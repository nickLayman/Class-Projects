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D31C" w14:textId="77777777" w:rsidR="00905F92" w:rsidRDefault="00AD45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CIS163 Lab 11</w:t>
      </w:r>
    </w:p>
    <w:p w14:paraId="3792C84B" w14:textId="77777777" w:rsidR="00905F92" w:rsidRDefault="00AD459A">
      <w:pPr>
        <w:jc w:val="center"/>
      </w:pPr>
      <w:r>
        <w:rPr>
          <w:b/>
          <w:bCs/>
          <w:sz w:val="28"/>
          <w:szCs w:val="28"/>
        </w:rPr>
        <w:t>Help for Final Exam</w:t>
      </w:r>
    </w:p>
    <w:p w14:paraId="151AA71C" w14:textId="77777777" w:rsidR="00905F92" w:rsidRDefault="00905F92"/>
    <w:p w14:paraId="3A89AA0D" w14:textId="77777777" w:rsidR="00905F92" w:rsidRDefault="00905F92"/>
    <w:p w14:paraId="4E4D7622" w14:textId="77777777" w:rsidR="00905F92" w:rsidRDefault="00AD45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Preparation: </w:t>
      </w:r>
      <w:r>
        <w:rPr>
          <w:sz w:val="24"/>
          <w:szCs w:val="24"/>
        </w:rPr>
        <w:t xml:space="preserve"> </w:t>
      </w:r>
    </w:p>
    <w:p w14:paraId="0CB9E626" w14:textId="77777777" w:rsidR="00905F92" w:rsidRDefault="00AD459A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review your notes on Linked list.</w:t>
      </w:r>
    </w:p>
    <w:p w14:paraId="52BEF394" w14:textId="77777777" w:rsidR="00905F92" w:rsidRDefault="00905F92">
      <w:pPr>
        <w:rPr>
          <w:b/>
          <w:bCs/>
          <w:sz w:val="28"/>
          <w:szCs w:val="28"/>
        </w:rPr>
      </w:pPr>
    </w:p>
    <w:p w14:paraId="02936251" w14:textId="77777777" w:rsidR="00905F92" w:rsidRDefault="00AD45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Objectives </w:t>
      </w:r>
      <w:r>
        <w:rPr>
          <w:sz w:val="24"/>
          <w:szCs w:val="24"/>
        </w:rPr>
        <w:t>(after completing the lab you will be able to do:)</w:t>
      </w:r>
    </w:p>
    <w:p w14:paraId="6B2F5FF7" w14:textId="77777777" w:rsidR="00905F92" w:rsidRDefault="00AD45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write simple methods the modify a </w:t>
      </w:r>
      <w:r>
        <w:rPr>
          <w:b/>
          <w:sz w:val="24"/>
          <w:szCs w:val="24"/>
          <w:u w:val="single"/>
        </w:rPr>
        <w:t>Double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linked list</w:t>
      </w:r>
    </w:p>
    <w:p w14:paraId="13817CD3" w14:textId="1BDD83A2" w:rsidR="00905F92" w:rsidRDefault="00AD459A">
      <w:pPr>
        <w:numPr>
          <w:ilvl w:val="0"/>
          <w:numId w:val="1"/>
        </w:numPr>
      </w:pPr>
      <w:r>
        <w:rPr>
          <w:sz w:val="24"/>
          <w:szCs w:val="24"/>
        </w:rPr>
        <w:t xml:space="preserve">Help you </w:t>
      </w:r>
      <w:r w:rsidR="001F3B6B">
        <w:rPr>
          <w:sz w:val="24"/>
          <w:szCs w:val="24"/>
        </w:rPr>
        <w:t>for the final exam.</w:t>
      </w:r>
      <w:bookmarkStart w:id="0" w:name="_GoBack"/>
      <w:bookmarkEnd w:id="0"/>
    </w:p>
    <w:p w14:paraId="699E5908" w14:textId="77777777" w:rsidR="00905F92" w:rsidRDefault="00905F92"/>
    <w:p w14:paraId="7ACA7273" w14:textId="77777777" w:rsidR="00905F92" w:rsidRDefault="00AD45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Activities:</w:t>
      </w:r>
    </w:p>
    <w:p w14:paraId="4395B138" w14:textId="77777777" w:rsidR="00905F92" w:rsidRDefault="00AD45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Cut and paste the code below into eclipse.</w:t>
      </w:r>
    </w:p>
    <w:p w14:paraId="60BC8C88" w14:textId="77777777" w:rsidR="00905F92" w:rsidRDefault="00AD459A">
      <w:pPr>
        <w:numPr>
          <w:ilvl w:val="0"/>
          <w:numId w:val="2"/>
        </w:numPr>
        <w:ind w:left="1066"/>
        <w:rPr>
          <w:rFonts w:ascii="MS UI Gothic" w:eastAsia="MS UI Gothic" w:hAnsi="MS UI Gothic" w:cs="MS UI Gothic"/>
          <w:sz w:val="16"/>
          <w:szCs w:val="16"/>
        </w:rPr>
      </w:pPr>
      <w:r>
        <w:rPr>
          <w:sz w:val="24"/>
          <w:szCs w:val="24"/>
        </w:rPr>
        <w:t xml:space="preserve">Complete the following methods.   Note: It is a single linked list with a tail. </w:t>
      </w:r>
    </w:p>
    <w:p w14:paraId="3C68196B" w14:textId="77777777" w:rsidR="00905F92" w:rsidRDefault="00AD459A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int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getLen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00A3F9D0" w14:textId="77777777" w:rsidR="00905F92" w:rsidRDefault="00AD459A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void </w:t>
      </w:r>
      <w:proofErr w:type="spellStart"/>
      <w:r>
        <w:rPr>
          <w:rFonts w:ascii="MS UI Gothic" w:eastAsia="MS UI Gothic" w:hAnsi="MS UI Gothic" w:cs="MS UI Gothic"/>
          <w:sz w:val="16"/>
          <w:szCs w:val="16"/>
        </w:rPr>
        <w:t>insertBefore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(int index, String data) {</w:t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2DB34F2B" w14:textId="77777777" w:rsidR="00905F92" w:rsidRDefault="00AD459A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 xml:space="preserve">              public void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insertAfter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int index, String data) {</w:t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52F0FDB6" w14:textId="77777777" w:rsidR="00905F92" w:rsidRDefault="00AD459A">
      <w:pPr>
        <w:widowControl/>
        <w:numPr>
          <w:ilvl w:val="0"/>
          <w:numId w:val="3"/>
        </w:numP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String </w:t>
      </w:r>
      <w:proofErr w:type="spellStart"/>
      <w:r>
        <w:rPr>
          <w:rFonts w:ascii="MS UI Gothic" w:eastAsia="MS UI Gothic" w:hAnsi="MS UI Gothic" w:cs="MS UI Gothic"/>
          <w:sz w:val="16"/>
          <w:szCs w:val="16"/>
        </w:rPr>
        <w:t>removeTop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() {</w:t>
      </w:r>
    </w:p>
    <w:p w14:paraId="02421356" w14:textId="77777777" w:rsidR="00905F92" w:rsidRDefault="00AD459A">
      <w:pPr>
        <w:widowControl/>
        <w:numPr>
          <w:ilvl w:val="0"/>
          <w:numId w:val="3"/>
        </w:numPr>
        <w:suppressAutoHyphens w:val="0"/>
        <w:rPr>
          <w:sz w:val="24"/>
          <w:szCs w:val="24"/>
        </w:rPr>
      </w:pPr>
      <w:r>
        <w:rPr>
          <w:rFonts w:ascii="MS UI Gothic" w:eastAsia="MS UI Gothic" w:hAnsi="MS UI Gothic" w:cs="MS UI Gothic"/>
          <w:sz w:val="16"/>
          <w:szCs w:val="16"/>
        </w:rPr>
        <w:tab/>
        <w:t xml:space="preserve">public </w:t>
      </w:r>
      <w:proofErr w:type="spellStart"/>
      <w:r>
        <w:rPr>
          <w:rFonts w:ascii="MS UI Gothic" w:eastAsia="MS UI Gothic" w:hAnsi="MS UI Gothic" w:cs="MS UI Gothic"/>
          <w:sz w:val="16"/>
          <w:szCs w:val="16"/>
        </w:rPr>
        <w:t>boolean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delAt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int index) {</w:t>
      </w:r>
    </w:p>
    <w:p w14:paraId="3BEC8EBA" w14:textId="77777777" w:rsidR="00905F92" w:rsidRDefault="00905F92">
      <w:pPr>
        <w:rPr>
          <w:sz w:val="24"/>
          <w:szCs w:val="24"/>
        </w:rPr>
      </w:pPr>
    </w:p>
    <w:p w14:paraId="7D2C5028" w14:textId="77777777" w:rsidR="00905F92" w:rsidRDefault="00AD45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checked off by the instructor</w:t>
      </w:r>
    </w:p>
    <w:p w14:paraId="280C1687" w14:textId="77777777" w:rsidR="00905F92" w:rsidRDefault="00AD45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time, write </w:t>
      </w:r>
      <w:proofErr w:type="spellStart"/>
      <w:r>
        <w:rPr>
          <w:sz w:val="24"/>
          <w:szCs w:val="24"/>
        </w:rPr>
        <w:t>JUnits</w:t>
      </w:r>
      <w:proofErr w:type="spellEnd"/>
      <w:r>
        <w:rPr>
          <w:sz w:val="24"/>
          <w:szCs w:val="24"/>
        </w:rPr>
        <w:t xml:space="preserve"> to test out your list. </w:t>
      </w:r>
    </w:p>
    <w:p w14:paraId="72C90697" w14:textId="77777777" w:rsidR="00905F92" w:rsidRDefault="00905F92">
      <w:pPr>
        <w:pBdr>
          <w:bottom w:val="single" w:sz="4" w:space="1" w:color="000000"/>
        </w:pBdr>
        <w:ind w:left="1060"/>
        <w:rPr>
          <w:sz w:val="24"/>
          <w:szCs w:val="24"/>
        </w:rPr>
      </w:pPr>
    </w:p>
    <w:p w14:paraId="250ECEFC" w14:textId="77777777" w:rsidR="00905F92" w:rsidRDefault="00905F92">
      <w:pPr>
        <w:ind w:left="1060"/>
      </w:pPr>
    </w:p>
    <w:p w14:paraId="44276466" w14:textId="77777777" w:rsidR="00905F92" w:rsidRDefault="00905F92">
      <w:pPr>
        <w:widowControl/>
        <w:suppressAutoHyphens w:val="0"/>
        <w:rPr>
          <w:rFonts w:ascii="Monaco" w:hAnsi="Monaco" w:cs="Monaco"/>
          <w:sz w:val="18"/>
          <w:szCs w:val="18"/>
        </w:rPr>
      </w:pPr>
    </w:p>
    <w:p w14:paraId="36438881" w14:textId="77777777" w:rsidR="00905F92" w:rsidRDefault="00AD459A">
      <w:pPr>
        <w:widowControl/>
        <w:suppressAutoHyphens w:val="0"/>
        <w:ind w:firstLine="700"/>
        <w:rPr>
          <w:rFonts w:ascii="MS UI Gothic" w:eastAsia="MS UI Gothic" w:hAnsi="MS UI Gothic" w:cs="MS UI Gothic"/>
          <w:color w:val="000000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class</w:t>
      </w:r>
      <w:r>
        <w:rPr>
          <w:rFonts w:ascii="MS UI Gothic" w:eastAsia="MS UI Gothic" w:hAnsi="MS UI Gothic" w:cs="MS UI Gothic"/>
          <w:sz w:val="16"/>
          <w:szCs w:val="16"/>
        </w:rPr>
        <w:t xml:space="preserve"> Node {</w:t>
      </w:r>
    </w:p>
    <w:p w14:paraId="57D8827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private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 xml:space="preserve"> String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>;</w:t>
      </w:r>
    </w:p>
    <w:p w14:paraId="28122BF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private</w:t>
      </w:r>
      <w:r>
        <w:rPr>
          <w:rFonts w:ascii="MS UI Gothic" w:eastAsia="MS UI Gothic" w:hAnsi="MS UI Gothic" w:cs="MS UI Gothic"/>
          <w:sz w:val="16"/>
          <w:szCs w:val="16"/>
        </w:rPr>
        <w:t xml:space="preserve"> Node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5C2E15B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private</w:t>
      </w:r>
      <w:r>
        <w:rPr>
          <w:rFonts w:ascii="MS UI Gothic" w:eastAsia="MS UI Gothic" w:hAnsi="MS UI Gothic" w:cs="MS UI Gothic"/>
          <w:sz w:val="16"/>
          <w:szCs w:val="16"/>
        </w:rPr>
        <w:t xml:space="preserve"> Node </w:t>
      </w:r>
      <w:proofErr w:type="spellStart"/>
      <w:r>
        <w:rPr>
          <w:rFonts w:ascii="MS UI Gothic" w:eastAsia="MS UI Gothic" w:hAnsi="MS UI Gothic" w:cs="MS UI Gothic"/>
          <w:color w:val="0326CC"/>
          <w:sz w:val="16"/>
          <w:szCs w:val="16"/>
          <w:u w:val="single"/>
        </w:rPr>
        <w:t>prev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6F04365E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</w:p>
    <w:p w14:paraId="0FA69E0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16"/>
          <w:szCs w:val="16"/>
        </w:rPr>
        <w:t>Node(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String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 xml:space="preserve">, </w:t>
      </w:r>
      <w:r>
        <w:rPr>
          <w:rFonts w:ascii="MS UI Gothic" w:eastAsia="MS UI Gothic" w:hAnsi="MS UI Gothic" w:cs="MS UI Gothic"/>
          <w:sz w:val="16"/>
          <w:szCs w:val="16"/>
          <w:u w:val="single"/>
        </w:rPr>
        <w:t>Node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060918FC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261035F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proofErr w:type="spellEnd"/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  <w:u w:val="single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56F41ED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6E4F5E6A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gramStart"/>
      <w:r>
        <w:rPr>
          <w:rFonts w:ascii="MS UI Gothic" w:eastAsia="MS UI Gothic" w:hAnsi="MS UI Gothic" w:cs="MS UI Gothic"/>
          <w:sz w:val="16"/>
          <w:szCs w:val="16"/>
        </w:rPr>
        <w:t>Node(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75E5F99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12A459FE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</w:p>
    <w:p w14:paraId="461D13C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000000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String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getData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648D97F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return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>;</w:t>
      </w:r>
    </w:p>
    <w:p w14:paraId="270B6ED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7CA809F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55933D1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void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setData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String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0C9B9F0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data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data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492FC8AC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49324A1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295266B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void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setNext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  <w:u w:val="single"/>
        </w:rPr>
        <w:t>Node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7E504F"/>
          <w:sz w:val="16"/>
          <w:szCs w:val="16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593B8A6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this</w:t>
      </w:r>
      <w:r>
        <w:rPr>
          <w:rFonts w:ascii="MS UI Gothic" w:eastAsia="MS UI Gothic" w:hAnsi="MS UI Gothic" w:cs="MS UI Gothic"/>
          <w:sz w:val="16"/>
          <w:szCs w:val="16"/>
        </w:rPr>
        <w:t>.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proofErr w:type="spellEnd"/>
      <w:proofErr w:type="gramEnd"/>
      <w:r>
        <w:rPr>
          <w:rFonts w:ascii="MS UI Gothic" w:eastAsia="MS UI Gothic" w:hAnsi="MS UI Gothic" w:cs="MS UI Gothic"/>
          <w:sz w:val="16"/>
          <w:szCs w:val="16"/>
        </w:rPr>
        <w:t xml:space="preserve"> = </w:t>
      </w:r>
      <w:r>
        <w:rPr>
          <w:rFonts w:ascii="MS UI Gothic" w:eastAsia="MS UI Gothic" w:hAnsi="MS UI Gothic" w:cs="MS UI Gothic"/>
          <w:color w:val="7E504F"/>
          <w:sz w:val="16"/>
          <w:szCs w:val="16"/>
          <w:u w:val="single"/>
        </w:rPr>
        <w:t>next</w:t>
      </w:r>
      <w:r>
        <w:rPr>
          <w:rFonts w:ascii="MS UI Gothic" w:eastAsia="MS UI Gothic" w:hAnsi="MS UI Gothic" w:cs="MS UI Gothic"/>
          <w:sz w:val="16"/>
          <w:szCs w:val="16"/>
        </w:rPr>
        <w:t>;</w:t>
      </w:r>
    </w:p>
    <w:p w14:paraId="5C3A021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386EF05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</w:p>
    <w:p w14:paraId="1306239A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000000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public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sz w:val="16"/>
          <w:szCs w:val="16"/>
          <w:u w:val="single"/>
        </w:rPr>
        <w:t>Node</w:t>
      </w:r>
      <w:r>
        <w:rPr>
          <w:rFonts w:ascii="MS UI Gothic" w:eastAsia="MS UI Gothic" w:hAnsi="MS UI Gothic" w:cs="MS UI Gothic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sz w:val="16"/>
          <w:szCs w:val="16"/>
        </w:rPr>
        <w:t>getNext</w:t>
      </w:r>
      <w:proofErr w:type="spellEnd"/>
      <w:r>
        <w:rPr>
          <w:rFonts w:ascii="MS UI Gothic" w:eastAsia="MS UI Gothic" w:hAnsi="MS UI Gothic" w:cs="MS UI Gothic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sz w:val="16"/>
          <w:szCs w:val="16"/>
        </w:rPr>
        <w:t>) {</w:t>
      </w:r>
    </w:p>
    <w:p w14:paraId="6D908C0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>return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 xml:space="preserve"> </w:t>
      </w:r>
      <w:r>
        <w:rPr>
          <w:rFonts w:ascii="MS UI Gothic" w:eastAsia="MS UI Gothic" w:hAnsi="MS UI Gothic" w:cs="MS UI Gothic"/>
          <w:color w:val="0326CC"/>
          <w:sz w:val="16"/>
          <w:szCs w:val="16"/>
        </w:rPr>
        <w:t>next</w:t>
      </w:r>
      <w:r>
        <w:rPr>
          <w:rFonts w:ascii="MS UI Gothic" w:eastAsia="MS UI Gothic" w:hAnsi="MS UI Gothic" w:cs="MS UI Gothic"/>
          <w:color w:val="000000"/>
          <w:sz w:val="16"/>
          <w:szCs w:val="16"/>
        </w:rPr>
        <w:t>;</w:t>
      </w:r>
    </w:p>
    <w:p w14:paraId="5D59EF5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ab/>
      </w:r>
      <w:r>
        <w:rPr>
          <w:rFonts w:ascii="MS UI Gothic" w:eastAsia="MS UI Gothic" w:hAnsi="MS UI Gothic" w:cs="MS UI Gothic"/>
          <w:sz w:val="16"/>
          <w:szCs w:val="16"/>
        </w:rPr>
        <w:tab/>
        <w:t>}</w:t>
      </w:r>
    </w:p>
    <w:p w14:paraId="5E40D3C5" w14:textId="77777777" w:rsidR="00905F92" w:rsidRDefault="00AD459A">
      <w:pPr>
        <w:widowControl/>
        <w:pBdr>
          <w:bottom w:val="single" w:sz="4" w:space="1" w:color="000000"/>
        </w:pBdr>
        <w:suppressAutoHyphens w:val="0"/>
        <w:rPr>
          <w:rFonts w:ascii="MS UI Gothic" w:eastAsia="MS UI Gothic" w:hAnsi="MS UI Gothic" w:cs="MS UI Gothic"/>
          <w:sz w:val="16"/>
          <w:szCs w:val="16"/>
        </w:rPr>
      </w:pPr>
      <w:r>
        <w:rPr>
          <w:rFonts w:ascii="MS UI Gothic" w:eastAsia="MS UI Gothic" w:hAnsi="MS UI Gothic" w:cs="MS UI Gothic"/>
          <w:sz w:val="16"/>
          <w:szCs w:val="16"/>
        </w:rPr>
        <w:t>}</w:t>
      </w:r>
    </w:p>
    <w:p w14:paraId="7809189C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sz w:val="16"/>
          <w:szCs w:val="16"/>
        </w:rPr>
      </w:pPr>
    </w:p>
    <w:p w14:paraId="10021608" w14:textId="77777777" w:rsidR="00905F92" w:rsidRDefault="00905F92">
      <w:pPr>
        <w:widowControl/>
        <w:suppressAutoHyphens w:val="0"/>
        <w:rPr>
          <w:rFonts w:ascii="Monaco" w:hAnsi="Monaco" w:cs="Monaco"/>
          <w:sz w:val="18"/>
          <w:szCs w:val="18"/>
        </w:rPr>
      </w:pPr>
    </w:p>
    <w:p w14:paraId="3B13E00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public class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{</w:t>
      </w:r>
    </w:p>
    <w:p w14:paraId="04869CC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private Node top; </w:t>
      </w:r>
    </w:p>
    <w:p w14:paraId="3B393A2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1D7915C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 {</w:t>
      </w:r>
    </w:p>
    <w:p w14:paraId="4944654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top = null;</w:t>
      </w:r>
    </w:p>
    <w:p w14:paraId="5FEF332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768A6CD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77EF9E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lastRenderedPageBreak/>
        <w:tab/>
        <w:t>/****************************************************************</w:t>
      </w:r>
    </w:p>
    <w:p w14:paraId="1D4605E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225E74B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Determines the size, that is, the number of elements in the list</w:t>
      </w:r>
    </w:p>
    <w:p w14:paraId="1CAFA67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</w:t>
      </w:r>
    </w:p>
    <w:p w14:paraId="1991AF8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return  the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size of the list</w:t>
      </w:r>
    </w:p>
    <w:p w14:paraId="0507531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050A6D2D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7C0AFB1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int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getLen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 {</w:t>
      </w:r>
    </w:p>
    <w:p w14:paraId="4C4F6D7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// place your code here</w:t>
      </w:r>
    </w:p>
    <w:p w14:paraId="1E27F68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return 0;</w:t>
      </w:r>
    </w:p>
    <w:p w14:paraId="7E287F2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72A25E7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5A0F0C1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0E4EC65D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7F1C9D9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Inserts a node before a specific index.  When the list is empty</w:t>
      </w:r>
    </w:p>
    <w:p w14:paraId="07D7D3AD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that is, top = null, then the index must be 0. After the first</w:t>
      </w:r>
    </w:p>
    <w:p w14:paraId="7DE0518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element is added, index must be:  0 &lt;= index &lt; size of list  </w:t>
      </w:r>
    </w:p>
    <w:p w14:paraId="21A3FB3D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2AEA155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@param index a specific index into the list.</w:t>
      </w:r>
    </w:p>
    <w:p w14:paraId="7140D38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5F002C6C" w14:textId="77777777" w:rsidR="00905F92" w:rsidRDefault="00AD459A">
      <w:pPr>
        <w:widowControl/>
        <w:suppressAutoHyphens w:val="0"/>
        <w:ind w:firstLine="709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IllegalArgumentStringxception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index &lt; 0 or </w:t>
      </w:r>
    </w:p>
    <w:p w14:paraId="24B51C9A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index &gt;= size of the list</w:t>
      </w:r>
    </w:p>
    <w:p w14:paraId="531712F7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73F717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17F08CA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0250421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void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insertBefore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(int index, String data) {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5C03AC3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// place your code here</w:t>
      </w:r>
    </w:p>
    <w:p w14:paraId="13F2A79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5F14A5D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62A523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109FE0A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607AC2C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Inserts a node after a specific index.  When the list is empty</w:t>
      </w:r>
    </w:p>
    <w:p w14:paraId="60904C00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that is, top = null, then the index must be 0. After the first</w:t>
      </w:r>
    </w:p>
    <w:p w14:paraId="1AC07CC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element is added, index must be:  0 &lt;= index &lt; size of list  </w:t>
      </w:r>
    </w:p>
    <w:p w14:paraId="6580DEB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1BEE458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@param index a specific index into the list.</w:t>
      </w:r>
    </w:p>
    <w:p w14:paraId="1EEDA3A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1DAC418B" w14:textId="77777777" w:rsidR="00905F92" w:rsidRDefault="00AD459A">
      <w:pPr>
        <w:widowControl/>
        <w:suppressAutoHyphens w:val="0"/>
        <w:ind w:firstLine="709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 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IllegalArgumentStringxception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index &lt; 0 or </w:t>
      </w:r>
    </w:p>
    <w:p w14:paraId="745B3F5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index &gt;= size of the list</w:t>
      </w:r>
    </w:p>
    <w:p w14:paraId="6B9A089B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0F49030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7F0683A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7F5828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void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insertAfter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(int index, String data) {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609D150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// place your code here</w:t>
      </w:r>
    </w:p>
    <w:p w14:paraId="053CE99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0CDB02BB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4904797A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4BB52A5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0026307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Removes the top element of the list</w:t>
      </w:r>
    </w:p>
    <w:p w14:paraId="541DE51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19E9EB50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@return returns the element that was removed.</w:t>
      </w:r>
    </w:p>
    <w:p w14:paraId="3DF5230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004D512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RuntimeStringxception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top == null, that is,</w:t>
      </w:r>
    </w:p>
    <w:p w14:paraId="31302DCD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 there is no list.</w:t>
      </w:r>
    </w:p>
    <w:p w14:paraId="2059CE0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30414EB0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54748A9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15F63FE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String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removeTop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() {</w:t>
      </w:r>
    </w:p>
    <w:p w14:paraId="22FDD0A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return null;</w:t>
      </w:r>
    </w:p>
    <w:p w14:paraId="7E3AE47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345CB4B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638D2BD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39D7B7C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/****************************************************************</w:t>
      </w:r>
    </w:p>
    <w:p w14:paraId="23B199D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6F66C8E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This Method removes a node at the specific index position.  The</w:t>
      </w:r>
    </w:p>
    <w:p w14:paraId="553742C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first node is index 0.</w:t>
      </w:r>
    </w:p>
    <w:p w14:paraId="4409B0EC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42D5256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 @param index the position in the linked list that is to be </w:t>
      </w:r>
    </w:p>
    <w:p w14:paraId="0608A7D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removed.  The first position is zero.  </w:t>
      </w:r>
    </w:p>
    <w:p w14:paraId="151B277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lastRenderedPageBreak/>
        <w:tab/>
        <w:t>* </w:t>
      </w:r>
    </w:p>
    <w:p w14:paraId="4DC5C397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@throws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IllegalArgumentStringxception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if index &lt; 0 or </w:t>
      </w:r>
    </w:p>
    <w:p w14:paraId="36ED5D0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* </w:t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index &gt;= size of the list</w:t>
      </w:r>
    </w:p>
    <w:p w14:paraId="4B15F7C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 </w:t>
      </w:r>
    </w:p>
    <w:p w14:paraId="24D09120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****************************************************************/</w:t>
      </w:r>
    </w:p>
    <w:p w14:paraId="705C32B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boolean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delAt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int index) {</w:t>
      </w:r>
    </w:p>
    <w:p w14:paraId="1C11A7BD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return false;</w:t>
      </w:r>
    </w:p>
    <w:p w14:paraId="6C5CC5D0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3E1DB9B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1569A25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>// A simple testing program.  Not complete but a good start.</w:t>
      </w:r>
    </w:p>
    <w:p w14:paraId="108540F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631B06E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public static void main (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String[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] </w:t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args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){</w:t>
      </w:r>
    </w:p>
    <w:p w14:paraId="1EE468F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list = new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LinkListLab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>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);</w:t>
      </w:r>
    </w:p>
    <w:p w14:paraId="3B9C9E0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026776D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list.display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5647F3F2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System.out.println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("Current length = " +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list.getLen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());</w:t>
      </w:r>
    </w:p>
    <w:p w14:paraId="216667D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70AA037C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"apple");</w:t>
      </w:r>
    </w:p>
    <w:p w14:paraId="45549339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"pear");</w:t>
      </w:r>
    </w:p>
    <w:p w14:paraId="58A0D03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"peach");</w:t>
      </w:r>
    </w:p>
    <w:p w14:paraId="2C5FC38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"cherry");</w:t>
      </w:r>
    </w:p>
    <w:p w14:paraId="70DC5F0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list.insertBefore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(3, "donut");</w:t>
      </w:r>
    </w:p>
    <w:p w14:paraId="513601E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"apple");</w:t>
      </w:r>
    </w:p>
    <w:p w14:paraId="1FF3F90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(0, "pear");</w:t>
      </w:r>
    </w:p>
    <w:p w14:paraId="6DA5298D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"peach");</w:t>
      </w:r>
    </w:p>
    <w:p w14:paraId="7438064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(1, "cherry");</w:t>
      </w:r>
    </w:p>
    <w:p w14:paraId="2455959B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list.insertAfter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(3, "donut");</w:t>
      </w:r>
    </w:p>
    <w:p w14:paraId="02591DA0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list.display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2FD22D16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2D18740C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list.removeTop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1E28ACA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list.delAt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(4);</w:t>
      </w:r>
    </w:p>
    <w:p w14:paraId="19754B2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list.delAt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(2);</w:t>
      </w:r>
    </w:p>
    <w:p w14:paraId="43D0FCF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list.delAt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(0);</w:t>
      </w:r>
    </w:p>
    <w:p w14:paraId="438696B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list.removeTop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1D506FF4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list.removeTop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31E3A11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</w:p>
    <w:p w14:paraId="04A77A60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list.display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280E5CE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4A0E4A27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213FA44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public void 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display(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) {</w:t>
      </w:r>
    </w:p>
    <w:p w14:paraId="218DA656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Node temp = top;</w:t>
      </w:r>
    </w:p>
    <w:p w14:paraId="5232FEB8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0962ABA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System.out.println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("___________ List ________________________");</w:t>
      </w:r>
    </w:p>
    <w:p w14:paraId="295F8168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while (</w:t>
      </w:r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temp !</w:t>
      </w:r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= null) {</w:t>
      </w:r>
    </w:p>
    <w:p w14:paraId="4FF4298E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proofErr w:type="spellStart"/>
      <w:r>
        <w:rPr>
          <w:rFonts w:ascii="MS UI Gothic" w:eastAsia="MS UI Gothic" w:hAnsi="MS UI Gothic" w:cs="MS UI Gothic"/>
          <w:color w:val="931A68"/>
          <w:sz w:val="16"/>
          <w:szCs w:val="16"/>
        </w:rPr>
        <w:t>System.out.println</w:t>
      </w:r>
      <w:proofErr w:type="spellEnd"/>
      <w:r>
        <w:rPr>
          <w:rFonts w:ascii="MS UI Gothic" w:eastAsia="MS UI Gothic" w:hAnsi="MS UI Gothic" w:cs="MS UI Gothic"/>
          <w:color w:val="931A68"/>
          <w:sz w:val="16"/>
          <w:szCs w:val="16"/>
        </w:rPr>
        <w:t xml:space="preserve"> (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temp.getData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());</w:t>
      </w:r>
    </w:p>
    <w:p w14:paraId="64EAFDF5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 xml:space="preserve">temp = </w:t>
      </w:r>
      <w:proofErr w:type="spellStart"/>
      <w:proofErr w:type="gramStart"/>
      <w:r>
        <w:rPr>
          <w:rFonts w:ascii="MS UI Gothic" w:eastAsia="MS UI Gothic" w:hAnsi="MS UI Gothic" w:cs="MS UI Gothic"/>
          <w:color w:val="931A68"/>
          <w:sz w:val="16"/>
          <w:szCs w:val="16"/>
        </w:rPr>
        <w:t>temp.getNext</w:t>
      </w:r>
      <w:proofErr w:type="spellEnd"/>
      <w:proofErr w:type="gramEnd"/>
      <w:r>
        <w:rPr>
          <w:rFonts w:ascii="MS UI Gothic" w:eastAsia="MS UI Gothic" w:hAnsi="MS UI Gothic" w:cs="MS UI Gothic"/>
          <w:color w:val="931A68"/>
          <w:sz w:val="16"/>
          <w:szCs w:val="16"/>
        </w:rPr>
        <w:t>();</w:t>
      </w:r>
    </w:p>
    <w:p w14:paraId="261D83E3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</w: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555953CF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ab/>
        <w:t>}</w:t>
      </w:r>
    </w:p>
    <w:p w14:paraId="5EF11CD1" w14:textId="77777777" w:rsidR="00905F92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  <w:r>
        <w:rPr>
          <w:rFonts w:ascii="MS UI Gothic" w:eastAsia="MS UI Gothic" w:hAnsi="MS UI Gothic" w:cs="MS UI Gothic"/>
          <w:color w:val="931A68"/>
          <w:sz w:val="16"/>
          <w:szCs w:val="16"/>
        </w:rPr>
        <w:t>}</w:t>
      </w:r>
    </w:p>
    <w:p w14:paraId="62EB57FD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799B6B7C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5A77676F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1C8030A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612957D2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0A1AEE2E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46301AD9" w14:textId="77777777" w:rsidR="00905F92" w:rsidRDefault="00905F92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p w14:paraId="3E82E341" w14:textId="77777777" w:rsidR="00AD459A" w:rsidRDefault="00AD459A">
      <w:pPr>
        <w:widowControl/>
        <w:suppressAutoHyphens w:val="0"/>
        <w:rPr>
          <w:rFonts w:ascii="MS UI Gothic" w:eastAsia="MS UI Gothic" w:hAnsi="MS UI Gothic" w:cs="MS UI Gothic"/>
          <w:color w:val="931A68"/>
          <w:sz w:val="16"/>
          <w:szCs w:val="16"/>
        </w:rPr>
      </w:pPr>
    </w:p>
    <w:sectPr w:rsidR="00AD459A">
      <w:pgSz w:w="12240" w:h="15840"/>
      <w:pgMar w:top="720" w:right="720" w:bottom="720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  <w:rPr>
        <w:rFonts w:hint="default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6" w:hanging="360"/>
      </w:pPr>
      <w:rPr>
        <w:rFonts w:ascii="Symbol" w:hAnsi="Symbol" w:cs="Symbol" w:hint="default"/>
        <w:sz w:val="16"/>
        <w:szCs w:val="16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9B"/>
    <w:rsid w:val="001F3B6B"/>
    <w:rsid w:val="0023549B"/>
    <w:rsid w:val="00905F92"/>
    <w:rsid w:val="00A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23F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sz w:val="24"/>
      <w:szCs w:val="24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paragraph" w:customStyle="1" w:styleId="p1">
    <w:name w:val="p1"/>
    <w:basedOn w:val="Normal"/>
    <w:pPr>
      <w:widowControl/>
      <w:suppressAutoHyphens w:val="0"/>
    </w:pPr>
  </w:style>
  <w:style w:type="paragraph" w:customStyle="1" w:styleId="p2">
    <w:name w:val="p2"/>
    <w:basedOn w:val="Normal"/>
    <w:pPr>
      <w:widowControl/>
      <w:suppressAutoHyphens w:val="0"/>
    </w:pPr>
  </w:style>
  <w:style w:type="paragraph" w:customStyle="1" w:styleId="p3">
    <w:name w:val="p3"/>
    <w:basedOn w:val="Normal"/>
    <w:pPr>
      <w:widowControl/>
      <w:suppressAutoHyphens w:val="0"/>
    </w:pPr>
  </w:style>
  <w:style w:type="paragraph" w:customStyle="1" w:styleId="p4">
    <w:name w:val="p4"/>
    <w:basedOn w:val="Normal"/>
    <w:pPr>
      <w:widowControl/>
      <w:suppressAutoHyphens w:val="0"/>
    </w:pPr>
  </w:style>
  <w:style w:type="paragraph" w:customStyle="1" w:styleId="p5">
    <w:name w:val="p5"/>
    <w:basedOn w:val="Normal"/>
    <w:pPr>
      <w:widowControl/>
      <w:suppressAutoHyphens w:val="0"/>
    </w:pPr>
  </w:style>
  <w:style w:type="paragraph" w:customStyle="1" w:styleId="p6">
    <w:name w:val="p6"/>
    <w:basedOn w:val="Normal"/>
    <w:pPr>
      <w:widowControl/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Roger Ferguson</cp:lastModifiedBy>
  <cp:revision>4</cp:revision>
  <cp:lastPrinted>2017-06-07T15:53:00Z</cp:lastPrinted>
  <dcterms:created xsi:type="dcterms:W3CDTF">2017-08-10T17:31:00Z</dcterms:created>
  <dcterms:modified xsi:type="dcterms:W3CDTF">2019-11-18T18:59:00Z</dcterms:modified>
</cp:coreProperties>
</file>