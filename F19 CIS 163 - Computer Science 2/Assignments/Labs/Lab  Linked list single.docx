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3184" w14:textId="5A81E63F" w:rsidR="00D50325" w:rsidRDefault="009A3C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CIS163</w:t>
      </w:r>
      <w:r w:rsidR="006A073A">
        <w:rPr>
          <w:b/>
          <w:bCs/>
          <w:sz w:val="40"/>
          <w:szCs w:val="40"/>
        </w:rPr>
        <w:t xml:space="preserve"> Lab on Linked list</w:t>
      </w:r>
      <w:bookmarkStart w:id="0" w:name="_GoBack"/>
      <w:bookmarkEnd w:id="0"/>
    </w:p>
    <w:p w14:paraId="7CFB7682" w14:textId="77777777" w:rsidR="00D50325" w:rsidRDefault="009A3C04">
      <w:pPr>
        <w:jc w:val="center"/>
      </w:pPr>
      <w:r>
        <w:rPr>
          <w:b/>
          <w:bCs/>
          <w:sz w:val="28"/>
          <w:szCs w:val="28"/>
        </w:rPr>
        <w:t>Help with Linked lists</w:t>
      </w:r>
    </w:p>
    <w:p w14:paraId="55FE547C" w14:textId="77777777" w:rsidR="00D50325" w:rsidRDefault="00D50325"/>
    <w:p w14:paraId="18FBEB3F" w14:textId="77777777" w:rsidR="00D50325" w:rsidRDefault="00D50325"/>
    <w:p w14:paraId="137C8D55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2C46A742" w14:textId="77777777" w:rsidR="00D50325" w:rsidRDefault="009A3C04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review your notes on Linked list.</w:t>
      </w:r>
    </w:p>
    <w:p w14:paraId="2D8B5D5A" w14:textId="77777777" w:rsidR="00D50325" w:rsidRDefault="00D50325">
      <w:pPr>
        <w:rPr>
          <w:b/>
          <w:bCs/>
          <w:sz w:val="28"/>
          <w:szCs w:val="28"/>
        </w:rPr>
      </w:pPr>
    </w:p>
    <w:p w14:paraId="56891F62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Objectives </w:t>
      </w:r>
      <w:r>
        <w:rPr>
          <w:sz w:val="24"/>
          <w:szCs w:val="24"/>
        </w:rPr>
        <w:t>(after completing the lab you will be able to do:)</w:t>
      </w:r>
    </w:p>
    <w:p w14:paraId="6585DCB3" w14:textId="77777777" w:rsidR="00D50325" w:rsidRDefault="009A3C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write simple methods the modify a linked list</w:t>
      </w:r>
    </w:p>
    <w:p w14:paraId="5B70A0A8" w14:textId="77777777" w:rsidR="00D50325" w:rsidRDefault="009A3C04">
      <w:pPr>
        <w:numPr>
          <w:ilvl w:val="0"/>
          <w:numId w:val="1"/>
        </w:numPr>
      </w:pPr>
      <w:r>
        <w:rPr>
          <w:sz w:val="24"/>
          <w:szCs w:val="24"/>
        </w:rPr>
        <w:t>Help you complete the last steps of project 4</w:t>
      </w:r>
    </w:p>
    <w:p w14:paraId="0AD040E0" w14:textId="77777777" w:rsidR="00D50325" w:rsidRDefault="00D50325"/>
    <w:p w14:paraId="72557DCE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Activities:</w:t>
      </w:r>
    </w:p>
    <w:p w14:paraId="54C83D06" w14:textId="77777777" w:rsidR="00D50325" w:rsidRDefault="009A3C0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Cut and paste the code below into eclipse.</w:t>
      </w:r>
    </w:p>
    <w:p w14:paraId="20D9EC51" w14:textId="3E3D2B4E" w:rsidR="00D50325" w:rsidRDefault="009A3C04">
      <w:pPr>
        <w:numPr>
          <w:ilvl w:val="0"/>
          <w:numId w:val="2"/>
        </w:numPr>
        <w:ind w:left="1066"/>
        <w:rPr>
          <w:rFonts w:ascii="MS UI Gothic" w:eastAsia="MS UI Gothic" w:hAnsi="MS UI Gothic" w:cs="MS UI Gothic"/>
          <w:sz w:val="16"/>
          <w:szCs w:val="16"/>
        </w:rPr>
      </w:pPr>
      <w:r>
        <w:rPr>
          <w:sz w:val="24"/>
          <w:szCs w:val="24"/>
        </w:rPr>
        <w:t xml:space="preserve">Complete the following methods.   Note:  </w:t>
      </w:r>
    </w:p>
    <w:p w14:paraId="634BB0CC" w14:textId="77777777" w:rsidR="00D50325" w:rsidRDefault="009A3C04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int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getLen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69CA65FD" w14:textId="77777777" w:rsidR="00D50325" w:rsidRDefault="009A3C04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void </w:t>
      </w:r>
      <w:proofErr w:type="spellStart"/>
      <w:r>
        <w:rPr>
          <w:rFonts w:ascii="MS UI Gothic" w:eastAsia="MS UI Gothic" w:hAnsi="MS UI Gothic" w:cs="MS UI Gothic"/>
          <w:sz w:val="16"/>
          <w:szCs w:val="16"/>
        </w:rPr>
        <w:t>insertBefore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(int index, String data) {</w:t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14B7799F" w14:textId="77777777" w:rsidR="00D50325" w:rsidRDefault="009A3C04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 xml:space="preserve">              public void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insertAfter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int index, String data) {</w:t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5DC19304" w14:textId="77777777" w:rsidR="00D50325" w:rsidRDefault="009A3C04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String </w:t>
      </w:r>
      <w:proofErr w:type="spellStart"/>
      <w:r>
        <w:rPr>
          <w:rFonts w:ascii="MS UI Gothic" w:eastAsia="MS UI Gothic" w:hAnsi="MS UI Gothic" w:cs="MS UI Gothic"/>
          <w:sz w:val="16"/>
          <w:szCs w:val="16"/>
        </w:rPr>
        <w:t>removeTop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() {</w:t>
      </w:r>
    </w:p>
    <w:p w14:paraId="6631DA84" w14:textId="77777777" w:rsidR="00D50325" w:rsidRDefault="009A3C04">
      <w:pPr>
        <w:widowControl/>
        <w:numPr>
          <w:ilvl w:val="0"/>
          <w:numId w:val="3"/>
        </w:numPr>
        <w:suppressAutoHyphens w:val="0"/>
        <w:rPr>
          <w:sz w:val="24"/>
          <w:szCs w:val="24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</w:t>
      </w:r>
      <w:proofErr w:type="spellStart"/>
      <w:r>
        <w:rPr>
          <w:rFonts w:ascii="MS UI Gothic" w:eastAsia="MS UI Gothic" w:hAnsi="MS UI Gothic" w:cs="MS UI Gothic"/>
          <w:sz w:val="16"/>
          <w:szCs w:val="16"/>
        </w:rPr>
        <w:t>boolean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delAt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int index) {</w:t>
      </w:r>
    </w:p>
    <w:p w14:paraId="2198E088" w14:textId="77777777" w:rsidR="00D50325" w:rsidRDefault="00D50325">
      <w:pPr>
        <w:rPr>
          <w:sz w:val="24"/>
          <w:szCs w:val="24"/>
        </w:rPr>
      </w:pPr>
    </w:p>
    <w:p w14:paraId="00EA8E70" w14:textId="77777777" w:rsidR="00D50325" w:rsidRDefault="009A3C0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checked off by the instructor</w:t>
      </w:r>
    </w:p>
    <w:p w14:paraId="416707AC" w14:textId="77777777" w:rsidR="00D50325" w:rsidRDefault="009A3C0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time, write </w:t>
      </w:r>
      <w:proofErr w:type="spellStart"/>
      <w:r>
        <w:rPr>
          <w:sz w:val="24"/>
          <w:szCs w:val="24"/>
        </w:rPr>
        <w:t>JUnits</w:t>
      </w:r>
      <w:proofErr w:type="spellEnd"/>
      <w:r>
        <w:rPr>
          <w:sz w:val="24"/>
          <w:szCs w:val="24"/>
        </w:rPr>
        <w:t xml:space="preserve"> to test out your list. </w:t>
      </w:r>
    </w:p>
    <w:p w14:paraId="289E390A" w14:textId="77777777" w:rsidR="00D50325" w:rsidRDefault="00D50325">
      <w:pPr>
        <w:pBdr>
          <w:bottom w:val="single" w:sz="4" w:space="1" w:color="000000"/>
        </w:pBdr>
        <w:ind w:left="1060"/>
        <w:rPr>
          <w:sz w:val="24"/>
          <w:szCs w:val="24"/>
        </w:rPr>
      </w:pPr>
    </w:p>
    <w:p w14:paraId="58FEF49F" w14:textId="77777777" w:rsidR="00D50325" w:rsidRDefault="00D50325">
      <w:pPr>
        <w:ind w:left="1060"/>
      </w:pPr>
    </w:p>
    <w:p w14:paraId="47FB563F" w14:textId="77777777" w:rsidR="00D50325" w:rsidRDefault="00D50325">
      <w:pPr>
        <w:widowControl/>
        <w:suppressAutoHyphens w:val="0"/>
        <w:rPr>
          <w:rFonts w:ascii="Monaco" w:hAnsi="Monaco" w:cs="Monaco"/>
          <w:sz w:val="18"/>
          <w:szCs w:val="18"/>
        </w:rPr>
      </w:pPr>
    </w:p>
    <w:p w14:paraId="10288A9A" w14:textId="77777777" w:rsidR="00D50325" w:rsidRDefault="009A3C04">
      <w:pPr>
        <w:widowControl/>
        <w:suppressAutoHyphens w:val="0"/>
        <w:ind w:firstLine="700"/>
        <w:rPr>
          <w:rFonts w:ascii="MS UI Gothic" w:eastAsia="MS UI Gothic" w:hAnsi="MS UI Gothic" w:cs="MS UI Gothic"/>
          <w:color w:val="000000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class</w:t>
      </w:r>
      <w:r>
        <w:rPr>
          <w:rFonts w:ascii="MS UI Gothic" w:eastAsia="MS UI Gothic" w:hAnsi="MS UI Gothic" w:cs="MS UI Gothic"/>
          <w:sz w:val="16"/>
          <w:szCs w:val="16"/>
        </w:rPr>
        <w:t xml:space="preserve"> Node {</w:t>
      </w:r>
    </w:p>
    <w:p w14:paraId="7E59F601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private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 xml:space="preserve"> String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>;</w:t>
      </w:r>
    </w:p>
    <w:p w14:paraId="5C3F902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private</w:t>
      </w:r>
      <w:r>
        <w:rPr>
          <w:rFonts w:ascii="MS UI Gothic" w:eastAsia="MS UI Gothic" w:hAnsi="MS UI Gothic" w:cs="MS UI Gothic"/>
          <w:sz w:val="16"/>
          <w:szCs w:val="16"/>
        </w:rPr>
        <w:t xml:space="preserve"> Node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0D8B0C75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</w:p>
    <w:p w14:paraId="2A698C8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16"/>
          <w:szCs w:val="16"/>
        </w:rPr>
        <w:t>Node(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String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 xml:space="preserve">, </w:t>
      </w:r>
      <w:r>
        <w:rPr>
          <w:rFonts w:ascii="MS UI Gothic" w:eastAsia="MS UI Gothic" w:hAnsi="MS UI Gothic" w:cs="MS UI Gothic"/>
          <w:sz w:val="16"/>
          <w:szCs w:val="16"/>
          <w:u w:val="single"/>
        </w:rPr>
        <w:t>Node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2E407DA5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7B20E6A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proofErr w:type="spellEnd"/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  <w:u w:val="single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383E5C7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4B6EA83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16"/>
          <w:szCs w:val="16"/>
        </w:rPr>
        <w:t>Node(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6F38DF8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73E56203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</w:p>
    <w:p w14:paraId="41EE110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000000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String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getData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6510818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return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>;</w:t>
      </w:r>
    </w:p>
    <w:p w14:paraId="4545EA2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26352A19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609CB69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void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setData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String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7715402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054A0F3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0535EFD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013FF769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void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setNext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  <w:u w:val="single"/>
        </w:rPr>
        <w:t>Node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0E032FD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proofErr w:type="spellEnd"/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  <w:u w:val="single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2B501E6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3BAA669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132D730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000000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sz w:val="16"/>
          <w:szCs w:val="16"/>
          <w:u w:val="single"/>
        </w:rPr>
        <w:t>Node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getNext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51A3758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return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>;</w:t>
      </w:r>
    </w:p>
    <w:p w14:paraId="06E020D9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5F58DAC7" w14:textId="77777777" w:rsidR="00D50325" w:rsidRDefault="009A3C04">
      <w:pPr>
        <w:widowControl/>
        <w:pBdr>
          <w:bottom w:val="single" w:sz="4" w:space="1" w:color="000000"/>
        </w:pBd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>}</w:t>
      </w:r>
    </w:p>
    <w:p w14:paraId="6ECDFC1A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</w:p>
    <w:p w14:paraId="6F4D5C4A" w14:textId="77777777" w:rsidR="00D50325" w:rsidRDefault="00D50325">
      <w:pPr>
        <w:widowControl/>
        <w:suppressAutoHyphens w:val="0"/>
        <w:rPr>
          <w:rFonts w:ascii="Monaco" w:hAnsi="Monaco" w:cs="Monaco"/>
          <w:sz w:val="18"/>
          <w:szCs w:val="18"/>
        </w:rPr>
      </w:pPr>
    </w:p>
    <w:p w14:paraId="05DA83F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public class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{</w:t>
      </w:r>
    </w:p>
    <w:p w14:paraId="2B06333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private Node top; </w:t>
      </w:r>
    </w:p>
    <w:p w14:paraId="52D7275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230D964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 {</w:t>
      </w:r>
    </w:p>
    <w:p w14:paraId="5B4B729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top = null;</w:t>
      </w:r>
    </w:p>
    <w:p w14:paraId="54219371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272237D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66C4C1C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254B534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lastRenderedPageBreak/>
        <w:tab/>
        <w:t>* </w:t>
      </w:r>
    </w:p>
    <w:p w14:paraId="55C7808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Determines the size, that is, the number of elements in the list</w:t>
      </w:r>
    </w:p>
    <w:p w14:paraId="619B50F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</w:t>
      </w:r>
    </w:p>
    <w:p w14:paraId="1E7D6F2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return  the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size of the list</w:t>
      </w:r>
    </w:p>
    <w:p w14:paraId="4D1E85E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270310F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3BAE696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int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getLen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 {</w:t>
      </w:r>
    </w:p>
    <w:p w14:paraId="2D0DC16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// place your code here</w:t>
      </w:r>
    </w:p>
    <w:p w14:paraId="03C1360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return 0;</w:t>
      </w:r>
    </w:p>
    <w:p w14:paraId="264196F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3D482F1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544085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6DFF8EF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01BC85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Inserts a node before a specific index.  When the list is empty</w:t>
      </w:r>
    </w:p>
    <w:p w14:paraId="44E2415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that is, top = null, then the index must be 0. After the first</w:t>
      </w:r>
    </w:p>
    <w:p w14:paraId="36F2AC1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element is added, index must be:  0 &lt;= index &lt; size of list  </w:t>
      </w:r>
    </w:p>
    <w:p w14:paraId="16C0904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746C984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@param index a specific index into the list.</w:t>
      </w:r>
    </w:p>
    <w:p w14:paraId="051C13B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212C7D64" w14:textId="77777777" w:rsidR="00D50325" w:rsidRDefault="009A3C04">
      <w:pPr>
        <w:widowControl/>
        <w:suppressAutoHyphens w:val="0"/>
        <w:ind w:firstLine="709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IllegalArgumentStringxception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index &lt; 0 or </w:t>
      </w:r>
    </w:p>
    <w:p w14:paraId="42D3241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index &gt;= size of the list</w:t>
      </w:r>
    </w:p>
    <w:p w14:paraId="391D74FB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A1D921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1B7AF63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57457998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void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insertBefore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(int index, String data) {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F56AA97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// place your code here</w:t>
      </w:r>
    </w:p>
    <w:p w14:paraId="5ADB2BA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2527C7B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0224B975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55EB5D0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415D814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Inserts a node after a specific index.  When the list is empty</w:t>
      </w:r>
    </w:p>
    <w:p w14:paraId="3B34A109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that is, top = null, then the index must be 0. After the first</w:t>
      </w:r>
    </w:p>
    <w:p w14:paraId="6D12AAD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element is added, index must be:  0 &lt;= index &lt; size of list  </w:t>
      </w:r>
    </w:p>
    <w:p w14:paraId="0031BCE7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F288A8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@param index a specific index into the list.</w:t>
      </w:r>
    </w:p>
    <w:p w14:paraId="21569DF5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12F68419" w14:textId="77777777" w:rsidR="00D50325" w:rsidRDefault="009A3C04">
      <w:pPr>
        <w:widowControl/>
        <w:suppressAutoHyphens w:val="0"/>
        <w:ind w:firstLine="709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 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IllegalArgumentStringxception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index &lt; 0 or </w:t>
      </w:r>
    </w:p>
    <w:p w14:paraId="163672B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index &gt;= size of the list</w:t>
      </w:r>
    </w:p>
    <w:p w14:paraId="41DAF8AC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0882A871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1784B53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5929DC38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void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insertAfter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(int index, String data) {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5F2423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// place your code here</w:t>
      </w:r>
    </w:p>
    <w:p w14:paraId="29E3D53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247825AE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04A579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2F0FB585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8B36B7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Removes the top element of the list</w:t>
      </w:r>
    </w:p>
    <w:p w14:paraId="662F486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3EF9F89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@return returns the element that was removed.</w:t>
      </w:r>
    </w:p>
    <w:p w14:paraId="16C21917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2F493A3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RuntimeStringxception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top == null, that is,</w:t>
      </w:r>
    </w:p>
    <w:p w14:paraId="274BD01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 there is no list.</w:t>
      </w:r>
    </w:p>
    <w:p w14:paraId="227AAFF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57BE482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39E24EA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9EFC0F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String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removeTop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() {</w:t>
      </w:r>
    </w:p>
    <w:p w14:paraId="3DC9D5D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return null;</w:t>
      </w:r>
    </w:p>
    <w:p w14:paraId="031C547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70E24DF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4D722E1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C61EA3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1363A0C5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701B560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This Method removes a node at the specific index position.  The</w:t>
      </w:r>
    </w:p>
    <w:p w14:paraId="63C0D1D7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first node is index 0.</w:t>
      </w:r>
    </w:p>
    <w:p w14:paraId="773F0A08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4870C87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@param index the position in the linked list that is to be </w:t>
      </w:r>
    </w:p>
    <w:p w14:paraId="29C69AD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removed.  The first position is zero.  </w:t>
      </w:r>
    </w:p>
    <w:p w14:paraId="432F6414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C1F26A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lastRenderedPageBreak/>
        <w:tab/>
        <w:t xml:space="preserve">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IllegalArgumentStringxception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index &lt; 0 or </w:t>
      </w:r>
    </w:p>
    <w:p w14:paraId="221B019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index &gt;= size of the list</w:t>
      </w:r>
    </w:p>
    <w:p w14:paraId="0119537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43A443B1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0FC5A50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boolean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delAt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int index) {</w:t>
      </w:r>
    </w:p>
    <w:p w14:paraId="2C581C8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return false;</w:t>
      </w:r>
    </w:p>
    <w:p w14:paraId="4B4A9ED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08BB678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87EA6D1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>// A simple testing program.  Not complete but a good start.</w:t>
      </w:r>
    </w:p>
    <w:p w14:paraId="4DD2696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C23821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public static void main (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String[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]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args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){</w:t>
      </w:r>
    </w:p>
    <w:p w14:paraId="1941AF9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list = new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);</w:t>
      </w:r>
    </w:p>
    <w:p w14:paraId="07FA703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2DB02D4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list.display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5AC5A5D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System.out.println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("Current length = " +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list.getLen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());</w:t>
      </w:r>
    </w:p>
    <w:p w14:paraId="6B788AB6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0A6E6540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"apple");</w:t>
      </w:r>
    </w:p>
    <w:p w14:paraId="482F08EA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"pear");</w:t>
      </w:r>
    </w:p>
    <w:p w14:paraId="4F75C97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"peach");</w:t>
      </w:r>
    </w:p>
    <w:p w14:paraId="74BF50A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"cherry");</w:t>
      </w:r>
    </w:p>
    <w:p w14:paraId="6A8699E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(3, "donut");</w:t>
      </w:r>
    </w:p>
    <w:p w14:paraId="48CBB87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"apple");</w:t>
      </w:r>
    </w:p>
    <w:p w14:paraId="4A7197B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"pear");</w:t>
      </w:r>
    </w:p>
    <w:p w14:paraId="02D6D899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"peach");</w:t>
      </w:r>
    </w:p>
    <w:p w14:paraId="07401C2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"cherry");</w:t>
      </w:r>
    </w:p>
    <w:p w14:paraId="418400D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(3, "donut");</w:t>
      </w:r>
    </w:p>
    <w:p w14:paraId="0020592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list.display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7409657D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2787665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list.removeTop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106D2E09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list.delAt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(4);</w:t>
      </w:r>
    </w:p>
    <w:p w14:paraId="478BC55E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list.delAt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(2);</w:t>
      </w:r>
    </w:p>
    <w:p w14:paraId="581F8688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list.delAt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(0);</w:t>
      </w:r>
    </w:p>
    <w:p w14:paraId="4C78F203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list.removeTop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56E9386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list.removeTop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4C26978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7F90A98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list.display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6BC5824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1324BC63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035BD18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void 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display(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 {</w:t>
      </w:r>
    </w:p>
    <w:p w14:paraId="7482A87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Node temp = top;</w:t>
      </w:r>
    </w:p>
    <w:p w14:paraId="53850D48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25B6457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System.out.println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("___________ List ________________________");</w:t>
      </w:r>
    </w:p>
    <w:p w14:paraId="772527A2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while (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temp !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= null) {</w:t>
      </w:r>
    </w:p>
    <w:p w14:paraId="676E5D5F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System.out.println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temp.getData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());</w:t>
      </w:r>
    </w:p>
    <w:p w14:paraId="1000F888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temp =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temp.getNext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104B25EB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2DFA57CD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78072C7C" w14:textId="77777777" w:rsidR="00D50325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>}</w:t>
      </w:r>
    </w:p>
    <w:p w14:paraId="46428928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0194A3F8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E630BCE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78C8A5D7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448F23C3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425BD704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585492DD" w14:textId="77777777" w:rsidR="00D50325" w:rsidRDefault="00D50325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F92FD08" w14:textId="77777777" w:rsidR="009A3C04" w:rsidRDefault="009A3C04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sectPr w:rsidR="009A3C04">
      <w:pgSz w:w="12240" w:h="15840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  <w:rPr>
        <w:rFonts w:hint="default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6" w:hanging="360"/>
      </w:pPr>
      <w:rPr>
        <w:rFonts w:ascii="Symbol" w:hAnsi="Symbol" w:cs="Symbol" w:hint="default"/>
        <w:sz w:val="16"/>
        <w:szCs w:val="16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5B"/>
    <w:rsid w:val="00180A5B"/>
    <w:rsid w:val="006A073A"/>
    <w:rsid w:val="009A3C04"/>
    <w:rsid w:val="00D50325"/>
    <w:rsid w:val="00F5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FEB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sz w:val="24"/>
      <w:szCs w:val="24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paragraph" w:customStyle="1" w:styleId="p1">
    <w:name w:val="p1"/>
    <w:basedOn w:val="Normal"/>
    <w:pPr>
      <w:widowControl/>
      <w:suppressAutoHyphens w:val="0"/>
    </w:pPr>
  </w:style>
  <w:style w:type="paragraph" w:customStyle="1" w:styleId="p2">
    <w:name w:val="p2"/>
    <w:basedOn w:val="Normal"/>
    <w:pPr>
      <w:widowControl/>
      <w:suppressAutoHyphens w:val="0"/>
    </w:pPr>
  </w:style>
  <w:style w:type="paragraph" w:customStyle="1" w:styleId="p3">
    <w:name w:val="p3"/>
    <w:basedOn w:val="Normal"/>
    <w:pPr>
      <w:widowControl/>
      <w:suppressAutoHyphens w:val="0"/>
    </w:pPr>
  </w:style>
  <w:style w:type="paragraph" w:customStyle="1" w:styleId="p4">
    <w:name w:val="p4"/>
    <w:basedOn w:val="Normal"/>
    <w:pPr>
      <w:widowControl/>
      <w:suppressAutoHyphens w:val="0"/>
    </w:pPr>
  </w:style>
  <w:style w:type="paragraph" w:customStyle="1" w:styleId="p5">
    <w:name w:val="p5"/>
    <w:basedOn w:val="Normal"/>
    <w:pPr>
      <w:widowControl/>
      <w:suppressAutoHyphens w:val="0"/>
    </w:pPr>
  </w:style>
  <w:style w:type="paragraph" w:customStyle="1" w:styleId="p6">
    <w:name w:val="p6"/>
    <w:basedOn w:val="Normal"/>
    <w:pPr>
      <w:widowControl/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7AC6-FD9B-477F-969D-A116B8A3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Dr. Roger Ferguson</cp:lastModifiedBy>
  <cp:revision>4</cp:revision>
  <cp:lastPrinted>2017-06-07T15:53:00Z</cp:lastPrinted>
  <dcterms:created xsi:type="dcterms:W3CDTF">2017-08-10T17:32:00Z</dcterms:created>
  <dcterms:modified xsi:type="dcterms:W3CDTF">2019-03-20T15:43:00Z</dcterms:modified>
</cp:coreProperties>
</file>