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6E0A5" w14:textId="2B78AEC1" w:rsidR="002A2919" w:rsidRPr="00395DBE" w:rsidRDefault="00F94EAC" w:rsidP="00423E99">
      <w:pPr>
        <w:jc w:val="center"/>
        <w:outlineLvl w:val="0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CIS 163</w:t>
      </w:r>
      <w:r w:rsidR="00B11C6A">
        <w:rPr>
          <w:rFonts w:ascii="Times New Roman" w:hAnsi="Times New Roman"/>
          <w:b/>
          <w:sz w:val="36"/>
        </w:rPr>
        <w:t xml:space="preserve"> Project 2</w:t>
      </w:r>
    </w:p>
    <w:p w14:paraId="0265064B" w14:textId="533A7FC8" w:rsidR="002A2919" w:rsidRPr="00395DBE" w:rsidRDefault="00C3159C" w:rsidP="00423E99">
      <w:pPr>
        <w:jc w:val="center"/>
        <w:outlineLvl w:val="0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 xml:space="preserve">A </w:t>
      </w:r>
      <w:r w:rsidR="00B11C6A">
        <w:rPr>
          <w:rFonts w:ascii="Times New Roman" w:hAnsi="Times New Roman"/>
          <w:b/>
          <w:sz w:val="36"/>
        </w:rPr>
        <w:t>Super Tic Tac Toe</w:t>
      </w:r>
      <w:r>
        <w:rPr>
          <w:rFonts w:ascii="Times New Roman" w:hAnsi="Times New Roman"/>
          <w:b/>
          <w:sz w:val="36"/>
        </w:rPr>
        <w:t xml:space="preserve"> program</w:t>
      </w:r>
    </w:p>
    <w:p w14:paraId="78AF1162" w14:textId="77777777" w:rsidR="002A2919" w:rsidRPr="00395DBE" w:rsidRDefault="002A2919">
      <w:pPr>
        <w:rPr>
          <w:rFonts w:ascii="Times New Roman" w:hAnsi="Times New Roman"/>
        </w:rPr>
      </w:pPr>
    </w:p>
    <w:p w14:paraId="6F3AC7E6" w14:textId="77777777" w:rsidR="00260823" w:rsidRPr="00260823" w:rsidRDefault="00260823" w:rsidP="00423E99">
      <w:pPr>
        <w:outlineLvl w:val="0"/>
        <w:rPr>
          <w:rFonts w:ascii="Times New Roman" w:hAnsi="Times New Roman"/>
          <w:b/>
          <w:sz w:val="28"/>
        </w:rPr>
      </w:pPr>
      <w:r w:rsidRPr="00260823">
        <w:rPr>
          <w:rFonts w:ascii="Times New Roman" w:hAnsi="Times New Roman"/>
          <w:b/>
          <w:sz w:val="28"/>
        </w:rPr>
        <w:t>Due Date</w:t>
      </w:r>
    </w:p>
    <w:p w14:paraId="5E7608F8" w14:textId="77777777" w:rsidR="00271EEA" w:rsidRPr="00260823" w:rsidRDefault="00271EEA" w:rsidP="00271EEA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At the beginning of the lab; see the schedule, last page of the syllabus </w:t>
      </w:r>
    </w:p>
    <w:p w14:paraId="3879F15D" w14:textId="77777777" w:rsidR="00AE3A15" w:rsidRDefault="00AE3A15">
      <w:pPr>
        <w:rPr>
          <w:rFonts w:ascii="Times New Roman" w:hAnsi="Times New Roman"/>
          <w:b/>
          <w:sz w:val="28"/>
        </w:rPr>
      </w:pPr>
    </w:p>
    <w:p w14:paraId="392D593F" w14:textId="77777777" w:rsidR="002A2919" w:rsidRPr="00260823" w:rsidRDefault="00EC3714" w:rsidP="00423E99">
      <w:pPr>
        <w:outlineLvl w:val="0"/>
        <w:rPr>
          <w:rFonts w:ascii="Times New Roman" w:hAnsi="Times New Roman"/>
          <w:b/>
          <w:sz w:val="28"/>
        </w:rPr>
      </w:pPr>
      <w:r w:rsidRPr="00395DBE">
        <w:rPr>
          <w:rFonts w:ascii="Times New Roman" w:hAnsi="Times New Roman"/>
          <w:b/>
          <w:sz w:val="28"/>
        </w:rPr>
        <w:t>Before Starting the Project</w:t>
      </w:r>
    </w:p>
    <w:p w14:paraId="1BC5A546" w14:textId="6EF81DD0" w:rsidR="008A489A" w:rsidRDefault="00C3159C" w:rsidP="008A489A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Review C</w:t>
      </w:r>
      <w:r w:rsidR="00B11C6A">
        <w:rPr>
          <w:rFonts w:ascii="Times New Roman" w:hAnsi="Times New Roman"/>
        </w:rPr>
        <w:t>hapter</w:t>
      </w:r>
      <w:r w:rsidR="00755C87">
        <w:rPr>
          <w:rFonts w:ascii="Times New Roman" w:hAnsi="Times New Roman"/>
        </w:rPr>
        <w:t>s</w:t>
      </w:r>
      <w:r w:rsidR="00B11C6A">
        <w:rPr>
          <w:rFonts w:ascii="Times New Roman" w:hAnsi="Times New Roman"/>
        </w:rPr>
        <w:t xml:space="preserve"> 6</w:t>
      </w:r>
      <w:r w:rsidR="008B0AF1">
        <w:rPr>
          <w:rFonts w:ascii="Times New Roman" w:hAnsi="Times New Roman"/>
        </w:rPr>
        <w:t xml:space="preserve"> </w:t>
      </w:r>
      <w:r w:rsidR="00B11C6A">
        <w:rPr>
          <w:rFonts w:ascii="Times New Roman" w:hAnsi="Times New Roman"/>
        </w:rPr>
        <w:t xml:space="preserve">– 7 </w:t>
      </w:r>
      <w:r w:rsidR="008B0AF1">
        <w:rPr>
          <w:rFonts w:ascii="Times New Roman" w:hAnsi="Times New Roman"/>
        </w:rPr>
        <w:t xml:space="preserve">of the </w:t>
      </w:r>
      <w:proofErr w:type="spellStart"/>
      <w:r w:rsidR="008B0AF1">
        <w:rPr>
          <w:rFonts w:ascii="Times New Roman" w:hAnsi="Times New Roman"/>
        </w:rPr>
        <w:t>CIS163</w:t>
      </w:r>
      <w:proofErr w:type="spellEnd"/>
      <w:r w:rsidR="008B0AF1">
        <w:rPr>
          <w:rFonts w:ascii="Times New Roman" w:hAnsi="Times New Roman"/>
        </w:rPr>
        <w:t xml:space="preserve"> book</w:t>
      </w:r>
    </w:p>
    <w:p w14:paraId="08622AAD" w14:textId="77777777" w:rsidR="00260823" w:rsidRPr="008A489A" w:rsidRDefault="00B91F84" w:rsidP="008A489A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Read this entire project description before starting</w:t>
      </w:r>
    </w:p>
    <w:p w14:paraId="390BE3D3" w14:textId="77777777" w:rsidR="00AE3A15" w:rsidRDefault="00AE3A15">
      <w:pPr>
        <w:rPr>
          <w:rFonts w:ascii="Times New Roman" w:hAnsi="Times New Roman"/>
          <w:b/>
          <w:sz w:val="28"/>
        </w:rPr>
      </w:pPr>
    </w:p>
    <w:p w14:paraId="182FD93E" w14:textId="77777777" w:rsidR="003F0544" w:rsidRPr="00395DBE" w:rsidRDefault="003F0544" w:rsidP="00423E99">
      <w:pPr>
        <w:outlineLvl w:val="0"/>
        <w:rPr>
          <w:rFonts w:ascii="Times New Roman" w:hAnsi="Times New Roman"/>
          <w:b/>
          <w:sz w:val="28"/>
        </w:rPr>
      </w:pPr>
      <w:r w:rsidRPr="00395DBE">
        <w:rPr>
          <w:rFonts w:ascii="Times New Roman" w:hAnsi="Times New Roman"/>
          <w:b/>
          <w:sz w:val="28"/>
        </w:rPr>
        <w:t>Learning Ob</w:t>
      </w:r>
      <w:r w:rsidR="00E8307B" w:rsidRPr="00395DBE">
        <w:rPr>
          <w:rFonts w:ascii="Times New Roman" w:hAnsi="Times New Roman"/>
          <w:b/>
          <w:sz w:val="28"/>
        </w:rPr>
        <w:t>j</w:t>
      </w:r>
      <w:r w:rsidR="002A2919" w:rsidRPr="00395DBE">
        <w:rPr>
          <w:rFonts w:ascii="Times New Roman" w:hAnsi="Times New Roman"/>
          <w:b/>
          <w:sz w:val="28"/>
        </w:rPr>
        <w:t>ectives</w:t>
      </w:r>
    </w:p>
    <w:p w14:paraId="7EADCCDA" w14:textId="77777777" w:rsidR="002A2919" w:rsidRPr="00395DBE" w:rsidRDefault="002A2919">
      <w:pPr>
        <w:rPr>
          <w:rFonts w:ascii="Times New Roman" w:hAnsi="Times New Roman"/>
        </w:rPr>
      </w:pPr>
      <w:r w:rsidRPr="00395DBE">
        <w:rPr>
          <w:rFonts w:ascii="Times New Roman" w:hAnsi="Times New Roman"/>
        </w:rPr>
        <w:t xml:space="preserve">After completing this </w:t>
      </w:r>
      <w:proofErr w:type="gramStart"/>
      <w:r w:rsidRPr="00395DBE">
        <w:rPr>
          <w:rFonts w:ascii="Times New Roman" w:hAnsi="Times New Roman"/>
        </w:rPr>
        <w:t>project</w:t>
      </w:r>
      <w:proofErr w:type="gramEnd"/>
      <w:r w:rsidRPr="00395DBE">
        <w:rPr>
          <w:rFonts w:ascii="Times New Roman" w:hAnsi="Times New Roman"/>
        </w:rPr>
        <w:t xml:space="preserve"> you should be able to:</w:t>
      </w:r>
    </w:p>
    <w:p w14:paraId="6EFF1E7F" w14:textId="4E05C48E" w:rsidR="00B11C6A" w:rsidRPr="00B11C6A" w:rsidRDefault="00755C87" w:rsidP="00B11C6A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 w:rsidR="00B11C6A" w:rsidRPr="00B11C6A">
        <w:rPr>
          <w:rFonts w:ascii="Times New Roman" w:hAnsi="Times New Roman"/>
        </w:rPr>
        <w:t xml:space="preserve">reate a project that uses Model View Controller </w:t>
      </w:r>
      <w:r w:rsidR="00CB55D2">
        <w:rPr>
          <w:rFonts w:ascii="Times New Roman" w:hAnsi="Times New Roman"/>
        </w:rPr>
        <w:t>(</w:t>
      </w:r>
      <w:proofErr w:type="spellStart"/>
      <w:r w:rsidR="00CB55D2">
        <w:rPr>
          <w:rFonts w:ascii="Times New Roman" w:hAnsi="Times New Roman"/>
        </w:rPr>
        <w:t>MVC</w:t>
      </w:r>
      <w:proofErr w:type="spellEnd"/>
      <w:r w:rsidR="00CB55D2">
        <w:rPr>
          <w:rFonts w:ascii="Times New Roman" w:hAnsi="Times New Roman"/>
        </w:rPr>
        <w:t>) design</w:t>
      </w:r>
    </w:p>
    <w:p w14:paraId="4C41E559" w14:textId="4BA453B1" w:rsidR="00B11C6A" w:rsidRPr="00B11C6A" w:rsidRDefault="00755C87" w:rsidP="00B11C6A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U</w:t>
      </w:r>
      <w:r w:rsidR="00B11C6A" w:rsidRPr="00B11C6A">
        <w:rPr>
          <w:rFonts w:ascii="Times New Roman" w:hAnsi="Times New Roman"/>
        </w:rPr>
        <w:t>se a 2-Dimensional array of GUI components</w:t>
      </w:r>
    </w:p>
    <w:p w14:paraId="170860E0" w14:textId="7276670D" w:rsidR="00B11C6A" w:rsidRPr="00B11C6A" w:rsidRDefault="00755C87" w:rsidP="00B11C6A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U</w:t>
      </w:r>
      <w:r w:rsidR="00B11C6A" w:rsidRPr="00B11C6A">
        <w:rPr>
          <w:rFonts w:ascii="Times New Roman" w:hAnsi="Times New Roman"/>
        </w:rPr>
        <w:t xml:space="preserve">se </w:t>
      </w:r>
      <w:proofErr w:type="gramStart"/>
      <w:r w:rsidR="00B11C6A" w:rsidRPr="00B11C6A">
        <w:rPr>
          <w:rFonts w:ascii="Times New Roman" w:hAnsi="Times New Roman"/>
        </w:rPr>
        <w:t>a</w:t>
      </w:r>
      <w:proofErr w:type="gramEnd"/>
      <w:r w:rsidR="00B11C6A" w:rsidRPr="00B11C6A">
        <w:rPr>
          <w:rFonts w:ascii="Times New Roman" w:hAnsi="Times New Roman"/>
        </w:rPr>
        <w:t xml:space="preserve"> </w:t>
      </w:r>
      <w:proofErr w:type="spellStart"/>
      <w:r w:rsidR="00B11C6A" w:rsidRPr="00B11C6A">
        <w:rPr>
          <w:rFonts w:ascii="Times New Roman" w:hAnsi="Times New Roman"/>
        </w:rPr>
        <w:t>enum</w:t>
      </w:r>
      <w:proofErr w:type="spellEnd"/>
      <w:r w:rsidR="00B11C6A" w:rsidRPr="00B11C6A">
        <w:rPr>
          <w:rFonts w:ascii="Times New Roman" w:hAnsi="Times New Roman"/>
        </w:rPr>
        <w:t xml:space="preserve"> type within a programming project</w:t>
      </w:r>
    </w:p>
    <w:p w14:paraId="3779272D" w14:textId="461106EF" w:rsidR="00B11C6A" w:rsidRPr="00B11C6A" w:rsidRDefault="00755C87" w:rsidP="00B11C6A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U</w:t>
      </w:r>
      <w:r w:rsidR="00B11C6A" w:rsidRPr="00B11C6A">
        <w:rPr>
          <w:rFonts w:ascii="Times New Roman" w:hAnsi="Times New Roman"/>
        </w:rPr>
        <w:t>se nested loops to solve complex problems that involve 2-Dim arrays</w:t>
      </w:r>
    </w:p>
    <w:p w14:paraId="3DE0ACDC" w14:textId="67D276E3" w:rsidR="00B11C6A" w:rsidRPr="00B11C6A" w:rsidRDefault="00755C87" w:rsidP="00B11C6A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 w:rsidR="00B11C6A" w:rsidRPr="00B11C6A">
        <w:rPr>
          <w:rFonts w:ascii="Times New Roman" w:hAnsi="Times New Roman"/>
        </w:rPr>
        <w:t>ass and/or return an array of objects</w:t>
      </w:r>
      <w:r w:rsidR="00350EF4">
        <w:rPr>
          <w:rFonts w:ascii="Times New Roman" w:hAnsi="Times New Roman"/>
        </w:rPr>
        <w:t xml:space="preserve"> to/from methods</w:t>
      </w:r>
      <w:r w:rsidR="00B11C6A" w:rsidRPr="00B11C6A">
        <w:rPr>
          <w:rFonts w:ascii="Times New Roman" w:hAnsi="Times New Roman"/>
        </w:rPr>
        <w:t>.</w:t>
      </w:r>
    </w:p>
    <w:p w14:paraId="7D5E6AC2" w14:textId="77777777" w:rsidR="006672B5" w:rsidRDefault="006672B5" w:rsidP="006672B5">
      <w:pPr>
        <w:rPr>
          <w:rFonts w:ascii="Times New Roman" w:hAnsi="Times New Roman"/>
          <w:b/>
          <w:sz w:val="28"/>
        </w:rPr>
      </w:pPr>
    </w:p>
    <w:p w14:paraId="4CB4FA59" w14:textId="77777777" w:rsidR="00D635AA" w:rsidRPr="00702366" w:rsidRDefault="00D635AA" w:rsidP="00D635AA">
      <w:pPr>
        <w:tabs>
          <w:tab w:val="left" w:pos="1376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Project description:  </w:t>
      </w:r>
      <w:r w:rsidRPr="00702366">
        <w:rPr>
          <w:rFonts w:ascii="Times New Roman" w:hAnsi="Times New Roman"/>
          <w:sz w:val="28"/>
        </w:rPr>
        <w:t xml:space="preserve">You are to write a Java program that will play </w:t>
      </w:r>
      <w:proofErr w:type="spellStart"/>
      <w:r w:rsidRPr="00702366">
        <w:rPr>
          <w:rFonts w:ascii="Times New Roman" w:hAnsi="Times New Roman"/>
          <w:sz w:val="28"/>
        </w:rPr>
        <w:t>TicTacToe</w:t>
      </w:r>
      <w:proofErr w:type="spellEnd"/>
      <w:r w:rsidRPr="00702366">
        <w:rPr>
          <w:rFonts w:ascii="Times New Roman" w:hAnsi="Times New Roman"/>
          <w:sz w:val="28"/>
        </w:rPr>
        <w:t xml:space="preserve"> for any size board. Normally </w:t>
      </w:r>
      <w:proofErr w:type="spellStart"/>
      <w:r w:rsidRPr="00702366">
        <w:rPr>
          <w:rFonts w:ascii="Times New Roman" w:hAnsi="Times New Roman"/>
          <w:sz w:val="28"/>
        </w:rPr>
        <w:t>TicTacToe</w:t>
      </w:r>
      <w:proofErr w:type="spellEnd"/>
      <w:r w:rsidRPr="00702366">
        <w:rPr>
          <w:rFonts w:ascii="Times New Roman" w:hAnsi="Times New Roman"/>
          <w:sz w:val="28"/>
        </w:rPr>
        <w:t xml:space="preserve"> is on a 3 x 3 board and any 3 in a row for any given column, row, or diagonal wins the game (the normal rules for </w:t>
      </w:r>
      <w:proofErr w:type="spellStart"/>
      <w:r w:rsidRPr="00702366">
        <w:rPr>
          <w:rFonts w:ascii="Times New Roman" w:hAnsi="Times New Roman"/>
          <w:sz w:val="28"/>
        </w:rPr>
        <w:t>TicTacToe</w:t>
      </w:r>
      <w:proofErr w:type="spellEnd"/>
      <w:proofErr w:type="gramStart"/>
      <w:r w:rsidRPr="00702366">
        <w:rPr>
          <w:rFonts w:ascii="Times New Roman" w:hAnsi="Times New Roman"/>
          <w:sz w:val="28"/>
        </w:rPr>
        <w:t>) .</w:t>
      </w:r>
      <w:proofErr w:type="gramEnd"/>
      <w:r w:rsidRPr="00702366">
        <w:rPr>
          <w:rFonts w:ascii="Times New Roman" w:hAnsi="Times New Roman"/>
          <w:sz w:val="28"/>
        </w:rPr>
        <w:t xml:space="preserve">   The same is true here, but the board is N x N.  </w:t>
      </w:r>
    </w:p>
    <w:p w14:paraId="22DB28B2" w14:textId="77777777" w:rsidR="00D635AA" w:rsidRDefault="00D635AA" w:rsidP="006672B5">
      <w:pPr>
        <w:rPr>
          <w:rFonts w:ascii="Times New Roman" w:hAnsi="Times New Roman"/>
          <w:b/>
          <w:sz w:val="28"/>
        </w:rPr>
      </w:pPr>
    </w:p>
    <w:p w14:paraId="0981CDA7" w14:textId="2F5A70E5" w:rsidR="00D635AA" w:rsidRPr="005F4CB6" w:rsidRDefault="00D635AA" w:rsidP="00D635AA">
      <w:pPr>
        <w:rPr>
          <w:rFonts w:ascii="Times New Roman" w:hAnsi="Times New Roman"/>
          <w:i/>
        </w:rPr>
      </w:pPr>
      <w:r w:rsidRPr="005F4CB6">
        <w:rPr>
          <w:rFonts w:ascii="Times New Roman" w:hAnsi="Times New Roman"/>
          <w:i/>
        </w:rPr>
        <w:t>Steps 1 – 6</w:t>
      </w:r>
      <w:r w:rsidR="002763D2">
        <w:rPr>
          <w:rFonts w:ascii="Times New Roman" w:hAnsi="Times New Roman"/>
          <w:i/>
        </w:rPr>
        <w:t xml:space="preserve"> can be completed in any order </w:t>
      </w:r>
      <w:r>
        <w:rPr>
          <w:rFonts w:ascii="Times New Roman" w:hAnsi="Times New Roman"/>
          <w:i/>
        </w:rPr>
        <w:t>(the ordering is a suggestion)</w:t>
      </w:r>
      <w:r w:rsidRPr="005F4CB6">
        <w:rPr>
          <w:rFonts w:ascii="Times New Roman" w:hAnsi="Times New Roman"/>
          <w:i/>
        </w:rPr>
        <w:t>.  Step 7 – 8 must be completed in sequence. Do not start on Step 7 until steps 1 – 6 are completed.</w:t>
      </w:r>
    </w:p>
    <w:p w14:paraId="7D8F53EC" w14:textId="77777777" w:rsidR="00B63C71" w:rsidRDefault="00B63C71" w:rsidP="003C56B6">
      <w:pPr>
        <w:rPr>
          <w:rFonts w:ascii="Times New Roman" w:hAnsi="Times New Roman"/>
          <w:b/>
          <w:bCs/>
          <w:strike/>
          <w:u w:val="single"/>
        </w:rPr>
      </w:pPr>
    </w:p>
    <w:p w14:paraId="23725920" w14:textId="1EE22B4A" w:rsidR="003C56B6" w:rsidRPr="003C56B6" w:rsidRDefault="003C56B6" w:rsidP="003C56B6">
      <w:pPr>
        <w:rPr>
          <w:rFonts w:ascii="Times New Roman" w:hAnsi="Times New Roman"/>
          <w:b/>
          <w:u w:val="single"/>
        </w:rPr>
      </w:pPr>
      <w:r w:rsidRPr="003C56B6">
        <w:rPr>
          <w:rFonts w:ascii="Times New Roman" w:hAnsi="Times New Roman"/>
          <w:b/>
          <w:u w:val="single"/>
        </w:rPr>
        <w:t>Before you turn in your work: use the</w:t>
      </w:r>
      <w:r w:rsidRPr="004C6175">
        <w:rPr>
          <w:rFonts w:ascii="Times New Roman" w:hAnsi="Times New Roman"/>
          <w:b/>
          <w:sz w:val="28"/>
          <w:u w:val="single"/>
        </w:rPr>
        <w:t xml:space="preserve"> </w:t>
      </w:r>
      <w:hyperlink r:id="rId8" w:history="1">
        <w:r w:rsidRPr="004C6175">
          <w:rPr>
            <w:rStyle w:val="Hyperlink"/>
            <w:rFonts w:ascii="Times New Roman" w:hAnsi="Times New Roman"/>
            <w:b/>
            <w:sz w:val="28"/>
          </w:rPr>
          <w:t>Java Style Guide</w:t>
        </w:r>
      </w:hyperlink>
      <w:r w:rsidRPr="004C6175">
        <w:rPr>
          <w:rFonts w:ascii="Times New Roman" w:hAnsi="Times New Roman"/>
          <w:b/>
          <w:sz w:val="28"/>
          <w:u w:val="single"/>
        </w:rPr>
        <w:t xml:space="preserve"> </w:t>
      </w:r>
      <w:r w:rsidRPr="003C56B6">
        <w:rPr>
          <w:rFonts w:ascii="Times New Roman" w:hAnsi="Times New Roman"/>
          <w:b/>
          <w:u w:val="single"/>
        </w:rPr>
        <w:t>to</w:t>
      </w:r>
      <w:r w:rsidR="00497FDD">
        <w:rPr>
          <w:rFonts w:ascii="Times New Roman" w:hAnsi="Times New Roman"/>
          <w:b/>
          <w:u w:val="single"/>
        </w:rPr>
        <w:t xml:space="preserve"> document your project. </w:t>
      </w:r>
    </w:p>
    <w:p w14:paraId="6E93C1CC" w14:textId="77777777" w:rsidR="007462DE" w:rsidRPr="003C56B6" w:rsidRDefault="007462DE" w:rsidP="006672B5">
      <w:pPr>
        <w:rPr>
          <w:rFonts w:ascii="Times New Roman" w:hAnsi="Times New Roman"/>
          <w:b/>
          <w:u w:val="single"/>
        </w:rPr>
      </w:pPr>
    </w:p>
    <w:p w14:paraId="1FA77F22" w14:textId="316A700A" w:rsidR="0073447A" w:rsidRDefault="00104D82" w:rsidP="00423E99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</w:t>
      </w:r>
      <w:r w:rsidR="00E934E2">
        <w:rPr>
          <w:rFonts w:ascii="Times New Roman" w:hAnsi="Times New Roman"/>
          <w:b/>
          <w:sz w:val="28"/>
        </w:rPr>
        <w:t xml:space="preserve">Step 1: </w:t>
      </w:r>
      <w:r w:rsidR="00C3159C">
        <w:rPr>
          <w:rFonts w:ascii="Times New Roman" w:hAnsi="Times New Roman"/>
          <w:b/>
          <w:sz w:val="28"/>
        </w:rPr>
        <w:t>Create a</w:t>
      </w:r>
      <w:r w:rsidR="00006F2C">
        <w:rPr>
          <w:rFonts w:ascii="Times New Roman" w:hAnsi="Times New Roman"/>
          <w:b/>
          <w:sz w:val="28"/>
        </w:rPr>
        <w:t>n</w:t>
      </w:r>
      <w:r w:rsidR="00C3159C">
        <w:rPr>
          <w:rFonts w:ascii="Times New Roman" w:hAnsi="Times New Roman"/>
          <w:b/>
          <w:sz w:val="28"/>
        </w:rPr>
        <w:t xml:space="preserve"> </w:t>
      </w:r>
      <w:r w:rsidR="002534FD">
        <w:rPr>
          <w:rFonts w:ascii="Times New Roman" w:hAnsi="Times New Roman"/>
          <w:b/>
          <w:sz w:val="28"/>
        </w:rPr>
        <w:t xml:space="preserve">IntelliJ </w:t>
      </w:r>
      <w:r w:rsidR="00C3159C">
        <w:rPr>
          <w:rFonts w:ascii="Times New Roman" w:hAnsi="Times New Roman"/>
          <w:b/>
          <w:sz w:val="28"/>
        </w:rPr>
        <w:t>project</w:t>
      </w:r>
      <w:r w:rsidR="0080334E">
        <w:rPr>
          <w:rFonts w:ascii="Times New Roman" w:hAnsi="Times New Roman"/>
          <w:b/>
          <w:sz w:val="28"/>
        </w:rPr>
        <w:t xml:space="preserve"> named “</w:t>
      </w:r>
      <w:proofErr w:type="spellStart"/>
      <w:r w:rsidR="0080334E">
        <w:rPr>
          <w:rFonts w:ascii="Times New Roman" w:hAnsi="Times New Roman"/>
          <w:b/>
          <w:sz w:val="28"/>
        </w:rPr>
        <w:t>TicTacToePrj</w:t>
      </w:r>
      <w:proofErr w:type="spellEnd"/>
      <w:r w:rsidR="008D4505">
        <w:rPr>
          <w:rFonts w:ascii="Times New Roman" w:hAnsi="Times New Roman"/>
          <w:b/>
          <w:sz w:val="28"/>
        </w:rPr>
        <w:t>”</w:t>
      </w:r>
    </w:p>
    <w:p w14:paraId="11293F2D" w14:textId="0A77D68A" w:rsidR="008D4505" w:rsidRPr="00404D7B" w:rsidRDefault="0080334E" w:rsidP="008D4505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 a package named: </w:t>
      </w:r>
      <w:proofErr w:type="spellStart"/>
      <w:r>
        <w:rPr>
          <w:rFonts w:ascii="Times New Roman" w:hAnsi="Times New Roman"/>
        </w:rPr>
        <w:t>package</w:t>
      </w:r>
      <w:proofErr w:type="gramStart"/>
      <w:r>
        <w:rPr>
          <w:rFonts w:ascii="Times New Roman" w:hAnsi="Times New Roman"/>
        </w:rPr>
        <w:t>1</w:t>
      </w:r>
      <w:proofErr w:type="spellEnd"/>
      <w:r w:rsidR="006672B5">
        <w:rPr>
          <w:rFonts w:ascii="Times New Roman" w:hAnsi="Times New Roman"/>
        </w:rPr>
        <w:t xml:space="preserve">  </w:t>
      </w:r>
      <w:r w:rsidR="006672B5">
        <w:rPr>
          <w:rFonts w:ascii="Times New Roman" w:hAnsi="Times New Roman"/>
        </w:rPr>
        <w:tab/>
      </w:r>
      <w:proofErr w:type="gramEnd"/>
      <w:r w:rsidR="006672B5">
        <w:rPr>
          <w:rFonts w:ascii="Times New Roman" w:hAnsi="Times New Roman"/>
        </w:rPr>
        <w:tab/>
      </w:r>
      <w:r w:rsidR="00D80901">
        <w:rPr>
          <w:rFonts w:ascii="Times New Roman" w:hAnsi="Times New Roman"/>
        </w:rPr>
        <w:tab/>
      </w:r>
      <w:r w:rsidR="006672B5">
        <w:rPr>
          <w:rFonts w:ascii="Times New Roman" w:hAnsi="Times New Roman"/>
        </w:rPr>
        <w:t xml:space="preserve">(right click on </w:t>
      </w:r>
      <w:r w:rsidR="00D80901">
        <w:rPr>
          <w:rFonts w:ascii="Times New Roman" w:hAnsi="Times New Roman"/>
        </w:rPr>
        <w:t>“</w:t>
      </w:r>
      <w:proofErr w:type="spellStart"/>
      <w:r w:rsidR="00404D7B" w:rsidRPr="00404D7B">
        <w:rPr>
          <w:rFonts w:ascii="Times New Roman" w:hAnsi="Times New Roman"/>
        </w:rPr>
        <w:t>TicTacToePrj</w:t>
      </w:r>
      <w:proofErr w:type="spellEnd"/>
      <w:r w:rsidR="00D80901">
        <w:rPr>
          <w:rFonts w:ascii="Times New Roman" w:hAnsi="Times New Roman"/>
        </w:rPr>
        <w:t>”</w:t>
      </w:r>
      <w:r w:rsidR="006672B5">
        <w:rPr>
          <w:rFonts w:ascii="Times New Roman" w:hAnsi="Times New Roman"/>
        </w:rPr>
        <w:t xml:space="preserve"> and select package)</w:t>
      </w:r>
    </w:p>
    <w:p w14:paraId="77C4FF3C" w14:textId="7200E604" w:rsidR="0073447A" w:rsidRPr="008D4505" w:rsidRDefault="008D4505" w:rsidP="008D4505">
      <w:pPr>
        <w:pStyle w:val="ListParagraph"/>
        <w:numPr>
          <w:ilvl w:val="0"/>
          <w:numId w:val="19"/>
        </w:num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</w:rPr>
        <w:t xml:space="preserve">Create a class named: </w:t>
      </w:r>
      <w:proofErr w:type="spellStart"/>
      <w:r w:rsidR="0080334E">
        <w:rPr>
          <w:rFonts w:ascii="Times New Roman" w:hAnsi="Times New Roman"/>
        </w:rPr>
        <w:t>SuperTicTacToe</w:t>
      </w:r>
      <w:proofErr w:type="spellEnd"/>
      <w:r w:rsidR="0080334E">
        <w:rPr>
          <w:rFonts w:ascii="Times New Roman" w:hAnsi="Times New Roman"/>
        </w:rPr>
        <w:tab/>
      </w:r>
      <w:r w:rsidR="00D80901">
        <w:rPr>
          <w:rFonts w:ascii="Times New Roman" w:hAnsi="Times New Roman"/>
        </w:rPr>
        <w:tab/>
      </w:r>
      <w:r w:rsidR="00446864">
        <w:rPr>
          <w:rFonts w:ascii="Times New Roman" w:hAnsi="Times New Roman"/>
        </w:rPr>
        <w:t>(right click on</w:t>
      </w:r>
      <w:r w:rsidR="006672B5">
        <w:rPr>
          <w:rFonts w:ascii="Times New Roman" w:hAnsi="Times New Roman"/>
        </w:rPr>
        <w:t xml:space="preserve"> </w:t>
      </w:r>
      <w:r w:rsidR="00D80901">
        <w:rPr>
          <w:rFonts w:ascii="Times New Roman" w:hAnsi="Times New Roman"/>
        </w:rPr>
        <w:t>“</w:t>
      </w:r>
      <w:proofErr w:type="spellStart"/>
      <w:r w:rsidR="006672B5">
        <w:rPr>
          <w:rFonts w:ascii="Times New Roman" w:hAnsi="Times New Roman"/>
        </w:rPr>
        <w:t>package</w:t>
      </w:r>
      <w:r w:rsidR="00D80901">
        <w:rPr>
          <w:rFonts w:ascii="Times New Roman" w:hAnsi="Times New Roman"/>
        </w:rPr>
        <w:t>1</w:t>
      </w:r>
      <w:proofErr w:type="spellEnd"/>
      <w:r w:rsidR="00D80901">
        <w:rPr>
          <w:rFonts w:ascii="Times New Roman" w:hAnsi="Times New Roman"/>
        </w:rPr>
        <w:t>”</w:t>
      </w:r>
      <w:r w:rsidR="006672B5">
        <w:rPr>
          <w:rFonts w:ascii="Times New Roman" w:hAnsi="Times New Roman"/>
        </w:rPr>
        <w:t xml:space="preserve"> and select class)</w:t>
      </w:r>
    </w:p>
    <w:p w14:paraId="6B99BBD1" w14:textId="0C985B18" w:rsidR="008D4505" w:rsidRPr="0080334E" w:rsidRDefault="0080334E" w:rsidP="008D4505">
      <w:pPr>
        <w:pStyle w:val="ListParagraph"/>
        <w:numPr>
          <w:ilvl w:val="1"/>
          <w:numId w:val="19"/>
        </w:num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</w:rPr>
        <w:t>Chapter 6 has several examples of creating a main method and associated panel class</w:t>
      </w:r>
      <w:r w:rsidR="0066519C">
        <w:rPr>
          <w:rFonts w:ascii="Times New Roman" w:hAnsi="Times New Roman"/>
        </w:rPr>
        <w:t>.</w:t>
      </w:r>
    </w:p>
    <w:p w14:paraId="6BA37769" w14:textId="20529B27" w:rsidR="0080334E" w:rsidRPr="008D4505" w:rsidRDefault="0080334E" w:rsidP="0080334E">
      <w:pPr>
        <w:pStyle w:val="ListParagraph"/>
        <w:numPr>
          <w:ilvl w:val="0"/>
          <w:numId w:val="19"/>
        </w:num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</w:rPr>
        <w:t xml:space="preserve">Create a class named: </w:t>
      </w:r>
      <w:proofErr w:type="spellStart"/>
      <w:r>
        <w:rPr>
          <w:rFonts w:ascii="Times New Roman" w:hAnsi="Times New Roman"/>
        </w:rPr>
        <w:t>SuperTicTacToePanel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(right click on “</w:t>
      </w:r>
      <w:proofErr w:type="spellStart"/>
      <w:r>
        <w:rPr>
          <w:rFonts w:ascii="Times New Roman" w:hAnsi="Times New Roman"/>
        </w:rPr>
        <w:t>package1</w:t>
      </w:r>
      <w:proofErr w:type="spellEnd"/>
      <w:r>
        <w:rPr>
          <w:rFonts w:ascii="Times New Roman" w:hAnsi="Times New Roman"/>
        </w:rPr>
        <w:t>” and select class)</w:t>
      </w:r>
    </w:p>
    <w:p w14:paraId="304D499F" w14:textId="68632C82" w:rsidR="0080334E" w:rsidRPr="008D4505" w:rsidRDefault="00404D7B" w:rsidP="0080334E">
      <w:pPr>
        <w:pStyle w:val="ListParagraph"/>
        <w:numPr>
          <w:ilvl w:val="1"/>
          <w:numId w:val="19"/>
        </w:num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</w:rPr>
        <w:t>See chapter 6</w:t>
      </w:r>
      <w:r w:rsidR="002F46CD">
        <w:rPr>
          <w:rFonts w:ascii="Times New Roman" w:hAnsi="Times New Roman"/>
        </w:rPr>
        <w:t xml:space="preserve"> of your book for a typical example of a </w:t>
      </w:r>
      <w:r w:rsidR="0080334E">
        <w:rPr>
          <w:rFonts w:ascii="Times New Roman" w:hAnsi="Times New Roman"/>
        </w:rPr>
        <w:t xml:space="preserve">panel class. </w:t>
      </w:r>
    </w:p>
    <w:p w14:paraId="200E1348" w14:textId="1383C116" w:rsidR="0080334E" w:rsidRPr="008D4505" w:rsidRDefault="0080334E" w:rsidP="0080334E">
      <w:pPr>
        <w:pStyle w:val="ListParagraph"/>
        <w:numPr>
          <w:ilvl w:val="0"/>
          <w:numId w:val="19"/>
        </w:num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</w:rPr>
        <w:t xml:space="preserve">Create a class named: </w:t>
      </w:r>
      <w:proofErr w:type="spellStart"/>
      <w:r>
        <w:rPr>
          <w:rFonts w:ascii="Times New Roman" w:hAnsi="Times New Roman"/>
        </w:rPr>
        <w:t>SuperTicTacToeGame</w:t>
      </w:r>
      <w:proofErr w:type="spellEnd"/>
      <w:r>
        <w:rPr>
          <w:rFonts w:ascii="Times New Roman" w:hAnsi="Times New Roman"/>
        </w:rPr>
        <w:tab/>
        <w:t>(right click on “</w:t>
      </w:r>
      <w:proofErr w:type="spellStart"/>
      <w:r>
        <w:rPr>
          <w:rFonts w:ascii="Times New Roman" w:hAnsi="Times New Roman"/>
        </w:rPr>
        <w:t>package1</w:t>
      </w:r>
      <w:proofErr w:type="spellEnd"/>
      <w:r>
        <w:rPr>
          <w:rFonts w:ascii="Times New Roman" w:hAnsi="Times New Roman"/>
        </w:rPr>
        <w:t>” and select class)</w:t>
      </w:r>
    </w:p>
    <w:p w14:paraId="3043137E" w14:textId="4BEB6F0D" w:rsidR="0080334E" w:rsidRPr="008D4505" w:rsidRDefault="0080334E" w:rsidP="0080334E">
      <w:pPr>
        <w:pStyle w:val="ListParagraph"/>
        <w:numPr>
          <w:ilvl w:val="1"/>
          <w:numId w:val="19"/>
        </w:num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</w:rPr>
        <w:t xml:space="preserve">This class contains all the methods for the game of </w:t>
      </w:r>
      <w:proofErr w:type="spellStart"/>
      <w:r>
        <w:rPr>
          <w:rFonts w:ascii="Times New Roman" w:hAnsi="Times New Roman"/>
        </w:rPr>
        <w:t>TicTacToe</w:t>
      </w:r>
      <w:proofErr w:type="spellEnd"/>
      <w:r>
        <w:rPr>
          <w:rFonts w:ascii="Times New Roman" w:hAnsi="Times New Roman"/>
        </w:rPr>
        <w:t xml:space="preserve"> and is shown in Step </w:t>
      </w:r>
      <w:r w:rsidR="002F46CD">
        <w:rPr>
          <w:rFonts w:ascii="Times New Roman" w:hAnsi="Times New Roman"/>
          <w:b/>
        </w:rPr>
        <w:t>6</w:t>
      </w:r>
      <w:r w:rsidR="0066519C">
        <w:rPr>
          <w:rFonts w:ascii="Times New Roman" w:hAnsi="Times New Roman"/>
          <w:b/>
        </w:rPr>
        <w:t>.</w:t>
      </w:r>
    </w:p>
    <w:p w14:paraId="24E899AF" w14:textId="3842CE85" w:rsidR="0080334E" w:rsidRPr="008D4505" w:rsidRDefault="0080334E" w:rsidP="0080334E">
      <w:pPr>
        <w:pStyle w:val="ListParagraph"/>
        <w:numPr>
          <w:ilvl w:val="0"/>
          <w:numId w:val="19"/>
        </w:num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</w:rPr>
        <w:t xml:space="preserve">Create a class named: </w:t>
      </w:r>
      <w:proofErr w:type="spellStart"/>
      <w:r>
        <w:rPr>
          <w:rFonts w:ascii="Times New Roman" w:hAnsi="Times New Roman"/>
        </w:rPr>
        <w:t>GameStatus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(right click on “</w:t>
      </w:r>
      <w:proofErr w:type="spellStart"/>
      <w:r>
        <w:rPr>
          <w:rFonts w:ascii="Times New Roman" w:hAnsi="Times New Roman"/>
        </w:rPr>
        <w:t>package1</w:t>
      </w:r>
      <w:proofErr w:type="spellEnd"/>
      <w:r>
        <w:rPr>
          <w:rFonts w:ascii="Times New Roman" w:hAnsi="Times New Roman"/>
        </w:rPr>
        <w:t xml:space="preserve">” and select </w:t>
      </w:r>
      <w:proofErr w:type="spellStart"/>
      <w:r>
        <w:rPr>
          <w:rFonts w:ascii="Times New Roman" w:hAnsi="Times New Roman"/>
        </w:rPr>
        <w:t>enum</w:t>
      </w:r>
      <w:proofErr w:type="spellEnd"/>
      <w:r>
        <w:rPr>
          <w:rFonts w:ascii="Times New Roman" w:hAnsi="Times New Roman"/>
        </w:rPr>
        <w:t>)</w:t>
      </w:r>
    </w:p>
    <w:p w14:paraId="0A5C8606" w14:textId="1F4F5003" w:rsidR="0080334E" w:rsidRPr="003155D1" w:rsidRDefault="0080334E" w:rsidP="0080334E">
      <w:pPr>
        <w:pStyle w:val="ListParagraph"/>
        <w:numPr>
          <w:ilvl w:val="1"/>
          <w:numId w:val="19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</w:rPr>
        <w:t xml:space="preserve">See </w:t>
      </w:r>
      <w:r w:rsidRPr="003155D1">
        <w:rPr>
          <w:rFonts w:ascii="Times New Roman" w:hAnsi="Times New Roman"/>
        </w:rPr>
        <w:t>Step 2 for details.</w:t>
      </w:r>
    </w:p>
    <w:p w14:paraId="3D467606" w14:textId="6DD95D4F" w:rsidR="0080334E" w:rsidRPr="008D4505" w:rsidRDefault="0080334E" w:rsidP="0080334E">
      <w:pPr>
        <w:pStyle w:val="ListParagraph"/>
        <w:numPr>
          <w:ilvl w:val="0"/>
          <w:numId w:val="19"/>
        </w:num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</w:rPr>
        <w:t>Create a class named: Cell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(right click on “</w:t>
      </w:r>
      <w:proofErr w:type="spellStart"/>
      <w:r>
        <w:rPr>
          <w:rFonts w:ascii="Times New Roman" w:hAnsi="Times New Roman"/>
        </w:rPr>
        <w:t>package1</w:t>
      </w:r>
      <w:proofErr w:type="spellEnd"/>
      <w:r>
        <w:rPr>
          <w:rFonts w:ascii="Times New Roman" w:hAnsi="Times New Roman"/>
        </w:rPr>
        <w:t xml:space="preserve">” and select </w:t>
      </w:r>
      <w:proofErr w:type="spellStart"/>
      <w:r>
        <w:rPr>
          <w:rFonts w:ascii="Times New Roman" w:hAnsi="Times New Roman"/>
        </w:rPr>
        <w:t>enum</w:t>
      </w:r>
      <w:proofErr w:type="spellEnd"/>
      <w:r>
        <w:rPr>
          <w:rFonts w:ascii="Times New Roman" w:hAnsi="Times New Roman"/>
        </w:rPr>
        <w:t>)</w:t>
      </w:r>
    </w:p>
    <w:p w14:paraId="532A9387" w14:textId="36BDA085" w:rsidR="0080334E" w:rsidRPr="0080334E" w:rsidRDefault="0080334E" w:rsidP="0080334E">
      <w:pPr>
        <w:pStyle w:val="ListParagraph"/>
        <w:numPr>
          <w:ilvl w:val="1"/>
          <w:numId w:val="19"/>
        </w:num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</w:rPr>
        <w:t xml:space="preserve">See </w:t>
      </w:r>
      <w:r w:rsidRPr="003155D1">
        <w:rPr>
          <w:rFonts w:ascii="Times New Roman" w:hAnsi="Times New Roman"/>
        </w:rPr>
        <w:t>Step 3 for details.</w:t>
      </w:r>
    </w:p>
    <w:p w14:paraId="61C2CBFA" w14:textId="77777777" w:rsidR="00BE23F0" w:rsidRPr="008D2DD9" w:rsidRDefault="00BE23F0" w:rsidP="008D2DD9">
      <w:pPr>
        <w:rPr>
          <w:rFonts w:ascii="Times New Roman" w:hAnsi="Times New Roman"/>
          <w:b/>
          <w:sz w:val="28"/>
        </w:rPr>
      </w:pPr>
    </w:p>
    <w:p w14:paraId="46DD8C1F" w14:textId="5E2F91A8" w:rsidR="0080334E" w:rsidRDefault="0080334E" w:rsidP="0080334E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NO OTHER classes can be created without the instructor’s approval.</w:t>
      </w:r>
    </w:p>
    <w:p w14:paraId="11299D52" w14:textId="77777777" w:rsidR="00B3293C" w:rsidRDefault="00B3293C" w:rsidP="00423E99">
      <w:pPr>
        <w:outlineLvl w:val="0"/>
        <w:rPr>
          <w:rFonts w:ascii="Times New Roman" w:hAnsi="Times New Roman"/>
          <w:b/>
          <w:sz w:val="28"/>
        </w:rPr>
      </w:pPr>
    </w:p>
    <w:p w14:paraId="302B7E29" w14:textId="51635A5F" w:rsidR="0080334E" w:rsidRDefault="008D4505" w:rsidP="00423E99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Step 2</w:t>
      </w:r>
      <w:r w:rsidR="006B7252">
        <w:rPr>
          <w:rFonts w:ascii="Times New Roman" w:hAnsi="Times New Roman"/>
          <w:b/>
          <w:sz w:val="28"/>
        </w:rPr>
        <w:t xml:space="preserve">: </w:t>
      </w:r>
      <w:r>
        <w:rPr>
          <w:rFonts w:ascii="Times New Roman" w:hAnsi="Times New Roman"/>
          <w:b/>
          <w:sz w:val="28"/>
        </w:rPr>
        <w:t xml:space="preserve">Implement the </w:t>
      </w:r>
      <w:proofErr w:type="spellStart"/>
      <w:r w:rsidR="0080334E">
        <w:rPr>
          <w:rFonts w:ascii="Times New Roman" w:hAnsi="Times New Roman"/>
          <w:b/>
          <w:sz w:val="28"/>
        </w:rPr>
        <w:t>enum</w:t>
      </w:r>
      <w:proofErr w:type="spellEnd"/>
      <w:r w:rsidR="0080334E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c</w:t>
      </w:r>
      <w:r w:rsidR="000E62A0">
        <w:rPr>
          <w:rFonts w:ascii="Times New Roman" w:hAnsi="Times New Roman"/>
          <w:b/>
          <w:sz w:val="28"/>
        </w:rPr>
        <w:t>lass “</w:t>
      </w:r>
      <w:proofErr w:type="spellStart"/>
      <w:r w:rsidR="0080334E">
        <w:rPr>
          <w:rFonts w:ascii="Times New Roman" w:hAnsi="Times New Roman"/>
          <w:b/>
          <w:sz w:val="28"/>
        </w:rPr>
        <w:t>GameStatus</w:t>
      </w:r>
      <w:proofErr w:type="spellEnd"/>
      <w:r w:rsidR="000E62A0">
        <w:rPr>
          <w:rFonts w:ascii="Times New Roman" w:hAnsi="Times New Roman"/>
          <w:b/>
          <w:sz w:val="28"/>
        </w:rPr>
        <w:t>”</w:t>
      </w:r>
      <w:r w:rsidR="0080334E">
        <w:rPr>
          <w:rFonts w:ascii="Times New Roman" w:hAnsi="Times New Roman"/>
          <w:b/>
          <w:sz w:val="28"/>
        </w:rPr>
        <w:t xml:space="preserve"> using the following:</w:t>
      </w:r>
    </w:p>
    <w:p w14:paraId="26B34DCC" w14:textId="360009CD" w:rsidR="0080334E" w:rsidRDefault="0080334E" w:rsidP="00171F5F">
      <w:r>
        <w:t>There are only 4 possible states the game can be in</w:t>
      </w:r>
      <w:proofErr w:type="gramStart"/>
      <w:r>
        <w:t>:  {</w:t>
      </w:r>
      <w:proofErr w:type="spellStart"/>
      <w:proofErr w:type="gramEnd"/>
      <w:r w:rsidRPr="0080334E">
        <w:t>X</w:t>
      </w:r>
      <w:r>
        <w:t>_</w:t>
      </w:r>
      <w:r w:rsidRPr="0080334E">
        <w:t>WON</w:t>
      </w:r>
      <w:proofErr w:type="spellEnd"/>
      <w:r w:rsidRPr="0080334E">
        <w:t xml:space="preserve">, </w:t>
      </w:r>
      <w:proofErr w:type="spellStart"/>
      <w:r w:rsidRPr="0080334E">
        <w:t>O</w:t>
      </w:r>
      <w:r>
        <w:t>_</w:t>
      </w:r>
      <w:r w:rsidRPr="0080334E">
        <w:t>WON</w:t>
      </w:r>
      <w:proofErr w:type="spellEnd"/>
      <w:r w:rsidRPr="00171F5F">
        <w:rPr>
          <w:color w:val="000000" w:themeColor="text1"/>
        </w:rPr>
        <w:t xml:space="preserve">, </w:t>
      </w:r>
      <w:r w:rsidRPr="00171F5F">
        <w:t xml:space="preserve">CATS, </w:t>
      </w:r>
      <w:proofErr w:type="spellStart"/>
      <w:r w:rsidR="002665D4" w:rsidRPr="00171F5F">
        <w:t>IN_PROGRESS</w:t>
      </w:r>
      <w:proofErr w:type="spellEnd"/>
      <w:r w:rsidRPr="0080334E">
        <w:t>}</w:t>
      </w:r>
    </w:p>
    <w:p w14:paraId="56803CB2" w14:textId="082EC8D5" w:rsidR="0080334E" w:rsidRDefault="0080334E" w:rsidP="0080334E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Step 3: Implement the </w:t>
      </w:r>
      <w:proofErr w:type="spellStart"/>
      <w:r>
        <w:rPr>
          <w:rFonts w:ascii="Times New Roman" w:hAnsi="Times New Roman"/>
          <w:b/>
          <w:sz w:val="28"/>
        </w:rPr>
        <w:t>enum</w:t>
      </w:r>
      <w:proofErr w:type="spellEnd"/>
      <w:r>
        <w:rPr>
          <w:rFonts w:ascii="Times New Roman" w:hAnsi="Times New Roman"/>
          <w:b/>
          <w:sz w:val="28"/>
        </w:rPr>
        <w:t xml:space="preserve"> class “Cell” using the following:</w:t>
      </w:r>
    </w:p>
    <w:p w14:paraId="10A54BC4" w14:textId="5F24AE28" w:rsidR="0080334E" w:rsidRDefault="0080334E" w:rsidP="0080334E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>There are only 3 possible states a Cell can be in</w:t>
      </w:r>
      <w:proofErr w:type="gramStart"/>
      <w:r>
        <w:rPr>
          <w:rFonts w:ascii="Times New Roman" w:hAnsi="Times New Roman"/>
        </w:rPr>
        <w:t>:  {</w:t>
      </w:r>
      <w:proofErr w:type="gramEnd"/>
      <w:r w:rsidR="0066519C">
        <w:rPr>
          <w:rFonts w:ascii="Times New Roman" w:hAnsi="Times New Roman"/>
        </w:rPr>
        <w:t>X, O, EMPTY</w:t>
      </w:r>
      <w:r w:rsidRPr="0080334E">
        <w:rPr>
          <w:rFonts w:ascii="Times New Roman" w:hAnsi="Times New Roman"/>
        </w:rPr>
        <w:t>}</w:t>
      </w:r>
    </w:p>
    <w:p w14:paraId="6B8ED6E2" w14:textId="77777777" w:rsidR="0080334E" w:rsidRDefault="0080334E" w:rsidP="0080334E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</w:p>
    <w:p w14:paraId="52E497A8" w14:textId="40A33D1C" w:rsidR="003F742B" w:rsidRPr="0080334E" w:rsidRDefault="0080334E" w:rsidP="003F742B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</w:rPr>
        <w:t>St</w:t>
      </w:r>
      <w:r w:rsidR="003F742B">
        <w:rPr>
          <w:rFonts w:ascii="Times New Roman" w:hAnsi="Times New Roman"/>
          <w:b/>
          <w:sz w:val="28"/>
        </w:rPr>
        <w:t xml:space="preserve">ep 4: Implement the </w:t>
      </w:r>
      <w:r w:rsidR="003F742B" w:rsidRPr="003F742B">
        <w:rPr>
          <w:rFonts w:ascii="Times New Roman" w:hAnsi="Times New Roman"/>
          <w:b/>
          <w:sz w:val="28"/>
        </w:rPr>
        <w:t>class</w:t>
      </w:r>
      <w:r w:rsidR="003F742B">
        <w:rPr>
          <w:rFonts w:ascii="Times New Roman" w:hAnsi="Times New Roman"/>
          <w:b/>
          <w:sz w:val="28"/>
        </w:rPr>
        <w:t xml:space="preserve"> named:</w:t>
      </w:r>
      <w:r w:rsidR="003F742B" w:rsidRPr="003F742B">
        <w:rPr>
          <w:rFonts w:ascii="Times New Roman" w:hAnsi="Times New Roman"/>
          <w:b/>
          <w:sz w:val="28"/>
        </w:rPr>
        <w:t xml:space="preserve"> </w:t>
      </w:r>
      <w:proofErr w:type="spellStart"/>
      <w:r w:rsidR="003F742B" w:rsidRPr="005555AE">
        <w:rPr>
          <w:rFonts w:ascii="Times New Roman" w:hAnsi="Times New Roman"/>
          <w:b/>
          <w:sz w:val="28"/>
        </w:rPr>
        <w:t>SuperTicTacToe</w:t>
      </w:r>
      <w:proofErr w:type="spellEnd"/>
      <w:r w:rsidR="008A1606">
        <w:rPr>
          <w:rFonts w:ascii="Times New Roman" w:hAnsi="Times New Roman"/>
          <w:b/>
          <w:sz w:val="28"/>
        </w:rPr>
        <w:t>:</w:t>
      </w:r>
      <w:r w:rsidR="003D083E">
        <w:rPr>
          <w:rFonts w:ascii="Times New Roman" w:hAnsi="Times New Roman"/>
          <w:b/>
          <w:sz w:val="28"/>
        </w:rPr>
        <w:t xml:space="preserve"> </w:t>
      </w:r>
    </w:p>
    <w:p w14:paraId="5FE0E27F" w14:textId="6FFCF718" w:rsidR="003F742B" w:rsidRDefault="00250F8A" w:rsidP="0080334E">
      <w:pPr>
        <w:widowControl w:val="0"/>
        <w:autoSpaceDE w:val="0"/>
        <w:autoSpaceDN w:val="0"/>
        <w:adjustRightInd w:val="0"/>
        <w:rPr>
          <w:b/>
        </w:rPr>
      </w:pPr>
      <w:r w:rsidRPr="00CE7C7C">
        <w:rPr>
          <w:rFonts w:ascii="Times New Roman" w:hAnsi="Times New Roman" w:cs="Times New Roman"/>
        </w:rPr>
        <w:t xml:space="preserve">Using the program found </w:t>
      </w:r>
      <w:r w:rsidR="00213B19">
        <w:rPr>
          <w:rFonts w:ascii="Times New Roman" w:hAnsi="Times New Roman" w:cs="Times New Roman"/>
        </w:rPr>
        <w:t>in Chapter 6</w:t>
      </w:r>
      <w:r w:rsidRPr="00CE7C7C">
        <w:rPr>
          <w:rFonts w:ascii="Times New Roman" w:hAnsi="Times New Roman" w:cs="Times New Roman"/>
        </w:rPr>
        <w:t xml:space="preserve"> of your book as a </w:t>
      </w:r>
      <w:proofErr w:type="gramStart"/>
      <w:r w:rsidRPr="00CE7C7C">
        <w:rPr>
          <w:rFonts w:ascii="Times New Roman" w:hAnsi="Times New Roman" w:cs="Times New Roman"/>
        </w:rPr>
        <w:t xml:space="preserve">guide, </w:t>
      </w:r>
      <w:r w:rsidR="005555AE">
        <w:rPr>
          <w:rFonts w:ascii="Times New Roman" w:hAnsi="Times New Roman" w:cs="Times New Roman"/>
        </w:rPr>
        <w:t>and</w:t>
      </w:r>
      <w:proofErr w:type="gramEnd"/>
      <w:r w:rsidR="005555AE">
        <w:rPr>
          <w:rFonts w:ascii="Times New Roman" w:hAnsi="Times New Roman" w:cs="Times New Roman"/>
        </w:rPr>
        <w:t xml:space="preserve"> </w:t>
      </w:r>
      <w:r w:rsidRPr="00CE7C7C">
        <w:rPr>
          <w:rFonts w:ascii="Times New Roman" w:hAnsi="Times New Roman" w:cs="Times New Roman"/>
        </w:rPr>
        <w:t xml:space="preserve">create a </w:t>
      </w:r>
      <w:r>
        <w:rPr>
          <w:rFonts w:ascii="Times New Roman" w:hAnsi="Times New Roman" w:cs="Times New Roman"/>
        </w:rPr>
        <w:t xml:space="preserve">main method </w:t>
      </w:r>
      <w:r w:rsidRPr="00CE7C7C">
        <w:rPr>
          <w:rFonts w:ascii="Times New Roman" w:hAnsi="Times New Roman" w:cs="Times New Roman"/>
        </w:rPr>
        <w:t xml:space="preserve">that creates a </w:t>
      </w:r>
      <w:proofErr w:type="spellStart"/>
      <w:r w:rsidRPr="00CE7C7C">
        <w:rPr>
          <w:rFonts w:ascii="Times New Roman" w:hAnsi="Times New Roman" w:cs="Times New Roman"/>
        </w:rPr>
        <w:t>JPanel</w:t>
      </w:r>
      <w:proofErr w:type="spellEnd"/>
      <w:r w:rsidRPr="00CE7C7C">
        <w:rPr>
          <w:rFonts w:ascii="Times New Roman" w:hAnsi="Times New Roman" w:cs="Times New Roman"/>
        </w:rPr>
        <w:t xml:space="preserve"> object</w:t>
      </w:r>
      <w:r>
        <w:rPr>
          <w:rFonts w:ascii="Times New Roman" w:hAnsi="Times New Roman" w:cs="Times New Roman"/>
        </w:rPr>
        <w:t xml:space="preserve"> (</w:t>
      </w:r>
      <w:proofErr w:type="spellStart"/>
      <w:r w:rsidRPr="003F742B">
        <w:rPr>
          <w:rFonts w:ascii="Times New Roman" w:hAnsi="Times New Roman"/>
          <w:b/>
        </w:rPr>
        <w:t>SuperTicTacToe</w:t>
      </w:r>
      <w:r>
        <w:rPr>
          <w:rFonts w:ascii="Times New Roman" w:hAnsi="Times New Roman"/>
          <w:b/>
        </w:rPr>
        <w:t>Panel</w:t>
      </w:r>
      <w:proofErr w:type="spellEnd"/>
      <w:r>
        <w:rPr>
          <w:rFonts w:ascii="Times New Roman" w:hAnsi="Times New Roman"/>
          <w:b/>
        </w:rPr>
        <w:t>)</w:t>
      </w:r>
      <w:r w:rsidRPr="00CE7C7C">
        <w:rPr>
          <w:rFonts w:ascii="Times New Roman" w:hAnsi="Times New Roman" w:cs="Times New Roman"/>
        </w:rPr>
        <w:t>.</w:t>
      </w:r>
      <w:r w:rsidR="003F742B">
        <w:t xml:space="preserve">  </w:t>
      </w:r>
    </w:p>
    <w:p w14:paraId="1D75F90C" w14:textId="77777777" w:rsidR="003F742B" w:rsidRDefault="003F742B" w:rsidP="0080334E">
      <w:pPr>
        <w:widowControl w:val="0"/>
        <w:autoSpaceDE w:val="0"/>
        <w:autoSpaceDN w:val="0"/>
        <w:adjustRightInd w:val="0"/>
        <w:rPr>
          <w:b/>
        </w:rPr>
      </w:pPr>
    </w:p>
    <w:p w14:paraId="09AFAD63" w14:textId="3DD2CA9C" w:rsidR="005555AE" w:rsidRDefault="005555AE" w:rsidP="005555AE">
      <w:pPr>
        <w:widowControl w:val="0"/>
        <w:autoSpaceDE w:val="0"/>
        <w:autoSpaceDN w:val="0"/>
        <w:adjustRightInd w:val="0"/>
        <w:rPr>
          <w:rFonts w:ascii="Times New Roman" w:hAnsi="Times New Roman"/>
          <w:b/>
        </w:rPr>
      </w:pPr>
      <w:r w:rsidRPr="005555AE">
        <w:rPr>
          <w:rFonts w:ascii="Times New Roman" w:hAnsi="Times New Roman"/>
          <w:b/>
          <w:sz w:val="28"/>
        </w:rPr>
        <w:t>St</w:t>
      </w:r>
      <w:r>
        <w:rPr>
          <w:rFonts w:ascii="Times New Roman" w:hAnsi="Times New Roman"/>
          <w:b/>
          <w:sz w:val="28"/>
        </w:rPr>
        <w:t>ep 5</w:t>
      </w:r>
      <w:r w:rsidRPr="005555AE">
        <w:rPr>
          <w:rFonts w:ascii="Times New Roman" w:hAnsi="Times New Roman"/>
          <w:b/>
          <w:sz w:val="28"/>
        </w:rPr>
        <w:t xml:space="preserve">: Implement the class named: </w:t>
      </w:r>
      <w:proofErr w:type="spellStart"/>
      <w:r w:rsidRPr="005555AE">
        <w:rPr>
          <w:rFonts w:ascii="Times New Roman" w:hAnsi="Times New Roman"/>
          <w:b/>
          <w:sz w:val="28"/>
        </w:rPr>
        <w:t>SuperTicTacToePanel</w:t>
      </w:r>
      <w:proofErr w:type="spellEnd"/>
      <w:r w:rsidR="008A1606">
        <w:rPr>
          <w:rFonts w:ascii="Times New Roman" w:hAnsi="Times New Roman"/>
          <w:b/>
        </w:rPr>
        <w:t>:</w:t>
      </w:r>
    </w:p>
    <w:p w14:paraId="1D110608" w14:textId="7C0058D0" w:rsidR="00CD77CB" w:rsidRDefault="007D531D" w:rsidP="007D531D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>Create the following properties for</w:t>
      </w:r>
      <w:r w:rsidR="005555AE" w:rsidRPr="00CD77C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the </w:t>
      </w:r>
      <w:proofErr w:type="spellStart"/>
      <w:r w:rsidR="005555AE" w:rsidRPr="00CD77CB">
        <w:rPr>
          <w:rFonts w:ascii="Times New Roman" w:hAnsi="Times New Roman"/>
        </w:rPr>
        <w:t>SuperTicTacToePanel</w:t>
      </w:r>
      <w:proofErr w:type="spellEnd"/>
      <w:r>
        <w:rPr>
          <w:rFonts w:ascii="Times New Roman" w:hAnsi="Times New Roman"/>
        </w:rPr>
        <w:t xml:space="preserve"> Panel</w:t>
      </w:r>
      <w:r w:rsidR="005555AE" w:rsidRPr="00CD77CB">
        <w:rPr>
          <w:rFonts w:ascii="Times New Roman" w:hAnsi="Times New Roman"/>
        </w:rPr>
        <w:t xml:space="preserve"> </w:t>
      </w:r>
      <w:r w:rsidR="002F1B45" w:rsidRPr="004A00CC">
        <w:rPr>
          <w:rFonts w:ascii="Times New Roman" w:hAnsi="Times New Roman"/>
          <w:sz w:val="16"/>
          <w:szCs w:val="16"/>
        </w:rPr>
        <w:t>(more if you wish)</w:t>
      </w:r>
      <w:r w:rsidR="005555AE" w:rsidRPr="00CD77CB">
        <w:rPr>
          <w:rFonts w:ascii="Times New Roman" w:hAnsi="Times New Roman"/>
        </w:rPr>
        <w:t>:</w:t>
      </w:r>
    </w:p>
    <w:p w14:paraId="345C0C8A" w14:textId="77777777" w:rsidR="007D531D" w:rsidRPr="007D531D" w:rsidRDefault="007D531D" w:rsidP="007D531D">
      <w:pPr>
        <w:rPr>
          <w:rFonts w:ascii="Times New Roman" w:hAnsi="Times New Roman"/>
        </w:rPr>
      </w:pPr>
    </w:p>
    <w:p w14:paraId="0B304A5D" w14:textId="31210FD0" w:rsidR="00CD77CB" w:rsidRPr="00CB60F2" w:rsidRDefault="00CD77CB" w:rsidP="00CB60F2">
      <w:pPr>
        <w:ind w:left="720" w:firstLine="720"/>
        <w:rPr>
          <w:rFonts w:ascii="Courier New" w:hAnsi="Courier New"/>
          <w:i/>
        </w:rPr>
      </w:pPr>
      <w:r w:rsidRPr="00CB60F2">
        <w:rPr>
          <w:rFonts w:ascii="Courier New" w:hAnsi="Courier New"/>
          <w:i/>
        </w:rPr>
        <w:t xml:space="preserve">private </w:t>
      </w:r>
      <w:proofErr w:type="spellStart"/>
      <w:proofErr w:type="gramStart"/>
      <w:r w:rsidRPr="00CB60F2">
        <w:rPr>
          <w:rFonts w:ascii="Courier New" w:hAnsi="Courier New"/>
          <w:i/>
        </w:rPr>
        <w:t>JButton</w:t>
      </w:r>
      <w:proofErr w:type="spellEnd"/>
      <w:r w:rsidRPr="00CB60F2">
        <w:rPr>
          <w:rFonts w:ascii="Courier New" w:hAnsi="Courier New"/>
          <w:i/>
        </w:rPr>
        <w:t>[</w:t>
      </w:r>
      <w:proofErr w:type="gramEnd"/>
      <w:r w:rsidRPr="00CB60F2">
        <w:rPr>
          <w:rFonts w:ascii="Courier New" w:hAnsi="Courier New"/>
          <w:i/>
        </w:rPr>
        <w:t xml:space="preserve">][] board;   </w:t>
      </w:r>
    </w:p>
    <w:p w14:paraId="56A17C91" w14:textId="0B7DAB5C" w:rsidR="00CD77CB" w:rsidRPr="00CB60F2" w:rsidRDefault="00CD77CB" w:rsidP="00CB60F2">
      <w:pPr>
        <w:ind w:left="720" w:firstLine="720"/>
        <w:rPr>
          <w:rFonts w:ascii="Courier New" w:hAnsi="Courier New"/>
          <w:i/>
        </w:rPr>
      </w:pPr>
      <w:r w:rsidRPr="00CB60F2">
        <w:rPr>
          <w:rFonts w:ascii="Courier New" w:hAnsi="Courier New"/>
          <w:i/>
        </w:rPr>
        <w:t xml:space="preserve">private </w:t>
      </w:r>
      <w:proofErr w:type="gramStart"/>
      <w:r w:rsidRPr="00CB60F2">
        <w:rPr>
          <w:rFonts w:ascii="Courier New" w:hAnsi="Courier New"/>
          <w:i/>
        </w:rPr>
        <w:t>Cell[</w:t>
      </w:r>
      <w:proofErr w:type="gramEnd"/>
      <w:r w:rsidRPr="00CB60F2">
        <w:rPr>
          <w:rFonts w:ascii="Courier New" w:hAnsi="Courier New"/>
          <w:i/>
        </w:rPr>
        <w:t xml:space="preserve">][] </w:t>
      </w:r>
      <w:proofErr w:type="spellStart"/>
      <w:r w:rsidRPr="00CB60F2">
        <w:rPr>
          <w:rFonts w:ascii="Courier New" w:hAnsi="Courier New"/>
          <w:i/>
        </w:rPr>
        <w:t>iBoard</w:t>
      </w:r>
      <w:proofErr w:type="spellEnd"/>
      <w:r w:rsidRPr="00CB60F2">
        <w:rPr>
          <w:rFonts w:ascii="Courier New" w:hAnsi="Courier New"/>
          <w:i/>
        </w:rPr>
        <w:t>;</w:t>
      </w:r>
    </w:p>
    <w:p w14:paraId="384769DF" w14:textId="258CF0DD" w:rsidR="00CD77CB" w:rsidRPr="00CB60F2" w:rsidRDefault="00CD77CB" w:rsidP="00CB60F2">
      <w:pPr>
        <w:ind w:firstLine="720"/>
        <w:rPr>
          <w:rFonts w:ascii="Courier New" w:hAnsi="Courier New"/>
          <w:i/>
        </w:rPr>
      </w:pPr>
      <w:r w:rsidRPr="00CB60F2">
        <w:rPr>
          <w:rFonts w:ascii="Courier New" w:hAnsi="Courier New"/>
          <w:i/>
        </w:rPr>
        <w:tab/>
        <w:t xml:space="preserve">private </w:t>
      </w:r>
      <w:proofErr w:type="spellStart"/>
      <w:r w:rsidRPr="00CB60F2">
        <w:rPr>
          <w:rFonts w:ascii="Courier New" w:hAnsi="Courier New"/>
          <w:i/>
        </w:rPr>
        <w:t>JButton</w:t>
      </w:r>
      <w:proofErr w:type="spellEnd"/>
      <w:r w:rsidRPr="00CB60F2">
        <w:rPr>
          <w:rFonts w:ascii="Courier New" w:hAnsi="Courier New"/>
          <w:i/>
        </w:rPr>
        <w:t xml:space="preserve"> </w:t>
      </w:r>
      <w:proofErr w:type="spellStart"/>
      <w:r w:rsidR="00197F36">
        <w:rPr>
          <w:rFonts w:ascii="Courier New" w:hAnsi="Courier New"/>
          <w:i/>
        </w:rPr>
        <w:t>quitButton</w:t>
      </w:r>
      <w:proofErr w:type="spellEnd"/>
      <w:r w:rsidRPr="00CB60F2">
        <w:rPr>
          <w:rFonts w:ascii="Courier New" w:hAnsi="Courier New"/>
          <w:i/>
        </w:rPr>
        <w:t>;</w:t>
      </w:r>
    </w:p>
    <w:p w14:paraId="26B56DE6" w14:textId="6F23B12D" w:rsidR="00CD77CB" w:rsidRPr="00CB60F2" w:rsidRDefault="00CD77CB" w:rsidP="00CB60F2">
      <w:pPr>
        <w:ind w:left="720" w:firstLine="720"/>
        <w:rPr>
          <w:rFonts w:ascii="Courier New" w:hAnsi="Courier New"/>
          <w:i/>
        </w:rPr>
      </w:pPr>
      <w:r w:rsidRPr="00CB60F2">
        <w:rPr>
          <w:rFonts w:ascii="Courier New" w:hAnsi="Courier New"/>
          <w:i/>
        </w:rPr>
        <w:t xml:space="preserve">private </w:t>
      </w:r>
      <w:proofErr w:type="spellStart"/>
      <w:r w:rsidRPr="00CB60F2">
        <w:rPr>
          <w:rFonts w:ascii="Courier New" w:hAnsi="Courier New"/>
          <w:i/>
        </w:rPr>
        <w:t>ImageIcon</w:t>
      </w:r>
      <w:proofErr w:type="spellEnd"/>
      <w:r w:rsidRPr="00CB60F2">
        <w:rPr>
          <w:rFonts w:ascii="Courier New" w:hAnsi="Courier New"/>
          <w:i/>
        </w:rPr>
        <w:t xml:space="preserve"> </w:t>
      </w:r>
      <w:proofErr w:type="spellStart"/>
      <w:r w:rsidRPr="00CB60F2">
        <w:rPr>
          <w:rFonts w:ascii="Courier New" w:hAnsi="Courier New"/>
          <w:i/>
        </w:rPr>
        <w:t>xIcon</w:t>
      </w:r>
      <w:proofErr w:type="spellEnd"/>
      <w:r w:rsidRPr="00CB60F2">
        <w:rPr>
          <w:rFonts w:ascii="Courier New" w:hAnsi="Courier New"/>
          <w:i/>
        </w:rPr>
        <w:t>;</w:t>
      </w:r>
    </w:p>
    <w:p w14:paraId="1945DAE3" w14:textId="1C2F0AC6" w:rsidR="00CD77CB" w:rsidRPr="00CB60F2" w:rsidRDefault="00CD77CB" w:rsidP="00CB60F2">
      <w:pPr>
        <w:ind w:left="720" w:firstLine="720"/>
        <w:rPr>
          <w:rFonts w:ascii="Courier New" w:hAnsi="Courier New"/>
          <w:i/>
        </w:rPr>
      </w:pPr>
      <w:r w:rsidRPr="00CB60F2">
        <w:rPr>
          <w:rFonts w:ascii="Courier New" w:hAnsi="Courier New"/>
          <w:i/>
        </w:rPr>
        <w:t xml:space="preserve">private </w:t>
      </w:r>
      <w:proofErr w:type="spellStart"/>
      <w:r w:rsidRPr="00CB60F2">
        <w:rPr>
          <w:rFonts w:ascii="Courier New" w:hAnsi="Courier New"/>
          <w:i/>
        </w:rPr>
        <w:t>ImageIcon</w:t>
      </w:r>
      <w:proofErr w:type="spellEnd"/>
      <w:r w:rsidRPr="00CB60F2">
        <w:rPr>
          <w:rFonts w:ascii="Courier New" w:hAnsi="Courier New"/>
          <w:i/>
        </w:rPr>
        <w:t xml:space="preserve"> </w:t>
      </w:r>
      <w:proofErr w:type="spellStart"/>
      <w:r w:rsidRPr="00CB60F2">
        <w:rPr>
          <w:rFonts w:ascii="Courier New" w:hAnsi="Courier New"/>
          <w:i/>
        </w:rPr>
        <w:t>oIcon</w:t>
      </w:r>
      <w:proofErr w:type="spellEnd"/>
      <w:r w:rsidRPr="00CB60F2">
        <w:rPr>
          <w:rFonts w:ascii="Courier New" w:hAnsi="Courier New"/>
          <w:i/>
        </w:rPr>
        <w:t>;</w:t>
      </w:r>
      <w:r w:rsidR="00CB60F2">
        <w:rPr>
          <w:rFonts w:ascii="Courier New" w:hAnsi="Courier New"/>
          <w:i/>
        </w:rPr>
        <w:tab/>
      </w:r>
      <w:r w:rsidR="00CB60F2">
        <w:rPr>
          <w:rFonts w:ascii="Courier New" w:hAnsi="Courier New"/>
          <w:i/>
        </w:rPr>
        <w:tab/>
      </w:r>
    </w:p>
    <w:p w14:paraId="27EAF123" w14:textId="66DBE00C" w:rsidR="00CD77CB" w:rsidRPr="00CB60F2" w:rsidRDefault="00CB60F2" w:rsidP="00CB60F2">
      <w:pPr>
        <w:ind w:left="720" w:firstLine="720"/>
        <w:rPr>
          <w:rFonts w:ascii="Courier New" w:hAnsi="Courier New"/>
          <w:i/>
        </w:rPr>
      </w:pPr>
      <w:r>
        <w:rPr>
          <w:rFonts w:ascii="Courier New" w:hAnsi="Courier New"/>
          <w:i/>
        </w:rPr>
        <w:t>p</w:t>
      </w:r>
      <w:r w:rsidR="00CD77CB" w:rsidRPr="00CB60F2">
        <w:rPr>
          <w:rFonts w:ascii="Courier New" w:hAnsi="Courier New"/>
          <w:i/>
        </w:rPr>
        <w:t xml:space="preserve">rivate </w:t>
      </w:r>
      <w:proofErr w:type="spellStart"/>
      <w:r w:rsidR="00CD77CB" w:rsidRPr="00CB60F2">
        <w:rPr>
          <w:rFonts w:ascii="Courier New" w:hAnsi="Courier New"/>
          <w:i/>
        </w:rPr>
        <w:t>ImageIcon</w:t>
      </w:r>
      <w:proofErr w:type="spellEnd"/>
      <w:r w:rsidR="00CD77CB" w:rsidRPr="00CB60F2">
        <w:rPr>
          <w:rFonts w:ascii="Courier New" w:hAnsi="Courier New"/>
          <w:i/>
        </w:rPr>
        <w:t xml:space="preserve"> </w:t>
      </w:r>
      <w:proofErr w:type="spellStart"/>
      <w:r w:rsidR="00CD77CB" w:rsidRPr="00CB60F2">
        <w:rPr>
          <w:rFonts w:ascii="Courier New" w:hAnsi="Courier New"/>
          <w:i/>
        </w:rPr>
        <w:t>emptyIcon</w:t>
      </w:r>
      <w:proofErr w:type="spellEnd"/>
      <w:r w:rsidR="00CD77CB" w:rsidRPr="00CB60F2">
        <w:rPr>
          <w:rFonts w:ascii="Courier New" w:hAnsi="Courier New"/>
          <w:i/>
        </w:rPr>
        <w:t>;</w:t>
      </w:r>
    </w:p>
    <w:p w14:paraId="7B3187CE" w14:textId="77777777" w:rsidR="00CD77CB" w:rsidRPr="00CB60F2" w:rsidRDefault="00CD77CB" w:rsidP="00CB60F2">
      <w:pPr>
        <w:ind w:left="1440" w:firstLine="720"/>
        <w:rPr>
          <w:rFonts w:ascii="Courier New" w:hAnsi="Courier New"/>
          <w:i/>
        </w:rPr>
      </w:pPr>
    </w:p>
    <w:p w14:paraId="0B63A2AB" w14:textId="53BCFC4F" w:rsidR="005555AE" w:rsidRDefault="00CD77CB" w:rsidP="00CB60F2">
      <w:pPr>
        <w:ind w:left="720" w:firstLine="720"/>
        <w:rPr>
          <w:rFonts w:ascii="Times New Roman" w:hAnsi="Times New Roman" w:cs="Times New Roman"/>
        </w:rPr>
      </w:pPr>
      <w:r w:rsidRPr="00CB60F2">
        <w:rPr>
          <w:rFonts w:ascii="Courier New" w:hAnsi="Courier New"/>
          <w:i/>
        </w:rPr>
        <w:t xml:space="preserve">private </w:t>
      </w:r>
      <w:proofErr w:type="spellStart"/>
      <w:r w:rsidRPr="00CB60F2">
        <w:rPr>
          <w:rFonts w:ascii="Courier New" w:hAnsi="Courier New"/>
          <w:i/>
        </w:rPr>
        <w:t>SuperTicTacToeGame</w:t>
      </w:r>
      <w:proofErr w:type="spellEnd"/>
      <w:r w:rsidRPr="00CB60F2">
        <w:rPr>
          <w:rFonts w:ascii="Courier New" w:hAnsi="Courier New"/>
          <w:i/>
        </w:rPr>
        <w:t xml:space="preserve"> game</w:t>
      </w:r>
      <w:r w:rsidRPr="00CD77CB">
        <w:rPr>
          <w:rFonts w:ascii="Times New Roman" w:hAnsi="Times New Roman" w:cs="Times New Roman"/>
        </w:rPr>
        <w:t>;</w:t>
      </w:r>
    </w:p>
    <w:p w14:paraId="3F561525" w14:textId="77777777" w:rsidR="00CD77CB" w:rsidRDefault="00CD77CB" w:rsidP="00CD77C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4760F32" w14:textId="227A0AB0" w:rsidR="00CD77CB" w:rsidRDefault="00CD77CB" w:rsidP="00CD77C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 w:rsidRPr="00CD77CB">
        <w:rPr>
          <w:rFonts w:ascii="Times New Roman" w:hAnsi="Times New Roman" w:cs="Times New Roman"/>
        </w:rPr>
        <w:t>JButton</w:t>
      </w:r>
      <w:proofErr w:type="spellEnd"/>
      <w:r>
        <w:rPr>
          <w:rFonts w:ascii="Times New Roman" w:hAnsi="Times New Roman" w:cs="Times New Roman"/>
        </w:rPr>
        <w:t xml:space="preserve"> variable </w:t>
      </w:r>
      <w:r w:rsidR="007D531D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board</w:t>
      </w:r>
      <w:r w:rsidR="007D531D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="007D531D">
        <w:rPr>
          <w:rFonts w:ascii="Times New Roman" w:hAnsi="Times New Roman" w:cs="Times New Roman"/>
        </w:rPr>
        <w:t xml:space="preserve">is a 2-dim array that </w:t>
      </w:r>
      <w:r>
        <w:rPr>
          <w:rFonts w:ascii="Times New Roman" w:hAnsi="Times New Roman" w:cs="Times New Roman"/>
        </w:rPr>
        <w:t>represent</w:t>
      </w:r>
      <w:r w:rsidR="007D531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the GUI board the user sees; the variable </w:t>
      </w:r>
      <w:r w:rsidR="007D531D"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iBoard</w:t>
      </w:r>
      <w:proofErr w:type="spellEnd"/>
      <w:r w:rsidR="007D531D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is </w:t>
      </w:r>
      <w:r w:rsidR="003958E9">
        <w:rPr>
          <w:rFonts w:ascii="Times New Roman" w:hAnsi="Times New Roman" w:cs="Times New Roman"/>
        </w:rPr>
        <w:t>a 2-dim array of Cells that is</w:t>
      </w:r>
      <w:r w:rsidR="007D531D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parameter that is received from the game </w:t>
      </w:r>
      <w:r w:rsidR="007D531D">
        <w:rPr>
          <w:rFonts w:ascii="Times New Roman" w:hAnsi="Times New Roman" w:cs="Times New Roman"/>
        </w:rPr>
        <w:t xml:space="preserve">object </w:t>
      </w:r>
      <w:r>
        <w:rPr>
          <w:rFonts w:ascii="Times New Roman" w:hAnsi="Times New Roman" w:cs="Times New Roman"/>
        </w:rPr>
        <w:t>and</w:t>
      </w:r>
      <w:r w:rsidR="002828C6">
        <w:rPr>
          <w:rFonts w:ascii="Times New Roman" w:hAnsi="Times New Roman" w:cs="Times New Roman"/>
        </w:rPr>
        <w:t xml:space="preserve"> represents the </w:t>
      </w:r>
      <w:proofErr w:type="spellStart"/>
      <w:r w:rsidR="002828C6">
        <w:rPr>
          <w:rFonts w:ascii="Times New Roman" w:hAnsi="Times New Roman" w:cs="Times New Roman"/>
        </w:rPr>
        <w:t>TicTacToe</w:t>
      </w:r>
      <w:proofErr w:type="spellEnd"/>
      <w:r w:rsidR="002828C6">
        <w:rPr>
          <w:rFonts w:ascii="Times New Roman" w:hAnsi="Times New Roman" w:cs="Times New Roman"/>
        </w:rPr>
        <w:t xml:space="preserve"> board</w:t>
      </w:r>
      <w:r w:rsidR="00FF7611">
        <w:rPr>
          <w:rFonts w:ascii="Times New Roman" w:hAnsi="Times New Roman" w:cs="Times New Roman"/>
        </w:rPr>
        <w:t xml:space="preserve"> (more details below)</w:t>
      </w:r>
      <w:r>
        <w:rPr>
          <w:rFonts w:ascii="Times New Roman" w:hAnsi="Times New Roman" w:cs="Times New Roman"/>
        </w:rPr>
        <w:t xml:space="preserve">; the </w:t>
      </w:r>
      <w:proofErr w:type="spellStart"/>
      <w:r w:rsidRPr="00CD77CB">
        <w:rPr>
          <w:rFonts w:ascii="Times New Roman" w:hAnsi="Times New Roman" w:cs="Times New Roman"/>
        </w:rPr>
        <w:t>JButton</w:t>
      </w:r>
      <w:proofErr w:type="spellEnd"/>
      <w:r w:rsidRPr="00CD77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variable </w:t>
      </w:r>
      <w:r w:rsidR="007D531D">
        <w:rPr>
          <w:rFonts w:ascii="Times New Roman" w:hAnsi="Times New Roman" w:cs="Times New Roman"/>
        </w:rPr>
        <w:t>“</w:t>
      </w:r>
      <w:proofErr w:type="spellStart"/>
      <w:r w:rsidR="00197F36">
        <w:rPr>
          <w:rFonts w:ascii="Times New Roman" w:hAnsi="Times New Roman" w:cs="Times New Roman"/>
        </w:rPr>
        <w:t>quitButton</w:t>
      </w:r>
      <w:proofErr w:type="spellEnd"/>
      <w:r w:rsidR="007D531D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is used t</w:t>
      </w:r>
      <w:r w:rsidR="003958E9">
        <w:rPr>
          <w:rFonts w:ascii="Times New Roman" w:hAnsi="Times New Roman" w:cs="Times New Roman"/>
        </w:rPr>
        <w:t xml:space="preserve">o quit the game; and the last </w:t>
      </w:r>
      <w:r>
        <w:rPr>
          <w:rFonts w:ascii="Times New Roman" w:hAnsi="Times New Roman" w:cs="Times New Roman"/>
        </w:rPr>
        <w:t xml:space="preserve">three </w:t>
      </w:r>
      <w:proofErr w:type="spellStart"/>
      <w:r w:rsidRPr="00CD77CB">
        <w:rPr>
          <w:rFonts w:ascii="Times New Roman" w:hAnsi="Times New Roman" w:cs="Times New Roman"/>
        </w:rPr>
        <w:t>ImageIcon</w:t>
      </w:r>
      <w:proofErr w:type="spellEnd"/>
      <w:r w:rsidRPr="00CD77CB">
        <w:rPr>
          <w:rFonts w:ascii="Times New Roman" w:hAnsi="Times New Roman" w:cs="Times New Roman"/>
        </w:rPr>
        <w:t xml:space="preserve"> </w:t>
      </w:r>
      <w:r w:rsidR="00A90D92">
        <w:rPr>
          <w:rFonts w:ascii="Times New Roman" w:hAnsi="Times New Roman" w:cs="Times New Roman"/>
        </w:rPr>
        <w:t>variables represent the i</w:t>
      </w:r>
      <w:r>
        <w:rPr>
          <w:rFonts w:ascii="Times New Roman" w:hAnsi="Times New Roman" w:cs="Times New Roman"/>
        </w:rPr>
        <w:t>cons</w:t>
      </w:r>
      <w:r w:rsidR="00FF7611">
        <w:rPr>
          <w:rFonts w:ascii="Times New Roman" w:hAnsi="Times New Roman" w:cs="Times New Roman"/>
        </w:rPr>
        <w:t xml:space="preserve"> (</w:t>
      </w:r>
      <w:proofErr w:type="spellStart"/>
      <w:r w:rsidR="00FF7611">
        <w:rPr>
          <w:rFonts w:ascii="Times New Roman" w:hAnsi="Times New Roman" w:cs="Times New Roman"/>
        </w:rPr>
        <w:t>X,O,empty</w:t>
      </w:r>
      <w:proofErr w:type="spellEnd"/>
      <w:r w:rsidR="00FF761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shown on the GUI board.</w:t>
      </w:r>
    </w:p>
    <w:p w14:paraId="2031DA71" w14:textId="77777777" w:rsidR="00CD77CB" w:rsidRDefault="00CD77CB" w:rsidP="00CD77C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5B1F05D" w14:textId="5EA5DB2C" w:rsidR="005555AE" w:rsidRPr="00CD77CB" w:rsidRDefault="005555AE" w:rsidP="00CD77CB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 w:rsidRPr="00CD77CB">
        <w:rPr>
          <w:rFonts w:ascii="Times New Roman" w:hAnsi="Times New Roman"/>
        </w:rPr>
        <w:t xml:space="preserve">In the constructor for </w:t>
      </w:r>
      <w:proofErr w:type="spellStart"/>
      <w:r w:rsidRPr="00CD77CB">
        <w:rPr>
          <w:rFonts w:ascii="Times New Roman" w:hAnsi="Times New Roman"/>
        </w:rPr>
        <w:t>SuperTicTacToePanel</w:t>
      </w:r>
      <w:proofErr w:type="spellEnd"/>
      <w:r w:rsidRPr="00CD77CB">
        <w:rPr>
          <w:rFonts w:ascii="Times New Roman" w:hAnsi="Times New Roman"/>
        </w:rPr>
        <w:t xml:space="preserve"> do the following:</w:t>
      </w:r>
    </w:p>
    <w:p w14:paraId="45704C43" w14:textId="5964F694" w:rsidR="00C97DED" w:rsidRDefault="00C97DED" w:rsidP="00C97DED">
      <w:pPr>
        <w:pStyle w:val="ListParagraph"/>
        <w:numPr>
          <w:ilvl w:val="1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>Create</w:t>
      </w:r>
      <w:r w:rsidR="00F71B2F">
        <w:rPr>
          <w:rFonts w:ascii="Times New Roman" w:hAnsi="Times New Roman"/>
        </w:rPr>
        <w:t xml:space="preserve"> </w:t>
      </w:r>
      <w:proofErr w:type="spellStart"/>
      <w:r w:rsidR="00F71B2F">
        <w:rPr>
          <w:rFonts w:ascii="Times New Roman" w:hAnsi="Times New Roman"/>
        </w:rPr>
        <w:t>JPanels</w:t>
      </w:r>
      <w:proofErr w:type="spellEnd"/>
      <w:r w:rsidR="00F71B2F">
        <w:rPr>
          <w:rFonts w:ascii="Times New Roman" w:hAnsi="Times New Roman"/>
        </w:rPr>
        <w:t xml:space="preserve"> as needed so that you have a </w:t>
      </w:r>
      <w:proofErr w:type="gramStart"/>
      <w:r w:rsidR="00F71B2F">
        <w:rPr>
          <w:rFonts w:ascii="Times New Roman" w:hAnsi="Times New Roman"/>
        </w:rPr>
        <w:t>nice looking</w:t>
      </w:r>
      <w:proofErr w:type="gramEnd"/>
      <w:r w:rsidR="00F71B2F">
        <w:rPr>
          <w:rFonts w:ascii="Times New Roman" w:hAnsi="Times New Roman"/>
        </w:rPr>
        <w:t xml:space="preserve"> GUI display</w:t>
      </w:r>
    </w:p>
    <w:p w14:paraId="36F4FF11" w14:textId="6BA9D7BF" w:rsidR="00D7780C" w:rsidRDefault="00D7780C" w:rsidP="00D7780C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Instantiate </w:t>
      </w:r>
      <w:r w:rsidR="00EB36B8"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JButton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97F36">
        <w:rPr>
          <w:rFonts w:ascii="Times New Roman" w:hAnsi="Times New Roman" w:cs="Times New Roman"/>
        </w:rPr>
        <w:t>quitButton</w:t>
      </w:r>
      <w:proofErr w:type="spellEnd"/>
      <w:r>
        <w:rPr>
          <w:rFonts w:ascii="Times New Roman" w:hAnsi="Times New Roman" w:cs="Times New Roman"/>
        </w:rPr>
        <w:t xml:space="preserve"> and add to the Panel</w:t>
      </w:r>
    </w:p>
    <w:p w14:paraId="4278FFAA" w14:textId="0F5F15F3" w:rsidR="00D7780C" w:rsidRDefault="00D7780C" w:rsidP="00D7780C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Instantiate </w:t>
      </w:r>
      <w:r w:rsidR="00EB36B8"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ImageIcon</w:t>
      </w:r>
      <w:proofErr w:type="spellEnd"/>
      <w:r w:rsidR="00B64C12">
        <w:rPr>
          <w:rFonts w:ascii="Times New Roman" w:hAnsi="Times New Roman" w:cs="Times New Roman"/>
        </w:rPr>
        <w:t xml:space="preserve"> for “</w:t>
      </w:r>
      <w:proofErr w:type="spellStart"/>
      <w:r w:rsidR="00B64C12">
        <w:rPr>
          <w:rFonts w:ascii="Times New Roman" w:hAnsi="Times New Roman" w:cs="Times New Roman"/>
        </w:rPr>
        <w:t>xIcon</w:t>
      </w:r>
      <w:proofErr w:type="spellEnd"/>
      <w:r w:rsidR="00B64C12">
        <w:rPr>
          <w:rFonts w:ascii="Times New Roman" w:hAnsi="Times New Roman" w:cs="Times New Roman"/>
        </w:rPr>
        <w:t>”, “</w:t>
      </w:r>
      <w:proofErr w:type="spellStart"/>
      <w:r w:rsidR="00B64C12">
        <w:rPr>
          <w:rFonts w:ascii="Times New Roman" w:hAnsi="Times New Roman" w:cs="Times New Roman"/>
        </w:rPr>
        <w:t>oIcon</w:t>
      </w:r>
      <w:proofErr w:type="spellEnd"/>
      <w:r w:rsidR="00B64C12">
        <w:rPr>
          <w:rFonts w:ascii="Times New Roman" w:hAnsi="Times New Roman" w:cs="Times New Roman"/>
        </w:rPr>
        <w:t>” and “</w:t>
      </w:r>
      <w:proofErr w:type="spellStart"/>
      <w:r w:rsidR="00B64C12">
        <w:rPr>
          <w:rFonts w:ascii="Times New Roman" w:hAnsi="Times New Roman" w:cs="Times New Roman"/>
        </w:rPr>
        <w:t>emptyIcon</w:t>
      </w:r>
      <w:proofErr w:type="spellEnd"/>
      <w:r w:rsidR="00B64C12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, the</w:t>
      </w:r>
      <w:r w:rsidR="00B64C12">
        <w:rPr>
          <w:rFonts w:ascii="Times New Roman" w:hAnsi="Times New Roman" w:cs="Times New Roman"/>
        </w:rPr>
        <w:t xml:space="preserve">se represent X’s, </w:t>
      </w:r>
      <w:r>
        <w:rPr>
          <w:rFonts w:ascii="Times New Roman" w:hAnsi="Times New Roman" w:cs="Times New Roman"/>
        </w:rPr>
        <w:t>O’s</w:t>
      </w:r>
      <w:r w:rsidR="00B64C12">
        <w:rPr>
          <w:rFonts w:ascii="Times New Roman" w:hAnsi="Times New Roman" w:cs="Times New Roman"/>
        </w:rPr>
        <w:t xml:space="preserve"> and open space on</w:t>
      </w:r>
      <w:r>
        <w:rPr>
          <w:rFonts w:ascii="Times New Roman" w:hAnsi="Times New Roman" w:cs="Times New Roman"/>
        </w:rPr>
        <w:t xml:space="preserve"> the board</w:t>
      </w:r>
    </w:p>
    <w:p w14:paraId="6AB03517" w14:textId="77777777" w:rsidR="00EB36B8" w:rsidRDefault="00EB36B8" w:rsidP="00EB36B8">
      <w:pPr>
        <w:ind w:left="1800"/>
        <w:rPr>
          <w:rFonts w:ascii="Times New Roman" w:hAnsi="Times New Roman" w:cs="Times New Roman"/>
        </w:rPr>
      </w:pPr>
      <w:r w:rsidRPr="00EB36B8">
        <w:rPr>
          <w:rFonts w:ascii="Times New Roman" w:hAnsi="Times New Roman" w:cs="Times New Roman"/>
        </w:rPr>
        <w:t>For example</w:t>
      </w:r>
      <w:r>
        <w:rPr>
          <w:rFonts w:ascii="Times New Roman" w:hAnsi="Times New Roman" w:cs="Times New Roman"/>
        </w:rPr>
        <w:t xml:space="preserve">: </w:t>
      </w:r>
    </w:p>
    <w:p w14:paraId="0732C0E8" w14:textId="1E1CF5CC" w:rsidR="00EB36B8" w:rsidRDefault="00EB36B8" w:rsidP="00EB36B8">
      <w:pPr>
        <w:ind w:left="1440" w:firstLine="720"/>
        <w:rPr>
          <w:rFonts w:ascii="Courier New" w:hAnsi="Courier New"/>
          <w:i/>
        </w:rPr>
      </w:pPr>
      <w:proofErr w:type="spellStart"/>
      <w:r w:rsidRPr="00EB36B8">
        <w:rPr>
          <w:rFonts w:ascii="Courier New" w:hAnsi="Courier New"/>
          <w:i/>
        </w:rPr>
        <w:t>xIcon</w:t>
      </w:r>
      <w:proofErr w:type="spellEnd"/>
      <w:r w:rsidRPr="00EB36B8">
        <w:rPr>
          <w:rFonts w:ascii="Courier New" w:hAnsi="Courier New"/>
          <w:i/>
        </w:rPr>
        <w:t xml:space="preserve"> = new </w:t>
      </w:r>
      <w:proofErr w:type="spellStart"/>
      <w:r w:rsidRPr="00EB36B8">
        <w:rPr>
          <w:rFonts w:ascii="Courier New" w:hAnsi="Courier New"/>
          <w:i/>
        </w:rPr>
        <w:t>ImageIcon</w:t>
      </w:r>
      <w:proofErr w:type="spellEnd"/>
      <w:r w:rsidRPr="00EB36B8">
        <w:rPr>
          <w:rFonts w:ascii="Courier New" w:hAnsi="Courier New"/>
          <w:i/>
        </w:rPr>
        <w:t xml:space="preserve"> ("</w:t>
      </w:r>
      <w:proofErr w:type="spellStart"/>
      <w:r w:rsidRPr="00EB36B8">
        <w:rPr>
          <w:rFonts w:ascii="Courier New" w:hAnsi="Courier New"/>
          <w:i/>
        </w:rPr>
        <w:t>x.jpg</w:t>
      </w:r>
      <w:proofErr w:type="spellEnd"/>
      <w:r w:rsidRPr="00EB36B8">
        <w:rPr>
          <w:rFonts w:ascii="Courier New" w:hAnsi="Courier New"/>
          <w:i/>
        </w:rPr>
        <w:t>");</w:t>
      </w:r>
    </w:p>
    <w:p w14:paraId="0A8DE5D1" w14:textId="00B643E5" w:rsidR="00FF7611" w:rsidRPr="00EB36B8" w:rsidRDefault="00FF7611" w:rsidP="00EB36B8">
      <w:pPr>
        <w:ind w:left="1440" w:firstLine="720"/>
        <w:rPr>
          <w:rFonts w:ascii="Courier New" w:hAnsi="Courier New"/>
          <w:i/>
        </w:rPr>
      </w:pPr>
      <w:r>
        <w:rPr>
          <w:rFonts w:ascii="Courier New" w:hAnsi="Courier New"/>
          <w:i/>
        </w:rPr>
        <w:t>// place the file in the project folder.</w:t>
      </w:r>
    </w:p>
    <w:p w14:paraId="62761D9D" w14:textId="3CDB3803" w:rsidR="008871C9" w:rsidRPr="006271F1" w:rsidRDefault="00C97DED" w:rsidP="006271F1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In one of the </w:t>
      </w:r>
      <w:proofErr w:type="spellStart"/>
      <w:r>
        <w:rPr>
          <w:rFonts w:ascii="Times New Roman" w:hAnsi="Times New Roman"/>
        </w:rPr>
        <w:t>JPanels</w:t>
      </w:r>
      <w:proofErr w:type="spellEnd"/>
      <w:r w:rsidR="006271F1">
        <w:rPr>
          <w:rFonts w:ascii="Times New Roman" w:hAnsi="Times New Roman"/>
        </w:rPr>
        <w:t xml:space="preserve"> (e.g., </w:t>
      </w:r>
      <w:proofErr w:type="spellStart"/>
      <w:r w:rsidR="006271F1">
        <w:rPr>
          <w:rFonts w:ascii="Times New Roman" w:hAnsi="Times New Roman"/>
        </w:rPr>
        <w:t>somePanel</w:t>
      </w:r>
      <w:proofErr w:type="spellEnd"/>
      <w:r w:rsidR="006271F1">
        <w:rPr>
          <w:rFonts w:ascii="Times New Roman" w:hAnsi="Times New Roman"/>
        </w:rPr>
        <w:t>)</w:t>
      </w:r>
      <w:r w:rsidR="00F71B2F">
        <w:rPr>
          <w:rFonts w:ascii="Times New Roman" w:hAnsi="Times New Roman"/>
        </w:rPr>
        <w:t>, use</w:t>
      </w:r>
      <w:r>
        <w:rPr>
          <w:rFonts w:ascii="Times New Roman" w:hAnsi="Times New Roman"/>
        </w:rPr>
        <w:t xml:space="preserve"> </w:t>
      </w:r>
      <w:proofErr w:type="spellStart"/>
      <w:r w:rsidR="005555AE">
        <w:rPr>
          <w:rFonts w:ascii="Times New Roman" w:hAnsi="Times New Roman"/>
        </w:rPr>
        <w:t>GridLayout</w:t>
      </w:r>
      <w:proofErr w:type="spellEnd"/>
      <w:r w:rsidR="005555AE">
        <w:rPr>
          <w:rFonts w:ascii="Times New Roman" w:hAnsi="Times New Roman"/>
        </w:rPr>
        <w:t xml:space="preserve"> that is 3 X 3</w:t>
      </w:r>
      <w:r>
        <w:rPr>
          <w:rFonts w:ascii="Times New Roman" w:hAnsi="Times New Roman"/>
        </w:rPr>
        <w:t xml:space="preserve"> that re</w:t>
      </w:r>
      <w:r w:rsidR="00F71B2F">
        <w:rPr>
          <w:rFonts w:ascii="Times New Roman" w:hAnsi="Times New Roman"/>
        </w:rPr>
        <w:t>presents the board</w:t>
      </w:r>
      <w:r w:rsidR="006271F1">
        <w:rPr>
          <w:rFonts w:ascii="Times New Roman" w:hAnsi="Times New Roman"/>
        </w:rPr>
        <w:t>. Also, c</w:t>
      </w:r>
      <w:r w:rsidR="006271F1">
        <w:rPr>
          <w:rFonts w:ascii="Times New Roman" w:hAnsi="Times New Roman" w:cs="Times New Roman"/>
        </w:rPr>
        <w:t xml:space="preserve">reate listeners for every </w:t>
      </w:r>
      <w:proofErr w:type="spellStart"/>
      <w:r w:rsidR="006271F1">
        <w:rPr>
          <w:rFonts w:ascii="Times New Roman" w:hAnsi="Times New Roman" w:cs="Times New Roman"/>
        </w:rPr>
        <w:t>JButton</w:t>
      </w:r>
      <w:proofErr w:type="spellEnd"/>
      <w:r w:rsidR="006271F1">
        <w:rPr>
          <w:rFonts w:ascii="Times New Roman" w:hAnsi="Times New Roman" w:cs="Times New Roman"/>
        </w:rPr>
        <w:t xml:space="preserve"> </w:t>
      </w:r>
      <w:r w:rsidR="00BA6250">
        <w:rPr>
          <w:rFonts w:ascii="Times New Roman" w:hAnsi="Times New Roman" w:cs="Times New Roman"/>
        </w:rPr>
        <w:t xml:space="preserve">in the 2-dim array </w:t>
      </w:r>
      <w:r w:rsidR="006271F1">
        <w:rPr>
          <w:rFonts w:ascii="Times New Roman" w:hAnsi="Times New Roman" w:cs="Times New Roman"/>
        </w:rPr>
        <w:t xml:space="preserve">variable board.  </w:t>
      </w:r>
      <w:r w:rsidR="008871C9" w:rsidRPr="006271F1">
        <w:rPr>
          <w:rFonts w:ascii="Times New Roman" w:hAnsi="Times New Roman" w:cs="Times New Roman"/>
        </w:rPr>
        <w:t>You will need to use a nested loop, for example:</w:t>
      </w:r>
    </w:p>
    <w:p w14:paraId="5EC1E938" w14:textId="4140CF8A" w:rsidR="008871C9" w:rsidRPr="00EB36B8" w:rsidRDefault="008871C9" w:rsidP="00EB36B8">
      <w:pPr>
        <w:ind w:left="1440"/>
        <w:rPr>
          <w:rFonts w:ascii="Courier New" w:hAnsi="Courier New"/>
          <w:i/>
        </w:rPr>
      </w:pPr>
      <w:r w:rsidRPr="00EB36B8">
        <w:rPr>
          <w:sz w:val="20"/>
          <w:szCs w:val="20"/>
        </w:rPr>
        <w:tab/>
      </w:r>
      <w:r w:rsidRPr="00EB36B8">
        <w:rPr>
          <w:rFonts w:ascii="Courier New" w:hAnsi="Courier New"/>
          <w:i/>
        </w:rPr>
        <w:t xml:space="preserve">for (int row = 0; row &lt; </w:t>
      </w:r>
      <w:r w:rsidR="00964FF1">
        <w:rPr>
          <w:rFonts w:ascii="Courier New" w:hAnsi="Courier New"/>
          <w:i/>
        </w:rPr>
        <w:t>3</w:t>
      </w:r>
      <w:r w:rsidRPr="00EB36B8">
        <w:rPr>
          <w:rFonts w:ascii="Courier New" w:hAnsi="Courier New"/>
          <w:i/>
        </w:rPr>
        <w:t xml:space="preserve">; row++) </w:t>
      </w:r>
    </w:p>
    <w:p w14:paraId="62B2AAE4" w14:textId="76F46A8E" w:rsidR="008871C9" w:rsidRPr="00EB36B8" w:rsidRDefault="008871C9" w:rsidP="00EB36B8">
      <w:pPr>
        <w:ind w:left="1440"/>
        <w:rPr>
          <w:rFonts w:ascii="Courier New" w:hAnsi="Courier New"/>
          <w:i/>
        </w:rPr>
      </w:pPr>
      <w:r w:rsidRPr="00EB36B8">
        <w:rPr>
          <w:rFonts w:ascii="Courier New" w:hAnsi="Courier New"/>
          <w:i/>
        </w:rPr>
        <w:tab/>
      </w:r>
      <w:r w:rsidRPr="00EB36B8">
        <w:rPr>
          <w:rFonts w:ascii="Courier New" w:hAnsi="Courier New"/>
          <w:i/>
        </w:rPr>
        <w:tab/>
        <w:t xml:space="preserve">for (int col = 0; col &lt; </w:t>
      </w:r>
      <w:r w:rsidR="00964FF1">
        <w:rPr>
          <w:rFonts w:ascii="Courier New" w:hAnsi="Courier New"/>
          <w:i/>
        </w:rPr>
        <w:t>3</w:t>
      </w:r>
      <w:r w:rsidRPr="00EB36B8">
        <w:rPr>
          <w:rFonts w:ascii="Courier New" w:hAnsi="Courier New"/>
          <w:i/>
        </w:rPr>
        <w:t>; col++) {</w:t>
      </w:r>
    </w:p>
    <w:p w14:paraId="0D0BCA11" w14:textId="033EB7A4" w:rsidR="008871C9" w:rsidRPr="00EB36B8" w:rsidRDefault="008871C9" w:rsidP="00EB36B8">
      <w:pPr>
        <w:ind w:left="1440"/>
        <w:rPr>
          <w:rFonts w:ascii="Courier New" w:hAnsi="Courier New"/>
          <w:i/>
        </w:rPr>
      </w:pPr>
      <w:r w:rsidRPr="00EB36B8">
        <w:rPr>
          <w:rFonts w:ascii="Courier New" w:hAnsi="Courier New"/>
          <w:i/>
        </w:rPr>
        <w:tab/>
      </w:r>
      <w:r w:rsidR="006271F1" w:rsidRPr="00EB36B8">
        <w:rPr>
          <w:rFonts w:ascii="Courier New" w:hAnsi="Courier New"/>
          <w:i/>
        </w:rPr>
        <w:tab/>
      </w:r>
      <w:r w:rsidR="006271F1" w:rsidRPr="00EB36B8">
        <w:rPr>
          <w:rFonts w:ascii="Courier New" w:hAnsi="Courier New"/>
          <w:i/>
        </w:rPr>
        <w:tab/>
      </w:r>
      <w:r w:rsidRPr="00EB36B8">
        <w:rPr>
          <w:rFonts w:ascii="Courier New" w:hAnsi="Courier New"/>
          <w:i/>
        </w:rPr>
        <w:t xml:space="preserve">board[row][col] = new </w:t>
      </w:r>
      <w:proofErr w:type="spellStart"/>
      <w:r w:rsidRPr="00EB36B8">
        <w:rPr>
          <w:rFonts w:ascii="Courier New" w:hAnsi="Courier New"/>
          <w:i/>
        </w:rPr>
        <w:t>JButton</w:t>
      </w:r>
      <w:proofErr w:type="spellEnd"/>
      <w:r w:rsidRPr="00EB36B8">
        <w:rPr>
          <w:rFonts w:ascii="Courier New" w:hAnsi="Courier New"/>
          <w:i/>
        </w:rPr>
        <w:t xml:space="preserve"> ("", </w:t>
      </w:r>
      <w:proofErr w:type="spellStart"/>
      <w:r w:rsidRPr="00EB36B8">
        <w:rPr>
          <w:rFonts w:ascii="Courier New" w:hAnsi="Courier New"/>
          <w:i/>
        </w:rPr>
        <w:t>emptyIcon</w:t>
      </w:r>
      <w:proofErr w:type="spellEnd"/>
      <w:r w:rsidRPr="00EB36B8">
        <w:rPr>
          <w:rFonts w:ascii="Courier New" w:hAnsi="Courier New"/>
          <w:i/>
        </w:rPr>
        <w:t>);</w:t>
      </w:r>
    </w:p>
    <w:p w14:paraId="1853B7FC" w14:textId="629EE335" w:rsidR="008871C9" w:rsidRPr="00EB36B8" w:rsidRDefault="008871C9" w:rsidP="00EB36B8">
      <w:pPr>
        <w:ind w:left="1440"/>
        <w:rPr>
          <w:rFonts w:ascii="Courier New" w:hAnsi="Courier New"/>
          <w:i/>
        </w:rPr>
      </w:pPr>
      <w:r w:rsidRPr="00EB36B8">
        <w:rPr>
          <w:rFonts w:ascii="Courier New" w:hAnsi="Courier New"/>
          <w:i/>
        </w:rPr>
        <w:tab/>
      </w:r>
      <w:r w:rsidR="006271F1" w:rsidRPr="00EB36B8">
        <w:rPr>
          <w:rFonts w:ascii="Courier New" w:hAnsi="Courier New"/>
          <w:i/>
        </w:rPr>
        <w:tab/>
      </w:r>
      <w:r w:rsidR="006271F1" w:rsidRPr="00EB36B8">
        <w:rPr>
          <w:rFonts w:ascii="Courier New" w:hAnsi="Courier New"/>
          <w:i/>
        </w:rPr>
        <w:tab/>
      </w:r>
      <w:r w:rsidRPr="00EB36B8">
        <w:rPr>
          <w:rFonts w:ascii="Courier New" w:hAnsi="Courier New"/>
          <w:i/>
        </w:rPr>
        <w:t>board[row][col</w:t>
      </w:r>
      <w:proofErr w:type="gramStart"/>
      <w:r w:rsidRPr="00EB36B8">
        <w:rPr>
          <w:rFonts w:ascii="Courier New" w:hAnsi="Courier New"/>
          <w:i/>
        </w:rPr>
        <w:t>].</w:t>
      </w:r>
      <w:proofErr w:type="spellStart"/>
      <w:r w:rsidRPr="00EB36B8">
        <w:rPr>
          <w:rFonts w:ascii="Courier New" w:hAnsi="Courier New"/>
          <w:i/>
        </w:rPr>
        <w:t>addActionListener</w:t>
      </w:r>
      <w:proofErr w:type="spellEnd"/>
      <w:proofErr w:type="gramEnd"/>
      <w:r w:rsidRPr="00EB36B8">
        <w:rPr>
          <w:rFonts w:ascii="Courier New" w:hAnsi="Courier New"/>
          <w:i/>
        </w:rPr>
        <w:t>(listener);</w:t>
      </w:r>
    </w:p>
    <w:p w14:paraId="5EC5EECD" w14:textId="22CF309B" w:rsidR="008871C9" w:rsidRPr="00EB36B8" w:rsidRDefault="008871C9" w:rsidP="00EB36B8">
      <w:pPr>
        <w:ind w:left="1440"/>
        <w:rPr>
          <w:rFonts w:ascii="Courier New" w:hAnsi="Courier New"/>
          <w:i/>
        </w:rPr>
      </w:pPr>
      <w:r w:rsidRPr="00EB36B8">
        <w:rPr>
          <w:rFonts w:ascii="Courier New" w:hAnsi="Courier New"/>
          <w:i/>
        </w:rPr>
        <w:tab/>
      </w:r>
      <w:r w:rsidR="006271F1" w:rsidRPr="00EB36B8">
        <w:rPr>
          <w:rFonts w:ascii="Courier New" w:hAnsi="Courier New"/>
          <w:i/>
        </w:rPr>
        <w:tab/>
      </w:r>
      <w:r w:rsidR="006271F1" w:rsidRPr="00EB36B8">
        <w:rPr>
          <w:rFonts w:ascii="Courier New" w:hAnsi="Courier New"/>
          <w:i/>
        </w:rPr>
        <w:tab/>
      </w:r>
      <w:proofErr w:type="spellStart"/>
      <w:r w:rsidR="006271F1" w:rsidRPr="00EB36B8">
        <w:rPr>
          <w:rFonts w:ascii="Courier New" w:hAnsi="Courier New"/>
          <w:i/>
        </w:rPr>
        <w:t>somePanel</w:t>
      </w:r>
      <w:r w:rsidRPr="00EB36B8">
        <w:rPr>
          <w:rFonts w:ascii="Courier New" w:hAnsi="Courier New"/>
          <w:i/>
        </w:rPr>
        <w:t>.add</w:t>
      </w:r>
      <w:proofErr w:type="spellEnd"/>
      <w:r w:rsidRPr="00EB36B8">
        <w:rPr>
          <w:rFonts w:ascii="Courier New" w:hAnsi="Courier New"/>
          <w:i/>
        </w:rPr>
        <w:t>(board[row][col]);</w:t>
      </w:r>
    </w:p>
    <w:p w14:paraId="7CCC5301" w14:textId="018872FE" w:rsidR="008871C9" w:rsidRPr="00EB36B8" w:rsidRDefault="008871C9" w:rsidP="00EB36B8">
      <w:pPr>
        <w:ind w:left="1440"/>
        <w:rPr>
          <w:rFonts w:asciiTheme="majorHAnsi" w:hAnsiTheme="majorHAnsi" w:cs="Times New Roman"/>
          <w:i/>
        </w:rPr>
      </w:pPr>
      <w:r w:rsidRPr="00EB36B8">
        <w:rPr>
          <w:rFonts w:ascii="Courier New" w:hAnsi="Courier New"/>
          <w:i/>
        </w:rPr>
        <w:tab/>
      </w:r>
      <w:r w:rsidRPr="00EB36B8">
        <w:rPr>
          <w:rFonts w:ascii="Courier New" w:hAnsi="Courier New"/>
          <w:i/>
        </w:rPr>
        <w:tab/>
      </w:r>
      <w:r w:rsidR="006271F1" w:rsidRPr="00EB36B8">
        <w:rPr>
          <w:rFonts w:ascii="Courier New" w:hAnsi="Courier New"/>
          <w:i/>
        </w:rPr>
        <w:tab/>
      </w:r>
      <w:r w:rsidRPr="00EB36B8">
        <w:rPr>
          <w:rFonts w:ascii="Courier New" w:hAnsi="Courier New"/>
          <w:i/>
        </w:rPr>
        <w:t>}</w:t>
      </w:r>
    </w:p>
    <w:p w14:paraId="280262B1" w14:textId="77777777" w:rsidR="008871C9" w:rsidRPr="008871C9" w:rsidRDefault="008871C9" w:rsidP="008871C9">
      <w:pPr>
        <w:rPr>
          <w:rFonts w:ascii="Times New Roman" w:hAnsi="Times New Roman" w:cs="Times New Roman"/>
        </w:rPr>
      </w:pPr>
    </w:p>
    <w:p w14:paraId="4E000492" w14:textId="5715F736" w:rsidR="005555AE" w:rsidRDefault="005555AE" w:rsidP="00F71B2F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CE7C7C">
        <w:rPr>
          <w:rFonts w:ascii="Times New Roman" w:hAnsi="Times New Roman" w:cs="Times New Roman"/>
        </w:rPr>
        <w:t>Set the title</w:t>
      </w:r>
      <w:r w:rsidR="00677401">
        <w:rPr>
          <w:rFonts w:ascii="Times New Roman" w:hAnsi="Times New Roman" w:cs="Times New Roman"/>
        </w:rPr>
        <w:t xml:space="preserve"> of the </w:t>
      </w:r>
      <w:proofErr w:type="spellStart"/>
      <w:r w:rsidR="00677401">
        <w:rPr>
          <w:rFonts w:ascii="Times New Roman" w:hAnsi="Times New Roman" w:cs="Times New Roman"/>
        </w:rPr>
        <w:t>JFrame</w:t>
      </w:r>
      <w:proofErr w:type="spellEnd"/>
      <w:r w:rsidR="00677401">
        <w:rPr>
          <w:rFonts w:ascii="Times New Roman" w:hAnsi="Times New Roman" w:cs="Times New Roman"/>
        </w:rPr>
        <w:t xml:space="preserve"> </w:t>
      </w:r>
      <w:r w:rsidR="00F71B2F">
        <w:rPr>
          <w:rFonts w:ascii="Times New Roman" w:hAnsi="Times New Roman" w:cs="Times New Roman"/>
        </w:rPr>
        <w:t xml:space="preserve">title </w:t>
      </w:r>
      <w:r w:rsidR="00677401">
        <w:rPr>
          <w:rFonts w:ascii="Times New Roman" w:hAnsi="Times New Roman" w:cs="Times New Roman"/>
        </w:rPr>
        <w:t xml:space="preserve">to “Super </w:t>
      </w:r>
      <w:proofErr w:type="spellStart"/>
      <w:r w:rsidR="00677401">
        <w:rPr>
          <w:rFonts w:ascii="Times New Roman" w:hAnsi="Times New Roman" w:cs="Times New Roman"/>
        </w:rPr>
        <w:t>TicTacToe</w:t>
      </w:r>
      <w:proofErr w:type="spellEnd"/>
      <w:r w:rsidR="00F71B2F">
        <w:rPr>
          <w:rFonts w:ascii="Times New Roman" w:hAnsi="Times New Roman" w:cs="Times New Roman"/>
        </w:rPr>
        <w:t>”</w:t>
      </w:r>
    </w:p>
    <w:p w14:paraId="7586EA82" w14:textId="2AA3D65A" w:rsidR="005555AE" w:rsidRPr="00CE7C7C" w:rsidRDefault="005555AE" w:rsidP="00F71B2F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CE7C7C">
        <w:rPr>
          <w:rFonts w:ascii="Times New Roman" w:hAnsi="Times New Roman" w:cs="Times New Roman"/>
        </w:rPr>
        <w:t xml:space="preserve">Create a </w:t>
      </w:r>
      <w:proofErr w:type="spellStart"/>
      <w:r w:rsidR="00D037FD">
        <w:rPr>
          <w:rFonts w:ascii="Times New Roman" w:hAnsi="Times New Roman" w:cs="Times New Roman"/>
        </w:rPr>
        <w:t>SuperTicTacToeGame</w:t>
      </w:r>
      <w:r w:rsidR="00677401">
        <w:rPr>
          <w:rFonts w:ascii="Times New Roman" w:hAnsi="Times New Roman" w:cs="Times New Roman"/>
        </w:rPr>
        <w:t>TicTacToe</w:t>
      </w:r>
      <w:proofErr w:type="spellEnd"/>
      <w:r w:rsidR="00677401" w:rsidRPr="00CE7C7C">
        <w:rPr>
          <w:rFonts w:ascii="Times New Roman" w:hAnsi="Times New Roman" w:cs="Times New Roman"/>
        </w:rPr>
        <w:t xml:space="preserve"> </w:t>
      </w:r>
      <w:r w:rsidR="00F71B2F">
        <w:rPr>
          <w:rFonts w:ascii="Times New Roman" w:hAnsi="Times New Roman" w:cs="Times New Roman"/>
        </w:rPr>
        <w:t>Game object:</w:t>
      </w:r>
    </w:p>
    <w:p w14:paraId="53DF7E41" w14:textId="57513F82" w:rsidR="005555AE" w:rsidRPr="00EB36B8" w:rsidRDefault="00EB36B8" w:rsidP="00EB36B8">
      <w:pPr>
        <w:ind w:left="1440"/>
        <w:rPr>
          <w:rFonts w:ascii="Courier New" w:hAnsi="Courier New"/>
          <w:i/>
        </w:rPr>
      </w:pPr>
      <w:r>
        <w:rPr>
          <w:rFonts w:ascii="Times New Roman" w:hAnsi="Times New Roman" w:cs="Times New Roman"/>
        </w:rPr>
        <w:tab/>
      </w:r>
      <w:r w:rsidR="005555AE" w:rsidRPr="00EB36B8">
        <w:rPr>
          <w:rFonts w:ascii="Courier New" w:hAnsi="Courier New"/>
          <w:i/>
        </w:rPr>
        <w:t xml:space="preserve">game = new </w:t>
      </w:r>
      <w:proofErr w:type="spellStart"/>
      <w:proofErr w:type="gramStart"/>
      <w:r w:rsidR="00D037FD">
        <w:rPr>
          <w:rFonts w:ascii="Courier New" w:hAnsi="Courier New"/>
          <w:i/>
        </w:rPr>
        <w:t>SuperTicTacToeGame</w:t>
      </w:r>
      <w:proofErr w:type="spellEnd"/>
      <w:r w:rsidR="005555AE" w:rsidRPr="00EB36B8">
        <w:rPr>
          <w:rFonts w:ascii="Courier New" w:hAnsi="Courier New"/>
          <w:i/>
        </w:rPr>
        <w:t>(</w:t>
      </w:r>
      <w:proofErr w:type="gramEnd"/>
      <w:r w:rsidR="005555AE" w:rsidRPr="00EB36B8">
        <w:rPr>
          <w:rFonts w:ascii="Courier New" w:hAnsi="Courier New"/>
          <w:i/>
        </w:rPr>
        <w:t>);</w:t>
      </w:r>
    </w:p>
    <w:p w14:paraId="23736C5A" w14:textId="77777777" w:rsidR="00D7780C" w:rsidRPr="00CE7C7C" w:rsidRDefault="00D7780C" w:rsidP="005555AE">
      <w:pPr>
        <w:rPr>
          <w:rFonts w:ascii="Times New Roman" w:hAnsi="Times New Roman" w:cs="Times New Roman"/>
        </w:rPr>
      </w:pPr>
    </w:p>
    <w:p w14:paraId="3FFB555C" w14:textId="77777777" w:rsidR="005555AE" w:rsidRDefault="005555AE" w:rsidP="005555AE">
      <w:pPr>
        <w:rPr>
          <w:rFonts w:ascii="Times New Roman" w:hAnsi="Times New Roman" w:cs="Times New Roman"/>
        </w:rPr>
      </w:pPr>
    </w:p>
    <w:p w14:paraId="0BE62561" w14:textId="4917388E" w:rsidR="00F71B2F" w:rsidRPr="009B5779" w:rsidRDefault="00F71B2F" w:rsidP="00F71B2F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9B5779">
        <w:rPr>
          <w:rFonts w:ascii="Times New Roman" w:hAnsi="Times New Roman"/>
        </w:rPr>
        <w:t xml:space="preserve">Create a private </w:t>
      </w:r>
      <w:proofErr w:type="spellStart"/>
      <w:proofErr w:type="gramStart"/>
      <w:r w:rsidRPr="009B5779">
        <w:rPr>
          <w:rFonts w:ascii="Times New Roman" w:hAnsi="Times New Roman"/>
        </w:rPr>
        <w:t>displayBoard</w:t>
      </w:r>
      <w:proofErr w:type="spellEnd"/>
      <w:r w:rsidR="005634D0">
        <w:rPr>
          <w:rFonts w:ascii="Times New Roman" w:hAnsi="Times New Roman"/>
        </w:rPr>
        <w:t>(</w:t>
      </w:r>
      <w:proofErr w:type="gramEnd"/>
      <w:r w:rsidR="005634D0">
        <w:rPr>
          <w:rFonts w:ascii="Times New Roman" w:hAnsi="Times New Roman"/>
        </w:rPr>
        <w:t>)</w:t>
      </w:r>
      <w:r w:rsidRPr="009B5779">
        <w:rPr>
          <w:rFonts w:ascii="Times New Roman" w:hAnsi="Times New Roman"/>
        </w:rPr>
        <w:t xml:space="preserve"> </w:t>
      </w:r>
      <w:r w:rsidR="00E3498B">
        <w:rPr>
          <w:rFonts w:ascii="Times New Roman" w:hAnsi="Times New Roman"/>
        </w:rPr>
        <w:t xml:space="preserve">helper </w:t>
      </w:r>
      <w:r w:rsidRPr="009B5779">
        <w:rPr>
          <w:rFonts w:ascii="Times New Roman" w:hAnsi="Times New Roman"/>
        </w:rPr>
        <w:t>method.  In this met</w:t>
      </w:r>
      <w:r w:rsidR="009B5779" w:rsidRPr="009B5779">
        <w:rPr>
          <w:rFonts w:ascii="Times New Roman" w:hAnsi="Times New Roman"/>
        </w:rPr>
        <w:t xml:space="preserve">hod, </w:t>
      </w:r>
      <w:r w:rsidR="00074862">
        <w:rPr>
          <w:rFonts w:ascii="Times New Roman" w:hAnsi="Times New Roman"/>
        </w:rPr>
        <w:t xml:space="preserve">first </w:t>
      </w:r>
      <w:r w:rsidR="009B5779" w:rsidRPr="009B5779">
        <w:rPr>
          <w:rFonts w:ascii="Times New Roman" w:hAnsi="Times New Roman"/>
        </w:rPr>
        <w:t xml:space="preserve">call the </w:t>
      </w:r>
      <w:proofErr w:type="spellStart"/>
      <w:r w:rsidR="009B5779" w:rsidRPr="009B5779">
        <w:rPr>
          <w:rFonts w:ascii="Times New Roman" w:hAnsi="Times New Roman"/>
        </w:rPr>
        <w:t>getBoard</w:t>
      </w:r>
      <w:proofErr w:type="spellEnd"/>
      <w:r w:rsidR="009B5779" w:rsidRPr="009B5779">
        <w:rPr>
          <w:rFonts w:ascii="Times New Roman" w:hAnsi="Times New Roman"/>
        </w:rPr>
        <w:t xml:space="preserve"> method within the game class </w:t>
      </w:r>
      <w:r w:rsidR="00074862">
        <w:rPr>
          <w:rFonts w:ascii="Times New Roman" w:hAnsi="Times New Roman"/>
        </w:rPr>
        <w:t xml:space="preserve">(see step 6) </w:t>
      </w:r>
      <w:r w:rsidR="009B5779" w:rsidRPr="009B5779">
        <w:rPr>
          <w:rFonts w:ascii="Times New Roman" w:hAnsi="Times New Roman"/>
        </w:rPr>
        <w:t xml:space="preserve">to get the </w:t>
      </w:r>
      <w:proofErr w:type="spellStart"/>
      <w:r w:rsidR="009B5779" w:rsidRPr="009B5779">
        <w:rPr>
          <w:rFonts w:ascii="Times New Roman" w:hAnsi="Times New Roman"/>
        </w:rPr>
        <w:t>TicTacToe</w:t>
      </w:r>
      <w:proofErr w:type="spellEnd"/>
      <w:r w:rsidR="009B5779" w:rsidRPr="009B5779">
        <w:rPr>
          <w:rFonts w:ascii="Times New Roman" w:hAnsi="Times New Roman"/>
        </w:rPr>
        <w:t xml:space="preserve"> board, </w:t>
      </w:r>
      <w:r w:rsidR="00BE23F0" w:rsidRPr="009B5779">
        <w:rPr>
          <w:rFonts w:ascii="Times New Roman" w:hAnsi="Times New Roman"/>
        </w:rPr>
        <w:t>and then</w:t>
      </w:r>
      <w:r w:rsidR="00B6513E">
        <w:rPr>
          <w:rFonts w:ascii="Times New Roman" w:hAnsi="Times New Roman"/>
        </w:rPr>
        <w:t xml:space="preserve"> use a nested loop to set the appropriate icon to the</w:t>
      </w:r>
      <w:r w:rsidR="009B5779" w:rsidRPr="009B5779">
        <w:rPr>
          <w:rFonts w:ascii="Times New Roman" w:hAnsi="Times New Roman"/>
        </w:rPr>
        <w:t xml:space="preserve"> </w:t>
      </w:r>
      <w:proofErr w:type="spellStart"/>
      <w:r w:rsidR="009B5779" w:rsidRPr="009B5779">
        <w:rPr>
          <w:rFonts w:ascii="Times New Roman" w:hAnsi="Times New Roman"/>
        </w:rPr>
        <w:t>JButtons</w:t>
      </w:r>
      <w:proofErr w:type="spellEnd"/>
      <w:r w:rsidR="009B5779" w:rsidRPr="009B5779">
        <w:rPr>
          <w:rFonts w:ascii="Times New Roman" w:hAnsi="Times New Roman"/>
        </w:rPr>
        <w:t xml:space="preserve"> with in the GUI.</w:t>
      </w:r>
    </w:p>
    <w:p w14:paraId="0DD848C5" w14:textId="3D6C6025" w:rsidR="009B5779" w:rsidRPr="009B5779" w:rsidRDefault="009B5779" w:rsidP="009B5779">
      <w:pPr>
        <w:pStyle w:val="ListParagraph"/>
        <w:numPr>
          <w:ilvl w:val="1"/>
          <w:numId w:val="19"/>
        </w:numPr>
        <w:rPr>
          <w:sz w:val="20"/>
          <w:szCs w:val="20"/>
        </w:rPr>
      </w:pPr>
      <w:r>
        <w:rPr>
          <w:rFonts w:ascii="Times New Roman" w:hAnsi="Times New Roman"/>
        </w:rPr>
        <w:lastRenderedPageBreak/>
        <w:t>For example:</w:t>
      </w:r>
    </w:p>
    <w:p w14:paraId="0D943F75" w14:textId="77777777" w:rsidR="00F71B2F" w:rsidRDefault="00F71B2F" w:rsidP="00EB36B8">
      <w:pPr>
        <w:ind w:left="1440"/>
        <w:rPr>
          <w:rFonts w:ascii="Courier New" w:hAnsi="Courier New"/>
          <w:i/>
        </w:rPr>
      </w:pPr>
      <w:r w:rsidRPr="00EB36B8">
        <w:rPr>
          <w:rFonts w:ascii="Courier New" w:hAnsi="Courier New"/>
          <w:i/>
        </w:rPr>
        <w:t xml:space="preserve">private void </w:t>
      </w:r>
      <w:proofErr w:type="spellStart"/>
      <w:proofErr w:type="gramStart"/>
      <w:r w:rsidRPr="00EB36B8">
        <w:rPr>
          <w:rFonts w:ascii="Courier New" w:hAnsi="Courier New"/>
          <w:i/>
        </w:rPr>
        <w:t>displayBoard</w:t>
      </w:r>
      <w:proofErr w:type="spellEnd"/>
      <w:r w:rsidRPr="00EB36B8">
        <w:rPr>
          <w:rFonts w:ascii="Courier New" w:hAnsi="Courier New"/>
          <w:i/>
        </w:rPr>
        <w:t>(</w:t>
      </w:r>
      <w:proofErr w:type="gramEnd"/>
      <w:r w:rsidRPr="00EB36B8">
        <w:rPr>
          <w:rFonts w:ascii="Courier New" w:hAnsi="Courier New"/>
          <w:i/>
        </w:rPr>
        <w:t>) {</w:t>
      </w:r>
    </w:p>
    <w:p w14:paraId="55B15ACC" w14:textId="77777777" w:rsidR="00497FDD" w:rsidRPr="00497FDD" w:rsidRDefault="00497FDD" w:rsidP="00EB36B8">
      <w:pPr>
        <w:ind w:left="1440"/>
        <w:rPr>
          <w:rFonts w:ascii="Courier New" w:hAnsi="Courier New"/>
          <w:i/>
          <w:sz w:val="20"/>
          <w:szCs w:val="20"/>
        </w:rPr>
      </w:pPr>
      <w:r w:rsidRPr="00497FDD">
        <w:rPr>
          <w:rFonts w:ascii="Courier New" w:hAnsi="Courier New"/>
          <w:i/>
          <w:sz w:val="20"/>
          <w:szCs w:val="20"/>
        </w:rPr>
        <w:t xml:space="preserve">// NOTE: The following method returns the whole board back to </w:t>
      </w:r>
    </w:p>
    <w:p w14:paraId="4ACCB677" w14:textId="77777777" w:rsidR="00497FDD" w:rsidRPr="00497FDD" w:rsidRDefault="00497FDD" w:rsidP="00EB36B8">
      <w:pPr>
        <w:ind w:left="1440"/>
        <w:rPr>
          <w:rFonts w:ascii="Courier New" w:hAnsi="Courier New"/>
          <w:i/>
          <w:sz w:val="20"/>
          <w:szCs w:val="20"/>
        </w:rPr>
      </w:pPr>
      <w:r w:rsidRPr="00497FDD">
        <w:rPr>
          <w:rFonts w:ascii="Courier New" w:hAnsi="Courier New"/>
          <w:i/>
          <w:sz w:val="20"/>
          <w:szCs w:val="20"/>
        </w:rPr>
        <w:t xml:space="preserve">// the panel </w:t>
      </w:r>
      <w:proofErr w:type="gramStart"/>
      <w:r w:rsidRPr="00497FDD">
        <w:rPr>
          <w:rFonts w:ascii="Courier New" w:hAnsi="Courier New"/>
          <w:i/>
          <w:sz w:val="20"/>
          <w:szCs w:val="20"/>
        </w:rPr>
        <w:t>class</w:t>
      </w:r>
      <w:proofErr w:type="gramEnd"/>
      <w:r w:rsidRPr="00497FDD">
        <w:rPr>
          <w:rFonts w:ascii="Courier New" w:hAnsi="Courier New"/>
          <w:i/>
          <w:sz w:val="20"/>
          <w:szCs w:val="20"/>
        </w:rPr>
        <w:t xml:space="preserve">.  Is this a good idea?   Talk with your </w:t>
      </w:r>
    </w:p>
    <w:p w14:paraId="2A08C00F" w14:textId="77777777" w:rsidR="00497FDD" w:rsidRPr="00497FDD" w:rsidRDefault="00497FDD" w:rsidP="00EB36B8">
      <w:pPr>
        <w:ind w:left="1440"/>
        <w:rPr>
          <w:rFonts w:ascii="Courier New" w:hAnsi="Courier New"/>
          <w:i/>
          <w:sz w:val="20"/>
          <w:szCs w:val="20"/>
        </w:rPr>
      </w:pPr>
      <w:r w:rsidRPr="00497FDD">
        <w:rPr>
          <w:rFonts w:ascii="Courier New" w:hAnsi="Courier New"/>
          <w:i/>
          <w:sz w:val="20"/>
          <w:szCs w:val="20"/>
        </w:rPr>
        <w:t>// instructor about this.   Perhaps you could have a method that</w:t>
      </w:r>
    </w:p>
    <w:p w14:paraId="48D7228D" w14:textId="602E687D" w:rsidR="00497FDD" w:rsidRPr="00497FDD" w:rsidRDefault="00497FDD" w:rsidP="00EB36B8">
      <w:pPr>
        <w:ind w:left="1440"/>
        <w:rPr>
          <w:rFonts w:ascii="Courier New" w:hAnsi="Courier New"/>
          <w:i/>
          <w:sz w:val="20"/>
          <w:szCs w:val="20"/>
        </w:rPr>
      </w:pPr>
      <w:r w:rsidRPr="00497FDD">
        <w:rPr>
          <w:rFonts w:ascii="Courier New" w:hAnsi="Courier New"/>
          <w:i/>
          <w:sz w:val="20"/>
          <w:szCs w:val="20"/>
        </w:rPr>
        <w:t xml:space="preserve">// returns each cell separately. Is that a better idea? </w:t>
      </w:r>
    </w:p>
    <w:p w14:paraId="0B531EFC" w14:textId="65A367EF" w:rsidR="00F71B2F" w:rsidRPr="00EB36B8" w:rsidRDefault="00F71B2F" w:rsidP="00EB36B8">
      <w:pPr>
        <w:ind w:left="1440"/>
        <w:rPr>
          <w:rFonts w:ascii="Courier New" w:hAnsi="Courier New"/>
          <w:i/>
        </w:rPr>
      </w:pPr>
      <w:r w:rsidRPr="00EB36B8">
        <w:rPr>
          <w:rFonts w:ascii="Courier New" w:hAnsi="Courier New"/>
          <w:i/>
        </w:rPr>
        <w:tab/>
      </w:r>
      <w:r w:rsidRPr="00EB36B8">
        <w:rPr>
          <w:rFonts w:ascii="Courier New" w:hAnsi="Courier New"/>
          <w:i/>
        </w:rPr>
        <w:tab/>
      </w:r>
      <w:proofErr w:type="spellStart"/>
      <w:r w:rsidRPr="00EB36B8">
        <w:rPr>
          <w:rFonts w:ascii="Courier New" w:hAnsi="Courier New"/>
          <w:i/>
        </w:rPr>
        <w:t>iBoard</w:t>
      </w:r>
      <w:proofErr w:type="spellEnd"/>
      <w:r w:rsidRPr="00EB36B8">
        <w:rPr>
          <w:rFonts w:ascii="Courier New" w:hAnsi="Courier New"/>
          <w:i/>
        </w:rPr>
        <w:t xml:space="preserve"> = </w:t>
      </w:r>
      <w:proofErr w:type="spellStart"/>
      <w:proofErr w:type="gramStart"/>
      <w:r w:rsidRPr="00EB36B8">
        <w:rPr>
          <w:rFonts w:ascii="Courier New" w:hAnsi="Courier New"/>
          <w:i/>
        </w:rPr>
        <w:t>game.getBoard</w:t>
      </w:r>
      <w:proofErr w:type="spellEnd"/>
      <w:proofErr w:type="gramEnd"/>
      <w:r w:rsidRPr="00EB36B8">
        <w:rPr>
          <w:rFonts w:ascii="Courier New" w:hAnsi="Courier New"/>
          <w:i/>
        </w:rPr>
        <w:t xml:space="preserve"> ();</w:t>
      </w:r>
      <w:r w:rsidR="00497FDD">
        <w:rPr>
          <w:rFonts w:ascii="Courier New" w:hAnsi="Courier New"/>
          <w:i/>
        </w:rPr>
        <w:t xml:space="preserve">  </w:t>
      </w:r>
    </w:p>
    <w:p w14:paraId="0ED854DC" w14:textId="77777777" w:rsidR="00F71B2F" w:rsidRPr="00EB36B8" w:rsidRDefault="00F71B2F" w:rsidP="00EB36B8">
      <w:pPr>
        <w:ind w:left="1440"/>
        <w:rPr>
          <w:rFonts w:ascii="Courier New" w:hAnsi="Courier New"/>
          <w:i/>
        </w:rPr>
      </w:pPr>
    </w:p>
    <w:p w14:paraId="1C3C2EF3" w14:textId="11842545" w:rsidR="00F71B2F" w:rsidRPr="00EB36B8" w:rsidRDefault="00F71B2F" w:rsidP="00EB36B8">
      <w:pPr>
        <w:ind w:left="1440"/>
        <w:rPr>
          <w:rFonts w:ascii="Courier New" w:hAnsi="Courier New"/>
          <w:i/>
        </w:rPr>
      </w:pPr>
      <w:r w:rsidRPr="00EB36B8">
        <w:rPr>
          <w:rFonts w:ascii="Courier New" w:hAnsi="Courier New"/>
          <w:i/>
        </w:rPr>
        <w:tab/>
      </w:r>
      <w:r w:rsidRPr="00EB36B8">
        <w:rPr>
          <w:rFonts w:ascii="Courier New" w:hAnsi="Courier New"/>
          <w:i/>
        </w:rPr>
        <w:tab/>
      </w:r>
      <w:r w:rsidR="009B5779" w:rsidRPr="00EB36B8">
        <w:rPr>
          <w:rFonts w:ascii="Courier New" w:hAnsi="Courier New"/>
          <w:i/>
        </w:rPr>
        <w:t>for (int row = 0; row &lt; 3</w:t>
      </w:r>
      <w:r w:rsidRPr="00EB36B8">
        <w:rPr>
          <w:rFonts w:ascii="Courier New" w:hAnsi="Courier New"/>
          <w:i/>
        </w:rPr>
        <w:t>; r</w:t>
      </w:r>
      <w:r w:rsidR="009B5779" w:rsidRPr="00EB36B8">
        <w:rPr>
          <w:rFonts w:ascii="Courier New" w:hAnsi="Courier New"/>
          <w:i/>
        </w:rPr>
        <w:t>ow</w:t>
      </w:r>
      <w:r w:rsidRPr="00EB36B8">
        <w:rPr>
          <w:rFonts w:ascii="Courier New" w:hAnsi="Courier New"/>
          <w:i/>
        </w:rPr>
        <w:t xml:space="preserve">++) </w:t>
      </w:r>
    </w:p>
    <w:p w14:paraId="4BE1EE81" w14:textId="4B86B8B7" w:rsidR="00F71B2F" w:rsidRPr="00EB36B8" w:rsidRDefault="00F71B2F" w:rsidP="00EB36B8">
      <w:pPr>
        <w:ind w:left="1440"/>
        <w:rPr>
          <w:rFonts w:ascii="Courier New" w:hAnsi="Courier New"/>
          <w:i/>
        </w:rPr>
      </w:pPr>
      <w:r w:rsidRPr="00EB36B8">
        <w:rPr>
          <w:rFonts w:ascii="Courier New" w:hAnsi="Courier New"/>
          <w:i/>
        </w:rPr>
        <w:tab/>
      </w:r>
      <w:r w:rsidRPr="00EB36B8">
        <w:rPr>
          <w:rFonts w:ascii="Courier New" w:hAnsi="Courier New"/>
          <w:i/>
        </w:rPr>
        <w:tab/>
      </w:r>
      <w:r w:rsidR="009B5779" w:rsidRPr="00EB36B8">
        <w:rPr>
          <w:rFonts w:ascii="Courier New" w:hAnsi="Courier New"/>
          <w:i/>
        </w:rPr>
        <w:tab/>
        <w:t>for (int col = 0; col &lt; 3;</w:t>
      </w:r>
      <w:r w:rsidRPr="00EB36B8">
        <w:rPr>
          <w:rFonts w:ascii="Courier New" w:hAnsi="Courier New"/>
          <w:i/>
        </w:rPr>
        <w:t xml:space="preserve"> c</w:t>
      </w:r>
      <w:r w:rsidR="003104B4" w:rsidRPr="00EB36B8">
        <w:rPr>
          <w:rFonts w:ascii="Courier New" w:hAnsi="Courier New"/>
          <w:i/>
        </w:rPr>
        <w:t>ol</w:t>
      </w:r>
      <w:r w:rsidRPr="00EB36B8">
        <w:rPr>
          <w:rFonts w:ascii="Courier New" w:hAnsi="Courier New"/>
          <w:i/>
        </w:rPr>
        <w:t>++) {</w:t>
      </w:r>
    </w:p>
    <w:p w14:paraId="10B3BC81" w14:textId="5E250A92" w:rsidR="00BB03F1" w:rsidRPr="00EB36B8" w:rsidRDefault="00BB03F1" w:rsidP="00EB36B8">
      <w:pPr>
        <w:ind w:left="3600" w:firstLine="720"/>
        <w:rPr>
          <w:rFonts w:ascii="Courier New" w:hAnsi="Courier New"/>
          <w:i/>
        </w:rPr>
      </w:pPr>
      <w:r w:rsidRPr="00EB36B8">
        <w:rPr>
          <w:rFonts w:ascii="Courier New" w:hAnsi="Courier New"/>
          <w:i/>
        </w:rPr>
        <w:t>if (</w:t>
      </w:r>
      <w:proofErr w:type="spellStart"/>
      <w:r w:rsidRPr="00EB36B8">
        <w:rPr>
          <w:rFonts w:ascii="Courier New" w:hAnsi="Courier New"/>
          <w:i/>
        </w:rPr>
        <w:t>iBoard</w:t>
      </w:r>
      <w:proofErr w:type="spellEnd"/>
      <w:r w:rsidRPr="00EB36B8">
        <w:rPr>
          <w:rFonts w:ascii="Courier New" w:hAnsi="Courier New"/>
          <w:i/>
        </w:rPr>
        <w:t xml:space="preserve">[row][col] == </w:t>
      </w:r>
      <w:proofErr w:type="spellStart"/>
      <w:r w:rsidRPr="00EB36B8">
        <w:rPr>
          <w:rFonts w:ascii="Courier New" w:hAnsi="Courier New"/>
          <w:i/>
        </w:rPr>
        <w:t>Cell.O</w:t>
      </w:r>
      <w:proofErr w:type="spellEnd"/>
      <w:r w:rsidRPr="00EB36B8">
        <w:rPr>
          <w:rFonts w:ascii="Courier New" w:hAnsi="Courier New"/>
          <w:i/>
        </w:rPr>
        <w:t>)</w:t>
      </w:r>
    </w:p>
    <w:p w14:paraId="3587969E" w14:textId="57C1E82E" w:rsidR="00F71B2F" w:rsidRPr="00F71B2F" w:rsidRDefault="00BB03F1" w:rsidP="00EB36B8">
      <w:pPr>
        <w:ind w:left="1440"/>
        <w:rPr>
          <w:sz w:val="20"/>
          <w:szCs w:val="20"/>
        </w:rPr>
      </w:pPr>
      <w:r w:rsidRPr="00EB36B8">
        <w:rPr>
          <w:rFonts w:ascii="Courier New" w:hAnsi="Courier New"/>
          <w:i/>
        </w:rPr>
        <w:tab/>
      </w:r>
      <w:r w:rsidRPr="00EB36B8">
        <w:rPr>
          <w:rFonts w:ascii="Courier New" w:hAnsi="Courier New"/>
          <w:i/>
        </w:rPr>
        <w:tab/>
      </w:r>
      <w:r w:rsidRPr="00EB36B8">
        <w:rPr>
          <w:rFonts w:ascii="Courier New" w:hAnsi="Courier New"/>
          <w:i/>
        </w:rPr>
        <w:tab/>
      </w:r>
      <w:r w:rsidRPr="00EB36B8">
        <w:rPr>
          <w:rFonts w:ascii="Courier New" w:hAnsi="Courier New"/>
          <w:i/>
        </w:rPr>
        <w:tab/>
      </w:r>
      <w:r w:rsidRPr="00EB36B8">
        <w:rPr>
          <w:rFonts w:ascii="Courier New" w:hAnsi="Courier New"/>
          <w:i/>
        </w:rPr>
        <w:tab/>
        <w:t>board[row][col</w:t>
      </w:r>
      <w:proofErr w:type="gramStart"/>
      <w:r w:rsidR="00EB36B8">
        <w:rPr>
          <w:rFonts w:ascii="Courier New" w:hAnsi="Courier New"/>
          <w:i/>
        </w:rPr>
        <w:t>].</w:t>
      </w:r>
      <w:proofErr w:type="spellStart"/>
      <w:r w:rsidR="00EB36B8">
        <w:rPr>
          <w:rFonts w:ascii="Courier New" w:hAnsi="Courier New"/>
          <w:i/>
        </w:rPr>
        <w:t>setIcon</w:t>
      </w:r>
      <w:proofErr w:type="spellEnd"/>
      <w:proofErr w:type="gramEnd"/>
      <w:r w:rsidR="00EB36B8">
        <w:rPr>
          <w:rFonts w:ascii="Courier New" w:hAnsi="Courier New"/>
          <w:i/>
        </w:rPr>
        <w:t>(</w:t>
      </w:r>
      <w:proofErr w:type="spellStart"/>
      <w:r w:rsidR="00EB36B8">
        <w:rPr>
          <w:rFonts w:ascii="Courier New" w:hAnsi="Courier New"/>
          <w:i/>
        </w:rPr>
        <w:t>x</w:t>
      </w:r>
      <w:r w:rsidRPr="00EB36B8">
        <w:rPr>
          <w:rFonts w:ascii="Courier New" w:hAnsi="Courier New"/>
          <w:i/>
        </w:rPr>
        <w:t>Icon</w:t>
      </w:r>
      <w:proofErr w:type="spellEnd"/>
      <w:r w:rsidRPr="00EB36B8">
        <w:rPr>
          <w:rFonts w:ascii="Courier New" w:hAnsi="Courier New"/>
          <w:i/>
        </w:rPr>
        <w:t>);</w:t>
      </w:r>
    </w:p>
    <w:p w14:paraId="06C493AB" w14:textId="29495648" w:rsidR="00F71B2F" w:rsidRPr="00F71B2F" w:rsidRDefault="00F71B2F" w:rsidP="00BB03F1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F71B2F">
        <w:rPr>
          <w:sz w:val="20"/>
          <w:szCs w:val="20"/>
        </w:rPr>
        <w:tab/>
      </w:r>
      <w:r w:rsidRPr="00F71B2F">
        <w:rPr>
          <w:sz w:val="20"/>
          <w:szCs w:val="20"/>
        </w:rPr>
        <w:tab/>
      </w:r>
      <w:r w:rsidRPr="00F71B2F">
        <w:rPr>
          <w:sz w:val="20"/>
          <w:szCs w:val="20"/>
        </w:rPr>
        <w:tab/>
      </w:r>
      <w:r w:rsidRPr="00F71B2F">
        <w:rPr>
          <w:sz w:val="20"/>
          <w:szCs w:val="20"/>
        </w:rPr>
        <w:tab/>
      </w:r>
    </w:p>
    <w:p w14:paraId="00B9B2AE" w14:textId="77777777" w:rsidR="00F71B2F" w:rsidRPr="00CE7C7C" w:rsidRDefault="00F71B2F" w:rsidP="005555AE">
      <w:pPr>
        <w:rPr>
          <w:rFonts w:ascii="Times New Roman" w:hAnsi="Times New Roman" w:cs="Times New Roman"/>
        </w:rPr>
      </w:pPr>
    </w:p>
    <w:p w14:paraId="28068AC8" w14:textId="6DAEC77F" w:rsidR="005555AE" w:rsidRPr="00D46EE4" w:rsidRDefault="005555AE" w:rsidP="00D7780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D46EE4">
        <w:rPr>
          <w:rFonts w:ascii="Times New Roman" w:hAnsi="Times New Roman" w:cs="Times New Roman"/>
        </w:rPr>
        <w:t>Create a private inner class named “</w:t>
      </w:r>
      <w:proofErr w:type="spellStart"/>
      <w:r w:rsidRPr="00D46EE4">
        <w:rPr>
          <w:rFonts w:ascii="Times New Roman" w:hAnsi="Times New Roman" w:cs="Times New Roman"/>
        </w:rPr>
        <w:t>ButtonListen</w:t>
      </w:r>
      <w:r w:rsidR="00171F5F">
        <w:rPr>
          <w:rFonts w:ascii="Times New Roman" w:hAnsi="Times New Roman" w:cs="Times New Roman"/>
        </w:rPr>
        <w:t>er</w:t>
      </w:r>
      <w:proofErr w:type="spellEnd"/>
      <w:r w:rsidRPr="00D46EE4">
        <w:rPr>
          <w:rFonts w:ascii="Times New Roman" w:hAnsi="Times New Roman" w:cs="Times New Roman"/>
        </w:rPr>
        <w:t xml:space="preserve">” that implements </w:t>
      </w:r>
      <w:r w:rsidR="00B6513E" w:rsidRPr="00D46EE4">
        <w:rPr>
          <w:rFonts w:ascii="Times New Roman" w:hAnsi="Times New Roman" w:cs="Times New Roman"/>
        </w:rPr>
        <w:t xml:space="preserve">an </w:t>
      </w:r>
      <w:r w:rsidRPr="00D46EE4">
        <w:rPr>
          <w:rFonts w:ascii="Times New Roman" w:hAnsi="Times New Roman" w:cs="Times New Roman"/>
        </w:rPr>
        <w:t xml:space="preserve">ActionListener.  Then create an </w:t>
      </w:r>
      <w:proofErr w:type="spellStart"/>
      <w:r w:rsidRPr="00D46EE4">
        <w:rPr>
          <w:rFonts w:ascii="Times New Roman" w:hAnsi="Times New Roman" w:cs="Times New Roman"/>
        </w:rPr>
        <w:t>actionPerform</w:t>
      </w:r>
      <w:r w:rsidR="00171F5F">
        <w:rPr>
          <w:rFonts w:ascii="Times New Roman" w:hAnsi="Times New Roman" w:cs="Times New Roman"/>
        </w:rPr>
        <w:t>ed</w:t>
      </w:r>
      <w:proofErr w:type="spellEnd"/>
      <w:r w:rsidRPr="00D46EE4">
        <w:rPr>
          <w:rFonts w:ascii="Times New Roman" w:hAnsi="Times New Roman" w:cs="Times New Roman"/>
        </w:rPr>
        <w:t xml:space="preserve"> method that calls the different methods in the </w:t>
      </w:r>
      <w:proofErr w:type="spellStart"/>
      <w:r w:rsidR="00F71B2F" w:rsidRPr="00D46EE4">
        <w:rPr>
          <w:rFonts w:ascii="Times New Roman" w:hAnsi="Times New Roman" w:cs="Times New Roman"/>
        </w:rPr>
        <w:t>TicTacToe</w:t>
      </w:r>
      <w:r w:rsidRPr="00D46EE4">
        <w:rPr>
          <w:rFonts w:ascii="Times New Roman" w:hAnsi="Times New Roman" w:cs="Times New Roman"/>
        </w:rPr>
        <w:t>Game</w:t>
      </w:r>
      <w:proofErr w:type="spellEnd"/>
      <w:r w:rsidRPr="00D46EE4">
        <w:rPr>
          <w:rFonts w:ascii="Times New Roman" w:hAnsi="Times New Roman" w:cs="Times New Roman"/>
        </w:rPr>
        <w:t xml:space="preserve"> class usin</w:t>
      </w:r>
      <w:r w:rsidR="00D10F27" w:rsidRPr="00D46EE4">
        <w:rPr>
          <w:rFonts w:ascii="Times New Roman" w:hAnsi="Times New Roman" w:cs="Times New Roman"/>
        </w:rPr>
        <w:t xml:space="preserve">g the game object. </w:t>
      </w:r>
      <w:r w:rsidR="00C501BC" w:rsidRPr="00D46EE4">
        <w:rPr>
          <w:rFonts w:ascii="Times New Roman" w:hAnsi="Times New Roman" w:cs="Times New Roman"/>
        </w:rPr>
        <w:t xml:space="preserve"> For example, call the </w:t>
      </w:r>
      <w:proofErr w:type="spellStart"/>
      <w:proofErr w:type="gramStart"/>
      <w:r w:rsidR="00C501BC" w:rsidRPr="00D46EE4">
        <w:rPr>
          <w:rFonts w:ascii="Times New Roman" w:hAnsi="Times New Roman" w:cs="Times New Roman"/>
        </w:rPr>
        <w:t>game.select</w:t>
      </w:r>
      <w:proofErr w:type="spellEnd"/>
      <w:proofErr w:type="gramEnd"/>
      <w:r w:rsidR="00C501BC" w:rsidRPr="00D46EE4">
        <w:rPr>
          <w:rFonts w:ascii="Times New Roman" w:hAnsi="Times New Roman" w:cs="Times New Roman"/>
        </w:rPr>
        <w:t xml:space="preserve"> method when a user clicks </w:t>
      </w:r>
      <w:r w:rsidR="00ED69E7" w:rsidRPr="00D46EE4">
        <w:rPr>
          <w:rFonts w:ascii="Times New Roman" w:hAnsi="Times New Roman" w:cs="Times New Roman"/>
        </w:rPr>
        <w:t xml:space="preserve">a </w:t>
      </w:r>
      <w:proofErr w:type="spellStart"/>
      <w:r w:rsidR="00ED69E7" w:rsidRPr="00D46EE4">
        <w:rPr>
          <w:rFonts w:ascii="Times New Roman" w:hAnsi="Times New Roman" w:cs="Times New Roman"/>
        </w:rPr>
        <w:t>JButton</w:t>
      </w:r>
      <w:proofErr w:type="spellEnd"/>
      <w:r w:rsidR="00ED69E7" w:rsidRPr="00D46EE4">
        <w:rPr>
          <w:rFonts w:ascii="Times New Roman" w:hAnsi="Times New Roman" w:cs="Times New Roman"/>
        </w:rPr>
        <w:t xml:space="preserve"> on th</w:t>
      </w:r>
      <w:r w:rsidR="003958E9">
        <w:rPr>
          <w:rFonts w:ascii="Times New Roman" w:hAnsi="Times New Roman" w:cs="Times New Roman"/>
        </w:rPr>
        <w:t>e board and change the icon to the</w:t>
      </w:r>
      <w:r w:rsidR="00ED69E7" w:rsidRPr="00D46EE4">
        <w:rPr>
          <w:rFonts w:ascii="Times New Roman" w:hAnsi="Times New Roman" w:cs="Times New Roman"/>
        </w:rPr>
        <w:t xml:space="preserve"> correct icon.  Also, i</w:t>
      </w:r>
      <w:r w:rsidR="00D7780C" w:rsidRPr="00D46EE4">
        <w:rPr>
          <w:rFonts w:ascii="Times New Roman" w:hAnsi="Times New Roman" w:cs="Times New Roman"/>
        </w:rPr>
        <w:t xml:space="preserve">f the user clicks </w:t>
      </w:r>
      <w:r w:rsidR="00D46EE4" w:rsidRPr="00D46EE4">
        <w:rPr>
          <w:rFonts w:ascii="Times New Roman" w:hAnsi="Times New Roman" w:cs="Times New Roman"/>
        </w:rPr>
        <w:t xml:space="preserve">the </w:t>
      </w:r>
      <w:proofErr w:type="spellStart"/>
      <w:r w:rsidR="00D7780C" w:rsidRPr="00D46EE4">
        <w:rPr>
          <w:rFonts w:ascii="Times New Roman" w:hAnsi="Times New Roman" w:cs="Times New Roman"/>
        </w:rPr>
        <w:t>JButton</w:t>
      </w:r>
      <w:proofErr w:type="spellEnd"/>
      <w:r w:rsidR="00D7780C" w:rsidRPr="00D46EE4">
        <w:rPr>
          <w:rFonts w:ascii="Times New Roman" w:hAnsi="Times New Roman" w:cs="Times New Roman"/>
        </w:rPr>
        <w:t xml:space="preserve"> </w:t>
      </w:r>
      <w:proofErr w:type="spellStart"/>
      <w:r w:rsidR="00197F36">
        <w:rPr>
          <w:rFonts w:ascii="Times New Roman" w:hAnsi="Times New Roman" w:cs="Times New Roman"/>
        </w:rPr>
        <w:t>quitButton</w:t>
      </w:r>
      <w:proofErr w:type="spellEnd"/>
      <w:r w:rsidR="00D7780C" w:rsidRPr="00D46EE4">
        <w:rPr>
          <w:rFonts w:ascii="Times New Roman" w:hAnsi="Times New Roman" w:cs="Times New Roman"/>
        </w:rPr>
        <w:t xml:space="preserve">, then the program </w:t>
      </w:r>
      <w:r w:rsidR="00D7780C" w:rsidRPr="00171F5F">
        <w:t>exits</w:t>
      </w:r>
      <w:r w:rsidR="005634D0" w:rsidRPr="00171F5F">
        <w:t xml:space="preserve"> after confirmation</w:t>
      </w:r>
      <w:r w:rsidR="00D7780C" w:rsidRPr="00171F5F">
        <w:t xml:space="preserve">.  </w:t>
      </w:r>
      <w:r w:rsidR="00D10F27" w:rsidRPr="00171F5F">
        <w:t>The follo</w:t>
      </w:r>
      <w:r w:rsidR="00D10F27" w:rsidRPr="00D46EE4">
        <w:rPr>
          <w:rFonts w:ascii="Times New Roman" w:hAnsi="Times New Roman" w:cs="Times New Roman"/>
        </w:rPr>
        <w:t xml:space="preserve">wing is some of the code that will be needed within the </w:t>
      </w:r>
      <w:proofErr w:type="spellStart"/>
      <w:r w:rsidR="00D10F27" w:rsidRPr="00D46EE4">
        <w:rPr>
          <w:rFonts w:ascii="Times New Roman" w:hAnsi="Times New Roman" w:cs="Times New Roman"/>
        </w:rPr>
        <w:t>actionPerformed</w:t>
      </w:r>
      <w:proofErr w:type="spellEnd"/>
      <w:r w:rsidR="00D10F27" w:rsidRPr="00D46EE4">
        <w:rPr>
          <w:rFonts w:ascii="Times New Roman" w:hAnsi="Times New Roman" w:cs="Times New Roman"/>
        </w:rPr>
        <w:t xml:space="preserve"> method:</w:t>
      </w:r>
    </w:p>
    <w:p w14:paraId="19AD8294" w14:textId="77777777" w:rsidR="00D10F27" w:rsidRDefault="00D10F27" w:rsidP="00D10F27">
      <w:pPr>
        <w:pStyle w:val="ListParagraph"/>
        <w:rPr>
          <w:rFonts w:ascii="Times New Roman" w:hAnsi="Times New Roman" w:cs="Times New Roman"/>
        </w:rPr>
      </w:pPr>
    </w:p>
    <w:p w14:paraId="639C53DC" w14:textId="7F49FFE0" w:rsidR="00D10F27" w:rsidRPr="00CE7C7C" w:rsidRDefault="00D10F27" w:rsidP="00D10F27">
      <w:pPr>
        <w:pStyle w:val="ListParagraph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Determine which button was selected.</w:t>
      </w:r>
    </w:p>
    <w:p w14:paraId="1E06E4C3" w14:textId="53B0BF81" w:rsidR="005555AE" w:rsidRPr="00EB36B8" w:rsidRDefault="005555AE" w:rsidP="00EB36B8">
      <w:pPr>
        <w:ind w:left="1440"/>
        <w:rPr>
          <w:rFonts w:ascii="Courier New" w:hAnsi="Courier New"/>
          <w:i/>
        </w:rPr>
      </w:pPr>
      <w:r w:rsidRPr="00CE7C7C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EB36B8">
        <w:rPr>
          <w:rFonts w:ascii="Courier New" w:hAnsi="Courier New"/>
          <w:i/>
        </w:rPr>
        <w:t xml:space="preserve">for (int row = 0; row &lt; </w:t>
      </w:r>
      <w:r w:rsidR="00F71B2F" w:rsidRPr="00EB36B8">
        <w:rPr>
          <w:rFonts w:ascii="Courier New" w:hAnsi="Courier New"/>
          <w:i/>
        </w:rPr>
        <w:t>3</w:t>
      </w:r>
      <w:r w:rsidRPr="00EB36B8">
        <w:rPr>
          <w:rFonts w:ascii="Courier New" w:hAnsi="Courier New"/>
          <w:i/>
        </w:rPr>
        <w:t>; r</w:t>
      </w:r>
      <w:r w:rsidR="00F71B2F" w:rsidRPr="00EB36B8">
        <w:rPr>
          <w:rFonts w:ascii="Courier New" w:hAnsi="Courier New"/>
          <w:i/>
        </w:rPr>
        <w:t>ow</w:t>
      </w:r>
      <w:r w:rsidRPr="00EB36B8">
        <w:rPr>
          <w:rFonts w:ascii="Courier New" w:hAnsi="Courier New"/>
          <w:i/>
        </w:rPr>
        <w:t xml:space="preserve">++) </w:t>
      </w:r>
    </w:p>
    <w:p w14:paraId="0982D8F8" w14:textId="73D0F164" w:rsidR="005555AE" w:rsidRPr="00EB36B8" w:rsidRDefault="005555AE" w:rsidP="00EB36B8">
      <w:pPr>
        <w:ind w:left="1440"/>
        <w:rPr>
          <w:rFonts w:ascii="Courier New" w:hAnsi="Courier New"/>
          <w:i/>
        </w:rPr>
      </w:pPr>
      <w:r w:rsidRPr="00EB36B8">
        <w:rPr>
          <w:rFonts w:ascii="Courier New" w:hAnsi="Courier New"/>
          <w:i/>
        </w:rPr>
        <w:tab/>
      </w:r>
      <w:r w:rsidRPr="00EB36B8">
        <w:rPr>
          <w:rFonts w:ascii="Courier New" w:hAnsi="Courier New"/>
          <w:i/>
        </w:rPr>
        <w:tab/>
        <w:t xml:space="preserve">for (int col = 0; col &lt; </w:t>
      </w:r>
      <w:r w:rsidR="00F71B2F" w:rsidRPr="00EB36B8">
        <w:rPr>
          <w:rFonts w:ascii="Courier New" w:hAnsi="Courier New"/>
          <w:i/>
        </w:rPr>
        <w:t>3</w:t>
      </w:r>
      <w:r w:rsidRPr="00EB36B8">
        <w:rPr>
          <w:rFonts w:ascii="Courier New" w:hAnsi="Courier New"/>
          <w:i/>
        </w:rPr>
        <w:t>; c</w:t>
      </w:r>
      <w:r w:rsidR="00F71B2F" w:rsidRPr="00EB36B8">
        <w:rPr>
          <w:rFonts w:ascii="Courier New" w:hAnsi="Courier New"/>
          <w:i/>
        </w:rPr>
        <w:t>ol</w:t>
      </w:r>
      <w:r w:rsidRPr="00EB36B8">
        <w:rPr>
          <w:rFonts w:ascii="Courier New" w:hAnsi="Courier New"/>
          <w:i/>
        </w:rPr>
        <w:t xml:space="preserve">++) </w:t>
      </w:r>
    </w:p>
    <w:p w14:paraId="7BCA6A8C" w14:textId="1AED60BF" w:rsidR="005555AE" w:rsidRPr="00EB36B8" w:rsidRDefault="005555AE" w:rsidP="00EB36B8">
      <w:pPr>
        <w:ind w:left="1440"/>
        <w:rPr>
          <w:rFonts w:ascii="Courier New" w:hAnsi="Courier New"/>
          <w:i/>
        </w:rPr>
      </w:pPr>
      <w:r w:rsidRPr="00EB36B8">
        <w:rPr>
          <w:rFonts w:ascii="Courier New" w:hAnsi="Courier New"/>
          <w:i/>
        </w:rPr>
        <w:tab/>
      </w:r>
      <w:r w:rsidRPr="00EB36B8">
        <w:rPr>
          <w:rFonts w:ascii="Courier New" w:hAnsi="Courier New"/>
          <w:i/>
        </w:rPr>
        <w:tab/>
      </w:r>
      <w:r w:rsidRPr="00EB36B8">
        <w:rPr>
          <w:rFonts w:ascii="Courier New" w:hAnsi="Courier New"/>
          <w:i/>
        </w:rPr>
        <w:tab/>
        <w:t>if (</w:t>
      </w:r>
      <w:proofErr w:type="spellStart"/>
      <w:r w:rsidRPr="00EB36B8">
        <w:rPr>
          <w:rFonts w:ascii="Courier New" w:hAnsi="Courier New"/>
          <w:i/>
        </w:rPr>
        <w:t>jButtonsBoard</w:t>
      </w:r>
      <w:proofErr w:type="spellEnd"/>
      <w:r w:rsidRPr="00EB36B8">
        <w:rPr>
          <w:rFonts w:ascii="Courier New" w:hAnsi="Courier New"/>
          <w:i/>
        </w:rPr>
        <w:t xml:space="preserve">[row][col] == </w:t>
      </w:r>
      <w:proofErr w:type="spellStart"/>
      <w:proofErr w:type="gramStart"/>
      <w:r w:rsidRPr="00EB36B8">
        <w:rPr>
          <w:rFonts w:ascii="Courier New" w:hAnsi="Courier New"/>
          <w:i/>
        </w:rPr>
        <w:t>e.getSource</w:t>
      </w:r>
      <w:proofErr w:type="spellEnd"/>
      <w:proofErr w:type="gramEnd"/>
      <w:r w:rsidRPr="00EB36B8">
        <w:rPr>
          <w:rFonts w:ascii="Courier New" w:hAnsi="Courier New"/>
          <w:i/>
        </w:rPr>
        <w:t>())</w:t>
      </w:r>
    </w:p>
    <w:p w14:paraId="55011379" w14:textId="20AE2DAC" w:rsidR="008871C9" w:rsidRPr="00EB36B8" w:rsidRDefault="008871C9" w:rsidP="00EB36B8">
      <w:pPr>
        <w:ind w:left="1440"/>
        <w:rPr>
          <w:rFonts w:ascii="Courier New" w:hAnsi="Courier New"/>
          <w:i/>
        </w:rPr>
      </w:pPr>
      <w:r w:rsidRPr="00EB36B8">
        <w:rPr>
          <w:rFonts w:ascii="Courier New" w:hAnsi="Courier New"/>
          <w:i/>
        </w:rPr>
        <w:tab/>
      </w:r>
      <w:r w:rsidRPr="00EB36B8">
        <w:rPr>
          <w:rFonts w:ascii="Courier New" w:hAnsi="Courier New"/>
          <w:i/>
        </w:rPr>
        <w:tab/>
      </w:r>
      <w:r w:rsidRPr="00EB36B8">
        <w:rPr>
          <w:rFonts w:ascii="Courier New" w:hAnsi="Courier New"/>
          <w:i/>
        </w:rPr>
        <w:tab/>
      </w:r>
      <w:r w:rsidRPr="00EB36B8">
        <w:rPr>
          <w:rFonts w:ascii="Courier New" w:hAnsi="Courier New"/>
          <w:i/>
        </w:rPr>
        <w:tab/>
        <w:t>// tell the game which button was selected.</w:t>
      </w:r>
    </w:p>
    <w:p w14:paraId="1F666F81" w14:textId="059CA52F" w:rsidR="005555AE" w:rsidRPr="00EB36B8" w:rsidRDefault="005555AE" w:rsidP="00EB36B8">
      <w:pPr>
        <w:ind w:left="1440"/>
        <w:rPr>
          <w:rFonts w:ascii="Courier New" w:hAnsi="Courier New"/>
          <w:i/>
        </w:rPr>
      </w:pPr>
      <w:r w:rsidRPr="00EB36B8">
        <w:rPr>
          <w:rFonts w:ascii="Courier New" w:hAnsi="Courier New"/>
          <w:i/>
        </w:rPr>
        <w:tab/>
      </w:r>
      <w:r w:rsidRPr="00EB36B8">
        <w:rPr>
          <w:rFonts w:ascii="Courier New" w:hAnsi="Courier New"/>
          <w:i/>
        </w:rPr>
        <w:tab/>
      </w:r>
      <w:r w:rsidRPr="00EB36B8">
        <w:rPr>
          <w:rFonts w:ascii="Courier New" w:hAnsi="Courier New"/>
          <w:i/>
        </w:rPr>
        <w:tab/>
      </w:r>
      <w:r w:rsidRPr="00EB36B8">
        <w:rPr>
          <w:rFonts w:ascii="Courier New" w:hAnsi="Courier New"/>
          <w:i/>
        </w:rPr>
        <w:tab/>
      </w:r>
      <w:proofErr w:type="spellStart"/>
      <w:proofErr w:type="gramStart"/>
      <w:r w:rsidRPr="00EB36B8">
        <w:rPr>
          <w:rFonts w:ascii="Courier New" w:hAnsi="Courier New"/>
          <w:i/>
        </w:rPr>
        <w:t>game.select</w:t>
      </w:r>
      <w:proofErr w:type="spellEnd"/>
      <w:proofErr w:type="gramEnd"/>
      <w:r w:rsidRPr="00EB36B8">
        <w:rPr>
          <w:rFonts w:ascii="Courier New" w:hAnsi="Courier New"/>
          <w:i/>
        </w:rPr>
        <w:t>(</w:t>
      </w:r>
      <w:proofErr w:type="spellStart"/>
      <w:r w:rsidRPr="00EB36B8">
        <w:rPr>
          <w:rFonts w:ascii="Courier New" w:hAnsi="Courier New"/>
          <w:i/>
        </w:rPr>
        <w:t>row,col</w:t>
      </w:r>
      <w:proofErr w:type="spellEnd"/>
      <w:r w:rsidRPr="00EB36B8">
        <w:rPr>
          <w:rFonts w:ascii="Courier New" w:hAnsi="Courier New"/>
          <w:i/>
        </w:rPr>
        <w:t>);</w:t>
      </w:r>
    </w:p>
    <w:p w14:paraId="7FBFE7C8" w14:textId="77777777" w:rsidR="00D10F27" w:rsidRDefault="00D10F27" w:rsidP="00F71B2F">
      <w:pPr>
        <w:rPr>
          <w:sz w:val="20"/>
          <w:szCs w:val="20"/>
        </w:rPr>
      </w:pPr>
    </w:p>
    <w:p w14:paraId="002BEBBB" w14:textId="15E388BA" w:rsidR="00D10F27" w:rsidRDefault="008871C9" w:rsidP="00F71B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 Display the board using the private method describe above.</w:t>
      </w:r>
    </w:p>
    <w:p w14:paraId="21417E89" w14:textId="34288035" w:rsidR="00D10F27" w:rsidRPr="00D10F27" w:rsidRDefault="00EB36B8" w:rsidP="00EB36B8">
      <w:pPr>
        <w:ind w:left="1440"/>
        <w:rPr>
          <w:sz w:val="20"/>
          <w:szCs w:val="20"/>
        </w:rPr>
      </w:pPr>
      <w:r>
        <w:rPr>
          <w:rFonts w:ascii="Monaco" w:hAnsi="Monaco" w:cs="Monaco"/>
          <w:color w:val="000000"/>
        </w:rPr>
        <w:tab/>
      </w:r>
      <w:proofErr w:type="spellStart"/>
      <w:proofErr w:type="gramStart"/>
      <w:r w:rsidR="00D10F27" w:rsidRPr="00EB36B8">
        <w:rPr>
          <w:rFonts w:ascii="Courier New" w:hAnsi="Courier New"/>
          <w:i/>
        </w:rPr>
        <w:t>displayBoard</w:t>
      </w:r>
      <w:proofErr w:type="spellEnd"/>
      <w:r w:rsidR="00D10F27" w:rsidRPr="00EB36B8">
        <w:rPr>
          <w:rFonts w:ascii="Courier New" w:hAnsi="Courier New"/>
          <w:i/>
        </w:rPr>
        <w:t>(</w:t>
      </w:r>
      <w:proofErr w:type="gramEnd"/>
      <w:r w:rsidR="00D10F27" w:rsidRPr="00EB36B8">
        <w:rPr>
          <w:rFonts w:ascii="Courier New" w:hAnsi="Courier New"/>
          <w:i/>
        </w:rPr>
        <w:t>);</w:t>
      </w:r>
    </w:p>
    <w:p w14:paraId="68A01327" w14:textId="77777777" w:rsidR="00D10F27" w:rsidRDefault="00D10F27" w:rsidP="00D10F27">
      <w:pPr>
        <w:rPr>
          <w:sz w:val="20"/>
          <w:szCs w:val="20"/>
        </w:rPr>
      </w:pPr>
      <w:r w:rsidRPr="00D10F27">
        <w:rPr>
          <w:sz w:val="20"/>
          <w:szCs w:val="20"/>
        </w:rPr>
        <w:tab/>
      </w:r>
      <w:r w:rsidRPr="00D10F27">
        <w:rPr>
          <w:sz w:val="20"/>
          <w:szCs w:val="20"/>
        </w:rPr>
        <w:tab/>
      </w:r>
      <w:r w:rsidRPr="00D10F27">
        <w:rPr>
          <w:sz w:val="20"/>
          <w:szCs w:val="20"/>
        </w:rPr>
        <w:tab/>
      </w:r>
    </w:p>
    <w:p w14:paraId="544DA9D8" w14:textId="6B5747CF" w:rsidR="00D10F27" w:rsidRDefault="00D10F27" w:rsidP="00D10F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</w:t>
      </w:r>
      <w:r w:rsidR="008871C9">
        <w:rPr>
          <w:rFonts w:ascii="Times New Roman" w:hAnsi="Times New Roman" w:cs="Times New Roman"/>
        </w:rPr>
        <w:t xml:space="preserve"> Determine if there is a winner by asking the game object. </w:t>
      </w:r>
      <w:r w:rsidR="00FF7611">
        <w:rPr>
          <w:rFonts w:ascii="Times New Roman" w:hAnsi="Times New Roman" w:cs="Times New Roman"/>
        </w:rPr>
        <w:t>(see step 6)</w:t>
      </w:r>
    </w:p>
    <w:p w14:paraId="600BA0A6" w14:textId="02374E75" w:rsidR="00D10F27" w:rsidRPr="00CB60F2" w:rsidRDefault="00CB60F2" w:rsidP="00CB60F2">
      <w:pPr>
        <w:ind w:left="1440"/>
        <w:rPr>
          <w:rFonts w:ascii="Courier New" w:hAnsi="Courier New"/>
          <w:i/>
        </w:rPr>
      </w:pPr>
      <w:r>
        <w:rPr>
          <w:sz w:val="20"/>
          <w:szCs w:val="20"/>
        </w:rPr>
        <w:tab/>
      </w:r>
      <w:r w:rsidR="00D10F27" w:rsidRPr="00CB60F2">
        <w:rPr>
          <w:rFonts w:ascii="Courier New" w:hAnsi="Courier New"/>
          <w:i/>
        </w:rPr>
        <w:t>if (</w:t>
      </w:r>
      <w:proofErr w:type="spellStart"/>
      <w:proofErr w:type="gramStart"/>
      <w:r w:rsidR="00D10F27" w:rsidRPr="00CB60F2">
        <w:rPr>
          <w:rFonts w:ascii="Courier New" w:hAnsi="Courier New"/>
          <w:i/>
        </w:rPr>
        <w:t>game.getGameStatus</w:t>
      </w:r>
      <w:proofErr w:type="spellEnd"/>
      <w:proofErr w:type="gramEnd"/>
      <w:r w:rsidR="00D10F27" w:rsidRPr="00CB60F2">
        <w:rPr>
          <w:rFonts w:ascii="Courier New" w:hAnsi="Courier New"/>
          <w:i/>
        </w:rPr>
        <w:t xml:space="preserve">() == </w:t>
      </w:r>
      <w:proofErr w:type="spellStart"/>
      <w:r w:rsidR="00D10F27" w:rsidRPr="00CB60F2">
        <w:rPr>
          <w:rFonts w:ascii="Courier New" w:hAnsi="Courier New"/>
          <w:i/>
        </w:rPr>
        <w:t>GameStatus.O_WON</w:t>
      </w:r>
      <w:proofErr w:type="spellEnd"/>
      <w:r w:rsidR="00D10F27" w:rsidRPr="00CB60F2">
        <w:rPr>
          <w:rFonts w:ascii="Courier New" w:hAnsi="Courier New"/>
          <w:i/>
        </w:rPr>
        <w:t>) {</w:t>
      </w:r>
    </w:p>
    <w:p w14:paraId="1EA16E08" w14:textId="77777777" w:rsidR="00CB60F2" w:rsidRDefault="00D10F27" w:rsidP="00CB60F2">
      <w:pPr>
        <w:ind w:left="2160" w:firstLine="720"/>
        <w:rPr>
          <w:rFonts w:ascii="Courier New" w:hAnsi="Courier New"/>
          <w:i/>
        </w:rPr>
      </w:pPr>
      <w:proofErr w:type="spellStart"/>
      <w:r w:rsidRPr="00CB60F2">
        <w:rPr>
          <w:rFonts w:ascii="Courier New" w:hAnsi="Courier New"/>
          <w:i/>
        </w:rPr>
        <w:t>JOptionPane.showMessageDialog</w:t>
      </w:r>
      <w:proofErr w:type="spellEnd"/>
      <w:r w:rsidRPr="00CB60F2">
        <w:rPr>
          <w:rFonts w:ascii="Courier New" w:hAnsi="Courier New"/>
          <w:i/>
        </w:rPr>
        <w:t>(null, "O won and X</w:t>
      </w:r>
      <w:r w:rsidR="00CB60F2">
        <w:rPr>
          <w:rFonts w:ascii="Courier New" w:hAnsi="Courier New"/>
          <w:i/>
        </w:rPr>
        <w:t>” +</w:t>
      </w:r>
    </w:p>
    <w:p w14:paraId="391EE635" w14:textId="3206E2FA" w:rsidR="00D10F27" w:rsidRPr="00CB60F2" w:rsidRDefault="00D10F27" w:rsidP="00CB60F2">
      <w:pPr>
        <w:ind w:left="2160" w:firstLine="720"/>
        <w:rPr>
          <w:rFonts w:ascii="Courier New" w:hAnsi="Courier New"/>
          <w:i/>
        </w:rPr>
      </w:pPr>
      <w:r w:rsidRPr="00CB60F2">
        <w:rPr>
          <w:rFonts w:ascii="Courier New" w:hAnsi="Courier New"/>
          <w:i/>
        </w:rPr>
        <w:t xml:space="preserve"> </w:t>
      </w:r>
      <w:r w:rsidR="00CB60F2">
        <w:rPr>
          <w:rFonts w:ascii="Courier New" w:hAnsi="Courier New"/>
          <w:i/>
        </w:rPr>
        <w:t xml:space="preserve">  “</w:t>
      </w:r>
      <w:proofErr w:type="gramStart"/>
      <w:r w:rsidRPr="00CB60F2">
        <w:rPr>
          <w:rFonts w:ascii="Courier New" w:hAnsi="Courier New"/>
          <w:i/>
        </w:rPr>
        <w:t>lost!\</w:t>
      </w:r>
      <w:proofErr w:type="gramEnd"/>
      <w:r w:rsidRPr="00CB60F2">
        <w:rPr>
          <w:rFonts w:ascii="Courier New" w:hAnsi="Courier New"/>
          <w:i/>
        </w:rPr>
        <w:t>n The game will reset");</w:t>
      </w:r>
    </w:p>
    <w:p w14:paraId="26967C0E" w14:textId="77777777" w:rsidR="00D10F27" w:rsidRPr="00D10F27" w:rsidRDefault="00D10F27" w:rsidP="00CB60F2">
      <w:pPr>
        <w:ind w:left="1440"/>
        <w:rPr>
          <w:sz w:val="20"/>
          <w:szCs w:val="20"/>
        </w:rPr>
      </w:pPr>
      <w:r w:rsidRPr="00CB60F2">
        <w:rPr>
          <w:rFonts w:ascii="Courier New" w:hAnsi="Courier New"/>
          <w:i/>
        </w:rPr>
        <w:tab/>
      </w:r>
      <w:r w:rsidRPr="00CB60F2">
        <w:rPr>
          <w:rFonts w:ascii="Courier New" w:hAnsi="Courier New"/>
          <w:i/>
        </w:rPr>
        <w:tab/>
      </w:r>
      <w:r w:rsidRPr="00CB60F2">
        <w:rPr>
          <w:rFonts w:ascii="Courier New" w:hAnsi="Courier New"/>
          <w:i/>
        </w:rPr>
        <w:tab/>
        <w:t>}</w:t>
      </w:r>
    </w:p>
    <w:p w14:paraId="54EA363A" w14:textId="77777777" w:rsidR="00D10F27" w:rsidRPr="00CE7C7C" w:rsidRDefault="00D10F27" w:rsidP="005D15C6">
      <w:pPr>
        <w:pStyle w:val="ListParagraph"/>
        <w:rPr>
          <w:rFonts w:ascii="Times New Roman" w:hAnsi="Times New Roman" w:cs="Times New Roman"/>
        </w:rPr>
      </w:pPr>
    </w:p>
    <w:p w14:paraId="0C2E1174" w14:textId="77777777" w:rsidR="0099552C" w:rsidRPr="0099552C" w:rsidRDefault="0099552C" w:rsidP="0099552C">
      <w:pPr>
        <w:rPr>
          <w:rFonts w:ascii="Times New Roman" w:hAnsi="Times New Roman" w:cs="Times New Roman"/>
        </w:rPr>
      </w:pPr>
    </w:p>
    <w:p w14:paraId="1F6F91C7" w14:textId="365D2CB6" w:rsidR="00CE1879" w:rsidRPr="00CE7C7C" w:rsidRDefault="00CE1879" w:rsidP="002F1B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555AE">
        <w:rPr>
          <w:rFonts w:ascii="Times New Roman" w:hAnsi="Times New Roman"/>
          <w:b/>
          <w:sz w:val="28"/>
        </w:rPr>
        <w:t>St</w:t>
      </w:r>
      <w:r>
        <w:rPr>
          <w:rFonts w:ascii="Times New Roman" w:hAnsi="Times New Roman"/>
          <w:b/>
          <w:sz w:val="28"/>
        </w:rPr>
        <w:t>ep 6</w:t>
      </w:r>
      <w:r w:rsidRPr="005555AE">
        <w:rPr>
          <w:rFonts w:ascii="Times New Roman" w:hAnsi="Times New Roman"/>
          <w:b/>
          <w:sz w:val="28"/>
        </w:rPr>
        <w:t>: Implement the</w:t>
      </w:r>
      <w:r w:rsidR="002F1B45">
        <w:rPr>
          <w:rFonts w:ascii="Times New Roman" w:hAnsi="Times New Roman"/>
          <w:b/>
          <w:sz w:val="28"/>
        </w:rPr>
        <w:t xml:space="preserve"> class named: </w:t>
      </w:r>
      <w:proofErr w:type="spellStart"/>
      <w:r w:rsidR="002F1B45">
        <w:rPr>
          <w:rFonts w:ascii="Times New Roman" w:hAnsi="Times New Roman"/>
          <w:b/>
          <w:sz w:val="28"/>
        </w:rPr>
        <w:t>SuperTicTacToeGame</w:t>
      </w:r>
      <w:proofErr w:type="spellEnd"/>
      <w:r w:rsidR="002F1B45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</w:t>
      </w:r>
    </w:p>
    <w:p w14:paraId="60AA4BFE" w14:textId="3D21167E" w:rsidR="005555AE" w:rsidRPr="002F1B45" w:rsidRDefault="002F1B45" w:rsidP="002F1B45">
      <w:pPr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</w:rPr>
        <w:t xml:space="preserve">This class handles </w:t>
      </w:r>
      <w:proofErr w:type="gramStart"/>
      <w:r>
        <w:rPr>
          <w:rFonts w:ascii="Times New Roman" w:hAnsi="Times New Roman" w:cs="Times New Roman"/>
        </w:rPr>
        <w:t>ALL of</w:t>
      </w:r>
      <w:proofErr w:type="gramEnd"/>
      <w:r>
        <w:rPr>
          <w:rFonts w:ascii="Times New Roman" w:hAnsi="Times New Roman" w:cs="Times New Roman"/>
        </w:rPr>
        <w:t xml:space="preserve"> the</w:t>
      </w:r>
      <w:r w:rsidR="005555AE" w:rsidRPr="00CE7C7C">
        <w:rPr>
          <w:rFonts w:ascii="Times New Roman" w:hAnsi="Times New Roman" w:cs="Times New Roman"/>
        </w:rPr>
        <w:t xml:space="preserve"> game activities</w:t>
      </w:r>
      <w:r w:rsidR="00A50415">
        <w:rPr>
          <w:rFonts w:ascii="Times New Roman" w:hAnsi="Times New Roman" w:cs="Times New Roman"/>
        </w:rPr>
        <w:t>,</w:t>
      </w:r>
      <w:r w:rsidR="005555AE" w:rsidRPr="00CE7C7C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the following method</w:t>
      </w:r>
      <w:r w:rsidR="0036118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properties must be created</w:t>
      </w:r>
    </w:p>
    <w:p w14:paraId="5185B58E" w14:textId="73EF7CE9" w:rsidR="002F1B45" w:rsidRPr="002F1B45" w:rsidRDefault="00361182" w:rsidP="002F1B45">
      <w:pPr>
        <w:pStyle w:val="ListParagraph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>Create the following properties for</w:t>
      </w:r>
      <w:r w:rsidRPr="00CD77C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the </w:t>
      </w:r>
      <w:proofErr w:type="spellStart"/>
      <w:r w:rsidR="002F1B45">
        <w:rPr>
          <w:rFonts w:ascii="Times New Roman" w:hAnsi="Times New Roman"/>
        </w:rPr>
        <w:t>SuperTicTacToeGame</w:t>
      </w:r>
      <w:proofErr w:type="spellEnd"/>
      <w:r w:rsidR="002F1B45" w:rsidRPr="00CD77C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class </w:t>
      </w:r>
      <w:r w:rsidR="002F1B45" w:rsidRPr="002F1B45">
        <w:rPr>
          <w:rFonts w:ascii="Times New Roman" w:hAnsi="Times New Roman"/>
          <w:sz w:val="16"/>
          <w:szCs w:val="16"/>
        </w:rPr>
        <w:t>(</w:t>
      </w:r>
      <w:r w:rsidR="00495226">
        <w:rPr>
          <w:rFonts w:ascii="Times New Roman" w:hAnsi="Times New Roman"/>
          <w:sz w:val="16"/>
          <w:szCs w:val="16"/>
        </w:rPr>
        <w:t xml:space="preserve">create </w:t>
      </w:r>
      <w:r w:rsidR="002F1B45" w:rsidRPr="002F1B45">
        <w:rPr>
          <w:rFonts w:ascii="Times New Roman" w:hAnsi="Times New Roman"/>
          <w:sz w:val="16"/>
          <w:szCs w:val="16"/>
        </w:rPr>
        <w:t xml:space="preserve">more </w:t>
      </w:r>
      <w:r w:rsidR="002F1B45">
        <w:rPr>
          <w:rFonts w:ascii="Times New Roman" w:hAnsi="Times New Roman"/>
          <w:sz w:val="16"/>
          <w:szCs w:val="16"/>
        </w:rPr>
        <w:t xml:space="preserve">properties </w:t>
      </w:r>
      <w:r w:rsidR="00495226">
        <w:rPr>
          <w:rFonts w:ascii="Times New Roman" w:hAnsi="Times New Roman"/>
          <w:sz w:val="16"/>
          <w:szCs w:val="16"/>
        </w:rPr>
        <w:t>if</w:t>
      </w:r>
      <w:r w:rsidR="002F1B45" w:rsidRPr="002F1B45">
        <w:rPr>
          <w:rFonts w:ascii="Times New Roman" w:hAnsi="Times New Roman"/>
          <w:sz w:val="16"/>
          <w:szCs w:val="16"/>
        </w:rPr>
        <w:t xml:space="preserve"> needed):</w:t>
      </w:r>
    </w:p>
    <w:p w14:paraId="30253D3B" w14:textId="46E444F6" w:rsidR="002F1B45" w:rsidRPr="00495226" w:rsidRDefault="002F1B45" w:rsidP="00495226">
      <w:pPr>
        <w:ind w:left="1440"/>
        <w:rPr>
          <w:rFonts w:ascii="Courier New" w:hAnsi="Courier New"/>
          <w:i/>
        </w:rPr>
      </w:pPr>
      <w:r w:rsidRPr="00495226">
        <w:rPr>
          <w:rFonts w:ascii="Courier New" w:hAnsi="Courier New"/>
          <w:i/>
        </w:rPr>
        <w:t xml:space="preserve">private </w:t>
      </w:r>
      <w:proofErr w:type="gramStart"/>
      <w:r w:rsidRPr="00495226">
        <w:rPr>
          <w:rFonts w:ascii="Courier New" w:hAnsi="Courier New"/>
          <w:i/>
        </w:rPr>
        <w:t>Cell[</w:t>
      </w:r>
      <w:proofErr w:type="gramEnd"/>
      <w:r w:rsidRPr="00495226">
        <w:rPr>
          <w:rFonts w:ascii="Courier New" w:hAnsi="Courier New"/>
          <w:i/>
        </w:rPr>
        <w:t xml:space="preserve">][] board; </w:t>
      </w:r>
    </w:p>
    <w:p w14:paraId="1FAADD32" w14:textId="663278CD" w:rsidR="002F1B45" w:rsidRPr="00495226" w:rsidRDefault="002F1B45" w:rsidP="00495226">
      <w:pPr>
        <w:ind w:left="1440"/>
        <w:rPr>
          <w:rFonts w:ascii="Courier New" w:hAnsi="Courier New"/>
          <w:i/>
        </w:rPr>
      </w:pPr>
      <w:r w:rsidRPr="00495226">
        <w:rPr>
          <w:rFonts w:ascii="Courier New" w:hAnsi="Courier New"/>
          <w:i/>
        </w:rPr>
        <w:t xml:space="preserve">private </w:t>
      </w:r>
      <w:proofErr w:type="spellStart"/>
      <w:r w:rsidRPr="00495226">
        <w:rPr>
          <w:rFonts w:ascii="Courier New" w:hAnsi="Courier New"/>
          <w:i/>
        </w:rPr>
        <w:t>GameStatus</w:t>
      </w:r>
      <w:proofErr w:type="spellEnd"/>
      <w:r w:rsidRPr="00495226">
        <w:rPr>
          <w:rFonts w:ascii="Courier New" w:hAnsi="Courier New"/>
          <w:i/>
        </w:rPr>
        <w:t xml:space="preserve"> status;</w:t>
      </w:r>
    </w:p>
    <w:p w14:paraId="2CA04A4D" w14:textId="77777777" w:rsidR="002F1B45" w:rsidRPr="00CE7C7C" w:rsidRDefault="002F1B45" w:rsidP="002F1B45">
      <w:pPr>
        <w:rPr>
          <w:rFonts w:ascii="Times New Roman" w:hAnsi="Times New Roman" w:cs="Times New Roman"/>
          <w:b/>
        </w:rPr>
      </w:pPr>
    </w:p>
    <w:p w14:paraId="4A24F1DF" w14:textId="28301325" w:rsidR="00713FC6" w:rsidRDefault="00330E35" w:rsidP="002F1B45">
      <w:pPr>
        <w:numPr>
          <w:ilvl w:val="0"/>
          <w:numId w:val="28"/>
        </w:numPr>
      </w:pPr>
      <w:r>
        <w:rPr>
          <w:rFonts w:ascii="Courier New" w:hAnsi="Courier New"/>
        </w:rPr>
        <w:t>p</w:t>
      </w:r>
      <w:r w:rsidR="002F1B45">
        <w:rPr>
          <w:rFonts w:ascii="Courier New" w:hAnsi="Courier New"/>
        </w:rPr>
        <w:t xml:space="preserve">ublic </w:t>
      </w:r>
      <w:proofErr w:type="spellStart"/>
      <w:proofErr w:type="gramStart"/>
      <w:r w:rsidR="002F1B45" w:rsidRPr="002F1B45">
        <w:rPr>
          <w:rFonts w:ascii="Courier New" w:hAnsi="Courier New"/>
        </w:rPr>
        <w:t>SuperTicTacToeGame</w:t>
      </w:r>
      <w:proofErr w:type="spellEnd"/>
      <w:r w:rsidR="002F1B45">
        <w:rPr>
          <w:rFonts w:ascii="Courier New" w:hAnsi="Courier New"/>
        </w:rPr>
        <w:t>(</w:t>
      </w:r>
      <w:proofErr w:type="gramEnd"/>
      <w:r w:rsidR="002F1B45">
        <w:rPr>
          <w:rFonts w:ascii="Courier New" w:hAnsi="Courier New"/>
        </w:rPr>
        <w:t xml:space="preserve">)  </w:t>
      </w:r>
      <w:r w:rsidR="005555AE" w:rsidRPr="002F1B45">
        <w:t>A constructor method</w:t>
      </w:r>
      <w:r w:rsidR="002F1B45" w:rsidRPr="002F1B45">
        <w:t xml:space="preserve"> that initializes the board. </w:t>
      </w:r>
    </w:p>
    <w:p w14:paraId="26A8F6DC" w14:textId="5BABA613" w:rsidR="00713FC6" w:rsidRDefault="002F1B45" w:rsidP="00713FC6">
      <w:pPr>
        <w:numPr>
          <w:ilvl w:val="1"/>
          <w:numId w:val="28"/>
        </w:numPr>
      </w:pPr>
      <w:r w:rsidRPr="002F1B45">
        <w:t>For example:</w:t>
      </w:r>
    </w:p>
    <w:p w14:paraId="619DD1F2" w14:textId="06EAA324" w:rsidR="00CB60F2" w:rsidRDefault="00713FC6" w:rsidP="00CB60F2">
      <w:pPr>
        <w:ind w:left="720" w:firstLine="720"/>
        <w:rPr>
          <w:rFonts w:ascii="Courier New" w:hAnsi="Courier New"/>
          <w:i/>
        </w:rPr>
      </w:pPr>
      <w:r w:rsidRPr="00CB60F2">
        <w:rPr>
          <w:rFonts w:ascii="Courier New" w:hAnsi="Courier New"/>
          <w:i/>
        </w:rPr>
        <w:t xml:space="preserve">status = </w:t>
      </w:r>
      <w:proofErr w:type="spellStart"/>
      <w:r w:rsidRPr="00CB60F2">
        <w:rPr>
          <w:rFonts w:ascii="Courier New" w:hAnsi="Courier New"/>
          <w:i/>
        </w:rPr>
        <w:t>GameStatus.</w:t>
      </w:r>
      <w:r w:rsidR="00197F36">
        <w:rPr>
          <w:rFonts w:ascii="Courier New" w:hAnsi="Courier New"/>
          <w:i/>
        </w:rPr>
        <w:t>IN_PROGRESS</w:t>
      </w:r>
      <w:proofErr w:type="spellEnd"/>
      <w:r w:rsidRPr="00CB60F2">
        <w:rPr>
          <w:rFonts w:ascii="Courier New" w:hAnsi="Courier New"/>
          <w:i/>
        </w:rPr>
        <w:t>;</w:t>
      </w:r>
    </w:p>
    <w:p w14:paraId="600E6727" w14:textId="5E431740" w:rsidR="00713FC6" w:rsidRPr="00CB60F2" w:rsidRDefault="00CB60F2" w:rsidP="00CB60F2">
      <w:pPr>
        <w:ind w:left="720" w:firstLine="720"/>
        <w:rPr>
          <w:rFonts w:ascii="Courier New" w:hAnsi="Courier New"/>
          <w:i/>
        </w:rPr>
      </w:pPr>
      <w:r>
        <w:rPr>
          <w:rFonts w:ascii="Courier New" w:hAnsi="Courier New"/>
          <w:i/>
        </w:rPr>
        <w:t>bo</w:t>
      </w:r>
      <w:r w:rsidR="00713FC6" w:rsidRPr="00CB60F2">
        <w:rPr>
          <w:rFonts w:ascii="Courier New" w:hAnsi="Courier New"/>
          <w:i/>
        </w:rPr>
        <w:t xml:space="preserve">ard = new </w:t>
      </w:r>
      <w:proofErr w:type="gramStart"/>
      <w:r w:rsidR="00713FC6" w:rsidRPr="00CB60F2">
        <w:rPr>
          <w:rFonts w:ascii="Courier New" w:hAnsi="Courier New"/>
          <w:i/>
        </w:rPr>
        <w:t>Cell[</w:t>
      </w:r>
      <w:proofErr w:type="gramEnd"/>
      <w:r w:rsidR="00713FC6" w:rsidRPr="00CB60F2">
        <w:rPr>
          <w:rFonts w:ascii="Courier New" w:hAnsi="Courier New"/>
          <w:i/>
        </w:rPr>
        <w:t>3][3];</w:t>
      </w:r>
    </w:p>
    <w:p w14:paraId="483602CE" w14:textId="77777777" w:rsidR="00713FC6" w:rsidRPr="00CB60F2" w:rsidRDefault="00713FC6" w:rsidP="00CB60F2">
      <w:pPr>
        <w:ind w:left="2160" w:firstLine="720"/>
        <w:rPr>
          <w:rFonts w:ascii="Courier New" w:hAnsi="Courier New"/>
          <w:i/>
        </w:rPr>
      </w:pPr>
    </w:p>
    <w:p w14:paraId="70D4C384" w14:textId="2FECA419" w:rsidR="00713FC6" w:rsidRPr="00CB60F2" w:rsidRDefault="00713FC6" w:rsidP="00CB60F2">
      <w:pPr>
        <w:ind w:left="720" w:firstLine="720"/>
        <w:rPr>
          <w:rFonts w:ascii="Courier New" w:hAnsi="Courier New"/>
          <w:i/>
        </w:rPr>
      </w:pPr>
      <w:r w:rsidRPr="00CB60F2">
        <w:rPr>
          <w:rFonts w:ascii="Courier New" w:hAnsi="Courier New"/>
          <w:i/>
        </w:rPr>
        <w:t xml:space="preserve">for (int row = 0; row &lt; 3; r++) </w:t>
      </w:r>
    </w:p>
    <w:p w14:paraId="2D5D8322" w14:textId="4F14439E" w:rsidR="00713FC6" w:rsidRPr="00CB60F2" w:rsidRDefault="00713FC6" w:rsidP="00CB60F2">
      <w:pPr>
        <w:ind w:left="1440" w:firstLine="720"/>
        <w:rPr>
          <w:rFonts w:ascii="Courier New" w:hAnsi="Courier New"/>
          <w:i/>
        </w:rPr>
      </w:pPr>
      <w:r w:rsidRPr="00CB60F2">
        <w:rPr>
          <w:rFonts w:ascii="Courier New" w:hAnsi="Courier New"/>
          <w:i/>
        </w:rPr>
        <w:t xml:space="preserve">for (int col = 0; col &lt; 3; </w:t>
      </w:r>
      <w:proofErr w:type="spellStart"/>
      <w:r w:rsidRPr="00CB60F2">
        <w:rPr>
          <w:rFonts w:ascii="Courier New" w:hAnsi="Courier New"/>
          <w:i/>
        </w:rPr>
        <w:t>c++</w:t>
      </w:r>
      <w:proofErr w:type="spellEnd"/>
      <w:r w:rsidRPr="00CB60F2">
        <w:rPr>
          <w:rFonts w:ascii="Courier New" w:hAnsi="Courier New"/>
          <w:i/>
        </w:rPr>
        <w:t xml:space="preserve">) </w:t>
      </w:r>
    </w:p>
    <w:p w14:paraId="777C83A5" w14:textId="1488EEBE" w:rsidR="00713FC6" w:rsidRPr="00713FC6" w:rsidRDefault="00713FC6" w:rsidP="00CB60F2">
      <w:pPr>
        <w:ind w:left="2160" w:firstLine="720"/>
        <w:rPr>
          <w:sz w:val="20"/>
          <w:szCs w:val="20"/>
        </w:rPr>
      </w:pPr>
      <w:r w:rsidRPr="00CB60F2">
        <w:rPr>
          <w:rFonts w:ascii="Courier New" w:hAnsi="Courier New"/>
          <w:i/>
        </w:rPr>
        <w:t xml:space="preserve">board[row][col] = </w:t>
      </w:r>
      <w:proofErr w:type="spellStart"/>
      <w:r w:rsidRPr="00CB60F2">
        <w:rPr>
          <w:rFonts w:ascii="Courier New" w:hAnsi="Courier New"/>
          <w:i/>
        </w:rPr>
        <w:t>Cell.EMPTY</w:t>
      </w:r>
      <w:proofErr w:type="spellEnd"/>
      <w:r w:rsidRPr="00CB60F2">
        <w:rPr>
          <w:rFonts w:ascii="Courier New" w:hAnsi="Courier New"/>
          <w:i/>
        </w:rPr>
        <w:t>;</w:t>
      </w:r>
      <w:r w:rsidRPr="00713FC6">
        <w:rPr>
          <w:sz w:val="20"/>
          <w:szCs w:val="20"/>
        </w:rPr>
        <w:t xml:space="preserve"> </w:t>
      </w:r>
    </w:p>
    <w:p w14:paraId="7ED3380A" w14:textId="77777777" w:rsidR="00713FC6" w:rsidRPr="00713FC6" w:rsidRDefault="00713FC6" w:rsidP="00713FC6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713FC6">
        <w:rPr>
          <w:sz w:val="20"/>
          <w:szCs w:val="20"/>
        </w:rPr>
        <w:lastRenderedPageBreak/>
        <w:tab/>
      </w:r>
      <w:r w:rsidRPr="00713FC6">
        <w:rPr>
          <w:sz w:val="20"/>
          <w:szCs w:val="20"/>
        </w:rPr>
        <w:tab/>
      </w:r>
    </w:p>
    <w:p w14:paraId="20E9DD7E" w14:textId="3BD62E50" w:rsidR="005555AE" w:rsidRDefault="00330E35" w:rsidP="004D4195">
      <w:pPr>
        <w:numPr>
          <w:ilvl w:val="0"/>
          <w:numId w:val="28"/>
        </w:numPr>
      </w:pPr>
      <w:r>
        <w:rPr>
          <w:rFonts w:ascii="Courier New" w:hAnsi="Courier New"/>
        </w:rPr>
        <w:t xml:space="preserve">public </w:t>
      </w:r>
      <w:r w:rsidR="00713FC6">
        <w:rPr>
          <w:rFonts w:ascii="Courier New" w:hAnsi="Courier New"/>
        </w:rPr>
        <w:t>select (int row, int col)</w:t>
      </w:r>
      <w:r w:rsidR="005555AE" w:rsidRPr="002F1B45">
        <w:rPr>
          <w:rFonts w:ascii="Courier New" w:hAnsi="Courier New"/>
        </w:rPr>
        <w:t xml:space="preserve"> </w:t>
      </w:r>
      <w:r w:rsidR="005555AE" w:rsidRPr="00713FC6">
        <w:t xml:space="preserve">this method is called from the </w:t>
      </w:r>
      <w:proofErr w:type="spellStart"/>
      <w:r w:rsidR="005634D0">
        <w:t>Super</w:t>
      </w:r>
      <w:r w:rsidR="00713FC6" w:rsidRPr="004D4195">
        <w:t>TicTacToe</w:t>
      </w:r>
      <w:r w:rsidR="005555AE" w:rsidRPr="004D4195">
        <w:t>Panel</w:t>
      </w:r>
      <w:proofErr w:type="spellEnd"/>
      <w:r w:rsidR="005555AE" w:rsidRPr="004D4195">
        <w:t xml:space="preserve"> class and is invoked when the user has selected a </w:t>
      </w:r>
      <w:proofErr w:type="spellStart"/>
      <w:r w:rsidR="00DF51A2">
        <w:t>JButton</w:t>
      </w:r>
      <w:proofErr w:type="spellEnd"/>
      <w:r w:rsidR="00DF51A2">
        <w:t xml:space="preserve"> with in the 2-Dim array</w:t>
      </w:r>
      <w:r w:rsidR="005555AE" w:rsidRPr="004D4195">
        <w:t xml:space="preserve"> at location row, col.</w:t>
      </w:r>
      <w:r w:rsidR="00713FC6" w:rsidRPr="004D4195">
        <w:t xml:space="preserve"> </w:t>
      </w:r>
      <w:r w:rsidR="00634780">
        <w:t xml:space="preserve"> </w:t>
      </w:r>
      <w:r w:rsidR="00713FC6" w:rsidRPr="004D4195">
        <w:t xml:space="preserve">This method either marks </w:t>
      </w:r>
      <w:r w:rsidR="00634780">
        <w:t>a</w:t>
      </w:r>
      <w:r w:rsidR="00713FC6" w:rsidRPr="004D4195">
        <w:t xml:space="preserve"> cell </w:t>
      </w:r>
      <w:r w:rsidR="00DF51A2">
        <w:t>as a</w:t>
      </w:r>
      <w:r w:rsidR="00713FC6" w:rsidRPr="004D4195">
        <w:t xml:space="preserve"> </w:t>
      </w:r>
      <w:proofErr w:type="spellStart"/>
      <w:r w:rsidR="00713FC6" w:rsidRPr="004D4195">
        <w:t>Cell.X</w:t>
      </w:r>
      <w:proofErr w:type="spellEnd"/>
      <w:r w:rsidR="00713FC6" w:rsidRPr="004D4195">
        <w:t xml:space="preserve">. (i.e., “X”) or </w:t>
      </w:r>
      <w:proofErr w:type="spellStart"/>
      <w:r w:rsidR="00713FC6" w:rsidRPr="004D4195">
        <w:t>Cell.O</w:t>
      </w:r>
      <w:proofErr w:type="spellEnd"/>
      <w:r w:rsidR="00713FC6" w:rsidRPr="004D4195">
        <w:t xml:space="preserve"> (i.e., </w:t>
      </w:r>
      <w:proofErr w:type="spellStart"/>
      <w:r w:rsidR="00713FC6" w:rsidRPr="004D4195">
        <w:t>Cell.O</w:t>
      </w:r>
      <w:proofErr w:type="spellEnd"/>
      <w:r w:rsidR="00713FC6" w:rsidRPr="004D4195">
        <w:t>).</w:t>
      </w:r>
    </w:p>
    <w:p w14:paraId="643B9B87" w14:textId="77777777" w:rsidR="00CB60F2" w:rsidRDefault="00634780" w:rsidP="00634780">
      <w:pPr>
        <w:numPr>
          <w:ilvl w:val="1"/>
          <w:numId w:val="28"/>
        </w:numPr>
      </w:pPr>
      <w:r>
        <w:t>For exam</w:t>
      </w:r>
      <w:r w:rsidRPr="00634780">
        <w:t>p</w:t>
      </w:r>
      <w:r>
        <w:t xml:space="preserve">le:    </w:t>
      </w:r>
    </w:p>
    <w:p w14:paraId="7087874C" w14:textId="5DCA8633" w:rsidR="00634780" w:rsidRPr="00CB60F2" w:rsidRDefault="00634780" w:rsidP="00CB60F2">
      <w:pPr>
        <w:ind w:left="1440" w:firstLine="720"/>
        <w:rPr>
          <w:rFonts w:ascii="Courier New" w:hAnsi="Courier New"/>
          <w:i/>
        </w:rPr>
      </w:pPr>
      <w:r w:rsidRPr="00CB60F2">
        <w:rPr>
          <w:rFonts w:ascii="Courier New" w:hAnsi="Courier New"/>
          <w:i/>
        </w:rPr>
        <w:t xml:space="preserve">board[row][col] = </w:t>
      </w:r>
      <w:proofErr w:type="spellStart"/>
      <w:r w:rsidRPr="00CB60F2">
        <w:rPr>
          <w:rFonts w:ascii="Courier New" w:hAnsi="Courier New"/>
          <w:i/>
        </w:rPr>
        <w:t>Cell.O</w:t>
      </w:r>
      <w:proofErr w:type="spellEnd"/>
      <w:r w:rsidRPr="00CB60F2">
        <w:rPr>
          <w:rFonts w:ascii="Courier New" w:hAnsi="Courier New"/>
          <w:i/>
        </w:rPr>
        <w:t>;</w:t>
      </w:r>
    </w:p>
    <w:p w14:paraId="1A5E6081" w14:textId="77777777" w:rsidR="00634780" w:rsidRPr="004D4195" w:rsidRDefault="00634780" w:rsidP="0099552C">
      <w:pPr>
        <w:ind w:left="1440"/>
      </w:pPr>
    </w:p>
    <w:p w14:paraId="0A04AB56" w14:textId="469C8C81" w:rsidR="005555AE" w:rsidRPr="002F1B45" w:rsidRDefault="00634780" w:rsidP="002F1B45">
      <w:pPr>
        <w:pStyle w:val="ListParagraph"/>
        <w:numPr>
          <w:ilvl w:val="0"/>
          <w:numId w:val="28"/>
        </w:numPr>
        <w:rPr>
          <w:rFonts w:ascii="Courier New" w:hAnsi="Courier New"/>
        </w:rPr>
      </w:pPr>
      <w:r>
        <w:rPr>
          <w:rFonts w:ascii="Courier New" w:hAnsi="Courier New"/>
        </w:rPr>
        <w:t xml:space="preserve">public </w:t>
      </w:r>
      <w:proofErr w:type="gramStart"/>
      <w:r>
        <w:rPr>
          <w:rFonts w:ascii="Courier New" w:hAnsi="Courier New"/>
        </w:rPr>
        <w:t>reset(</w:t>
      </w:r>
      <w:proofErr w:type="gramEnd"/>
      <w:r>
        <w:rPr>
          <w:rFonts w:ascii="Courier New" w:hAnsi="Courier New"/>
        </w:rPr>
        <w:t>)</w:t>
      </w:r>
      <w:r w:rsidR="005555AE" w:rsidRPr="002F1B45">
        <w:rPr>
          <w:rFonts w:ascii="Courier New" w:hAnsi="Courier New"/>
        </w:rPr>
        <w:t xml:space="preserve"> </w:t>
      </w:r>
      <w:r w:rsidR="005555AE" w:rsidRPr="00634780">
        <w:t xml:space="preserve">this method is called from the </w:t>
      </w:r>
      <w:proofErr w:type="spellStart"/>
      <w:r w:rsidR="005634D0">
        <w:t>Super</w:t>
      </w:r>
      <w:r w:rsidRPr="004D4195">
        <w:t>TicTacToePanel</w:t>
      </w:r>
      <w:proofErr w:type="spellEnd"/>
      <w:r w:rsidRPr="004D4195">
        <w:t xml:space="preserve"> </w:t>
      </w:r>
      <w:r w:rsidR="005555AE" w:rsidRPr="00634780">
        <w:t>class and it</w:t>
      </w:r>
      <w:r w:rsidR="001550E8">
        <w:t xml:space="preserve"> resets the board to a new game</w:t>
      </w:r>
      <w:r w:rsidR="005634D0">
        <w:rPr>
          <w:rFonts w:ascii="Courier New" w:hAnsi="Courier New"/>
        </w:rPr>
        <w:t>.</w:t>
      </w:r>
    </w:p>
    <w:p w14:paraId="24BD46A1" w14:textId="5B2D20D9" w:rsidR="00F43DE6" w:rsidRPr="00F43DE6" w:rsidRDefault="00FE2FAE" w:rsidP="002F1B45">
      <w:pPr>
        <w:pStyle w:val="ListParagraph"/>
        <w:numPr>
          <w:ilvl w:val="0"/>
          <w:numId w:val="28"/>
        </w:numPr>
        <w:rPr>
          <w:rFonts w:ascii="Courier New" w:hAnsi="Courier New"/>
        </w:rPr>
      </w:pPr>
      <w:r>
        <w:rPr>
          <w:rFonts w:ascii="Courier New" w:hAnsi="Courier New"/>
        </w:rPr>
        <w:t xml:space="preserve">public </w:t>
      </w:r>
      <w:proofErr w:type="spellStart"/>
      <w:r>
        <w:rPr>
          <w:rFonts w:ascii="Courier New" w:hAnsi="Courier New"/>
        </w:rPr>
        <w:t>GameStatus</w:t>
      </w:r>
      <w:proofErr w:type="spellEnd"/>
      <w:r>
        <w:rPr>
          <w:rFonts w:ascii="Courier New" w:hAnsi="Courier New"/>
        </w:rPr>
        <w:t xml:space="preserve"> </w:t>
      </w:r>
      <w:proofErr w:type="spellStart"/>
      <w:proofErr w:type="gramStart"/>
      <w:r>
        <w:rPr>
          <w:rFonts w:ascii="Courier New" w:hAnsi="Courier New"/>
        </w:rPr>
        <w:t>getGameStatus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</w:t>
      </w:r>
      <w:r w:rsidR="005555AE" w:rsidRPr="002F1B45">
        <w:rPr>
          <w:rFonts w:ascii="Courier New" w:hAnsi="Courier New"/>
        </w:rPr>
        <w:t xml:space="preserve"> </w:t>
      </w:r>
      <w:r w:rsidR="005555AE" w:rsidRPr="00FE2FAE">
        <w:t>this metho</w:t>
      </w:r>
      <w:r>
        <w:t xml:space="preserve">d is called from the </w:t>
      </w:r>
      <w:proofErr w:type="spellStart"/>
      <w:r w:rsidR="005634D0">
        <w:t>Super</w:t>
      </w:r>
      <w:r>
        <w:t>TicTacToe</w:t>
      </w:r>
      <w:r w:rsidR="005555AE" w:rsidRPr="00FE2FAE">
        <w:t>Panel</w:t>
      </w:r>
      <w:proofErr w:type="spellEnd"/>
      <w:r w:rsidRPr="00FE2FAE">
        <w:t xml:space="preserve"> class and it determines if a player has won the game after the select method</w:t>
      </w:r>
      <w:r>
        <w:t xml:space="preserve"> (see above)</w:t>
      </w:r>
      <w:r w:rsidR="00780AFD">
        <w:t xml:space="preserve"> was</w:t>
      </w:r>
      <w:r w:rsidRPr="00FE2FAE">
        <w:t xml:space="preserve"> called.</w:t>
      </w:r>
      <w:r w:rsidR="00F43DE6">
        <w:t xml:space="preserve"> (The following are standard </w:t>
      </w:r>
      <w:proofErr w:type="spellStart"/>
      <w:r w:rsidR="00F43DE6">
        <w:t>TicTacToe</w:t>
      </w:r>
      <w:proofErr w:type="spellEnd"/>
      <w:r w:rsidR="00F43DE6">
        <w:t xml:space="preserve"> </w:t>
      </w:r>
      <w:proofErr w:type="gramStart"/>
      <w:r w:rsidR="00F43DE6">
        <w:t>rules)</w:t>
      </w:r>
      <w:r w:rsidRPr="00FE2FAE">
        <w:t xml:space="preserve">  If</w:t>
      </w:r>
      <w:proofErr w:type="gramEnd"/>
      <w:r w:rsidRPr="00FE2FAE">
        <w:t xml:space="preserve"> there are three in a row (X’s or O’s) </w:t>
      </w:r>
      <w:r w:rsidR="00E01F77">
        <w:t>for any given column,</w:t>
      </w:r>
      <w:r>
        <w:t xml:space="preserve"> given row </w:t>
      </w:r>
      <w:r w:rsidR="00E01F77">
        <w:t xml:space="preserve">or diagonal </w:t>
      </w:r>
      <w:r w:rsidR="001550E8">
        <w:t>then a player has won</w:t>
      </w:r>
    </w:p>
    <w:p w14:paraId="7A74854E" w14:textId="2AC2759E" w:rsidR="00F43DE6" w:rsidRPr="00F43DE6" w:rsidRDefault="00FE2FAE" w:rsidP="00F43DE6">
      <w:pPr>
        <w:pStyle w:val="ListParagraph"/>
        <w:numPr>
          <w:ilvl w:val="1"/>
          <w:numId w:val="28"/>
        </w:numPr>
        <w:rPr>
          <w:rFonts w:ascii="Courier New" w:hAnsi="Courier New"/>
        </w:rPr>
      </w:pPr>
      <w:r>
        <w:t xml:space="preserve">Return a </w:t>
      </w:r>
      <w:proofErr w:type="spellStart"/>
      <w:r w:rsidR="00517E5A">
        <w:t>GameStatus.X_WON</w:t>
      </w:r>
      <w:proofErr w:type="spellEnd"/>
      <w:r>
        <w:t xml:space="preserve"> if pla</w:t>
      </w:r>
      <w:r w:rsidR="00F43DE6">
        <w:t>yer “X” has three in a row</w:t>
      </w:r>
    </w:p>
    <w:p w14:paraId="702DB318" w14:textId="64123D31" w:rsidR="005555AE" w:rsidRPr="00F43DE6" w:rsidRDefault="00F43DE6" w:rsidP="00F43DE6">
      <w:pPr>
        <w:pStyle w:val="ListParagraph"/>
        <w:numPr>
          <w:ilvl w:val="1"/>
          <w:numId w:val="28"/>
        </w:numPr>
        <w:rPr>
          <w:rFonts w:ascii="Courier New" w:hAnsi="Courier New"/>
        </w:rPr>
      </w:pPr>
      <w:r>
        <w:t xml:space="preserve">Return a </w:t>
      </w:r>
      <w:proofErr w:type="spellStart"/>
      <w:r w:rsidR="00517E5A">
        <w:t>GameStatus.O_WON</w:t>
      </w:r>
      <w:proofErr w:type="spellEnd"/>
      <w:r w:rsidR="00FE2FAE">
        <w:t xml:space="preserve"> if p</w:t>
      </w:r>
      <w:r>
        <w:t>layer “O” has three in a row</w:t>
      </w:r>
    </w:p>
    <w:p w14:paraId="6DB0A91B" w14:textId="0126E8B2" w:rsidR="00F43DE6" w:rsidRPr="00F43DE6" w:rsidRDefault="00F43DE6" w:rsidP="00F43DE6">
      <w:pPr>
        <w:pStyle w:val="ListParagraph"/>
        <w:numPr>
          <w:ilvl w:val="1"/>
          <w:numId w:val="28"/>
        </w:numPr>
        <w:rPr>
          <w:rFonts w:ascii="Courier New" w:hAnsi="Courier New"/>
        </w:rPr>
      </w:pPr>
      <w:r>
        <w:t xml:space="preserve">Return a </w:t>
      </w:r>
      <w:proofErr w:type="spellStart"/>
      <w:r w:rsidR="00517E5A">
        <w:t>GameStatus</w:t>
      </w:r>
      <w:r>
        <w:t>.CATS</w:t>
      </w:r>
      <w:proofErr w:type="spellEnd"/>
      <w:r>
        <w:t xml:space="preserve"> if all the Cells in the board ar</w:t>
      </w:r>
      <w:r w:rsidR="001550E8">
        <w:t>e not empty and there is no win</w:t>
      </w:r>
    </w:p>
    <w:p w14:paraId="123E0701" w14:textId="142732E5" w:rsidR="00F43DE6" w:rsidRPr="0099552C" w:rsidRDefault="00F43DE6" w:rsidP="00F43DE6">
      <w:pPr>
        <w:pStyle w:val="ListParagraph"/>
        <w:numPr>
          <w:ilvl w:val="1"/>
          <w:numId w:val="28"/>
        </w:numPr>
        <w:rPr>
          <w:rFonts w:ascii="Courier New" w:hAnsi="Courier New"/>
        </w:rPr>
      </w:pPr>
      <w:r>
        <w:t xml:space="preserve">Return a </w:t>
      </w:r>
      <w:proofErr w:type="spellStart"/>
      <w:r w:rsidR="00517E5A">
        <w:t>GameStatus.</w:t>
      </w:r>
      <w:r w:rsidR="00197F36">
        <w:t>IN_PROGRESS</w:t>
      </w:r>
      <w:proofErr w:type="spellEnd"/>
      <w:r>
        <w:t xml:space="preserve"> if t</w:t>
      </w:r>
      <w:r w:rsidR="001550E8">
        <w:t>he previous rules do not apply</w:t>
      </w:r>
    </w:p>
    <w:p w14:paraId="75FBDB32" w14:textId="644ADD63" w:rsidR="001550E8" w:rsidRDefault="005555AE" w:rsidP="00F43DE6">
      <w:pPr>
        <w:pStyle w:val="ListParagraph"/>
        <w:numPr>
          <w:ilvl w:val="0"/>
          <w:numId w:val="28"/>
        </w:numPr>
      </w:pPr>
      <w:r w:rsidRPr="002F1B45">
        <w:rPr>
          <w:rFonts w:ascii="Courier New" w:hAnsi="Courier New"/>
        </w:rPr>
        <w:t xml:space="preserve">A </w:t>
      </w:r>
      <w:r w:rsidR="00F43DE6">
        <w:rPr>
          <w:rFonts w:ascii="Courier New" w:hAnsi="Courier New"/>
        </w:rPr>
        <w:t xml:space="preserve">public </w:t>
      </w:r>
      <w:proofErr w:type="gramStart"/>
      <w:r w:rsidR="00F43DE6" w:rsidRPr="00F43DE6">
        <w:rPr>
          <w:rFonts w:ascii="Courier New" w:hAnsi="Courier New"/>
        </w:rPr>
        <w:t>Cell[</w:t>
      </w:r>
      <w:proofErr w:type="gramEnd"/>
      <w:r w:rsidR="00F43DE6" w:rsidRPr="00F43DE6">
        <w:rPr>
          <w:rFonts w:ascii="Courier New" w:hAnsi="Courier New"/>
        </w:rPr>
        <w:t xml:space="preserve">][] </w:t>
      </w:r>
      <w:proofErr w:type="spellStart"/>
      <w:r w:rsidR="00F43DE6">
        <w:rPr>
          <w:rFonts w:ascii="Courier New" w:hAnsi="Courier New"/>
        </w:rPr>
        <w:t>getboard</w:t>
      </w:r>
      <w:proofErr w:type="spellEnd"/>
      <w:r w:rsidR="00F43DE6">
        <w:rPr>
          <w:rFonts w:ascii="Courier New" w:hAnsi="Courier New"/>
        </w:rPr>
        <w:t>()</w:t>
      </w:r>
      <w:r w:rsidRPr="00F43DE6">
        <w:t xml:space="preserve"> this</w:t>
      </w:r>
      <w:r w:rsidR="00F43DE6">
        <w:t xml:space="preserve"> method</w:t>
      </w:r>
      <w:r w:rsidRPr="00F43DE6">
        <w:t xml:space="preserve"> returns the board to the </w:t>
      </w:r>
      <w:proofErr w:type="spellStart"/>
      <w:r w:rsidR="00517E5A">
        <w:t>Super</w:t>
      </w:r>
      <w:r w:rsidR="00F43DE6">
        <w:t>TicTacToe</w:t>
      </w:r>
      <w:r w:rsidRPr="00F43DE6">
        <w:t>Panel</w:t>
      </w:r>
      <w:proofErr w:type="spellEnd"/>
      <w:r w:rsidRPr="00F43DE6">
        <w:t xml:space="preserve"> so the panel can display the board to the user.   </w:t>
      </w:r>
    </w:p>
    <w:p w14:paraId="158731BE" w14:textId="77777777" w:rsidR="006C281D" w:rsidRDefault="00F43DE6" w:rsidP="001550E8">
      <w:pPr>
        <w:pStyle w:val="ListParagraph"/>
        <w:numPr>
          <w:ilvl w:val="1"/>
          <w:numId w:val="28"/>
        </w:numPr>
      </w:pPr>
      <w:r>
        <w:t xml:space="preserve">For example: </w:t>
      </w:r>
    </w:p>
    <w:p w14:paraId="172400F7" w14:textId="7E8BF154" w:rsidR="00F43DE6" w:rsidRPr="006C281D" w:rsidRDefault="00F43DE6" w:rsidP="006C281D">
      <w:pPr>
        <w:ind w:left="1440" w:firstLine="720"/>
        <w:rPr>
          <w:rFonts w:ascii="Courier New" w:hAnsi="Courier New"/>
          <w:i/>
        </w:rPr>
      </w:pPr>
      <w:r w:rsidRPr="006C281D">
        <w:rPr>
          <w:rFonts w:ascii="Courier New" w:hAnsi="Courier New"/>
          <w:i/>
        </w:rPr>
        <w:t>return board;</w:t>
      </w:r>
    </w:p>
    <w:p w14:paraId="0D45C78D" w14:textId="77777777" w:rsidR="005555AE" w:rsidRPr="00CE7C7C" w:rsidRDefault="005555AE" w:rsidP="005555AE">
      <w:pPr>
        <w:rPr>
          <w:rFonts w:ascii="Times New Roman" w:hAnsi="Times New Roman" w:cs="Times New Roman"/>
          <w:sz w:val="22"/>
        </w:rPr>
      </w:pPr>
    </w:p>
    <w:p w14:paraId="55733394" w14:textId="75020235" w:rsidR="005D15C6" w:rsidRPr="000B6151" w:rsidRDefault="00D7780C" w:rsidP="00D7780C">
      <w:pPr>
        <w:widowControl w:val="0"/>
        <w:autoSpaceDE w:val="0"/>
        <w:autoSpaceDN w:val="0"/>
        <w:adjustRightInd w:val="0"/>
      </w:pPr>
      <w:r>
        <w:rPr>
          <w:rFonts w:ascii="Times New Roman" w:hAnsi="Times New Roman"/>
          <w:b/>
          <w:sz w:val="28"/>
        </w:rPr>
        <w:t>Step 7</w:t>
      </w:r>
      <w:r w:rsidR="005D15C6" w:rsidRPr="00D7780C">
        <w:rPr>
          <w:rFonts w:ascii="Times New Roman" w:hAnsi="Times New Roman"/>
          <w:b/>
          <w:sz w:val="28"/>
        </w:rPr>
        <w:t xml:space="preserve">: </w:t>
      </w:r>
      <w:r w:rsidR="0099552C" w:rsidRPr="00D7780C">
        <w:rPr>
          <w:rFonts w:ascii="Times New Roman" w:hAnsi="Times New Roman"/>
          <w:b/>
          <w:sz w:val="28"/>
        </w:rPr>
        <w:t>Add the following functionality to the game</w:t>
      </w:r>
    </w:p>
    <w:p w14:paraId="3261F7FF" w14:textId="77271553" w:rsidR="005555AE" w:rsidRPr="00787902" w:rsidRDefault="005555AE" w:rsidP="0099552C">
      <w:pPr>
        <w:pStyle w:val="ListParagraph"/>
        <w:numPr>
          <w:ilvl w:val="0"/>
          <w:numId w:val="28"/>
        </w:numPr>
        <w:rPr>
          <w:rFonts w:ascii="Courier New" w:hAnsi="Courier New"/>
        </w:rPr>
      </w:pPr>
      <w:r w:rsidRPr="000B6151">
        <w:t xml:space="preserve">Ask the user to enter the size of the board to be used.  To accomplish this, you can use </w:t>
      </w:r>
      <w:proofErr w:type="spellStart"/>
      <w:r w:rsidRPr="000B6151">
        <w:t>JOptionPane.showInputDialog</w:t>
      </w:r>
      <w:proofErr w:type="spellEnd"/>
      <w:r w:rsidRPr="000B6151">
        <w:t xml:space="preserve"> (null, "Enter </w:t>
      </w:r>
      <w:r w:rsidR="000B6151" w:rsidRPr="000B6151">
        <w:t>in the size of the board</w:t>
      </w:r>
      <w:r w:rsidRPr="000B6151">
        <w:t>: “);</w:t>
      </w:r>
      <w:r w:rsidR="00687E20">
        <w:t xml:space="preserve"> t</w:t>
      </w:r>
      <w:r w:rsidR="000B6151" w:rsidRPr="000B6151">
        <w:t>he board must be</w:t>
      </w:r>
      <w:r w:rsidR="00007EF4">
        <w:t xml:space="preserve"> greater than 2 and less than 15</w:t>
      </w:r>
      <w:r w:rsidR="000B6151" w:rsidRPr="000B6151">
        <w:t xml:space="preserve">.  </w:t>
      </w:r>
      <w:r w:rsidR="00AB3F55">
        <w:t xml:space="preserve">Suggestion on implementation: </w:t>
      </w:r>
      <w:r w:rsidR="000B6151" w:rsidRPr="000B6151">
        <w:t xml:space="preserve"> ask the user within the </w:t>
      </w:r>
      <w:proofErr w:type="spellStart"/>
      <w:r w:rsidR="000B6151" w:rsidRPr="000B6151">
        <w:t>SuperTicTacToe</w:t>
      </w:r>
      <w:proofErr w:type="spellEnd"/>
      <w:r w:rsidR="000B6151" w:rsidRPr="000B6151">
        <w:t xml:space="preserve"> class and pass that information to the </w:t>
      </w:r>
      <w:proofErr w:type="spellStart"/>
      <w:r w:rsidR="000B6151" w:rsidRPr="000B6151">
        <w:t>SuperTicTacToePanel</w:t>
      </w:r>
      <w:proofErr w:type="spellEnd"/>
      <w:r w:rsidR="000B6151" w:rsidRPr="000B6151">
        <w:t xml:space="preserve"> class via the constructor. </w:t>
      </w:r>
      <w:r w:rsidR="000B6151">
        <w:t xml:space="preserve"> If the user enters invalid input (e.g., “</w:t>
      </w:r>
      <w:proofErr w:type="spellStart"/>
      <w:r w:rsidR="002828C6">
        <w:t>abc</w:t>
      </w:r>
      <w:proofErr w:type="spellEnd"/>
      <w:r w:rsidR="002828C6">
        <w:t xml:space="preserve">”, -10) then </w:t>
      </w:r>
      <w:r w:rsidR="00497FDD">
        <w:t xml:space="preserve">allow the user to (1) </w:t>
      </w:r>
      <w:r w:rsidR="002828C6">
        <w:t>gracefully exit</w:t>
      </w:r>
      <w:r w:rsidR="00497FDD">
        <w:t xml:space="preserve"> the program without errors using the cancel button OR allow the user to enter in different numbers.  Both </w:t>
      </w:r>
      <w:proofErr w:type="gramStart"/>
      <w:r w:rsidR="00497FDD">
        <w:t>option</w:t>
      </w:r>
      <w:proofErr w:type="gramEnd"/>
      <w:r w:rsidR="00497FDD">
        <w:t xml:space="preserve"> should be available to the user. </w:t>
      </w:r>
    </w:p>
    <w:p w14:paraId="7F6374B3" w14:textId="77777777" w:rsidR="00787902" w:rsidRPr="00787902" w:rsidRDefault="00787902" w:rsidP="00787902">
      <w:pPr>
        <w:rPr>
          <w:rFonts w:ascii="Courier New" w:hAnsi="Courier New"/>
        </w:rPr>
      </w:pPr>
    </w:p>
    <w:p w14:paraId="4BFFDCAF" w14:textId="3BD9CD66" w:rsidR="002774FF" w:rsidRDefault="00122A19" w:rsidP="002774FF">
      <w:pPr>
        <w:pStyle w:val="ListParagraph"/>
        <w:numPr>
          <w:ilvl w:val="0"/>
          <w:numId w:val="28"/>
        </w:numPr>
      </w:pPr>
      <w:r>
        <w:t>After you ask the user the size of the board, ask the user t</w:t>
      </w:r>
      <w:r w:rsidR="001F58C9">
        <w:t xml:space="preserve">he number of connections to win.  </w:t>
      </w:r>
      <w:r w:rsidR="006D7738">
        <w:t xml:space="preserve">If the board size is greater than 3 then the number of </w:t>
      </w:r>
      <w:proofErr w:type="gramStart"/>
      <w:r w:rsidR="006D7738">
        <w:t>connection</w:t>
      </w:r>
      <w:proofErr w:type="gramEnd"/>
      <w:r w:rsidR="006D7738">
        <w:t xml:space="preserve"> must be greater than 3 (otherwise the game is not very interesting) If the board size is equal to 3 then the number of connections must be 3.  </w:t>
      </w:r>
      <w:r w:rsidR="001F58C9">
        <w:t xml:space="preserve">Typically, </w:t>
      </w:r>
      <w:r w:rsidR="006D7738">
        <w:t>the number of connections is equal to</w:t>
      </w:r>
      <w:r w:rsidR="001F58C9">
        <w:t xml:space="preserve"> 3 in </w:t>
      </w:r>
      <w:r w:rsidR="006D7738">
        <w:t xml:space="preserve">normal </w:t>
      </w:r>
      <w:proofErr w:type="spellStart"/>
      <w:r w:rsidR="001F58C9">
        <w:t>TicTacToe</w:t>
      </w:r>
      <w:proofErr w:type="spellEnd"/>
      <w:r w:rsidR="006D7738">
        <w:t>.  Important</w:t>
      </w:r>
      <w:r w:rsidR="001F58C9">
        <w:t xml:space="preserve">, </w:t>
      </w:r>
      <w:r w:rsidR="00303FD5">
        <w:t xml:space="preserve">the number of connections the user enters must </w:t>
      </w:r>
      <w:r w:rsidR="006D7738">
        <w:t>be less than or equal to the</w:t>
      </w:r>
      <w:r w:rsidR="00303FD5">
        <w:t xml:space="preserve"> size of the board. </w:t>
      </w:r>
    </w:p>
    <w:p w14:paraId="1B87AECF" w14:textId="77777777" w:rsidR="001F58C9" w:rsidRPr="00A80CB1" w:rsidRDefault="001F58C9" w:rsidP="00303FD5"/>
    <w:p w14:paraId="331E8702" w14:textId="069D2C36" w:rsidR="002828C6" w:rsidRDefault="002828C6" w:rsidP="002828C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Ask the User </w:t>
      </w:r>
      <w:r w:rsidR="00D7780C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who starts the game first</w:t>
      </w:r>
      <w:r w:rsidR="00D7780C">
        <w:rPr>
          <w:rFonts w:ascii="Times New Roman" w:hAnsi="Times New Roman" w:cs="Times New Roman"/>
        </w:rPr>
        <w:t>? X or O’</w:t>
      </w:r>
      <w:r>
        <w:rPr>
          <w:rFonts w:ascii="Times New Roman" w:hAnsi="Times New Roman" w:cs="Times New Roman"/>
        </w:rPr>
        <w:t xml:space="preserve">.  </w:t>
      </w:r>
      <w:r w:rsidRPr="000B6151">
        <w:t xml:space="preserve">To accomplish this, you can use </w:t>
      </w:r>
      <w:r w:rsidR="002774FF">
        <w:t xml:space="preserve">an </w:t>
      </w:r>
      <w:proofErr w:type="spellStart"/>
      <w:r w:rsidRPr="000B6151">
        <w:t>JOptionPane.showInputDialog</w:t>
      </w:r>
      <w:proofErr w:type="spellEnd"/>
      <w:r w:rsidRPr="000B6151">
        <w:t xml:space="preserve"> (null, "</w:t>
      </w:r>
      <w:r w:rsidR="00D7780C">
        <w:t>Who starts first?</w:t>
      </w:r>
      <w:r>
        <w:t xml:space="preserve"> X or </w:t>
      </w:r>
      <w:proofErr w:type="gramStart"/>
      <w:r>
        <w:t>O“</w:t>
      </w:r>
      <w:proofErr w:type="gramEnd"/>
      <w:r>
        <w:t xml:space="preserve">).  You </w:t>
      </w:r>
      <w:r w:rsidRPr="000B6151">
        <w:t xml:space="preserve">must ask the user within the </w:t>
      </w:r>
      <w:proofErr w:type="spellStart"/>
      <w:r w:rsidRPr="000B6151">
        <w:t>SuperTicTacToe</w:t>
      </w:r>
      <w:proofErr w:type="spellEnd"/>
      <w:r w:rsidRPr="000B6151">
        <w:t xml:space="preserve"> class and pass that information to the </w:t>
      </w:r>
      <w:proofErr w:type="spellStart"/>
      <w:r w:rsidRPr="000B6151">
        <w:t>SuperTicTacToePanel</w:t>
      </w:r>
      <w:proofErr w:type="spellEnd"/>
      <w:r w:rsidRPr="000B6151">
        <w:t xml:space="preserve"> class via the constructor. </w:t>
      </w:r>
      <w:r w:rsidR="00F25540" w:rsidRPr="000E1F24">
        <w:rPr>
          <w:highlight w:val="yellow"/>
        </w:rPr>
        <w:t xml:space="preserve">Ask user input only once and </w:t>
      </w:r>
      <w:r w:rsidR="001D3007" w:rsidRPr="000E1F24">
        <w:rPr>
          <w:highlight w:val="yellow"/>
        </w:rPr>
        <w:t>start every game the same way</w:t>
      </w:r>
      <w:bookmarkStart w:id="0" w:name="_GoBack"/>
      <w:bookmarkEnd w:id="0"/>
      <w:r w:rsidR="001D3007">
        <w:t xml:space="preserve"> (i.e., an X every time or an O ever</w:t>
      </w:r>
      <w:r w:rsidR="00BD45F6">
        <w:t>y</w:t>
      </w:r>
      <w:r w:rsidR="001D3007">
        <w:t xml:space="preserve"> time). </w:t>
      </w:r>
      <w:r w:rsidR="00F25540">
        <w:t xml:space="preserve"> Finally, if the user enters invalid input (e.g., “Pizza”, -1) then default to </w:t>
      </w:r>
      <w:r w:rsidR="00FF7611">
        <w:t xml:space="preserve">an “X” starting </w:t>
      </w:r>
      <w:r w:rsidR="00F25540">
        <w:t xml:space="preserve">first. </w:t>
      </w:r>
      <w:r w:rsidR="00FF7611">
        <w:t xml:space="preserve"> Give the user a warning message dialog box that a default of an “X” has been used.  </w:t>
      </w:r>
      <w:r w:rsidR="00F25540">
        <w:t xml:space="preserve"> </w:t>
      </w:r>
    </w:p>
    <w:p w14:paraId="429E3BC5" w14:textId="77777777" w:rsidR="00D7780C" w:rsidRDefault="00D7780C" w:rsidP="005555AE">
      <w:pPr>
        <w:rPr>
          <w:rFonts w:ascii="Times New Roman" w:hAnsi="Times New Roman" w:cs="Times New Roman"/>
        </w:rPr>
      </w:pPr>
    </w:p>
    <w:p w14:paraId="7622F29E" w14:textId="61E18377" w:rsidR="00D7780C" w:rsidRPr="000B6151" w:rsidRDefault="00D7780C" w:rsidP="00D7780C">
      <w:pPr>
        <w:widowControl w:val="0"/>
        <w:autoSpaceDE w:val="0"/>
        <w:autoSpaceDN w:val="0"/>
        <w:adjustRightInd w:val="0"/>
      </w:pPr>
      <w:r>
        <w:rPr>
          <w:rFonts w:ascii="Times New Roman" w:hAnsi="Times New Roman"/>
          <w:b/>
          <w:sz w:val="28"/>
        </w:rPr>
        <w:t>Step 8</w:t>
      </w:r>
      <w:r w:rsidRPr="00D7780C">
        <w:rPr>
          <w:rFonts w:ascii="Times New Roman" w:hAnsi="Times New Roman"/>
          <w:b/>
          <w:sz w:val="28"/>
        </w:rPr>
        <w:t>: Add the following functionality to the game</w:t>
      </w:r>
    </w:p>
    <w:p w14:paraId="189F8A95" w14:textId="33848E1C" w:rsidR="00D7780C" w:rsidRDefault="006666C0" w:rsidP="00D7780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on to the main GUI display</w:t>
      </w:r>
      <w:r w:rsidR="00D7780C">
        <w:rPr>
          <w:rFonts w:ascii="Times New Roman" w:hAnsi="Times New Roman" w:cs="Times New Roman"/>
        </w:rPr>
        <w:t xml:space="preserve"> one new </w:t>
      </w:r>
      <w:proofErr w:type="spellStart"/>
      <w:r w:rsidR="00D7780C">
        <w:rPr>
          <w:rFonts w:ascii="Times New Roman" w:hAnsi="Times New Roman" w:cs="Times New Roman"/>
        </w:rPr>
        <w:t>JButton</w:t>
      </w:r>
      <w:proofErr w:type="spellEnd"/>
      <w:r w:rsidR="00D7780C">
        <w:rPr>
          <w:rFonts w:ascii="Times New Roman" w:hAnsi="Times New Roman" w:cs="Times New Roman"/>
        </w:rPr>
        <w:t xml:space="preserve"> </w:t>
      </w:r>
      <w:r w:rsidR="00CB0539">
        <w:rPr>
          <w:rFonts w:ascii="Times New Roman" w:hAnsi="Times New Roman" w:cs="Times New Roman"/>
        </w:rPr>
        <w:t xml:space="preserve">named Undo. </w:t>
      </w:r>
      <w:r w:rsidR="00810310">
        <w:rPr>
          <w:rFonts w:ascii="Times New Roman" w:hAnsi="Times New Roman" w:cs="Times New Roman"/>
        </w:rPr>
        <w:t xml:space="preserve">This </w:t>
      </w:r>
      <w:proofErr w:type="spellStart"/>
      <w:r w:rsidR="00810310">
        <w:rPr>
          <w:rFonts w:ascii="Times New Roman" w:hAnsi="Times New Roman" w:cs="Times New Roman"/>
        </w:rPr>
        <w:t>JButton</w:t>
      </w:r>
      <w:proofErr w:type="spellEnd"/>
      <w:r>
        <w:rPr>
          <w:rFonts w:ascii="Times New Roman" w:hAnsi="Times New Roman" w:cs="Times New Roman"/>
        </w:rPr>
        <w:t>,</w:t>
      </w:r>
      <w:r w:rsidR="00810310">
        <w:rPr>
          <w:rFonts w:ascii="Times New Roman" w:hAnsi="Times New Roman" w:cs="Times New Roman"/>
        </w:rPr>
        <w:t xml:space="preserve"> when click</w:t>
      </w:r>
      <w:r>
        <w:rPr>
          <w:rFonts w:ascii="Times New Roman" w:hAnsi="Times New Roman" w:cs="Times New Roman"/>
        </w:rPr>
        <w:t>ed</w:t>
      </w:r>
      <w:r w:rsidR="00810310">
        <w:rPr>
          <w:rFonts w:ascii="Times New Roman" w:hAnsi="Times New Roman" w:cs="Times New Roman"/>
        </w:rPr>
        <w:t xml:space="preserve"> will undo the previous operation.  Continued clicking of this </w:t>
      </w:r>
      <w:proofErr w:type="spellStart"/>
      <w:r w:rsidR="00810310">
        <w:rPr>
          <w:rFonts w:ascii="Times New Roman" w:hAnsi="Times New Roman" w:cs="Times New Roman"/>
        </w:rPr>
        <w:t>JButton</w:t>
      </w:r>
      <w:proofErr w:type="spellEnd"/>
      <w:r w:rsidR="00810310">
        <w:rPr>
          <w:rFonts w:ascii="Times New Roman" w:hAnsi="Times New Roman" w:cs="Times New Roman"/>
        </w:rPr>
        <w:t xml:space="preserve"> will undo the game back to the beginning.   </w:t>
      </w:r>
      <w:r w:rsidR="00810310">
        <w:rPr>
          <w:rFonts w:ascii="Times New Roman" w:hAnsi="Times New Roman" w:cs="Times New Roman"/>
        </w:rPr>
        <w:lastRenderedPageBreak/>
        <w:t xml:space="preserve">Be careful to make sure the correct user turn stays in-sync after each click of the </w:t>
      </w:r>
      <w:proofErr w:type="spellStart"/>
      <w:r w:rsidR="00810310">
        <w:rPr>
          <w:rFonts w:ascii="Times New Roman" w:hAnsi="Times New Roman" w:cs="Times New Roman"/>
        </w:rPr>
        <w:t>JButton</w:t>
      </w:r>
      <w:proofErr w:type="spellEnd"/>
      <w:r w:rsidR="00810310">
        <w:rPr>
          <w:rFonts w:ascii="Times New Roman" w:hAnsi="Times New Roman" w:cs="Times New Roman"/>
        </w:rPr>
        <w:t xml:space="preserve">. To implement this </w:t>
      </w:r>
      <w:proofErr w:type="gramStart"/>
      <w:r w:rsidR="00810310">
        <w:rPr>
          <w:rFonts w:ascii="Times New Roman" w:hAnsi="Times New Roman" w:cs="Times New Roman"/>
        </w:rPr>
        <w:t>functionality</w:t>
      </w:r>
      <w:proofErr w:type="gramEnd"/>
      <w:r w:rsidR="00810310">
        <w:rPr>
          <w:rFonts w:ascii="Times New Roman" w:hAnsi="Times New Roman" w:cs="Times New Roman"/>
        </w:rPr>
        <w:t xml:space="preserve"> you must do the </w:t>
      </w:r>
      <w:r w:rsidR="00B308C0">
        <w:rPr>
          <w:rFonts w:ascii="Times New Roman" w:hAnsi="Times New Roman" w:cs="Times New Roman"/>
        </w:rPr>
        <w:t xml:space="preserve">following: </w:t>
      </w:r>
    </w:p>
    <w:p w14:paraId="5F606E45" w14:textId="242157D3" w:rsidR="00810310" w:rsidRDefault="00967F33" w:rsidP="00810310">
      <w:pPr>
        <w:pStyle w:val="ListParagraph"/>
        <w:numPr>
          <w:ilvl w:val="1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the class called “Point” found in the API, create</w:t>
      </w:r>
      <w:r w:rsidR="006666C0">
        <w:rPr>
          <w:rFonts w:ascii="Times New Roman" w:hAnsi="Times New Roman" w:cs="Times New Roman"/>
        </w:rPr>
        <w:t xml:space="preserve"> an </w:t>
      </w:r>
      <w:proofErr w:type="spellStart"/>
      <w:r w:rsidR="006666C0">
        <w:rPr>
          <w:rFonts w:ascii="Times New Roman" w:hAnsi="Times New Roman" w:cs="Times New Roman"/>
        </w:rPr>
        <w:t>ArrayList</w:t>
      </w:r>
      <w:proofErr w:type="spellEnd"/>
      <w:r w:rsidR="006666C0">
        <w:rPr>
          <w:rFonts w:ascii="Times New Roman" w:hAnsi="Times New Roman" w:cs="Times New Roman"/>
        </w:rPr>
        <w:t xml:space="preserve">&lt;Point&gt; where the </w:t>
      </w:r>
      <w:proofErr w:type="spellStart"/>
      <w:r w:rsidR="006666C0">
        <w:rPr>
          <w:rFonts w:ascii="Times New Roman" w:hAnsi="Times New Roman" w:cs="Times New Roman"/>
        </w:rPr>
        <w:t>ArrayL</w:t>
      </w:r>
      <w:r>
        <w:rPr>
          <w:rFonts w:ascii="Times New Roman" w:hAnsi="Times New Roman" w:cs="Times New Roman"/>
        </w:rPr>
        <w:t>ist</w:t>
      </w:r>
      <w:proofErr w:type="spellEnd"/>
      <w:r>
        <w:rPr>
          <w:rFonts w:ascii="Times New Roman" w:hAnsi="Times New Roman" w:cs="Times New Roman"/>
        </w:rPr>
        <w:t xml:space="preserve"> contains all the previous selected positions (i.e., row, col).  In other words, every time a user selects a position, save off that position in the </w:t>
      </w:r>
      <w:proofErr w:type="spellStart"/>
      <w:r>
        <w:rPr>
          <w:rFonts w:ascii="Times New Roman" w:hAnsi="Times New Roman" w:cs="Times New Roman"/>
        </w:rPr>
        <w:t>ArrayList</w:t>
      </w:r>
      <w:proofErr w:type="spellEnd"/>
      <w:r>
        <w:rPr>
          <w:rFonts w:ascii="Times New Roman" w:hAnsi="Times New Roman" w:cs="Times New Roman"/>
        </w:rPr>
        <w:t>.</w:t>
      </w:r>
    </w:p>
    <w:p w14:paraId="3FC5AD9A" w14:textId="4F37AE12" w:rsidR="00967F33" w:rsidRDefault="00967F33" w:rsidP="00810310">
      <w:pPr>
        <w:pStyle w:val="ListParagraph"/>
        <w:numPr>
          <w:ilvl w:val="1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the </w:t>
      </w:r>
      <w:proofErr w:type="spellStart"/>
      <w:r>
        <w:rPr>
          <w:rFonts w:ascii="Times New Roman" w:hAnsi="Times New Roman" w:cs="Times New Roman"/>
        </w:rPr>
        <w:t>ArrayList</w:t>
      </w:r>
      <w:proofErr w:type="spellEnd"/>
      <w:r>
        <w:rPr>
          <w:rFonts w:ascii="Times New Roman" w:hAnsi="Times New Roman" w:cs="Times New Roman"/>
        </w:rPr>
        <w:t xml:space="preserve"> for the undo operation. </w:t>
      </w:r>
    </w:p>
    <w:p w14:paraId="261DBC16" w14:textId="77777777" w:rsidR="00247E26" w:rsidRPr="00247E26" w:rsidRDefault="00247E26" w:rsidP="00247E26">
      <w:pPr>
        <w:rPr>
          <w:rFonts w:ascii="Times New Roman" w:hAnsi="Times New Roman" w:cs="Times New Roman"/>
        </w:rPr>
      </w:pPr>
    </w:p>
    <w:p w14:paraId="43F9EAD9" w14:textId="77777777" w:rsidR="00D7780C" w:rsidRDefault="00D7780C" w:rsidP="00D7780C">
      <w:pPr>
        <w:outlineLvl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ab/>
      </w:r>
    </w:p>
    <w:p w14:paraId="65B36697" w14:textId="54875926" w:rsidR="00D7780C" w:rsidRDefault="00081488" w:rsidP="00081488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  Step 9</w:t>
      </w:r>
      <w:r w:rsidR="00A65A60">
        <w:rPr>
          <w:rFonts w:ascii="Times New Roman" w:hAnsi="Times New Roman"/>
          <w:b/>
          <w:sz w:val="28"/>
        </w:rPr>
        <w:t xml:space="preserve">: </w:t>
      </w:r>
      <w:r w:rsidR="00754A70">
        <w:rPr>
          <w:rFonts w:ascii="Times New Roman" w:hAnsi="Times New Roman"/>
          <w:b/>
          <w:sz w:val="28"/>
        </w:rPr>
        <w:t>Make the other player (player O) the computer.</w:t>
      </w:r>
      <w:r w:rsidR="008863ED">
        <w:rPr>
          <w:rFonts w:ascii="Times New Roman" w:hAnsi="Times New Roman"/>
          <w:b/>
          <w:sz w:val="28"/>
        </w:rPr>
        <w:t xml:space="preserve"> See if you can make the computer </w:t>
      </w:r>
      <w:r w:rsidR="001B67D1">
        <w:rPr>
          <w:rFonts w:ascii="Times New Roman" w:hAnsi="Times New Roman"/>
          <w:b/>
          <w:sz w:val="28"/>
        </w:rPr>
        <w:t xml:space="preserve">an excellent </w:t>
      </w:r>
      <w:proofErr w:type="spellStart"/>
      <w:r w:rsidR="001B67D1">
        <w:rPr>
          <w:rFonts w:ascii="Times New Roman" w:hAnsi="Times New Roman"/>
          <w:b/>
          <w:sz w:val="28"/>
        </w:rPr>
        <w:t>tictactoe</w:t>
      </w:r>
      <w:proofErr w:type="spellEnd"/>
      <w:r w:rsidR="001B67D1">
        <w:rPr>
          <w:rFonts w:ascii="Times New Roman" w:hAnsi="Times New Roman"/>
          <w:b/>
          <w:sz w:val="28"/>
        </w:rPr>
        <w:t xml:space="preserve"> player</w:t>
      </w:r>
      <w:r w:rsidR="00A56191">
        <w:rPr>
          <w:rFonts w:ascii="Times New Roman" w:hAnsi="Times New Roman"/>
          <w:b/>
          <w:sz w:val="28"/>
        </w:rPr>
        <w:t xml:space="preserve">.  </w:t>
      </w:r>
      <w:r w:rsidR="00507889">
        <w:rPr>
          <w:rFonts w:ascii="Times New Roman" w:hAnsi="Times New Roman"/>
          <w:b/>
          <w:sz w:val="28"/>
        </w:rPr>
        <w:t>Here are the basic rules that you will need to improve</w:t>
      </w:r>
      <w:r w:rsidR="00A56191">
        <w:rPr>
          <w:rFonts w:ascii="Times New Roman" w:hAnsi="Times New Roman"/>
          <w:b/>
          <w:sz w:val="28"/>
        </w:rPr>
        <w:t>:</w:t>
      </w:r>
    </w:p>
    <w:p w14:paraId="7F7F114D" w14:textId="48C7C616" w:rsidR="00A56191" w:rsidRDefault="00A56191" w:rsidP="00081488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</w:rPr>
      </w:pPr>
    </w:p>
    <w:p w14:paraId="3307116F" w14:textId="5018B251" w:rsidR="00A56191" w:rsidRDefault="00A56191" w:rsidP="00A56191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Attempt to win the game </w:t>
      </w:r>
      <w:r w:rsidR="006F3921">
        <w:rPr>
          <w:rFonts w:ascii="Monaco" w:hAnsi="Monaco" w:cs="Monaco"/>
          <w:color w:val="000000"/>
        </w:rPr>
        <w:t xml:space="preserve">by attempting to place </w:t>
      </w:r>
      <w:r w:rsidR="00A26653">
        <w:rPr>
          <w:rFonts w:ascii="Monaco" w:hAnsi="Monaco" w:cs="Monaco"/>
          <w:color w:val="000000"/>
        </w:rPr>
        <w:t xml:space="preserve">your “O” </w:t>
      </w:r>
      <w:r w:rsidR="006F3921">
        <w:rPr>
          <w:rFonts w:ascii="Monaco" w:hAnsi="Monaco" w:cs="Monaco"/>
          <w:color w:val="000000"/>
        </w:rPr>
        <w:t>somewhere on the board</w:t>
      </w:r>
      <w:r w:rsidR="00A26653">
        <w:rPr>
          <w:rFonts w:ascii="Monaco" w:hAnsi="Monaco" w:cs="Monaco"/>
          <w:color w:val="000000"/>
        </w:rPr>
        <w:t xml:space="preserve"> that causes you to win</w:t>
      </w:r>
      <w:r w:rsidR="006F3921">
        <w:rPr>
          <w:rFonts w:ascii="Monaco" w:hAnsi="Monaco" w:cs="Monaco"/>
          <w:color w:val="000000"/>
        </w:rPr>
        <w:t xml:space="preserve">.  For example: if </w:t>
      </w:r>
      <w:r w:rsidR="0037028C">
        <w:rPr>
          <w:rFonts w:ascii="Monaco" w:hAnsi="Monaco" w:cs="Monaco"/>
          <w:color w:val="000000"/>
        </w:rPr>
        <w:t xml:space="preserve">the number of connections was 3 to win the game, then </w:t>
      </w:r>
      <w:r w:rsidR="009B612E">
        <w:rPr>
          <w:rFonts w:ascii="Monaco" w:hAnsi="Monaco" w:cs="Monaco"/>
          <w:color w:val="000000"/>
        </w:rPr>
        <w:t>attempt to place an “</w:t>
      </w:r>
      <w:r w:rsidR="0015587D">
        <w:rPr>
          <w:rFonts w:ascii="Monaco" w:hAnsi="Monaco" w:cs="Monaco"/>
          <w:color w:val="000000"/>
        </w:rPr>
        <w:t>O</w:t>
      </w:r>
      <w:r w:rsidR="009B612E">
        <w:rPr>
          <w:rFonts w:ascii="Monaco" w:hAnsi="Monaco" w:cs="Monaco"/>
          <w:color w:val="000000"/>
        </w:rPr>
        <w:t xml:space="preserve">” in every position to see if your </w:t>
      </w:r>
      <w:r w:rsidR="0015587D">
        <w:rPr>
          <w:rFonts w:ascii="Monaco" w:hAnsi="Monaco" w:cs="Monaco"/>
          <w:color w:val="000000"/>
        </w:rPr>
        <w:t xml:space="preserve">AI can win. </w:t>
      </w:r>
    </w:p>
    <w:p w14:paraId="006A2A0B" w14:textId="77777777" w:rsidR="005B44DA" w:rsidRPr="005B44DA" w:rsidRDefault="005B44DA" w:rsidP="005B44DA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</w:rPr>
      </w:pPr>
    </w:p>
    <w:p w14:paraId="67D430E9" w14:textId="0C55C1C4" w:rsidR="0015587D" w:rsidRDefault="0015587D" w:rsidP="00A56191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Attempt to block the user (“X”) </w:t>
      </w:r>
      <w:r w:rsidR="005B44DA">
        <w:rPr>
          <w:rFonts w:ascii="Monaco" w:hAnsi="Monaco" w:cs="Monaco"/>
          <w:color w:val="000000"/>
        </w:rPr>
        <w:t xml:space="preserve">from winning by placing an “O” </w:t>
      </w:r>
      <w:r w:rsidR="00DD5FA6">
        <w:rPr>
          <w:rFonts w:ascii="Monaco" w:hAnsi="Monaco" w:cs="Monaco"/>
          <w:color w:val="000000"/>
        </w:rPr>
        <w:t xml:space="preserve">in </w:t>
      </w:r>
      <w:r w:rsidR="00FC21EA">
        <w:rPr>
          <w:rFonts w:ascii="Monaco" w:hAnsi="Monaco" w:cs="Monaco"/>
          <w:color w:val="000000"/>
        </w:rPr>
        <w:t>every position to</w:t>
      </w:r>
      <w:r w:rsidR="00B532E8">
        <w:rPr>
          <w:rFonts w:ascii="Monaco" w:hAnsi="Monaco" w:cs="Monaco"/>
          <w:color w:val="000000"/>
        </w:rPr>
        <w:t xml:space="preserve"> see if your AI can block the “X” from winning</w:t>
      </w:r>
      <w:r w:rsidR="00097D3B">
        <w:rPr>
          <w:rFonts w:ascii="Monaco" w:hAnsi="Monaco" w:cs="Monaco"/>
          <w:color w:val="000000"/>
        </w:rPr>
        <w:t>.</w:t>
      </w:r>
    </w:p>
    <w:p w14:paraId="0F0BBD0B" w14:textId="77777777" w:rsidR="00097D3B" w:rsidRPr="00097D3B" w:rsidRDefault="00097D3B" w:rsidP="00097D3B">
      <w:pPr>
        <w:pStyle w:val="ListParagraph"/>
        <w:rPr>
          <w:rFonts w:ascii="Monaco" w:hAnsi="Monaco" w:cs="Monaco"/>
          <w:color w:val="000000"/>
        </w:rPr>
      </w:pPr>
    </w:p>
    <w:p w14:paraId="6078A2D5" w14:textId="0DCE8A5B" w:rsidR="00097D3B" w:rsidRDefault="00097D3B" w:rsidP="00A56191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If there is not a winning position</w:t>
      </w:r>
      <w:r w:rsidR="001D01D2">
        <w:rPr>
          <w:rFonts w:ascii="Monaco" w:hAnsi="Monaco" w:cs="Monaco"/>
          <w:color w:val="000000"/>
        </w:rPr>
        <w:t xml:space="preserve"> (i.e., step 1)</w:t>
      </w:r>
      <w:r>
        <w:rPr>
          <w:rFonts w:ascii="Monaco" w:hAnsi="Monaco" w:cs="Monaco"/>
          <w:color w:val="000000"/>
        </w:rPr>
        <w:t xml:space="preserve"> or a blocking position</w:t>
      </w:r>
      <w:r w:rsidR="001D01D2">
        <w:rPr>
          <w:rFonts w:ascii="Monaco" w:hAnsi="Monaco" w:cs="Monaco"/>
          <w:color w:val="000000"/>
        </w:rPr>
        <w:t xml:space="preserve"> (i.e., step 2)</w:t>
      </w:r>
      <w:r>
        <w:rPr>
          <w:rFonts w:ascii="Monaco" w:hAnsi="Monaco" w:cs="Monaco"/>
          <w:color w:val="000000"/>
        </w:rPr>
        <w:t xml:space="preserve">, then attempt to come up with a </w:t>
      </w:r>
      <w:r w:rsidR="001D01D2">
        <w:rPr>
          <w:rFonts w:ascii="Monaco" w:hAnsi="Monaco" w:cs="Monaco"/>
          <w:color w:val="000000"/>
        </w:rPr>
        <w:t xml:space="preserve">strategy to </w:t>
      </w:r>
      <w:r w:rsidR="004817CC">
        <w:rPr>
          <w:rFonts w:ascii="Monaco" w:hAnsi="Monaco" w:cs="Monaco"/>
          <w:color w:val="000000"/>
        </w:rPr>
        <w:t xml:space="preserve">place your “O” in such a way to have </w:t>
      </w:r>
      <w:r w:rsidR="001D01D2">
        <w:rPr>
          <w:rFonts w:ascii="Monaco" w:hAnsi="Monaco" w:cs="Monaco"/>
          <w:color w:val="000000"/>
        </w:rPr>
        <w:t xml:space="preserve">winning </w:t>
      </w:r>
      <w:r w:rsidR="00F81EC6">
        <w:rPr>
          <w:rFonts w:ascii="Monaco" w:hAnsi="Monaco" w:cs="Monaco"/>
          <w:color w:val="000000"/>
        </w:rPr>
        <w:t>future.</w:t>
      </w:r>
    </w:p>
    <w:p w14:paraId="75AD9285" w14:textId="77777777" w:rsidR="00F81EC6" w:rsidRPr="00F81EC6" w:rsidRDefault="00F81EC6" w:rsidP="00F81EC6">
      <w:pPr>
        <w:pStyle w:val="ListParagraph"/>
        <w:rPr>
          <w:rFonts w:ascii="Monaco" w:hAnsi="Monaco" w:cs="Monaco"/>
          <w:color w:val="000000"/>
        </w:rPr>
      </w:pPr>
    </w:p>
    <w:p w14:paraId="40ED9658" w14:textId="18B9BCD1" w:rsidR="00F81EC6" w:rsidRDefault="00F81EC6" w:rsidP="00F81EC6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</w:rPr>
      </w:pPr>
    </w:p>
    <w:p w14:paraId="288D4D22" w14:textId="752011AB" w:rsidR="005A5DF5" w:rsidRDefault="005A5DF5" w:rsidP="00F81EC6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 xml:space="preserve">Important:  Be sure to handle the </w:t>
      </w:r>
      <w:proofErr w:type="gramStart"/>
      <w:r>
        <w:rPr>
          <w:rFonts w:ascii="Monaco" w:hAnsi="Monaco" w:cs="Monaco"/>
          <w:color w:val="000000"/>
        </w:rPr>
        <w:t>cats</w:t>
      </w:r>
      <w:proofErr w:type="gramEnd"/>
      <w:r>
        <w:rPr>
          <w:rFonts w:ascii="Monaco" w:hAnsi="Monaco" w:cs="Monaco"/>
          <w:color w:val="000000"/>
        </w:rPr>
        <w:t xml:space="preserve"> game and undo buttons in this mode.</w:t>
      </w:r>
      <w:r w:rsidR="00E31854">
        <w:rPr>
          <w:rFonts w:ascii="Monaco" w:hAnsi="Monaco" w:cs="Monaco"/>
          <w:color w:val="000000"/>
        </w:rPr>
        <w:t xml:space="preserve">  Also, </w:t>
      </w:r>
      <w:r w:rsidR="001412E4">
        <w:rPr>
          <w:rFonts w:ascii="Monaco" w:hAnsi="Monaco" w:cs="Monaco"/>
          <w:color w:val="000000"/>
        </w:rPr>
        <w:t xml:space="preserve">be very careful here when O (the computer) starts the game.  This is tricky. </w:t>
      </w:r>
    </w:p>
    <w:p w14:paraId="5CFABF7B" w14:textId="77777777" w:rsidR="005A5DF5" w:rsidRPr="00F81EC6" w:rsidRDefault="005A5DF5" w:rsidP="00F81EC6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</w:rPr>
      </w:pPr>
    </w:p>
    <w:p w14:paraId="2E738DF1" w14:textId="1EC5802F" w:rsidR="00D7780C" w:rsidRDefault="00D7780C" w:rsidP="00D7780C">
      <w:pPr>
        <w:outlineLvl w:val="0"/>
        <w:rPr>
          <w:rFonts w:ascii="Monaco" w:hAnsi="Monaco" w:cs="Monaco"/>
          <w:color w:val="000000"/>
        </w:rPr>
      </w:pPr>
      <w:r>
        <w:rPr>
          <w:rFonts w:ascii="Monaco" w:hAnsi="Monaco" w:cs="Monaco"/>
          <w:color w:val="000000"/>
        </w:rPr>
        <w:t>--------------------------- YOU</w:t>
      </w:r>
      <w:r w:rsidR="00A65A60">
        <w:rPr>
          <w:rFonts w:ascii="Monaco" w:hAnsi="Monaco" w:cs="Monaco"/>
          <w:color w:val="000000"/>
        </w:rPr>
        <w:t>’</w:t>
      </w:r>
      <w:r>
        <w:rPr>
          <w:rFonts w:ascii="Monaco" w:hAnsi="Monaco" w:cs="Monaco"/>
          <w:color w:val="000000"/>
        </w:rPr>
        <w:t>R</w:t>
      </w:r>
      <w:r w:rsidR="00A65A60">
        <w:rPr>
          <w:rFonts w:ascii="Monaco" w:hAnsi="Monaco" w:cs="Monaco"/>
          <w:color w:val="000000"/>
        </w:rPr>
        <w:t>E</w:t>
      </w:r>
      <w:r>
        <w:rPr>
          <w:rFonts w:ascii="Monaco" w:hAnsi="Monaco" w:cs="Monaco"/>
          <w:color w:val="000000"/>
        </w:rPr>
        <w:t xml:space="preserve"> DONE </w:t>
      </w:r>
      <w:r w:rsidRPr="00F94EAC">
        <w:rPr>
          <w:rFonts w:ascii="Monaco" w:hAnsi="Monaco" w:cs="Monaco"/>
          <w:color w:val="000000"/>
        </w:rPr>
        <w:sym w:font="Wingdings" w:char="F04A"/>
      </w:r>
      <w:r>
        <w:rPr>
          <w:rFonts w:ascii="Monaco" w:hAnsi="Monaco" w:cs="Monaco"/>
          <w:color w:val="000000"/>
        </w:rPr>
        <w:t xml:space="preserve"> -------------------------------</w:t>
      </w:r>
    </w:p>
    <w:p w14:paraId="22191D49" w14:textId="77777777" w:rsidR="00D7780C" w:rsidRDefault="00D7780C" w:rsidP="00D7780C">
      <w:pPr>
        <w:outlineLvl w:val="0"/>
        <w:rPr>
          <w:rFonts w:ascii="Times New Roman" w:hAnsi="Times New Roman"/>
        </w:rPr>
      </w:pPr>
    </w:p>
    <w:p w14:paraId="1D3A14E7" w14:textId="77777777" w:rsidR="000A4877" w:rsidRDefault="000A4877" w:rsidP="00D7780C">
      <w:pPr>
        <w:outlineLvl w:val="0"/>
        <w:rPr>
          <w:rFonts w:ascii="Times New Roman" w:hAnsi="Times New Roman"/>
        </w:rPr>
      </w:pPr>
    </w:p>
    <w:p w14:paraId="3A0FD3F6" w14:textId="77777777" w:rsidR="002763D2" w:rsidRDefault="002763D2" w:rsidP="002763D2">
      <w:pPr>
        <w:rPr>
          <w:rFonts w:ascii="Times New Roman" w:hAnsi="Times New Roman"/>
        </w:rPr>
      </w:pPr>
    </w:p>
    <w:p w14:paraId="0C435E96" w14:textId="77777777" w:rsidR="002763D2" w:rsidRDefault="002763D2" w:rsidP="002763D2">
      <w:pPr>
        <w:rPr>
          <w:rFonts w:ascii="Times New Roman" w:hAnsi="Times New Roman"/>
        </w:rPr>
      </w:pPr>
    </w:p>
    <w:p w14:paraId="0F904848" w14:textId="77777777" w:rsidR="002763D2" w:rsidRDefault="002763D2" w:rsidP="002763D2">
      <w:pPr>
        <w:rPr>
          <w:rFonts w:ascii="Times New Roman" w:hAnsi="Times New Roman"/>
        </w:rPr>
      </w:pPr>
    </w:p>
    <w:p w14:paraId="2D31B6F1" w14:textId="67440BA6" w:rsidR="002763D2" w:rsidRDefault="002763D2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17EE669B" w14:textId="77777777" w:rsidR="002763D2" w:rsidRPr="00185429" w:rsidRDefault="002763D2" w:rsidP="002763D2">
      <w:pPr>
        <w:rPr>
          <w:rFonts w:ascii="Courier New" w:hAnsi="Courier New" w:cs="Courier New"/>
        </w:rPr>
      </w:pPr>
      <w:r w:rsidRPr="002670A3">
        <w:rPr>
          <w:rFonts w:ascii="Times New Roman" w:hAnsi="Times New Roman" w:cs="Times New Roman"/>
          <w:b/>
          <w:sz w:val="32"/>
        </w:rPr>
        <w:lastRenderedPageBreak/>
        <w:t xml:space="preserve">CIS 163 </w:t>
      </w:r>
      <w:r>
        <w:rPr>
          <w:rFonts w:ascii="Times New Roman" w:hAnsi="Times New Roman" w:cs="Times New Roman"/>
          <w:b/>
          <w:sz w:val="32"/>
        </w:rPr>
        <w:t>– Computer Science II</w:t>
      </w:r>
    </w:p>
    <w:p w14:paraId="2FE30C32" w14:textId="43CD634D" w:rsidR="002763D2" w:rsidRPr="002670A3" w:rsidRDefault="002763D2" w:rsidP="002763D2">
      <w:pPr>
        <w:pStyle w:val="NoSpacing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Project 2</w:t>
      </w:r>
      <w:r w:rsidRPr="002670A3">
        <w:rPr>
          <w:rFonts w:ascii="Times New Roman" w:hAnsi="Times New Roman" w:cs="Times New Roman"/>
          <w:b/>
          <w:sz w:val="32"/>
        </w:rPr>
        <w:t xml:space="preserve">: </w:t>
      </w:r>
      <w:r>
        <w:rPr>
          <w:rFonts w:ascii="Times New Roman" w:hAnsi="Times New Roman" w:cs="Times New Roman"/>
          <w:b/>
          <w:sz w:val="32"/>
        </w:rPr>
        <w:t xml:space="preserve"> Tic Tac Toe</w:t>
      </w:r>
    </w:p>
    <w:p w14:paraId="3457A35F" w14:textId="77777777" w:rsidR="002763D2" w:rsidRPr="002670A3" w:rsidRDefault="002763D2" w:rsidP="002763D2">
      <w:pPr>
        <w:pStyle w:val="NoSpacing"/>
        <w:rPr>
          <w:rFonts w:ascii="Times New Roman" w:hAnsi="Times New Roman" w:cs="Times New Roman"/>
          <w:sz w:val="28"/>
        </w:rPr>
      </w:pPr>
    </w:p>
    <w:tbl>
      <w:tblPr>
        <w:tblStyle w:val="TableGrid"/>
        <w:tblW w:w="10710" w:type="dxa"/>
        <w:tblInd w:w="108" w:type="dxa"/>
        <w:tblLook w:val="04A0" w:firstRow="1" w:lastRow="0" w:firstColumn="1" w:lastColumn="0" w:noHBand="0" w:noVBand="1"/>
      </w:tblPr>
      <w:tblGrid>
        <w:gridCol w:w="5040"/>
        <w:gridCol w:w="5670"/>
      </w:tblGrid>
      <w:tr w:rsidR="002763D2" w:rsidRPr="00EB579C" w14:paraId="6D29FA9A" w14:textId="77777777" w:rsidTr="0000682E">
        <w:tc>
          <w:tcPr>
            <w:tcW w:w="5040" w:type="dxa"/>
          </w:tcPr>
          <w:p w14:paraId="212338BF" w14:textId="77777777" w:rsidR="002763D2" w:rsidRPr="00EB579C" w:rsidRDefault="002763D2" w:rsidP="0000682E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B579C">
              <w:rPr>
                <w:rFonts w:ascii="Times New Roman" w:hAnsi="Times New Roman" w:cs="Times New Roman"/>
                <w:sz w:val="24"/>
              </w:rPr>
              <w:t>Student Name</w:t>
            </w:r>
          </w:p>
        </w:tc>
        <w:tc>
          <w:tcPr>
            <w:tcW w:w="5670" w:type="dxa"/>
          </w:tcPr>
          <w:p w14:paraId="5F44CAEE" w14:textId="77777777" w:rsidR="002763D2" w:rsidRPr="00EB579C" w:rsidRDefault="002763D2" w:rsidP="0000682E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  <w:tr w:rsidR="002763D2" w:rsidRPr="00EB579C" w14:paraId="1F2DAA00" w14:textId="77777777" w:rsidTr="0000682E">
        <w:tc>
          <w:tcPr>
            <w:tcW w:w="5040" w:type="dxa"/>
          </w:tcPr>
          <w:p w14:paraId="7E7FE698" w14:textId="77777777" w:rsidR="002763D2" w:rsidRPr="00EB579C" w:rsidRDefault="002763D2" w:rsidP="0000682E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B579C">
              <w:rPr>
                <w:rFonts w:ascii="Times New Roman" w:hAnsi="Times New Roman" w:cs="Times New Roman"/>
                <w:sz w:val="24"/>
              </w:rPr>
              <w:t>Due Date</w:t>
            </w:r>
          </w:p>
        </w:tc>
        <w:tc>
          <w:tcPr>
            <w:tcW w:w="5670" w:type="dxa"/>
          </w:tcPr>
          <w:p w14:paraId="0BBE50C7" w14:textId="77777777" w:rsidR="002763D2" w:rsidRPr="00EB579C" w:rsidRDefault="002763D2" w:rsidP="0000682E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35DF9552" w14:textId="77777777" w:rsidR="002763D2" w:rsidRPr="002670A3" w:rsidRDefault="002763D2" w:rsidP="002763D2">
      <w:pPr>
        <w:pStyle w:val="NoSpacing"/>
        <w:rPr>
          <w:rFonts w:ascii="Times New Roman" w:hAnsi="Times New Roman" w:cs="Times New Roman"/>
          <w:sz w:val="24"/>
        </w:rPr>
      </w:pPr>
    </w:p>
    <w:tbl>
      <w:tblPr>
        <w:tblStyle w:val="TableGrid"/>
        <w:tblW w:w="1071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040"/>
        <w:gridCol w:w="900"/>
        <w:gridCol w:w="4770"/>
      </w:tblGrid>
      <w:tr w:rsidR="002763D2" w:rsidRPr="002670A3" w14:paraId="614CD91F" w14:textId="77777777" w:rsidTr="0000682E">
        <w:tc>
          <w:tcPr>
            <w:tcW w:w="5040" w:type="dxa"/>
          </w:tcPr>
          <w:p w14:paraId="5D704407" w14:textId="77777777" w:rsidR="002763D2" w:rsidRPr="002670A3" w:rsidRDefault="002763D2" w:rsidP="0000682E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70A3">
              <w:rPr>
                <w:rFonts w:ascii="Times New Roman" w:hAnsi="Times New Roman" w:cs="Times New Roman"/>
                <w:b/>
                <w:sz w:val="24"/>
                <w:szCs w:val="24"/>
              </w:rPr>
              <w:t>Graded Item</w:t>
            </w:r>
          </w:p>
        </w:tc>
        <w:tc>
          <w:tcPr>
            <w:tcW w:w="900" w:type="dxa"/>
          </w:tcPr>
          <w:p w14:paraId="36EEA732" w14:textId="77777777" w:rsidR="002763D2" w:rsidRPr="002670A3" w:rsidRDefault="002763D2" w:rsidP="0000682E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Points</w:t>
            </w:r>
          </w:p>
        </w:tc>
        <w:tc>
          <w:tcPr>
            <w:tcW w:w="4770" w:type="dxa"/>
          </w:tcPr>
          <w:p w14:paraId="7C90FD28" w14:textId="77777777" w:rsidR="002763D2" w:rsidRPr="002670A3" w:rsidRDefault="002763D2" w:rsidP="0000682E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70A3">
              <w:rPr>
                <w:rFonts w:ascii="Times New Roman" w:hAnsi="Times New Roman" w:cs="Times New Roman"/>
                <w:b/>
                <w:sz w:val="24"/>
                <w:szCs w:val="24"/>
              </w:rPr>
              <w:t>Points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Secured and Comments</w:t>
            </w:r>
          </w:p>
        </w:tc>
      </w:tr>
      <w:tr w:rsidR="002763D2" w:rsidRPr="002670A3" w14:paraId="4241D4A8" w14:textId="77777777" w:rsidTr="0000682E">
        <w:tc>
          <w:tcPr>
            <w:tcW w:w="5040" w:type="dxa"/>
          </w:tcPr>
          <w:p w14:paraId="5165A278" w14:textId="77777777" w:rsidR="002763D2" w:rsidRPr="00CD3BCB" w:rsidRDefault="002763D2" w:rsidP="00CD3BCB">
            <w:pPr>
              <w:pStyle w:val="NoSpacing"/>
              <w:numPr>
                <w:ilvl w:val="0"/>
                <w:numId w:val="31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CD3BCB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Javadoc Comments and Coding Style/Technique</w:t>
            </w:r>
          </w:p>
          <w:p w14:paraId="4316C28A" w14:textId="77777777" w:rsidR="002763D2" w:rsidRPr="00CD3BCB" w:rsidRDefault="002763D2" w:rsidP="00CD3BCB">
            <w:pPr>
              <w:pStyle w:val="NoSpacing"/>
              <w:numPr>
                <w:ilvl w:val="0"/>
                <w:numId w:val="31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CD3BCB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(</w:t>
            </w:r>
            <w:hyperlink r:id="rId9" w:history="1">
              <w:r w:rsidRPr="00CD3BCB">
                <w:rPr>
                  <w:sz w:val="16"/>
                  <w:szCs w:val="16"/>
                </w:rPr>
                <w:t>http://</w:t>
              </w:r>
              <w:proofErr w:type="spellStart"/>
              <w:r w:rsidRPr="00CD3BCB">
                <w:rPr>
                  <w:sz w:val="16"/>
                  <w:szCs w:val="16"/>
                </w:rPr>
                <w:t>www.cis.gvsu.edu</w:t>
              </w:r>
              <w:proofErr w:type="spellEnd"/>
              <w:r w:rsidRPr="00CD3BCB">
                <w:rPr>
                  <w:sz w:val="16"/>
                  <w:szCs w:val="16"/>
                </w:rPr>
                <w:t>/</w:t>
              </w:r>
              <w:proofErr w:type="spellStart"/>
              <w:r w:rsidRPr="00CD3BCB">
                <w:rPr>
                  <w:sz w:val="16"/>
                  <w:szCs w:val="16"/>
                </w:rPr>
                <w:t>studentsupport</w:t>
              </w:r>
              <w:proofErr w:type="spellEnd"/>
              <w:r w:rsidRPr="00CD3BCB">
                <w:rPr>
                  <w:sz w:val="16"/>
                  <w:szCs w:val="16"/>
                </w:rPr>
                <w:t>/</w:t>
              </w:r>
              <w:proofErr w:type="spellStart"/>
              <w:r w:rsidRPr="00CD3BCB">
                <w:rPr>
                  <w:sz w:val="16"/>
                  <w:szCs w:val="16"/>
                </w:rPr>
                <w:t>javaguide</w:t>
              </w:r>
              <w:proofErr w:type="spellEnd"/>
            </w:hyperlink>
            <w:r w:rsidRPr="00CD3BCB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)</w:t>
            </w:r>
          </w:p>
          <w:p w14:paraId="5B320604" w14:textId="77777777" w:rsidR="002763D2" w:rsidRPr="00B602C4" w:rsidRDefault="002763D2" w:rsidP="00CD3BCB">
            <w:pPr>
              <w:pStyle w:val="NoSpacing"/>
              <w:numPr>
                <w:ilvl w:val="0"/>
                <w:numId w:val="31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Code Indentation (auto format source code in IDE)</w:t>
            </w:r>
          </w:p>
          <w:p w14:paraId="291DB826" w14:textId="77777777" w:rsidR="002763D2" w:rsidRPr="00B602C4" w:rsidRDefault="002763D2" w:rsidP="00CD3BCB">
            <w:pPr>
              <w:pStyle w:val="NoSpacing"/>
              <w:numPr>
                <w:ilvl w:val="0"/>
                <w:numId w:val="31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Naming Conventions (see Java style guide)</w:t>
            </w:r>
          </w:p>
          <w:p w14:paraId="742E4478" w14:textId="77777777" w:rsidR="002763D2" w:rsidRPr="00B602C4" w:rsidRDefault="002763D2" w:rsidP="00CD3BCB">
            <w:pPr>
              <w:pStyle w:val="NoSpacing"/>
              <w:numPr>
                <w:ilvl w:val="0"/>
                <w:numId w:val="31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Proper access modifiers for fields and methods</w:t>
            </w:r>
          </w:p>
          <w:p w14:paraId="2E05B86A" w14:textId="77777777" w:rsidR="002763D2" w:rsidRPr="00B602C4" w:rsidRDefault="002763D2" w:rsidP="00CD3BCB">
            <w:pPr>
              <w:pStyle w:val="NoSpacing"/>
              <w:numPr>
                <w:ilvl w:val="0"/>
                <w:numId w:val="31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Use of helper (private) methods</w:t>
            </w:r>
          </w:p>
          <w:p w14:paraId="2C80880F" w14:textId="77777777" w:rsidR="002763D2" w:rsidRPr="00B602C4" w:rsidRDefault="002763D2" w:rsidP="00CD3BCB">
            <w:pPr>
              <w:pStyle w:val="NoSpacing"/>
              <w:numPr>
                <w:ilvl w:val="0"/>
                <w:numId w:val="31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Using good variable names</w:t>
            </w:r>
          </w:p>
          <w:p w14:paraId="59F08136" w14:textId="77777777" w:rsidR="002763D2" w:rsidRPr="00B602C4" w:rsidRDefault="002763D2" w:rsidP="00CD3BCB">
            <w:pPr>
              <w:pStyle w:val="NoSpacing"/>
              <w:numPr>
                <w:ilvl w:val="0"/>
                <w:numId w:val="31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Header/class comments </w:t>
            </w:r>
          </w:p>
          <w:p w14:paraId="7A99E5AE" w14:textId="6F1BAED7" w:rsidR="002763D2" w:rsidRPr="00B602C4" w:rsidRDefault="002763D2" w:rsidP="00CD3BCB">
            <w:pPr>
              <w:pStyle w:val="NoSpacing"/>
              <w:numPr>
                <w:ilvl w:val="0"/>
                <w:numId w:val="31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Every method uses @param and @return </w:t>
            </w:r>
            <w:proofErr w:type="gramStart"/>
            <w:r w:rsidR="00446045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( 1</w:t>
            </w:r>
            <w:proofErr w:type="gramEnd"/>
            <w:r w:rsidR="00446045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 sentence after)</w:t>
            </w:r>
          </w:p>
          <w:p w14:paraId="7D0D4815" w14:textId="77777777" w:rsidR="002763D2" w:rsidRPr="00B602C4" w:rsidRDefault="002763D2" w:rsidP="00CD3BCB">
            <w:pPr>
              <w:pStyle w:val="NoSpacing"/>
              <w:numPr>
                <w:ilvl w:val="0"/>
                <w:numId w:val="31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Every method uses a /***************** separator</w:t>
            </w:r>
          </w:p>
          <w:p w14:paraId="019341D9" w14:textId="77777777" w:rsidR="002763D2" w:rsidRPr="00B602C4" w:rsidRDefault="002763D2" w:rsidP="00CD3BCB">
            <w:pPr>
              <w:pStyle w:val="NoSpacing"/>
              <w:numPr>
                <w:ilvl w:val="0"/>
                <w:numId w:val="31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Overall layout, readability, No text wrap</w:t>
            </w:r>
          </w:p>
          <w:p w14:paraId="0951CAD2" w14:textId="77777777" w:rsidR="002763D2" w:rsidRDefault="002763D2" w:rsidP="00CD3BCB">
            <w:pPr>
              <w:pStyle w:val="NoSpacing"/>
              <w:numPr>
                <w:ilvl w:val="0"/>
                <w:numId w:val="31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U</w:t>
            </w: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sing /** … / for each Instance variable</w:t>
            </w:r>
          </w:p>
          <w:p w14:paraId="48881715" w14:textId="21DE9B7B" w:rsidR="002763D2" w:rsidRPr="00CD3BCB" w:rsidRDefault="002763D2" w:rsidP="00CD3BCB">
            <w:pPr>
              <w:pStyle w:val="NoSpacing"/>
              <w:numPr>
                <w:ilvl w:val="0"/>
                <w:numId w:val="31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Has </w:t>
            </w: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many inner “inner” comments</w:t>
            </w:r>
          </w:p>
        </w:tc>
        <w:tc>
          <w:tcPr>
            <w:tcW w:w="900" w:type="dxa"/>
          </w:tcPr>
          <w:p w14:paraId="27EA5AC5" w14:textId="77777777" w:rsidR="002763D2" w:rsidRPr="002670A3" w:rsidRDefault="002763D2" w:rsidP="0000682E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70A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770" w:type="dxa"/>
          </w:tcPr>
          <w:p w14:paraId="64A8FEBF" w14:textId="77777777" w:rsidR="002763D2" w:rsidRPr="002670A3" w:rsidRDefault="002763D2" w:rsidP="0000682E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3D2" w:rsidRPr="002670A3" w14:paraId="4F389070" w14:textId="77777777" w:rsidTr="0000682E">
        <w:tc>
          <w:tcPr>
            <w:tcW w:w="5040" w:type="dxa"/>
          </w:tcPr>
          <w:p w14:paraId="253AE848" w14:textId="5FAF01DC" w:rsidR="002763D2" w:rsidRPr="002670A3" w:rsidRDefault="002763D2" w:rsidP="0000682E">
            <w:pPr>
              <w:pStyle w:val="NoSpacing"/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TicTacT</w:t>
            </w:r>
            <w:r w:rsidRPr="002763D2">
              <w:rPr>
                <w:rFonts w:ascii="Times New Roman" w:hAnsi="Times New Roman" w:cs="Times New Roman"/>
                <w:sz w:val="24"/>
                <w:szCs w:val="24"/>
              </w:rPr>
              <w:t>oe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Panel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670A3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(Step 5)</w:t>
            </w:r>
          </w:p>
        </w:tc>
        <w:tc>
          <w:tcPr>
            <w:tcW w:w="900" w:type="dxa"/>
          </w:tcPr>
          <w:p w14:paraId="5FEDE6DA" w14:textId="77777777" w:rsidR="002763D2" w:rsidRPr="002670A3" w:rsidRDefault="002763D2" w:rsidP="0000682E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770" w:type="dxa"/>
          </w:tcPr>
          <w:p w14:paraId="44BE2FB2" w14:textId="77777777" w:rsidR="002763D2" w:rsidRPr="002670A3" w:rsidRDefault="002763D2" w:rsidP="0000682E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3D2" w:rsidRPr="002670A3" w14:paraId="79E6BC5D" w14:textId="77777777" w:rsidTr="0000682E">
        <w:tc>
          <w:tcPr>
            <w:tcW w:w="5040" w:type="dxa"/>
          </w:tcPr>
          <w:p w14:paraId="4809EB2F" w14:textId="4D01AC6A" w:rsidR="002763D2" w:rsidRPr="002670A3" w:rsidRDefault="002763D2" w:rsidP="0000682E">
            <w:pPr>
              <w:pStyle w:val="NoSpacing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TicTacT</w:t>
            </w:r>
            <w:r w:rsidRPr="002763D2">
              <w:rPr>
                <w:rFonts w:ascii="Times New Roman" w:hAnsi="Times New Roman" w:cs="Times New Roman"/>
                <w:sz w:val="24"/>
                <w:szCs w:val="24"/>
              </w:rPr>
              <w:t>oe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 (Step 6)</w:t>
            </w:r>
          </w:p>
        </w:tc>
        <w:tc>
          <w:tcPr>
            <w:tcW w:w="900" w:type="dxa"/>
          </w:tcPr>
          <w:p w14:paraId="3F904364" w14:textId="26D504EA" w:rsidR="002763D2" w:rsidRPr="002670A3" w:rsidRDefault="009039B8" w:rsidP="0000682E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770" w:type="dxa"/>
          </w:tcPr>
          <w:p w14:paraId="1C761A96" w14:textId="77777777" w:rsidR="002763D2" w:rsidRPr="002670A3" w:rsidRDefault="002763D2" w:rsidP="0000682E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763D2" w:rsidRPr="002670A3" w14:paraId="1C47B4C7" w14:textId="77777777" w:rsidTr="0000682E">
        <w:tc>
          <w:tcPr>
            <w:tcW w:w="5040" w:type="dxa"/>
          </w:tcPr>
          <w:p w14:paraId="23D52DC1" w14:textId="77777777" w:rsidR="002763D2" w:rsidRDefault="002763D2" w:rsidP="0000682E">
            <w:pPr>
              <w:pStyle w:val="NoSpacing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7: Additional functionality</w:t>
            </w:r>
          </w:p>
          <w:p w14:paraId="4449033B" w14:textId="1845EBBE" w:rsidR="002763D2" w:rsidRDefault="002763D2" w:rsidP="0000682E">
            <w:pPr>
              <w:pStyle w:val="NoSpacing"/>
              <w:numPr>
                <w:ilvl w:val="0"/>
                <w:numId w:val="32"/>
              </w:numPr>
              <w:spacing w:before="60" w:after="6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User</w:t>
            </w:r>
            <w:r w:rsidRPr="006008C4">
              <w:rPr>
                <w:rFonts w:ascii="Times New Roman" w:hAnsi="Times New Roman" w:cs="Times New Roman"/>
                <w:sz w:val="20"/>
                <w:szCs w:val="24"/>
              </w:rPr>
              <w:t xml:space="preserve"> enter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s the</w:t>
            </w:r>
            <w:r w:rsidRPr="006008C4">
              <w:rPr>
                <w:rFonts w:ascii="Times New Roman" w:hAnsi="Times New Roman" w:cs="Times New Roman"/>
                <w:sz w:val="20"/>
                <w:szCs w:val="24"/>
              </w:rPr>
              <w:t xml:space="preserve"> board size</w:t>
            </w:r>
            <w:r w:rsidR="00D7104E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</w:p>
          <w:p w14:paraId="4D719264" w14:textId="40C94F3C" w:rsidR="00D7104E" w:rsidRPr="006008C4" w:rsidRDefault="00D7104E" w:rsidP="0000682E">
            <w:pPr>
              <w:pStyle w:val="NoSpacing"/>
              <w:numPr>
                <w:ilvl w:val="0"/>
                <w:numId w:val="32"/>
              </w:numPr>
              <w:spacing w:before="60" w:after="6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Number of connections to win</w:t>
            </w:r>
          </w:p>
          <w:p w14:paraId="400DB82A" w14:textId="3716FD22" w:rsidR="002763D2" w:rsidRPr="006008C4" w:rsidRDefault="002763D2" w:rsidP="0000682E">
            <w:pPr>
              <w:pStyle w:val="NoSpacing"/>
              <w:numPr>
                <w:ilvl w:val="0"/>
                <w:numId w:val="32"/>
              </w:numPr>
              <w:spacing w:before="60" w:after="6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Who starts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4"/>
              </w:rPr>
              <w:t>first</w:t>
            </w:r>
            <w:proofErr w:type="gramEnd"/>
          </w:p>
          <w:p w14:paraId="695EF2E8" w14:textId="7F2868F8" w:rsidR="002763D2" w:rsidRPr="002670A3" w:rsidRDefault="002763D2" w:rsidP="0079742B">
            <w:pPr>
              <w:pStyle w:val="NoSpacing"/>
              <w:spacing w:before="60" w:after="6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7A998B57" w14:textId="77777777" w:rsidR="002763D2" w:rsidRDefault="002763D2" w:rsidP="0000682E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83795F" w14:textId="05F19282" w:rsidR="002763D2" w:rsidRDefault="00D7104E" w:rsidP="0000682E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21D41997" w14:textId="001E9395" w:rsidR="002763D2" w:rsidRDefault="0035487E" w:rsidP="0000682E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60E674DE" w14:textId="4EC41F15" w:rsidR="002763D2" w:rsidRPr="002670A3" w:rsidRDefault="00E56552" w:rsidP="0000682E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770" w:type="dxa"/>
          </w:tcPr>
          <w:p w14:paraId="041E5FA3" w14:textId="77777777" w:rsidR="002763D2" w:rsidRPr="002670A3" w:rsidRDefault="002763D2" w:rsidP="0000682E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F61C1" w:rsidRPr="002670A3" w14:paraId="1FECAEC7" w14:textId="77777777" w:rsidTr="00FB4964">
        <w:tc>
          <w:tcPr>
            <w:tcW w:w="5040" w:type="dxa"/>
          </w:tcPr>
          <w:p w14:paraId="2E1AC55F" w14:textId="312FD87E" w:rsidR="005F61C1" w:rsidRDefault="005F61C1" w:rsidP="00FB4964">
            <w:pPr>
              <w:pStyle w:val="NoSpacing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8: Undo functionality</w:t>
            </w:r>
          </w:p>
          <w:p w14:paraId="54129CB6" w14:textId="1364A874" w:rsidR="005F61C1" w:rsidRPr="000C1772" w:rsidRDefault="005F61C1" w:rsidP="00E66F67">
            <w:pPr>
              <w:pStyle w:val="NoSpacing"/>
              <w:spacing w:before="60" w:after="60"/>
              <w:ind w:left="72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900" w:type="dxa"/>
          </w:tcPr>
          <w:p w14:paraId="6912CBBB" w14:textId="77777777" w:rsidR="005F61C1" w:rsidRDefault="005F61C1" w:rsidP="00FB4964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1EA811" w14:textId="5AA3CD9B" w:rsidR="005F61C1" w:rsidRPr="002670A3" w:rsidRDefault="005F61C1" w:rsidP="00FB4964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9742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770" w:type="dxa"/>
          </w:tcPr>
          <w:p w14:paraId="60225390" w14:textId="77777777" w:rsidR="005F61C1" w:rsidRPr="002670A3" w:rsidRDefault="005F61C1" w:rsidP="00FB4964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763D2" w:rsidRPr="002670A3" w14:paraId="59420EC0" w14:textId="77777777" w:rsidTr="0000682E">
        <w:tc>
          <w:tcPr>
            <w:tcW w:w="5040" w:type="dxa"/>
          </w:tcPr>
          <w:p w14:paraId="05EEF17D" w14:textId="6DDDEA19" w:rsidR="002763D2" w:rsidRDefault="002763D2" w:rsidP="0000682E">
            <w:pPr>
              <w:pStyle w:val="NoSpacing"/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  <w:r w:rsidR="005F61C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Additional functionality</w:t>
            </w:r>
          </w:p>
          <w:p w14:paraId="3AB30EEB" w14:textId="5C6A3EE7" w:rsidR="002763D2" w:rsidRPr="000C1772" w:rsidRDefault="005F61C1" w:rsidP="0000682E">
            <w:pPr>
              <w:pStyle w:val="NoSpacing"/>
              <w:numPr>
                <w:ilvl w:val="0"/>
                <w:numId w:val="33"/>
              </w:numPr>
              <w:spacing w:before="60" w:after="6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AI</w:t>
            </w:r>
          </w:p>
        </w:tc>
        <w:tc>
          <w:tcPr>
            <w:tcW w:w="900" w:type="dxa"/>
          </w:tcPr>
          <w:p w14:paraId="0250244B" w14:textId="77777777" w:rsidR="002763D2" w:rsidRDefault="002763D2" w:rsidP="0000682E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8CF955" w14:textId="17119FF4" w:rsidR="002763D2" w:rsidRPr="002670A3" w:rsidRDefault="002763D2" w:rsidP="0000682E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5655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70" w:type="dxa"/>
          </w:tcPr>
          <w:p w14:paraId="5646128A" w14:textId="77777777" w:rsidR="002763D2" w:rsidRPr="002670A3" w:rsidRDefault="002763D2" w:rsidP="0000682E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763D2" w:rsidRPr="002670A3" w14:paraId="4018D1DB" w14:textId="77777777" w:rsidTr="0000682E">
        <w:tc>
          <w:tcPr>
            <w:tcW w:w="5040" w:type="dxa"/>
          </w:tcPr>
          <w:p w14:paraId="5511C257" w14:textId="77777777" w:rsidR="002763D2" w:rsidRPr="002670A3" w:rsidRDefault="002763D2" w:rsidP="0000682E">
            <w:pPr>
              <w:pStyle w:val="NoSpacing"/>
              <w:spacing w:before="60" w:after="6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70A3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900" w:type="dxa"/>
          </w:tcPr>
          <w:p w14:paraId="25596816" w14:textId="77777777" w:rsidR="002763D2" w:rsidRPr="002670A3" w:rsidRDefault="002763D2" w:rsidP="0000682E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4770" w:type="dxa"/>
          </w:tcPr>
          <w:p w14:paraId="71FADDB8" w14:textId="77777777" w:rsidR="002763D2" w:rsidRPr="002670A3" w:rsidRDefault="002763D2" w:rsidP="0000682E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3379BB3" w14:textId="77777777" w:rsidR="002763D2" w:rsidRPr="00546D6D" w:rsidRDefault="002763D2" w:rsidP="002763D2">
      <w:pPr>
        <w:pStyle w:val="NoSpacing"/>
        <w:rPr>
          <w:rFonts w:ascii="Times New Roman" w:hAnsi="Times New Roman" w:cs="Times New Roman"/>
          <w:sz w:val="20"/>
        </w:rPr>
      </w:pPr>
    </w:p>
    <w:p w14:paraId="575CCD09" w14:textId="77777777" w:rsidR="002763D2" w:rsidRPr="007A21AE" w:rsidRDefault="002763D2" w:rsidP="002763D2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Additional Comments:</w:t>
      </w:r>
    </w:p>
    <w:p w14:paraId="387FBFD0" w14:textId="77777777" w:rsidR="002763D2" w:rsidRPr="002763D2" w:rsidRDefault="002763D2" w:rsidP="002763D2">
      <w:pPr>
        <w:rPr>
          <w:rFonts w:ascii="Times New Roman" w:hAnsi="Times New Roman"/>
        </w:rPr>
      </w:pPr>
    </w:p>
    <w:sectPr w:rsidR="002763D2" w:rsidRPr="002763D2" w:rsidSect="002D4A98">
      <w:footerReference w:type="even" r:id="rId10"/>
      <w:footerReference w:type="default" r:id="rId11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3715CF" w14:textId="77777777" w:rsidR="002B225C" w:rsidRDefault="002B225C">
      <w:r>
        <w:separator/>
      </w:r>
    </w:p>
  </w:endnote>
  <w:endnote w:type="continuationSeparator" w:id="0">
    <w:p w14:paraId="1E5519C9" w14:textId="77777777" w:rsidR="002B225C" w:rsidRDefault="002B2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aco">
    <w:altName w:val="Calibri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42FC0" w14:textId="77777777" w:rsidR="00171F5F" w:rsidRDefault="00171F5F" w:rsidP="004A7C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68AF25" w14:textId="77777777" w:rsidR="00171F5F" w:rsidRDefault="00171F5F" w:rsidP="00AE3A1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43976" w14:textId="3CD9B646" w:rsidR="00171F5F" w:rsidRDefault="00171F5F" w:rsidP="004A7C8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97FDD">
      <w:rPr>
        <w:rStyle w:val="PageNumber"/>
        <w:noProof/>
      </w:rPr>
      <w:t>1</w:t>
    </w:r>
    <w:r>
      <w:rPr>
        <w:rStyle w:val="PageNumber"/>
      </w:rPr>
      <w:fldChar w:fldCharType="end"/>
    </w:r>
  </w:p>
  <w:p w14:paraId="5E7D474C" w14:textId="7D18D614" w:rsidR="00171F5F" w:rsidRPr="00DB0434" w:rsidRDefault="00171F5F" w:rsidP="004A7C88">
    <w:pPr>
      <w:pStyle w:val="Footer"/>
      <w:tabs>
        <w:tab w:val="clear" w:pos="8640"/>
        <w:tab w:val="right" w:pos="9360"/>
      </w:tabs>
      <w:ind w:right="360"/>
      <w:rPr>
        <w:i/>
      </w:rPr>
    </w:pPr>
    <w:r>
      <w:rPr>
        <w:i/>
      </w:rPr>
      <w:t xml:space="preserve">Page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13320" w14:textId="77777777" w:rsidR="002B225C" w:rsidRDefault="002B225C">
      <w:r>
        <w:separator/>
      </w:r>
    </w:p>
  </w:footnote>
  <w:footnote w:type="continuationSeparator" w:id="0">
    <w:p w14:paraId="66A3BDFD" w14:textId="77777777" w:rsidR="002B225C" w:rsidRDefault="002B22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EC54AD"/>
    <w:multiLevelType w:val="hybridMultilevel"/>
    <w:tmpl w:val="79924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444AD3"/>
    <w:multiLevelType w:val="hybridMultilevel"/>
    <w:tmpl w:val="84CC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B5B67"/>
    <w:multiLevelType w:val="hybridMultilevel"/>
    <w:tmpl w:val="A8A8C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11294"/>
    <w:multiLevelType w:val="hybridMultilevel"/>
    <w:tmpl w:val="B784D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527167"/>
    <w:multiLevelType w:val="hybridMultilevel"/>
    <w:tmpl w:val="F56CD61A"/>
    <w:lvl w:ilvl="0" w:tplc="04090013">
      <w:start w:val="1"/>
      <w:numFmt w:val="upperRoman"/>
      <w:lvlText w:val="%1."/>
      <w:lvlJc w:val="right"/>
      <w:pPr>
        <w:ind w:left="540" w:hanging="180"/>
      </w:pPr>
      <w:rPr>
        <w:rFonts w:hint="default"/>
      </w:rPr>
    </w:lvl>
    <w:lvl w:ilvl="1" w:tplc="9E00DC7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6D552C"/>
    <w:multiLevelType w:val="hybridMultilevel"/>
    <w:tmpl w:val="7D26C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4927D5"/>
    <w:multiLevelType w:val="hybridMultilevel"/>
    <w:tmpl w:val="BAAE2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5E0A83"/>
    <w:multiLevelType w:val="hybridMultilevel"/>
    <w:tmpl w:val="D772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263D72"/>
    <w:multiLevelType w:val="hybridMultilevel"/>
    <w:tmpl w:val="2326A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D657E"/>
    <w:multiLevelType w:val="hybridMultilevel"/>
    <w:tmpl w:val="CB32D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1A771E"/>
    <w:multiLevelType w:val="hybridMultilevel"/>
    <w:tmpl w:val="062AC55E"/>
    <w:lvl w:ilvl="0" w:tplc="04090013">
      <w:start w:val="1"/>
      <w:numFmt w:val="upperRoman"/>
      <w:lvlText w:val="%1."/>
      <w:lvlJc w:val="right"/>
      <w:pPr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 w15:restartNumberingAfterBreak="0">
    <w:nsid w:val="2D7A60B3"/>
    <w:multiLevelType w:val="hybridMultilevel"/>
    <w:tmpl w:val="EF96C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DF4306"/>
    <w:multiLevelType w:val="hybridMultilevel"/>
    <w:tmpl w:val="14623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E36B8"/>
    <w:multiLevelType w:val="hybridMultilevel"/>
    <w:tmpl w:val="E3E6A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36AFD"/>
    <w:multiLevelType w:val="hybridMultilevel"/>
    <w:tmpl w:val="84506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F537C7"/>
    <w:multiLevelType w:val="hybridMultilevel"/>
    <w:tmpl w:val="0A6E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DA6DDF"/>
    <w:multiLevelType w:val="hybridMultilevel"/>
    <w:tmpl w:val="A3A0B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2C3498"/>
    <w:multiLevelType w:val="hybridMultilevel"/>
    <w:tmpl w:val="CD804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7535F3"/>
    <w:multiLevelType w:val="hybridMultilevel"/>
    <w:tmpl w:val="DB6A0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390279"/>
    <w:multiLevelType w:val="hybridMultilevel"/>
    <w:tmpl w:val="36EAF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D72137"/>
    <w:multiLevelType w:val="hybridMultilevel"/>
    <w:tmpl w:val="E56C0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3367BB"/>
    <w:multiLevelType w:val="hybridMultilevel"/>
    <w:tmpl w:val="65BC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9716C1"/>
    <w:multiLevelType w:val="hybridMultilevel"/>
    <w:tmpl w:val="18BA1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FF6477"/>
    <w:multiLevelType w:val="hybridMultilevel"/>
    <w:tmpl w:val="9C607F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E2D22A9"/>
    <w:multiLevelType w:val="hybridMultilevel"/>
    <w:tmpl w:val="48C4EBA6"/>
    <w:lvl w:ilvl="0" w:tplc="0248BC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9536E05"/>
    <w:multiLevelType w:val="hybridMultilevel"/>
    <w:tmpl w:val="2BFA8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E33E05"/>
    <w:multiLevelType w:val="hybridMultilevel"/>
    <w:tmpl w:val="08BC5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482E49"/>
    <w:multiLevelType w:val="hybridMultilevel"/>
    <w:tmpl w:val="EB664D9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8954E24"/>
    <w:multiLevelType w:val="hybridMultilevel"/>
    <w:tmpl w:val="F8FA3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964F67"/>
    <w:multiLevelType w:val="hybridMultilevel"/>
    <w:tmpl w:val="BBF063B0"/>
    <w:lvl w:ilvl="0" w:tplc="04090013">
      <w:start w:val="1"/>
      <w:numFmt w:val="upperRoman"/>
      <w:lvlText w:val="%1."/>
      <w:lvlJc w:val="right"/>
      <w:pPr>
        <w:ind w:left="540" w:hanging="18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3" w15:restartNumberingAfterBreak="0">
    <w:nsid w:val="7F442737"/>
    <w:multiLevelType w:val="hybridMultilevel"/>
    <w:tmpl w:val="142E7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0"/>
  </w:num>
  <w:num w:numId="5">
    <w:abstractNumId w:val="8"/>
  </w:num>
  <w:num w:numId="6">
    <w:abstractNumId w:val="29"/>
  </w:num>
  <w:num w:numId="7">
    <w:abstractNumId w:val="28"/>
  </w:num>
  <w:num w:numId="8">
    <w:abstractNumId w:val="4"/>
  </w:num>
  <w:num w:numId="9">
    <w:abstractNumId w:val="3"/>
  </w:num>
  <w:num w:numId="10">
    <w:abstractNumId w:val="18"/>
  </w:num>
  <w:num w:numId="11">
    <w:abstractNumId w:val="23"/>
  </w:num>
  <w:num w:numId="12">
    <w:abstractNumId w:val="15"/>
  </w:num>
  <w:num w:numId="13">
    <w:abstractNumId w:val="10"/>
  </w:num>
  <w:num w:numId="14">
    <w:abstractNumId w:val="9"/>
  </w:num>
  <w:num w:numId="15">
    <w:abstractNumId w:val="17"/>
  </w:num>
  <w:num w:numId="16">
    <w:abstractNumId w:val="21"/>
  </w:num>
  <w:num w:numId="17">
    <w:abstractNumId w:val="25"/>
  </w:num>
  <w:num w:numId="18">
    <w:abstractNumId w:val="11"/>
  </w:num>
  <w:num w:numId="19">
    <w:abstractNumId w:val="16"/>
  </w:num>
  <w:num w:numId="20">
    <w:abstractNumId w:val="6"/>
  </w:num>
  <w:num w:numId="21">
    <w:abstractNumId w:val="5"/>
  </w:num>
  <w:num w:numId="22">
    <w:abstractNumId w:val="19"/>
  </w:num>
  <w:num w:numId="23">
    <w:abstractNumId w:val="12"/>
  </w:num>
  <w:num w:numId="24">
    <w:abstractNumId w:val="26"/>
  </w:num>
  <w:num w:numId="25">
    <w:abstractNumId w:val="7"/>
  </w:num>
  <w:num w:numId="26">
    <w:abstractNumId w:val="32"/>
  </w:num>
  <w:num w:numId="27">
    <w:abstractNumId w:val="13"/>
  </w:num>
  <w:num w:numId="28">
    <w:abstractNumId w:val="33"/>
  </w:num>
  <w:num w:numId="29">
    <w:abstractNumId w:val="14"/>
  </w:num>
  <w:num w:numId="30">
    <w:abstractNumId w:val="30"/>
  </w:num>
  <w:num w:numId="31">
    <w:abstractNumId w:val="24"/>
  </w:num>
  <w:num w:numId="32">
    <w:abstractNumId w:val="31"/>
  </w:num>
  <w:num w:numId="33">
    <w:abstractNumId w:val="22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0544"/>
    <w:rsid w:val="00006F2C"/>
    <w:rsid w:val="00007EF4"/>
    <w:rsid w:val="000211F8"/>
    <w:rsid w:val="00021A50"/>
    <w:rsid w:val="00040585"/>
    <w:rsid w:val="00044F1A"/>
    <w:rsid w:val="00064019"/>
    <w:rsid w:val="00074862"/>
    <w:rsid w:val="00081488"/>
    <w:rsid w:val="00086947"/>
    <w:rsid w:val="00097148"/>
    <w:rsid w:val="00097D3B"/>
    <w:rsid w:val="000A4877"/>
    <w:rsid w:val="000B3DA3"/>
    <w:rsid w:val="000B6151"/>
    <w:rsid w:val="000D66DF"/>
    <w:rsid w:val="000D70B3"/>
    <w:rsid w:val="000E1F24"/>
    <w:rsid w:val="000E62A0"/>
    <w:rsid w:val="0010327A"/>
    <w:rsid w:val="00104D82"/>
    <w:rsid w:val="00105862"/>
    <w:rsid w:val="00113141"/>
    <w:rsid w:val="00122A19"/>
    <w:rsid w:val="001410A2"/>
    <w:rsid w:val="001412E4"/>
    <w:rsid w:val="0014233F"/>
    <w:rsid w:val="001550E8"/>
    <w:rsid w:val="0015587D"/>
    <w:rsid w:val="00171F5F"/>
    <w:rsid w:val="00190ADB"/>
    <w:rsid w:val="00197F36"/>
    <w:rsid w:val="001B67D1"/>
    <w:rsid w:val="001D01D2"/>
    <w:rsid w:val="001D21FC"/>
    <w:rsid w:val="001D3007"/>
    <w:rsid w:val="001D66D7"/>
    <w:rsid w:val="001E49BA"/>
    <w:rsid w:val="001F58C9"/>
    <w:rsid w:val="00213B19"/>
    <w:rsid w:val="0023343B"/>
    <w:rsid w:val="00233B74"/>
    <w:rsid w:val="0023779C"/>
    <w:rsid w:val="00246BA7"/>
    <w:rsid w:val="00247E26"/>
    <w:rsid w:val="00250F8A"/>
    <w:rsid w:val="002531D7"/>
    <w:rsid w:val="002534FD"/>
    <w:rsid w:val="00254006"/>
    <w:rsid w:val="00257624"/>
    <w:rsid w:val="00260823"/>
    <w:rsid w:val="002665D4"/>
    <w:rsid w:val="0027163A"/>
    <w:rsid w:val="00271EEA"/>
    <w:rsid w:val="002763D2"/>
    <w:rsid w:val="002774FF"/>
    <w:rsid w:val="002828C6"/>
    <w:rsid w:val="002975EC"/>
    <w:rsid w:val="002A2919"/>
    <w:rsid w:val="002A40C0"/>
    <w:rsid w:val="002B225C"/>
    <w:rsid w:val="002D4A98"/>
    <w:rsid w:val="002E3E53"/>
    <w:rsid w:val="002E48BB"/>
    <w:rsid w:val="002E6017"/>
    <w:rsid w:val="002F0DC6"/>
    <w:rsid w:val="002F1B45"/>
    <w:rsid w:val="002F46CD"/>
    <w:rsid w:val="003004C1"/>
    <w:rsid w:val="003027BC"/>
    <w:rsid w:val="00303FD5"/>
    <w:rsid w:val="003104B4"/>
    <w:rsid w:val="003155D1"/>
    <w:rsid w:val="00320585"/>
    <w:rsid w:val="00323164"/>
    <w:rsid w:val="00330E35"/>
    <w:rsid w:val="00331387"/>
    <w:rsid w:val="00350EF4"/>
    <w:rsid w:val="0035487E"/>
    <w:rsid w:val="00361182"/>
    <w:rsid w:val="00365BAA"/>
    <w:rsid w:val="0037028C"/>
    <w:rsid w:val="00375DA3"/>
    <w:rsid w:val="00381A8A"/>
    <w:rsid w:val="0038493A"/>
    <w:rsid w:val="00390176"/>
    <w:rsid w:val="003958E9"/>
    <w:rsid w:val="00395DBE"/>
    <w:rsid w:val="003A2E7C"/>
    <w:rsid w:val="003A5EA4"/>
    <w:rsid w:val="003B494C"/>
    <w:rsid w:val="003C1A05"/>
    <w:rsid w:val="003C1F5D"/>
    <w:rsid w:val="003C56B6"/>
    <w:rsid w:val="003C6B89"/>
    <w:rsid w:val="003D083E"/>
    <w:rsid w:val="003D329A"/>
    <w:rsid w:val="003E3A95"/>
    <w:rsid w:val="003F0544"/>
    <w:rsid w:val="003F0F1F"/>
    <w:rsid w:val="003F742B"/>
    <w:rsid w:val="003F7E07"/>
    <w:rsid w:val="00404D7B"/>
    <w:rsid w:val="00421068"/>
    <w:rsid w:val="004215CD"/>
    <w:rsid w:val="00423E99"/>
    <w:rsid w:val="00446045"/>
    <w:rsid w:val="00446864"/>
    <w:rsid w:val="00470EED"/>
    <w:rsid w:val="00471CCD"/>
    <w:rsid w:val="00473170"/>
    <w:rsid w:val="004817CC"/>
    <w:rsid w:val="00487372"/>
    <w:rsid w:val="00495226"/>
    <w:rsid w:val="0049594C"/>
    <w:rsid w:val="00497FDD"/>
    <w:rsid w:val="004A00CC"/>
    <w:rsid w:val="004A7C88"/>
    <w:rsid w:val="004D4195"/>
    <w:rsid w:val="004D5775"/>
    <w:rsid w:val="004E3200"/>
    <w:rsid w:val="00507889"/>
    <w:rsid w:val="0051096F"/>
    <w:rsid w:val="00517E5A"/>
    <w:rsid w:val="00522CB9"/>
    <w:rsid w:val="005555AE"/>
    <w:rsid w:val="005634D0"/>
    <w:rsid w:val="00591391"/>
    <w:rsid w:val="005A16BC"/>
    <w:rsid w:val="005A4CDA"/>
    <w:rsid w:val="005A5DF5"/>
    <w:rsid w:val="005B2142"/>
    <w:rsid w:val="005B44DA"/>
    <w:rsid w:val="005B4749"/>
    <w:rsid w:val="005C0F7B"/>
    <w:rsid w:val="005C1124"/>
    <w:rsid w:val="005D15C6"/>
    <w:rsid w:val="005D655B"/>
    <w:rsid w:val="005D7A0F"/>
    <w:rsid w:val="005E605E"/>
    <w:rsid w:val="005F16BD"/>
    <w:rsid w:val="005F61C1"/>
    <w:rsid w:val="006271F1"/>
    <w:rsid w:val="00634780"/>
    <w:rsid w:val="00635F50"/>
    <w:rsid w:val="0064032D"/>
    <w:rsid w:val="0066519C"/>
    <w:rsid w:val="006666C0"/>
    <w:rsid w:val="006672B5"/>
    <w:rsid w:val="00674FA8"/>
    <w:rsid w:val="00675C5E"/>
    <w:rsid w:val="00677401"/>
    <w:rsid w:val="00684190"/>
    <w:rsid w:val="00687E20"/>
    <w:rsid w:val="006B7252"/>
    <w:rsid w:val="006C281D"/>
    <w:rsid w:val="006D2058"/>
    <w:rsid w:val="006D4775"/>
    <w:rsid w:val="006D73C9"/>
    <w:rsid w:val="006D7738"/>
    <w:rsid w:val="006F3921"/>
    <w:rsid w:val="006F4B5A"/>
    <w:rsid w:val="00702366"/>
    <w:rsid w:val="00713FC6"/>
    <w:rsid w:val="007218CD"/>
    <w:rsid w:val="007244F1"/>
    <w:rsid w:val="00734011"/>
    <w:rsid w:val="0073447A"/>
    <w:rsid w:val="00744EB6"/>
    <w:rsid w:val="007462DE"/>
    <w:rsid w:val="007467D0"/>
    <w:rsid w:val="00754A70"/>
    <w:rsid w:val="00755C87"/>
    <w:rsid w:val="00777176"/>
    <w:rsid w:val="00780AFD"/>
    <w:rsid w:val="0078667C"/>
    <w:rsid w:val="00787902"/>
    <w:rsid w:val="00792581"/>
    <w:rsid w:val="0079742B"/>
    <w:rsid w:val="007A38B5"/>
    <w:rsid w:val="007A7390"/>
    <w:rsid w:val="007B14C4"/>
    <w:rsid w:val="007B17CE"/>
    <w:rsid w:val="007C6046"/>
    <w:rsid w:val="007D531D"/>
    <w:rsid w:val="007F5C13"/>
    <w:rsid w:val="0080334E"/>
    <w:rsid w:val="0080478C"/>
    <w:rsid w:val="00810310"/>
    <w:rsid w:val="00812A3D"/>
    <w:rsid w:val="00826D7F"/>
    <w:rsid w:val="00834DE5"/>
    <w:rsid w:val="00871A1E"/>
    <w:rsid w:val="00883B81"/>
    <w:rsid w:val="008863ED"/>
    <w:rsid w:val="008871C9"/>
    <w:rsid w:val="008949FC"/>
    <w:rsid w:val="008A1606"/>
    <w:rsid w:val="008A489A"/>
    <w:rsid w:val="008B0AF1"/>
    <w:rsid w:val="008B4298"/>
    <w:rsid w:val="008C0F24"/>
    <w:rsid w:val="008C288E"/>
    <w:rsid w:val="008C4000"/>
    <w:rsid w:val="008D157B"/>
    <w:rsid w:val="008D2DD9"/>
    <w:rsid w:val="008D4505"/>
    <w:rsid w:val="008D4FA3"/>
    <w:rsid w:val="008D5FA1"/>
    <w:rsid w:val="008D7037"/>
    <w:rsid w:val="008F43A8"/>
    <w:rsid w:val="009005EB"/>
    <w:rsid w:val="009039B8"/>
    <w:rsid w:val="00922916"/>
    <w:rsid w:val="00931FC3"/>
    <w:rsid w:val="009323B9"/>
    <w:rsid w:val="00934602"/>
    <w:rsid w:val="00964FF1"/>
    <w:rsid w:val="00967F33"/>
    <w:rsid w:val="00976337"/>
    <w:rsid w:val="0099552C"/>
    <w:rsid w:val="0099572D"/>
    <w:rsid w:val="009A4744"/>
    <w:rsid w:val="009B363E"/>
    <w:rsid w:val="009B4011"/>
    <w:rsid w:val="009B5779"/>
    <w:rsid w:val="009B612E"/>
    <w:rsid w:val="009D0010"/>
    <w:rsid w:val="009D4908"/>
    <w:rsid w:val="009E2B6A"/>
    <w:rsid w:val="009F33D1"/>
    <w:rsid w:val="009F55B9"/>
    <w:rsid w:val="009F6F8B"/>
    <w:rsid w:val="00A26653"/>
    <w:rsid w:val="00A30464"/>
    <w:rsid w:val="00A37547"/>
    <w:rsid w:val="00A50415"/>
    <w:rsid w:val="00A52F2F"/>
    <w:rsid w:val="00A56191"/>
    <w:rsid w:val="00A65A60"/>
    <w:rsid w:val="00A70587"/>
    <w:rsid w:val="00A73A48"/>
    <w:rsid w:val="00A76AC6"/>
    <w:rsid w:val="00A80CB1"/>
    <w:rsid w:val="00A90D92"/>
    <w:rsid w:val="00A96690"/>
    <w:rsid w:val="00AB3F55"/>
    <w:rsid w:val="00AB75D1"/>
    <w:rsid w:val="00AC566D"/>
    <w:rsid w:val="00AD743B"/>
    <w:rsid w:val="00AE1448"/>
    <w:rsid w:val="00AE3A15"/>
    <w:rsid w:val="00AF03B7"/>
    <w:rsid w:val="00AF0A55"/>
    <w:rsid w:val="00B11C6A"/>
    <w:rsid w:val="00B12B2D"/>
    <w:rsid w:val="00B150A4"/>
    <w:rsid w:val="00B16319"/>
    <w:rsid w:val="00B308C0"/>
    <w:rsid w:val="00B3293C"/>
    <w:rsid w:val="00B5076B"/>
    <w:rsid w:val="00B532E8"/>
    <w:rsid w:val="00B55E61"/>
    <w:rsid w:val="00B616A9"/>
    <w:rsid w:val="00B63C71"/>
    <w:rsid w:val="00B64C12"/>
    <w:rsid w:val="00B6513E"/>
    <w:rsid w:val="00B91F84"/>
    <w:rsid w:val="00BA6250"/>
    <w:rsid w:val="00BB03F1"/>
    <w:rsid w:val="00BB40AB"/>
    <w:rsid w:val="00BC4E15"/>
    <w:rsid w:val="00BD45F6"/>
    <w:rsid w:val="00BE1B4A"/>
    <w:rsid w:val="00BE23F0"/>
    <w:rsid w:val="00BF2F10"/>
    <w:rsid w:val="00BF4479"/>
    <w:rsid w:val="00BF4AF6"/>
    <w:rsid w:val="00C12584"/>
    <w:rsid w:val="00C3159C"/>
    <w:rsid w:val="00C33718"/>
    <w:rsid w:val="00C43A44"/>
    <w:rsid w:val="00C501BC"/>
    <w:rsid w:val="00C56254"/>
    <w:rsid w:val="00C84397"/>
    <w:rsid w:val="00C97DED"/>
    <w:rsid w:val="00CA46B8"/>
    <w:rsid w:val="00CA60C7"/>
    <w:rsid w:val="00CB0539"/>
    <w:rsid w:val="00CB55D2"/>
    <w:rsid w:val="00CB60F2"/>
    <w:rsid w:val="00CB66F0"/>
    <w:rsid w:val="00CC1300"/>
    <w:rsid w:val="00CD3BCB"/>
    <w:rsid w:val="00CD713E"/>
    <w:rsid w:val="00CD77CB"/>
    <w:rsid w:val="00CE1879"/>
    <w:rsid w:val="00CF0562"/>
    <w:rsid w:val="00CF5847"/>
    <w:rsid w:val="00D037FD"/>
    <w:rsid w:val="00D10F27"/>
    <w:rsid w:val="00D13ACF"/>
    <w:rsid w:val="00D2198D"/>
    <w:rsid w:val="00D274EF"/>
    <w:rsid w:val="00D46EE4"/>
    <w:rsid w:val="00D5049F"/>
    <w:rsid w:val="00D6135E"/>
    <w:rsid w:val="00D635AA"/>
    <w:rsid w:val="00D7104E"/>
    <w:rsid w:val="00D7780C"/>
    <w:rsid w:val="00D80901"/>
    <w:rsid w:val="00D826CF"/>
    <w:rsid w:val="00D931C8"/>
    <w:rsid w:val="00DA7889"/>
    <w:rsid w:val="00DB0434"/>
    <w:rsid w:val="00DB2A86"/>
    <w:rsid w:val="00DC3F5C"/>
    <w:rsid w:val="00DC53C1"/>
    <w:rsid w:val="00DC7D7B"/>
    <w:rsid w:val="00DD5FA6"/>
    <w:rsid w:val="00DF51A2"/>
    <w:rsid w:val="00E0036F"/>
    <w:rsid w:val="00E00E3F"/>
    <w:rsid w:val="00E01F77"/>
    <w:rsid w:val="00E07C4E"/>
    <w:rsid w:val="00E1676F"/>
    <w:rsid w:val="00E3144B"/>
    <w:rsid w:val="00E31854"/>
    <w:rsid w:val="00E3498B"/>
    <w:rsid w:val="00E41976"/>
    <w:rsid w:val="00E56552"/>
    <w:rsid w:val="00E623B5"/>
    <w:rsid w:val="00E66F67"/>
    <w:rsid w:val="00E806AE"/>
    <w:rsid w:val="00E8307B"/>
    <w:rsid w:val="00E85F79"/>
    <w:rsid w:val="00E934E2"/>
    <w:rsid w:val="00EB36B8"/>
    <w:rsid w:val="00EB4267"/>
    <w:rsid w:val="00EC2E2B"/>
    <w:rsid w:val="00EC3714"/>
    <w:rsid w:val="00EC4C13"/>
    <w:rsid w:val="00ED0081"/>
    <w:rsid w:val="00ED69E7"/>
    <w:rsid w:val="00EE29B7"/>
    <w:rsid w:val="00EE5CC9"/>
    <w:rsid w:val="00EE7892"/>
    <w:rsid w:val="00F018C2"/>
    <w:rsid w:val="00F038B0"/>
    <w:rsid w:val="00F0594E"/>
    <w:rsid w:val="00F25540"/>
    <w:rsid w:val="00F36506"/>
    <w:rsid w:val="00F43DE6"/>
    <w:rsid w:val="00F70222"/>
    <w:rsid w:val="00F71B2F"/>
    <w:rsid w:val="00F81C3B"/>
    <w:rsid w:val="00F81EC6"/>
    <w:rsid w:val="00F94EAC"/>
    <w:rsid w:val="00F952A4"/>
    <w:rsid w:val="00FB1B72"/>
    <w:rsid w:val="00FC21EA"/>
    <w:rsid w:val="00FE2FAE"/>
    <w:rsid w:val="00FE6B50"/>
    <w:rsid w:val="00FF5DA0"/>
    <w:rsid w:val="00FF76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1F331B4"/>
  <w15:docId w15:val="{A81EC592-17BC-4E15-8A88-CE8BB84F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16D3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04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043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B04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434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AE3A15"/>
  </w:style>
  <w:style w:type="character" w:styleId="Hyperlink">
    <w:name w:val="Hyperlink"/>
    <w:basedOn w:val="DefaultParagraphFont"/>
    <w:uiPriority w:val="99"/>
    <w:unhideWhenUsed/>
    <w:rsid w:val="000B3DA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931C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31C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31C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31C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31C8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1C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1C8"/>
    <w:rPr>
      <w:rFonts w:ascii="Lucida Grande" w:hAnsi="Lucida Grande"/>
      <w:sz w:val="18"/>
      <w:szCs w:val="18"/>
    </w:rPr>
  </w:style>
  <w:style w:type="paragraph" w:styleId="NoSpacing">
    <w:name w:val="No Spacing"/>
    <w:uiPriority w:val="1"/>
    <w:qFormat/>
    <w:rsid w:val="002763D2"/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2763D2"/>
    <w:rPr>
      <w:rFonts w:eastAsiaTheme="minorEastAsia"/>
      <w:sz w:val="22"/>
      <w:szCs w:val="22"/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s.gvsu.edu/studentsupport/javaguid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cis.gvsu.edu/studentsupport/java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F1B00-86F0-4ABE-B4A8-F585DDD69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1840</Words>
  <Characters>10492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Valley State University</Company>
  <LinksUpToDate>false</LinksUpToDate>
  <CharactersWithSpaces>12308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Grissom</dc:creator>
  <cp:keywords/>
  <cp:lastModifiedBy>Nick Layman</cp:lastModifiedBy>
  <cp:revision>62</cp:revision>
  <cp:lastPrinted>2011-10-24T20:10:00Z</cp:lastPrinted>
  <dcterms:created xsi:type="dcterms:W3CDTF">2012-05-04T15:30:00Z</dcterms:created>
  <dcterms:modified xsi:type="dcterms:W3CDTF">2019-09-30T16:11:00Z</dcterms:modified>
</cp:coreProperties>
</file>