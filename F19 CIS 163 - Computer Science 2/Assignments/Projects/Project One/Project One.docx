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6E0A5" w14:textId="592951EC" w:rsidR="002A2919" w:rsidRPr="00395DBE" w:rsidRDefault="00F94EAC" w:rsidP="00423E99">
      <w:pPr>
        <w:jc w:val="center"/>
        <w:outlineLvl w:val="0"/>
        <w:rPr>
          <w:rFonts w:ascii="Times New Roman" w:hAnsi="Times New Roman"/>
          <w:b/>
          <w:sz w:val="36"/>
        </w:rPr>
      </w:pPr>
      <w:r>
        <w:rPr>
          <w:rFonts w:ascii="Times New Roman" w:hAnsi="Times New Roman"/>
          <w:b/>
          <w:sz w:val="36"/>
        </w:rPr>
        <w:t>CIS 163</w:t>
      </w:r>
      <w:r w:rsidR="00C3159C">
        <w:rPr>
          <w:rFonts w:ascii="Times New Roman" w:hAnsi="Times New Roman"/>
          <w:b/>
          <w:sz w:val="36"/>
        </w:rPr>
        <w:t xml:space="preserve"> Project 1</w:t>
      </w:r>
    </w:p>
    <w:p w14:paraId="26DBAFB9" w14:textId="09DDCFBD" w:rsidR="0039676C" w:rsidRDefault="0039676C" w:rsidP="0039676C">
      <w:pPr>
        <w:jc w:val="center"/>
        <w:outlineLvl w:val="0"/>
        <w:rPr>
          <w:rFonts w:ascii="Times New Roman" w:hAnsi="Times New Roman"/>
          <w:b/>
          <w:sz w:val="36"/>
        </w:rPr>
      </w:pPr>
      <w:r>
        <w:rPr>
          <w:rFonts w:ascii="Times New Roman" w:hAnsi="Times New Roman"/>
          <w:b/>
          <w:sz w:val="36"/>
        </w:rPr>
        <w:t xml:space="preserve">A </w:t>
      </w:r>
      <w:r w:rsidR="00CA00C6">
        <w:rPr>
          <w:rFonts w:ascii="Times New Roman" w:hAnsi="Times New Roman"/>
          <w:b/>
          <w:sz w:val="36"/>
        </w:rPr>
        <w:t xml:space="preserve">Geo </w:t>
      </w:r>
      <w:r>
        <w:rPr>
          <w:rFonts w:ascii="Times New Roman" w:hAnsi="Times New Roman"/>
          <w:b/>
          <w:sz w:val="36"/>
        </w:rPr>
        <w:t>Count Down Timer program</w:t>
      </w:r>
    </w:p>
    <w:p w14:paraId="36FEB9E5" w14:textId="77777777" w:rsidR="00C530C7" w:rsidRDefault="00C530C7" w:rsidP="0039676C">
      <w:pPr>
        <w:jc w:val="center"/>
        <w:outlineLvl w:val="0"/>
        <w:rPr>
          <w:rFonts w:ascii="Times New Roman" w:hAnsi="Times New Roman"/>
          <w:b/>
          <w:sz w:val="36"/>
        </w:rPr>
      </w:pPr>
    </w:p>
    <w:p w14:paraId="652E4C3F" w14:textId="5B66B07D" w:rsidR="00C530C7" w:rsidRDefault="00C530C7" w:rsidP="00C530C7">
      <w:pPr>
        <w:outlineLvl w:val="0"/>
        <w:rPr>
          <w:rFonts w:ascii="Times New Roman" w:hAnsi="Times New Roman"/>
          <w:b/>
          <w:sz w:val="36"/>
        </w:rPr>
      </w:pPr>
      <w:r>
        <w:rPr>
          <w:rFonts w:ascii="Times New Roman" w:hAnsi="Times New Roman"/>
          <w:b/>
          <w:sz w:val="36"/>
        </w:rPr>
        <w:t>Project description:</w:t>
      </w:r>
    </w:p>
    <w:p w14:paraId="197EA806" w14:textId="1EEB2C01" w:rsidR="00C530C7" w:rsidRPr="00C530C7" w:rsidRDefault="002C119A" w:rsidP="00C530C7">
      <w:pPr>
        <w:outlineLvl w:val="0"/>
      </w:pPr>
      <w:r>
        <w:t>As a developer you are tasked to create an API that will allow users to c</w:t>
      </w:r>
      <w:r w:rsidR="00C530C7">
        <w:t xml:space="preserve">reate a </w:t>
      </w:r>
      <w:proofErr w:type="spellStart"/>
      <w:r w:rsidR="00C530C7">
        <w:t>count down</w:t>
      </w:r>
      <w:proofErr w:type="spellEnd"/>
      <w:r w:rsidR="00C530C7">
        <w:t xml:space="preserve"> timer for dates </w:t>
      </w:r>
      <w:r w:rsidR="00AF248E">
        <w:t xml:space="preserve">that are </w:t>
      </w:r>
      <w:r w:rsidR="00C530C7">
        <w:t xml:space="preserve">very far in the future.  For example, this year we had a very cold </w:t>
      </w:r>
      <w:r w:rsidR="00B91EEB">
        <w:t>winter</w:t>
      </w:r>
      <w:r w:rsidR="00C530C7">
        <w:t xml:space="preserve">.   Some people would say </w:t>
      </w:r>
      <w:r w:rsidR="00B91EEB">
        <w:t>“</w:t>
      </w:r>
      <w:r w:rsidR="00C530C7">
        <w:t xml:space="preserve">it was a </w:t>
      </w:r>
      <w:r w:rsidR="00E13D09">
        <w:t>100-year</w:t>
      </w:r>
      <w:r w:rsidR="00C530C7">
        <w:t xml:space="preserve"> winter</w:t>
      </w:r>
      <w:r w:rsidR="00B91EEB">
        <w:t>”</w:t>
      </w:r>
      <w:r w:rsidR="00C530C7">
        <w:t>, meaning</w:t>
      </w:r>
      <w:r w:rsidR="00AF248E">
        <w:t xml:space="preserve">: </w:t>
      </w:r>
      <w:r w:rsidR="00C530C7">
        <w:t xml:space="preserve"> the next </w:t>
      </w:r>
      <w:r w:rsidR="00AF248E">
        <w:t>winter</w:t>
      </w:r>
      <w:r w:rsidR="001F1D9A">
        <w:t xml:space="preserve"> like this</w:t>
      </w:r>
      <w:r w:rsidR="00C530C7">
        <w:t xml:space="preserve"> </w:t>
      </w:r>
      <w:r w:rsidR="00AF248E">
        <w:t xml:space="preserve">one </w:t>
      </w:r>
      <w:r w:rsidR="00C718B0">
        <w:t>will be in the year 211</w:t>
      </w:r>
      <w:r w:rsidR="00B06899">
        <w:t>9</w:t>
      </w:r>
      <w:r w:rsidR="00C530C7">
        <w:t>.   Your task is to create a “</w:t>
      </w:r>
      <w:proofErr w:type="spellStart"/>
      <w:r w:rsidR="00C530C7">
        <w:t>GeoCountDown</w:t>
      </w:r>
      <w:r w:rsidR="00C530C7" w:rsidRPr="00C530C7">
        <w:t>Timer</w:t>
      </w:r>
      <w:proofErr w:type="spellEnd"/>
      <w:r w:rsidR="00C530C7">
        <w:t>” class that allows user</w:t>
      </w:r>
      <w:r w:rsidR="00AF248E">
        <w:t>s to set a date</w:t>
      </w:r>
      <w:r w:rsidR="00C530C7">
        <w:t xml:space="preserve"> in the future; i.e.</w:t>
      </w:r>
      <w:proofErr w:type="gramStart"/>
      <w:r w:rsidR="00C530C7">
        <w:t xml:space="preserve">,  </w:t>
      </w:r>
      <w:proofErr w:type="spellStart"/>
      <w:r w:rsidR="00C530C7">
        <w:t>GeoCountDown</w:t>
      </w:r>
      <w:r w:rsidR="00C530C7" w:rsidRPr="00C530C7">
        <w:t>Timer</w:t>
      </w:r>
      <w:proofErr w:type="spellEnd"/>
      <w:proofErr w:type="gramEnd"/>
      <w:r w:rsidR="00C530C7">
        <w:t>(“10/</w:t>
      </w:r>
      <w:r w:rsidR="00C718B0">
        <w:t>30/2116</w:t>
      </w:r>
      <w:r w:rsidR="00836FC0">
        <w:t>”).</w:t>
      </w:r>
      <w:r>
        <w:t xml:space="preserve"> As with any API that will be used by millions of applications, you will need to thoroughly test the available operations. Developers can be very unpredictable in how they use your API so the more creative you can be in your testing scenarios the stronger your API will be. This API is very similar to existing Open Source libraries with an interesting specific twist. This will provide you with insights as to how these libraries are developed and tested.</w:t>
      </w:r>
    </w:p>
    <w:p w14:paraId="78AF1162" w14:textId="77777777" w:rsidR="002A2919" w:rsidRPr="00C530C7" w:rsidRDefault="002A2919" w:rsidP="00C530C7">
      <w:pPr>
        <w:outlineLvl w:val="0"/>
      </w:pPr>
    </w:p>
    <w:p w14:paraId="6F3AC7E6" w14:textId="77777777" w:rsidR="00260823" w:rsidRPr="00260823" w:rsidRDefault="00260823" w:rsidP="00423E99">
      <w:pPr>
        <w:outlineLvl w:val="0"/>
        <w:rPr>
          <w:rFonts w:ascii="Times New Roman" w:hAnsi="Times New Roman"/>
          <w:b/>
          <w:sz w:val="28"/>
        </w:rPr>
      </w:pPr>
      <w:r w:rsidRPr="00260823">
        <w:rPr>
          <w:rFonts w:ascii="Times New Roman" w:hAnsi="Times New Roman"/>
          <w:b/>
          <w:sz w:val="28"/>
        </w:rPr>
        <w:t>Due Date</w:t>
      </w:r>
    </w:p>
    <w:p w14:paraId="3D13B7AB" w14:textId="43D53C2C" w:rsidR="002A2919" w:rsidRPr="00260823" w:rsidRDefault="00AF248E" w:rsidP="00260823">
      <w:pPr>
        <w:pStyle w:val="ListParagraph"/>
        <w:numPr>
          <w:ilvl w:val="0"/>
          <w:numId w:val="8"/>
        </w:numPr>
        <w:rPr>
          <w:rFonts w:ascii="Times New Roman" w:hAnsi="Times New Roman"/>
        </w:rPr>
      </w:pPr>
      <w:r>
        <w:rPr>
          <w:rFonts w:ascii="Times New Roman" w:hAnsi="Times New Roman"/>
        </w:rPr>
        <w:t xml:space="preserve">At </w:t>
      </w:r>
      <w:r w:rsidR="00A65BA2">
        <w:rPr>
          <w:rFonts w:ascii="Times New Roman" w:hAnsi="Times New Roman"/>
        </w:rPr>
        <w:t xml:space="preserve">the beginning of the lab; see the schedule, last page of the syllabus. </w:t>
      </w:r>
    </w:p>
    <w:p w14:paraId="3879F15D" w14:textId="77777777" w:rsidR="00AE3A15" w:rsidRDefault="00AE3A15">
      <w:pPr>
        <w:rPr>
          <w:rFonts w:ascii="Times New Roman" w:hAnsi="Times New Roman"/>
          <w:b/>
          <w:sz w:val="28"/>
        </w:rPr>
      </w:pPr>
    </w:p>
    <w:p w14:paraId="392D593F" w14:textId="77777777" w:rsidR="002A2919" w:rsidRPr="00260823" w:rsidRDefault="00EC3714" w:rsidP="00423E99">
      <w:pPr>
        <w:outlineLvl w:val="0"/>
        <w:rPr>
          <w:rFonts w:ascii="Times New Roman" w:hAnsi="Times New Roman"/>
          <w:b/>
          <w:sz w:val="28"/>
        </w:rPr>
      </w:pPr>
      <w:r w:rsidRPr="00395DBE">
        <w:rPr>
          <w:rFonts w:ascii="Times New Roman" w:hAnsi="Times New Roman"/>
          <w:b/>
          <w:sz w:val="28"/>
        </w:rPr>
        <w:t>Before Starting the Project</w:t>
      </w:r>
    </w:p>
    <w:p w14:paraId="1BC5A546" w14:textId="63A8FA1E" w:rsidR="008A489A" w:rsidRDefault="00C3159C" w:rsidP="008A489A">
      <w:pPr>
        <w:pStyle w:val="ListParagraph"/>
        <w:numPr>
          <w:ilvl w:val="0"/>
          <w:numId w:val="7"/>
        </w:numPr>
        <w:rPr>
          <w:rFonts w:ascii="Times New Roman" w:hAnsi="Times New Roman"/>
        </w:rPr>
      </w:pPr>
      <w:r>
        <w:rPr>
          <w:rFonts w:ascii="Times New Roman" w:hAnsi="Times New Roman"/>
        </w:rPr>
        <w:t>Review C</w:t>
      </w:r>
      <w:r w:rsidR="005F23A1">
        <w:rPr>
          <w:rFonts w:ascii="Times New Roman" w:hAnsi="Times New Roman"/>
        </w:rPr>
        <w:t>hapter 1 – 5</w:t>
      </w:r>
      <w:r w:rsidR="008B0AF1">
        <w:rPr>
          <w:rFonts w:ascii="Times New Roman" w:hAnsi="Times New Roman"/>
        </w:rPr>
        <w:t xml:space="preserve"> of the CIS163 book</w:t>
      </w:r>
    </w:p>
    <w:p w14:paraId="08622AAD" w14:textId="77777777"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14:paraId="390BE3D3" w14:textId="77777777" w:rsidR="00AE3A15" w:rsidRDefault="00AE3A15">
      <w:pPr>
        <w:rPr>
          <w:rFonts w:ascii="Times New Roman" w:hAnsi="Times New Roman"/>
          <w:b/>
          <w:sz w:val="28"/>
        </w:rPr>
      </w:pPr>
    </w:p>
    <w:p w14:paraId="182FD93E" w14:textId="77777777" w:rsidR="003F0544" w:rsidRPr="00395DBE" w:rsidRDefault="003F0544" w:rsidP="00423E99">
      <w:pPr>
        <w:outlineLvl w:val="0"/>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14:paraId="7EADCCDA" w14:textId="77777777" w:rsidR="002A2919" w:rsidRPr="00395DBE" w:rsidRDefault="002A2919">
      <w:pPr>
        <w:rPr>
          <w:rFonts w:ascii="Times New Roman" w:hAnsi="Times New Roman"/>
        </w:rPr>
      </w:pPr>
      <w:r w:rsidRPr="00395DBE">
        <w:rPr>
          <w:rFonts w:ascii="Times New Roman" w:hAnsi="Times New Roman"/>
        </w:rPr>
        <w:t xml:space="preserve">After completing this </w:t>
      </w:r>
      <w:proofErr w:type="gramStart"/>
      <w:r w:rsidRPr="00395DBE">
        <w:rPr>
          <w:rFonts w:ascii="Times New Roman" w:hAnsi="Times New Roman"/>
        </w:rPr>
        <w:t>project</w:t>
      </w:r>
      <w:proofErr w:type="gramEnd"/>
      <w:r w:rsidRPr="00395DBE">
        <w:rPr>
          <w:rFonts w:ascii="Times New Roman" w:hAnsi="Times New Roman"/>
        </w:rPr>
        <w:t xml:space="preserve"> you should be able to:</w:t>
      </w:r>
    </w:p>
    <w:p w14:paraId="6C98C346" w14:textId="2F2B2FDB" w:rsidR="008F43A8" w:rsidRPr="008F43A8" w:rsidRDefault="008B0AF1" w:rsidP="008F43A8">
      <w:pPr>
        <w:pStyle w:val="ListParagraph"/>
        <w:numPr>
          <w:ilvl w:val="0"/>
          <w:numId w:val="16"/>
        </w:numPr>
        <w:rPr>
          <w:rFonts w:ascii="Times New Roman" w:hAnsi="Times New Roman"/>
        </w:rPr>
      </w:pPr>
      <w:r>
        <w:rPr>
          <w:rFonts w:ascii="Times New Roman" w:hAnsi="Times New Roman"/>
          <w:i/>
        </w:rPr>
        <w:t xml:space="preserve">have a good working knowledge of the topics covered in </w:t>
      </w:r>
      <w:r w:rsidR="00C3159C">
        <w:rPr>
          <w:rFonts w:ascii="Times New Roman" w:hAnsi="Times New Roman"/>
          <w:i/>
        </w:rPr>
        <w:t>CIS162</w:t>
      </w:r>
    </w:p>
    <w:p w14:paraId="3B884CD7" w14:textId="6F34C0EA" w:rsidR="008F43A8" w:rsidRPr="008F43A8" w:rsidRDefault="008B0AF1" w:rsidP="008F43A8">
      <w:pPr>
        <w:pStyle w:val="ListParagraph"/>
        <w:numPr>
          <w:ilvl w:val="0"/>
          <w:numId w:val="16"/>
        </w:numPr>
        <w:rPr>
          <w:rFonts w:ascii="Times New Roman" w:hAnsi="Times New Roman"/>
        </w:rPr>
      </w:pPr>
      <w:r>
        <w:rPr>
          <w:rFonts w:ascii="Times New Roman" w:hAnsi="Times New Roman"/>
          <w:i/>
        </w:rPr>
        <w:t>c</w:t>
      </w:r>
      <w:r w:rsidR="00C3159C">
        <w:rPr>
          <w:rFonts w:ascii="Times New Roman" w:hAnsi="Times New Roman"/>
          <w:i/>
        </w:rPr>
        <w:t xml:space="preserve">reate classes </w:t>
      </w:r>
      <w:r w:rsidR="00006F2C">
        <w:rPr>
          <w:rFonts w:ascii="Times New Roman" w:hAnsi="Times New Roman"/>
          <w:i/>
        </w:rPr>
        <w:t>with</w:t>
      </w:r>
      <w:r w:rsidR="00C3159C">
        <w:rPr>
          <w:rFonts w:ascii="Times New Roman" w:hAnsi="Times New Roman"/>
          <w:i/>
        </w:rPr>
        <w:t xml:space="preserve"> associated methods</w:t>
      </w:r>
    </w:p>
    <w:p w14:paraId="76F8AA0C" w14:textId="5FBAD6A6"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 xml:space="preserve">use </w:t>
      </w:r>
      <w:r w:rsidR="00006F2C">
        <w:rPr>
          <w:rFonts w:ascii="Times New Roman" w:hAnsi="Times New Roman"/>
          <w:i/>
        </w:rPr>
        <w:t xml:space="preserve">complex </w:t>
      </w:r>
      <w:r w:rsidR="00006F2C">
        <w:rPr>
          <w:rFonts w:ascii="Times New Roman" w:hAnsi="Times New Roman"/>
        </w:rPr>
        <w:t>if statements</w:t>
      </w:r>
    </w:p>
    <w:p w14:paraId="3CA07550" w14:textId="20B99468"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read</w:t>
      </w:r>
      <w:r w:rsidR="00C3159C">
        <w:rPr>
          <w:rFonts w:ascii="Times New Roman" w:hAnsi="Times New Roman"/>
          <w:i/>
        </w:rPr>
        <w:t xml:space="preserve"> and write</w:t>
      </w:r>
      <w:r w:rsidRPr="008F43A8">
        <w:rPr>
          <w:rFonts w:ascii="Times New Roman" w:hAnsi="Times New Roman"/>
          <w:i/>
        </w:rPr>
        <w:t xml:space="preserve"> data</w:t>
      </w:r>
      <w:r w:rsidRPr="008F43A8">
        <w:rPr>
          <w:rFonts w:ascii="Times New Roman" w:hAnsi="Times New Roman"/>
        </w:rPr>
        <w:t xml:space="preserve"> from external text files   </w:t>
      </w:r>
    </w:p>
    <w:p w14:paraId="3A77C403" w14:textId="1DA27B3C" w:rsidR="00EE5CC9" w:rsidRPr="00423E99" w:rsidRDefault="008F43A8" w:rsidP="006672B5">
      <w:pPr>
        <w:pStyle w:val="ListParagraph"/>
        <w:numPr>
          <w:ilvl w:val="0"/>
          <w:numId w:val="16"/>
        </w:numPr>
        <w:rPr>
          <w:rFonts w:ascii="Times New Roman" w:hAnsi="Times New Roman"/>
          <w:b/>
          <w:sz w:val="28"/>
        </w:rPr>
      </w:pPr>
      <w:r w:rsidRPr="008F43A8">
        <w:rPr>
          <w:rFonts w:ascii="Times New Roman" w:hAnsi="Times New Roman"/>
          <w:i/>
        </w:rPr>
        <w:t xml:space="preserve">use </w:t>
      </w:r>
      <w:r w:rsidRPr="008F43A8">
        <w:rPr>
          <w:rFonts w:ascii="Times New Roman" w:hAnsi="Times New Roman"/>
        </w:rPr>
        <w:t>static methods</w:t>
      </w:r>
      <w:r w:rsidR="00C3159C">
        <w:rPr>
          <w:rFonts w:ascii="Times New Roman" w:hAnsi="Times New Roman"/>
        </w:rPr>
        <w:t xml:space="preserve"> and properties</w:t>
      </w:r>
      <w:r w:rsidRPr="008F43A8">
        <w:rPr>
          <w:rFonts w:ascii="Times New Roman" w:hAnsi="Times New Roman"/>
        </w:rPr>
        <w:t xml:space="preserve"> available in the Java library</w:t>
      </w:r>
    </w:p>
    <w:p w14:paraId="3CB2602F" w14:textId="2220BB79" w:rsidR="00423E99" w:rsidRPr="006672B5" w:rsidRDefault="00423E99" w:rsidP="006672B5">
      <w:pPr>
        <w:pStyle w:val="ListParagraph"/>
        <w:numPr>
          <w:ilvl w:val="0"/>
          <w:numId w:val="16"/>
        </w:numPr>
        <w:rPr>
          <w:rFonts w:ascii="Times New Roman" w:hAnsi="Times New Roman"/>
          <w:b/>
          <w:sz w:val="28"/>
        </w:rPr>
      </w:pPr>
      <w:r>
        <w:rPr>
          <w:rFonts w:ascii="Times New Roman" w:hAnsi="Times New Roman"/>
          <w:i/>
        </w:rPr>
        <w:t>use the internet and API to create a Timer object</w:t>
      </w:r>
    </w:p>
    <w:p w14:paraId="141AA982" w14:textId="77777777" w:rsidR="007462DE" w:rsidRDefault="007462DE" w:rsidP="006672B5">
      <w:pPr>
        <w:rPr>
          <w:rFonts w:ascii="Times New Roman" w:hAnsi="Times New Roman"/>
          <w:b/>
          <w:sz w:val="28"/>
        </w:rPr>
      </w:pPr>
    </w:p>
    <w:p w14:paraId="361A9246" w14:textId="77777777" w:rsidR="00B91ECD" w:rsidRPr="004C6175" w:rsidRDefault="00B91ECD" w:rsidP="00B91ECD">
      <w:pPr>
        <w:rPr>
          <w:rFonts w:ascii="Times New Roman" w:hAnsi="Times New Roman"/>
          <w:b/>
          <w:sz w:val="28"/>
          <w:u w:val="single"/>
        </w:rPr>
      </w:pPr>
      <w:r w:rsidRPr="004C6175">
        <w:rPr>
          <w:rFonts w:ascii="Times New Roman" w:hAnsi="Times New Roman"/>
          <w:b/>
          <w:sz w:val="28"/>
          <w:u w:val="single"/>
        </w:rPr>
        <w:t xml:space="preserve">Before you turn in your work: use the </w:t>
      </w:r>
      <w:hyperlink r:id="rId8" w:history="1">
        <w:r w:rsidRPr="004C6175">
          <w:rPr>
            <w:rStyle w:val="Hyperlink"/>
            <w:rFonts w:ascii="Times New Roman" w:hAnsi="Times New Roman"/>
            <w:b/>
            <w:sz w:val="28"/>
          </w:rPr>
          <w:t>Java Style Guide</w:t>
        </w:r>
      </w:hyperlink>
      <w:r w:rsidRPr="004C6175">
        <w:rPr>
          <w:rFonts w:ascii="Times New Roman" w:hAnsi="Times New Roman"/>
          <w:b/>
          <w:sz w:val="28"/>
          <w:u w:val="single"/>
        </w:rPr>
        <w:t xml:space="preserve"> to document your project. (10 pts)</w:t>
      </w:r>
    </w:p>
    <w:p w14:paraId="6E93C1CC" w14:textId="77777777" w:rsidR="007462DE" w:rsidRPr="006672B5" w:rsidRDefault="007462DE" w:rsidP="006672B5">
      <w:pPr>
        <w:rPr>
          <w:rFonts w:ascii="Times New Roman" w:hAnsi="Times New Roman"/>
          <w:b/>
          <w:sz w:val="28"/>
        </w:rPr>
      </w:pPr>
    </w:p>
    <w:p w14:paraId="1FA77F22" w14:textId="35134C6F" w:rsidR="0073447A" w:rsidRDefault="00E934E2" w:rsidP="00423E99">
      <w:pPr>
        <w:outlineLvl w:val="0"/>
        <w:rPr>
          <w:rFonts w:ascii="Times New Roman" w:hAnsi="Times New Roman"/>
          <w:b/>
          <w:sz w:val="28"/>
        </w:rPr>
      </w:pPr>
      <w:r>
        <w:rPr>
          <w:rFonts w:ascii="Times New Roman" w:hAnsi="Times New Roman"/>
          <w:b/>
          <w:sz w:val="28"/>
        </w:rPr>
        <w:t xml:space="preserve">Step 1: </w:t>
      </w:r>
      <w:r w:rsidR="00C3159C">
        <w:rPr>
          <w:rFonts w:ascii="Times New Roman" w:hAnsi="Times New Roman"/>
          <w:b/>
          <w:sz w:val="28"/>
        </w:rPr>
        <w:t>Create a</w:t>
      </w:r>
      <w:r w:rsidR="00006F2C">
        <w:rPr>
          <w:rFonts w:ascii="Times New Roman" w:hAnsi="Times New Roman"/>
          <w:b/>
          <w:sz w:val="28"/>
        </w:rPr>
        <w:t>n</w:t>
      </w:r>
      <w:r w:rsidR="00C3159C">
        <w:rPr>
          <w:rFonts w:ascii="Times New Roman" w:hAnsi="Times New Roman"/>
          <w:b/>
          <w:sz w:val="28"/>
        </w:rPr>
        <w:t xml:space="preserve"> </w:t>
      </w:r>
      <w:r w:rsidR="00C308BB">
        <w:rPr>
          <w:rFonts w:ascii="Times New Roman" w:hAnsi="Times New Roman"/>
          <w:b/>
          <w:sz w:val="28"/>
        </w:rPr>
        <w:t>IntelliJ</w:t>
      </w:r>
      <w:r w:rsidR="00C3159C">
        <w:rPr>
          <w:rFonts w:ascii="Times New Roman" w:hAnsi="Times New Roman"/>
          <w:b/>
          <w:sz w:val="28"/>
        </w:rPr>
        <w:t xml:space="preserve"> project</w:t>
      </w:r>
      <w:r w:rsidR="008D4505">
        <w:rPr>
          <w:rFonts w:ascii="Times New Roman" w:hAnsi="Times New Roman"/>
          <w:b/>
          <w:sz w:val="28"/>
        </w:rPr>
        <w:t xml:space="preserve"> named “</w:t>
      </w:r>
      <w:proofErr w:type="spellStart"/>
      <w:r w:rsidR="00CA00C6">
        <w:rPr>
          <w:rFonts w:ascii="Times New Roman" w:hAnsi="Times New Roman"/>
          <w:b/>
          <w:sz w:val="28"/>
        </w:rPr>
        <w:t>GeoCountDownTimer</w:t>
      </w:r>
      <w:r w:rsidR="006A38A9">
        <w:rPr>
          <w:rFonts w:ascii="Times New Roman" w:hAnsi="Times New Roman"/>
          <w:b/>
          <w:sz w:val="28"/>
        </w:rPr>
        <w:t>Prj</w:t>
      </w:r>
      <w:proofErr w:type="spellEnd"/>
      <w:r w:rsidR="008D4505">
        <w:rPr>
          <w:rFonts w:ascii="Times New Roman" w:hAnsi="Times New Roman"/>
          <w:b/>
          <w:sz w:val="28"/>
        </w:rPr>
        <w:t>”</w:t>
      </w:r>
    </w:p>
    <w:p w14:paraId="11293F2D" w14:textId="5FA50158" w:rsidR="008D4505" w:rsidRPr="00001C88" w:rsidRDefault="008D4505" w:rsidP="008D4505">
      <w:pPr>
        <w:pStyle w:val="ListParagraph"/>
        <w:numPr>
          <w:ilvl w:val="0"/>
          <w:numId w:val="19"/>
        </w:numPr>
        <w:rPr>
          <w:rFonts w:ascii="Times New Roman" w:hAnsi="Times New Roman"/>
        </w:rPr>
      </w:pPr>
      <w:r>
        <w:rPr>
          <w:rFonts w:ascii="Times New Roman" w:hAnsi="Times New Roman"/>
        </w:rPr>
        <w:t xml:space="preserve">Create a package named: </w:t>
      </w:r>
      <w:r w:rsidR="006A38A9">
        <w:rPr>
          <w:rFonts w:ascii="Times New Roman" w:hAnsi="Times New Roman"/>
        </w:rPr>
        <w:t>project</w:t>
      </w:r>
      <w:r w:rsidR="00E13D09">
        <w:rPr>
          <w:rFonts w:ascii="Times New Roman" w:hAnsi="Times New Roman"/>
        </w:rPr>
        <w:t xml:space="preserve">1 </w:t>
      </w:r>
      <w:r w:rsidR="00E13D09">
        <w:rPr>
          <w:rFonts w:ascii="Times New Roman" w:hAnsi="Times New Roman"/>
        </w:rPr>
        <w:tab/>
      </w:r>
      <w:r w:rsidR="00C15E2D">
        <w:rPr>
          <w:rFonts w:ascii="Times New Roman" w:hAnsi="Times New Roman"/>
        </w:rPr>
        <w:tab/>
      </w:r>
      <w:r w:rsidR="00001C88">
        <w:rPr>
          <w:rFonts w:ascii="Times New Roman" w:hAnsi="Times New Roman"/>
        </w:rPr>
        <w:tab/>
      </w:r>
      <w:r w:rsidR="006672B5" w:rsidRPr="00001C88">
        <w:rPr>
          <w:rFonts w:ascii="Times New Roman" w:hAnsi="Times New Roman"/>
          <w:sz w:val="18"/>
          <w:szCs w:val="18"/>
        </w:rPr>
        <w:t xml:space="preserve">(right click on </w:t>
      </w:r>
      <w:r w:rsidR="00D80901" w:rsidRPr="00001C88">
        <w:rPr>
          <w:rFonts w:ascii="Times New Roman" w:hAnsi="Times New Roman"/>
          <w:sz w:val="18"/>
          <w:szCs w:val="18"/>
        </w:rPr>
        <w:t>“</w:t>
      </w:r>
      <w:proofErr w:type="spellStart"/>
      <w:r w:rsidR="00CA00C6">
        <w:rPr>
          <w:rFonts w:ascii="Times New Roman" w:hAnsi="Times New Roman"/>
          <w:sz w:val="18"/>
          <w:szCs w:val="18"/>
        </w:rPr>
        <w:t>GeoCountDownTimer</w:t>
      </w:r>
      <w:r w:rsidR="006A38A9" w:rsidRPr="00001C88">
        <w:rPr>
          <w:rFonts w:ascii="Times New Roman" w:hAnsi="Times New Roman"/>
          <w:sz w:val="18"/>
          <w:szCs w:val="18"/>
        </w:rPr>
        <w:t>Prj</w:t>
      </w:r>
      <w:proofErr w:type="spellEnd"/>
      <w:r w:rsidR="00D80901" w:rsidRPr="00001C88">
        <w:rPr>
          <w:rFonts w:ascii="Times New Roman" w:hAnsi="Times New Roman"/>
          <w:sz w:val="18"/>
          <w:szCs w:val="18"/>
        </w:rPr>
        <w:t>”</w:t>
      </w:r>
      <w:r w:rsidR="006672B5" w:rsidRPr="00001C88">
        <w:rPr>
          <w:rFonts w:ascii="Times New Roman" w:hAnsi="Times New Roman"/>
          <w:sz w:val="18"/>
          <w:szCs w:val="18"/>
        </w:rPr>
        <w:t xml:space="preserve"> and select </w:t>
      </w:r>
      <w:r w:rsidR="008F16FB" w:rsidRPr="00001C88">
        <w:rPr>
          <w:rFonts w:ascii="Times New Roman" w:hAnsi="Times New Roman"/>
          <w:sz w:val="18"/>
          <w:szCs w:val="18"/>
        </w:rPr>
        <w:t>new/</w:t>
      </w:r>
      <w:r w:rsidR="006672B5" w:rsidRPr="00001C88">
        <w:rPr>
          <w:rFonts w:ascii="Times New Roman" w:hAnsi="Times New Roman"/>
          <w:sz w:val="18"/>
          <w:szCs w:val="18"/>
        </w:rPr>
        <w:t>package)</w:t>
      </w:r>
    </w:p>
    <w:p w14:paraId="77C4FF3C" w14:textId="68134ECD" w:rsidR="0073447A" w:rsidRPr="00001C88" w:rsidRDefault="008D4505" w:rsidP="008D4505">
      <w:pPr>
        <w:pStyle w:val="ListParagraph"/>
        <w:numPr>
          <w:ilvl w:val="0"/>
          <w:numId w:val="19"/>
        </w:numPr>
        <w:rPr>
          <w:rFonts w:ascii="Times New Roman" w:hAnsi="Times New Roman"/>
        </w:rPr>
      </w:pPr>
      <w:r w:rsidRPr="00001C88">
        <w:rPr>
          <w:rFonts w:ascii="Times New Roman" w:hAnsi="Times New Roman"/>
        </w:rPr>
        <w:t xml:space="preserve">Create a class named: </w:t>
      </w:r>
      <w:proofErr w:type="spellStart"/>
      <w:r w:rsidR="00CA00C6">
        <w:rPr>
          <w:rFonts w:ascii="Times New Roman" w:hAnsi="Times New Roman"/>
        </w:rPr>
        <w:t>GeoCountDownTimer</w:t>
      </w:r>
      <w:proofErr w:type="spellEnd"/>
      <w:r w:rsidR="00C15E2D" w:rsidRPr="00001C88">
        <w:rPr>
          <w:rFonts w:ascii="Times New Roman" w:hAnsi="Times New Roman"/>
        </w:rPr>
        <w:tab/>
      </w:r>
      <w:r w:rsidR="00001C88">
        <w:rPr>
          <w:rFonts w:ascii="Times New Roman" w:hAnsi="Times New Roman"/>
        </w:rPr>
        <w:tab/>
      </w:r>
      <w:r w:rsidR="00446864" w:rsidRPr="00001C88">
        <w:rPr>
          <w:rFonts w:ascii="Times New Roman" w:hAnsi="Times New Roman"/>
          <w:sz w:val="18"/>
          <w:szCs w:val="18"/>
        </w:rPr>
        <w:t>(right click on</w:t>
      </w:r>
      <w:r w:rsidR="006672B5" w:rsidRPr="00001C88">
        <w:rPr>
          <w:rFonts w:ascii="Times New Roman" w:hAnsi="Times New Roman"/>
          <w:sz w:val="18"/>
          <w:szCs w:val="18"/>
        </w:rPr>
        <w:t xml:space="preserve"> </w:t>
      </w:r>
      <w:r w:rsidR="00D80901" w:rsidRPr="00001C88">
        <w:rPr>
          <w:rFonts w:ascii="Times New Roman" w:hAnsi="Times New Roman"/>
          <w:sz w:val="18"/>
          <w:szCs w:val="18"/>
        </w:rPr>
        <w:t>“</w:t>
      </w:r>
      <w:r w:rsidR="006672B5" w:rsidRPr="00001C88">
        <w:rPr>
          <w:rFonts w:ascii="Times New Roman" w:hAnsi="Times New Roman"/>
          <w:sz w:val="18"/>
          <w:szCs w:val="18"/>
        </w:rPr>
        <w:t>p</w:t>
      </w:r>
      <w:r w:rsidR="006A38A9" w:rsidRPr="00001C88">
        <w:rPr>
          <w:rFonts w:ascii="Times New Roman" w:hAnsi="Times New Roman"/>
          <w:sz w:val="18"/>
          <w:szCs w:val="18"/>
        </w:rPr>
        <w:t>roject</w:t>
      </w:r>
      <w:r w:rsidR="00D80901" w:rsidRPr="00001C88">
        <w:rPr>
          <w:rFonts w:ascii="Times New Roman" w:hAnsi="Times New Roman"/>
          <w:sz w:val="18"/>
          <w:szCs w:val="18"/>
        </w:rPr>
        <w:t>1”</w:t>
      </w:r>
      <w:r w:rsidR="006672B5" w:rsidRPr="00001C88">
        <w:rPr>
          <w:rFonts w:ascii="Times New Roman" w:hAnsi="Times New Roman"/>
          <w:sz w:val="18"/>
          <w:szCs w:val="18"/>
        </w:rPr>
        <w:t xml:space="preserve"> and select </w:t>
      </w:r>
      <w:r w:rsidR="008F16FB" w:rsidRPr="00001C88">
        <w:rPr>
          <w:rFonts w:ascii="Times New Roman" w:hAnsi="Times New Roman"/>
          <w:sz w:val="18"/>
          <w:szCs w:val="18"/>
        </w:rPr>
        <w:t>new/</w:t>
      </w:r>
      <w:r w:rsidR="006672B5" w:rsidRPr="00001C88">
        <w:rPr>
          <w:rFonts w:ascii="Times New Roman" w:hAnsi="Times New Roman"/>
          <w:sz w:val="18"/>
          <w:szCs w:val="18"/>
        </w:rPr>
        <w:t>class)</w:t>
      </w:r>
    </w:p>
    <w:p w14:paraId="6B99BBD1" w14:textId="71D02057" w:rsidR="008D4505" w:rsidRPr="008D4505" w:rsidRDefault="008D4505" w:rsidP="008D4505">
      <w:pPr>
        <w:pStyle w:val="ListParagraph"/>
        <w:numPr>
          <w:ilvl w:val="1"/>
          <w:numId w:val="19"/>
        </w:numPr>
        <w:rPr>
          <w:rFonts w:ascii="Times New Roman" w:hAnsi="Times New Roman"/>
          <w:b/>
          <w:sz w:val="28"/>
        </w:rPr>
      </w:pPr>
      <w:r>
        <w:rPr>
          <w:rFonts w:ascii="Times New Roman" w:hAnsi="Times New Roman"/>
        </w:rPr>
        <w:t>The properties and methods for this class are in step 2.</w:t>
      </w:r>
    </w:p>
    <w:p w14:paraId="5875AE9A" w14:textId="2C328852" w:rsidR="008D4505" w:rsidRPr="00001C88" w:rsidRDefault="008D4505" w:rsidP="006672B5">
      <w:pPr>
        <w:pStyle w:val="ListParagraph"/>
        <w:numPr>
          <w:ilvl w:val="0"/>
          <w:numId w:val="19"/>
        </w:numPr>
        <w:rPr>
          <w:rFonts w:ascii="Times New Roman" w:hAnsi="Times New Roman"/>
        </w:rPr>
      </w:pPr>
      <w:r w:rsidRPr="006672B5">
        <w:rPr>
          <w:rFonts w:ascii="Times New Roman" w:hAnsi="Times New Roman"/>
        </w:rPr>
        <w:t xml:space="preserve">Create a </w:t>
      </w:r>
      <w:r w:rsidRPr="00001C88">
        <w:rPr>
          <w:rFonts w:ascii="Times New Roman" w:hAnsi="Times New Roman"/>
        </w:rPr>
        <w:t>JUnit</w:t>
      </w:r>
      <w:r w:rsidRPr="006672B5">
        <w:rPr>
          <w:rFonts w:ascii="Times New Roman" w:hAnsi="Times New Roman"/>
        </w:rPr>
        <w:t xml:space="preserve"> </w:t>
      </w:r>
      <w:r w:rsidR="008F16FB">
        <w:rPr>
          <w:rFonts w:ascii="Times New Roman" w:hAnsi="Times New Roman"/>
        </w:rPr>
        <w:t xml:space="preserve">Test Case </w:t>
      </w:r>
      <w:r w:rsidRPr="006672B5">
        <w:rPr>
          <w:rFonts w:ascii="Times New Roman" w:hAnsi="Times New Roman"/>
        </w:rPr>
        <w:t xml:space="preserve">named: </w:t>
      </w:r>
      <w:proofErr w:type="spellStart"/>
      <w:r w:rsidRPr="006672B5">
        <w:rPr>
          <w:rFonts w:ascii="Times New Roman" w:hAnsi="Times New Roman"/>
        </w:rPr>
        <w:t>Test</w:t>
      </w:r>
      <w:r w:rsidR="00CA00C6">
        <w:rPr>
          <w:rFonts w:ascii="Times New Roman" w:hAnsi="Times New Roman"/>
        </w:rPr>
        <w:t>GeoCountDownTimer</w:t>
      </w:r>
      <w:proofErr w:type="spellEnd"/>
      <w:r w:rsidR="006672B5" w:rsidRPr="006672B5">
        <w:rPr>
          <w:rFonts w:ascii="Times New Roman" w:hAnsi="Times New Roman"/>
        </w:rPr>
        <w:t xml:space="preserve"> </w:t>
      </w:r>
      <w:r w:rsidR="006672B5">
        <w:rPr>
          <w:rFonts w:ascii="Times New Roman" w:hAnsi="Times New Roman"/>
        </w:rPr>
        <w:tab/>
      </w:r>
      <w:r w:rsidR="006672B5" w:rsidRPr="00001C88">
        <w:rPr>
          <w:rFonts w:ascii="Times New Roman" w:hAnsi="Times New Roman"/>
          <w:sz w:val="18"/>
          <w:szCs w:val="18"/>
        </w:rPr>
        <w:t>(</w:t>
      </w:r>
      <w:r w:rsidR="00F33577">
        <w:rPr>
          <w:rFonts w:ascii="Times New Roman" w:hAnsi="Times New Roman"/>
          <w:sz w:val="18"/>
          <w:szCs w:val="18"/>
        </w:rPr>
        <w:t xml:space="preserve">This is tricky, please attend lab and the instructor will demonstrate how best to do this) </w:t>
      </w:r>
    </w:p>
    <w:p w14:paraId="64986196" w14:textId="6CAB8C7D" w:rsidR="008D4505" w:rsidRPr="008D4505" w:rsidRDefault="008D4505" w:rsidP="008D4505">
      <w:pPr>
        <w:pStyle w:val="ListParagraph"/>
        <w:numPr>
          <w:ilvl w:val="1"/>
          <w:numId w:val="19"/>
        </w:numPr>
        <w:rPr>
          <w:rFonts w:ascii="Times New Roman" w:hAnsi="Times New Roman"/>
          <w:b/>
          <w:sz w:val="28"/>
        </w:rPr>
      </w:pPr>
      <w:r>
        <w:rPr>
          <w:rFonts w:ascii="Times New Roman" w:hAnsi="Times New Roman"/>
        </w:rPr>
        <w:t>Log on to BB and cut and paste</w:t>
      </w:r>
      <w:r w:rsidR="00446864">
        <w:rPr>
          <w:rFonts w:ascii="Times New Roman" w:hAnsi="Times New Roman"/>
        </w:rPr>
        <w:t xml:space="preserve"> the file found in the project 1 folder under Course Documents</w:t>
      </w:r>
      <w:r>
        <w:rPr>
          <w:rFonts w:ascii="Times New Roman" w:hAnsi="Times New Roman"/>
        </w:rPr>
        <w:t xml:space="preserve">. </w:t>
      </w:r>
    </w:p>
    <w:p w14:paraId="62913D7A" w14:textId="77777777" w:rsidR="0073447A" w:rsidRDefault="0073447A">
      <w:pPr>
        <w:rPr>
          <w:rFonts w:ascii="Times New Roman" w:hAnsi="Times New Roman"/>
          <w:b/>
          <w:sz w:val="28"/>
        </w:rPr>
      </w:pPr>
    </w:p>
    <w:p w14:paraId="109CD160" w14:textId="77777777" w:rsidR="002C119A" w:rsidRDefault="002C119A">
      <w:pPr>
        <w:rPr>
          <w:rFonts w:ascii="Times New Roman" w:hAnsi="Times New Roman"/>
          <w:b/>
          <w:sz w:val="28"/>
        </w:rPr>
      </w:pPr>
      <w:r>
        <w:rPr>
          <w:rFonts w:ascii="Times New Roman" w:hAnsi="Times New Roman"/>
          <w:b/>
          <w:sz w:val="28"/>
        </w:rPr>
        <w:br w:type="page"/>
      </w:r>
    </w:p>
    <w:p w14:paraId="78F04BFB" w14:textId="3F03D205" w:rsidR="006B7252" w:rsidRDefault="008D4505" w:rsidP="00423E99">
      <w:pPr>
        <w:outlineLvl w:val="0"/>
        <w:rPr>
          <w:rFonts w:ascii="Times New Roman" w:hAnsi="Times New Roman"/>
          <w:b/>
          <w:sz w:val="28"/>
        </w:rPr>
      </w:pPr>
      <w:r>
        <w:rPr>
          <w:rFonts w:ascii="Times New Roman" w:hAnsi="Times New Roman"/>
          <w:b/>
          <w:sz w:val="28"/>
        </w:rPr>
        <w:lastRenderedPageBreak/>
        <w:t>Step 2</w:t>
      </w:r>
      <w:r w:rsidR="006B7252">
        <w:rPr>
          <w:rFonts w:ascii="Times New Roman" w:hAnsi="Times New Roman"/>
          <w:b/>
          <w:sz w:val="28"/>
        </w:rPr>
        <w:t xml:space="preserve">: </w:t>
      </w:r>
      <w:r>
        <w:rPr>
          <w:rFonts w:ascii="Times New Roman" w:hAnsi="Times New Roman"/>
          <w:b/>
          <w:sz w:val="28"/>
        </w:rPr>
        <w:t xml:space="preserve">Implement the following </w:t>
      </w:r>
      <w:r w:rsidR="000E62A0">
        <w:rPr>
          <w:rFonts w:ascii="Times New Roman" w:hAnsi="Times New Roman"/>
          <w:b/>
          <w:sz w:val="28"/>
        </w:rPr>
        <w:t xml:space="preserve">methods </w:t>
      </w:r>
      <w:r>
        <w:rPr>
          <w:rFonts w:ascii="Times New Roman" w:hAnsi="Times New Roman"/>
          <w:b/>
          <w:sz w:val="28"/>
        </w:rPr>
        <w:t xml:space="preserve">for </w:t>
      </w:r>
      <w:r w:rsidR="000E62A0">
        <w:rPr>
          <w:rFonts w:ascii="Times New Roman" w:hAnsi="Times New Roman"/>
          <w:b/>
          <w:sz w:val="28"/>
        </w:rPr>
        <w:t xml:space="preserve">the </w:t>
      </w:r>
      <w:r>
        <w:rPr>
          <w:rFonts w:ascii="Times New Roman" w:hAnsi="Times New Roman"/>
          <w:b/>
          <w:sz w:val="28"/>
        </w:rPr>
        <w:t>c</w:t>
      </w:r>
      <w:r w:rsidR="000E62A0">
        <w:rPr>
          <w:rFonts w:ascii="Times New Roman" w:hAnsi="Times New Roman"/>
          <w:b/>
          <w:sz w:val="28"/>
        </w:rPr>
        <w:t>lass “</w:t>
      </w:r>
      <w:proofErr w:type="spellStart"/>
      <w:r w:rsidR="00CA00C6">
        <w:rPr>
          <w:rFonts w:ascii="Times New Roman" w:hAnsi="Times New Roman"/>
          <w:b/>
          <w:sz w:val="28"/>
        </w:rPr>
        <w:t>GeoCountDownTimer</w:t>
      </w:r>
      <w:proofErr w:type="spellEnd"/>
      <w:r w:rsidR="000E62A0">
        <w:rPr>
          <w:rFonts w:ascii="Times New Roman" w:hAnsi="Times New Roman"/>
          <w:b/>
          <w:sz w:val="28"/>
        </w:rPr>
        <w:t>”</w:t>
      </w:r>
      <w:r w:rsidR="00967A50">
        <w:rPr>
          <w:rFonts w:ascii="Times New Roman" w:hAnsi="Times New Roman"/>
          <w:b/>
          <w:sz w:val="28"/>
        </w:rPr>
        <w:t xml:space="preserve"> </w:t>
      </w:r>
    </w:p>
    <w:p w14:paraId="327FECB7" w14:textId="3B53A2DC" w:rsidR="008D4505" w:rsidRPr="006B7252" w:rsidRDefault="000E62A0" w:rsidP="008D4505">
      <w:pPr>
        <w:rPr>
          <w:rFonts w:ascii="Times New Roman" w:hAnsi="Times New Roman"/>
        </w:rPr>
      </w:pPr>
      <w:r>
        <w:rPr>
          <w:rFonts w:ascii="Times New Roman" w:hAnsi="Times New Roman"/>
        </w:rPr>
        <w:t>Implement the following methods and properties</w:t>
      </w:r>
      <w:r w:rsidR="008F16FB">
        <w:rPr>
          <w:rFonts w:ascii="Times New Roman" w:hAnsi="Times New Roman"/>
        </w:rPr>
        <w:t xml:space="preserve"> in </w:t>
      </w:r>
      <w:proofErr w:type="spellStart"/>
      <w:r w:rsidR="00CA00C6">
        <w:rPr>
          <w:rFonts w:ascii="Times New Roman" w:hAnsi="Times New Roman"/>
        </w:rPr>
        <w:t>GeoCountDownTimer</w:t>
      </w:r>
      <w:proofErr w:type="spellEnd"/>
      <w:r w:rsidR="008F16FB">
        <w:rPr>
          <w:rFonts w:ascii="Times New Roman" w:hAnsi="Times New Roman"/>
        </w:rPr>
        <w:t xml:space="preserve"> class</w:t>
      </w:r>
      <w:r>
        <w:rPr>
          <w:rFonts w:ascii="Times New Roman" w:hAnsi="Times New Roman"/>
        </w:rPr>
        <w:t>.  For properties, you will need three instance variables</w:t>
      </w:r>
      <w:r w:rsidR="008D4505">
        <w:rPr>
          <w:rFonts w:ascii="Times New Roman" w:hAnsi="Times New Roman"/>
        </w:rPr>
        <w:t xml:space="preserve">: </w:t>
      </w:r>
      <w:r w:rsidR="00B91EEB">
        <w:rPr>
          <w:rFonts w:ascii="Times New Roman" w:hAnsi="Times New Roman"/>
        </w:rPr>
        <w:t>years</w:t>
      </w:r>
      <w:r w:rsidR="006B7252" w:rsidRPr="006B7252">
        <w:rPr>
          <w:rFonts w:ascii="Times New Roman" w:hAnsi="Times New Roman"/>
        </w:rPr>
        <w:t xml:space="preserve"> (integer), </w:t>
      </w:r>
      <w:r w:rsidR="00B91EEB">
        <w:rPr>
          <w:rFonts w:ascii="Times New Roman" w:hAnsi="Times New Roman"/>
        </w:rPr>
        <w:t>months</w:t>
      </w:r>
      <w:r w:rsidR="00C718B0">
        <w:rPr>
          <w:rFonts w:ascii="Times New Roman" w:hAnsi="Times New Roman"/>
        </w:rPr>
        <w:t xml:space="preserve"> (integer), and </w:t>
      </w:r>
      <w:r w:rsidR="00B91EEB">
        <w:rPr>
          <w:rFonts w:ascii="Times New Roman" w:hAnsi="Times New Roman"/>
        </w:rPr>
        <w:t>days</w:t>
      </w:r>
      <w:r w:rsidR="008D4505">
        <w:rPr>
          <w:rFonts w:ascii="Times New Roman" w:hAnsi="Times New Roman"/>
        </w:rPr>
        <w:t xml:space="preserve"> (integer). </w:t>
      </w:r>
      <w:r>
        <w:rPr>
          <w:rFonts w:ascii="Times New Roman" w:hAnsi="Times New Roman"/>
        </w:rPr>
        <w:t xml:space="preserve">For methods, you will need </w:t>
      </w:r>
      <w:r w:rsidR="008F16FB">
        <w:rPr>
          <w:rFonts w:ascii="Times New Roman" w:hAnsi="Times New Roman"/>
        </w:rPr>
        <w:t xml:space="preserve">to </w:t>
      </w:r>
      <w:r>
        <w:rPr>
          <w:rFonts w:ascii="Times New Roman" w:hAnsi="Times New Roman"/>
        </w:rPr>
        <w:t>implement the following</w:t>
      </w:r>
      <w:r w:rsidR="00001C88">
        <w:rPr>
          <w:rFonts w:ascii="Times New Roman" w:hAnsi="Times New Roman"/>
        </w:rPr>
        <w:t xml:space="preserve"> (include any setters or getters that are needed)</w:t>
      </w:r>
      <w:r w:rsidR="00867399">
        <w:rPr>
          <w:rFonts w:ascii="Times New Roman" w:hAnsi="Times New Roman"/>
        </w:rPr>
        <w:t xml:space="preserve">. </w:t>
      </w:r>
      <w:r w:rsidR="001F32A9">
        <w:rPr>
          <w:rFonts w:ascii="Times New Roman" w:hAnsi="Times New Roman"/>
        </w:rPr>
        <w:t>Unless otherwise stated, y</w:t>
      </w:r>
      <w:r w:rsidR="00867399" w:rsidRPr="003004C1">
        <w:rPr>
          <w:rFonts w:ascii="Times New Roman" w:hAnsi="Times New Roman"/>
        </w:rPr>
        <w:t xml:space="preserve">ou can assume the input </w:t>
      </w:r>
      <w:r w:rsidR="00867399">
        <w:rPr>
          <w:rFonts w:ascii="Times New Roman" w:hAnsi="Times New Roman"/>
        </w:rPr>
        <w:t>h</w:t>
      </w:r>
      <w:r w:rsidR="00867399" w:rsidRPr="003004C1">
        <w:rPr>
          <w:rFonts w:ascii="Times New Roman" w:hAnsi="Times New Roman"/>
        </w:rPr>
        <w:t xml:space="preserve">as no </w:t>
      </w:r>
      <w:r w:rsidR="00E13D09" w:rsidRPr="003004C1">
        <w:rPr>
          <w:rFonts w:ascii="Times New Roman" w:hAnsi="Times New Roman"/>
        </w:rPr>
        <w:t xml:space="preserve">errors </w:t>
      </w:r>
      <w:r w:rsidR="00E13D09">
        <w:rPr>
          <w:rFonts w:ascii="Times New Roman" w:hAnsi="Times New Roman"/>
        </w:rPr>
        <w:t>(</w:t>
      </w:r>
      <w:r w:rsidR="00867399">
        <w:rPr>
          <w:rFonts w:ascii="Times New Roman" w:hAnsi="Times New Roman"/>
        </w:rPr>
        <w:t>i.e., a valid set of numbers) contained with</w:t>
      </w:r>
      <w:r w:rsidR="00867399" w:rsidRPr="003004C1">
        <w:rPr>
          <w:rFonts w:ascii="Times New Roman" w:hAnsi="Times New Roman"/>
        </w:rPr>
        <w:t>in.</w:t>
      </w:r>
      <w:r w:rsidR="006B7252" w:rsidRPr="006B7252">
        <w:rPr>
          <w:rFonts w:ascii="Times New Roman" w:hAnsi="Times New Roman"/>
        </w:rPr>
        <w:t xml:space="preserve">   </w:t>
      </w:r>
      <w:r w:rsidR="00C718B0">
        <w:rPr>
          <w:rFonts w:ascii="Times New Roman" w:hAnsi="Times New Roman"/>
        </w:rPr>
        <w:t>(This assumption is only true for step 2; see step 5 for a change)</w:t>
      </w:r>
    </w:p>
    <w:p w14:paraId="469B8306" w14:textId="77777777" w:rsidR="00D274EF" w:rsidRDefault="00D274EF" w:rsidP="00D274EF">
      <w:pPr>
        <w:widowControl w:val="0"/>
        <w:autoSpaceDE w:val="0"/>
        <w:autoSpaceDN w:val="0"/>
        <w:adjustRightInd w:val="0"/>
        <w:rPr>
          <w:rFonts w:ascii="Monaco" w:hAnsi="Monaco" w:cs="Monaco"/>
          <w:color w:val="000000"/>
        </w:rPr>
      </w:pPr>
    </w:p>
    <w:p w14:paraId="7D8C369C" w14:textId="672FEC21" w:rsidR="00D274EF" w:rsidRPr="00E20393" w:rsidRDefault="00E20393" w:rsidP="003004C1">
      <w:pPr>
        <w:pStyle w:val="ListParagraph"/>
        <w:numPr>
          <w:ilvl w:val="0"/>
          <w:numId w:val="15"/>
        </w:numPr>
        <w:rPr>
          <w:rFonts w:ascii="Times New Roman" w:hAnsi="Times New Roman"/>
          <w:i/>
          <w:sz w:val="18"/>
          <w:szCs w:val="18"/>
        </w:rPr>
      </w:pPr>
      <w:r>
        <w:rPr>
          <w:rFonts w:ascii="Courier New" w:hAnsi="Courier New"/>
        </w:rPr>
        <w:t>private</w:t>
      </w:r>
      <w:r w:rsidR="00D274EF" w:rsidRPr="003004C1">
        <w:rPr>
          <w:rFonts w:ascii="Courier New" w:hAnsi="Courier New"/>
        </w:rPr>
        <w:t xml:space="preserve"> </w:t>
      </w:r>
      <w:proofErr w:type="spellStart"/>
      <w:proofErr w:type="gramStart"/>
      <w:r w:rsidR="00CA00C6">
        <w:rPr>
          <w:rFonts w:ascii="Courier New" w:hAnsi="Courier New"/>
        </w:rPr>
        <w:t>GeoCountDownTimer</w:t>
      </w:r>
      <w:proofErr w:type="spellEnd"/>
      <w:r w:rsidR="00D274EF" w:rsidRPr="003004C1">
        <w:rPr>
          <w:rFonts w:ascii="Courier New" w:hAnsi="Courier New"/>
        </w:rPr>
        <w:t>(</w:t>
      </w:r>
      <w:proofErr w:type="gramEnd"/>
      <w:r w:rsidR="00D274EF" w:rsidRPr="003004C1">
        <w:rPr>
          <w:rFonts w:ascii="Courier New" w:hAnsi="Courier New"/>
        </w:rPr>
        <w:t>)</w:t>
      </w:r>
      <w:r w:rsidR="00D274EF">
        <w:rPr>
          <w:rFonts w:ascii="Monaco" w:hAnsi="Monaco" w:cs="Monaco"/>
          <w:color w:val="000000"/>
        </w:rPr>
        <w:t xml:space="preserve"> </w:t>
      </w:r>
      <w:r w:rsidR="00D274EF" w:rsidRPr="00D274EF">
        <w:rPr>
          <w:rFonts w:ascii="Times New Roman" w:hAnsi="Times New Roman"/>
        </w:rPr>
        <w:t xml:space="preserve">Default </w:t>
      </w:r>
      <w:r w:rsidR="00D274EF" w:rsidRPr="003004C1">
        <w:rPr>
          <w:rFonts w:ascii="Times New Roman" w:hAnsi="Times New Roman"/>
        </w:rPr>
        <w:t>constructor</w:t>
      </w:r>
      <w:r w:rsidR="0094328F">
        <w:rPr>
          <w:rFonts w:ascii="Times New Roman" w:hAnsi="Times New Roman"/>
        </w:rPr>
        <w:t xml:space="preserve"> </w:t>
      </w:r>
      <w:r w:rsidR="00E00E3F">
        <w:rPr>
          <w:rFonts w:ascii="Times New Roman" w:hAnsi="Times New Roman"/>
        </w:rPr>
        <w:t>that</w:t>
      </w:r>
      <w:r w:rsidR="00D274EF" w:rsidRPr="00D274EF">
        <w:rPr>
          <w:rFonts w:ascii="Times New Roman" w:hAnsi="Times New Roman"/>
        </w:rPr>
        <w:t xml:space="preserve"> set</w:t>
      </w:r>
      <w:r w:rsidR="003004C1">
        <w:rPr>
          <w:rFonts w:ascii="Times New Roman" w:hAnsi="Times New Roman"/>
        </w:rPr>
        <w:t xml:space="preserve">s the </w:t>
      </w:r>
      <w:proofErr w:type="spellStart"/>
      <w:r w:rsidR="00CA00C6">
        <w:rPr>
          <w:rFonts w:ascii="Times New Roman" w:hAnsi="Times New Roman"/>
        </w:rPr>
        <w:t>GeoCountDownTimer</w:t>
      </w:r>
      <w:proofErr w:type="spellEnd"/>
      <w:r w:rsidR="00D274EF" w:rsidRPr="00D274EF">
        <w:rPr>
          <w:rFonts w:ascii="Times New Roman" w:hAnsi="Times New Roman"/>
        </w:rPr>
        <w:t xml:space="preserve"> to zero.</w:t>
      </w:r>
      <w:r w:rsidR="00D274EF" w:rsidRPr="003004C1">
        <w:rPr>
          <w:rFonts w:ascii="Times New Roman" w:hAnsi="Times New Roman"/>
        </w:rPr>
        <w:t xml:space="preserve">   </w:t>
      </w:r>
      <w:r w:rsidRPr="00E20393">
        <w:rPr>
          <w:rFonts w:ascii="Times New Roman" w:hAnsi="Times New Roman"/>
          <w:i/>
          <w:sz w:val="18"/>
          <w:szCs w:val="18"/>
        </w:rPr>
        <w:t>(This is interesting, a private constructor, do you know why this would be useful?)</w:t>
      </w:r>
    </w:p>
    <w:p w14:paraId="7391AA17" w14:textId="0867E49F" w:rsidR="003004C1" w:rsidRPr="00FB1B72" w:rsidRDefault="003004C1" w:rsidP="003004C1">
      <w:pPr>
        <w:pStyle w:val="ListParagraph"/>
        <w:numPr>
          <w:ilvl w:val="0"/>
          <w:numId w:val="15"/>
        </w:numPr>
        <w:rPr>
          <w:rFonts w:ascii="Courier New" w:hAnsi="Courier New"/>
        </w:rPr>
      </w:pPr>
      <w:r w:rsidRPr="003004C1">
        <w:rPr>
          <w:rFonts w:ascii="Courier New" w:hAnsi="Courier New"/>
        </w:rPr>
        <w:t xml:space="preserve">public </w:t>
      </w:r>
      <w:proofErr w:type="spellStart"/>
      <w:proofErr w:type="gramStart"/>
      <w:r w:rsidR="00CA00C6">
        <w:rPr>
          <w:rFonts w:ascii="Courier New" w:hAnsi="Courier New"/>
        </w:rPr>
        <w:t>GeoCountDownTimer</w:t>
      </w:r>
      <w:proofErr w:type="spellEnd"/>
      <w:r w:rsidRPr="003004C1">
        <w:rPr>
          <w:rFonts w:ascii="Courier New" w:hAnsi="Courier New"/>
        </w:rPr>
        <w:t>(</w:t>
      </w:r>
      <w:proofErr w:type="gramEnd"/>
      <w:r w:rsidRPr="003004C1">
        <w:rPr>
          <w:rFonts w:ascii="Courier New" w:hAnsi="Courier New"/>
        </w:rPr>
        <w:t xml:space="preserve">int </w:t>
      </w:r>
      <w:r w:rsidR="000001A6">
        <w:rPr>
          <w:rFonts w:ascii="Courier New" w:hAnsi="Courier New"/>
        </w:rPr>
        <w:t>month</w:t>
      </w:r>
      <w:r w:rsidRPr="003004C1">
        <w:rPr>
          <w:rFonts w:ascii="Courier New" w:hAnsi="Courier New"/>
        </w:rPr>
        <w:t xml:space="preserve">, int </w:t>
      </w:r>
      <w:r w:rsidR="000001A6">
        <w:rPr>
          <w:rFonts w:ascii="Courier New" w:hAnsi="Courier New"/>
        </w:rPr>
        <w:t>day</w:t>
      </w:r>
      <w:r w:rsidRPr="003004C1">
        <w:rPr>
          <w:rFonts w:ascii="Courier New" w:hAnsi="Courier New"/>
        </w:rPr>
        <w:t xml:space="preserve">, int </w:t>
      </w:r>
      <w:r w:rsidR="000001A6">
        <w:rPr>
          <w:rFonts w:ascii="Courier New" w:hAnsi="Courier New"/>
        </w:rPr>
        <w:t>year</w:t>
      </w:r>
      <w:r w:rsidRPr="003004C1">
        <w:rPr>
          <w:rFonts w:ascii="Courier New" w:hAnsi="Courier New"/>
        </w:rPr>
        <w:t xml:space="preserve">) </w:t>
      </w:r>
      <w:r w:rsidRPr="003004C1">
        <w:rPr>
          <w:rFonts w:ascii="Times New Roman" w:hAnsi="Times New Roman"/>
        </w:rPr>
        <w:t>A constructor that initializes the instance variables with the provided values.</w:t>
      </w:r>
    </w:p>
    <w:p w14:paraId="3BF504BD" w14:textId="2E6D0E02" w:rsidR="001F644D" w:rsidRPr="00B91EEB" w:rsidRDefault="001F644D" w:rsidP="00B91EEB">
      <w:pPr>
        <w:pStyle w:val="ListParagraph"/>
        <w:numPr>
          <w:ilvl w:val="0"/>
          <w:numId w:val="15"/>
        </w:numPr>
        <w:rPr>
          <w:rFonts w:ascii="Times New Roman" w:hAnsi="Times New Roman"/>
        </w:rPr>
      </w:pPr>
      <w:r w:rsidRPr="00233B74">
        <w:rPr>
          <w:rFonts w:ascii="Courier New" w:hAnsi="Courier New"/>
        </w:rPr>
        <w:t xml:space="preserve">public void </w:t>
      </w:r>
      <w:proofErr w:type="spellStart"/>
      <w:r w:rsidR="00CA00C6">
        <w:rPr>
          <w:rFonts w:ascii="Courier New" w:hAnsi="Courier New"/>
        </w:rPr>
        <w:t>GeoCountDownTimer</w:t>
      </w:r>
      <w:proofErr w:type="spellEnd"/>
      <w:r w:rsidRPr="00233B74">
        <w:rPr>
          <w:rFonts w:ascii="Courier New" w:hAnsi="Courier New"/>
        </w:rPr>
        <w:t xml:space="preserve"> (</w:t>
      </w:r>
      <w:proofErr w:type="spellStart"/>
      <w:r w:rsidR="00CA00C6">
        <w:rPr>
          <w:rFonts w:ascii="Courier New" w:hAnsi="Courier New"/>
        </w:rPr>
        <w:t>GeoCountDownTimer</w:t>
      </w:r>
      <w:proofErr w:type="spellEnd"/>
      <w:r w:rsidRPr="00233B74">
        <w:rPr>
          <w:rFonts w:ascii="Courier New" w:hAnsi="Courier New"/>
        </w:rPr>
        <w:t xml:space="preserve"> </w:t>
      </w:r>
      <w:r>
        <w:rPr>
          <w:rFonts w:ascii="Courier New" w:hAnsi="Courier New"/>
        </w:rPr>
        <w:t>other</w:t>
      </w:r>
      <w:r w:rsidRPr="00233B74">
        <w:rPr>
          <w:rFonts w:ascii="Courier New" w:hAnsi="Courier New"/>
        </w:rPr>
        <w:t>)</w:t>
      </w:r>
      <w:r>
        <w:rPr>
          <w:rFonts w:ascii="Courier New" w:hAnsi="Courier New"/>
        </w:rPr>
        <w:t xml:space="preserve"> </w:t>
      </w:r>
      <w:r w:rsidRPr="003004C1">
        <w:rPr>
          <w:rFonts w:ascii="Times New Roman" w:hAnsi="Times New Roman"/>
        </w:rPr>
        <w:t xml:space="preserve">A constructor that initializes the instance variables </w:t>
      </w:r>
      <w:r>
        <w:rPr>
          <w:rFonts w:ascii="Times New Roman" w:hAnsi="Times New Roman"/>
        </w:rPr>
        <w:t xml:space="preserve">with the other </w:t>
      </w:r>
      <w:proofErr w:type="spellStart"/>
      <w:r w:rsidR="00CA00C6">
        <w:rPr>
          <w:rFonts w:ascii="Times New Roman" w:hAnsi="Times New Roman"/>
        </w:rPr>
        <w:t>GeoCountDownTimer</w:t>
      </w:r>
      <w:proofErr w:type="spellEnd"/>
      <w:r>
        <w:rPr>
          <w:rFonts w:ascii="Times New Roman" w:hAnsi="Times New Roman"/>
        </w:rPr>
        <w:t xml:space="preserve"> parameter.</w:t>
      </w:r>
    </w:p>
    <w:p w14:paraId="6AF63E98" w14:textId="011187A1" w:rsidR="00233B74" w:rsidRPr="00233B74" w:rsidRDefault="00D274EF" w:rsidP="003004C1">
      <w:pPr>
        <w:pStyle w:val="ListParagraph"/>
        <w:numPr>
          <w:ilvl w:val="0"/>
          <w:numId w:val="15"/>
        </w:numPr>
        <w:rPr>
          <w:rFonts w:ascii="Courier New" w:hAnsi="Courier New"/>
        </w:rPr>
      </w:pPr>
      <w:r w:rsidRPr="003004C1">
        <w:rPr>
          <w:rFonts w:ascii="Courier New" w:hAnsi="Courier New"/>
        </w:rPr>
        <w:t xml:space="preserve">public </w:t>
      </w:r>
      <w:proofErr w:type="spellStart"/>
      <w:proofErr w:type="gramStart"/>
      <w:r w:rsidR="00CA00C6">
        <w:rPr>
          <w:rFonts w:ascii="Courier New" w:hAnsi="Courier New"/>
        </w:rPr>
        <w:t>GeoCountDownTimer</w:t>
      </w:r>
      <w:proofErr w:type="spellEnd"/>
      <w:r w:rsidRPr="003004C1">
        <w:rPr>
          <w:rFonts w:ascii="Courier New" w:hAnsi="Courier New"/>
        </w:rPr>
        <w:t>(</w:t>
      </w:r>
      <w:proofErr w:type="gramEnd"/>
      <w:r w:rsidRPr="003004C1">
        <w:rPr>
          <w:rFonts w:ascii="Courier New" w:hAnsi="Courier New"/>
        </w:rPr>
        <w:t xml:space="preserve">String </w:t>
      </w:r>
      <w:proofErr w:type="spellStart"/>
      <w:r w:rsidR="00C86F93">
        <w:rPr>
          <w:rFonts w:ascii="Courier New" w:hAnsi="Courier New"/>
        </w:rPr>
        <w:t>geoDate</w:t>
      </w:r>
      <w:proofErr w:type="spellEnd"/>
      <w:r w:rsidRPr="003004C1">
        <w:rPr>
          <w:rFonts w:ascii="Courier New" w:hAnsi="Courier New"/>
        </w:rPr>
        <w:t xml:space="preserve">) </w:t>
      </w:r>
      <w:r w:rsidR="003004C1" w:rsidRPr="003004C1">
        <w:rPr>
          <w:rFonts w:ascii="Times New Roman" w:hAnsi="Times New Roman"/>
        </w:rPr>
        <w:t>A constructor that a</w:t>
      </w:r>
      <w:r w:rsidRPr="003004C1">
        <w:rPr>
          <w:rFonts w:ascii="Times New Roman" w:hAnsi="Times New Roman"/>
        </w:rPr>
        <w:t>ccepts a string as a parameter with</w:t>
      </w:r>
      <w:r w:rsidR="00655D2F">
        <w:rPr>
          <w:rFonts w:ascii="Times New Roman" w:hAnsi="Times New Roman"/>
        </w:rPr>
        <w:t xml:space="preserve"> the followin</w:t>
      </w:r>
      <w:r w:rsidR="00C86F93">
        <w:rPr>
          <w:rFonts w:ascii="Times New Roman" w:hAnsi="Times New Roman"/>
        </w:rPr>
        <w:t>g format: “5/10/</w:t>
      </w:r>
      <w:r w:rsidR="0091037B">
        <w:rPr>
          <w:rFonts w:ascii="Times New Roman" w:hAnsi="Times New Roman"/>
        </w:rPr>
        <w:t>2019</w:t>
      </w:r>
      <w:r w:rsidR="00C86F93">
        <w:rPr>
          <w:rFonts w:ascii="Times New Roman" w:hAnsi="Times New Roman"/>
        </w:rPr>
        <w:t>” where 5</w:t>
      </w:r>
      <w:r w:rsidRPr="003004C1">
        <w:rPr>
          <w:rFonts w:ascii="Times New Roman" w:hAnsi="Times New Roman"/>
        </w:rPr>
        <w:t xml:space="preserve"> </w:t>
      </w:r>
      <w:r w:rsidR="003004C1" w:rsidRPr="003004C1">
        <w:rPr>
          <w:rFonts w:ascii="Times New Roman" w:hAnsi="Times New Roman"/>
        </w:rPr>
        <w:t xml:space="preserve">indicates </w:t>
      </w:r>
      <w:r w:rsidR="00C86F93">
        <w:rPr>
          <w:rFonts w:ascii="Times New Roman" w:hAnsi="Times New Roman"/>
        </w:rPr>
        <w:t>the month, 10</w:t>
      </w:r>
      <w:r w:rsidRPr="003004C1">
        <w:rPr>
          <w:rFonts w:ascii="Times New Roman" w:hAnsi="Times New Roman"/>
        </w:rPr>
        <w:t xml:space="preserve"> </w:t>
      </w:r>
      <w:r w:rsidR="003004C1" w:rsidRPr="003004C1">
        <w:rPr>
          <w:rFonts w:ascii="Times New Roman" w:hAnsi="Times New Roman"/>
        </w:rPr>
        <w:t xml:space="preserve">indicates </w:t>
      </w:r>
      <w:r w:rsidR="00C86F93">
        <w:rPr>
          <w:rFonts w:ascii="Times New Roman" w:hAnsi="Times New Roman"/>
        </w:rPr>
        <w:t>the day</w:t>
      </w:r>
      <w:r w:rsidRPr="003004C1">
        <w:rPr>
          <w:rFonts w:ascii="Times New Roman" w:hAnsi="Times New Roman"/>
        </w:rPr>
        <w:t xml:space="preserve">, </w:t>
      </w:r>
      <w:r w:rsidR="003004C1" w:rsidRPr="003004C1">
        <w:rPr>
          <w:rFonts w:ascii="Times New Roman" w:hAnsi="Times New Roman"/>
        </w:rPr>
        <w:t xml:space="preserve"> and </w:t>
      </w:r>
      <w:r w:rsidR="0091037B">
        <w:rPr>
          <w:rFonts w:ascii="Times New Roman" w:hAnsi="Times New Roman"/>
        </w:rPr>
        <w:t>2019</w:t>
      </w:r>
      <w:r w:rsidR="00C86F93">
        <w:rPr>
          <w:rFonts w:ascii="Times New Roman" w:hAnsi="Times New Roman"/>
        </w:rPr>
        <w:t xml:space="preserve"> </w:t>
      </w:r>
      <w:r w:rsidR="003004C1" w:rsidRPr="003004C1">
        <w:rPr>
          <w:rFonts w:ascii="Times New Roman" w:hAnsi="Times New Roman"/>
        </w:rPr>
        <w:t xml:space="preserve">indicates </w:t>
      </w:r>
      <w:r w:rsidR="00C86F93">
        <w:rPr>
          <w:rFonts w:ascii="Times New Roman" w:hAnsi="Times New Roman"/>
        </w:rPr>
        <w:t>the year</w:t>
      </w:r>
      <w:r w:rsidRPr="003004C1">
        <w:rPr>
          <w:rFonts w:ascii="Times New Roman" w:hAnsi="Times New Roman"/>
        </w:rPr>
        <w:t xml:space="preserve">. </w:t>
      </w:r>
      <w:r w:rsidR="00922916">
        <w:rPr>
          <w:rFonts w:ascii="Times New Roman" w:hAnsi="Times New Roman"/>
        </w:rPr>
        <w:t>Y</w:t>
      </w:r>
      <w:r w:rsidR="003004C1" w:rsidRPr="003004C1">
        <w:rPr>
          <w:rFonts w:ascii="Times New Roman" w:hAnsi="Times New Roman"/>
        </w:rPr>
        <w:t xml:space="preserve">ou can assume the input </w:t>
      </w:r>
      <w:r w:rsidR="007C763B">
        <w:rPr>
          <w:rFonts w:ascii="Times New Roman" w:hAnsi="Times New Roman"/>
        </w:rPr>
        <w:t>h</w:t>
      </w:r>
      <w:r w:rsidR="003004C1" w:rsidRPr="003004C1">
        <w:rPr>
          <w:rFonts w:ascii="Times New Roman" w:hAnsi="Times New Roman"/>
        </w:rPr>
        <w:t xml:space="preserve">as no </w:t>
      </w:r>
      <w:proofErr w:type="gramStart"/>
      <w:r w:rsidR="003004C1" w:rsidRPr="003004C1">
        <w:rPr>
          <w:rFonts w:ascii="Times New Roman" w:hAnsi="Times New Roman"/>
        </w:rPr>
        <w:t xml:space="preserve">errors </w:t>
      </w:r>
      <w:r w:rsidR="00FB1B72">
        <w:rPr>
          <w:rFonts w:ascii="Times New Roman" w:hAnsi="Times New Roman"/>
        </w:rPr>
        <w:t xml:space="preserve"> (</w:t>
      </w:r>
      <w:proofErr w:type="gramEnd"/>
      <w:r w:rsidR="00FB1B72">
        <w:rPr>
          <w:rFonts w:ascii="Times New Roman" w:hAnsi="Times New Roman"/>
        </w:rPr>
        <w:t xml:space="preserve">i.e., a valid set of numbers) </w:t>
      </w:r>
      <w:r w:rsidR="00953608">
        <w:rPr>
          <w:rFonts w:ascii="Times New Roman" w:hAnsi="Times New Roman"/>
        </w:rPr>
        <w:t>contained with</w:t>
      </w:r>
      <w:r w:rsidR="003004C1" w:rsidRPr="003004C1">
        <w:rPr>
          <w:rFonts w:ascii="Times New Roman" w:hAnsi="Times New Roman"/>
        </w:rPr>
        <w:t>in.</w:t>
      </w:r>
      <w:r w:rsidR="00C718B0">
        <w:rPr>
          <w:rFonts w:ascii="Times New Roman" w:hAnsi="Times New Roman"/>
        </w:rPr>
        <w:t xml:space="preserve">  </w:t>
      </w:r>
    </w:p>
    <w:p w14:paraId="23CB755A" w14:textId="08DE7876" w:rsidR="003004C1" w:rsidRPr="00233B74" w:rsidRDefault="00233B74" w:rsidP="003004C1">
      <w:pPr>
        <w:pStyle w:val="ListParagraph"/>
        <w:numPr>
          <w:ilvl w:val="0"/>
          <w:numId w:val="15"/>
        </w:numPr>
        <w:rPr>
          <w:rFonts w:ascii="Courier New" w:hAnsi="Courier New"/>
        </w:rPr>
      </w:pPr>
      <w:r w:rsidRPr="00233B74">
        <w:rPr>
          <w:rFonts w:ascii="Courier New" w:hAnsi="Courier New"/>
        </w:rPr>
        <w:t xml:space="preserve">public </w:t>
      </w:r>
      <w:proofErr w:type="spellStart"/>
      <w:r w:rsidRPr="00233B74">
        <w:rPr>
          <w:rFonts w:ascii="Courier New" w:hAnsi="Courier New"/>
        </w:rPr>
        <w:t>boolean</w:t>
      </w:r>
      <w:proofErr w:type="spellEnd"/>
      <w:r w:rsidRPr="00233B74">
        <w:rPr>
          <w:rFonts w:ascii="Courier New" w:hAnsi="Courier New"/>
        </w:rPr>
        <w:t xml:space="preserve"> </w:t>
      </w:r>
      <w:r w:rsidR="00E13D09" w:rsidRPr="00233B74">
        <w:rPr>
          <w:rFonts w:ascii="Courier New" w:hAnsi="Courier New"/>
        </w:rPr>
        <w:t>equals (</w:t>
      </w:r>
      <w:r w:rsidR="001F644D">
        <w:rPr>
          <w:rFonts w:ascii="Courier New" w:hAnsi="Courier New"/>
        </w:rPr>
        <w:t>Object</w:t>
      </w:r>
      <w:r w:rsidRPr="00233B74">
        <w:rPr>
          <w:rFonts w:ascii="Courier New" w:hAnsi="Courier New"/>
        </w:rPr>
        <w:t xml:space="preserve"> </w:t>
      </w:r>
      <w:r w:rsidR="0094328F">
        <w:rPr>
          <w:rFonts w:ascii="Courier New" w:hAnsi="Courier New"/>
        </w:rPr>
        <w:t>other</w:t>
      </w:r>
      <w:r w:rsidRPr="00233B74">
        <w:rPr>
          <w:rFonts w:ascii="Courier New" w:hAnsi="Courier New"/>
        </w:rPr>
        <w:t>)</w:t>
      </w:r>
      <w:r>
        <w:rPr>
          <w:rFonts w:ascii="Monaco" w:hAnsi="Monaco" w:cs="Monaco"/>
          <w:color w:val="000000"/>
        </w:rPr>
        <w:t xml:space="preserve"> </w:t>
      </w:r>
      <w:r w:rsidR="001F644D">
        <w:rPr>
          <w:rFonts w:ascii="Times New Roman" w:hAnsi="Times New Roman"/>
        </w:rPr>
        <w:t>A method</w:t>
      </w:r>
      <w:r w:rsidRPr="00233B74">
        <w:rPr>
          <w:rFonts w:ascii="Times New Roman" w:hAnsi="Times New Roman"/>
        </w:rPr>
        <w:t xml:space="preserve"> that returns true if</w:t>
      </w:r>
      <w:r w:rsidR="0094328F">
        <w:rPr>
          <w:rFonts w:ascii="Times New Roman" w:hAnsi="Times New Roman"/>
        </w:rPr>
        <w:t xml:space="preserve"> </w:t>
      </w:r>
      <w:r w:rsidR="00BF4479">
        <w:rPr>
          <w:rFonts w:ascii="Times New Roman" w:hAnsi="Times New Roman"/>
        </w:rPr>
        <w:t>“this”</w:t>
      </w:r>
      <w:r w:rsidRPr="00233B74">
        <w:rPr>
          <w:rFonts w:ascii="Times New Roman" w:hAnsi="Times New Roman"/>
        </w:rPr>
        <w:t xml:space="preserve"> </w:t>
      </w:r>
      <w:proofErr w:type="spellStart"/>
      <w:r w:rsidR="00CA00C6">
        <w:rPr>
          <w:rFonts w:ascii="Times New Roman" w:hAnsi="Times New Roman"/>
        </w:rPr>
        <w:t>GeoCountDownTimer</w:t>
      </w:r>
      <w:proofErr w:type="spellEnd"/>
      <w:r w:rsidRPr="00233B74">
        <w:rPr>
          <w:rFonts w:ascii="Times New Roman" w:hAnsi="Times New Roman"/>
        </w:rPr>
        <w:t xml:space="preserve"> </w:t>
      </w:r>
      <w:r w:rsidR="0094328F">
        <w:rPr>
          <w:rFonts w:ascii="Times New Roman" w:hAnsi="Times New Roman"/>
        </w:rPr>
        <w:t xml:space="preserve">object </w:t>
      </w:r>
      <w:r w:rsidRPr="00233B74">
        <w:rPr>
          <w:rFonts w:ascii="Times New Roman" w:hAnsi="Times New Roman"/>
        </w:rPr>
        <w:t xml:space="preserve">is exactly the same as the </w:t>
      </w:r>
      <w:r w:rsidR="0094328F">
        <w:rPr>
          <w:rFonts w:ascii="Times New Roman" w:hAnsi="Times New Roman"/>
        </w:rPr>
        <w:t>other object</w:t>
      </w:r>
      <w:r w:rsidR="001F644D">
        <w:rPr>
          <w:rFonts w:ascii="Times New Roman" w:hAnsi="Times New Roman"/>
        </w:rPr>
        <w:t xml:space="preserve"> (Note: you must cast the other object as a </w:t>
      </w:r>
      <w:proofErr w:type="spellStart"/>
      <w:r w:rsidR="00CA00C6">
        <w:rPr>
          <w:rFonts w:ascii="Times New Roman" w:hAnsi="Times New Roman"/>
        </w:rPr>
        <w:t>GeoCountDownTimer</w:t>
      </w:r>
      <w:proofErr w:type="spellEnd"/>
      <w:r w:rsidR="001F644D">
        <w:rPr>
          <w:rFonts w:ascii="Times New Roman" w:hAnsi="Times New Roman"/>
        </w:rPr>
        <w:t xml:space="preserve"> object)</w:t>
      </w:r>
      <w:r w:rsidR="0094328F">
        <w:rPr>
          <w:rFonts w:ascii="Times New Roman" w:hAnsi="Times New Roman"/>
        </w:rPr>
        <w:t>.</w:t>
      </w:r>
    </w:p>
    <w:p w14:paraId="0ED47249" w14:textId="4CC8AB4C" w:rsidR="00233B74" w:rsidRDefault="00233B74" w:rsidP="003004C1">
      <w:pPr>
        <w:pStyle w:val="ListParagraph"/>
        <w:numPr>
          <w:ilvl w:val="0"/>
          <w:numId w:val="15"/>
        </w:numPr>
        <w:rPr>
          <w:rFonts w:ascii="Times New Roman" w:hAnsi="Times New Roman"/>
        </w:rPr>
      </w:pPr>
      <w:r w:rsidRPr="00233B74">
        <w:rPr>
          <w:rFonts w:ascii="Courier New" w:hAnsi="Courier New"/>
        </w:rPr>
        <w:t xml:space="preserve">public int </w:t>
      </w:r>
      <w:proofErr w:type="spellStart"/>
      <w:proofErr w:type="gramStart"/>
      <w:r w:rsidRPr="00233B74">
        <w:rPr>
          <w:rFonts w:ascii="Courier New" w:hAnsi="Courier New"/>
        </w:rPr>
        <w:t>compareTo</w:t>
      </w:r>
      <w:proofErr w:type="spellEnd"/>
      <w:r w:rsidRPr="00233B74">
        <w:rPr>
          <w:rFonts w:ascii="Courier New" w:hAnsi="Courier New"/>
        </w:rPr>
        <w:t>(</w:t>
      </w:r>
      <w:proofErr w:type="spellStart"/>
      <w:proofErr w:type="gramEnd"/>
      <w:r w:rsidR="00CA00C6">
        <w:rPr>
          <w:rFonts w:ascii="Courier New" w:hAnsi="Courier New"/>
        </w:rPr>
        <w:t>GeoCountDownTimer</w:t>
      </w:r>
      <w:proofErr w:type="spellEnd"/>
      <w:r w:rsidRPr="00233B74">
        <w:rPr>
          <w:rFonts w:ascii="Courier New" w:hAnsi="Courier New"/>
        </w:rPr>
        <w:t xml:space="preserve"> </w:t>
      </w:r>
      <w:r w:rsidR="0094328F">
        <w:rPr>
          <w:rFonts w:ascii="Courier New" w:hAnsi="Courier New"/>
        </w:rPr>
        <w:t>other</w:t>
      </w:r>
      <w:r w:rsidRPr="00233B74">
        <w:rPr>
          <w:rFonts w:ascii="Courier New" w:hAnsi="Courier New"/>
        </w:rPr>
        <w:t>)</w:t>
      </w:r>
      <w:r>
        <w:rPr>
          <w:rFonts w:ascii="Courier New" w:hAnsi="Courier New"/>
        </w:rPr>
        <w:t xml:space="preserve">  </w:t>
      </w:r>
      <w:r w:rsidR="00417EA3">
        <w:rPr>
          <w:rFonts w:ascii="Times New Roman" w:hAnsi="Times New Roman"/>
        </w:rPr>
        <w:t>A method that</w:t>
      </w:r>
      <w:r w:rsidRPr="00233B74">
        <w:rPr>
          <w:rFonts w:ascii="Times New Roman" w:hAnsi="Times New Roman"/>
        </w:rPr>
        <w:t xml:space="preserve"> returns 1 if </w:t>
      </w:r>
      <w:r w:rsidR="00BF4479">
        <w:rPr>
          <w:rFonts w:ascii="Times New Roman" w:hAnsi="Times New Roman"/>
        </w:rPr>
        <w:t>“this”</w:t>
      </w:r>
      <w:r w:rsidRPr="00233B74">
        <w:rPr>
          <w:rFonts w:ascii="Times New Roman" w:hAnsi="Times New Roman"/>
        </w:rPr>
        <w:t xml:space="preserve"> </w:t>
      </w:r>
      <w:proofErr w:type="spellStart"/>
      <w:r w:rsidR="00CA00C6">
        <w:rPr>
          <w:rFonts w:ascii="Times New Roman" w:hAnsi="Times New Roman"/>
        </w:rPr>
        <w:t>GeoCountDownTimer</w:t>
      </w:r>
      <w:proofErr w:type="spellEnd"/>
      <w:r w:rsidRPr="00233B74">
        <w:rPr>
          <w:rFonts w:ascii="Times New Roman" w:hAnsi="Times New Roman"/>
        </w:rPr>
        <w:t xml:space="preserve"> </w:t>
      </w:r>
      <w:r w:rsidR="0094328F">
        <w:rPr>
          <w:rFonts w:ascii="Times New Roman" w:hAnsi="Times New Roman"/>
        </w:rPr>
        <w:t xml:space="preserve">object </w:t>
      </w:r>
      <w:r w:rsidRPr="00233B74">
        <w:rPr>
          <w:rFonts w:ascii="Times New Roman" w:hAnsi="Times New Roman"/>
        </w:rPr>
        <w:t xml:space="preserve">is greater than </w:t>
      </w:r>
      <w:r w:rsidR="0094328F">
        <w:rPr>
          <w:rFonts w:ascii="Times New Roman" w:hAnsi="Times New Roman"/>
        </w:rPr>
        <w:t xml:space="preserve">the other </w:t>
      </w:r>
      <w:proofErr w:type="spellStart"/>
      <w:r w:rsidR="00CA00C6">
        <w:rPr>
          <w:rFonts w:ascii="Times New Roman" w:hAnsi="Times New Roman"/>
        </w:rPr>
        <w:t>GeoCountDownTimer</w:t>
      </w:r>
      <w:proofErr w:type="spellEnd"/>
      <w:r w:rsidR="0094328F">
        <w:rPr>
          <w:rFonts w:ascii="Times New Roman" w:hAnsi="Times New Roman"/>
        </w:rPr>
        <w:t xml:space="preserve"> object</w:t>
      </w:r>
      <w:r w:rsidRPr="00233B74">
        <w:rPr>
          <w:rFonts w:ascii="Times New Roman" w:hAnsi="Times New Roman"/>
        </w:rPr>
        <w:t xml:space="preserve">; returns -1 if </w:t>
      </w:r>
      <w:r w:rsidR="00BF4479">
        <w:rPr>
          <w:rFonts w:ascii="Times New Roman" w:hAnsi="Times New Roman"/>
        </w:rPr>
        <w:t>the “this”</w:t>
      </w:r>
      <w:r w:rsidRPr="00233B74">
        <w:rPr>
          <w:rFonts w:ascii="Times New Roman" w:hAnsi="Times New Roman"/>
        </w:rPr>
        <w:t xml:space="preserve"> </w:t>
      </w:r>
      <w:proofErr w:type="spellStart"/>
      <w:r w:rsidR="00CA00C6">
        <w:rPr>
          <w:rFonts w:ascii="Times New Roman" w:hAnsi="Times New Roman"/>
        </w:rPr>
        <w:t>GeoCountDownTimer</w:t>
      </w:r>
      <w:proofErr w:type="spellEnd"/>
      <w:r w:rsidRPr="00233B74">
        <w:rPr>
          <w:rFonts w:ascii="Times New Roman" w:hAnsi="Times New Roman"/>
        </w:rPr>
        <w:t xml:space="preserve"> </w:t>
      </w:r>
      <w:r w:rsidR="0094328F">
        <w:rPr>
          <w:rFonts w:ascii="Times New Roman" w:hAnsi="Times New Roman"/>
        </w:rPr>
        <w:t xml:space="preserve">object </w:t>
      </w:r>
      <w:r w:rsidRPr="00233B74">
        <w:rPr>
          <w:rFonts w:ascii="Times New Roman" w:hAnsi="Times New Roman"/>
        </w:rPr>
        <w:t xml:space="preserve">is less than </w:t>
      </w:r>
      <w:r w:rsidR="0094328F">
        <w:rPr>
          <w:rFonts w:ascii="Times New Roman" w:hAnsi="Times New Roman"/>
        </w:rPr>
        <w:t xml:space="preserve">the other </w:t>
      </w:r>
      <w:proofErr w:type="spellStart"/>
      <w:r w:rsidR="00CA00C6">
        <w:rPr>
          <w:rFonts w:ascii="Times New Roman" w:hAnsi="Times New Roman"/>
        </w:rPr>
        <w:t>GeoCountDownTimer</w:t>
      </w:r>
      <w:proofErr w:type="spellEnd"/>
      <w:r w:rsidRPr="00233B74">
        <w:rPr>
          <w:rFonts w:ascii="Times New Roman" w:hAnsi="Times New Roman"/>
        </w:rPr>
        <w:t>; returns 0 if</w:t>
      </w:r>
      <w:r w:rsidR="00BF4479">
        <w:rPr>
          <w:rFonts w:ascii="Times New Roman" w:hAnsi="Times New Roman"/>
        </w:rPr>
        <w:t xml:space="preserve"> the</w:t>
      </w:r>
      <w:r w:rsidRPr="00233B74">
        <w:rPr>
          <w:rFonts w:ascii="Times New Roman" w:hAnsi="Times New Roman"/>
        </w:rPr>
        <w:t xml:space="preserve"> </w:t>
      </w:r>
      <w:r w:rsidR="00BF4479">
        <w:rPr>
          <w:rFonts w:ascii="Times New Roman" w:hAnsi="Times New Roman"/>
        </w:rPr>
        <w:t>“this”</w:t>
      </w:r>
      <w:r w:rsidRPr="00233B74">
        <w:rPr>
          <w:rFonts w:ascii="Times New Roman" w:hAnsi="Times New Roman"/>
        </w:rPr>
        <w:t xml:space="preserve"> </w:t>
      </w:r>
      <w:proofErr w:type="spellStart"/>
      <w:r w:rsidR="00CA00C6">
        <w:rPr>
          <w:rFonts w:ascii="Times New Roman" w:hAnsi="Times New Roman"/>
        </w:rPr>
        <w:t>GeoCountDownTimer</w:t>
      </w:r>
      <w:proofErr w:type="spellEnd"/>
      <w:r w:rsidRPr="00233B74">
        <w:rPr>
          <w:rFonts w:ascii="Times New Roman" w:hAnsi="Times New Roman"/>
        </w:rPr>
        <w:t xml:space="preserve"> </w:t>
      </w:r>
      <w:r w:rsidR="0094328F">
        <w:rPr>
          <w:rFonts w:ascii="Times New Roman" w:hAnsi="Times New Roman"/>
        </w:rPr>
        <w:t xml:space="preserve">object </w:t>
      </w:r>
      <w:r w:rsidRPr="00233B74">
        <w:rPr>
          <w:rFonts w:ascii="Times New Roman" w:hAnsi="Times New Roman"/>
        </w:rPr>
        <w:t xml:space="preserve">is equal to </w:t>
      </w:r>
      <w:r w:rsidR="0094328F">
        <w:rPr>
          <w:rFonts w:ascii="Times New Roman" w:hAnsi="Times New Roman"/>
        </w:rPr>
        <w:t xml:space="preserve">the other </w:t>
      </w:r>
      <w:proofErr w:type="spellStart"/>
      <w:r w:rsidR="00CA00C6">
        <w:rPr>
          <w:rFonts w:ascii="Times New Roman" w:hAnsi="Times New Roman"/>
        </w:rPr>
        <w:t>GeoCountDownTimer</w:t>
      </w:r>
      <w:proofErr w:type="spellEnd"/>
      <w:r w:rsidR="00BF4479">
        <w:rPr>
          <w:rFonts w:ascii="Times New Roman" w:hAnsi="Times New Roman"/>
        </w:rPr>
        <w:t xml:space="preserve"> </w:t>
      </w:r>
      <w:r w:rsidR="0094328F">
        <w:rPr>
          <w:rFonts w:ascii="Times New Roman" w:hAnsi="Times New Roman"/>
        </w:rPr>
        <w:t>object.</w:t>
      </w:r>
      <w:r w:rsidR="00027D54">
        <w:rPr>
          <w:rFonts w:ascii="Times New Roman" w:hAnsi="Times New Roman"/>
        </w:rPr>
        <w:t xml:space="preserve"> For example: “1/20/2010” is less than 12/31/2011.</w:t>
      </w:r>
    </w:p>
    <w:p w14:paraId="187F1BCE" w14:textId="0F151883" w:rsidR="00613254" w:rsidRDefault="00613254" w:rsidP="00613254">
      <w:pPr>
        <w:pStyle w:val="ListParagraph"/>
        <w:numPr>
          <w:ilvl w:val="0"/>
          <w:numId w:val="15"/>
        </w:numPr>
        <w:rPr>
          <w:rFonts w:ascii="Times New Roman" w:hAnsi="Times New Roman"/>
        </w:rPr>
      </w:pPr>
      <w:r w:rsidRPr="00233B74">
        <w:rPr>
          <w:rFonts w:ascii="Courier New" w:hAnsi="Courier New"/>
        </w:rPr>
        <w:t xml:space="preserve">public void </w:t>
      </w:r>
      <w:proofErr w:type="spellStart"/>
      <w:proofErr w:type="gramStart"/>
      <w:r>
        <w:rPr>
          <w:rFonts w:ascii="Courier New" w:hAnsi="Courier New"/>
        </w:rPr>
        <w:t>dec</w:t>
      </w:r>
      <w:proofErr w:type="spellEnd"/>
      <w:r w:rsidRPr="00233B74">
        <w:rPr>
          <w:rFonts w:ascii="Courier New" w:hAnsi="Courier New"/>
        </w:rPr>
        <w:t>(</w:t>
      </w:r>
      <w:proofErr w:type="gramEnd"/>
      <w:r w:rsidRPr="00233B74">
        <w:rPr>
          <w:rFonts w:ascii="Courier New" w:hAnsi="Courier New"/>
        </w:rPr>
        <w:t xml:space="preserve">int </w:t>
      </w:r>
      <w:r>
        <w:rPr>
          <w:rFonts w:ascii="Courier New" w:hAnsi="Courier New"/>
        </w:rPr>
        <w:t>days</w:t>
      </w:r>
      <w:r w:rsidRPr="00233B74">
        <w:rPr>
          <w:rFonts w:ascii="Courier New" w:hAnsi="Courier New"/>
        </w:rPr>
        <w:t>)</w:t>
      </w:r>
      <w:r w:rsidRPr="00233B74">
        <w:rPr>
          <w:rFonts w:ascii="Times New Roman" w:hAnsi="Times New Roman"/>
        </w:rPr>
        <w:t xml:space="preserve"> </w:t>
      </w:r>
      <w:r>
        <w:rPr>
          <w:rFonts w:ascii="Times New Roman" w:hAnsi="Times New Roman"/>
        </w:rPr>
        <w:t xml:space="preserve">A method that subtracts the number of days </w:t>
      </w:r>
      <w:r w:rsidR="00027D54">
        <w:rPr>
          <w:rFonts w:ascii="Times New Roman" w:hAnsi="Times New Roman"/>
        </w:rPr>
        <w:t>from the</w:t>
      </w:r>
      <w:r>
        <w:rPr>
          <w:rFonts w:ascii="Times New Roman" w:hAnsi="Times New Roman"/>
        </w:rPr>
        <w:t xml:space="preserve"> “this” </w:t>
      </w:r>
      <w:proofErr w:type="spellStart"/>
      <w:r>
        <w:rPr>
          <w:rFonts w:ascii="Times New Roman" w:hAnsi="Times New Roman"/>
        </w:rPr>
        <w:t>GeoCountDownTimer</w:t>
      </w:r>
      <w:proofErr w:type="spellEnd"/>
      <w:r>
        <w:rPr>
          <w:rFonts w:ascii="Times New Roman" w:hAnsi="Times New Roman"/>
        </w:rPr>
        <w:t xml:space="preserve"> object  </w:t>
      </w:r>
      <w:r w:rsidR="00BB62F5">
        <w:rPr>
          <w:rFonts w:ascii="Times New Roman" w:hAnsi="Times New Roman"/>
        </w:rPr>
        <w:t>This will adjust the timer date down the number of days</w:t>
      </w:r>
      <w:r>
        <w:rPr>
          <w:rFonts w:ascii="Times New Roman" w:hAnsi="Times New Roman"/>
        </w:rPr>
        <w:t>.</w:t>
      </w:r>
      <w:r w:rsidR="00BB62F5">
        <w:rPr>
          <w:rFonts w:ascii="Times New Roman" w:hAnsi="Times New Roman"/>
        </w:rPr>
        <w:t xml:space="preserve"> (E.g. Current date 1/10/2015 will be 1/5/2015 if passing in 5)</w:t>
      </w:r>
    </w:p>
    <w:p w14:paraId="5F5A5B51" w14:textId="0E4977F6" w:rsidR="00613254" w:rsidRDefault="00613254" w:rsidP="00613254">
      <w:pPr>
        <w:pStyle w:val="ListParagraph"/>
        <w:numPr>
          <w:ilvl w:val="0"/>
          <w:numId w:val="15"/>
        </w:numPr>
        <w:rPr>
          <w:rFonts w:ascii="Times New Roman" w:hAnsi="Times New Roman"/>
        </w:rPr>
      </w:pPr>
      <w:r w:rsidRPr="00233B74">
        <w:rPr>
          <w:rFonts w:ascii="Courier New" w:hAnsi="Courier New"/>
        </w:rPr>
        <w:t xml:space="preserve">public void </w:t>
      </w:r>
      <w:proofErr w:type="spellStart"/>
      <w:r>
        <w:rPr>
          <w:rFonts w:ascii="Courier New" w:hAnsi="Courier New"/>
        </w:rPr>
        <w:t>dec</w:t>
      </w:r>
      <w:proofErr w:type="spellEnd"/>
      <w:r>
        <w:rPr>
          <w:rFonts w:ascii="Courier New" w:hAnsi="Courier New"/>
        </w:rPr>
        <w:t xml:space="preserve"> </w:t>
      </w:r>
      <w:proofErr w:type="gramStart"/>
      <w:r>
        <w:rPr>
          <w:rFonts w:ascii="Courier New" w:hAnsi="Courier New"/>
        </w:rPr>
        <w:t>()</w:t>
      </w:r>
      <w:r>
        <w:rPr>
          <w:rFonts w:ascii="Times New Roman" w:hAnsi="Times New Roman"/>
        </w:rPr>
        <w:t>A</w:t>
      </w:r>
      <w:proofErr w:type="gramEnd"/>
      <w:r>
        <w:rPr>
          <w:rFonts w:ascii="Times New Roman" w:hAnsi="Times New Roman"/>
        </w:rPr>
        <w:t xml:space="preserve"> method that subtracts 1 day from the “this” </w:t>
      </w:r>
      <w:proofErr w:type="spellStart"/>
      <w:r>
        <w:rPr>
          <w:rFonts w:ascii="Times New Roman" w:hAnsi="Times New Roman"/>
        </w:rPr>
        <w:t>GeoCountDownTimer</w:t>
      </w:r>
      <w:proofErr w:type="spellEnd"/>
      <w:r>
        <w:rPr>
          <w:rFonts w:ascii="Times New Roman" w:hAnsi="Times New Roman"/>
        </w:rPr>
        <w:t xml:space="preserve"> object. </w:t>
      </w:r>
    </w:p>
    <w:p w14:paraId="286E1615" w14:textId="3CD4063D" w:rsidR="00613254" w:rsidRDefault="00613254" w:rsidP="00613254">
      <w:pPr>
        <w:pStyle w:val="ListParagraph"/>
        <w:numPr>
          <w:ilvl w:val="0"/>
          <w:numId w:val="15"/>
        </w:numPr>
        <w:rPr>
          <w:rFonts w:ascii="Times New Roman" w:hAnsi="Times New Roman"/>
        </w:rPr>
      </w:pPr>
      <w:r w:rsidRPr="00233B74">
        <w:rPr>
          <w:rFonts w:ascii="Courier New" w:hAnsi="Courier New"/>
        </w:rPr>
        <w:t xml:space="preserve">public void </w:t>
      </w:r>
      <w:proofErr w:type="spellStart"/>
      <w:proofErr w:type="gramStart"/>
      <w:r>
        <w:rPr>
          <w:rFonts w:ascii="Courier New" w:hAnsi="Courier New"/>
        </w:rPr>
        <w:t>inc</w:t>
      </w:r>
      <w:proofErr w:type="spellEnd"/>
      <w:r w:rsidRPr="00233B74">
        <w:rPr>
          <w:rFonts w:ascii="Courier New" w:hAnsi="Courier New"/>
        </w:rPr>
        <w:t>(</w:t>
      </w:r>
      <w:proofErr w:type="gramEnd"/>
      <w:r w:rsidRPr="00233B74">
        <w:rPr>
          <w:rFonts w:ascii="Courier New" w:hAnsi="Courier New"/>
        </w:rPr>
        <w:t xml:space="preserve">int </w:t>
      </w:r>
      <w:r>
        <w:rPr>
          <w:rFonts w:ascii="Courier New" w:hAnsi="Courier New"/>
        </w:rPr>
        <w:t>days</w:t>
      </w:r>
      <w:r w:rsidRPr="00233B74">
        <w:rPr>
          <w:rFonts w:ascii="Courier New" w:hAnsi="Courier New"/>
        </w:rPr>
        <w:t>)</w:t>
      </w:r>
      <w:r w:rsidRPr="00233B74">
        <w:rPr>
          <w:rFonts w:ascii="Times New Roman" w:hAnsi="Times New Roman"/>
        </w:rPr>
        <w:t xml:space="preserve"> </w:t>
      </w:r>
      <w:r>
        <w:rPr>
          <w:rFonts w:ascii="Times New Roman" w:hAnsi="Times New Roman"/>
        </w:rPr>
        <w:t xml:space="preserve">A method that adds the number of days to </w:t>
      </w:r>
      <w:r w:rsidR="00027D54">
        <w:rPr>
          <w:rFonts w:ascii="Times New Roman" w:hAnsi="Times New Roman"/>
        </w:rPr>
        <w:t xml:space="preserve">the </w:t>
      </w:r>
      <w:r>
        <w:rPr>
          <w:rFonts w:ascii="Times New Roman" w:hAnsi="Times New Roman"/>
        </w:rPr>
        <w:t xml:space="preserve">“this” </w:t>
      </w:r>
      <w:proofErr w:type="spellStart"/>
      <w:r>
        <w:rPr>
          <w:rFonts w:ascii="Times New Roman" w:hAnsi="Times New Roman"/>
        </w:rPr>
        <w:t>GeoCountDownTimer</w:t>
      </w:r>
      <w:proofErr w:type="spellEnd"/>
      <w:r>
        <w:rPr>
          <w:rFonts w:ascii="Times New Roman" w:hAnsi="Times New Roman"/>
        </w:rPr>
        <w:t xml:space="preserve"> object  </w:t>
      </w:r>
      <w:r w:rsidR="00BB62F5">
        <w:rPr>
          <w:rFonts w:ascii="Times New Roman" w:hAnsi="Times New Roman"/>
        </w:rPr>
        <w:t>This will adjust the timer date up the number of days. (E.g. Current date 1/10/2015 will be 1/15/2015 if passing in 5)</w:t>
      </w:r>
      <w:r>
        <w:rPr>
          <w:rFonts w:ascii="Times New Roman" w:hAnsi="Times New Roman"/>
        </w:rPr>
        <w:t>.</w:t>
      </w:r>
    </w:p>
    <w:p w14:paraId="2251ED6F" w14:textId="177953BA" w:rsidR="00613254" w:rsidRDefault="00613254" w:rsidP="00613254">
      <w:pPr>
        <w:pStyle w:val="ListParagraph"/>
        <w:numPr>
          <w:ilvl w:val="0"/>
          <w:numId w:val="15"/>
        </w:numPr>
        <w:rPr>
          <w:rFonts w:ascii="Times New Roman" w:hAnsi="Times New Roman"/>
        </w:rPr>
      </w:pPr>
      <w:r w:rsidRPr="00233B74">
        <w:rPr>
          <w:rFonts w:ascii="Courier New" w:hAnsi="Courier New"/>
        </w:rPr>
        <w:t xml:space="preserve">public void </w:t>
      </w:r>
      <w:proofErr w:type="spellStart"/>
      <w:r>
        <w:rPr>
          <w:rFonts w:ascii="Courier New" w:hAnsi="Courier New"/>
        </w:rPr>
        <w:t>inc</w:t>
      </w:r>
      <w:proofErr w:type="spellEnd"/>
      <w:r>
        <w:rPr>
          <w:rFonts w:ascii="Courier New" w:hAnsi="Courier New"/>
        </w:rPr>
        <w:t xml:space="preserve"> </w:t>
      </w:r>
      <w:proofErr w:type="gramStart"/>
      <w:r>
        <w:rPr>
          <w:rFonts w:ascii="Courier New" w:hAnsi="Courier New"/>
        </w:rPr>
        <w:t>()</w:t>
      </w:r>
      <w:r>
        <w:rPr>
          <w:rFonts w:ascii="Times New Roman" w:hAnsi="Times New Roman"/>
        </w:rPr>
        <w:t>A</w:t>
      </w:r>
      <w:proofErr w:type="gramEnd"/>
      <w:r>
        <w:rPr>
          <w:rFonts w:ascii="Times New Roman" w:hAnsi="Times New Roman"/>
        </w:rPr>
        <w:t xml:space="preserve"> method that adds 1 day from the “this” </w:t>
      </w:r>
      <w:proofErr w:type="spellStart"/>
      <w:r>
        <w:rPr>
          <w:rFonts w:ascii="Times New Roman" w:hAnsi="Times New Roman"/>
        </w:rPr>
        <w:t>GeoCountDownTimer</w:t>
      </w:r>
      <w:proofErr w:type="spellEnd"/>
      <w:r>
        <w:rPr>
          <w:rFonts w:ascii="Times New Roman" w:hAnsi="Times New Roman"/>
        </w:rPr>
        <w:t xml:space="preserve"> object. </w:t>
      </w:r>
    </w:p>
    <w:p w14:paraId="1B304E3A" w14:textId="763DB6B7" w:rsidR="00D274EF" w:rsidRPr="00843352" w:rsidRDefault="00423E99" w:rsidP="00D274EF">
      <w:pPr>
        <w:pStyle w:val="ListParagraph"/>
        <w:widowControl w:val="0"/>
        <w:numPr>
          <w:ilvl w:val="0"/>
          <w:numId w:val="15"/>
        </w:numPr>
        <w:autoSpaceDE w:val="0"/>
        <w:autoSpaceDN w:val="0"/>
        <w:adjustRightInd w:val="0"/>
        <w:rPr>
          <w:rFonts w:ascii="Monaco" w:hAnsi="Monaco" w:cs="Monaco"/>
        </w:rPr>
      </w:pPr>
      <w:r w:rsidRPr="00843352">
        <w:rPr>
          <w:rFonts w:ascii="Courier New" w:hAnsi="Courier New"/>
        </w:rPr>
        <w:t xml:space="preserve">public String </w:t>
      </w:r>
      <w:proofErr w:type="spellStart"/>
      <w:proofErr w:type="gramStart"/>
      <w:r w:rsidRPr="00843352">
        <w:rPr>
          <w:rFonts w:ascii="Courier New" w:hAnsi="Courier New"/>
        </w:rPr>
        <w:t>toString</w:t>
      </w:r>
      <w:proofErr w:type="spellEnd"/>
      <w:r w:rsidRPr="00843352">
        <w:rPr>
          <w:rFonts w:ascii="Courier New" w:hAnsi="Courier New"/>
        </w:rPr>
        <w:t>(</w:t>
      </w:r>
      <w:proofErr w:type="gramEnd"/>
      <w:r w:rsidRPr="00843352">
        <w:rPr>
          <w:rFonts w:ascii="Courier New" w:hAnsi="Courier New"/>
        </w:rPr>
        <w:t xml:space="preserve">) </w:t>
      </w:r>
      <w:r w:rsidR="00F401B1" w:rsidRPr="00843352">
        <w:rPr>
          <w:rFonts w:ascii="Times New Roman" w:hAnsi="Times New Roman"/>
        </w:rPr>
        <w:t>M</w:t>
      </w:r>
      <w:r w:rsidRPr="00843352">
        <w:rPr>
          <w:rFonts w:ascii="Times New Roman" w:hAnsi="Times New Roman"/>
        </w:rPr>
        <w:t xml:space="preserve">ethod that returns a string that represents a </w:t>
      </w:r>
      <w:proofErr w:type="spellStart"/>
      <w:r w:rsidR="00CA00C6" w:rsidRPr="00843352">
        <w:rPr>
          <w:rFonts w:ascii="Times New Roman" w:hAnsi="Times New Roman"/>
        </w:rPr>
        <w:t>GeoCountDownTimer</w:t>
      </w:r>
      <w:proofErr w:type="spellEnd"/>
      <w:r w:rsidRPr="00843352">
        <w:rPr>
          <w:rFonts w:ascii="Times New Roman" w:hAnsi="Times New Roman"/>
        </w:rPr>
        <w:t xml:space="preserve"> w</w:t>
      </w:r>
      <w:r w:rsidR="00655D2F" w:rsidRPr="00843352">
        <w:rPr>
          <w:rFonts w:ascii="Times New Roman" w:hAnsi="Times New Roman"/>
        </w:rPr>
        <w:t xml:space="preserve">ith </w:t>
      </w:r>
      <w:r w:rsidR="00D43C4F" w:rsidRPr="00843352">
        <w:rPr>
          <w:rFonts w:ascii="Times New Roman" w:hAnsi="Times New Roman"/>
        </w:rPr>
        <w:t xml:space="preserve">the </w:t>
      </w:r>
      <w:r w:rsidR="00655D2F" w:rsidRPr="00843352">
        <w:rPr>
          <w:rFonts w:ascii="Times New Roman" w:hAnsi="Times New Roman"/>
        </w:rPr>
        <w:t>following format:  “</w:t>
      </w:r>
      <w:r w:rsidR="00843352" w:rsidRPr="00843352">
        <w:rPr>
          <w:rFonts w:ascii="Times New Roman" w:hAnsi="Times New Roman"/>
        </w:rPr>
        <w:t>month day, year</w:t>
      </w:r>
      <w:r w:rsidR="00843352">
        <w:rPr>
          <w:rFonts w:ascii="Times New Roman" w:hAnsi="Times New Roman"/>
        </w:rPr>
        <w:t xml:space="preserve">”. For example: </w:t>
      </w:r>
      <w:r w:rsidR="00843352">
        <w:rPr>
          <w:rFonts w:ascii="Monaco" w:hAnsi="Monaco" w:cs="Monaco"/>
          <w:color w:val="000000"/>
          <w:sz w:val="22"/>
          <w:szCs w:val="22"/>
        </w:rPr>
        <w:t>February 10, 201</w:t>
      </w:r>
      <w:r w:rsidR="0061228D">
        <w:rPr>
          <w:rFonts w:ascii="Monaco" w:hAnsi="Monaco" w:cs="Monaco"/>
          <w:color w:val="000000"/>
          <w:sz w:val="22"/>
          <w:szCs w:val="22"/>
        </w:rPr>
        <w:t>9</w:t>
      </w:r>
    </w:p>
    <w:p w14:paraId="7AFF8904" w14:textId="217F3306" w:rsidR="00843352" w:rsidRPr="00843352" w:rsidRDefault="00843352" w:rsidP="00843352">
      <w:pPr>
        <w:pStyle w:val="ListParagraph"/>
        <w:widowControl w:val="0"/>
        <w:numPr>
          <w:ilvl w:val="0"/>
          <w:numId w:val="15"/>
        </w:numPr>
        <w:autoSpaceDE w:val="0"/>
        <w:autoSpaceDN w:val="0"/>
        <w:adjustRightInd w:val="0"/>
        <w:rPr>
          <w:rFonts w:ascii="Monaco" w:hAnsi="Monaco" w:cs="Monaco"/>
        </w:rPr>
      </w:pPr>
      <w:r w:rsidRPr="00843352">
        <w:rPr>
          <w:rFonts w:ascii="Courier New" w:hAnsi="Courier New"/>
        </w:rPr>
        <w:t xml:space="preserve">public String </w:t>
      </w:r>
      <w:proofErr w:type="spellStart"/>
      <w:proofErr w:type="gramStart"/>
      <w:r w:rsidR="008D6D62">
        <w:rPr>
          <w:rFonts w:ascii="Courier New" w:hAnsi="Courier New"/>
        </w:rPr>
        <w:t>toDateString</w:t>
      </w:r>
      <w:proofErr w:type="spellEnd"/>
      <w:r>
        <w:rPr>
          <w:rFonts w:ascii="Courier New" w:hAnsi="Courier New"/>
        </w:rPr>
        <w:t>(</w:t>
      </w:r>
      <w:proofErr w:type="gramEnd"/>
      <w:r w:rsidRPr="00843352">
        <w:rPr>
          <w:rFonts w:ascii="Courier New" w:hAnsi="Courier New"/>
        </w:rPr>
        <w:t xml:space="preserve">) </w:t>
      </w:r>
      <w:r w:rsidRPr="00843352">
        <w:rPr>
          <w:rFonts w:ascii="Times New Roman" w:hAnsi="Times New Roman"/>
        </w:rPr>
        <w:t xml:space="preserve">Method that returns a string that represents a </w:t>
      </w:r>
      <w:proofErr w:type="spellStart"/>
      <w:r w:rsidRPr="00843352">
        <w:rPr>
          <w:rFonts w:ascii="Times New Roman" w:hAnsi="Times New Roman"/>
        </w:rPr>
        <w:t>GeoCountDownTimer</w:t>
      </w:r>
      <w:proofErr w:type="spellEnd"/>
      <w:r w:rsidRPr="00843352">
        <w:rPr>
          <w:rFonts w:ascii="Times New Roman" w:hAnsi="Times New Roman"/>
        </w:rPr>
        <w:t xml:space="preserve"> with the following format:  “</w:t>
      </w:r>
      <w:r>
        <w:rPr>
          <w:rFonts w:ascii="Times New Roman" w:hAnsi="Times New Roman"/>
        </w:rPr>
        <w:t>month</w:t>
      </w:r>
      <w:r w:rsidR="00F942F6">
        <w:rPr>
          <w:rFonts w:ascii="Times New Roman" w:hAnsi="Times New Roman"/>
        </w:rPr>
        <w:t>/day/year</w:t>
      </w:r>
      <w:r>
        <w:rPr>
          <w:rFonts w:ascii="Times New Roman" w:hAnsi="Times New Roman"/>
        </w:rPr>
        <w:t>”.</w:t>
      </w:r>
      <w:r w:rsidR="00F942F6">
        <w:rPr>
          <w:rFonts w:ascii="Times New Roman" w:hAnsi="Times New Roman"/>
        </w:rPr>
        <w:t xml:space="preserve"> For example: </w:t>
      </w:r>
      <w:r w:rsidR="00F942F6">
        <w:rPr>
          <w:rFonts w:ascii="Monaco" w:hAnsi="Monaco" w:cs="Monaco"/>
          <w:color w:val="000000"/>
          <w:sz w:val="22"/>
          <w:szCs w:val="22"/>
        </w:rPr>
        <w:t>2/20/201</w:t>
      </w:r>
      <w:r w:rsidR="001F7EB1">
        <w:rPr>
          <w:rFonts w:ascii="Monaco" w:hAnsi="Monaco" w:cs="Monaco"/>
          <w:color w:val="000000"/>
          <w:sz w:val="22"/>
          <w:szCs w:val="22"/>
        </w:rPr>
        <w:t>9</w:t>
      </w:r>
      <w:r w:rsidR="008D6D62">
        <w:rPr>
          <w:rFonts w:ascii="Monaco" w:hAnsi="Monaco" w:cs="Monaco"/>
          <w:color w:val="000000"/>
          <w:sz w:val="22"/>
          <w:szCs w:val="22"/>
        </w:rPr>
        <w:t>.</w:t>
      </w:r>
    </w:p>
    <w:p w14:paraId="7841CDB9" w14:textId="77777777" w:rsidR="00843352" w:rsidRPr="00843352" w:rsidRDefault="00843352" w:rsidP="00843352">
      <w:pPr>
        <w:widowControl w:val="0"/>
        <w:autoSpaceDE w:val="0"/>
        <w:autoSpaceDN w:val="0"/>
        <w:adjustRightInd w:val="0"/>
        <w:rPr>
          <w:rFonts w:ascii="Monaco" w:hAnsi="Monaco" w:cs="Monaco"/>
        </w:rPr>
      </w:pPr>
    </w:p>
    <w:p w14:paraId="68D1DC79" w14:textId="77777777" w:rsidR="00967A50" w:rsidRDefault="00423E99" w:rsidP="00423E99">
      <w:pPr>
        <w:outlineLvl w:val="0"/>
        <w:rPr>
          <w:rFonts w:ascii="Times New Roman" w:hAnsi="Times New Roman" w:cs="Georgia"/>
          <w:b/>
          <w:sz w:val="28"/>
          <w:szCs w:val="26"/>
        </w:rPr>
      </w:pPr>
      <w:r>
        <w:rPr>
          <w:rFonts w:ascii="Times New Roman" w:hAnsi="Times New Roman"/>
          <w:b/>
          <w:sz w:val="28"/>
        </w:rPr>
        <w:t xml:space="preserve">Step 3: </w:t>
      </w:r>
      <w:r w:rsidR="007462DE" w:rsidRPr="0051096F">
        <w:rPr>
          <w:rFonts w:ascii="Times New Roman" w:hAnsi="Times New Roman" w:cs="Georgia"/>
          <w:b/>
          <w:sz w:val="28"/>
          <w:szCs w:val="26"/>
        </w:rPr>
        <w:t>Software Testing</w:t>
      </w:r>
      <w:r w:rsidR="007462DE">
        <w:rPr>
          <w:rFonts w:ascii="Times New Roman" w:hAnsi="Times New Roman" w:cs="Georgia"/>
          <w:b/>
          <w:sz w:val="28"/>
          <w:szCs w:val="26"/>
        </w:rPr>
        <w:t xml:space="preserve">:  </w:t>
      </w:r>
      <w:r w:rsidR="00257624">
        <w:rPr>
          <w:rFonts w:ascii="Times New Roman" w:hAnsi="Times New Roman" w:cs="Georgia"/>
          <w:b/>
          <w:sz w:val="28"/>
          <w:szCs w:val="26"/>
        </w:rPr>
        <w:t>Using a JUnit named “</w:t>
      </w:r>
      <w:proofErr w:type="spellStart"/>
      <w:r w:rsidR="00257624">
        <w:rPr>
          <w:rFonts w:ascii="Times New Roman" w:hAnsi="Times New Roman" w:cs="Georgia"/>
          <w:b/>
          <w:sz w:val="28"/>
          <w:szCs w:val="26"/>
        </w:rPr>
        <w:t>Test</w:t>
      </w:r>
      <w:r w:rsidR="00CA00C6">
        <w:rPr>
          <w:rFonts w:ascii="Times New Roman" w:hAnsi="Times New Roman" w:cs="Georgia"/>
          <w:b/>
          <w:sz w:val="28"/>
          <w:szCs w:val="26"/>
        </w:rPr>
        <w:t>GeoCountDownTimer</w:t>
      </w:r>
      <w:proofErr w:type="spellEnd"/>
      <w:r w:rsidR="00967A50">
        <w:rPr>
          <w:rFonts w:ascii="Times New Roman" w:hAnsi="Times New Roman" w:cs="Georgia"/>
          <w:b/>
          <w:sz w:val="28"/>
          <w:szCs w:val="26"/>
        </w:rPr>
        <w:t xml:space="preserve">” </w:t>
      </w:r>
    </w:p>
    <w:p w14:paraId="1DE1D400" w14:textId="56040684" w:rsidR="00257624" w:rsidRDefault="00257624" w:rsidP="00423E99">
      <w:pPr>
        <w:outlineLvl w:val="0"/>
        <w:rPr>
          <w:rFonts w:ascii="Times New Roman" w:hAnsi="Times New Roman" w:cs="Georgia"/>
          <w:szCs w:val="26"/>
        </w:rPr>
      </w:pPr>
      <w:r w:rsidRPr="00381A8A">
        <w:rPr>
          <w:rFonts w:ascii="Times New Roman" w:hAnsi="Times New Roman" w:cs="Georgia"/>
          <w:szCs w:val="26"/>
        </w:rPr>
        <w:t>S</w:t>
      </w:r>
      <w:r>
        <w:rPr>
          <w:rFonts w:ascii="Times New Roman" w:hAnsi="Times New Roman" w:cs="Georgia"/>
          <w:szCs w:val="26"/>
        </w:rPr>
        <w:t>oftware developers must plan from</w:t>
      </w:r>
      <w:r w:rsidRPr="00381A8A">
        <w:rPr>
          <w:rFonts w:ascii="Times New Roman" w:hAnsi="Times New Roman" w:cs="Georgia"/>
          <w:szCs w:val="26"/>
        </w:rPr>
        <w:t xml:space="preserve"> the beginning that their solution is correct</w:t>
      </w:r>
      <w:r>
        <w:rPr>
          <w:rFonts w:ascii="Times New Roman" w:hAnsi="Times New Roman" w:cs="Georgia"/>
          <w:szCs w:val="26"/>
        </w:rPr>
        <w:t xml:space="preserve">. </w:t>
      </w:r>
    </w:p>
    <w:p w14:paraId="47E68D05" w14:textId="242A4040" w:rsidR="00390176" w:rsidRPr="006D4775" w:rsidRDefault="006D4775" w:rsidP="006D4775">
      <w:pPr>
        <w:pStyle w:val="ListParagraph"/>
        <w:numPr>
          <w:ilvl w:val="0"/>
          <w:numId w:val="19"/>
        </w:numPr>
        <w:rPr>
          <w:rFonts w:ascii="Times New Roman" w:hAnsi="Times New Roman"/>
          <w:b/>
          <w:sz w:val="28"/>
        </w:rPr>
      </w:pPr>
      <w:r w:rsidRPr="006D4775">
        <w:rPr>
          <w:rFonts w:ascii="Times New Roman" w:hAnsi="Times New Roman"/>
        </w:rPr>
        <w:t>Within this file you will see comments o</w:t>
      </w:r>
      <w:r w:rsidR="0049594C">
        <w:rPr>
          <w:rFonts w:ascii="Times New Roman" w:hAnsi="Times New Roman"/>
        </w:rPr>
        <w:t>n where to place the JUnit test cases</w:t>
      </w:r>
      <w:r w:rsidR="008D73CB">
        <w:rPr>
          <w:rFonts w:ascii="Times New Roman" w:hAnsi="Times New Roman"/>
        </w:rPr>
        <w:t>.</w:t>
      </w:r>
    </w:p>
    <w:p w14:paraId="69A4A84F" w14:textId="77777777" w:rsidR="006D4775" w:rsidRDefault="006D4775" w:rsidP="006D4775">
      <w:pPr>
        <w:rPr>
          <w:rFonts w:ascii="Times New Roman" w:hAnsi="Times New Roman"/>
          <w:b/>
          <w:sz w:val="28"/>
        </w:rPr>
      </w:pPr>
    </w:p>
    <w:p w14:paraId="1DEAEE2B" w14:textId="77777777" w:rsidR="002C119A" w:rsidRDefault="002C119A">
      <w:pPr>
        <w:rPr>
          <w:rFonts w:ascii="Times New Roman" w:hAnsi="Times New Roman" w:cs="Georgia"/>
          <w:b/>
          <w:sz w:val="28"/>
          <w:szCs w:val="26"/>
        </w:rPr>
      </w:pPr>
      <w:r>
        <w:rPr>
          <w:rFonts w:ascii="Times New Roman" w:hAnsi="Times New Roman" w:cs="Georgia"/>
          <w:b/>
          <w:sz w:val="28"/>
          <w:szCs w:val="26"/>
        </w:rPr>
        <w:br w:type="page"/>
      </w:r>
    </w:p>
    <w:p w14:paraId="5E22537B" w14:textId="46C8BC41" w:rsidR="00812A3D" w:rsidRPr="0051096F" w:rsidRDefault="00812A3D" w:rsidP="00812A3D">
      <w:pPr>
        <w:widowControl w:val="0"/>
        <w:autoSpaceDE w:val="0"/>
        <w:autoSpaceDN w:val="0"/>
        <w:adjustRightInd w:val="0"/>
        <w:spacing w:after="120"/>
        <w:outlineLvl w:val="0"/>
        <w:rPr>
          <w:rFonts w:ascii="Times New Roman" w:hAnsi="Times New Roman" w:cs="Georgia"/>
          <w:b/>
          <w:sz w:val="28"/>
          <w:szCs w:val="26"/>
        </w:rPr>
      </w:pPr>
      <w:r>
        <w:rPr>
          <w:rFonts w:ascii="Times New Roman" w:hAnsi="Times New Roman" w:cs="Georgia"/>
          <w:b/>
          <w:sz w:val="28"/>
          <w:szCs w:val="26"/>
        </w:rPr>
        <w:lastRenderedPageBreak/>
        <w:t xml:space="preserve">Step 4: </w:t>
      </w:r>
      <w:r w:rsidRPr="0051096F">
        <w:rPr>
          <w:rFonts w:ascii="Times New Roman" w:hAnsi="Times New Roman" w:cs="Georgia"/>
          <w:b/>
          <w:sz w:val="28"/>
          <w:szCs w:val="26"/>
        </w:rPr>
        <w:t>Software Testing</w:t>
      </w:r>
      <w:r w:rsidR="00967A50">
        <w:rPr>
          <w:rFonts w:ascii="Times New Roman" w:hAnsi="Times New Roman" w:cs="Georgia"/>
          <w:b/>
          <w:sz w:val="28"/>
          <w:szCs w:val="26"/>
        </w:rPr>
        <w:t xml:space="preserve">: Using a main program </w:t>
      </w:r>
    </w:p>
    <w:p w14:paraId="495982FA" w14:textId="50920E8D" w:rsidR="00812A3D" w:rsidRDefault="00812A3D" w:rsidP="00812A3D">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A start to a main program has been provided</w:t>
      </w:r>
      <w:r w:rsidR="00257624">
        <w:rPr>
          <w:rFonts w:ascii="Times New Roman" w:hAnsi="Times New Roman" w:cs="Georgia"/>
          <w:szCs w:val="26"/>
        </w:rPr>
        <w:t xml:space="preserve"> (see below) and your</w:t>
      </w:r>
      <w:r>
        <w:rPr>
          <w:rFonts w:ascii="Times New Roman" w:hAnsi="Times New Roman" w:cs="Georgia"/>
          <w:szCs w:val="26"/>
        </w:rPr>
        <w:t xml:space="preserve"> task is to add on</w:t>
      </w:r>
      <w:r w:rsidR="00953608">
        <w:rPr>
          <w:rFonts w:ascii="Times New Roman" w:hAnsi="Times New Roman" w:cs="Georgia"/>
          <w:szCs w:val="26"/>
        </w:rPr>
        <w:t xml:space="preserve"> </w:t>
      </w:r>
      <w:r w:rsidR="00953608" w:rsidRPr="00953608">
        <w:rPr>
          <w:rFonts w:ascii="Times New Roman" w:hAnsi="Times New Roman" w:cs="Georgia"/>
          <w:b/>
          <w:szCs w:val="26"/>
          <w:u w:val="single"/>
        </w:rPr>
        <w:t>many</w:t>
      </w:r>
      <w:r>
        <w:rPr>
          <w:rFonts w:ascii="Times New Roman" w:hAnsi="Times New Roman" w:cs="Georgia"/>
          <w:szCs w:val="26"/>
        </w:rPr>
        <w:t xml:space="preserve"> Java statements that would test each method separately and completely.  </w:t>
      </w:r>
      <w:r w:rsidR="003A77A6">
        <w:rPr>
          <w:rFonts w:ascii="Times New Roman" w:hAnsi="Times New Roman" w:cs="Georgia"/>
          <w:szCs w:val="26"/>
        </w:rPr>
        <w:t xml:space="preserve">To receive full </w:t>
      </w:r>
      <w:r w:rsidR="009C5315">
        <w:rPr>
          <w:rFonts w:ascii="Times New Roman" w:hAnsi="Times New Roman" w:cs="Georgia"/>
          <w:szCs w:val="26"/>
        </w:rPr>
        <w:t>credit,</w:t>
      </w:r>
      <w:r w:rsidR="003A77A6">
        <w:rPr>
          <w:rFonts w:ascii="Times New Roman" w:hAnsi="Times New Roman" w:cs="Georgia"/>
          <w:szCs w:val="26"/>
        </w:rPr>
        <w:t xml:space="preserve"> you must have at least 2 pages of testing methods. </w:t>
      </w:r>
    </w:p>
    <w:p w14:paraId="20E14C4C" w14:textId="4B275634" w:rsidR="00812A3D" w:rsidRPr="00166D00" w:rsidRDefault="00812A3D" w:rsidP="00F36506">
      <w:pPr>
        <w:widowControl w:val="0"/>
        <w:autoSpaceDE w:val="0"/>
        <w:autoSpaceDN w:val="0"/>
        <w:adjustRightInd w:val="0"/>
        <w:spacing w:after="120"/>
        <w:rPr>
          <w:rFonts w:ascii="Times New Roman" w:hAnsi="Times New Roman" w:cs="Georgia"/>
          <w:b/>
          <w:sz w:val="20"/>
          <w:szCs w:val="20"/>
        </w:rPr>
      </w:pPr>
      <w:r w:rsidRPr="00190ADB">
        <w:rPr>
          <w:rFonts w:ascii="Times New Roman" w:hAnsi="Times New Roman" w:cs="Georgia"/>
          <w:b/>
          <w:szCs w:val="26"/>
        </w:rPr>
        <w:t>Main Method</w:t>
      </w:r>
      <w:r>
        <w:rPr>
          <w:rFonts w:ascii="Times New Roman" w:hAnsi="Times New Roman" w:cs="Georgia"/>
          <w:b/>
          <w:szCs w:val="26"/>
        </w:rPr>
        <w:t xml:space="preserve"> </w:t>
      </w:r>
    </w:p>
    <w:p w14:paraId="451ABCE7" w14:textId="56E0FF09" w:rsidR="003F2799" w:rsidRPr="003F2799" w:rsidRDefault="003F2799" w:rsidP="003F2799">
      <w:pPr>
        <w:pStyle w:val="HTMLPreformatted"/>
        <w:shd w:val="clear" w:color="auto" w:fill="FFFFFF"/>
        <w:ind w:left="916"/>
        <w:rPr>
          <w:color w:val="000000"/>
          <w:sz w:val="14"/>
          <w:szCs w:val="14"/>
        </w:rPr>
      </w:pPr>
      <w:r>
        <w:rPr>
          <w:rFonts w:ascii="Monaco" w:hAnsi="Monaco" w:cs="Monaco"/>
          <w:color w:val="000000"/>
        </w:rPr>
        <w:t xml:space="preserve">      </w:t>
      </w:r>
      <w:proofErr w:type="spellStart"/>
      <w:r w:rsidRPr="003F2799">
        <w:rPr>
          <w:color w:val="000000"/>
          <w:sz w:val="14"/>
          <w:szCs w:val="14"/>
        </w:rPr>
        <w:t>GeoCountDownTimer</w:t>
      </w:r>
      <w:proofErr w:type="spellEnd"/>
      <w:r w:rsidRPr="003F2799">
        <w:rPr>
          <w:color w:val="000000"/>
          <w:sz w:val="14"/>
          <w:szCs w:val="14"/>
        </w:rPr>
        <w:t xml:space="preserve"> s = </w:t>
      </w:r>
      <w:r w:rsidRPr="003F2799">
        <w:rPr>
          <w:b/>
          <w:bCs/>
          <w:color w:val="000080"/>
          <w:sz w:val="14"/>
          <w:szCs w:val="14"/>
        </w:rPr>
        <w:t xml:space="preserve">new </w:t>
      </w:r>
      <w:proofErr w:type="spellStart"/>
      <w:r w:rsidRPr="003F2799">
        <w:rPr>
          <w:color w:val="000000"/>
          <w:sz w:val="14"/>
          <w:szCs w:val="14"/>
        </w:rPr>
        <w:t>GeoCountDownTimer</w:t>
      </w:r>
      <w:proofErr w:type="spellEnd"/>
      <w:r w:rsidRPr="003F2799">
        <w:rPr>
          <w:color w:val="000000"/>
          <w:sz w:val="14"/>
          <w:szCs w:val="14"/>
        </w:rPr>
        <w:t>(</w:t>
      </w:r>
      <w:r w:rsidRPr="003F2799">
        <w:rPr>
          <w:b/>
          <w:bCs/>
          <w:color w:val="008000"/>
          <w:sz w:val="14"/>
          <w:szCs w:val="14"/>
        </w:rPr>
        <w:t>"2/10/2018"</w:t>
      </w:r>
      <w:r w:rsidRPr="003F2799">
        <w:rPr>
          <w:color w:val="000000"/>
          <w:sz w:val="14"/>
          <w:szCs w:val="14"/>
        </w:rPr>
        <w:t>);</w:t>
      </w:r>
      <w:r w:rsidRPr="003F2799">
        <w:rPr>
          <w:color w:val="000000"/>
          <w:sz w:val="14"/>
          <w:szCs w:val="14"/>
        </w:rPr>
        <w:br/>
        <w:t xml:space="preserve">   </w:t>
      </w:r>
      <w:proofErr w:type="spellStart"/>
      <w:r w:rsidRPr="003F2799">
        <w:rPr>
          <w:color w:val="000000"/>
          <w:sz w:val="14"/>
          <w:szCs w:val="14"/>
        </w:rPr>
        <w:t>System.</w:t>
      </w:r>
      <w:r w:rsidRPr="003F2799">
        <w:rPr>
          <w:b/>
          <w:bCs/>
          <w:i/>
          <w:iCs/>
          <w:color w:val="660E7A"/>
          <w:sz w:val="14"/>
          <w:szCs w:val="14"/>
        </w:rPr>
        <w:t>out</w:t>
      </w:r>
      <w:r w:rsidRPr="003F2799">
        <w:rPr>
          <w:color w:val="000000"/>
          <w:sz w:val="14"/>
          <w:szCs w:val="14"/>
        </w:rPr>
        <w:t>.println</w:t>
      </w:r>
      <w:proofErr w:type="spellEnd"/>
      <w:r w:rsidRPr="003F2799">
        <w:rPr>
          <w:color w:val="000000"/>
          <w:sz w:val="14"/>
          <w:szCs w:val="14"/>
        </w:rPr>
        <w:t>(</w:t>
      </w:r>
      <w:r w:rsidRPr="003F2799">
        <w:rPr>
          <w:b/>
          <w:bCs/>
          <w:color w:val="008000"/>
          <w:sz w:val="14"/>
          <w:szCs w:val="14"/>
        </w:rPr>
        <w:t xml:space="preserve">"Date: " </w:t>
      </w:r>
      <w:r w:rsidRPr="003F2799">
        <w:rPr>
          <w:color w:val="000000"/>
          <w:sz w:val="14"/>
          <w:szCs w:val="14"/>
        </w:rPr>
        <w:t>+ s);</w:t>
      </w:r>
      <w:r w:rsidRPr="003F2799">
        <w:rPr>
          <w:color w:val="000000"/>
          <w:sz w:val="14"/>
          <w:szCs w:val="14"/>
        </w:rPr>
        <w:br/>
      </w:r>
      <w:r w:rsidRPr="003F2799">
        <w:rPr>
          <w:color w:val="000000"/>
          <w:sz w:val="14"/>
          <w:szCs w:val="14"/>
        </w:rPr>
        <w:br/>
        <w:t xml:space="preserve">   </w:t>
      </w:r>
      <w:proofErr w:type="spellStart"/>
      <w:r w:rsidRPr="003F2799">
        <w:rPr>
          <w:color w:val="000000"/>
          <w:sz w:val="14"/>
          <w:szCs w:val="14"/>
        </w:rPr>
        <w:t>GeoCountDownTimer</w:t>
      </w:r>
      <w:proofErr w:type="spellEnd"/>
      <w:r w:rsidRPr="003F2799">
        <w:rPr>
          <w:color w:val="000000"/>
          <w:sz w:val="14"/>
          <w:szCs w:val="14"/>
        </w:rPr>
        <w:t xml:space="preserve"> s1 = </w:t>
      </w:r>
      <w:r w:rsidRPr="003F2799">
        <w:rPr>
          <w:b/>
          <w:bCs/>
          <w:color w:val="000080"/>
          <w:sz w:val="14"/>
          <w:szCs w:val="14"/>
        </w:rPr>
        <w:t xml:space="preserve">new </w:t>
      </w:r>
      <w:proofErr w:type="spellStart"/>
      <w:r w:rsidRPr="003F2799">
        <w:rPr>
          <w:color w:val="000000"/>
          <w:sz w:val="14"/>
          <w:szCs w:val="14"/>
        </w:rPr>
        <w:t>GeoCountDownTimer</w:t>
      </w:r>
      <w:proofErr w:type="spellEnd"/>
      <w:r w:rsidRPr="003F2799">
        <w:rPr>
          <w:color w:val="000000"/>
          <w:sz w:val="14"/>
          <w:szCs w:val="14"/>
        </w:rPr>
        <w:t>(</w:t>
      </w:r>
      <w:r w:rsidRPr="003F2799">
        <w:rPr>
          <w:color w:val="0000FF"/>
          <w:sz w:val="14"/>
          <w:szCs w:val="14"/>
        </w:rPr>
        <w:t>2</w:t>
      </w:r>
      <w:r w:rsidRPr="003F2799">
        <w:rPr>
          <w:color w:val="000000"/>
          <w:sz w:val="14"/>
          <w:szCs w:val="14"/>
        </w:rPr>
        <w:t xml:space="preserve">, </w:t>
      </w:r>
      <w:r w:rsidRPr="003F2799">
        <w:rPr>
          <w:color w:val="0000FF"/>
          <w:sz w:val="14"/>
          <w:szCs w:val="14"/>
        </w:rPr>
        <w:t>20</w:t>
      </w:r>
      <w:r w:rsidRPr="003F2799">
        <w:rPr>
          <w:color w:val="000000"/>
          <w:sz w:val="14"/>
          <w:szCs w:val="14"/>
        </w:rPr>
        <w:t xml:space="preserve">, </w:t>
      </w:r>
      <w:r w:rsidRPr="003F2799">
        <w:rPr>
          <w:color w:val="0000FF"/>
          <w:sz w:val="14"/>
          <w:szCs w:val="14"/>
        </w:rPr>
        <w:t>2019</w:t>
      </w:r>
      <w:r w:rsidRPr="003F2799">
        <w:rPr>
          <w:color w:val="000000"/>
          <w:sz w:val="14"/>
          <w:szCs w:val="14"/>
        </w:rPr>
        <w:t>);</w:t>
      </w:r>
      <w:r w:rsidRPr="003F2799">
        <w:rPr>
          <w:color w:val="000000"/>
          <w:sz w:val="14"/>
          <w:szCs w:val="14"/>
        </w:rPr>
        <w:br/>
        <w:t xml:space="preserve">   </w:t>
      </w:r>
      <w:proofErr w:type="spellStart"/>
      <w:r w:rsidRPr="003F2799">
        <w:rPr>
          <w:color w:val="000000"/>
          <w:sz w:val="14"/>
          <w:szCs w:val="14"/>
        </w:rPr>
        <w:t>System.</w:t>
      </w:r>
      <w:r w:rsidRPr="003F2799">
        <w:rPr>
          <w:b/>
          <w:bCs/>
          <w:i/>
          <w:iCs/>
          <w:color w:val="660E7A"/>
          <w:sz w:val="14"/>
          <w:szCs w:val="14"/>
        </w:rPr>
        <w:t>out</w:t>
      </w:r>
      <w:r w:rsidRPr="003F2799">
        <w:rPr>
          <w:color w:val="000000"/>
          <w:sz w:val="14"/>
          <w:szCs w:val="14"/>
        </w:rPr>
        <w:t>.println</w:t>
      </w:r>
      <w:proofErr w:type="spellEnd"/>
      <w:r w:rsidRPr="003F2799">
        <w:rPr>
          <w:color w:val="000000"/>
          <w:sz w:val="14"/>
          <w:szCs w:val="14"/>
        </w:rPr>
        <w:t>(</w:t>
      </w:r>
      <w:r w:rsidRPr="003F2799">
        <w:rPr>
          <w:b/>
          <w:bCs/>
          <w:color w:val="008000"/>
          <w:sz w:val="14"/>
          <w:szCs w:val="14"/>
        </w:rPr>
        <w:t xml:space="preserve">"Date: " </w:t>
      </w:r>
      <w:r w:rsidRPr="003F2799">
        <w:rPr>
          <w:color w:val="000000"/>
          <w:sz w:val="14"/>
          <w:szCs w:val="14"/>
        </w:rPr>
        <w:t>+ s1.toDateString());</w:t>
      </w:r>
      <w:r w:rsidRPr="003F2799">
        <w:rPr>
          <w:color w:val="000000"/>
          <w:sz w:val="14"/>
          <w:szCs w:val="14"/>
        </w:rPr>
        <w:br/>
      </w:r>
      <w:r w:rsidRPr="003F2799">
        <w:rPr>
          <w:color w:val="000000"/>
          <w:sz w:val="14"/>
          <w:szCs w:val="14"/>
        </w:rPr>
        <w:br/>
        <w:t xml:space="preserve">   s1.inc(</w:t>
      </w:r>
      <w:r w:rsidRPr="003F2799">
        <w:rPr>
          <w:color w:val="0000FF"/>
          <w:sz w:val="14"/>
          <w:szCs w:val="14"/>
        </w:rPr>
        <w:t>365</w:t>
      </w:r>
      <w:r w:rsidRPr="003F2799">
        <w:rPr>
          <w:color w:val="000000"/>
          <w:sz w:val="14"/>
          <w:szCs w:val="14"/>
        </w:rPr>
        <w:t>);</w:t>
      </w:r>
      <w:r w:rsidRPr="003F2799">
        <w:rPr>
          <w:color w:val="000000"/>
          <w:sz w:val="14"/>
          <w:szCs w:val="14"/>
        </w:rPr>
        <w:br/>
        <w:t xml:space="preserve">   </w:t>
      </w:r>
      <w:proofErr w:type="spellStart"/>
      <w:r w:rsidRPr="003F2799">
        <w:rPr>
          <w:color w:val="000000"/>
          <w:sz w:val="14"/>
          <w:szCs w:val="14"/>
        </w:rPr>
        <w:t>System.</w:t>
      </w:r>
      <w:r w:rsidRPr="003F2799">
        <w:rPr>
          <w:b/>
          <w:bCs/>
          <w:i/>
          <w:iCs/>
          <w:color w:val="660E7A"/>
          <w:sz w:val="14"/>
          <w:szCs w:val="14"/>
        </w:rPr>
        <w:t>out</w:t>
      </w:r>
      <w:r w:rsidRPr="003F2799">
        <w:rPr>
          <w:color w:val="000000"/>
          <w:sz w:val="14"/>
          <w:szCs w:val="14"/>
        </w:rPr>
        <w:t>.println</w:t>
      </w:r>
      <w:proofErr w:type="spellEnd"/>
      <w:r w:rsidRPr="003F2799">
        <w:rPr>
          <w:color w:val="000000"/>
          <w:sz w:val="14"/>
          <w:szCs w:val="14"/>
        </w:rPr>
        <w:t>(</w:t>
      </w:r>
      <w:r w:rsidRPr="003F2799">
        <w:rPr>
          <w:b/>
          <w:bCs/>
          <w:color w:val="008000"/>
          <w:sz w:val="14"/>
          <w:szCs w:val="14"/>
        </w:rPr>
        <w:t xml:space="preserve">"Date: " </w:t>
      </w:r>
      <w:r w:rsidRPr="003F2799">
        <w:rPr>
          <w:color w:val="000000"/>
          <w:sz w:val="14"/>
          <w:szCs w:val="14"/>
        </w:rPr>
        <w:t>+ s1);</w:t>
      </w:r>
      <w:r w:rsidRPr="003F2799">
        <w:rPr>
          <w:color w:val="000000"/>
          <w:sz w:val="14"/>
          <w:szCs w:val="14"/>
        </w:rPr>
        <w:br/>
      </w:r>
      <w:r w:rsidRPr="003F2799">
        <w:rPr>
          <w:color w:val="000000"/>
          <w:sz w:val="14"/>
          <w:szCs w:val="14"/>
        </w:rPr>
        <w:br/>
        <w:t xml:space="preserve">   </w:t>
      </w:r>
      <w:proofErr w:type="spellStart"/>
      <w:r w:rsidRPr="003F2799">
        <w:rPr>
          <w:color w:val="000000"/>
          <w:sz w:val="14"/>
          <w:szCs w:val="14"/>
        </w:rPr>
        <w:t>GeoCountDownTimer</w:t>
      </w:r>
      <w:proofErr w:type="spellEnd"/>
      <w:r w:rsidRPr="003F2799">
        <w:rPr>
          <w:color w:val="000000"/>
          <w:sz w:val="14"/>
          <w:szCs w:val="14"/>
        </w:rPr>
        <w:t xml:space="preserve"> s2 = </w:t>
      </w:r>
      <w:r w:rsidRPr="003F2799">
        <w:rPr>
          <w:b/>
          <w:bCs/>
          <w:color w:val="000080"/>
          <w:sz w:val="14"/>
          <w:szCs w:val="14"/>
        </w:rPr>
        <w:t xml:space="preserve">new </w:t>
      </w:r>
      <w:proofErr w:type="spellStart"/>
      <w:r w:rsidRPr="003F2799">
        <w:rPr>
          <w:color w:val="000000"/>
          <w:sz w:val="14"/>
          <w:szCs w:val="14"/>
        </w:rPr>
        <w:t>GeoCountDownTimer</w:t>
      </w:r>
      <w:proofErr w:type="spellEnd"/>
      <w:r w:rsidRPr="003F2799">
        <w:rPr>
          <w:color w:val="000000"/>
          <w:sz w:val="14"/>
          <w:szCs w:val="14"/>
        </w:rPr>
        <w:t>(</w:t>
      </w:r>
      <w:r w:rsidRPr="003F2799">
        <w:rPr>
          <w:color w:val="0000FF"/>
          <w:sz w:val="14"/>
          <w:szCs w:val="14"/>
        </w:rPr>
        <w:t>4</w:t>
      </w:r>
      <w:r w:rsidRPr="003F2799">
        <w:rPr>
          <w:color w:val="000000"/>
          <w:sz w:val="14"/>
          <w:szCs w:val="14"/>
        </w:rPr>
        <w:t xml:space="preserve">, </w:t>
      </w:r>
      <w:r w:rsidRPr="003F2799">
        <w:rPr>
          <w:color w:val="0000FF"/>
          <w:sz w:val="14"/>
          <w:szCs w:val="14"/>
        </w:rPr>
        <w:t>10</w:t>
      </w:r>
      <w:r w:rsidRPr="003F2799">
        <w:rPr>
          <w:color w:val="000000"/>
          <w:sz w:val="14"/>
          <w:szCs w:val="14"/>
        </w:rPr>
        <w:t xml:space="preserve">, </w:t>
      </w:r>
      <w:r w:rsidRPr="003F2799">
        <w:rPr>
          <w:color w:val="0000FF"/>
          <w:sz w:val="14"/>
          <w:szCs w:val="14"/>
        </w:rPr>
        <w:t>2019</w:t>
      </w:r>
      <w:r w:rsidRPr="003F2799">
        <w:rPr>
          <w:color w:val="000000"/>
          <w:sz w:val="14"/>
          <w:szCs w:val="14"/>
        </w:rPr>
        <w:t>);</w:t>
      </w:r>
      <w:r w:rsidRPr="003F2799">
        <w:rPr>
          <w:color w:val="000000"/>
          <w:sz w:val="14"/>
          <w:szCs w:val="14"/>
        </w:rPr>
        <w:br/>
        <w:t xml:space="preserve">   </w:t>
      </w:r>
      <w:r w:rsidRPr="003F2799">
        <w:rPr>
          <w:b/>
          <w:bCs/>
          <w:color w:val="000080"/>
          <w:sz w:val="14"/>
          <w:szCs w:val="14"/>
        </w:rPr>
        <w:t xml:space="preserve">for </w:t>
      </w:r>
      <w:r w:rsidRPr="003F2799">
        <w:rPr>
          <w:color w:val="000000"/>
          <w:sz w:val="14"/>
          <w:szCs w:val="14"/>
        </w:rPr>
        <w:t>(</w:t>
      </w:r>
      <w:r w:rsidRPr="003F2799">
        <w:rPr>
          <w:b/>
          <w:bCs/>
          <w:color w:val="000080"/>
          <w:sz w:val="14"/>
          <w:szCs w:val="14"/>
        </w:rPr>
        <w:t xml:space="preserve">int </w:t>
      </w:r>
      <w:proofErr w:type="spellStart"/>
      <w:r w:rsidRPr="003F2799">
        <w:rPr>
          <w:color w:val="000000"/>
          <w:sz w:val="14"/>
          <w:szCs w:val="14"/>
        </w:rPr>
        <w:t>i</w:t>
      </w:r>
      <w:proofErr w:type="spellEnd"/>
      <w:r w:rsidRPr="003F2799">
        <w:rPr>
          <w:color w:val="000000"/>
          <w:sz w:val="14"/>
          <w:szCs w:val="14"/>
        </w:rPr>
        <w:t xml:space="preserve"> = </w:t>
      </w:r>
      <w:r w:rsidRPr="003F2799">
        <w:rPr>
          <w:color w:val="0000FF"/>
          <w:sz w:val="14"/>
          <w:szCs w:val="14"/>
        </w:rPr>
        <w:t>0</w:t>
      </w:r>
      <w:r w:rsidRPr="003F2799">
        <w:rPr>
          <w:color w:val="000000"/>
          <w:sz w:val="14"/>
          <w:szCs w:val="14"/>
        </w:rPr>
        <w:t xml:space="preserve">; </w:t>
      </w:r>
      <w:proofErr w:type="spellStart"/>
      <w:r w:rsidRPr="003F2799">
        <w:rPr>
          <w:color w:val="000000"/>
          <w:sz w:val="14"/>
          <w:szCs w:val="14"/>
        </w:rPr>
        <w:t>i</w:t>
      </w:r>
      <w:proofErr w:type="spellEnd"/>
      <w:r w:rsidRPr="003F2799">
        <w:rPr>
          <w:color w:val="000000"/>
          <w:sz w:val="14"/>
          <w:szCs w:val="14"/>
        </w:rPr>
        <w:t xml:space="preserve"> &lt; (</w:t>
      </w:r>
      <w:r w:rsidRPr="003F2799">
        <w:rPr>
          <w:color w:val="0000FF"/>
          <w:sz w:val="14"/>
          <w:szCs w:val="14"/>
        </w:rPr>
        <w:t xml:space="preserve">366 </w:t>
      </w:r>
      <w:r w:rsidRPr="003F2799">
        <w:rPr>
          <w:color w:val="000000"/>
          <w:sz w:val="14"/>
          <w:szCs w:val="14"/>
        </w:rPr>
        <w:t xml:space="preserve">+ </w:t>
      </w:r>
      <w:r w:rsidRPr="003F2799">
        <w:rPr>
          <w:color w:val="0000FF"/>
          <w:sz w:val="14"/>
          <w:szCs w:val="14"/>
        </w:rPr>
        <w:t>365</w:t>
      </w:r>
      <w:r w:rsidRPr="003F2799">
        <w:rPr>
          <w:color w:val="000000"/>
          <w:sz w:val="14"/>
          <w:szCs w:val="14"/>
        </w:rPr>
        <w:t xml:space="preserve">+ </w:t>
      </w:r>
      <w:r w:rsidRPr="003F2799">
        <w:rPr>
          <w:color w:val="0000FF"/>
          <w:sz w:val="14"/>
          <w:szCs w:val="14"/>
        </w:rPr>
        <w:t xml:space="preserve">365 </w:t>
      </w:r>
      <w:r w:rsidRPr="003F2799">
        <w:rPr>
          <w:color w:val="000000"/>
          <w:sz w:val="14"/>
          <w:szCs w:val="14"/>
        </w:rPr>
        <w:t xml:space="preserve">+ </w:t>
      </w:r>
      <w:r w:rsidRPr="003F2799">
        <w:rPr>
          <w:color w:val="0000FF"/>
          <w:sz w:val="14"/>
          <w:szCs w:val="14"/>
        </w:rPr>
        <w:t>365</w:t>
      </w:r>
      <w:r w:rsidRPr="003F2799">
        <w:rPr>
          <w:color w:val="000000"/>
          <w:sz w:val="14"/>
          <w:szCs w:val="14"/>
        </w:rPr>
        <w:t xml:space="preserve">); </w:t>
      </w:r>
      <w:proofErr w:type="spellStart"/>
      <w:r w:rsidRPr="003F2799">
        <w:rPr>
          <w:color w:val="000000"/>
          <w:sz w:val="14"/>
          <w:szCs w:val="14"/>
        </w:rPr>
        <w:t>i</w:t>
      </w:r>
      <w:proofErr w:type="spellEnd"/>
      <w:r w:rsidRPr="003F2799">
        <w:rPr>
          <w:color w:val="000000"/>
          <w:sz w:val="14"/>
          <w:szCs w:val="14"/>
        </w:rPr>
        <w:t>++)</w:t>
      </w:r>
      <w:r w:rsidRPr="003F2799">
        <w:rPr>
          <w:color w:val="000000"/>
          <w:sz w:val="14"/>
          <w:szCs w:val="14"/>
        </w:rPr>
        <w:br/>
        <w:t xml:space="preserve">      s2.inc();</w:t>
      </w:r>
      <w:r w:rsidRPr="003F2799">
        <w:rPr>
          <w:color w:val="000000"/>
          <w:sz w:val="14"/>
          <w:szCs w:val="14"/>
        </w:rPr>
        <w:br/>
        <w:t xml:space="preserve">   </w:t>
      </w:r>
      <w:proofErr w:type="spellStart"/>
      <w:r w:rsidRPr="003F2799">
        <w:rPr>
          <w:color w:val="000000"/>
          <w:sz w:val="14"/>
          <w:szCs w:val="14"/>
        </w:rPr>
        <w:t>System.</w:t>
      </w:r>
      <w:r w:rsidRPr="003F2799">
        <w:rPr>
          <w:b/>
          <w:bCs/>
          <w:i/>
          <w:iCs/>
          <w:color w:val="660E7A"/>
          <w:sz w:val="14"/>
          <w:szCs w:val="14"/>
        </w:rPr>
        <w:t>out</w:t>
      </w:r>
      <w:r w:rsidRPr="003F2799">
        <w:rPr>
          <w:color w:val="000000"/>
          <w:sz w:val="14"/>
          <w:szCs w:val="14"/>
        </w:rPr>
        <w:t>.println</w:t>
      </w:r>
      <w:proofErr w:type="spellEnd"/>
      <w:r w:rsidRPr="003F2799">
        <w:rPr>
          <w:color w:val="000000"/>
          <w:sz w:val="14"/>
          <w:szCs w:val="14"/>
        </w:rPr>
        <w:t>(</w:t>
      </w:r>
      <w:r w:rsidRPr="003F2799">
        <w:rPr>
          <w:b/>
          <w:bCs/>
          <w:color w:val="008000"/>
          <w:sz w:val="14"/>
          <w:szCs w:val="14"/>
        </w:rPr>
        <w:t xml:space="preserve">"Date: " </w:t>
      </w:r>
      <w:r w:rsidRPr="003F2799">
        <w:rPr>
          <w:color w:val="000000"/>
          <w:sz w:val="14"/>
          <w:szCs w:val="14"/>
        </w:rPr>
        <w:t>+ s2);</w:t>
      </w:r>
      <w:r w:rsidRPr="003F2799">
        <w:rPr>
          <w:color w:val="000000"/>
          <w:sz w:val="14"/>
          <w:szCs w:val="14"/>
        </w:rPr>
        <w:br/>
      </w:r>
      <w:r w:rsidRPr="003F2799">
        <w:rPr>
          <w:color w:val="000000"/>
          <w:sz w:val="14"/>
          <w:szCs w:val="14"/>
        </w:rPr>
        <w:br/>
        <w:t xml:space="preserve">   </w:t>
      </w:r>
      <w:r w:rsidRPr="003F2799">
        <w:rPr>
          <w:i/>
          <w:iCs/>
          <w:color w:val="808080"/>
          <w:sz w:val="14"/>
          <w:szCs w:val="14"/>
        </w:rPr>
        <w:t>// Create many more test cases in this driver method to</w:t>
      </w:r>
      <w:r w:rsidRPr="003F2799">
        <w:rPr>
          <w:i/>
          <w:iCs/>
          <w:color w:val="808080"/>
          <w:sz w:val="14"/>
          <w:szCs w:val="14"/>
        </w:rPr>
        <w:br/>
        <w:t xml:space="preserve">   // prove the class is functioning correctly.</w:t>
      </w:r>
      <w:r w:rsidRPr="003F2799">
        <w:rPr>
          <w:i/>
          <w:iCs/>
          <w:color w:val="808080"/>
          <w:sz w:val="14"/>
          <w:szCs w:val="14"/>
        </w:rPr>
        <w:br/>
      </w:r>
      <w:r w:rsidRPr="003F2799">
        <w:rPr>
          <w:i/>
          <w:iCs/>
          <w:color w:val="808080"/>
          <w:sz w:val="14"/>
          <w:szCs w:val="14"/>
        </w:rPr>
        <w:br/>
      </w:r>
      <w:r w:rsidRPr="003F2799">
        <w:rPr>
          <w:i/>
          <w:iCs/>
          <w:color w:val="808080"/>
          <w:sz w:val="14"/>
          <w:szCs w:val="14"/>
        </w:rPr>
        <w:br/>
      </w:r>
      <w:r w:rsidRPr="003F2799">
        <w:rPr>
          <w:color w:val="000000"/>
          <w:sz w:val="14"/>
          <w:szCs w:val="14"/>
        </w:rPr>
        <w:t>}</w:t>
      </w:r>
    </w:p>
    <w:p w14:paraId="7759A9EB" w14:textId="3B1C3B46" w:rsidR="00812A3D" w:rsidRDefault="00812A3D" w:rsidP="003F2799">
      <w:pPr>
        <w:widowControl w:val="0"/>
        <w:autoSpaceDE w:val="0"/>
        <w:autoSpaceDN w:val="0"/>
        <w:adjustRightInd w:val="0"/>
        <w:rPr>
          <w:rFonts w:ascii="Times New Roman" w:hAnsi="Times New Roman"/>
          <w:b/>
        </w:rPr>
      </w:pPr>
    </w:p>
    <w:p w14:paraId="365626F7" w14:textId="77777777" w:rsidR="00E50FDF" w:rsidRPr="00E50FDF" w:rsidRDefault="00812A3D" w:rsidP="00E50FDF">
      <w:pPr>
        <w:widowControl w:val="0"/>
        <w:autoSpaceDE w:val="0"/>
        <w:autoSpaceDN w:val="0"/>
        <w:adjustRightInd w:val="0"/>
        <w:rPr>
          <w:rFonts w:ascii="Monaco" w:hAnsi="Monaco" w:cs="Monaco"/>
          <w:color w:val="000000"/>
          <w:sz w:val="22"/>
          <w:szCs w:val="22"/>
        </w:rPr>
      </w:pPr>
      <w:r w:rsidRPr="00190ADB">
        <w:rPr>
          <w:rFonts w:ascii="Times New Roman" w:hAnsi="Times New Roman"/>
          <w:b/>
        </w:rPr>
        <w:t>Sample Results</w:t>
      </w:r>
      <w:r>
        <w:rPr>
          <w:rFonts w:ascii="Times New Roman" w:hAnsi="Times New Roman"/>
          <w:sz w:val="28"/>
        </w:rPr>
        <w:br/>
      </w:r>
      <w:r w:rsidR="00E50FDF" w:rsidRPr="00E50FDF">
        <w:rPr>
          <w:rFonts w:ascii="Monaco" w:hAnsi="Monaco" w:cs="Monaco"/>
          <w:color w:val="000000"/>
          <w:sz w:val="22"/>
          <w:szCs w:val="22"/>
        </w:rPr>
        <w:t>Date: February 10, 2018</w:t>
      </w:r>
    </w:p>
    <w:p w14:paraId="22219BC3" w14:textId="77777777" w:rsidR="00E50FDF" w:rsidRPr="00E50FDF" w:rsidRDefault="00E50FDF" w:rsidP="00E50FDF">
      <w:pPr>
        <w:widowControl w:val="0"/>
        <w:autoSpaceDE w:val="0"/>
        <w:autoSpaceDN w:val="0"/>
        <w:adjustRightInd w:val="0"/>
        <w:rPr>
          <w:rFonts w:ascii="Monaco" w:hAnsi="Monaco" w:cs="Monaco"/>
          <w:color w:val="000000"/>
          <w:sz w:val="22"/>
          <w:szCs w:val="22"/>
        </w:rPr>
      </w:pPr>
      <w:r w:rsidRPr="00E50FDF">
        <w:rPr>
          <w:rFonts w:ascii="Monaco" w:hAnsi="Monaco" w:cs="Monaco"/>
          <w:color w:val="000000"/>
          <w:sz w:val="22"/>
          <w:szCs w:val="22"/>
        </w:rPr>
        <w:t>Date: 2/20/2019</w:t>
      </w:r>
    </w:p>
    <w:p w14:paraId="7E614CFF" w14:textId="77777777" w:rsidR="00E50FDF" w:rsidRPr="00E50FDF" w:rsidRDefault="00E50FDF" w:rsidP="00E50FDF">
      <w:pPr>
        <w:widowControl w:val="0"/>
        <w:autoSpaceDE w:val="0"/>
        <w:autoSpaceDN w:val="0"/>
        <w:adjustRightInd w:val="0"/>
        <w:rPr>
          <w:rFonts w:ascii="Monaco" w:hAnsi="Monaco" w:cs="Monaco"/>
          <w:color w:val="000000"/>
          <w:sz w:val="22"/>
          <w:szCs w:val="22"/>
        </w:rPr>
      </w:pPr>
      <w:r w:rsidRPr="00E50FDF">
        <w:rPr>
          <w:rFonts w:ascii="Monaco" w:hAnsi="Monaco" w:cs="Monaco"/>
          <w:color w:val="000000"/>
          <w:sz w:val="22"/>
          <w:szCs w:val="22"/>
        </w:rPr>
        <w:t>Date: February 20, 2020</w:t>
      </w:r>
    </w:p>
    <w:p w14:paraId="572C16AF" w14:textId="584F8AD1" w:rsidR="00843352" w:rsidRDefault="00E50FDF" w:rsidP="00E50FDF">
      <w:pPr>
        <w:widowControl w:val="0"/>
        <w:autoSpaceDE w:val="0"/>
        <w:autoSpaceDN w:val="0"/>
        <w:adjustRightInd w:val="0"/>
        <w:rPr>
          <w:rFonts w:ascii="Monaco" w:hAnsi="Monaco" w:cs="Monaco"/>
          <w:color w:val="000000"/>
          <w:sz w:val="22"/>
          <w:szCs w:val="22"/>
        </w:rPr>
      </w:pPr>
      <w:r w:rsidRPr="00E50FDF">
        <w:rPr>
          <w:rFonts w:ascii="Monaco" w:hAnsi="Monaco" w:cs="Monaco"/>
          <w:color w:val="000000"/>
          <w:sz w:val="22"/>
          <w:szCs w:val="22"/>
        </w:rPr>
        <w:t>Date: April 10, 2023</w:t>
      </w:r>
    </w:p>
    <w:p w14:paraId="7E8D5BD9" w14:textId="77777777" w:rsidR="00E50FDF" w:rsidRDefault="00E50FDF" w:rsidP="00E50FDF">
      <w:pPr>
        <w:widowControl w:val="0"/>
        <w:autoSpaceDE w:val="0"/>
        <w:autoSpaceDN w:val="0"/>
        <w:adjustRightInd w:val="0"/>
        <w:rPr>
          <w:rFonts w:ascii="Times New Roman" w:hAnsi="Times New Roman"/>
          <w:b/>
        </w:rPr>
      </w:pPr>
    </w:p>
    <w:p w14:paraId="4E92BE7F" w14:textId="7751DD72" w:rsidR="00812A3D" w:rsidRDefault="00812A3D" w:rsidP="00812A3D">
      <w:pPr>
        <w:rPr>
          <w:rFonts w:ascii="Times New Roman" w:hAnsi="Times New Roman"/>
          <w:b/>
          <w:sz w:val="28"/>
        </w:rPr>
      </w:pPr>
      <w:r>
        <w:rPr>
          <w:rFonts w:ascii="Times New Roman" w:hAnsi="Times New Roman"/>
          <w:b/>
          <w:sz w:val="28"/>
        </w:rPr>
        <w:t>***************************************************************************</w:t>
      </w:r>
    </w:p>
    <w:p w14:paraId="5536D4F1" w14:textId="309F7E98" w:rsidR="00812A3D" w:rsidRDefault="00812A3D" w:rsidP="00812A3D">
      <w:pPr>
        <w:rPr>
          <w:rFonts w:ascii="Times New Roman" w:hAnsi="Times New Roman"/>
          <w:b/>
          <w:sz w:val="28"/>
        </w:rPr>
      </w:pPr>
      <w:r>
        <w:rPr>
          <w:rFonts w:ascii="Times New Roman" w:hAnsi="Times New Roman"/>
          <w:b/>
          <w:sz w:val="28"/>
        </w:rPr>
        <w:t xml:space="preserve">Now, </w:t>
      </w:r>
      <w:r w:rsidR="0049594C">
        <w:rPr>
          <w:rFonts w:ascii="Times New Roman" w:hAnsi="Times New Roman"/>
          <w:b/>
          <w:sz w:val="28"/>
        </w:rPr>
        <w:t xml:space="preserve">compare </w:t>
      </w:r>
      <w:r w:rsidR="008D73CB">
        <w:rPr>
          <w:rFonts w:ascii="Times New Roman" w:hAnsi="Times New Roman"/>
          <w:b/>
          <w:sz w:val="28"/>
        </w:rPr>
        <w:t>S</w:t>
      </w:r>
      <w:r w:rsidR="0049594C">
        <w:rPr>
          <w:rFonts w:ascii="Times New Roman" w:hAnsi="Times New Roman"/>
          <w:b/>
          <w:sz w:val="28"/>
        </w:rPr>
        <w:t xml:space="preserve">tep 3’s approach to testing to Step 4’s approach.  Is one better than the other?  Also, </w:t>
      </w:r>
      <w:r w:rsidR="007C6D06">
        <w:rPr>
          <w:rFonts w:ascii="Times New Roman" w:hAnsi="Times New Roman"/>
          <w:b/>
          <w:sz w:val="28"/>
        </w:rPr>
        <w:t xml:space="preserve">remember to </w:t>
      </w:r>
      <w:r>
        <w:rPr>
          <w:rFonts w:ascii="Times New Roman" w:hAnsi="Times New Roman"/>
          <w:b/>
          <w:sz w:val="28"/>
        </w:rPr>
        <w:t>use the</w:t>
      </w:r>
      <w:r w:rsidR="007F5C13">
        <w:rPr>
          <w:rFonts w:ascii="Times New Roman" w:hAnsi="Times New Roman"/>
          <w:b/>
          <w:sz w:val="28"/>
        </w:rPr>
        <w:t xml:space="preserve"> Java Style Guide </w:t>
      </w:r>
      <w:r w:rsidR="007C6D06">
        <w:rPr>
          <w:rFonts w:ascii="Times New Roman" w:hAnsi="Times New Roman"/>
          <w:b/>
          <w:sz w:val="28"/>
        </w:rPr>
        <w:t>for documenting your program.</w:t>
      </w:r>
    </w:p>
    <w:p w14:paraId="0375B1E8" w14:textId="4F1BC498" w:rsidR="00812A3D" w:rsidRPr="00F36506" w:rsidRDefault="00812A3D" w:rsidP="00F36506">
      <w:pPr>
        <w:rPr>
          <w:rFonts w:ascii="Times New Roman" w:hAnsi="Times New Roman"/>
          <w:b/>
          <w:sz w:val="28"/>
        </w:rPr>
      </w:pPr>
      <w:r>
        <w:rPr>
          <w:rFonts w:ascii="Times New Roman" w:hAnsi="Times New Roman"/>
          <w:b/>
          <w:sz w:val="28"/>
        </w:rPr>
        <w:t>***************************************************************************</w:t>
      </w:r>
    </w:p>
    <w:p w14:paraId="66AA3903" w14:textId="77777777" w:rsidR="00812A3D" w:rsidRPr="006D4775" w:rsidRDefault="00812A3D" w:rsidP="00423E99">
      <w:pPr>
        <w:outlineLvl w:val="0"/>
        <w:rPr>
          <w:rFonts w:ascii="Times New Roman" w:hAnsi="Times New Roman"/>
          <w:b/>
          <w:sz w:val="16"/>
          <w:szCs w:val="16"/>
        </w:rPr>
      </w:pPr>
    </w:p>
    <w:p w14:paraId="1B68B40C" w14:textId="2E3EFD49" w:rsidR="006D4775" w:rsidRDefault="006D4775" w:rsidP="00423E99">
      <w:pPr>
        <w:outlineLvl w:val="0"/>
        <w:rPr>
          <w:rFonts w:ascii="Times New Roman" w:hAnsi="Times New Roman"/>
          <w:b/>
          <w:sz w:val="28"/>
        </w:rPr>
      </w:pPr>
      <w:r>
        <w:rPr>
          <w:rFonts w:ascii="Times New Roman" w:hAnsi="Times New Roman"/>
          <w:b/>
          <w:sz w:val="28"/>
        </w:rPr>
        <w:t xml:space="preserve">Step 5: Create the following </w:t>
      </w:r>
      <w:r w:rsidR="0049594C">
        <w:rPr>
          <w:rFonts w:ascii="Times New Roman" w:hAnsi="Times New Roman"/>
          <w:b/>
          <w:sz w:val="28"/>
        </w:rPr>
        <w:t xml:space="preserve">additional </w:t>
      </w:r>
      <w:r>
        <w:rPr>
          <w:rFonts w:ascii="Times New Roman" w:hAnsi="Times New Roman"/>
          <w:b/>
          <w:sz w:val="28"/>
        </w:rPr>
        <w:t xml:space="preserve">methods in the </w:t>
      </w:r>
      <w:proofErr w:type="spellStart"/>
      <w:r w:rsidR="00CA00C6">
        <w:rPr>
          <w:rFonts w:ascii="Times New Roman" w:hAnsi="Times New Roman"/>
          <w:b/>
          <w:sz w:val="28"/>
        </w:rPr>
        <w:t>GeoCountDownTimer</w:t>
      </w:r>
      <w:proofErr w:type="spellEnd"/>
      <w:r w:rsidR="0049594C">
        <w:rPr>
          <w:rFonts w:ascii="Times New Roman" w:hAnsi="Times New Roman"/>
          <w:b/>
          <w:sz w:val="28"/>
        </w:rPr>
        <w:t xml:space="preserve"> </w:t>
      </w:r>
      <w:r w:rsidR="008D73CB">
        <w:rPr>
          <w:rFonts w:ascii="Times New Roman" w:hAnsi="Times New Roman"/>
          <w:b/>
          <w:sz w:val="28"/>
        </w:rPr>
        <w:t>class:</w:t>
      </w:r>
    </w:p>
    <w:p w14:paraId="28C11C75" w14:textId="2588996F" w:rsidR="002E3E53" w:rsidRDefault="006D4775" w:rsidP="006D4775">
      <w:pPr>
        <w:pStyle w:val="ListParagraph"/>
        <w:numPr>
          <w:ilvl w:val="0"/>
          <w:numId w:val="15"/>
        </w:numPr>
        <w:rPr>
          <w:rFonts w:ascii="Times New Roman" w:hAnsi="Times New Roman"/>
        </w:rPr>
      </w:pPr>
      <w:r w:rsidRPr="006D4775">
        <w:rPr>
          <w:rFonts w:ascii="Courier New" w:hAnsi="Courier New"/>
        </w:rPr>
        <w:t xml:space="preserve">public void </w:t>
      </w:r>
      <w:proofErr w:type="gramStart"/>
      <w:r w:rsidRPr="006D4775">
        <w:rPr>
          <w:rFonts w:ascii="Courier New" w:hAnsi="Courier New"/>
        </w:rPr>
        <w:t>save(</w:t>
      </w:r>
      <w:proofErr w:type="gramEnd"/>
      <w:r w:rsidR="00410811">
        <w:rPr>
          <w:rFonts w:ascii="Courier New" w:hAnsi="Courier New"/>
        </w:rPr>
        <w:t xml:space="preserve">String </w:t>
      </w:r>
      <w:proofErr w:type="spellStart"/>
      <w:r w:rsidR="001F644D">
        <w:rPr>
          <w:rFonts w:ascii="Courier New" w:hAnsi="Courier New"/>
        </w:rPr>
        <w:t>fileName</w:t>
      </w:r>
      <w:proofErr w:type="spellEnd"/>
      <w:r w:rsidRPr="006D4775">
        <w:rPr>
          <w:rFonts w:ascii="Courier New" w:hAnsi="Courier New"/>
        </w:rPr>
        <w:t>)</w:t>
      </w:r>
      <w:r w:rsidR="002E3E53">
        <w:rPr>
          <w:rFonts w:ascii="Times New Roman" w:hAnsi="Times New Roman"/>
        </w:rPr>
        <w:t>A method that</w:t>
      </w:r>
      <w:r>
        <w:rPr>
          <w:rFonts w:ascii="Times New Roman" w:hAnsi="Times New Roman"/>
        </w:rPr>
        <w:t xml:space="preserve"> save</w:t>
      </w:r>
      <w:r w:rsidR="002E3E53">
        <w:rPr>
          <w:rFonts w:ascii="Times New Roman" w:hAnsi="Times New Roman"/>
        </w:rPr>
        <w:t>s</w:t>
      </w:r>
      <w:r>
        <w:rPr>
          <w:rFonts w:ascii="Times New Roman" w:hAnsi="Times New Roman"/>
        </w:rPr>
        <w:t xml:space="preserve"> the </w:t>
      </w:r>
      <w:r w:rsidR="00BF4479">
        <w:rPr>
          <w:rFonts w:ascii="Times New Roman" w:hAnsi="Times New Roman"/>
        </w:rPr>
        <w:t>“this”</w:t>
      </w:r>
      <w:r w:rsidR="002E3E53">
        <w:rPr>
          <w:rFonts w:ascii="Times New Roman" w:hAnsi="Times New Roman"/>
        </w:rPr>
        <w:t xml:space="preserve"> </w:t>
      </w:r>
      <w:proofErr w:type="spellStart"/>
      <w:r w:rsidR="00CA00C6">
        <w:rPr>
          <w:rFonts w:ascii="Times New Roman" w:hAnsi="Times New Roman"/>
        </w:rPr>
        <w:t>GeoCountDownTimer</w:t>
      </w:r>
      <w:proofErr w:type="spellEnd"/>
      <w:r w:rsidR="002E3E53">
        <w:rPr>
          <w:rFonts w:ascii="Times New Roman" w:hAnsi="Times New Roman"/>
        </w:rPr>
        <w:t xml:space="preserve"> to a file</w:t>
      </w:r>
      <w:r w:rsidR="00B45E3C">
        <w:rPr>
          <w:rFonts w:ascii="Times New Roman" w:hAnsi="Times New Roman"/>
        </w:rPr>
        <w:t>;</w:t>
      </w:r>
      <w:r w:rsidR="00867399">
        <w:rPr>
          <w:rFonts w:ascii="Times New Roman" w:hAnsi="Times New Roman"/>
        </w:rPr>
        <w:t xml:space="preserve"> use the parameter filename for the name of the file.</w:t>
      </w:r>
      <w:r w:rsidR="00967A50">
        <w:rPr>
          <w:rFonts w:ascii="Times New Roman" w:hAnsi="Times New Roman"/>
        </w:rPr>
        <w:t xml:space="preserve"> </w:t>
      </w:r>
    </w:p>
    <w:p w14:paraId="648B76C6" w14:textId="5ABFEF90" w:rsidR="006D4775" w:rsidRPr="002E3E53" w:rsidRDefault="002E3E53" w:rsidP="002E3E53">
      <w:pPr>
        <w:pStyle w:val="ListParagraph"/>
        <w:numPr>
          <w:ilvl w:val="0"/>
          <w:numId w:val="15"/>
        </w:numPr>
        <w:rPr>
          <w:rFonts w:ascii="Monaco" w:hAnsi="Monaco" w:cs="Monaco"/>
        </w:rPr>
      </w:pPr>
      <w:r w:rsidRPr="002E3E53">
        <w:rPr>
          <w:rFonts w:ascii="Courier New" w:hAnsi="Courier New"/>
        </w:rPr>
        <w:t xml:space="preserve">public void </w:t>
      </w:r>
      <w:proofErr w:type="gramStart"/>
      <w:r w:rsidRPr="002E3E53">
        <w:rPr>
          <w:rFonts w:ascii="Courier New" w:hAnsi="Courier New"/>
        </w:rPr>
        <w:t>load(</w:t>
      </w:r>
      <w:proofErr w:type="gramEnd"/>
      <w:r w:rsidR="00410811">
        <w:rPr>
          <w:rFonts w:ascii="Courier New" w:hAnsi="Courier New"/>
        </w:rPr>
        <w:t xml:space="preserve">String </w:t>
      </w:r>
      <w:proofErr w:type="spellStart"/>
      <w:r w:rsidR="001F644D">
        <w:rPr>
          <w:rFonts w:ascii="Courier New" w:hAnsi="Courier New"/>
        </w:rPr>
        <w:t>fileName</w:t>
      </w:r>
      <w:proofErr w:type="spellEnd"/>
      <w:r w:rsidRPr="002E3E53">
        <w:rPr>
          <w:rFonts w:ascii="Courier New" w:hAnsi="Courier New"/>
        </w:rPr>
        <w:t>)</w:t>
      </w:r>
      <w:r w:rsidRPr="00C70EFF">
        <w:rPr>
          <w:rFonts w:ascii="Times New Roman" w:hAnsi="Times New Roman" w:cs="Times New Roman"/>
        </w:rPr>
        <w:t xml:space="preserve">A </w:t>
      </w:r>
      <w:r w:rsidRPr="008D73CB">
        <w:rPr>
          <w:rFonts w:ascii="Times New Roman" w:hAnsi="Times New Roman" w:cs="Times New Roman"/>
        </w:rPr>
        <w:t xml:space="preserve"> method</w:t>
      </w:r>
      <w:r>
        <w:rPr>
          <w:rFonts w:ascii="Times New Roman" w:hAnsi="Times New Roman"/>
        </w:rPr>
        <w:t xml:space="preserve"> that loads the </w:t>
      </w:r>
      <w:r w:rsidR="00BF4479">
        <w:rPr>
          <w:rFonts w:ascii="Times New Roman" w:hAnsi="Times New Roman"/>
        </w:rPr>
        <w:t>“this”</w:t>
      </w:r>
      <w:r>
        <w:rPr>
          <w:rFonts w:ascii="Times New Roman" w:hAnsi="Times New Roman"/>
        </w:rPr>
        <w:t xml:space="preserve"> </w:t>
      </w:r>
      <w:proofErr w:type="spellStart"/>
      <w:r w:rsidR="00CA00C6">
        <w:rPr>
          <w:rFonts w:ascii="Times New Roman" w:hAnsi="Times New Roman"/>
        </w:rPr>
        <w:t>GeoCountDownTimer</w:t>
      </w:r>
      <w:proofErr w:type="spellEnd"/>
      <w:r>
        <w:rPr>
          <w:rFonts w:ascii="Times New Roman" w:hAnsi="Times New Roman"/>
        </w:rPr>
        <w:t xml:space="preserve"> </w:t>
      </w:r>
      <w:r w:rsidR="00D43C4F">
        <w:rPr>
          <w:rFonts w:ascii="Times New Roman" w:hAnsi="Times New Roman"/>
        </w:rPr>
        <w:t xml:space="preserve">object </w:t>
      </w:r>
      <w:r w:rsidR="00B45E3C">
        <w:rPr>
          <w:rFonts w:ascii="Times New Roman" w:hAnsi="Times New Roman"/>
        </w:rPr>
        <w:t>from a file;</w:t>
      </w:r>
      <w:r w:rsidR="00867399">
        <w:rPr>
          <w:rFonts w:ascii="Times New Roman" w:hAnsi="Times New Roman"/>
        </w:rPr>
        <w:t xml:space="preserve"> use the parameter filename for the name of the file. </w:t>
      </w:r>
      <w:r w:rsidR="006D4775">
        <w:rPr>
          <w:rFonts w:ascii="Monaco" w:hAnsi="Monaco" w:cs="Monaco"/>
          <w:color w:val="000000"/>
        </w:rPr>
        <w:tab/>
      </w:r>
    </w:p>
    <w:p w14:paraId="4F6EF290" w14:textId="3DCE8141" w:rsidR="002E3E53" w:rsidRPr="00CE5AAA" w:rsidRDefault="002E3E53" w:rsidP="00953608">
      <w:pPr>
        <w:pStyle w:val="ListParagraph"/>
        <w:widowControl w:val="0"/>
        <w:numPr>
          <w:ilvl w:val="0"/>
          <w:numId w:val="15"/>
        </w:numPr>
        <w:autoSpaceDE w:val="0"/>
        <w:autoSpaceDN w:val="0"/>
        <w:adjustRightInd w:val="0"/>
        <w:rPr>
          <w:rFonts w:ascii="Courier New" w:hAnsi="Courier New"/>
        </w:rPr>
      </w:pPr>
      <w:r w:rsidRPr="00953608">
        <w:rPr>
          <w:rFonts w:ascii="Courier New" w:hAnsi="Courier New"/>
        </w:rPr>
        <w:t xml:space="preserve">public int </w:t>
      </w:r>
      <w:proofErr w:type="spellStart"/>
      <w:proofErr w:type="gramStart"/>
      <w:r w:rsidR="00CE5AAA">
        <w:rPr>
          <w:rFonts w:ascii="Courier New" w:hAnsi="Courier New"/>
        </w:rPr>
        <w:t>daysToGo</w:t>
      </w:r>
      <w:proofErr w:type="spellEnd"/>
      <w:r w:rsidR="00CE5AAA">
        <w:rPr>
          <w:rFonts w:ascii="Courier New" w:hAnsi="Courier New"/>
        </w:rPr>
        <w:t>(</w:t>
      </w:r>
      <w:proofErr w:type="gramEnd"/>
      <w:r w:rsidR="00CE5AAA">
        <w:rPr>
          <w:rFonts w:ascii="Courier New" w:hAnsi="Courier New"/>
        </w:rPr>
        <w:t xml:space="preserve">String </w:t>
      </w:r>
      <w:proofErr w:type="spellStart"/>
      <w:r w:rsidR="00CE5AAA">
        <w:rPr>
          <w:rFonts w:ascii="Courier New" w:hAnsi="Courier New"/>
        </w:rPr>
        <w:t>from</w:t>
      </w:r>
      <w:r w:rsidR="00F942F6">
        <w:rPr>
          <w:rFonts w:ascii="Courier New" w:hAnsi="Courier New"/>
        </w:rPr>
        <w:t>Date</w:t>
      </w:r>
      <w:proofErr w:type="spellEnd"/>
      <w:r w:rsidR="00F942F6">
        <w:rPr>
          <w:rFonts w:ascii="Courier New" w:hAnsi="Courier New"/>
        </w:rPr>
        <w:t>)</w:t>
      </w:r>
      <w:r w:rsidRPr="00953608">
        <w:rPr>
          <w:rFonts w:ascii="Courier New" w:hAnsi="Courier New"/>
        </w:rPr>
        <w:t xml:space="preserve"> </w:t>
      </w:r>
      <w:r w:rsidRPr="00953608">
        <w:rPr>
          <w:rFonts w:ascii="Times New Roman" w:hAnsi="Times New Roman"/>
        </w:rPr>
        <w:t xml:space="preserve">A method </w:t>
      </w:r>
      <w:r w:rsidR="00E314D2">
        <w:rPr>
          <w:rFonts w:ascii="Times New Roman" w:hAnsi="Times New Roman"/>
        </w:rPr>
        <w:t>that</w:t>
      </w:r>
      <w:r w:rsidRPr="00953608">
        <w:rPr>
          <w:rFonts w:ascii="Times New Roman" w:hAnsi="Times New Roman"/>
        </w:rPr>
        <w:t xml:space="preserve"> returns the number of </w:t>
      </w:r>
      <w:r w:rsidR="00CE5AAA">
        <w:rPr>
          <w:rFonts w:ascii="Times New Roman" w:hAnsi="Times New Roman"/>
        </w:rPr>
        <w:t>days to go from the</w:t>
      </w:r>
      <w:r w:rsidR="008D6D62">
        <w:rPr>
          <w:rFonts w:ascii="Times New Roman" w:hAnsi="Times New Roman"/>
        </w:rPr>
        <w:t xml:space="preserve"> parameter</w:t>
      </w:r>
      <w:r w:rsidR="00CE5AAA">
        <w:rPr>
          <w:rFonts w:ascii="Times New Roman" w:hAnsi="Times New Roman"/>
        </w:rPr>
        <w:t xml:space="preserve"> </w:t>
      </w:r>
      <w:r w:rsidR="008D6D62">
        <w:rPr>
          <w:rFonts w:ascii="Times New Roman" w:hAnsi="Times New Roman"/>
        </w:rPr>
        <w:t>“</w:t>
      </w:r>
      <w:proofErr w:type="spellStart"/>
      <w:r w:rsidR="008D6D62">
        <w:rPr>
          <w:rFonts w:ascii="Courier New" w:hAnsi="Courier New"/>
        </w:rPr>
        <w:t>fromDate</w:t>
      </w:r>
      <w:proofErr w:type="spellEnd"/>
      <w:r w:rsidR="008D6D62">
        <w:rPr>
          <w:rFonts w:ascii="Times New Roman" w:hAnsi="Times New Roman"/>
        </w:rPr>
        <w:t>”</w:t>
      </w:r>
      <w:r w:rsidR="00CE5AAA">
        <w:rPr>
          <w:rFonts w:ascii="Times New Roman" w:hAnsi="Times New Roman"/>
        </w:rPr>
        <w:t xml:space="preserve"> (typically toda</w:t>
      </w:r>
      <w:r w:rsidR="008D6D62">
        <w:rPr>
          <w:rFonts w:ascii="Times New Roman" w:hAnsi="Times New Roman"/>
        </w:rPr>
        <w:t>y’s date, but not always) to the “this” object</w:t>
      </w:r>
      <w:r w:rsidR="00CE5AAA">
        <w:rPr>
          <w:rFonts w:ascii="Times New Roman" w:hAnsi="Times New Roman"/>
        </w:rPr>
        <w:t xml:space="preserve">. </w:t>
      </w:r>
      <w:r w:rsidR="008D6D62">
        <w:rPr>
          <w:rFonts w:ascii="Times New Roman" w:hAnsi="Times New Roman"/>
        </w:rPr>
        <w:t xml:space="preserve">  </w:t>
      </w:r>
      <w:r w:rsidR="00CE5AAA">
        <w:rPr>
          <w:rFonts w:ascii="Times New Roman" w:hAnsi="Times New Roman"/>
        </w:rPr>
        <w:t>For example:</w:t>
      </w:r>
    </w:p>
    <w:p w14:paraId="3C0EADD1" w14:textId="4BEEFE60" w:rsidR="00CE5AAA" w:rsidRDefault="00CE5AAA" w:rsidP="00CE5AAA">
      <w:pPr>
        <w:widowControl w:val="0"/>
        <w:autoSpaceDE w:val="0"/>
        <w:autoSpaceDN w:val="0"/>
        <w:adjustRightInd w:val="0"/>
        <w:ind w:left="1440" w:firstLine="720"/>
        <w:rPr>
          <w:rFonts w:ascii="Monaco" w:hAnsi="Monaco" w:cs="Monaco"/>
          <w:sz w:val="22"/>
          <w:szCs w:val="22"/>
        </w:rPr>
      </w:pPr>
      <w:proofErr w:type="spellStart"/>
      <w:r>
        <w:rPr>
          <w:rFonts w:ascii="Monaco" w:hAnsi="Monaco" w:cs="Monaco"/>
          <w:color w:val="000000"/>
          <w:sz w:val="22"/>
          <w:szCs w:val="22"/>
        </w:rPr>
        <w:t>GeoCountDown</w:t>
      </w:r>
      <w:r w:rsidR="008D6D62">
        <w:rPr>
          <w:rFonts w:ascii="Monaco" w:hAnsi="Monaco" w:cs="Monaco"/>
          <w:color w:val="000000"/>
          <w:sz w:val="22"/>
          <w:szCs w:val="22"/>
        </w:rPr>
        <w:t>Timer</w:t>
      </w:r>
      <w:proofErr w:type="spellEnd"/>
      <w:r>
        <w:rPr>
          <w:rFonts w:ascii="Monaco" w:hAnsi="Monaco" w:cs="Monaco"/>
          <w:color w:val="000000"/>
          <w:sz w:val="22"/>
          <w:szCs w:val="22"/>
        </w:rPr>
        <w:t xml:space="preserve"> s1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GeoCountDown</w:t>
      </w:r>
      <w:r w:rsidR="008D6D62">
        <w:rPr>
          <w:rFonts w:ascii="Monaco" w:hAnsi="Monaco" w:cs="Monaco"/>
          <w:color w:val="000000"/>
          <w:sz w:val="22"/>
          <w:szCs w:val="22"/>
        </w:rPr>
        <w:t>Timer</w:t>
      </w:r>
      <w:proofErr w:type="spellEnd"/>
      <w:r>
        <w:rPr>
          <w:rFonts w:ascii="Monaco" w:hAnsi="Monaco" w:cs="Monaco"/>
          <w:color w:val="000000"/>
          <w:sz w:val="22"/>
          <w:szCs w:val="22"/>
        </w:rPr>
        <w:t xml:space="preserve"> (2,9,201</w:t>
      </w:r>
      <w:r w:rsidR="00F041D9">
        <w:rPr>
          <w:rFonts w:ascii="Monaco" w:hAnsi="Monaco" w:cs="Monaco"/>
          <w:color w:val="000000"/>
          <w:sz w:val="22"/>
          <w:szCs w:val="22"/>
        </w:rPr>
        <w:t>9</w:t>
      </w:r>
      <w:r>
        <w:rPr>
          <w:rFonts w:ascii="Monaco" w:hAnsi="Monaco" w:cs="Monaco"/>
          <w:color w:val="000000"/>
          <w:sz w:val="22"/>
          <w:szCs w:val="22"/>
        </w:rPr>
        <w:t>);</w:t>
      </w:r>
    </w:p>
    <w:p w14:paraId="4E10EAC5" w14:textId="11B031B0" w:rsidR="00CE5AAA" w:rsidRDefault="00CE5AAA" w:rsidP="00CE5AAA">
      <w:pPr>
        <w:pStyle w:val="ListParagraph"/>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00"/>
          <w:sz w:val="22"/>
          <w:szCs w:val="22"/>
        </w:rPr>
        <w:t>System.out.println</w:t>
      </w:r>
      <w:proofErr w:type="spellEnd"/>
      <w:r>
        <w:rPr>
          <w:rFonts w:ascii="Monaco" w:hAnsi="Monaco" w:cs="Monaco"/>
          <w:color w:val="000000"/>
          <w:sz w:val="22"/>
          <w:szCs w:val="22"/>
        </w:rPr>
        <w:t xml:space="preserve"> (s</w:t>
      </w:r>
      <w:proofErr w:type="gramStart"/>
      <w:r>
        <w:rPr>
          <w:rFonts w:ascii="Monaco" w:hAnsi="Monaco" w:cs="Monaco"/>
          <w:color w:val="000000"/>
          <w:sz w:val="22"/>
          <w:szCs w:val="22"/>
        </w:rPr>
        <w:t>1.daysToGo</w:t>
      </w:r>
      <w:proofErr w:type="gramEnd"/>
      <w:r>
        <w:rPr>
          <w:rFonts w:ascii="Monaco" w:hAnsi="Monaco" w:cs="Monaco"/>
          <w:color w:val="000000"/>
          <w:sz w:val="22"/>
          <w:szCs w:val="22"/>
        </w:rPr>
        <w:t>(</w:t>
      </w:r>
      <w:r>
        <w:rPr>
          <w:rFonts w:ascii="Monaco" w:hAnsi="Monaco" w:cs="Monaco"/>
          <w:color w:val="2A00FF"/>
          <w:sz w:val="22"/>
          <w:szCs w:val="22"/>
        </w:rPr>
        <w:t>"2/1/201</w:t>
      </w:r>
      <w:r w:rsidR="00F041D9">
        <w:rPr>
          <w:rFonts w:ascii="Monaco" w:hAnsi="Monaco" w:cs="Monaco"/>
          <w:color w:val="2A00FF"/>
          <w:sz w:val="22"/>
          <w:szCs w:val="22"/>
        </w:rPr>
        <w:t>9</w:t>
      </w:r>
      <w:r>
        <w:rPr>
          <w:rFonts w:ascii="Monaco" w:hAnsi="Monaco" w:cs="Monaco"/>
          <w:color w:val="2A00FF"/>
          <w:sz w:val="22"/>
          <w:szCs w:val="22"/>
        </w:rPr>
        <w:t>"</w:t>
      </w:r>
      <w:r>
        <w:rPr>
          <w:rFonts w:ascii="Monaco" w:hAnsi="Monaco" w:cs="Monaco"/>
          <w:color w:val="000000"/>
          <w:sz w:val="22"/>
          <w:szCs w:val="22"/>
        </w:rPr>
        <w:t>));</w:t>
      </w:r>
    </w:p>
    <w:p w14:paraId="734E0064" w14:textId="1271E36F" w:rsidR="00CE5AAA" w:rsidRDefault="00CE5AAA" w:rsidP="00CE5AAA">
      <w:pPr>
        <w:pStyle w:val="ListParagraph"/>
        <w:widowControl w:val="0"/>
        <w:autoSpaceDE w:val="0"/>
        <w:autoSpaceDN w:val="0"/>
        <w:adjustRightInd w:val="0"/>
        <w:rPr>
          <w:rFonts w:ascii="Monaco" w:hAnsi="Monaco" w:cs="Monaco"/>
          <w:i/>
          <w:iCs/>
          <w:color w:val="000000"/>
          <w:sz w:val="22"/>
          <w:szCs w:val="22"/>
        </w:rPr>
      </w:pPr>
      <w:r>
        <w:rPr>
          <w:rFonts w:ascii="Monaco" w:hAnsi="Monaco" w:cs="Monaco"/>
          <w:i/>
          <w:iCs/>
          <w:color w:val="000000"/>
          <w:sz w:val="22"/>
          <w:szCs w:val="22"/>
        </w:rPr>
        <w:tab/>
      </w:r>
      <w:r>
        <w:rPr>
          <w:rFonts w:ascii="Monaco" w:hAnsi="Monaco" w:cs="Monaco"/>
          <w:i/>
          <w:iCs/>
          <w:color w:val="000000"/>
          <w:sz w:val="22"/>
          <w:szCs w:val="22"/>
        </w:rPr>
        <w:tab/>
        <w:t>Output: 8</w:t>
      </w:r>
    </w:p>
    <w:p w14:paraId="06B21F04" w14:textId="77777777" w:rsidR="0040055A" w:rsidRDefault="0040055A" w:rsidP="0040055A">
      <w:pPr>
        <w:pStyle w:val="ListParagraph"/>
        <w:widowControl w:val="0"/>
        <w:autoSpaceDE w:val="0"/>
        <w:autoSpaceDN w:val="0"/>
        <w:adjustRightInd w:val="0"/>
        <w:rPr>
          <w:rFonts w:ascii="Monaco" w:hAnsi="Monaco" w:cs="Monaco"/>
          <w:i/>
          <w:iCs/>
          <w:color w:val="000000"/>
          <w:sz w:val="22"/>
          <w:szCs w:val="22"/>
        </w:rPr>
      </w:pPr>
      <w:r>
        <w:rPr>
          <w:rFonts w:ascii="Monaco" w:hAnsi="Monaco" w:cs="Monaco"/>
          <w:i/>
          <w:iCs/>
          <w:color w:val="000000"/>
          <w:sz w:val="22"/>
          <w:szCs w:val="22"/>
        </w:rPr>
        <w:t>//   There are 8 days from the parameter date</w:t>
      </w:r>
    </w:p>
    <w:p w14:paraId="32136927" w14:textId="3C32DC71" w:rsidR="0040055A" w:rsidRPr="00CE5AAA" w:rsidRDefault="0040055A" w:rsidP="0040055A">
      <w:pPr>
        <w:pStyle w:val="ListParagraph"/>
        <w:widowControl w:val="0"/>
        <w:autoSpaceDE w:val="0"/>
        <w:autoSpaceDN w:val="0"/>
        <w:adjustRightInd w:val="0"/>
        <w:rPr>
          <w:rFonts w:ascii="Courier New" w:hAnsi="Courier New"/>
        </w:rPr>
      </w:pPr>
      <w:r>
        <w:rPr>
          <w:rFonts w:ascii="Monaco" w:hAnsi="Monaco" w:cs="Monaco"/>
          <w:i/>
          <w:iCs/>
          <w:color w:val="000000"/>
          <w:sz w:val="22"/>
          <w:szCs w:val="22"/>
        </w:rPr>
        <w:t>//   of 2/1/201</w:t>
      </w:r>
      <w:r w:rsidR="00B11839">
        <w:rPr>
          <w:rFonts w:ascii="Monaco" w:hAnsi="Monaco" w:cs="Monaco"/>
          <w:i/>
          <w:iCs/>
          <w:color w:val="000000"/>
          <w:sz w:val="22"/>
          <w:szCs w:val="22"/>
        </w:rPr>
        <w:t>9</w:t>
      </w:r>
      <w:r>
        <w:rPr>
          <w:rFonts w:ascii="Monaco" w:hAnsi="Monaco" w:cs="Monaco"/>
          <w:i/>
          <w:iCs/>
          <w:color w:val="000000"/>
          <w:sz w:val="22"/>
          <w:szCs w:val="22"/>
        </w:rPr>
        <w:t xml:space="preserve"> to the “this” date of 2/9/20</w:t>
      </w:r>
      <w:r w:rsidR="00B11839">
        <w:rPr>
          <w:rFonts w:ascii="Monaco" w:hAnsi="Monaco" w:cs="Monaco"/>
          <w:i/>
          <w:iCs/>
          <w:color w:val="000000"/>
          <w:sz w:val="22"/>
          <w:szCs w:val="22"/>
        </w:rPr>
        <w:t>19</w:t>
      </w:r>
      <w:r>
        <w:rPr>
          <w:rFonts w:ascii="Monaco" w:hAnsi="Monaco" w:cs="Monaco"/>
          <w:i/>
          <w:iCs/>
          <w:color w:val="000000"/>
          <w:sz w:val="22"/>
          <w:szCs w:val="22"/>
        </w:rPr>
        <w:t>.</w:t>
      </w:r>
    </w:p>
    <w:p w14:paraId="1D59C6C2" w14:textId="77777777" w:rsidR="00A35CB6" w:rsidRPr="0040055A" w:rsidRDefault="00A35CB6" w:rsidP="0040055A">
      <w:pPr>
        <w:rPr>
          <w:rFonts w:ascii="Times New Roman" w:hAnsi="Times New Roman"/>
        </w:rPr>
      </w:pPr>
    </w:p>
    <w:p w14:paraId="06E35971" w14:textId="7D97CD6B" w:rsidR="00CE5AAA" w:rsidRDefault="00A35CB6" w:rsidP="00A35CB6">
      <w:pPr>
        <w:pStyle w:val="ListParagraph"/>
        <w:ind w:firstLine="720"/>
        <w:rPr>
          <w:rFonts w:ascii="Times New Roman" w:hAnsi="Times New Roman"/>
        </w:rPr>
      </w:pPr>
      <w:r>
        <w:rPr>
          <w:rFonts w:ascii="Times New Roman" w:hAnsi="Times New Roman"/>
        </w:rPr>
        <w:t xml:space="preserve">Finally, </w:t>
      </w:r>
      <w:r w:rsidR="007A4A82">
        <w:rPr>
          <w:rFonts w:ascii="Times New Roman" w:hAnsi="Times New Roman"/>
        </w:rPr>
        <w:t>i</w:t>
      </w:r>
      <w:r>
        <w:rPr>
          <w:rFonts w:ascii="Times New Roman" w:hAnsi="Times New Roman"/>
        </w:rPr>
        <w:t xml:space="preserve">f the </w:t>
      </w:r>
      <w:proofErr w:type="spellStart"/>
      <w:r>
        <w:rPr>
          <w:rFonts w:ascii="Times New Roman" w:hAnsi="Times New Roman"/>
        </w:rPr>
        <w:t>fromDate</w:t>
      </w:r>
      <w:proofErr w:type="spellEnd"/>
      <w:r>
        <w:rPr>
          <w:rFonts w:ascii="Times New Roman" w:hAnsi="Times New Roman"/>
        </w:rPr>
        <w:t xml:space="preserve"> is greater than the </w:t>
      </w:r>
      <w:r w:rsidR="0040055A">
        <w:rPr>
          <w:rFonts w:ascii="Times New Roman" w:hAnsi="Times New Roman"/>
        </w:rPr>
        <w:t>“</w:t>
      </w:r>
      <w:r w:rsidRPr="00A35CB6">
        <w:rPr>
          <w:rFonts w:ascii="Times New Roman" w:hAnsi="Times New Roman"/>
          <w:i/>
        </w:rPr>
        <w:t>this</w:t>
      </w:r>
      <w:r w:rsidR="0040055A">
        <w:rPr>
          <w:rFonts w:ascii="Times New Roman" w:hAnsi="Times New Roman"/>
          <w:i/>
        </w:rPr>
        <w:t>”</w:t>
      </w:r>
      <w:r>
        <w:rPr>
          <w:rFonts w:ascii="Times New Roman" w:hAnsi="Times New Roman"/>
        </w:rPr>
        <w:t xml:space="preserve"> date, throw </w:t>
      </w:r>
      <w:proofErr w:type="spellStart"/>
      <w:r>
        <w:rPr>
          <w:rFonts w:ascii="Times New Roman" w:hAnsi="Times New Roman"/>
        </w:rPr>
        <w:t>IllegalArgumentException</w:t>
      </w:r>
      <w:proofErr w:type="spellEnd"/>
      <w:r>
        <w:rPr>
          <w:rFonts w:ascii="Times New Roman" w:hAnsi="Times New Roman"/>
        </w:rPr>
        <w:t xml:space="preserve">.  </w:t>
      </w:r>
    </w:p>
    <w:p w14:paraId="278E2FFF" w14:textId="62A166B6" w:rsidR="000C4260" w:rsidRPr="002C119A" w:rsidRDefault="000C4260" w:rsidP="002C119A">
      <w:pPr>
        <w:rPr>
          <w:rFonts w:ascii="Times New Roman" w:hAnsi="Times New Roman"/>
        </w:rPr>
      </w:pPr>
    </w:p>
    <w:p w14:paraId="27BAAA48" w14:textId="00F4F38D" w:rsidR="00645BF1" w:rsidRPr="00D552A0" w:rsidRDefault="00645BF1" w:rsidP="00D552A0">
      <w:pPr>
        <w:widowControl w:val="0"/>
        <w:autoSpaceDE w:val="0"/>
        <w:autoSpaceDN w:val="0"/>
        <w:adjustRightInd w:val="0"/>
        <w:ind w:left="360"/>
        <w:rPr>
          <w:rFonts w:ascii="Courier New" w:eastAsia="Times New Roman" w:hAnsi="Courier New" w:cs="Courier New"/>
          <w:color w:val="000000"/>
          <w:sz w:val="14"/>
          <w:szCs w:val="14"/>
        </w:rPr>
      </w:pPr>
    </w:p>
    <w:p w14:paraId="22A4C7D0" w14:textId="709347CA" w:rsidR="00CF4DF0" w:rsidRPr="00CE5AAA" w:rsidRDefault="00D552A0" w:rsidP="00CF4DF0">
      <w:pPr>
        <w:pStyle w:val="ListParagraph"/>
        <w:widowControl w:val="0"/>
        <w:numPr>
          <w:ilvl w:val="0"/>
          <w:numId w:val="15"/>
        </w:numPr>
        <w:autoSpaceDE w:val="0"/>
        <w:autoSpaceDN w:val="0"/>
        <w:adjustRightInd w:val="0"/>
        <w:rPr>
          <w:rFonts w:ascii="Courier New" w:hAnsi="Courier New"/>
        </w:rPr>
      </w:pPr>
      <w:r w:rsidRPr="00D552A0">
        <w:rPr>
          <w:rFonts w:ascii="Times New Roman" w:hAnsi="Times New Roman"/>
        </w:rPr>
        <w:t xml:space="preserve">public </w:t>
      </w:r>
      <w:proofErr w:type="spellStart"/>
      <w:r w:rsidRPr="00D552A0">
        <w:rPr>
          <w:rFonts w:ascii="Times New Roman" w:hAnsi="Times New Roman"/>
        </w:rPr>
        <w:t>GeoCountDownTimer</w:t>
      </w:r>
      <w:proofErr w:type="spellEnd"/>
      <w:r w:rsidRPr="00D552A0">
        <w:rPr>
          <w:rFonts w:ascii="Times New Roman" w:hAnsi="Times New Roman"/>
        </w:rPr>
        <w:t xml:space="preserve"> </w:t>
      </w:r>
      <w:proofErr w:type="spellStart"/>
      <w:proofErr w:type="gramStart"/>
      <w:r w:rsidRPr="00D552A0">
        <w:rPr>
          <w:rFonts w:ascii="Times New Roman" w:hAnsi="Times New Roman"/>
        </w:rPr>
        <w:t>daysInFuture</w:t>
      </w:r>
      <w:proofErr w:type="spellEnd"/>
      <w:r w:rsidRPr="00D552A0">
        <w:rPr>
          <w:rFonts w:ascii="Times New Roman" w:hAnsi="Times New Roman"/>
        </w:rPr>
        <w:t>(</w:t>
      </w:r>
      <w:proofErr w:type="gramEnd"/>
      <w:r w:rsidRPr="00D552A0">
        <w:rPr>
          <w:rFonts w:ascii="Times New Roman" w:hAnsi="Times New Roman"/>
        </w:rPr>
        <w:t xml:space="preserve">int n) </w:t>
      </w:r>
      <w:r>
        <w:rPr>
          <w:rFonts w:ascii="Times New Roman" w:hAnsi="Times New Roman"/>
        </w:rPr>
        <w:t xml:space="preserve"> </w:t>
      </w:r>
      <w:r w:rsidR="00CF4DF0" w:rsidRPr="00953608">
        <w:rPr>
          <w:rFonts w:ascii="Times New Roman" w:hAnsi="Times New Roman"/>
        </w:rPr>
        <w:t xml:space="preserve">A method </w:t>
      </w:r>
      <w:r w:rsidR="009B095F">
        <w:rPr>
          <w:rFonts w:ascii="Times New Roman" w:hAnsi="Times New Roman"/>
        </w:rPr>
        <w:t xml:space="preserve">that returns </w:t>
      </w:r>
      <w:r w:rsidR="00A57C92">
        <w:rPr>
          <w:rFonts w:ascii="Times New Roman" w:hAnsi="Times New Roman"/>
        </w:rPr>
        <w:t xml:space="preserve">a </w:t>
      </w:r>
      <w:proofErr w:type="spellStart"/>
      <w:r w:rsidR="00A57C92">
        <w:rPr>
          <w:rFonts w:ascii="Times New Roman" w:hAnsi="Times New Roman"/>
        </w:rPr>
        <w:t>GeoCountDownTimer</w:t>
      </w:r>
      <w:proofErr w:type="spellEnd"/>
      <w:r w:rsidR="00A57C92">
        <w:rPr>
          <w:rFonts w:ascii="Times New Roman" w:hAnsi="Times New Roman"/>
        </w:rPr>
        <w:t xml:space="preserve"> given </w:t>
      </w:r>
      <w:r w:rsidR="005A5F0B">
        <w:rPr>
          <w:rFonts w:ascii="Times New Roman" w:hAnsi="Times New Roman"/>
        </w:rPr>
        <w:t xml:space="preserve">is the number of days in the future (if n &lt; 0 =, then return a </w:t>
      </w:r>
      <w:proofErr w:type="spellStart"/>
      <w:r w:rsidR="005A5F0B">
        <w:rPr>
          <w:rFonts w:ascii="Times New Roman" w:hAnsi="Times New Roman"/>
        </w:rPr>
        <w:t>GeoCountDownTimers</w:t>
      </w:r>
      <w:proofErr w:type="spellEnd"/>
      <w:r w:rsidR="005A5F0B">
        <w:rPr>
          <w:rFonts w:ascii="Times New Roman" w:hAnsi="Times New Roman"/>
        </w:rPr>
        <w:t xml:space="preserve"> </w:t>
      </w:r>
      <w:r w:rsidR="00F91CDD">
        <w:rPr>
          <w:rFonts w:ascii="Times New Roman" w:hAnsi="Times New Roman"/>
        </w:rPr>
        <w:t xml:space="preserve">given the number of days in the past).  </w:t>
      </w:r>
      <w:r w:rsidR="00CF4DF0">
        <w:rPr>
          <w:rFonts w:ascii="Times New Roman" w:hAnsi="Times New Roman"/>
        </w:rPr>
        <w:t>For example:</w:t>
      </w:r>
    </w:p>
    <w:p w14:paraId="26923D5F" w14:textId="0B399130" w:rsidR="00CF4DF0" w:rsidRDefault="00CF4DF0" w:rsidP="00CF4DF0">
      <w:pPr>
        <w:widowControl w:val="0"/>
        <w:autoSpaceDE w:val="0"/>
        <w:autoSpaceDN w:val="0"/>
        <w:adjustRightInd w:val="0"/>
        <w:ind w:left="1440" w:firstLine="720"/>
        <w:rPr>
          <w:rFonts w:ascii="Monaco" w:hAnsi="Monaco" w:cs="Monaco"/>
          <w:sz w:val="22"/>
          <w:szCs w:val="22"/>
        </w:rPr>
      </w:pPr>
      <w:proofErr w:type="spellStart"/>
      <w:r>
        <w:rPr>
          <w:rFonts w:ascii="Monaco" w:hAnsi="Monaco" w:cs="Monaco"/>
          <w:color w:val="000000"/>
          <w:sz w:val="22"/>
          <w:szCs w:val="22"/>
        </w:rPr>
        <w:lastRenderedPageBreak/>
        <w:t>GeoCountDownTimer</w:t>
      </w:r>
      <w:proofErr w:type="spellEnd"/>
      <w:r>
        <w:rPr>
          <w:rFonts w:ascii="Monaco" w:hAnsi="Monaco" w:cs="Monaco"/>
          <w:color w:val="000000"/>
          <w:sz w:val="22"/>
          <w:szCs w:val="22"/>
        </w:rPr>
        <w:t xml:space="preserve"> s1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GeoCountDownTimer</w:t>
      </w:r>
      <w:proofErr w:type="spellEnd"/>
      <w:r>
        <w:rPr>
          <w:rFonts w:ascii="Monaco" w:hAnsi="Monaco" w:cs="Monaco"/>
          <w:color w:val="000000"/>
          <w:sz w:val="22"/>
          <w:szCs w:val="22"/>
        </w:rPr>
        <w:t xml:space="preserve"> (</w:t>
      </w:r>
      <w:r w:rsidR="00694D33">
        <w:rPr>
          <w:rFonts w:ascii="Monaco" w:hAnsi="Monaco" w:cs="Monaco"/>
          <w:color w:val="000000"/>
          <w:sz w:val="22"/>
          <w:szCs w:val="22"/>
        </w:rPr>
        <w:t>1</w:t>
      </w:r>
      <w:r>
        <w:rPr>
          <w:rFonts w:ascii="Monaco" w:hAnsi="Monaco" w:cs="Monaco"/>
          <w:color w:val="000000"/>
          <w:sz w:val="22"/>
          <w:szCs w:val="22"/>
        </w:rPr>
        <w:t>2,9,201</w:t>
      </w:r>
      <w:r w:rsidR="003C1B89">
        <w:rPr>
          <w:rFonts w:ascii="Monaco" w:hAnsi="Monaco" w:cs="Monaco"/>
          <w:color w:val="000000"/>
          <w:sz w:val="22"/>
          <w:szCs w:val="22"/>
        </w:rPr>
        <w:t>9</w:t>
      </w:r>
      <w:r>
        <w:rPr>
          <w:rFonts w:ascii="Monaco" w:hAnsi="Monaco" w:cs="Monaco"/>
          <w:color w:val="000000"/>
          <w:sz w:val="22"/>
          <w:szCs w:val="22"/>
        </w:rPr>
        <w:t>);</w:t>
      </w:r>
    </w:p>
    <w:p w14:paraId="534931F0" w14:textId="216CED29" w:rsidR="00CF4DF0" w:rsidRDefault="00CF4DF0" w:rsidP="00CF4DF0">
      <w:pPr>
        <w:pStyle w:val="ListParagraph"/>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00"/>
          <w:sz w:val="22"/>
          <w:szCs w:val="22"/>
        </w:rPr>
        <w:t>System.out.println</w:t>
      </w:r>
      <w:proofErr w:type="spellEnd"/>
      <w:r>
        <w:rPr>
          <w:rFonts w:ascii="Monaco" w:hAnsi="Monaco" w:cs="Monaco"/>
          <w:color w:val="000000"/>
          <w:sz w:val="22"/>
          <w:szCs w:val="22"/>
        </w:rPr>
        <w:t xml:space="preserve"> (s1.</w:t>
      </w:r>
      <w:r w:rsidR="00211164" w:rsidRPr="00211164">
        <w:rPr>
          <w:rFonts w:ascii="Times New Roman" w:hAnsi="Times New Roman"/>
        </w:rPr>
        <w:t xml:space="preserve"> </w:t>
      </w:r>
      <w:proofErr w:type="spellStart"/>
      <w:r w:rsidR="00211164" w:rsidRPr="00D552A0">
        <w:rPr>
          <w:rFonts w:ascii="Times New Roman" w:hAnsi="Times New Roman"/>
        </w:rPr>
        <w:t>daysInFuture</w:t>
      </w:r>
      <w:proofErr w:type="spellEnd"/>
      <w:r w:rsidR="00211164">
        <w:rPr>
          <w:rFonts w:ascii="Monaco" w:hAnsi="Monaco" w:cs="Monaco"/>
          <w:color w:val="000000"/>
          <w:sz w:val="22"/>
          <w:szCs w:val="22"/>
        </w:rPr>
        <w:t xml:space="preserve"> </w:t>
      </w:r>
      <w:r>
        <w:rPr>
          <w:rFonts w:ascii="Monaco" w:hAnsi="Monaco" w:cs="Monaco"/>
          <w:color w:val="000000"/>
          <w:sz w:val="22"/>
          <w:szCs w:val="22"/>
        </w:rPr>
        <w:t>(</w:t>
      </w:r>
      <w:r w:rsidR="00243577">
        <w:rPr>
          <w:rFonts w:ascii="Monaco" w:hAnsi="Monaco" w:cs="Monaco"/>
          <w:color w:val="2A00FF"/>
          <w:sz w:val="22"/>
          <w:szCs w:val="22"/>
        </w:rPr>
        <w:t>10</w:t>
      </w:r>
      <w:proofErr w:type="gramStart"/>
      <w:r>
        <w:rPr>
          <w:rFonts w:ascii="Monaco" w:hAnsi="Monaco" w:cs="Monaco"/>
          <w:color w:val="000000"/>
          <w:sz w:val="22"/>
          <w:szCs w:val="22"/>
        </w:rPr>
        <w:t>)</w:t>
      </w:r>
      <w:r w:rsidR="00694D33">
        <w:rPr>
          <w:rFonts w:ascii="Monaco" w:hAnsi="Monaco" w:cs="Monaco"/>
          <w:color w:val="000000"/>
          <w:sz w:val="22"/>
          <w:szCs w:val="22"/>
        </w:rPr>
        <w:t>.</w:t>
      </w:r>
      <w:proofErr w:type="spellStart"/>
      <w:r w:rsidR="00694D33">
        <w:rPr>
          <w:rFonts w:ascii="Monaco" w:hAnsi="Monaco" w:cs="Monaco"/>
          <w:color w:val="000000"/>
          <w:sz w:val="22"/>
          <w:szCs w:val="22"/>
        </w:rPr>
        <w:t>toDateString</w:t>
      </w:r>
      <w:proofErr w:type="spellEnd"/>
      <w:proofErr w:type="gramEnd"/>
      <w:r w:rsidR="00694D33">
        <w:rPr>
          <w:rFonts w:ascii="Monaco" w:hAnsi="Monaco" w:cs="Monaco"/>
          <w:color w:val="000000"/>
          <w:sz w:val="22"/>
          <w:szCs w:val="22"/>
        </w:rPr>
        <w:t>()</w:t>
      </w:r>
      <w:r>
        <w:rPr>
          <w:rFonts w:ascii="Monaco" w:hAnsi="Monaco" w:cs="Monaco"/>
          <w:color w:val="000000"/>
          <w:sz w:val="22"/>
          <w:szCs w:val="22"/>
        </w:rPr>
        <w:t>);</w:t>
      </w:r>
    </w:p>
    <w:p w14:paraId="3A0DA884" w14:textId="67D2F976" w:rsidR="00CF4DF0" w:rsidRDefault="00CF4DF0" w:rsidP="00CF4DF0">
      <w:pPr>
        <w:pStyle w:val="ListParagraph"/>
        <w:widowControl w:val="0"/>
        <w:autoSpaceDE w:val="0"/>
        <w:autoSpaceDN w:val="0"/>
        <w:adjustRightInd w:val="0"/>
        <w:rPr>
          <w:rFonts w:ascii="Monaco" w:hAnsi="Monaco" w:cs="Monaco"/>
          <w:i/>
          <w:iCs/>
          <w:color w:val="000000"/>
          <w:sz w:val="22"/>
          <w:szCs w:val="22"/>
        </w:rPr>
      </w:pPr>
      <w:r>
        <w:rPr>
          <w:rFonts w:ascii="Monaco" w:hAnsi="Monaco" w:cs="Monaco"/>
          <w:i/>
          <w:iCs/>
          <w:color w:val="000000"/>
          <w:sz w:val="22"/>
          <w:szCs w:val="22"/>
        </w:rPr>
        <w:tab/>
      </w:r>
      <w:r>
        <w:rPr>
          <w:rFonts w:ascii="Monaco" w:hAnsi="Monaco" w:cs="Monaco"/>
          <w:i/>
          <w:iCs/>
          <w:color w:val="000000"/>
          <w:sz w:val="22"/>
          <w:szCs w:val="22"/>
        </w:rPr>
        <w:tab/>
        <w:t xml:space="preserve">Output: </w:t>
      </w:r>
      <w:r w:rsidR="003075D8">
        <w:rPr>
          <w:rFonts w:ascii="Monaco" w:hAnsi="Monaco" w:cs="Monaco"/>
          <w:i/>
          <w:iCs/>
          <w:color w:val="000000"/>
          <w:sz w:val="22"/>
          <w:szCs w:val="22"/>
        </w:rPr>
        <w:t>12/19/201</w:t>
      </w:r>
      <w:r w:rsidR="003C1B89">
        <w:rPr>
          <w:rFonts w:ascii="Monaco" w:hAnsi="Monaco" w:cs="Monaco"/>
          <w:i/>
          <w:iCs/>
          <w:color w:val="000000"/>
          <w:sz w:val="22"/>
          <w:szCs w:val="22"/>
        </w:rPr>
        <w:t>9</w:t>
      </w:r>
    </w:p>
    <w:p w14:paraId="7D67A61F" w14:textId="77777777" w:rsidR="00CF4DF0" w:rsidRPr="0040055A" w:rsidRDefault="00CF4DF0" w:rsidP="00CF4DF0">
      <w:pPr>
        <w:rPr>
          <w:rFonts w:ascii="Times New Roman" w:hAnsi="Times New Roman"/>
        </w:rPr>
      </w:pPr>
    </w:p>
    <w:p w14:paraId="0C5CEB13" w14:textId="77777777" w:rsidR="00CF4DF0" w:rsidRDefault="00CF4DF0" w:rsidP="00CF4DF0">
      <w:pPr>
        <w:pStyle w:val="ListParagraph"/>
        <w:ind w:firstLine="720"/>
        <w:rPr>
          <w:rFonts w:ascii="Times New Roman" w:hAnsi="Times New Roman"/>
        </w:rPr>
      </w:pPr>
      <w:r>
        <w:rPr>
          <w:rFonts w:ascii="Times New Roman" w:hAnsi="Times New Roman"/>
        </w:rPr>
        <w:t xml:space="preserve">Finally, if the </w:t>
      </w:r>
      <w:proofErr w:type="spellStart"/>
      <w:r>
        <w:rPr>
          <w:rFonts w:ascii="Times New Roman" w:hAnsi="Times New Roman"/>
        </w:rPr>
        <w:t>fromDate</w:t>
      </w:r>
      <w:proofErr w:type="spellEnd"/>
      <w:r>
        <w:rPr>
          <w:rFonts w:ascii="Times New Roman" w:hAnsi="Times New Roman"/>
        </w:rPr>
        <w:t xml:space="preserve"> is greater than the “</w:t>
      </w:r>
      <w:r w:rsidRPr="00A35CB6">
        <w:rPr>
          <w:rFonts w:ascii="Times New Roman" w:hAnsi="Times New Roman"/>
          <w:i/>
        </w:rPr>
        <w:t>this</w:t>
      </w:r>
      <w:r>
        <w:rPr>
          <w:rFonts w:ascii="Times New Roman" w:hAnsi="Times New Roman"/>
          <w:i/>
        </w:rPr>
        <w:t>”</w:t>
      </w:r>
      <w:r>
        <w:rPr>
          <w:rFonts w:ascii="Times New Roman" w:hAnsi="Times New Roman"/>
        </w:rPr>
        <w:t xml:space="preserve"> date, throw </w:t>
      </w:r>
      <w:proofErr w:type="spellStart"/>
      <w:r>
        <w:rPr>
          <w:rFonts w:ascii="Times New Roman" w:hAnsi="Times New Roman"/>
        </w:rPr>
        <w:t>IllegalArgumentException</w:t>
      </w:r>
      <w:proofErr w:type="spellEnd"/>
      <w:r>
        <w:rPr>
          <w:rFonts w:ascii="Times New Roman" w:hAnsi="Times New Roman"/>
        </w:rPr>
        <w:t xml:space="preserve">.  </w:t>
      </w:r>
    </w:p>
    <w:p w14:paraId="64EE3CF1" w14:textId="77777777" w:rsidR="00CF4DF0" w:rsidRPr="00A35CB6" w:rsidRDefault="00CF4DF0" w:rsidP="00A35CB6">
      <w:pPr>
        <w:pStyle w:val="ListParagraph"/>
        <w:ind w:firstLine="720"/>
        <w:rPr>
          <w:rFonts w:ascii="Times New Roman" w:hAnsi="Times New Roman"/>
        </w:rPr>
      </w:pPr>
    </w:p>
    <w:p w14:paraId="4B7BB1B2" w14:textId="4CFFD7C0" w:rsidR="007060B6" w:rsidRPr="00953608" w:rsidRDefault="00B45E3C" w:rsidP="007060B6">
      <w:pPr>
        <w:pStyle w:val="ListParagraph"/>
        <w:numPr>
          <w:ilvl w:val="0"/>
          <w:numId w:val="15"/>
        </w:numPr>
        <w:rPr>
          <w:rFonts w:ascii="Courier New" w:hAnsi="Courier New"/>
        </w:rPr>
      </w:pPr>
      <w:r w:rsidRPr="0040055A">
        <w:rPr>
          <w:rFonts w:ascii="Times New Roman" w:hAnsi="Times New Roman"/>
          <w:b/>
        </w:rPr>
        <w:t>A change from step 2</w:t>
      </w:r>
      <w:r>
        <w:rPr>
          <w:rFonts w:ascii="Times New Roman" w:hAnsi="Times New Roman"/>
        </w:rPr>
        <w:t>;</w:t>
      </w:r>
      <w:r w:rsidR="007060B6">
        <w:rPr>
          <w:rFonts w:ascii="Times New Roman" w:hAnsi="Times New Roman"/>
        </w:rPr>
        <w:t xml:space="preserve"> allow for an error in the input arguments for </w:t>
      </w:r>
      <w:r w:rsidR="007060B6" w:rsidRPr="00F76FCF">
        <w:rPr>
          <w:rFonts w:ascii="Times New Roman" w:hAnsi="Times New Roman"/>
          <w:b/>
          <w:u w:val="single"/>
        </w:rPr>
        <w:t>all</w:t>
      </w:r>
      <w:r w:rsidR="007060B6">
        <w:rPr>
          <w:rFonts w:ascii="Times New Roman" w:hAnsi="Times New Roman"/>
        </w:rPr>
        <w:t xml:space="preserve"> constructors and methods</w:t>
      </w:r>
      <w:r w:rsidR="00D43C4F">
        <w:rPr>
          <w:rFonts w:ascii="Times New Roman" w:hAnsi="Times New Roman"/>
        </w:rPr>
        <w:t>,</w:t>
      </w:r>
      <w:r w:rsidR="007060B6">
        <w:rPr>
          <w:rFonts w:ascii="Times New Roman" w:hAnsi="Times New Roman"/>
        </w:rPr>
        <w:t xml:space="preserve"> and throw </w:t>
      </w:r>
      <w:proofErr w:type="gramStart"/>
      <w:r w:rsidR="007060B6">
        <w:rPr>
          <w:rFonts w:ascii="Times New Roman" w:hAnsi="Times New Roman"/>
        </w:rPr>
        <w:t>a</w:t>
      </w:r>
      <w:proofErr w:type="gramEnd"/>
      <w:r w:rsidR="007060B6">
        <w:rPr>
          <w:rFonts w:ascii="Times New Roman" w:hAnsi="Times New Roman"/>
        </w:rPr>
        <w:t xml:space="preserve"> </w:t>
      </w:r>
      <w:proofErr w:type="spellStart"/>
      <w:r w:rsidR="007060B6" w:rsidRPr="00145D9B">
        <w:rPr>
          <w:rFonts w:ascii="Times New Roman" w:hAnsi="Times New Roman"/>
        </w:rPr>
        <w:t>IllegalArgumentException</w:t>
      </w:r>
      <w:proofErr w:type="spellEnd"/>
      <w:r w:rsidR="007060B6">
        <w:rPr>
          <w:rFonts w:ascii="Times New Roman" w:hAnsi="Times New Roman"/>
        </w:rPr>
        <w:t xml:space="preserve"> exception</w:t>
      </w:r>
      <w:r w:rsidR="00D43C4F">
        <w:rPr>
          <w:rFonts w:ascii="Times New Roman" w:hAnsi="Times New Roman"/>
        </w:rPr>
        <w:t xml:space="preserve"> if an error occurs.  F</w:t>
      </w:r>
      <w:r w:rsidR="007A4A82">
        <w:rPr>
          <w:rFonts w:ascii="Times New Roman" w:hAnsi="Times New Roman"/>
        </w:rPr>
        <w:t>or example, “12/</w:t>
      </w:r>
      <w:r w:rsidR="007060B6">
        <w:rPr>
          <w:rFonts w:ascii="Times New Roman" w:hAnsi="Times New Roman"/>
        </w:rPr>
        <w:t>1</w:t>
      </w:r>
      <w:r w:rsidR="00F76FCF">
        <w:rPr>
          <w:rFonts w:ascii="Times New Roman" w:hAnsi="Times New Roman"/>
        </w:rPr>
        <w:t>2</w:t>
      </w:r>
      <w:r w:rsidR="007A4A82">
        <w:rPr>
          <w:rFonts w:ascii="Times New Roman" w:hAnsi="Times New Roman"/>
        </w:rPr>
        <w:t>3/</w:t>
      </w:r>
      <w:r w:rsidR="007060B6">
        <w:rPr>
          <w:rFonts w:ascii="Times New Roman" w:hAnsi="Times New Roman"/>
        </w:rPr>
        <w:t>30” is not a valid input string for a constructor in step 2</w:t>
      </w:r>
      <w:r w:rsidR="00D43C4F">
        <w:rPr>
          <w:rFonts w:ascii="Times New Roman" w:hAnsi="Times New Roman"/>
        </w:rPr>
        <w:t xml:space="preserve"> and an exception is thrown</w:t>
      </w:r>
      <w:r w:rsidR="00967A50">
        <w:rPr>
          <w:rFonts w:ascii="Times New Roman" w:hAnsi="Times New Roman"/>
        </w:rPr>
        <w:t>.</w:t>
      </w:r>
      <w:r w:rsidR="00953608">
        <w:rPr>
          <w:rFonts w:ascii="Times New Roman" w:hAnsi="Times New Roman"/>
        </w:rPr>
        <w:t xml:space="preserve"> </w:t>
      </w:r>
      <w:r w:rsidR="00410811">
        <w:rPr>
          <w:rFonts w:ascii="Times New Roman" w:hAnsi="Times New Roman"/>
        </w:rPr>
        <w:t xml:space="preserve">  </w:t>
      </w:r>
      <w:r w:rsidR="00410811">
        <w:rPr>
          <w:rFonts w:ascii="Times New Roman" w:hAnsi="Times New Roman"/>
          <w:b/>
        </w:rPr>
        <w:t>The year can</w:t>
      </w:r>
      <w:r w:rsidR="00410811" w:rsidRPr="00410811">
        <w:rPr>
          <w:rFonts w:ascii="Times New Roman" w:hAnsi="Times New Roman"/>
          <w:b/>
        </w:rPr>
        <w:t xml:space="preserve">not be less than </w:t>
      </w:r>
      <w:r w:rsidR="0091037B">
        <w:rPr>
          <w:rFonts w:ascii="Times New Roman" w:hAnsi="Times New Roman"/>
          <w:b/>
        </w:rPr>
        <w:t>2019</w:t>
      </w:r>
      <w:r w:rsidR="00410811">
        <w:rPr>
          <w:rFonts w:ascii="Times New Roman" w:hAnsi="Times New Roman"/>
        </w:rPr>
        <w:t>.</w:t>
      </w:r>
    </w:p>
    <w:p w14:paraId="4BC52A68" w14:textId="63BA78D2" w:rsidR="00953608" w:rsidRPr="00953608" w:rsidRDefault="0040055A" w:rsidP="00953608">
      <w:pPr>
        <w:pStyle w:val="ListParagraph"/>
        <w:numPr>
          <w:ilvl w:val="1"/>
          <w:numId w:val="15"/>
        </w:numPr>
        <w:rPr>
          <w:rFonts w:ascii="Courier New" w:hAnsi="Courier New"/>
        </w:rPr>
      </w:pPr>
      <w:r>
        <w:rPr>
          <w:rFonts w:ascii="Times New Roman" w:hAnsi="Times New Roman"/>
        </w:rPr>
        <w:t>For example</w:t>
      </w:r>
      <w:r w:rsidR="00953608">
        <w:rPr>
          <w:rFonts w:ascii="Times New Roman" w:hAnsi="Times New Roman"/>
        </w:rPr>
        <w:t>:</w:t>
      </w:r>
    </w:p>
    <w:p w14:paraId="3EA0E90B" w14:textId="3C3E070C" w:rsidR="00953608" w:rsidRDefault="00555C9A" w:rsidP="00953608">
      <w:pPr>
        <w:pStyle w:val="ListParagraph"/>
        <w:ind w:left="2160"/>
        <w:rPr>
          <w:rFonts w:ascii="Times New Roman" w:hAnsi="Times New Roman"/>
        </w:rPr>
      </w:pPr>
      <w:r>
        <w:rPr>
          <w:rFonts w:ascii="Times New Roman" w:hAnsi="Times New Roman"/>
        </w:rPr>
        <w:t>if (</w:t>
      </w:r>
      <w:r w:rsidR="007A4A82">
        <w:rPr>
          <w:rFonts w:ascii="Times New Roman" w:hAnsi="Times New Roman"/>
        </w:rPr>
        <w:t>days &lt;</w:t>
      </w:r>
      <w:proofErr w:type="gramStart"/>
      <w:r w:rsidR="007A4A82">
        <w:rPr>
          <w:rFonts w:ascii="Times New Roman" w:hAnsi="Times New Roman"/>
        </w:rPr>
        <w:t>=  0</w:t>
      </w:r>
      <w:proofErr w:type="gramEnd"/>
      <w:r w:rsidR="00953608">
        <w:rPr>
          <w:rFonts w:ascii="Times New Roman" w:hAnsi="Times New Roman"/>
        </w:rPr>
        <w:t>)</w:t>
      </w:r>
    </w:p>
    <w:p w14:paraId="7BF97271" w14:textId="7137662C" w:rsidR="00953608" w:rsidRPr="007060B6" w:rsidRDefault="00953608" w:rsidP="00953608">
      <w:pPr>
        <w:pStyle w:val="ListParagraph"/>
        <w:ind w:left="2160"/>
        <w:rPr>
          <w:rFonts w:ascii="Courier New" w:hAnsi="Courier New"/>
        </w:rPr>
      </w:pPr>
      <w:r>
        <w:rPr>
          <w:rFonts w:ascii="Times New Roman" w:hAnsi="Times New Roman"/>
        </w:rPr>
        <w:tab/>
        <w:t xml:space="preserve">throw new </w:t>
      </w:r>
      <w:proofErr w:type="spellStart"/>
      <w:proofErr w:type="gramStart"/>
      <w:r w:rsidRPr="00145D9B">
        <w:rPr>
          <w:rFonts w:ascii="Times New Roman" w:hAnsi="Times New Roman"/>
        </w:rPr>
        <w:t>IllegalArgumentException</w:t>
      </w:r>
      <w:proofErr w:type="spellEnd"/>
      <w:r>
        <w:rPr>
          <w:rFonts w:ascii="Times New Roman" w:hAnsi="Times New Roman"/>
        </w:rPr>
        <w:t>(</w:t>
      </w:r>
      <w:proofErr w:type="gramEnd"/>
      <w:r>
        <w:rPr>
          <w:rFonts w:ascii="Times New Roman" w:hAnsi="Times New Roman"/>
        </w:rPr>
        <w:t>);</w:t>
      </w:r>
    </w:p>
    <w:p w14:paraId="08DD7C2C" w14:textId="77777777" w:rsidR="006D4775" w:rsidRDefault="006D4775" w:rsidP="00423E99">
      <w:pPr>
        <w:outlineLvl w:val="0"/>
        <w:rPr>
          <w:rFonts w:ascii="Times New Roman" w:hAnsi="Times New Roman"/>
          <w:b/>
          <w:sz w:val="28"/>
        </w:rPr>
      </w:pPr>
    </w:p>
    <w:p w14:paraId="3B77499E" w14:textId="3840726E" w:rsidR="002E3E53" w:rsidRDefault="00F36506" w:rsidP="00423E99">
      <w:pPr>
        <w:outlineLvl w:val="0"/>
        <w:rPr>
          <w:rFonts w:ascii="Times New Roman" w:hAnsi="Times New Roman"/>
          <w:b/>
          <w:sz w:val="28"/>
        </w:rPr>
      </w:pPr>
      <w:r>
        <w:rPr>
          <w:rFonts w:ascii="Times New Roman" w:hAnsi="Times New Roman"/>
          <w:b/>
          <w:sz w:val="28"/>
        </w:rPr>
        <w:t xml:space="preserve">Following will help you </w:t>
      </w:r>
      <w:r w:rsidR="002E3E53">
        <w:rPr>
          <w:rFonts w:ascii="Times New Roman" w:hAnsi="Times New Roman"/>
          <w:b/>
          <w:sz w:val="28"/>
        </w:rPr>
        <w:t xml:space="preserve">with </w:t>
      </w:r>
      <w:r w:rsidR="00522CB9">
        <w:rPr>
          <w:rFonts w:ascii="Times New Roman" w:hAnsi="Times New Roman"/>
          <w:b/>
          <w:sz w:val="28"/>
        </w:rPr>
        <w:t>reading and w</w:t>
      </w:r>
      <w:r w:rsidR="002E3E53">
        <w:rPr>
          <w:rFonts w:ascii="Times New Roman" w:hAnsi="Times New Roman"/>
          <w:b/>
          <w:sz w:val="28"/>
        </w:rPr>
        <w:t>riting to a file:</w:t>
      </w:r>
    </w:p>
    <w:p w14:paraId="6EA2EC78" w14:textId="1A8B804A" w:rsidR="00812A3D" w:rsidRDefault="002E3E53" w:rsidP="002E3E53">
      <w:pPr>
        <w:rPr>
          <w:rFonts w:ascii="Times New Roman" w:hAnsi="Times New Roman"/>
        </w:rPr>
      </w:pPr>
      <w:r>
        <w:rPr>
          <w:rFonts w:ascii="Times New Roman" w:hAnsi="Times New Roman"/>
        </w:rPr>
        <w:t>The data file is shown directly below and contains only one line of data. Listing 6.30</w:t>
      </w:r>
      <w:r w:rsidR="00F36506">
        <w:rPr>
          <w:rFonts w:ascii="Times New Roman" w:hAnsi="Times New Roman"/>
        </w:rPr>
        <w:t xml:space="preserve"> of your book</w:t>
      </w:r>
      <w:r w:rsidR="00AE1448" w:rsidRPr="00AE1448">
        <w:rPr>
          <w:rFonts w:ascii="Times New Roman" w:hAnsi="Times New Roman"/>
        </w:rPr>
        <w:t xml:space="preserve"> shows </w:t>
      </w:r>
      <w:r>
        <w:rPr>
          <w:rFonts w:ascii="Times New Roman" w:hAnsi="Times New Roman"/>
        </w:rPr>
        <w:t xml:space="preserve">the use of the </w:t>
      </w:r>
      <w:r w:rsidR="00AE1448" w:rsidRPr="00AE1448">
        <w:rPr>
          <w:rFonts w:ascii="Times New Roman" w:hAnsi="Times New Roman"/>
        </w:rPr>
        <w:t>Scann</w:t>
      </w:r>
      <w:r>
        <w:rPr>
          <w:rFonts w:ascii="Times New Roman" w:hAnsi="Times New Roman"/>
        </w:rPr>
        <w:t xml:space="preserve">er Class. </w:t>
      </w:r>
    </w:p>
    <w:p w14:paraId="3F22DD8F" w14:textId="77777777" w:rsidR="00F36506" w:rsidRPr="00F36506" w:rsidRDefault="00F36506" w:rsidP="002E3E53">
      <w:pPr>
        <w:rPr>
          <w:rFonts w:ascii="Times New Roman" w:hAnsi="Times New Roman"/>
        </w:rPr>
      </w:pPr>
    </w:p>
    <w:p w14:paraId="6E8A1A62" w14:textId="758D9F76" w:rsidR="0023343B" w:rsidRDefault="00812A3D" w:rsidP="00AE1448">
      <w:pPr>
        <w:rPr>
          <w:rFonts w:ascii="Courier New" w:hAnsi="Courier New"/>
        </w:rPr>
      </w:pPr>
      <w:r>
        <w:rPr>
          <w:rFonts w:ascii="Courier New" w:hAnsi="Courier New"/>
        </w:rPr>
        <w:t>ANCHORAGE 256000</w:t>
      </w:r>
    </w:p>
    <w:p w14:paraId="74C54603" w14:textId="77777777" w:rsidR="00F36506" w:rsidRDefault="00F36506" w:rsidP="00AE1448">
      <w:pPr>
        <w:rPr>
          <w:rFonts w:ascii="Courier New" w:hAnsi="Courier New"/>
        </w:rPr>
      </w:pPr>
    </w:p>
    <w:p w14:paraId="27332E9C" w14:textId="111872CC" w:rsidR="00E0036F" w:rsidRPr="00F76FCF" w:rsidRDefault="002E3E53" w:rsidP="00F76FCF">
      <w:pPr>
        <w:outlineLvl w:val="0"/>
        <w:rPr>
          <w:rFonts w:ascii="Times New Roman" w:hAnsi="Times New Roman"/>
          <w:b/>
          <w:sz w:val="28"/>
        </w:rPr>
      </w:pPr>
      <w:r>
        <w:rPr>
          <w:rFonts w:ascii="Times New Roman" w:hAnsi="Times New Roman"/>
          <w:b/>
          <w:sz w:val="28"/>
        </w:rPr>
        <w:t xml:space="preserve">Here is the code that would </w:t>
      </w:r>
      <w:r w:rsidR="008D7037">
        <w:rPr>
          <w:rFonts w:ascii="Times New Roman" w:hAnsi="Times New Roman"/>
          <w:b/>
          <w:sz w:val="28"/>
        </w:rPr>
        <w:t>read the above</w:t>
      </w:r>
      <w:r>
        <w:rPr>
          <w:rFonts w:ascii="Times New Roman" w:hAnsi="Times New Roman"/>
          <w:b/>
          <w:sz w:val="28"/>
        </w:rPr>
        <w:t xml:space="preserve"> file:</w:t>
      </w:r>
    </w:p>
    <w:p w14:paraId="2C026062" w14:textId="797B6918"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b/>
          <w:bCs/>
          <w:color w:val="7F0055"/>
          <w:sz w:val="18"/>
          <w:szCs w:val="18"/>
        </w:rPr>
        <w:t>public</w:t>
      </w:r>
      <w:r w:rsidRPr="00522CB9">
        <w:rPr>
          <w:rFonts w:ascii="Monaco" w:hAnsi="Monaco" w:cs="Monaco"/>
          <w:color w:val="000000"/>
          <w:sz w:val="18"/>
          <w:szCs w:val="18"/>
        </w:rPr>
        <w:t xml:space="preserve"> </w:t>
      </w:r>
      <w:r w:rsidRPr="00522CB9">
        <w:rPr>
          <w:rFonts w:ascii="Monaco" w:hAnsi="Monaco" w:cs="Monaco"/>
          <w:b/>
          <w:bCs/>
          <w:color w:val="7F0055"/>
          <w:sz w:val="18"/>
          <w:szCs w:val="18"/>
        </w:rPr>
        <w:t>void</w:t>
      </w:r>
      <w:r w:rsidRPr="00522CB9">
        <w:rPr>
          <w:rFonts w:ascii="Monaco" w:hAnsi="Monaco" w:cs="Monaco"/>
          <w:color w:val="000000"/>
          <w:sz w:val="18"/>
          <w:szCs w:val="18"/>
        </w:rPr>
        <w:t xml:space="preserve"> </w:t>
      </w:r>
      <w:proofErr w:type="spellStart"/>
      <w:proofErr w:type="gramStart"/>
      <w:r w:rsidRPr="00522CB9">
        <w:rPr>
          <w:rFonts w:ascii="Monaco" w:hAnsi="Monaco" w:cs="Monaco"/>
          <w:color w:val="000000"/>
          <w:sz w:val="18"/>
          <w:szCs w:val="18"/>
        </w:rPr>
        <w:t>sampleReadData</w:t>
      </w:r>
      <w:proofErr w:type="spellEnd"/>
      <w:r w:rsidRPr="00522CB9">
        <w:rPr>
          <w:rFonts w:ascii="Monaco" w:hAnsi="Monaco" w:cs="Monaco"/>
          <w:color w:val="000000"/>
          <w:sz w:val="18"/>
          <w:szCs w:val="18"/>
        </w:rPr>
        <w:t>(</w:t>
      </w:r>
      <w:proofErr w:type="gramEnd"/>
      <w:r w:rsidR="00E13D09">
        <w:rPr>
          <w:rFonts w:ascii="Monaco" w:hAnsi="Monaco" w:cs="Monaco"/>
          <w:color w:val="000000"/>
          <w:sz w:val="18"/>
          <w:szCs w:val="18"/>
        </w:rPr>
        <w:t xml:space="preserve">String </w:t>
      </w:r>
      <w:proofErr w:type="spellStart"/>
      <w:r w:rsidR="00E13D09">
        <w:rPr>
          <w:rFonts w:ascii="Monaco" w:hAnsi="Monaco" w:cs="Monaco"/>
          <w:color w:val="000000"/>
          <w:sz w:val="18"/>
          <w:szCs w:val="18"/>
        </w:rPr>
        <w:t>fileName</w:t>
      </w:r>
      <w:proofErr w:type="spellEnd"/>
      <w:r w:rsidRPr="00522CB9">
        <w:rPr>
          <w:rFonts w:ascii="Monaco" w:hAnsi="Monaco" w:cs="Monaco"/>
          <w:color w:val="000000"/>
          <w:sz w:val="18"/>
          <w:szCs w:val="18"/>
        </w:rPr>
        <w:t>){</w:t>
      </w:r>
    </w:p>
    <w:p w14:paraId="72384AB8" w14:textId="764B8D82"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t>String city;</w:t>
      </w:r>
    </w:p>
    <w:p w14:paraId="74975ABE" w14:textId="4B80B507"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b/>
          <w:bCs/>
          <w:color w:val="7F0055"/>
          <w:sz w:val="18"/>
          <w:szCs w:val="18"/>
        </w:rPr>
        <w:t>int</w:t>
      </w:r>
      <w:r w:rsidRPr="00522CB9">
        <w:rPr>
          <w:rFonts w:ascii="Monaco" w:hAnsi="Monaco" w:cs="Monaco"/>
          <w:color w:val="000000"/>
          <w:sz w:val="18"/>
          <w:szCs w:val="18"/>
        </w:rPr>
        <w:t xml:space="preserve"> population;</w:t>
      </w:r>
    </w:p>
    <w:p w14:paraId="6D812C6C" w14:textId="77777777"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r>
    </w:p>
    <w:p w14:paraId="0F921FC0" w14:textId="23ADB0AD"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proofErr w:type="gramStart"/>
      <w:r w:rsidRPr="00522CB9">
        <w:rPr>
          <w:rFonts w:ascii="Monaco" w:hAnsi="Monaco" w:cs="Monaco"/>
          <w:b/>
          <w:bCs/>
          <w:color w:val="7F0055"/>
          <w:sz w:val="18"/>
          <w:szCs w:val="18"/>
        </w:rPr>
        <w:t>try</w:t>
      </w:r>
      <w:r w:rsidRPr="00522CB9">
        <w:rPr>
          <w:rFonts w:ascii="Monaco" w:hAnsi="Monaco" w:cs="Monaco"/>
          <w:color w:val="000000"/>
          <w:sz w:val="18"/>
          <w:szCs w:val="18"/>
        </w:rPr>
        <w:t>{</w:t>
      </w:r>
      <w:proofErr w:type="gramEnd"/>
    </w:p>
    <w:p w14:paraId="73D8CD9B" w14:textId="595F9C3C"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r>
      <w:r w:rsidRPr="00522CB9">
        <w:rPr>
          <w:rFonts w:ascii="Monaco" w:hAnsi="Monaco" w:cs="Monaco"/>
          <w:color w:val="3F7F5F"/>
          <w:sz w:val="18"/>
          <w:szCs w:val="18"/>
        </w:rPr>
        <w:t>// open the data file</w:t>
      </w:r>
    </w:p>
    <w:p w14:paraId="5F54B0BD" w14:textId="40DF7E9F"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t xml:space="preserve">Scanner </w:t>
      </w:r>
      <w:proofErr w:type="spellStart"/>
      <w:r w:rsidRPr="00522CB9">
        <w:rPr>
          <w:rFonts w:ascii="Monaco" w:hAnsi="Monaco" w:cs="Monaco"/>
          <w:color w:val="000000"/>
          <w:sz w:val="18"/>
          <w:szCs w:val="18"/>
        </w:rPr>
        <w:t>fileReader</w:t>
      </w:r>
      <w:proofErr w:type="spellEnd"/>
      <w:r w:rsidRPr="00522CB9">
        <w:rPr>
          <w:rFonts w:ascii="Monaco" w:hAnsi="Monaco" w:cs="Monaco"/>
          <w:color w:val="000000"/>
          <w:sz w:val="18"/>
          <w:szCs w:val="18"/>
        </w:rPr>
        <w:t xml:space="preserve"> = </w:t>
      </w:r>
      <w:r w:rsidRPr="00522CB9">
        <w:rPr>
          <w:rFonts w:ascii="Monaco" w:hAnsi="Monaco" w:cs="Monaco"/>
          <w:b/>
          <w:bCs/>
          <w:color w:val="7F0055"/>
          <w:sz w:val="18"/>
          <w:szCs w:val="18"/>
        </w:rPr>
        <w:t>new</w:t>
      </w:r>
      <w:r w:rsidRPr="00522CB9">
        <w:rPr>
          <w:rFonts w:ascii="Monaco" w:hAnsi="Monaco" w:cs="Monaco"/>
          <w:color w:val="000000"/>
          <w:sz w:val="18"/>
          <w:szCs w:val="18"/>
        </w:rPr>
        <w:t xml:space="preserve"> </w:t>
      </w:r>
      <w:proofErr w:type="gramStart"/>
      <w:r w:rsidRPr="00522CB9">
        <w:rPr>
          <w:rFonts w:ascii="Monaco" w:hAnsi="Monaco" w:cs="Monaco"/>
          <w:color w:val="000000"/>
          <w:sz w:val="18"/>
          <w:szCs w:val="18"/>
        </w:rPr>
        <w:t>Scanner(</w:t>
      </w:r>
      <w:proofErr w:type="gramEnd"/>
      <w:r w:rsidRPr="00522CB9">
        <w:rPr>
          <w:rFonts w:ascii="Monaco" w:hAnsi="Monaco" w:cs="Monaco"/>
          <w:b/>
          <w:bCs/>
          <w:color w:val="7F0055"/>
          <w:sz w:val="18"/>
          <w:szCs w:val="18"/>
        </w:rPr>
        <w:t>new</w:t>
      </w:r>
      <w:r w:rsidRPr="00522CB9">
        <w:rPr>
          <w:rFonts w:ascii="Monaco" w:hAnsi="Monaco" w:cs="Monaco"/>
          <w:color w:val="000000"/>
          <w:sz w:val="18"/>
          <w:szCs w:val="18"/>
        </w:rPr>
        <w:t xml:space="preserve"> File</w:t>
      </w:r>
      <w:r w:rsidR="00E13D09">
        <w:rPr>
          <w:rFonts w:ascii="Monaco" w:hAnsi="Monaco" w:cs="Monaco"/>
          <w:color w:val="000000"/>
          <w:sz w:val="18"/>
          <w:szCs w:val="18"/>
        </w:rPr>
        <w:t>(</w:t>
      </w:r>
      <w:proofErr w:type="spellStart"/>
      <w:r w:rsidR="00E13D09">
        <w:rPr>
          <w:rFonts w:ascii="Monaco" w:hAnsi="Monaco" w:cs="Monaco"/>
          <w:color w:val="000000"/>
          <w:sz w:val="18"/>
          <w:szCs w:val="18"/>
        </w:rPr>
        <w:t>fileName</w:t>
      </w:r>
      <w:proofErr w:type="spellEnd"/>
      <w:r w:rsidRPr="00522CB9">
        <w:rPr>
          <w:rFonts w:ascii="Monaco" w:hAnsi="Monaco" w:cs="Monaco"/>
          <w:color w:val="000000"/>
          <w:sz w:val="18"/>
          <w:szCs w:val="18"/>
        </w:rPr>
        <w:t xml:space="preserve">)); </w:t>
      </w:r>
    </w:p>
    <w:p w14:paraId="4572A784" w14:textId="77777777" w:rsidR="00522CB9" w:rsidRPr="00522CB9" w:rsidRDefault="00522CB9" w:rsidP="00522CB9">
      <w:pPr>
        <w:widowControl w:val="0"/>
        <w:autoSpaceDE w:val="0"/>
        <w:autoSpaceDN w:val="0"/>
        <w:adjustRightInd w:val="0"/>
        <w:rPr>
          <w:rFonts w:ascii="Monaco" w:hAnsi="Monaco" w:cs="Monaco"/>
          <w:sz w:val="18"/>
          <w:szCs w:val="18"/>
        </w:rPr>
      </w:pPr>
    </w:p>
    <w:p w14:paraId="5A915170" w14:textId="1C6DE8EA"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r>
      <w:r w:rsidRPr="00522CB9">
        <w:rPr>
          <w:rFonts w:ascii="Monaco" w:hAnsi="Monaco" w:cs="Monaco"/>
          <w:color w:val="3F7F5F"/>
          <w:sz w:val="18"/>
          <w:szCs w:val="18"/>
        </w:rPr>
        <w:t xml:space="preserve">// read one String in of data and an </w:t>
      </w:r>
      <w:r w:rsidRPr="00522CB9">
        <w:rPr>
          <w:rFonts w:ascii="Monaco" w:hAnsi="Monaco" w:cs="Monaco"/>
          <w:color w:val="3F7F5F"/>
          <w:sz w:val="18"/>
          <w:szCs w:val="18"/>
          <w:u w:val="single"/>
        </w:rPr>
        <w:t>int</w:t>
      </w:r>
    </w:p>
    <w:p w14:paraId="13EE1167" w14:textId="3F8D07FD"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t xml:space="preserve">city = </w:t>
      </w:r>
      <w:proofErr w:type="spellStart"/>
      <w:r w:rsidRPr="00522CB9">
        <w:rPr>
          <w:rFonts w:ascii="Monaco" w:hAnsi="Monaco" w:cs="Monaco"/>
          <w:color w:val="000000"/>
          <w:sz w:val="18"/>
          <w:szCs w:val="18"/>
        </w:rPr>
        <w:t>fileReader.next</w:t>
      </w:r>
      <w:proofErr w:type="spellEnd"/>
      <w:r w:rsidRPr="00522CB9">
        <w:rPr>
          <w:rFonts w:ascii="Monaco" w:hAnsi="Monaco" w:cs="Monaco"/>
          <w:color w:val="000000"/>
          <w:sz w:val="18"/>
          <w:szCs w:val="18"/>
        </w:rPr>
        <w:t>();</w:t>
      </w:r>
    </w:p>
    <w:p w14:paraId="2F1E5C7C" w14:textId="20784A7B"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t xml:space="preserve">population = </w:t>
      </w:r>
      <w:proofErr w:type="spellStart"/>
      <w:r w:rsidRPr="00522CB9">
        <w:rPr>
          <w:rFonts w:ascii="Monaco" w:hAnsi="Monaco" w:cs="Monaco"/>
          <w:color w:val="000000"/>
          <w:sz w:val="18"/>
          <w:szCs w:val="18"/>
        </w:rPr>
        <w:t>fileReader.nextInt</w:t>
      </w:r>
      <w:proofErr w:type="spellEnd"/>
      <w:r w:rsidRPr="00522CB9">
        <w:rPr>
          <w:rFonts w:ascii="Monaco" w:hAnsi="Monaco" w:cs="Monaco"/>
          <w:color w:val="000000"/>
          <w:sz w:val="18"/>
          <w:szCs w:val="18"/>
        </w:rPr>
        <w:t>();</w:t>
      </w:r>
    </w:p>
    <w:p w14:paraId="3ACEC023" w14:textId="41CE14CB"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r>
      <w:proofErr w:type="spellStart"/>
      <w:r w:rsidRPr="00522CB9">
        <w:rPr>
          <w:rFonts w:ascii="Monaco" w:hAnsi="Monaco" w:cs="Monaco"/>
          <w:color w:val="000000"/>
          <w:sz w:val="18"/>
          <w:szCs w:val="18"/>
        </w:rPr>
        <w:t>System.</w:t>
      </w:r>
      <w:r w:rsidRPr="00522CB9">
        <w:rPr>
          <w:rFonts w:ascii="Monaco" w:hAnsi="Monaco" w:cs="Monaco"/>
          <w:i/>
          <w:iCs/>
          <w:color w:val="0000C0"/>
          <w:sz w:val="18"/>
          <w:szCs w:val="18"/>
        </w:rPr>
        <w:t>out</w:t>
      </w:r>
      <w:r w:rsidRPr="00522CB9">
        <w:rPr>
          <w:rFonts w:ascii="Monaco" w:hAnsi="Monaco" w:cs="Monaco"/>
          <w:color w:val="000000"/>
          <w:sz w:val="18"/>
          <w:szCs w:val="18"/>
        </w:rPr>
        <w:t>.println</w:t>
      </w:r>
      <w:proofErr w:type="spellEnd"/>
      <w:r w:rsidRPr="00522CB9">
        <w:rPr>
          <w:rFonts w:ascii="Monaco" w:hAnsi="Monaco" w:cs="Monaco"/>
          <w:color w:val="000000"/>
          <w:sz w:val="18"/>
          <w:szCs w:val="18"/>
        </w:rPr>
        <w:t xml:space="preserve"> (city + </w:t>
      </w:r>
      <w:r w:rsidRPr="00522CB9">
        <w:rPr>
          <w:rFonts w:ascii="Monaco" w:hAnsi="Monaco" w:cs="Monaco"/>
          <w:color w:val="2A00FF"/>
          <w:sz w:val="18"/>
          <w:szCs w:val="18"/>
        </w:rPr>
        <w:t>" "</w:t>
      </w:r>
      <w:r w:rsidRPr="00522CB9">
        <w:rPr>
          <w:rFonts w:ascii="Monaco" w:hAnsi="Monaco" w:cs="Monaco"/>
          <w:color w:val="000000"/>
          <w:sz w:val="18"/>
          <w:szCs w:val="18"/>
        </w:rPr>
        <w:t xml:space="preserve"> + population);</w:t>
      </w:r>
    </w:p>
    <w:p w14:paraId="28ADD64F" w14:textId="1A008DDC"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t>}</w:t>
      </w:r>
    </w:p>
    <w:p w14:paraId="30035524" w14:textId="77777777" w:rsidR="00522CB9" w:rsidRPr="00522CB9" w:rsidRDefault="00522CB9" w:rsidP="00522CB9">
      <w:pPr>
        <w:widowControl w:val="0"/>
        <w:autoSpaceDE w:val="0"/>
        <w:autoSpaceDN w:val="0"/>
        <w:adjustRightInd w:val="0"/>
        <w:rPr>
          <w:rFonts w:ascii="Monaco" w:hAnsi="Monaco" w:cs="Monaco"/>
          <w:sz w:val="18"/>
          <w:szCs w:val="18"/>
        </w:rPr>
      </w:pPr>
    </w:p>
    <w:p w14:paraId="0AE601A6" w14:textId="77777777"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r>
      <w:r w:rsidRPr="00522CB9">
        <w:rPr>
          <w:rFonts w:ascii="Monaco" w:hAnsi="Monaco" w:cs="Monaco"/>
          <w:color w:val="3F7F5F"/>
          <w:sz w:val="18"/>
          <w:szCs w:val="18"/>
        </w:rPr>
        <w:t>// could not find file</w:t>
      </w:r>
    </w:p>
    <w:p w14:paraId="34DA004B" w14:textId="0E9BD8AF"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proofErr w:type="gramStart"/>
      <w:r w:rsidRPr="00522CB9">
        <w:rPr>
          <w:rFonts w:ascii="Monaco" w:hAnsi="Monaco" w:cs="Monaco"/>
          <w:b/>
          <w:bCs/>
          <w:color w:val="7F0055"/>
          <w:sz w:val="18"/>
          <w:szCs w:val="18"/>
        </w:rPr>
        <w:t>catch</w:t>
      </w:r>
      <w:r w:rsidRPr="00522CB9">
        <w:rPr>
          <w:rFonts w:ascii="Monaco" w:hAnsi="Monaco" w:cs="Monaco"/>
          <w:color w:val="000000"/>
          <w:sz w:val="18"/>
          <w:szCs w:val="18"/>
        </w:rPr>
        <w:t>(</w:t>
      </w:r>
      <w:proofErr w:type="gramEnd"/>
      <w:r w:rsidR="00C718B0">
        <w:rPr>
          <w:rFonts w:ascii="Monaco" w:hAnsi="Monaco" w:cs="Monaco"/>
          <w:color w:val="000000"/>
          <w:sz w:val="18"/>
          <w:szCs w:val="18"/>
        </w:rPr>
        <w:t>Exception</w:t>
      </w:r>
      <w:r w:rsidRPr="00522CB9">
        <w:rPr>
          <w:rFonts w:ascii="Monaco" w:hAnsi="Monaco" w:cs="Monaco"/>
          <w:color w:val="000000"/>
          <w:sz w:val="18"/>
          <w:szCs w:val="18"/>
        </w:rPr>
        <w:t xml:space="preserve"> error) {</w:t>
      </w:r>
    </w:p>
    <w:p w14:paraId="2A49FF8F" w14:textId="77777777"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r>
      <w:proofErr w:type="spellStart"/>
      <w:r w:rsidRPr="00522CB9">
        <w:rPr>
          <w:rFonts w:ascii="Monaco" w:hAnsi="Monaco" w:cs="Monaco"/>
          <w:color w:val="000000"/>
          <w:sz w:val="18"/>
          <w:szCs w:val="18"/>
        </w:rPr>
        <w:t>System.</w:t>
      </w:r>
      <w:r w:rsidRPr="00522CB9">
        <w:rPr>
          <w:rFonts w:ascii="Monaco" w:hAnsi="Monaco" w:cs="Monaco"/>
          <w:i/>
          <w:iCs/>
          <w:color w:val="0000C0"/>
          <w:sz w:val="18"/>
          <w:szCs w:val="18"/>
        </w:rPr>
        <w:t>out</w:t>
      </w:r>
      <w:r w:rsidRPr="00522CB9">
        <w:rPr>
          <w:rFonts w:ascii="Monaco" w:hAnsi="Monaco" w:cs="Monaco"/>
          <w:color w:val="000000"/>
          <w:sz w:val="18"/>
          <w:szCs w:val="18"/>
        </w:rPr>
        <w:t>.println</w:t>
      </w:r>
      <w:proofErr w:type="spellEnd"/>
      <w:r w:rsidRPr="00522CB9">
        <w:rPr>
          <w:rFonts w:ascii="Monaco" w:hAnsi="Monaco" w:cs="Monaco"/>
          <w:color w:val="000000"/>
          <w:sz w:val="18"/>
          <w:szCs w:val="18"/>
        </w:rPr>
        <w:t>(</w:t>
      </w:r>
      <w:r w:rsidRPr="00522CB9">
        <w:rPr>
          <w:rFonts w:ascii="Monaco" w:hAnsi="Monaco" w:cs="Monaco"/>
          <w:color w:val="2A00FF"/>
          <w:sz w:val="18"/>
          <w:szCs w:val="18"/>
        </w:rPr>
        <w:t>"File not found "</w:t>
      </w:r>
      <w:r w:rsidRPr="00522CB9">
        <w:rPr>
          <w:rFonts w:ascii="Monaco" w:hAnsi="Monaco" w:cs="Monaco"/>
          <w:color w:val="000000"/>
          <w:sz w:val="18"/>
          <w:szCs w:val="18"/>
        </w:rPr>
        <w:t>);</w:t>
      </w:r>
    </w:p>
    <w:p w14:paraId="73DDE145" w14:textId="77777777"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t>}</w:t>
      </w:r>
    </w:p>
    <w:p w14:paraId="060748CB" w14:textId="358A99BA" w:rsidR="00E0036F" w:rsidRPr="00522CB9" w:rsidRDefault="00522CB9" w:rsidP="00522CB9">
      <w:pPr>
        <w:rPr>
          <w:rFonts w:ascii="Times New Roman" w:hAnsi="Times New Roman"/>
          <w:b/>
          <w:sz w:val="18"/>
          <w:szCs w:val="18"/>
        </w:rPr>
      </w:pPr>
      <w:r w:rsidRPr="00522CB9">
        <w:rPr>
          <w:rFonts w:ascii="Monaco" w:hAnsi="Monaco" w:cs="Monaco"/>
          <w:color w:val="000000"/>
          <w:sz w:val="18"/>
          <w:szCs w:val="18"/>
        </w:rPr>
        <w:t>}</w:t>
      </w:r>
    </w:p>
    <w:p w14:paraId="2E1525DB" w14:textId="77777777" w:rsidR="00522CB9" w:rsidRDefault="00522CB9" w:rsidP="00423E99">
      <w:pPr>
        <w:outlineLvl w:val="0"/>
        <w:rPr>
          <w:rFonts w:ascii="Times New Roman" w:hAnsi="Times New Roman"/>
          <w:b/>
          <w:sz w:val="28"/>
        </w:rPr>
      </w:pPr>
    </w:p>
    <w:p w14:paraId="5BA2E1D0" w14:textId="61FBB9EC" w:rsidR="00522CB9" w:rsidRDefault="00522CB9" w:rsidP="00423E99">
      <w:pPr>
        <w:outlineLvl w:val="0"/>
        <w:rPr>
          <w:rFonts w:ascii="Times New Roman" w:hAnsi="Times New Roman"/>
          <w:b/>
          <w:sz w:val="28"/>
        </w:rPr>
      </w:pPr>
      <w:r>
        <w:rPr>
          <w:rFonts w:ascii="Times New Roman" w:hAnsi="Times New Roman"/>
          <w:b/>
          <w:sz w:val="28"/>
        </w:rPr>
        <w:t>Here is the code that would write the above file:</w:t>
      </w:r>
    </w:p>
    <w:p w14:paraId="744F2E2D" w14:textId="7C8F20F7"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b/>
          <w:bCs/>
          <w:color w:val="7F0055"/>
          <w:sz w:val="18"/>
          <w:szCs w:val="18"/>
        </w:rPr>
        <w:t>public</w:t>
      </w:r>
      <w:r w:rsidRPr="00522CB9">
        <w:rPr>
          <w:rFonts w:ascii="Monaco" w:hAnsi="Monaco" w:cs="Monaco"/>
          <w:color w:val="000000"/>
          <w:sz w:val="18"/>
          <w:szCs w:val="18"/>
        </w:rPr>
        <w:t xml:space="preserve"> </w:t>
      </w:r>
      <w:r w:rsidRPr="00522CB9">
        <w:rPr>
          <w:rFonts w:ascii="Monaco" w:hAnsi="Monaco" w:cs="Monaco"/>
          <w:b/>
          <w:bCs/>
          <w:color w:val="7F0055"/>
          <w:sz w:val="18"/>
          <w:szCs w:val="18"/>
        </w:rPr>
        <w:t>void</w:t>
      </w:r>
      <w:r w:rsidRPr="00522CB9">
        <w:rPr>
          <w:rFonts w:ascii="Monaco" w:hAnsi="Monaco" w:cs="Monaco"/>
          <w:color w:val="000000"/>
          <w:sz w:val="18"/>
          <w:szCs w:val="18"/>
        </w:rPr>
        <w:t xml:space="preserve"> </w:t>
      </w:r>
      <w:proofErr w:type="spellStart"/>
      <w:r w:rsidRPr="00522CB9">
        <w:rPr>
          <w:rFonts w:ascii="Monaco" w:hAnsi="Monaco" w:cs="Monaco"/>
          <w:color w:val="000000"/>
          <w:sz w:val="18"/>
          <w:szCs w:val="18"/>
        </w:rPr>
        <w:t>sampleWriteData</w:t>
      </w:r>
      <w:proofErr w:type="spellEnd"/>
      <w:r w:rsidRPr="00522CB9">
        <w:rPr>
          <w:rFonts w:ascii="Monaco" w:hAnsi="Monaco" w:cs="Monaco"/>
          <w:color w:val="000000"/>
          <w:sz w:val="18"/>
          <w:szCs w:val="18"/>
        </w:rPr>
        <w:t xml:space="preserve"> (</w:t>
      </w:r>
      <w:r w:rsidR="00E13D09">
        <w:rPr>
          <w:rFonts w:ascii="Monaco" w:hAnsi="Monaco" w:cs="Monaco"/>
          <w:color w:val="000000"/>
          <w:sz w:val="18"/>
          <w:szCs w:val="18"/>
        </w:rPr>
        <w:t xml:space="preserve">String </w:t>
      </w:r>
      <w:proofErr w:type="spellStart"/>
      <w:r w:rsidR="00E13D09">
        <w:rPr>
          <w:rFonts w:ascii="Monaco" w:hAnsi="Monaco" w:cs="Monaco"/>
          <w:color w:val="000000"/>
          <w:sz w:val="18"/>
          <w:szCs w:val="18"/>
        </w:rPr>
        <w:t>fileName</w:t>
      </w:r>
      <w:proofErr w:type="spellEnd"/>
      <w:r w:rsidRPr="00522CB9">
        <w:rPr>
          <w:rFonts w:ascii="Monaco" w:hAnsi="Monaco" w:cs="Monaco"/>
          <w:color w:val="000000"/>
          <w:sz w:val="18"/>
          <w:szCs w:val="18"/>
        </w:rPr>
        <w:t>) {</w:t>
      </w:r>
    </w:p>
    <w:p w14:paraId="1CAB6D96" w14:textId="486BE56A" w:rsidR="00522CB9" w:rsidRPr="00522CB9" w:rsidRDefault="006166DF" w:rsidP="00522CB9">
      <w:pPr>
        <w:widowControl w:val="0"/>
        <w:autoSpaceDE w:val="0"/>
        <w:autoSpaceDN w:val="0"/>
        <w:adjustRightInd w:val="0"/>
        <w:rPr>
          <w:rFonts w:ascii="Monaco" w:hAnsi="Monaco" w:cs="Monaco"/>
          <w:sz w:val="18"/>
          <w:szCs w:val="18"/>
        </w:rPr>
      </w:pPr>
      <w:r>
        <w:rPr>
          <w:rFonts w:ascii="Monaco" w:hAnsi="Monaco" w:cs="Monaco"/>
          <w:color w:val="000000"/>
          <w:sz w:val="18"/>
          <w:szCs w:val="18"/>
        </w:rPr>
        <w:tab/>
      </w:r>
      <w:proofErr w:type="spellStart"/>
      <w:r w:rsidR="00522CB9" w:rsidRPr="00522CB9">
        <w:rPr>
          <w:rFonts w:ascii="Monaco" w:hAnsi="Monaco" w:cs="Monaco"/>
          <w:color w:val="000000"/>
          <w:sz w:val="18"/>
          <w:szCs w:val="18"/>
        </w:rPr>
        <w:t>PrintWriter</w:t>
      </w:r>
      <w:proofErr w:type="spellEnd"/>
      <w:r w:rsidR="00522CB9" w:rsidRPr="00522CB9">
        <w:rPr>
          <w:rFonts w:ascii="Monaco" w:hAnsi="Monaco" w:cs="Monaco"/>
          <w:color w:val="000000"/>
          <w:sz w:val="18"/>
          <w:szCs w:val="18"/>
        </w:rPr>
        <w:t xml:space="preserve"> out = </w:t>
      </w:r>
      <w:r w:rsidR="00522CB9" w:rsidRPr="00522CB9">
        <w:rPr>
          <w:rFonts w:ascii="Monaco" w:hAnsi="Monaco" w:cs="Monaco"/>
          <w:b/>
          <w:bCs/>
          <w:color w:val="7F0055"/>
          <w:sz w:val="18"/>
          <w:szCs w:val="18"/>
        </w:rPr>
        <w:t>null</w:t>
      </w:r>
      <w:r w:rsidR="00522CB9" w:rsidRPr="00522CB9">
        <w:rPr>
          <w:rFonts w:ascii="Monaco" w:hAnsi="Monaco" w:cs="Monaco"/>
          <w:color w:val="000000"/>
          <w:sz w:val="18"/>
          <w:szCs w:val="18"/>
        </w:rPr>
        <w:t>;</w:t>
      </w:r>
    </w:p>
    <w:p w14:paraId="7797C312" w14:textId="19AFF032"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b/>
          <w:bCs/>
          <w:color w:val="7F0055"/>
          <w:sz w:val="18"/>
          <w:szCs w:val="18"/>
        </w:rPr>
        <w:t>try</w:t>
      </w:r>
      <w:r w:rsidRPr="00522CB9">
        <w:rPr>
          <w:rFonts w:ascii="Monaco" w:hAnsi="Monaco" w:cs="Monaco"/>
          <w:color w:val="000000"/>
          <w:sz w:val="18"/>
          <w:szCs w:val="18"/>
        </w:rPr>
        <w:t xml:space="preserve"> {</w:t>
      </w:r>
    </w:p>
    <w:p w14:paraId="1423707E" w14:textId="16944BFB"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t xml:space="preserve">out = </w:t>
      </w:r>
      <w:r w:rsidRPr="00522CB9">
        <w:rPr>
          <w:rFonts w:ascii="Monaco" w:hAnsi="Monaco" w:cs="Monaco"/>
          <w:b/>
          <w:bCs/>
          <w:color w:val="7F0055"/>
          <w:sz w:val="18"/>
          <w:szCs w:val="18"/>
        </w:rPr>
        <w:t>new</w:t>
      </w:r>
      <w:r w:rsidRPr="00522CB9">
        <w:rPr>
          <w:rFonts w:ascii="Monaco" w:hAnsi="Monaco" w:cs="Monaco"/>
          <w:color w:val="000000"/>
          <w:sz w:val="18"/>
          <w:szCs w:val="18"/>
        </w:rPr>
        <w:t xml:space="preserve"> </w:t>
      </w:r>
      <w:proofErr w:type="spellStart"/>
      <w:proofErr w:type="gramStart"/>
      <w:r w:rsidRPr="00522CB9">
        <w:rPr>
          <w:rFonts w:ascii="Monaco" w:hAnsi="Monaco" w:cs="Monaco"/>
          <w:color w:val="000000"/>
          <w:sz w:val="18"/>
          <w:szCs w:val="18"/>
        </w:rPr>
        <w:t>PrintWriter</w:t>
      </w:r>
      <w:proofErr w:type="spellEnd"/>
      <w:r w:rsidRPr="00522CB9">
        <w:rPr>
          <w:rFonts w:ascii="Monaco" w:hAnsi="Monaco" w:cs="Monaco"/>
          <w:color w:val="000000"/>
          <w:sz w:val="18"/>
          <w:szCs w:val="18"/>
        </w:rPr>
        <w:t>(</w:t>
      </w:r>
      <w:proofErr w:type="gramEnd"/>
      <w:r w:rsidRPr="00522CB9">
        <w:rPr>
          <w:rFonts w:ascii="Monaco" w:hAnsi="Monaco" w:cs="Monaco"/>
          <w:b/>
          <w:bCs/>
          <w:color w:val="7F0055"/>
          <w:sz w:val="18"/>
          <w:szCs w:val="18"/>
        </w:rPr>
        <w:t>new</w:t>
      </w:r>
      <w:r w:rsidRPr="00522CB9">
        <w:rPr>
          <w:rFonts w:ascii="Monaco" w:hAnsi="Monaco" w:cs="Monaco"/>
          <w:color w:val="000000"/>
          <w:sz w:val="18"/>
          <w:szCs w:val="18"/>
        </w:rPr>
        <w:t xml:space="preserve"> </w:t>
      </w:r>
      <w:proofErr w:type="spellStart"/>
      <w:r w:rsidRPr="00522CB9">
        <w:rPr>
          <w:rFonts w:ascii="Monaco" w:hAnsi="Monaco" w:cs="Monaco"/>
          <w:color w:val="000000"/>
          <w:sz w:val="18"/>
          <w:szCs w:val="18"/>
        </w:rPr>
        <w:t>BufferedWriter</w:t>
      </w:r>
      <w:proofErr w:type="spellEnd"/>
      <w:r w:rsidRPr="00522CB9">
        <w:rPr>
          <w:rFonts w:ascii="Monaco" w:hAnsi="Monaco" w:cs="Monaco"/>
          <w:color w:val="000000"/>
          <w:sz w:val="18"/>
          <w:szCs w:val="18"/>
        </w:rPr>
        <w:t>(</w:t>
      </w:r>
      <w:r w:rsidRPr="00522CB9">
        <w:rPr>
          <w:rFonts w:ascii="Monaco" w:hAnsi="Monaco" w:cs="Monaco"/>
          <w:b/>
          <w:bCs/>
          <w:color w:val="7F0055"/>
          <w:sz w:val="18"/>
          <w:szCs w:val="18"/>
        </w:rPr>
        <w:t>new</w:t>
      </w:r>
      <w:r w:rsidRPr="00522CB9">
        <w:rPr>
          <w:rFonts w:ascii="Monaco" w:hAnsi="Monaco" w:cs="Monaco"/>
          <w:color w:val="000000"/>
          <w:sz w:val="18"/>
          <w:szCs w:val="18"/>
        </w:rPr>
        <w:t xml:space="preserve"> </w:t>
      </w:r>
      <w:proofErr w:type="spellStart"/>
      <w:r w:rsidRPr="00522CB9">
        <w:rPr>
          <w:rFonts w:ascii="Monaco" w:hAnsi="Monaco" w:cs="Monaco"/>
          <w:color w:val="000000"/>
          <w:sz w:val="18"/>
          <w:szCs w:val="18"/>
        </w:rPr>
        <w:t>FileWriter</w:t>
      </w:r>
      <w:proofErr w:type="spellEnd"/>
      <w:r w:rsidRPr="00522CB9">
        <w:rPr>
          <w:rFonts w:ascii="Monaco" w:hAnsi="Monaco" w:cs="Monaco"/>
          <w:color w:val="000000"/>
          <w:sz w:val="18"/>
          <w:szCs w:val="18"/>
        </w:rPr>
        <w:t>(</w:t>
      </w:r>
      <w:proofErr w:type="spellStart"/>
      <w:r w:rsidR="00E13D09">
        <w:rPr>
          <w:rFonts w:ascii="Monaco" w:hAnsi="Monaco" w:cs="Monaco"/>
          <w:color w:val="000000"/>
          <w:sz w:val="18"/>
          <w:szCs w:val="18"/>
        </w:rPr>
        <w:t>fileName</w:t>
      </w:r>
      <w:proofErr w:type="spellEnd"/>
      <w:r w:rsidRPr="00522CB9">
        <w:rPr>
          <w:rFonts w:ascii="Monaco" w:hAnsi="Monaco" w:cs="Monaco"/>
          <w:color w:val="000000"/>
          <w:sz w:val="18"/>
          <w:szCs w:val="18"/>
        </w:rPr>
        <w:t>)));</w:t>
      </w:r>
    </w:p>
    <w:p w14:paraId="2DF51A05" w14:textId="77777777" w:rsidR="006166DF" w:rsidRDefault="00522CB9" w:rsidP="00522CB9">
      <w:pPr>
        <w:widowControl w:val="0"/>
        <w:autoSpaceDE w:val="0"/>
        <w:autoSpaceDN w:val="0"/>
        <w:adjustRightInd w:val="0"/>
        <w:rPr>
          <w:rFonts w:ascii="Monaco" w:hAnsi="Monaco" w:cs="Monaco"/>
          <w:color w:val="000000"/>
          <w:sz w:val="18"/>
          <w:szCs w:val="18"/>
        </w:rPr>
      </w:pPr>
      <w:r w:rsidRPr="00522CB9">
        <w:rPr>
          <w:rFonts w:ascii="Monaco" w:hAnsi="Monaco" w:cs="Monaco"/>
          <w:color w:val="000000"/>
          <w:sz w:val="18"/>
          <w:szCs w:val="18"/>
        </w:rPr>
        <w:tab/>
        <w:t xml:space="preserve">} </w:t>
      </w:r>
    </w:p>
    <w:p w14:paraId="2E9F5B6E" w14:textId="2EF3ECB6" w:rsidR="00522CB9" w:rsidRPr="00522CB9" w:rsidRDefault="00522CB9" w:rsidP="006166DF">
      <w:pPr>
        <w:widowControl w:val="0"/>
        <w:autoSpaceDE w:val="0"/>
        <w:autoSpaceDN w:val="0"/>
        <w:adjustRightInd w:val="0"/>
        <w:ind w:firstLine="720"/>
        <w:rPr>
          <w:rFonts w:ascii="Monaco" w:hAnsi="Monaco" w:cs="Monaco"/>
          <w:sz w:val="18"/>
          <w:szCs w:val="18"/>
        </w:rPr>
      </w:pPr>
      <w:r w:rsidRPr="00522CB9">
        <w:rPr>
          <w:rFonts w:ascii="Monaco" w:hAnsi="Monaco" w:cs="Monaco"/>
          <w:b/>
          <w:bCs/>
          <w:color w:val="7F0055"/>
          <w:sz w:val="18"/>
          <w:szCs w:val="18"/>
        </w:rPr>
        <w:t>catch</w:t>
      </w:r>
      <w:r w:rsidRPr="00522CB9">
        <w:rPr>
          <w:rFonts w:ascii="Monaco" w:hAnsi="Monaco" w:cs="Monaco"/>
          <w:color w:val="000000"/>
          <w:sz w:val="18"/>
          <w:szCs w:val="18"/>
        </w:rPr>
        <w:t xml:space="preserve"> (</w:t>
      </w:r>
      <w:proofErr w:type="spellStart"/>
      <w:r w:rsidRPr="00522CB9">
        <w:rPr>
          <w:rFonts w:ascii="Monaco" w:hAnsi="Monaco" w:cs="Monaco"/>
          <w:color w:val="000000"/>
          <w:sz w:val="18"/>
          <w:szCs w:val="18"/>
        </w:rPr>
        <w:t>IOException</w:t>
      </w:r>
      <w:proofErr w:type="spellEnd"/>
      <w:r w:rsidRPr="00522CB9">
        <w:rPr>
          <w:rFonts w:ascii="Monaco" w:hAnsi="Monaco" w:cs="Monaco"/>
          <w:color w:val="000000"/>
          <w:sz w:val="18"/>
          <w:szCs w:val="18"/>
        </w:rPr>
        <w:t xml:space="preserve"> e) {</w:t>
      </w:r>
    </w:p>
    <w:p w14:paraId="328353A4" w14:textId="72CBE6EF"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r w:rsidRPr="00522CB9">
        <w:rPr>
          <w:rFonts w:ascii="Monaco" w:hAnsi="Monaco" w:cs="Monaco"/>
          <w:color w:val="000000"/>
          <w:sz w:val="18"/>
          <w:szCs w:val="18"/>
        </w:rPr>
        <w:tab/>
      </w:r>
      <w:proofErr w:type="spellStart"/>
      <w:proofErr w:type="gramStart"/>
      <w:r w:rsidRPr="00522CB9">
        <w:rPr>
          <w:rFonts w:ascii="Monaco" w:hAnsi="Monaco" w:cs="Monaco"/>
          <w:color w:val="000000"/>
          <w:sz w:val="18"/>
          <w:szCs w:val="18"/>
        </w:rPr>
        <w:t>e.printStackTrace</w:t>
      </w:r>
      <w:proofErr w:type="spellEnd"/>
      <w:proofErr w:type="gramEnd"/>
      <w:r w:rsidRPr="00522CB9">
        <w:rPr>
          <w:rFonts w:ascii="Monaco" w:hAnsi="Monaco" w:cs="Monaco"/>
          <w:color w:val="000000"/>
          <w:sz w:val="18"/>
          <w:szCs w:val="18"/>
        </w:rPr>
        <w:t>();</w:t>
      </w:r>
    </w:p>
    <w:p w14:paraId="732C9BC2" w14:textId="7DC6F788" w:rsidR="00522CB9" w:rsidRDefault="00522CB9" w:rsidP="00522CB9">
      <w:pPr>
        <w:widowControl w:val="0"/>
        <w:autoSpaceDE w:val="0"/>
        <w:autoSpaceDN w:val="0"/>
        <w:adjustRightInd w:val="0"/>
        <w:rPr>
          <w:rFonts w:ascii="Monaco" w:hAnsi="Monaco" w:cs="Monaco"/>
          <w:color w:val="000000"/>
          <w:sz w:val="18"/>
          <w:szCs w:val="18"/>
        </w:rPr>
      </w:pPr>
      <w:r w:rsidRPr="00522CB9">
        <w:rPr>
          <w:rFonts w:ascii="Monaco" w:hAnsi="Monaco" w:cs="Monaco"/>
          <w:color w:val="000000"/>
          <w:sz w:val="18"/>
          <w:szCs w:val="18"/>
        </w:rPr>
        <w:tab/>
        <w:t>}</w:t>
      </w:r>
    </w:p>
    <w:p w14:paraId="3A1C3D56" w14:textId="77777777" w:rsidR="006166DF" w:rsidRPr="00522CB9" w:rsidRDefault="006166DF" w:rsidP="00522CB9">
      <w:pPr>
        <w:widowControl w:val="0"/>
        <w:autoSpaceDE w:val="0"/>
        <w:autoSpaceDN w:val="0"/>
        <w:adjustRightInd w:val="0"/>
        <w:rPr>
          <w:rFonts w:ascii="Monaco" w:hAnsi="Monaco" w:cs="Monaco"/>
          <w:sz w:val="18"/>
          <w:szCs w:val="18"/>
        </w:rPr>
      </w:pPr>
    </w:p>
    <w:p w14:paraId="116051DF" w14:textId="573515E7"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t xml:space="preserve">String s = </w:t>
      </w:r>
      <w:r w:rsidRPr="00522CB9">
        <w:rPr>
          <w:rFonts w:ascii="Monaco" w:hAnsi="Monaco" w:cs="Monaco"/>
          <w:color w:val="2A00FF"/>
          <w:sz w:val="18"/>
          <w:szCs w:val="18"/>
        </w:rPr>
        <w:t>"ANCHORAGE"</w:t>
      </w:r>
      <w:r w:rsidRPr="00522CB9">
        <w:rPr>
          <w:rFonts w:ascii="Monaco" w:hAnsi="Monaco" w:cs="Monaco"/>
          <w:color w:val="000000"/>
          <w:sz w:val="18"/>
          <w:szCs w:val="18"/>
        </w:rPr>
        <w:t>;</w:t>
      </w:r>
    </w:p>
    <w:p w14:paraId="37319D2C" w14:textId="5A12C9BA"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proofErr w:type="spellStart"/>
      <w:proofErr w:type="gramStart"/>
      <w:r w:rsidRPr="00522CB9">
        <w:rPr>
          <w:rFonts w:ascii="Monaco" w:hAnsi="Monaco" w:cs="Monaco"/>
          <w:color w:val="000000"/>
          <w:sz w:val="18"/>
          <w:szCs w:val="18"/>
        </w:rPr>
        <w:t>out.println</w:t>
      </w:r>
      <w:proofErr w:type="spellEnd"/>
      <w:proofErr w:type="gramEnd"/>
      <w:r w:rsidRPr="00522CB9">
        <w:rPr>
          <w:rFonts w:ascii="Monaco" w:hAnsi="Monaco" w:cs="Monaco"/>
          <w:color w:val="000000"/>
          <w:sz w:val="18"/>
          <w:szCs w:val="18"/>
        </w:rPr>
        <w:t xml:space="preserve">(s + </w:t>
      </w:r>
      <w:r w:rsidRPr="00522CB9">
        <w:rPr>
          <w:rFonts w:ascii="Monaco" w:hAnsi="Monaco" w:cs="Monaco"/>
          <w:color w:val="2A00FF"/>
          <w:sz w:val="18"/>
          <w:szCs w:val="18"/>
        </w:rPr>
        <w:t>" "</w:t>
      </w:r>
      <w:r w:rsidRPr="00522CB9">
        <w:rPr>
          <w:rFonts w:ascii="Monaco" w:hAnsi="Monaco" w:cs="Monaco"/>
          <w:color w:val="000000"/>
          <w:sz w:val="18"/>
          <w:szCs w:val="18"/>
        </w:rPr>
        <w:t xml:space="preserve"> +  </w:t>
      </w:r>
      <w:r w:rsidRPr="00522CB9">
        <w:rPr>
          <w:rFonts w:ascii="Monaco" w:hAnsi="Monaco" w:cs="Monaco"/>
          <w:color w:val="2A00FF"/>
          <w:sz w:val="18"/>
          <w:szCs w:val="18"/>
        </w:rPr>
        <w:t>"256000"</w:t>
      </w:r>
      <w:r w:rsidRPr="00522CB9">
        <w:rPr>
          <w:rFonts w:ascii="Monaco" w:hAnsi="Monaco" w:cs="Monaco"/>
          <w:color w:val="000000"/>
          <w:sz w:val="18"/>
          <w:szCs w:val="18"/>
        </w:rPr>
        <w:t>);</w:t>
      </w:r>
    </w:p>
    <w:p w14:paraId="6BE2F936" w14:textId="140C621A" w:rsidR="00522CB9" w:rsidRPr="00522CB9" w:rsidRDefault="00522CB9" w:rsidP="00522CB9">
      <w:pPr>
        <w:widowControl w:val="0"/>
        <w:autoSpaceDE w:val="0"/>
        <w:autoSpaceDN w:val="0"/>
        <w:adjustRightInd w:val="0"/>
        <w:rPr>
          <w:rFonts w:ascii="Monaco" w:hAnsi="Monaco" w:cs="Monaco"/>
          <w:sz w:val="18"/>
          <w:szCs w:val="18"/>
        </w:rPr>
      </w:pPr>
      <w:r w:rsidRPr="00522CB9">
        <w:rPr>
          <w:rFonts w:ascii="Monaco" w:hAnsi="Monaco" w:cs="Monaco"/>
          <w:color w:val="000000"/>
          <w:sz w:val="18"/>
          <w:szCs w:val="18"/>
        </w:rPr>
        <w:tab/>
      </w:r>
      <w:proofErr w:type="spellStart"/>
      <w:proofErr w:type="gramStart"/>
      <w:r w:rsidRPr="00522CB9">
        <w:rPr>
          <w:rFonts w:ascii="Monaco" w:hAnsi="Monaco" w:cs="Monaco"/>
          <w:color w:val="000000"/>
          <w:sz w:val="18"/>
          <w:szCs w:val="18"/>
        </w:rPr>
        <w:t>out.close</w:t>
      </w:r>
      <w:proofErr w:type="spellEnd"/>
      <w:proofErr w:type="gramEnd"/>
      <w:r w:rsidRPr="00522CB9">
        <w:rPr>
          <w:rFonts w:ascii="Monaco" w:hAnsi="Monaco" w:cs="Monaco"/>
          <w:color w:val="000000"/>
          <w:sz w:val="18"/>
          <w:szCs w:val="18"/>
        </w:rPr>
        <w:t xml:space="preserve">(); </w:t>
      </w:r>
    </w:p>
    <w:p w14:paraId="5FB8BFF9" w14:textId="77777777" w:rsidR="007462DE" w:rsidRDefault="00522CB9" w:rsidP="007462DE">
      <w:pPr>
        <w:outlineLvl w:val="0"/>
        <w:rPr>
          <w:rFonts w:ascii="Times New Roman" w:hAnsi="Times New Roman"/>
          <w:b/>
          <w:sz w:val="28"/>
        </w:rPr>
      </w:pPr>
      <w:r w:rsidRPr="00522CB9">
        <w:rPr>
          <w:rFonts w:ascii="Monaco" w:hAnsi="Monaco" w:cs="Monaco"/>
          <w:color w:val="000000"/>
          <w:sz w:val="18"/>
          <w:szCs w:val="18"/>
        </w:rPr>
        <w:tab/>
        <w:t>}</w:t>
      </w:r>
    </w:p>
    <w:p w14:paraId="25DAA552" w14:textId="4DA99ADC" w:rsidR="00AE1448" w:rsidRDefault="007462DE" w:rsidP="007462DE">
      <w:pPr>
        <w:outlineLvl w:val="0"/>
        <w:rPr>
          <w:rFonts w:ascii="Times New Roman" w:hAnsi="Times New Roman"/>
          <w:b/>
          <w:sz w:val="28"/>
        </w:rPr>
      </w:pPr>
      <w:r>
        <w:rPr>
          <w:rFonts w:ascii="Times New Roman" w:hAnsi="Times New Roman"/>
          <w:b/>
          <w:sz w:val="28"/>
        </w:rPr>
        <w:lastRenderedPageBreak/>
        <w:t xml:space="preserve"> </w:t>
      </w:r>
    </w:p>
    <w:p w14:paraId="3C516675" w14:textId="4C6CD4A9" w:rsidR="002C119A" w:rsidRDefault="002C119A">
      <w:pPr>
        <w:rPr>
          <w:rFonts w:ascii="Times New Roman" w:hAnsi="Times New Roman"/>
          <w:b/>
          <w:sz w:val="28"/>
        </w:rPr>
      </w:pPr>
    </w:p>
    <w:p w14:paraId="47DEB7C2" w14:textId="6B191542" w:rsidR="007462DE" w:rsidRDefault="007462DE" w:rsidP="007462DE">
      <w:pPr>
        <w:outlineLvl w:val="0"/>
        <w:rPr>
          <w:rFonts w:ascii="Times New Roman" w:hAnsi="Times New Roman"/>
          <w:b/>
          <w:sz w:val="28"/>
        </w:rPr>
      </w:pPr>
      <w:r>
        <w:rPr>
          <w:rFonts w:ascii="Times New Roman" w:hAnsi="Times New Roman"/>
          <w:b/>
          <w:sz w:val="28"/>
        </w:rPr>
        <w:t xml:space="preserve">Step 6: </w:t>
      </w:r>
      <w:r w:rsidRPr="0051096F">
        <w:rPr>
          <w:rFonts w:ascii="Times New Roman" w:hAnsi="Times New Roman" w:cs="Georgia"/>
          <w:b/>
          <w:sz w:val="28"/>
          <w:szCs w:val="26"/>
        </w:rPr>
        <w:t>Software Testing</w:t>
      </w:r>
      <w:r>
        <w:rPr>
          <w:rFonts w:ascii="Times New Roman" w:hAnsi="Times New Roman" w:cs="Georgia"/>
          <w:b/>
          <w:sz w:val="28"/>
          <w:szCs w:val="26"/>
        </w:rPr>
        <w:t xml:space="preserve">:  Complete the </w:t>
      </w:r>
      <w:r w:rsidR="00F76FCF">
        <w:rPr>
          <w:rFonts w:ascii="Times New Roman" w:hAnsi="Times New Roman" w:cs="Georgia"/>
          <w:b/>
          <w:sz w:val="28"/>
          <w:szCs w:val="26"/>
        </w:rPr>
        <w:t>second</w:t>
      </w:r>
      <w:r>
        <w:rPr>
          <w:rFonts w:ascii="Times New Roman" w:hAnsi="Times New Roman" w:cs="Georgia"/>
          <w:b/>
          <w:sz w:val="28"/>
          <w:szCs w:val="26"/>
        </w:rPr>
        <w:t xml:space="preserve"> part of the JUnit class named:  </w:t>
      </w:r>
      <w:proofErr w:type="spellStart"/>
      <w:r>
        <w:rPr>
          <w:rFonts w:ascii="Times New Roman" w:hAnsi="Times New Roman" w:cs="Georgia"/>
          <w:b/>
          <w:sz w:val="28"/>
          <w:szCs w:val="26"/>
        </w:rPr>
        <w:t>Test</w:t>
      </w:r>
      <w:r w:rsidR="00CA00C6">
        <w:rPr>
          <w:rFonts w:ascii="Times New Roman" w:hAnsi="Times New Roman" w:cs="Georgia"/>
          <w:b/>
          <w:sz w:val="28"/>
          <w:szCs w:val="26"/>
        </w:rPr>
        <w:t>GeoCountDownTimer</w:t>
      </w:r>
      <w:proofErr w:type="spellEnd"/>
    </w:p>
    <w:p w14:paraId="1745D53D" w14:textId="79DD4965" w:rsidR="007462DE" w:rsidRPr="007C6D06" w:rsidRDefault="00CE7441" w:rsidP="007462DE">
      <w:pPr>
        <w:pStyle w:val="ListParagraph"/>
        <w:numPr>
          <w:ilvl w:val="0"/>
          <w:numId w:val="19"/>
        </w:numPr>
        <w:rPr>
          <w:rFonts w:ascii="Times New Roman" w:hAnsi="Times New Roman"/>
          <w:b/>
          <w:sz w:val="28"/>
        </w:rPr>
      </w:pPr>
      <w:r>
        <w:rPr>
          <w:rFonts w:ascii="Times New Roman" w:hAnsi="Times New Roman"/>
        </w:rPr>
        <w:t xml:space="preserve">Create a JUnit class that test all possible errors and valid </w:t>
      </w:r>
      <w:r w:rsidR="00E13D09">
        <w:rPr>
          <w:rFonts w:ascii="Times New Roman" w:hAnsi="Times New Roman"/>
        </w:rPr>
        <w:t>inputs (</w:t>
      </w:r>
      <w:r>
        <w:rPr>
          <w:rFonts w:ascii="Times New Roman" w:hAnsi="Times New Roman"/>
        </w:rPr>
        <w:t>see instructor regarding this requirement).</w:t>
      </w:r>
    </w:p>
    <w:p w14:paraId="29296BB7" w14:textId="77777777" w:rsidR="00E13D09" w:rsidRPr="004D2239" w:rsidRDefault="00E13D09" w:rsidP="004D2239">
      <w:pPr>
        <w:rPr>
          <w:rFonts w:ascii="Times New Roman" w:hAnsi="Times New Roman"/>
          <w:b/>
          <w:sz w:val="28"/>
        </w:rPr>
      </w:pPr>
    </w:p>
    <w:p w14:paraId="0D76504E" w14:textId="2BB5FB06" w:rsidR="00CB66F0" w:rsidRDefault="00812A3D" w:rsidP="00423E99">
      <w:pPr>
        <w:outlineLvl w:val="0"/>
        <w:rPr>
          <w:rFonts w:ascii="Times New Roman" w:hAnsi="Times New Roman"/>
          <w:b/>
          <w:sz w:val="28"/>
        </w:rPr>
      </w:pPr>
      <w:r>
        <w:rPr>
          <w:rFonts w:ascii="Times New Roman" w:hAnsi="Times New Roman"/>
          <w:b/>
          <w:sz w:val="28"/>
        </w:rPr>
        <w:t>Step 7</w:t>
      </w:r>
      <w:r w:rsidR="0014233F">
        <w:rPr>
          <w:rFonts w:ascii="Times New Roman" w:hAnsi="Times New Roman"/>
          <w:b/>
          <w:sz w:val="28"/>
        </w:rPr>
        <w:t xml:space="preserve">: </w:t>
      </w:r>
      <w:r w:rsidR="008C288E">
        <w:rPr>
          <w:rFonts w:ascii="Times New Roman" w:hAnsi="Times New Roman"/>
          <w:b/>
          <w:sz w:val="28"/>
        </w:rPr>
        <w:t>Challenge Requirement</w:t>
      </w:r>
      <w:r w:rsidR="005F23A1">
        <w:rPr>
          <w:rFonts w:ascii="Times New Roman" w:hAnsi="Times New Roman"/>
          <w:b/>
          <w:sz w:val="28"/>
        </w:rPr>
        <w:t>, read chapter 6 in your book.</w:t>
      </w:r>
    </w:p>
    <w:p w14:paraId="7F6BD3E4" w14:textId="66ACD34D" w:rsidR="00836FC0" w:rsidRPr="009F55B9" w:rsidRDefault="00836FC0" w:rsidP="00423E99">
      <w:pPr>
        <w:outlineLvl w:val="0"/>
        <w:rPr>
          <w:rFonts w:ascii="Times New Roman" w:hAnsi="Times New Roman"/>
          <w:b/>
          <w:sz w:val="28"/>
        </w:rPr>
      </w:pPr>
      <w:r>
        <w:rPr>
          <w:rFonts w:ascii="Times New Roman" w:hAnsi="Times New Roman"/>
          <w:b/>
          <w:sz w:val="28"/>
        </w:rPr>
        <w:t>YOU MUST SEE THE instructor regarding this step.</w:t>
      </w:r>
    </w:p>
    <w:p w14:paraId="0EF37324" w14:textId="77777777" w:rsidR="000211F8" w:rsidRDefault="00CB66F0" w:rsidP="008C288E">
      <w:pPr>
        <w:pStyle w:val="ListParagraph"/>
        <w:numPr>
          <w:ilvl w:val="0"/>
          <w:numId w:val="19"/>
        </w:numPr>
        <w:rPr>
          <w:rFonts w:ascii="Times New Roman" w:hAnsi="Times New Roman"/>
        </w:rPr>
      </w:pPr>
      <w:r>
        <w:rPr>
          <w:rFonts w:ascii="Times New Roman" w:hAnsi="Times New Roman"/>
        </w:rPr>
        <w:t xml:space="preserve">The following should only be </w:t>
      </w:r>
      <w:r w:rsidR="003F0F1F">
        <w:rPr>
          <w:rFonts w:ascii="Times New Roman" w:hAnsi="Times New Roman"/>
        </w:rPr>
        <w:t>attempted after all of the other</w:t>
      </w:r>
      <w:r>
        <w:rPr>
          <w:rFonts w:ascii="Times New Roman" w:hAnsi="Times New Roman"/>
        </w:rPr>
        <w:t xml:space="preserve"> requirements have been completed.</w:t>
      </w:r>
      <w:r w:rsidR="00190ADB">
        <w:rPr>
          <w:rFonts w:ascii="Times New Roman" w:hAnsi="Times New Roman"/>
        </w:rPr>
        <w:t xml:space="preserve">  </w:t>
      </w:r>
    </w:p>
    <w:p w14:paraId="784C3B5A" w14:textId="6D06956E" w:rsidR="007C6D06" w:rsidRDefault="007C6D06" w:rsidP="008C288E">
      <w:pPr>
        <w:pStyle w:val="ListParagraph"/>
        <w:numPr>
          <w:ilvl w:val="0"/>
          <w:numId w:val="19"/>
        </w:numPr>
        <w:rPr>
          <w:rFonts w:ascii="Times New Roman" w:hAnsi="Times New Roman"/>
        </w:rPr>
      </w:pPr>
      <w:r>
        <w:rPr>
          <w:rFonts w:ascii="Times New Roman" w:hAnsi="Times New Roman"/>
        </w:rPr>
        <w:t xml:space="preserve">Create </w:t>
      </w:r>
      <w:r w:rsidR="00AD3643">
        <w:rPr>
          <w:rFonts w:ascii="Times New Roman" w:hAnsi="Times New Roman"/>
        </w:rPr>
        <w:t>a GUI front end to your project</w:t>
      </w:r>
      <w:r>
        <w:rPr>
          <w:rFonts w:ascii="Times New Roman" w:hAnsi="Times New Roman"/>
        </w:rPr>
        <w:t xml:space="preserve"> so you can start, stop and reset your </w:t>
      </w:r>
      <w:proofErr w:type="spellStart"/>
      <w:r w:rsidR="00836FC0">
        <w:rPr>
          <w:rFonts w:ascii="Times New Roman" w:hAnsi="Times New Roman"/>
        </w:rPr>
        <w:t>GeoCountDownTimer</w:t>
      </w:r>
      <w:proofErr w:type="spellEnd"/>
      <w:r>
        <w:rPr>
          <w:rFonts w:ascii="Times New Roman" w:hAnsi="Times New Roman"/>
        </w:rPr>
        <w:t>.</w:t>
      </w:r>
    </w:p>
    <w:p w14:paraId="104CE935" w14:textId="719B4C80" w:rsidR="00836FC0" w:rsidRDefault="00836FC0" w:rsidP="00836FC0">
      <w:pPr>
        <w:pStyle w:val="ListParagraph"/>
        <w:numPr>
          <w:ilvl w:val="1"/>
          <w:numId w:val="19"/>
        </w:numPr>
        <w:rPr>
          <w:rFonts w:ascii="Times New Roman" w:hAnsi="Times New Roman"/>
        </w:rPr>
      </w:pPr>
      <w:r>
        <w:rPr>
          <w:rFonts w:ascii="Times New Roman" w:hAnsi="Times New Roman"/>
        </w:rPr>
        <w:t>You will need to speed up time to make this GUI functional.</w:t>
      </w:r>
    </w:p>
    <w:p w14:paraId="1F8DD1E6" w14:textId="23ED1E62" w:rsidR="007C6D06" w:rsidRDefault="001D4327" w:rsidP="008C288E">
      <w:pPr>
        <w:pStyle w:val="ListParagraph"/>
        <w:numPr>
          <w:ilvl w:val="0"/>
          <w:numId w:val="19"/>
        </w:numPr>
        <w:rPr>
          <w:rFonts w:ascii="Times New Roman" w:hAnsi="Times New Roman"/>
        </w:rPr>
      </w:pPr>
      <w:r>
        <w:rPr>
          <w:rFonts w:ascii="Times New Roman" w:hAnsi="Times New Roman"/>
        </w:rPr>
        <w:t xml:space="preserve">Try to create </w:t>
      </w:r>
      <w:r w:rsidR="00836FC0">
        <w:rPr>
          <w:rFonts w:ascii="Times New Roman" w:hAnsi="Times New Roman"/>
        </w:rPr>
        <w:t xml:space="preserve">at least 3 </w:t>
      </w:r>
      <w:r w:rsidR="007C6D06" w:rsidRPr="007C6D06">
        <w:rPr>
          <w:rFonts w:ascii="Times New Roman" w:hAnsi="Times New Roman"/>
        </w:rPr>
        <w:t>random timers with a GUI front end.</w:t>
      </w:r>
    </w:p>
    <w:p w14:paraId="5AB36E77" w14:textId="0937D13E" w:rsidR="002C18B2" w:rsidRDefault="002C18B2" w:rsidP="008C288E">
      <w:pPr>
        <w:pStyle w:val="ListParagraph"/>
        <w:numPr>
          <w:ilvl w:val="0"/>
          <w:numId w:val="19"/>
        </w:numPr>
        <w:rPr>
          <w:rFonts w:ascii="Times New Roman" w:hAnsi="Times New Roman"/>
        </w:rPr>
      </w:pPr>
      <w:r>
        <w:rPr>
          <w:rFonts w:ascii="Times New Roman" w:hAnsi="Times New Roman"/>
        </w:rPr>
        <w:t xml:space="preserve">Create save and load buttons use </w:t>
      </w:r>
      <w:proofErr w:type="spellStart"/>
      <w:r>
        <w:rPr>
          <w:rFonts w:ascii="Times New Roman" w:hAnsi="Times New Roman"/>
        </w:rPr>
        <w:t>JFileChooser</w:t>
      </w:r>
      <w:proofErr w:type="spellEnd"/>
      <w:r>
        <w:rPr>
          <w:rFonts w:ascii="Times New Roman" w:hAnsi="Times New Roman"/>
        </w:rPr>
        <w:t>.</w:t>
      </w:r>
    </w:p>
    <w:p w14:paraId="3D630021" w14:textId="4E24F80D" w:rsidR="002C18B2" w:rsidRDefault="00315DB9" w:rsidP="008C288E">
      <w:pPr>
        <w:pStyle w:val="ListParagraph"/>
        <w:numPr>
          <w:ilvl w:val="0"/>
          <w:numId w:val="19"/>
        </w:numPr>
        <w:rPr>
          <w:rFonts w:ascii="Times New Roman" w:hAnsi="Times New Roman"/>
        </w:rPr>
      </w:pPr>
      <w:r>
        <w:rPr>
          <w:rFonts w:ascii="Times New Roman" w:hAnsi="Times New Roman"/>
        </w:rPr>
        <w:t xml:space="preserve">Create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inc</w:t>
      </w:r>
      <w:proofErr w:type="spellEnd"/>
      <w:r>
        <w:rPr>
          <w:rFonts w:ascii="Times New Roman" w:hAnsi="Times New Roman"/>
        </w:rPr>
        <w:t xml:space="preserve"> and </w:t>
      </w:r>
      <w:proofErr w:type="spellStart"/>
      <w:r>
        <w:rPr>
          <w:rFonts w:ascii="Times New Roman" w:hAnsi="Times New Roman"/>
        </w:rPr>
        <w:t>dec</w:t>
      </w:r>
      <w:proofErr w:type="spellEnd"/>
      <w:r>
        <w:rPr>
          <w:rFonts w:ascii="Times New Roman" w:hAnsi="Times New Roman"/>
        </w:rPr>
        <w:t xml:space="preserve"> buttons.</w:t>
      </w:r>
    </w:p>
    <w:p w14:paraId="14B8F0C3" w14:textId="15F918CC" w:rsidR="00836FC0" w:rsidRDefault="00836FC0" w:rsidP="008C288E">
      <w:pPr>
        <w:pStyle w:val="ListParagraph"/>
        <w:numPr>
          <w:ilvl w:val="0"/>
          <w:numId w:val="19"/>
        </w:numPr>
        <w:rPr>
          <w:rFonts w:ascii="Times New Roman" w:hAnsi="Times New Roman"/>
        </w:rPr>
      </w:pPr>
      <w:r>
        <w:rPr>
          <w:rFonts w:ascii="Times New Roman" w:hAnsi="Times New Roman"/>
        </w:rPr>
        <w:t xml:space="preserve">Display the number of days to go from a given date. </w:t>
      </w:r>
    </w:p>
    <w:p w14:paraId="78F664F5" w14:textId="77777777" w:rsidR="0014233F" w:rsidRDefault="0014233F" w:rsidP="00423E99">
      <w:pPr>
        <w:outlineLvl w:val="0"/>
        <w:rPr>
          <w:rFonts w:ascii="Times New Roman" w:hAnsi="Times New Roman"/>
        </w:rPr>
      </w:pPr>
    </w:p>
    <w:p w14:paraId="0F971836" w14:textId="08AE68A5" w:rsidR="0014233F" w:rsidRDefault="0014233F" w:rsidP="0014233F">
      <w:pPr>
        <w:widowControl w:val="0"/>
        <w:autoSpaceDE w:val="0"/>
        <w:autoSpaceDN w:val="0"/>
        <w:adjustRightInd w:val="0"/>
        <w:rPr>
          <w:rFonts w:ascii="Times New Roman" w:hAnsi="Times New Roman"/>
        </w:rPr>
      </w:pPr>
      <w:r>
        <w:rPr>
          <w:rFonts w:ascii="Times New Roman" w:hAnsi="Times New Roman"/>
        </w:rPr>
        <w:t>Create a class called “</w:t>
      </w:r>
      <w:proofErr w:type="spellStart"/>
      <w:r>
        <w:rPr>
          <w:rFonts w:ascii="Times New Roman" w:hAnsi="Times New Roman"/>
        </w:rPr>
        <w:t>MyTimer</w:t>
      </w:r>
      <w:r w:rsidR="001D4327">
        <w:rPr>
          <w:rFonts w:ascii="Times New Roman" w:hAnsi="Times New Roman"/>
        </w:rPr>
        <w:t>Panel</w:t>
      </w:r>
      <w:proofErr w:type="spellEnd"/>
      <w:r>
        <w:rPr>
          <w:rFonts w:ascii="Times New Roman" w:hAnsi="Times New Roman"/>
        </w:rPr>
        <w:t xml:space="preserve">” that </w:t>
      </w:r>
      <w:r w:rsidR="003D2794">
        <w:rPr>
          <w:rFonts w:ascii="Times New Roman" w:hAnsi="Times New Roman"/>
        </w:rPr>
        <w:t xml:space="preserve">has a private inner class that implements ActionListener, </w:t>
      </w:r>
      <w:r w:rsidR="001D4327">
        <w:rPr>
          <w:rFonts w:ascii="Times New Roman" w:hAnsi="Times New Roman"/>
        </w:rPr>
        <w:t>see chapt</w:t>
      </w:r>
      <w:r w:rsidR="00215D53">
        <w:rPr>
          <w:rFonts w:ascii="Times New Roman" w:hAnsi="Times New Roman"/>
        </w:rPr>
        <w:t xml:space="preserve">er 6 in your book; </w:t>
      </w:r>
      <w:r w:rsidR="00516DA2">
        <w:rPr>
          <w:rFonts w:ascii="Times New Roman" w:hAnsi="Times New Roman"/>
        </w:rPr>
        <w:t>here is some help.</w:t>
      </w:r>
    </w:p>
    <w:p w14:paraId="3C6746E1" w14:textId="77777777" w:rsidR="0014233F" w:rsidRPr="00F70222" w:rsidRDefault="0014233F" w:rsidP="0014233F">
      <w:pPr>
        <w:widowControl w:val="0"/>
        <w:autoSpaceDE w:val="0"/>
        <w:autoSpaceDN w:val="0"/>
        <w:adjustRightInd w:val="0"/>
        <w:rPr>
          <w:rFonts w:ascii="Times New Roman" w:hAnsi="Times New Roman"/>
          <w:sz w:val="18"/>
          <w:szCs w:val="18"/>
        </w:rPr>
      </w:pPr>
    </w:p>
    <w:p w14:paraId="6116FE4D" w14:textId="77777777" w:rsidR="0014233F" w:rsidRPr="00C22B1E" w:rsidRDefault="0014233F" w:rsidP="0014233F">
      <w:pPr>
        <w:widowControl w:val="0"/>
        <w:autoSpaceDE w:val="0"/>
        <w:autoSpaceDN w:val="0"/>
        <w:adjustRightInd w:val="0"/>
        <w:rPr>
          <w:rFonts w:ascii="Times New Roman" w:hAnsi="Times New Roman"/>
          <w:sz w:val="16"/>
          <w:szCs w:val="16"/>
        </w:rPr>
      </w:pPr>
    </w:p>
    <w:p w14:paraId="6025F256" w14:textId="77777777" w:rsidR="00516DA2" w:rsidRPr="00C22B1E" w:rsidRDefault="00516DA2" w:rsidP="00516DA2">
      <w:pPr>
        <w:widowControl w:val="0"/>
        <w:autoSpaceDE w:val="0"/>
        <w:autoSpaceDN w:val="0"/>
        <w:adjustRightInd w:val="0"/>
        <w:rPr>
          <w:rFonts w:ascii="Times New Roman" w:hAnsi="Times New Roman"/>
          <w:sz w:val="16"/>
          <w:szCs w:val="16"/>
        </w:rPr>
      </w:pPr>
      <w:r w:rsidRPr="00C22B1E">
        <w:rPr>
          <w:rFonts w:ascii="Times New Roman" w:hAnsi="Times New Roman"/>
          <w:sz w:val="16"/>
          <w:szCs w:val="16"/>
        </w:rPr>
        <w:t xml:space="preserve">public class </w:t>
      </w:r>
      <w:proofErr w:type="spellStart"/>
      <w:r w:rsidRPr="00C22B1E">
        <w:rPr>
          <w:rFonts w:ascii="Times New Roman" w:hAnsi="Times New Roman"/>
          <w:sz w:val="16"/>
          <w:szCs w:val="16"/>
        </w:rPr>
        <w:t>MyTimerPanel</w:t>
      </w:r>
      <w:proofErr w:type="spellEnd"/>
      <w:r w:rsidRPr="00C22B1E">
        <w:rPr>
          <w:rFonts w:ascii="Times New Roman" w:hAnsi="Times New Roman"/>
          <w:sz w:val="16"/>
          <w:szCs w:val="16"/>
        </w:rPr>
        <w:t xml:space="preserve"> extends </w:t>
      </w:r>
      <w:proofErr w:type="spellStart"/>
      <w:r w:rsidRPr="00C22B1E">
        <w:rPr>
          <w:rFonts w:ascii="Times New Roman" w:hAnsi="Times New Roman"/>
          <w:sz w:val="16"/>
          <w:szCs w:val="16"/>
        </w:rPr>
        <w:t>JPanel</w:t>
      </w:r>
      <w:proofErr w:type="spellEnd"/>
      <w:r w:rsidRPr="00C22B1E">
        <w:rPr>
          <w:rFonts w:ascii="Times New Roman" w:hAnsi="Times New Roman"/>
          <w:sz w:val="16"/>
          <w:szCs w:val="16"/>
        </w:rPr>
        <w:t xml:space="preserve"> {</w:t>
      </w:r>
    </w:p>
    <w:p w14:paraId="2ACEB64B" w14:textId="77777777" w:rsidR="00516DA2" w:rsidRPr="00C22B1E" w:rsidRDefault="00516DA2" w:rsidP="00516DA2">
      <w:pPr>
        <w:widowControl w:val="0"/>
        <w:autoSpaceDE w:val="0"/>
        <w:autoSpaceDN w:val="0"/>
        <w:adjustRightInd w:val="0"/>
        <w:rPr>
          <w:rFonts w:ascii="Times New Roman" w:hAnsi="Times New Roman"/>
          <w:sz w:val="16"/>
          <w:szCs w:val="16"/>
        </w:rPr>
      </w:pPr>
    </w:p>
    <w:p w14:paraId="6C0FD28F" w14:textId="249450CE"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r w:rsidRPr="00C22B1E">
        <w:rPr>
          <w:rFonts w:ascii="Monaco" w:hAnsi="Monaco" w:cs="Monaco"/>
          <w:b/>
          <w:bCs/>
          <w:color w:val="7F0055"/>
          <w:sz w:val="16"/>
          <w:szCs w:val="16"/>
        </w:rPr>
        <w:t>private</w:t>
      </w:r>
      <w:r w:rsidRPr="00C22B1E">
        <w:rPr>
          <w:rFonts w:ascii="Monaco" w:hAnsi="Monaco" w:cs="Monaco"/>
          <w:color w:val="000000"/>
          <w:sz w:val="16"/>
          <w:szCs w:val="16"/>
        </w:rPr>
        <w:t xml:space="preserve"> </w:t>
      </w:r>
      <w:proofErr w:type="spellStart"/>
      <w:r w:rsidRPr="00C22B1E">
        <w:rPr>
          <w:rFonts w:ascii="Monaco" w:hAnsi="Monaco" w:cs="Monaco"/>
          <w:color w:val="000000"/>
          <w:sz w:val="16"/>
          <w:szCs w:val="16"/>
        </w:rPr>
        <w:t>GeoCountDown</w:t>
      </w:r>
      <w:proofErr w:type="spellEnd"/>
      <w:r w:rsidRPr="00C22B1E">
        <w:rPr>
          <w:rFonts w:ascii="Monaco" w:hAnsi="Monaco" w:cs="Monaco"/>
          <w:color w:val="000000"/>
          <w:sz w:val="16"/>
          <w:szCs w:val="16"/>
        </w:rPr>
        <w:t xml:space="preserve"> </w:t>
      </w:r>
      <w:proofErr w:type="spellStart"/>
      <w:r w:rsidR="007135D3">
        <w:rPr>
          <w:rFonts w:ascii="Monaco" w:hAnsi="Monaco" w:cs="Monaco"/>
          <w:color w:val="0000C0"/>
          <w:sz w:val="16"/>
          <w:szCs w:val="16"/>
          <w:u w:val="single"/>
        </w:rPr>
        <w:t>g</w:t>
      </w:r>
      <w:r w:rsidRPr="00C22B1E">
        <w:rPr>
          <w:rFonts w:ascii="Monaco" w:hAnsi="Monaco" w:cs="Monaco"/>
          <w:color w:val="0000C0"/>
          <w:sz w:val="16"/>
          <w:szCs w:val="16"/>
          <w:u w:val="single"/>
        </w:rPr>
        <w:t>eoCountDownTimer</w:t>
      </w:r>
      <w:proofErr w:type="spellEnd"/>
      <w:r w:rsidRPr="00C22B1E">
        <w:rPr>
          <w:rFonts w:ascii="Monaco" w:hAnsi="Monaco" w:cs="Monaco"/>
          <w:color w:val="000000"/>
          <w:sz w:val="16"/>
          <w:szCs w:val="16"/>
        </w:rPr>
        <w:t>;</w:t>
      </w:r>
    </w:p>
    <w:p w14:paraId="360D971C"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r w:rsidRPr="00C22B1E">
        <w:rPr>
          <w:rFonts w:ascii="Monaco" w:hAnsi="Monaco" w:cs="Monaco"/>
          <w:b/>
          <w:bCs/>
          <w:color w:val="7F0055"/>
          <w:sz w:val="16"/>
          <w:szCs w:val="16"/>
        </w:rPr>
        <w:t>private</w:t>
      </w:r>
      <w:r w:rsidRPr="00C22B1E">
        <w:rPr>
          <w:rFonts w:ascii="Monaco" w:hAnsi="Monaco" w:cs="Monaco"/>
          <w:color w:val="000000"/>
          <w:sz w:val="16"/>
          <w:szCs w:val="16"/>
        </w:rPr>
        <w:t xml:space="preserve"> Timer </w:t>
      </w:r>
      <w:proofErr w:type="spellStart"/>
      <w:r w:rsidRPr="00C22B1E">
        <w:rPr>
          <w:rFonts w:ascii="Monaco" w:hAnsi="Monaco" w:cs="Monaco"/>
          <w:color w:val="0000C0"/>
          <w:sz w:val="16"/>
          <w:szCs w:val="16"/>
        </w:rPr>
        <w:t>javaTimer</w:t>
      </w:r>
      <w:proofErr w:type="spellEnd"/>
      <w:r w:rsidRPr="00C22B1E">
        <w:rPr>
          <w:rFonts w:ascii="Monaco" w:hAnsi="Monaco" w:cs="Monaco"/>
          <w:color w:val="000000"/>
          <w:sz w:val="16"/>
          <w:szCs w:val="16"/>
        </w:rPr>
        <w:t>;</w:t>
      </w:r>
    </w:p>
    <w:p w14:paraId="426ADB06"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r w:rsidRPr="00C22B1E">
        <w:rPr>
          <w:rFonts w:ascii="Monaco" w:hAnsi="Monaco" w:cs="Monaco"/>
          <w:b/>
          <w:bCs/>
          <w:color w:val="7F0055"/>
          <w:sz w:val="16"/>
          <w:szCs w:val="16"/>
        </w:rPr>
        <w:t>private</w:t>
      </w:r>
      <w:r w:rsidRPr="00C22B1E">
        <w:rPr>
          <w:rFonts w:ascii="Monaco" w:hAnsi="Monaco" w:cs="Monaco"/>
          <w:color w:val="000000"/>
          <w:sz w:val="16"/>
          <w:szCs w:val="16"/>
        </w:rPr>
        <w:t xml:space="preserve"> </w:t>
      </w:r>
      <w:proofErr w:type="spellStart"/>
      <w:r w:rsidRPr="00C22B1E">
        <w:rPr>
          <w:rFonts w:ascii="Monaco" w:hAnsi="Monaco" w:cs="Monaco"/>
          <w:color w:val="000000"/>
          <w:sz w:val="16"/>
          <w:szCs w:val="16"/>
        </w:rPr>
        <w:t>TimerListener</w:t>
      </w:r>
      <w:proofErr w:type="spellEnd"/>
      <w:r w:rsidRPr="00C22B1E">
        <w:rPr>
          <w:rFonts w:ascii="Monaco" w:hAnsi="Monaco" w:cs="Monaco"/>
          <w:color w:val="000000"/>
          <w:sz w:val="16"/>
          <w:szCs w:val="16"/>
        </w:rPr>
        <w:t xml:space="preserve"> </w:t>
      </w:r>
      <w:r w:rsidRPr="00C22B1E">
        <w:rPr>
          <w:rFonts w:ascii="Monaco" w:hAnsi="Monaco" w:cs="Monaco"/>
          <w:color w:val="0000C0"/>
          <w:sz w:val="16"/>
          <w:szCs w:val="16"/>
        </w:rPr>
        <w:t>timer</w:t>
      </w:r>
      <w:r w:rsidRPr="00C22B1E">
        <w:rPr>
          <w:rFonts w:ascii="Monaco" w:hAnsi="Monaco" w:cs="Monaco"/>
          <w:color w:val="000000"/>
          <w:sz w:val="16"/>
          <w:szCs w:val="16"/>
        </w:rPr>
        <w:t>;</w:t>
      </w:r>
    </w:p>
    <w:p w14:paraId="18614475"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p>
    <w:p w14:paraId="668BF6B9" w14:textId="77777777" w:rsidR="00C22B1E" w:rsidRPr="00C22B1E" w:rsidRDefault="00C22B1E" w:rsidP="00C22B1E">
      <w:pPr>
        <w:widowControl w:val="0"/>
        <w:autoSpaceDE w:val="0"/>
        <w:autoSpaceDN w:val="0"/>
        <w:adjustRightInd w:val="0"/>
        <w:rPr>
          <w:rFonts w:ascii="Monaco" w:hAnsi="Monaco" w:cs="Monaco"/>
          <w:sz w:val="16"/>
          <w:szCs w:val="16"/>
        </w:rPr>
      </w:pPr>
    </w:p>
    <w:p w14:paraId="2284F638"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r w:rsidRPr="00C22B1E">
        <w:rPr>
          <w:rFonts w:ascii="Monaco" w:hAnsi="Monaco" w:cs="Monaco"/>
          <w:b/>
          <w:bCs/>
          <w:color w:val="7F0055"/>
          <w:sz w:val="16"/>
          <w:szCs w:val="16"/>
        </w:rPr>
        <w:t>public</w:t>
      </w:r>
      <w:r w:rsidRPr="00C22B1E">
        <w:rPr>
          <w:rFonts w:ascii="Monaco" w:hAnsi="Monaco" w:cs="Monaco"/>
          <w:color w:val="000000"/>
          <w:sz w:val="16"/>
          <w:szCs w:val="16"/>
        </w:rPr>
        <w:t xml:space="preserve"> </w:t>
      </w:r>
      <w:proofErr w:type="spellStart"/>
      <w:proofErr w:type="gramStart"/>
      <w:r w:rsidRPr="00C22B1E">
        <w:rPr>
          <w:rFonts w:ascii="Monaco" w:hAnsi="Monaco" w:cs="Monaco"/>
          <w:color w:val="000000"/>
          <w:sz w:val="16"/>
          <w:szCs w:val="16"/>
        </w:rPr>
        <w:t>MyTimerPanel</w:t>
      </w:r>
      <w:proofErr w:type="spellEnd"/>
      <w:r w:rsidRPr="00C22B1E">
        <w:rPr>
          <w:rFonts w:ascii="Monaco" w:hAnsi="Monaco" w:cs="Monaco"/>
          <w:color w:val="000000"/>
          <w:sz w:val="16"/>
          <w:szCs w:val="16"/>
        </w:rPr>
        <w:t>(</w:t>
      </w:r>
      <w:proofErr w:type="gramEnd"/>
      <w:r w:rsidRPr="00C22B1E">
        <w:rPr>
          <w:rFonts w:ascii="Monaco" w:hAnsi="Monaco" w:cs="Monaco"/>
          <w:color w:val="000000"/>
          <w:sz w:val="16"/>
          <w:szCs w:val="16"/>
        </w:rPr>
        <w:t>) {</w:t>
      </w:r>
    </w:p>
    <w:p w14:paraId="61E6821B" w14:textId="692045E0"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proofErr w:type="spellStart"/>
      <w:r w:rsidR="007135D3">
        <w:rPr>
          <w:rFonts w:ascii="Monaco" w:hAnsi="Monaco" w:cs="Monaco"/>
          <w:color w:val="0000C0"/>
          <w:sz w:val="16"/>
          <w:szCs w:val="16"/>
        </w:rPr>
        <w:t>g</w:t>
      </w:r>
      <w:r w:rsidRPr="00C22B1E">
        <w:rPr>
          <w:rFonts w:ascii="Monaco" w:hAnsi="Monaco" w:cs="Monaco"/>
          <w:color w:val="0000C0"/>
          <w:sz w:val="16"/>
          <w:szCs w:val="16"/>
        </w:rPr>
        <w:t>eoCountDownTimer</w:t>
      </w:r>
      <w:proofErr w:type="spellEnd"/>
      <w:r w:rsidRPr="00C22B1E">
        <w:rPr>
          <w:rFonts w:ascii="Monaco" w:hAnsi="Monaco" w:cs="Monaco"/>
          <w:color w:val="000000"/>
          <w:sz w:val="16"/>
          <w:szCs w:val="16"/>
        </w:rPr>
        <w:t xml:space="preserve"> = </w:t>
      </w:r>
      <w:r w:rsidRPr="00C22B1E">
        <w:rPr>
          <w:rFonts w:ascii="Monaco" w:hAnsi="Monaco" w:cs="Monaco"/>
          <w:b/>
          <w:bCs/>
          <w:color w:val="7F0055"/>
          <w:sz w:val="16"/>
          <w:szCs w:val="16"/>
        </w:rPr>
        <w:t>new</w:t>
      </w:r>
      <w:r w:rsidRPr="00C22B1E">
        <w:rPr>
          <w:rFonts w:ascii="Monaco" w:hAnsi="Monaco" w:cs="Monaco"/>
          <w:color w:val="000000"/>
          <w:sz w:val="16"/>
          <w:szCs w:val="16"/>
        </w:rPr>
        <w:t xml:space="preserve"> </w:t>
      </w:r>
      <w:proofErr w:type="spellStart"/>
      <w:proofErr w:type="gramStart"/>
      <w:r w:rsidRPr="00C22B1E">
        <w:rPr>
          <w:rFonts w:ascii="Monaco" w:hAnsi="Monaco" w:cs="Monaco"/>
          <w:color w:val="000000"/>
          <w:sz w:val="16"/>
          <w:szCs w:val="16"/>
        </w:rPr>
        <w:t>GeoCountDown</w:t>
      </w:r>
      <w:proofErr w:type="spellEnd"/>
      <w:r w:rsidRPr="00C22B1E">
        <w:rPr>
          <w:rFonts w:ascii="Monaco" w:hAnsi="Monaco" w:cs="Monaco"/>
          <w:color w:val="000000"/>
          <w:sz w:val="16"/>
          <w:szCs w:val="16"/>
        </w:rPr>
        <w:t>(</w:t>
      </w:r>
      <w:proofErr w:type="gramEnd"/>
      <w:r w:rsidRPr="00C22B1E">
        <w:rPr>
          <w:rFonts w:ascii="Monaco" w:hAnsi="Monaco" w:cs="Monaco"/>
          <w:color w:val="000000"/>
          <w:sz w:val="16"/>
          <w:szCs w:val="16"/>
        </w:rPr>
        <w:t>5,10,</w:t>
      </w:r>
      <w:r w:rsidR="0091037B">
        <w:rPr>
          <w:rFonts w:ascii="Monaco" w:hAnsi="Monaco" w:cs="Monaco"/>
          <w:color w:val="000000"/>
          <w:sz w:val="16"/>
          <w:szCs w:val="16"/>
        </w:rPr>
        <w:t>2019</w:t>
      </w:r>
      <w:r w:rsidRPr="00C22B1E">
        <w:rPr>
          <w:rFonts w:ascii="Monaco" w:hAnsi="Monaco" w:cs="Monaco"/>
          <w:color w:val="000000"/>
          <w:sz w:val="16"/>
          <w:szCs w:val="16"/>
        </w:rPr>
        <w:t>);</w:t>
      </w:r>
    </w:p>
    <w:p w14:paraId="631A35C0"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r w:rsidRPr="00C22B1E">
        <w:rPr>
          <w:rFonts w:ascii="Monaco" w:hAnsi="Monaco" w:cs="Monaco"/>
          <w:color w:val="0000C0"/>
          <w:sz w:val="16"/>
          <w:szCs w:val="16"/>
        </w:rPr>
        <w:t>timer</w:t>
      </w:r>
      <w:r w:rsidRPr="00C22B1E">
        <w:rPr>
          <w:rFonts w:ascii="Monaco" w:hAnsi="Monaco" w:cs="Monaco"/>
          <w:color w:val="000000"/>
          <w:sz w:val="16"/>
          <w:szCs w:val="16"/>
        </w:rPr>
        <w:t xml:space="preserve"> = </w:t>
      </w:r>
      <w:r w:rsidRPr="00C22B1E">
        <w:rPr>
          <w:rFonts w:ascii="Monaco" w:hAnsi="Monaco" w:cs="Monaco"/>
          <w:b/>
          <w:bCs/>
          <w:color w:val="7F0055"/>
          <w:sz w:val="16"/>
          <w:szCs w:val="16"/>
        </w:rPr>
        <w:t>new</w:t>
      </w:r>
      <w:r w:rsidRPr="00C22B1E">
        <w:rPr>
          <w:rFonts w:ascii="Monaco" w:hAnsi="Monaco" w:cs="Monaco"/>
          <w:color w:val="000000"/>
          <w:sz w:val="16"/>
          <w:szCs w:val="16"/>
        </w:rPr>
        <w:t xml:space="preserve"> </w:t>
      </w:r>
      <w:proofErr w:type="spellStart"/>
      <w:proofErr w:type="gramStart"/>
      <w:r w:rsidRPr="00C22B1E">
        <w:rPr>
          <w:rFonts w:ascii="Monaco" w:hAnsi="Monaco" w:cs="Monaco"/>
          <w:color w:val="000000"/>
          <w:sz w:val="16"/>
          <w:szCs w:val="16"/>
        </w:rPr>
        <w:t>TimerListener</w:t>
      </w:r>
      <w:proofErr w:type="spellEnd"/>
      <w:r w:rsidRPr="00C22B1E">
        <w:rPr>
          <w:rFonts w:ascii="Monaco" w:hAnsi="Monaco" w:cs="Monaco"/>
          <w:color w:val="000000"/>
          <w:sz w:val="16"/>
          <w:szCs w:val="16"/>
        </w:rPr>
        <w:t>(</w:t>
      </w:r>
      <w:proofErr w:type="gramEnd"/>
      <w:r w:rsidRPr="00C22B1E">
        <w:rPr>
          <w:rFonts w:ascii="Monaco" w:hAnsi="Monaco" w:cs="Monaco"/>
          <w:color w:val="000000"/>
          <w:sz w:val="16"/>
          <w:szCs w:val="16"/>
        </w:rPr>
        <w:t>);</w:t>
      </w:r>
    </w:p>
    <w:p w14:paraId="7F8CEED2" w14:textId="77777777" w:rsidR="00C22B1E" w:rsidRPr="00C22B1E" w:rsidRDefault="00C22B1E" w:rsidP="00C22B1E">
      <w:pPr>
        <w:widowControl w:val="0"/>
        <w:autoSpaceDE w:val="0"/>
        <w:autoSpaceDN w:val="0"/>
        <w:adjustRightInd w:val="0"/>
        <w:rPr>
          <w:rFonts w:ascii="Monaco" w:hAnsi="Monaco" w:cs="Monaco"/>
          <w:sz w:val="16"/>
          <w:szCs w:val="16"/>
        </w:rPr>
      </w:pPr>
    </w:p>
    <w:p w14:paraId="5CB2F9F4" w14:textId="531E23AA" w:rsidR="00C22B1E" w:rsidRPr="00C22B1E" w:rsidRDefault="00C22B1E" w:rsidP="00C22B1E">
      <w:pPr>
        <w:widowControl w:val="0"/>
        <w:autoSpaceDE w:val="0"/>
        <w:autoSpaceDN w:val="0"/>
        <w:adjustRightInd w:val="0"/>
        <w:rPr>
          <w:rFonts w:ascii="Monaco" w:hAnsi="Monaco" w:cs="Monaco"/>
          <w:sz w:val="16"/>
          <w:szCs w:val="16"/>
        </w:rPr>
      </w:pPr>
      <w:r>
        <w:rPr>
          <w:rFonts w:ascii="Monaco" w:hAnsi="Monaco" w:cs="Monaco"/>
          <w:color w:val="3F7F5F"/>
          <w:sz w:val="16"/>
          <w:szCs w:val="16"/>
        </w:rPr>
        <w:t>// T</w:t>
      </w:r>
      <w:r w:rsidRPr="00C22B1E">
        <w:rPr>
          <w:rFonts w:ascii="Monaco" w:hAnsi="Monaco" w:cs="Monaco"/>
          <w:color w:val="3F7F5F"/>
          <w:sz w:val="16"/>
          <w:szCs w:val="16"/>
        </w:rPr>
        <w:t xml:space="preserve">his calls timer object 10 times per second </w:t>
      </w:r>
    </w:p>
    <w:p w14:paraId="592BF5A8"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proofErr w:type="spellStart"/>
      <w:r w:rsidRPr="00C22B1E">
        <w:rPr>
          <w:rFonts w:ascii="Monaco" w:hAnsi="Monaco" w:cs="Monaco"/>
          <w:color w:val="0000C0"/>
          <w:sz w:val="16"/>
          <w:szCs w:val="16"/>
        </w:rPr>
        <w:t>javaTimer</w:t>
      </w:r>
      <w:proofErr w:type="spellEnd"/>
      <w:r w:rsidRPr="00C22B1E">
        <w:rPr>
          <w:rFonts w:ascii="Monaco" w:hAnsi="Monaco" w:cs="Monaco"/>
          <w:color w:val="000000"/>
          <w:sz w:val="16"/>
          <w:szCs w:val="16"/>
        </w:rPr>
        <w:t xml:space="preserve"> = </w:t>
      </w:r>
      <w:r w:rsidRPr="00C22B1E">
        <w:rPr>
          <w:rFonts w:ascii="Monaco" w:hAnsi="Monaco" w:cs="Monaco"/>
          <w:b/>
          <w:bCs/>
          <w:color w:val="7F0055"/>
          <w:sz w:val="16"/>
          <w:szCs w:val="16"/>
        </w:rPr>
        <w:t>new</w:t>
      </w:r>
      <w:r w:rsidRPr="00C22B1E">
        <w:rPr>
          <w:rFonts w:ascii="Monaco" w:hAnsi="Monaco" w:cs="Monaco"/>
          <w:color w:val="000000"/>
          <w:sz w:val="16"/>
          <w:szCs w:val="16"/>
        </w:rPr>
        <w:t xml:space="preserve"> </w:t>
      </w:r>
      <w:proofErr w:type="gramStart"/>
      <w:r w:rsidRPr="00C22B1E">
        <w:rPr>
          <w:rFonts w:ascii="Monaco" w:hAnsi="Monaco" w:cs="Monaco"/>
          <w:color w:val="000000"/>
          <w:sz w:val="16"/>
          <w:szCs w:val="16"/>
        </w:rPr>
        <w:t>Timer(</w:t>
      </w:r>
      <w:proofErr w:type="gramEnd"/>
      <w:r w:rsidRPr="00C22B1E">
        <w:rPr>
          <w:rFonts w:ascii="Monaco" w:hAnsi="Monaco" w:cs="Monaco"/>
          <w:color w:val="000000"/>
          <w:sz w:val="16"/>
          <w:szCs w:val="16"/>
        </w:rPr>
        <w:t xml:space="preserve">10, </w:t>
      </w:r>
      <w:r w:rsidRPr="00C22B1E">
        <w:rPr>
          <w:rFonts w:ascii="Monaco" w:hAnsi="Monaco" w:cs="Monaco"/>
          <w:color w:val="0000C0"/>
          <w:sz w:val="16"/>
          <w:szCs w:val="16"/>
        </w:rPr>
        <w:t>timer</w:t>
      </w:r>
      <w:r w:rsidRPr="00C22B1E">
        <w:rPr>
          <w:rFonts w:ascii="Monaco" w:hAnsi="Monaco" w:cs="Monaco"/>
          <w:color w:val="000000"/>
          <w:sz w:val="16"/>
          <w:szCs w:val="16"/>
        </w:rPr>
        <w:t xml:space="preserve">);   </w:t>
      </w:r>
    </w:p>
    <w:p w14:paraId="067C1D14" w14:textId="77777777" w:rsidR="00C22B1E" w:rsidRPr="00C22B1E" w:rsidRDefault="00C22B1E" w:rsidP="00C22B1E">
      <w:pPr>
        <w:widowControl w:val="0"/>
        <w:autoSpaceDE w:val="0"/>
        <w:autoSpaceDN w:val="0"/>
        <w:adjustRightInd w:val="0"/>
        <w:rPr>
          <w:rFonts w:ascii="Monaco" w:hAnsi="Monaco" w:cs="Monaco"/>
          <w:sz w:val="16"/>
          <w:szCs w:val="16"/>
        </w:rPr>
      </w:pPr>
    </w:p>
    <w:p w14:paraId="62744315" w14:textId="6BF92A12" w:rsidR="00C22B1E" w:rsidRPr="00C22B1E" w:rsidRDefault="00C22B1E" w:rsidP="00C22B1E">
      <w:pPr>
        <w:widowControl w:val="0"/>
        <w:autoSpaceDE w:val="0"/>
        <w:autoSpaceDN w:val="0"/>
        <w:adjustRightInd w:val="0"/>
        <w:rPr>
          <w:rFonts w:ascii="Monaco" w:hAnsi="Monaco" w:cs="Monaco"/>
          <w:sz w:val="16"/>
          <w:szCs w:val="16"/>
        </w:rPr>
      </w:pPr>
      <w:r>
        <w:rPr>
          <w:rFonts w:ascii="Monaco" w:hAnsi="Monaco" w:cs="Monaco"/>
          <w:color w:val="3F7F5F"/>
          <w:sz w:val="16"/>
          <w:szCs w:val="16"/>
        </w:rPr>
        <w:t xml:space="preserve">// There is a problem here, </w:t>
      </w:r>
      <w:r w:rsidRPr="00C22B1E">
        <w:rPr>
          <w:rFonts w:ascii="Monaco" w:hAnsi="Monaco" w:cs="Monaco"/>
          <w:color w:val="3F7F5F"/>
          <w:sz w:val="16"/>
          <w:szCs w:val="16"/>
        </w:rPr>
        <w:t>your demonstration of your program could take years.  So, you can</w:t>
      </w:r>
    </w:p>
    <w:p w14:paraId="213E6D06"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3F7F5F"/>
          <w:sz w:val="16"/>
          <w:szCs w:val="16"/>
        </w:rPr>
        <w:t>// assume that every time the timer object is called equals one day.  So, in about 3 seconds would be</w:t>
      </w:r>
    </w:p>
    <w:p w14:paraId="72E94456"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3F7F5F"/>
          <w:sz w:val="16"/>
          <w:szCs w:val="16"/>
        </w:rPr>
        <w:t>// a month.   That is how you can speed up time.</w:t>
      </w:r>
    </w:p>
    <w:p w14:paraId="79EF8A2E" w14:textId="77777777" w:rsidR="00C22B1E" w:rsidRPr="00C22B1E" w:rsidRDefault="00C22B1E" w:rsidP="00C22B1E">
      <w:pPr>
        <w:widowControl w:val="0"/>
        <w:autoSpaceDE w:val="0"/>
        <w:autoSpaceDN w:val="0"/>
        <w:adjustRightInd w:val="0"/>
        <w:rPr>
          <w:rFonts w:ascii="Monaco" w:hAnsi="Monaco" w:cs="Monaco"/>
          <w:sz w:val="16"/>
          <w:szCs w:val="16"/>
        </w:rPr>
      </w:pPr>
    </w:p>
    <w:p w14:paraId="7594F920"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proofErr w:type="spellStart"/>
      <w:r w:rsidRPr="00C22B1E">
        <w:rPr>
          <w:rFonts w:ascii="Monaco" w:hAnsi="Monaco" w:cs="Monaco"/>
          <w:color w:val="0000C0"/>
          <w:sz w:val="16"/>
          <w:szCs w:val="16"/>
        </w:rPr>
        <w:t>javaTimer</w:t>
      </w:r>
      <w:r w:rsidRPr="00C22B1E">
        <w:rPr>
          <w:rFonts w:ascii="Monaco" w:hAnsi="Monaco" w:cs="Monaco"/>
          <w:color w:val="000000"/>
          <w:sz w:val="16"/>
          <w:szCs w:val="16"/>
        </w:rPr>
        <w:t>.start</w:t>
      </w:r>
      <w:proofErr w:type="spellEnd"/>
      <w:r w:rsidRPr="00C22B1E">
        <w:rPr>
          <w:rFonts w:ascii="Monaco" w:hAnsi="Monaco" w:cs="Monaco"/>
          <w:color w:val="000000"/>
          <w:sz w:val="16"/>
          <w:szCs w:val="16"/>
        </w:rPr>
        <w:t>();</w:t>
      </w:r>
    </w:p>
    <w:p w14:paraId="6F26288C"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p>
    <w:p w14:paraId="25EE80AA" w14:textId="77777777" w:rsidR="00C22B1E" w:rsidRPr="00C22B1E" w:rsidRDefault="00C22B1E" w:rsidP="00C22B1E">
      <w:pPr>
        <w:widowControl w:val="0"/>
        <w:autoSpaceDE w:val="0"/>
        <w:autoSpaceDN w:val="0"/>
        <w:adjustRightInd w:val="0"/>
        <w:rPr>
          <w:rFonts w:ascii="Monaco" w:hAnsi="Monaco" w:cs="Monaco"/>
          <w:sz w:val="16"/>
          <w:szCs w:val="16"/>
        </w:rPr>
      </w:pPr>
    </w:p>
    <w:p w14:paraId="49CAD2B3"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r w:rsidRPr="00C22B1E">
        <w:rPr>
          <w:rFonts w:ascii="Monaco" w:hAnsi="Monaco" w:cs="Monaco"/>
          <w:b/>
          <w:bCs/>
          <w:color w:val="7F0055"/>
          <w:sz w:val="16"/>
          <w:szCs w:val="16"/>
        </w:rPr>
        <w:t>private</w:t>
      </w:r>
      <w:r w:rsidRPr="00C22B1E">
        <w:rPr>
          <w:rFonts w:ascii="Monaco" w:hAnsi="Monaco" w:cs="Monaco"/>
          <w:color w:val="000000"/>
          <w:sz w:val="16"/>
          <w:szCs w:val="16"/>
        </w:rPr>
        <w:t xml:space="preserve"> </w:t>
      </w:r>
      <w:r w:rsidRPr="00C22B1E">
        <w:rPr>
          <w:rFonts w:ascii="Monaco" w:hAnsi="Monaco" w:cs="Monaco"/>
          <w:b/>
          <w:bCs/>
          <w:color w:val="7F0055"/>
          <w:sz w:val="16"/>
          <w:szCs w:val="16"/>
        </w:rPr>
        <w:t>class</w:t>
      </w:r>
      <w:r w:rsidRPr="00C22B1E">
        <w:rPr>
          <w:rFonts w:ascii="Monaco" w:hAnsi="Monaco" w:cs="Monaco"/>
          <w:color w:val="000000"/>
          <w:sz w:val="16"/>
          <w:szCs w:val="16"/>
        </w:rPr>
        <w:t xml:space="preserve"> </w:t>
      </w:r>
      <w:proofErr w:type="spellStart"/>
      <w:r w:rsidRPr="00C22B1E">
        <w:rPr>
          <w:rFonts w:ascii="Monaco" w:hAnsi="Monaco" w:cs="Monaco"/>
          <w:color w:val="000000"/>
          <w:sz w:val="16"/>
          <w:szCs w:val="16"/>
        </w:rPr>
        <w:t>TimerListener</w:t>
      </w:r>
      <w:proofErr w:type="spellEnd"/>
      <w:r w:rsidRPr="00C22B1E">
        <w:rPr>
          <w:rFonts w:ascii="Monaco" w:hAnsi="Monaco" w:cs="Monaco"/>
          <w:color w:val="000000"/>
          <w:sz w:val="16"/>
          <w:szCs w:val="16"/>
        </w:rPr>
        <w:t xml:space="preserve"> </w:t>
      </w:r>
      <w:r w:rsidRPr="00C22B1E">
        <w:rPr>
          <w:rFonts w:ascii="Monaco" w:hAnsi="Monaco" w:cs="Monaco"/>
          <w:b/>
          <w:bCs/>
          <w:color w:val="7F0055"/>
          <w:sz w:val="16"/>
          <w:szCs w:val="16"/>
        </w:rPr>
        <w:t>implements</w:t>
      </w:r>
      <w:r w:rsidRPr="00C22B1E">
        <w:rPr>
          <w:rFonts w:ascii="Monaco" w:hAnsi="Monaco" w:cs="Monaco"/>
          <w:color w:val="000000"/>
          <w:sz w:val="16"/>
          <w:szCs w:val="16"/>
        </w:rPr>
        <w:t xml:space="preserve"> ActionListener {</w:t>
      </w:r>
    </w:p>
    <w:p w14:paraId="0501E7CF" w14:textId="77777777" w:rsidR="00C22B1E" w:rsidRPr="00C22B1E" w:rsidRDefault="00C22B1E" w:rsidP="00C22B1E">
      <w:pPr>
        <w:widowControl w:val="0"/>
        <w:autoSpaceDE w:val="0"/>
        <w:autoSpaceDN w:val="0"/>
        <w:adjustRightInd w:val="0"/>
        <w:rPr>
          <w:rFonts w:ascii="Monaco" w:hAnsi="Monaco" w:cs="Monaco"/>
          <w:sz w:val="16"/>
          <w:szCs w:val="16"/>
        </w:rPr>
      </w:pPr>
    </w:p>
    <w:p w14:paraId="3526AE51"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r w:rsidRPr="00C22B1E">
        <w:rPr>
          <w:rFonts w:ascii="Monaco" w:hAnsi="Monaco" w:cs="Monaco"/>
          <w:b/>
          <w:bCs/>
          <w:color w:val="7F0055"/>
          <w:sz w:val="16"/>
          <w:szCs w:val="16"/>
        </w:rPr>
        <w:t>public</w:t>
      </w:r>
      <w:r w:rsidRPr="00C22B1E">
        <w:rPr>
          <w:rFonts w:ascii="Monaco" w:hAnsi="Monaco" w:cs="Monaco"/>
          <w:color w:val="000000"/>
          <w:sz w:val="16"/>
          <w:szCs w:val="16"/>
        </w:rPr>
        <w:t xml:space="preserve"> </w:t>
      </w:r>
      <w:r w:rsidRPr="00C22B1E">
        <w:rPr>
          <w:rFonts w:ascii="Monaco" w:hAnsi="Monaco" w:cs="Monaco"/>
          <w:b/>
          <w:bCs/>
          <w:color w:val="7F0055"/>
          <w:sz w:val="16"/>
          <w:szCs w:val="16"/>
        </w:rPr>
        <w:t>void</w:t>
      </w:r>
      <w:r w:rsidRPr="00C22B1E">
        <w:rPr>
          <w:rFonts w:ascii="Monaco" w:hAnsi="Monaco" w:cs="Monaco"/>
          <w:color w:val="000000"/>
          <w:sz w:val="16"/>
          <w:szCs w:val="16"/>
        </w:rPr>
        <w:t xml:space="preserve"> </w:t>
      </w:r>
      <w:proofErr w:type="spellStart"/>
      <w:proofErr w:type="gramStart"/>
      <w:r w:rsidRPr="00C22B1E">
        <w:rPr>
          <w:rFonts w:ascii="Monaco" w:hAnsi="Monaco" w:cs="Monaco"/>
          <w:color w:val="000000"/>
          <w:sz w:val="16"/>
          <w:szCs w:val="16"/>
        </w:rPr>
        <w:t>actionPerformed</w:t>
      </w:r>
      <w:proofErr w:type="spellEnd"/>
      <w:r w:rsidRPr="00C22B1E">
        <w:rPr>
          <w:rFonts w:ascii="Monaco" w:hAnsi="Monaco" w:cs="Monaco"/>
          <w:color w:val="000000"/>
          <w:sz w:val="16"/>
          <w:szCs w:val="16"/>
        </w:rPr>
        <w:t>(</w:t>
      </w:r>
      <w:proofErr w:type="spellStart"/>
      <w:proofErr w:type="gramEnd"/>
      <w:r w:rsidRPr="00C22B1E">
        <w:rPr>
          <w:rFonts w:ascii="Monaco" w:hAnsi="Monaco" w:cs="Monaco"/>
          <w:color w:val="000000"/>
          <w:sz w:val="16"/>
          <w:szCs w:val="16"/>
        </w:rPr>
        <w:t>ActionEvent</w:t>
      </w:r>
      <w:proofErr w:type="spellEnd"/>
      <w:r w:rsidRPr="00C22B1E">
        <w:rPr>
          <w:rFonts w:ascii="Monaco" w:hAnsi="Monaco" w:cs="Monaco"/>
          <w:color w:val="000000"/>
          <w:sz w:val="16"/>
          <w:szCs w:val="16"/>
        </w:rPr>
        <w:t xml:space="preserve"> e) {</w:t>
      </w:r>
    </w:p>
    <w:p w14:paraId="27FA2328"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p>
    <w:p w14:paraId="4223852E" w14:textId="77777777" w:rsidR="00C22B1E" w:rsidRPr="00C22B1E" w:rsidRDefault="00C22B1E" w:rsidP="00C22B1E">
      <w:pPr>
        <w:widowControl w:val="0"/>
        <w:autoSpaceDE w:val="0"/>
        <w:autoSpaceDN w:val="0"/>
        <w:adjustRightInd w:val="0"/>
        <w:rPr>
          <w:rFonts w:ascii="Monaco" w:hAnsi="Monaco" w:cs="Monaco"/>
          <w:sz w:val="16"/>
          <w:szCs w:val="16"/>
        </w:rPr>
      </w:pPr>
      <w:r w:rsidRPr="00C22B1E">
        <w:rPr>
          <w:rFonts w:ascii="Monaco" w:hAnsi="Monaco" w:cs="Monaco"/>
          <w:color w:val="000000"/>
          <w:sz w:val="16"/>
          <w:szCs w:val="16"/>
        </w:rPr>
        <w:t xml:space="preserve">    }</w:t>
      </w:r>
    </w:p>
    <w:p w14:paraId="67B912C5" w14:textId="77777777" w:rsidR="00C22B1E" w:rsidRPr="00C22B1E" w:rsidRDefault="00C22B1E" w:rsidP="00C22B1E">
      <w:pPr>
        <w:widowControl w:val="0"/>
        <w:autoSpaceDE w:val="0"/>
        <w:autoSpaceDN w:val="0"/>
        <w:adjustRightInd w:val="0"/>
        <w:rPr>
          <w:rFonts w:ascii="Monaco" w:hAnsi="Monaco" w:cs="Monaco"/>
          <w:sz w:val="16"/>
          <w:szCs w:val="16"/>
        </w:rPr>
      </w:pPr>
    </w:p>
    <w:p w14:paraId="0E9DE634" w14:textId="464B2366" w:rsidR="00516DA2" w:rsidRPr="00C22B1E" w:rsidRDefault="00C22B1E" w:rsidP="00516DA2">
      <w:pPr>
        <w:widowControl w:val="0"/>
        <w:autoSpaceDE w:val="0"/>
        <w:autoSpaceDN w:val="0"/>
        <w:adjustRightInd w:val="0"/>
        <w:rPr>
          <w:rFonts w:ascii="Times New Roman" w:hAnsi="Times New Roman"/>
          <w:sz w:val="16"/>
          <w:szCs w:val="16"/>
        </w:rPr>
      </w:pPr>
      <w:r w:rsidRPr="00C22B1E">
        <w:rPr>
          <w:rFonts w:ascii="Monaco" w:hAnsi="Monaco" w:cs="Monaco"/>
          <w:color w:val="000000"/>
          <w:sz w:val="16"/>
          <w:szCs w:val="16"/>
        </w:rPr>
        <w:t>}</w:t>
      </w:r>
    </w:p>
    <w:p w14:paraId="47E9A7EF" w14:textId="77777777" w:rsidR="00215D53" w:rsidRDefault="00215D53" w:rsidP="00516DA2">
      <w:pPr>
        <w:widowControl w:val="0"/>
        <w:autoSpaceDE w:val="0"/>
        <w:autoSpaceDN w:val="0"/>
        <w:adjustRightInd w:val="0"/>
        <w:rPr>
          <w:rFonts w:ascii="Monaco" w:hAnsi="Monaco" w:cs="Monaco"/>
          <w:b/>
          <w:bCs/>
          <w:color w:val="7F0055"/>
          <w:sz w:val="18"/>
          <w:szCs w:val="18"/>
        </w:rPr>
      </w:pPr>
    </w:p>
    <w:p w14:paraId="5DF0B762" w14:textId="6C38D893" w:rsidR="008C288E" w:rsidRPr="00215D53" w:rsidRDefault="00F70222" w:rsidP="00516DA2">
      <w:pPr>
        <w:widowControl w:val="0"/>
        <w:autoSpaceDE w:val="0"/>
        <w:autoSpaceDN w:val="0"/>
        <w:adjustRightInd w:val="0"/>
        <w:rPr>
          <w:rFonts w:ascii="Times New Roman" w:hAnsi="Times New Roman"/>
        </w:rPr>
      </w:pPr>
      <w:r w:rsidRPr="00215D53">
        <w:rPr>
          <w:rFonts w:ascii="Times New Roman" w:hAnsi="Times New Roman"/>
          <w:sz w:val="28"/>
        </w:rPr>
        <w:t>Resear</w:t>
      </w:r>
      <w:r w:rsidR="000D70B3" w:rsidRPr="00215D53">
        <w:rPr>
          <w:rFonts w:ascii="Times New Roman" w:hAnsi="Times New Roman"/>
          <w:sz w:val="28"/>
        </w:rPr>
        <w:t xml:space="preserve">ch how the </w:t>
      </w:r>
      <w:proofErr w:type="spellStart"/>
      <w:r w:rsidR="000D70B3" w:rsidRPr="00215D53">
        <w:rPr>
          <w:rFonts w:ascii="Times New Roman" w:hAnsi="Times New Roman"/>
          <w:sz w:val="28"/>
        </w:rPr>
        <w:t>S</w:t>
      </w:r>
      <w:r w:rsidRPr="00215D53">
        <w:rPr>
          <w:rFonts w:ascii="Times New Roman" w:hAnsi="Times New Roman"/>
          <w:sz w:val="28"/>
        </w:rPr>
        <w:t>wing.Timer</w:t>
      </w:r>
      <w:proofErr w:type="spellEnd"/>
      <w:r w:rsidRPr="00215D53">
        <w:rPr>
          <w:rFonts w:ascii="Times New Roman" w:hAnsi="Times New Roman"/>
          <w:sz w:val="28"/>
        </w:rPr>
        <w:t xml:space="preserve"> class works using </w:t>
      </w:r>
      <w:r w:rsidRPr="00215D53">
        <w:rPr>
          <w:rFonts w:ascii="Times New Roman" w:hAnsi="Times New Roman"/>
        </w:rPr>
        <w:t xml:space="preserve">google </w:t>
      </w:r>
      <w:r w:rsidR="00215D53" w:rsidRPr="00215D53">
        <w:rPr>
          <w:rFonts w:ascii="Times New Roman" w:hAnsi="Times New Roman"/>
        </w:rPr>
        <w:t>and See your instructor for more details.</w:t>
      </w:r>
    </w:p>
    <w:p w14:paraId="5C5915FC" w14:textId="093D3E21" w:rsidR="008C288E" w:rsidRDefault="00F70222" w:rsidP="008C288E">
      <w:pPr>
        <w:pStyle w:val="ListParagraph"/>
        <w:numPr>
          <w:ilvl w:val="0"/>
          <w:numId w:val="19"/>
        </w:numPr>
        <w:rPr>
          <w:rFonts w:ascii="Times New Roman" w:hAnsi="Times New Roman"/>
        </w:rPr>
      </w:pPr>
      <w:r w:rsidRPr="008C288E">
        <w:rPr>
          <w:rFonts w:ascii="Times New Roman" w:hAnsi="Times New Roman"/>
        </w:rPr>
        <w:t xml:space="preserve">I recommend: http://www.java2s.com/Code/Java/Swing-JFC/TimerSample.htm) </w:t>
      </w:r>
      <w:r w:rsidR="007F5C13" w:rsidRPr="008C288E">
        <w:rPr>
          <w:rFonts w:ascii="Times New Roman" w:hAnsi="Times New Roman"/>
        </w:rPr>
        <w:t xml:space="preserve"> </w:t>
      </w:r>
    </w:p>
    <w:p w14:paraId="74F14162" w14:textId="084B0809" w:rsidR="008949FC" w:rsidRDefault="008949FC" w:rsidP="008C288E">
      <w:pPr>
        <w:pStyle w:val="ListParagraph"/>
        <w:numPr>
          <w:ilvl w:val="0"/>
          <w:numId w:val="19"/>
        </w:numPr>
        <w:rPr>
          <w:rFonts w:ascii="Times New Roman" w:hAnsi="Times New Roman"/>
        </w:rPr>
      </w:pPr>
      <w:r>
        <w:rPr>
          <w:rFonts w:ascii="Times New Roman" w:hAnsi="Times New Roman"/>
        </w:rPr>
        <w:t>C</w:t>
      </w:r>
      <w:r w:rsidR="007F5C13" w:rsidRPr="008C288E">
        <w:rPr>
          <w:rFonts w:ascii="Times New Roman" w:hAnsi="Times New Roman"/>
        </w:rPr>
        <w:t xml:space="preserve">reate an actual </w:t>
      </w:r>
      <w:proofErr w:type="spellStart"/>
      <w:r w:rsidR="00CA00C6">
        <w:rPr>
          <w:rFonts w:ascii="Times New Roman" w:hAnsi="Times New Roman"/>
        </w:rPr>
        <w:t>GeoCountDownTimer</w:t>
      </w:r>
      <w:proofErr w:type="spellEnd"/>
      <w:r w:rsidR="00F70222" w:rsidRPr="008C288E">
        <w:rPr>
          <w:rFonts w:ascii="Times New Roman" w:hAnsi="Times New Roman"/>
        </w:rPr>
        <w:t xml:space="preserve"> that display</w:t>
      </w:r>
      <w:r w:rsidR="008C288E" w:rsidRPr="008C288E">
        <w:rPr>
          <w:rFonts w:ascii="Times New Roman" w:hAnsi="Times New Roman"/>
        </w:rPr>
        <w:t>s</w:t>
      </w:r>
      <w:r w:rsidR="00F70222" w:rsidRPr="008C288E">
        <w:rPr>
          <w:rFonts w:ascii="Times New Roman" w:hAnsi="Times New Roman"/>
        </w:rPr>
        <w:t xml:space="preserve"> time every </w:t>
      </w:r>
      <w:r w:rsidR="00215D53">
        <w:rPr>
          <w:rFonts w:ascii="Times New Roman" w:hAnsi="Times New Roman"/>
        </w:rPr>
        <w:t>1</w:t>
      </w:r>
      <w:r w:rsidR="004F01F7">
        <w:rPr>
          <w:rFonts w:ascii="Times New Roman" w:hAnsi="Times New Roman"/>
        </w:rPr>
        <w:t xml:space="preserve"> </w:t>
      </w:r>
      <w:r w:rsidR="00006119">
        <w:rPr>
          <w:rFonts w:ascii="Times New Roman" w:hAnsi="Times New Roman"/>
        </w:rPr>
        <w:t>second</w:t>
      </w:r>
      <w:r w:rsidR="00F70222" w:rsidRPr="008C288E">
        <w:rPr>
          <w:rFonts w:ascii="Times New Roman" w:hAnsi="Times New Roman"/>
        </w:rPr>
        <w:t xml:space="preserve">. </w:t>
      </w:r>
    </w:p>
    <w:p w14:paraId="2D63FAFB" w14:textId="77777777" w:rsidR="0086044D" w:rsidRDefault="0086044D" w:rsidP="0014233F">
      <w:pPr>
        <w:outlineLvl w:val="0"/>
        <w:rPr>
          <w:rFonts w:ascii="Monaco" w:hAnsi="Monaco" w:cs="Monaco"/>
          <w:color w:val="000000"/>
        </w:rPr>
      </w:pPr>
    </w:p>
    <w:p w14:paraId="0425AF5E" w14:textId="194A238A" w:rsidR="00E41976" w:rsidRDefault="00E41976" w:rsidP="0014233F">
      <w:pPr>
        <w:outlineLvl w:val="0"/>
        <w:rPr>
          <w:rFonts w:ascii="Monaco" w:hAnsi="Monaco" w:cs="Monaco"/>
          <w:color w:val="000000"/>
        </w:rPr>
      </w:pPr>
      <w:r>
        <w:rPr>
          <w:rFonts w:ascii="Monaco" w:hAnsi="Monaco" w:cs="Monaco"/>
          <w:color w:val="000000"/>
        </w:rPr>
        <w:t>--------------------------- YOUR</w:t>
      </w:r>
      <w:r w:rsidR="00550B10">
        <w:rPr>
          <w:rFonts w:ascii="Monaco" w:hAnsi="Monaco" w:cs="Monaco"/>
          <w:color w:val="000000"/>
        </w:rPr>
        <w:t>’RE</w:t>
      </w:r>
      <w:r>
        <w:rPr>
          <w:rFonts w:ascii="Monaco" w:hAnsi="Monaco" w:cs="Monaco"/>
          <w:color w:val="000000"/>
        </w:rPr>
        <w:t xml:space="preserve"> DONE</w:t>
      </w:r>
      <w:r w:rsidR="00F94EAC">
        <w:rPr>
          <w:rFonts w:ascii="Monaco" w:hAnsi="Monaco" w:cs="Monaco"/>
          <w:color w:val="000000"/>
        </w:rPr>
        <w:t xml:space="preserve"> </w:t>
      </w:r>
      <w:r w:rsidR="00F94EAC" w:rsidRPr="00F94EAC">
        <w:rPr>
          <w:rFonts w:ascii="Monaco" w:hAnsi="Monaco" w:cs="Monaco"/>
          <w:color w:val="000000"/>
        </w:rPr>
        <w:sym w:font="Wingdings" w:char="F04A"/>
      </w:r>
      <w:r>
        <w:rPr>
          <w:rFonts w:ascii="Monaco" w:hAnsi="Monaco" w:cs="Monaco"/>
          <w:color w:val="000000"/>
        </w:rPr>
        <w:t xml:space="preserve"> -------------------------------</w:t>
      </w:r>
    </w:p>
    <w:p w14:paraId="34C551FC" w14:textId="77777777" w:rsidR="00E41976" w:rsidRDefault="00E41976" w:rsidP="0014233F">
      <w:pPr>
        <w:outlineLvl w:val="0"/>
        <w:rPr>
          <w:rFonts w:ascii="Times New Roman" w:hAnsi="Times New Roman"/>
        </w:rPr>
      </w:pPr>
    </w:p>
    <w:p w14:paraId="435716AF" w14:textId="19D47C7C" w:rsidR="002A2919" w:rsidRPr="007B14C4" w:rsidRDefault="007F5C13" w:rsidP="007B14C4">
      <w:pPr>
        <w:widowControl w:val="0"/>
        <w:autoSpaceDE w:val="0"/>
        <w:autoSpaceDN w:val="0"/>
        <w:adjustRightInd w:val="0"/>
        <w:rPr>
          <w:rFonts w:ascii="Times New Roman" w:hAnsi="Times New Roman"/>
          <w:b/>
          <w:sz w:val="28"/>
        </w:rPr>
      </w:pPr>
      <w:bookmarkStart w:id="0" w:name="_GoBack"/>
      <w:bookmarkEnd w:id="0"/>
      <w:r w:rsidRPr="007B14C4">
        <w:rPr>
          <w:rFonts w:ascii="Times New Roman" w:hAnsi="Times New Roman"/>
          <w:b/>
          <w:sz w:val="28"/>
        </w:rPr>
        <w:lastRenderedPageBreak/>
        <w:t>Some additional grading c</w:t>
      </w:r>
      <w:r w:rsidR="002A2919" w:rsidRPr="007B14C4">
        <w:rPr>
          <w:rFonts w:ascii="Times New Roman" w:hAnsi="Times New Roman"/>
          <w:b/>
          <w:sz w:val="28"/>
        </w:rPr>
        <w:t>riteria</w:t>
      </w:r>
    </w:p>
    <w:p w14:paraId="7F0E013A" w14:textId="6CEF9C1E" w:rsidR="00CB66F0" w:rsidRPr="007B14C4" w:rsidRDefault="00F94EAC" w:rsidP="007B14C4">
      <w:pPr>
        <w:widowControl w:val="0"/>
        <w:autoSpaceDE w:val="0"/>
        <w:autoSpaceDN w:val="0"/>
        <w:adjustRightInd w:val="0"/>
        <w:rPr>
          <w:rFonts w:ascii="Times New Roman" w:hAnsi="Times New Roman"/>
        </w:rPr>
      </w:pPr>
      <w:r>
        <w:rPr>
          <w:rFonts w:ascii="Times New Roman" w:hAnsi="Times New Roman"/>
        </w:rPr>
        <w:t>There is a 7</w:t>
      </w:r>
      <w:r w:rsidR="00CB66F0" w:rsidRPr="007B14C4">
        <w:rPr>
          <w:rFonts w:ascii="Times New Roman" w:hAnsi="Times New Roman"/>
        </w:rPr>
        <w:t>0% penalty on programming projects if your solution does not compile.</w:t>
      </w:r>
    </w:p>
    <w:p w14:paraId="1AE94878" w14:textId="5E8A782B" w:rsidR="00CB66F0" w:rsidRPr="007B14C4" w:rsidRDefault="002A2919" w:rsidP="007B14C4">
      <w:pPr>
        <w:pStyle w:val="ListParagraph"/>
        <w:numPr>
          <w:ilvl w:val="0"/>
          <w:numId w:val="19"/>
        </w:numPr>
        <w:rPr>
          <w:rFonts w:ascii="Times New Roman" w:hAnsi="Times New Roman"/>
        </w:rPr>
      </w:pPr>
      <w:r w:rsidRPr="007B14C4">
        <w:rPr>
          <w:rFonts w:ascii="Times New Roman" w:hAnsi="Times New Roman"/>
        </w:rPr>
        <w:t>Stapled cover page with your name and signed ple</w:t>
      </w:r>
      <w:r w:rsidR="00CB66F0" w:rsidRPr="007B14C4">
        <w:rPr>
          <w:rFonts w:ascii="Times New Roman" w:hAnsi="Times New Roman"/>
        </w:rPr>
        <w:t>dge. (-5</w:t>
      </w:r>
      <w:r w:rsidR="00395DBE" w:rsidRPr="007B14C4">
        <w:rPr>
          <w:rFonts w:ascii="Times New Roman" w:hAnsi="Times New Roman"/>
        </w:rPr>
        <w:t xml:space="preserve"> pts</w:t>
      </w:r>
      <w:r w:rsidR="00CB66F0" w:rsidRPr="007B14C4">
        <w:rPr>
          <w:rFonts w:ascii="Times New Roman" w:hAnsi="Times New Roman"/>
        </w:rPr>
        <w:t xml:space="preserve"> if missing</w:t>
      </w:r>
      <w:r w:rsidRPr="007B14C4">
        <w:rPr>
          <w:rFonts w:ascii="Times New Roman" w:hAnsi="Times New Roman"/>
        </w:rPr>
        <w:t>)</w:t>
      </w:r>
    </w:p>
    <w:p w14:paraId="1884BA7F" w14:textId="77777777" w:rsidR="007F5C13" w:rsidRDefault="007F5C13" w:rsidP="00CB66F0">
      <w:pPr>
        <w:widowControl w:val="0"/>
        <w:autoSpaceDE w:val="0"/>
        <w:autoSpaceDN w:val="0"/>
        <w:adjustRightInd w:val="0"/>
        <w:rPr>
          <w:rFonts w:ascii="Times New Roman" w:hAnsi="Times New Roman" w:cs="Georgia"/>
          <w:b/>
          <w:bCs/>
          <w:sz w:val="28"/>
        </w:rPr>
      </w:pPr>
    </w:p>
    <w:p w14:paraId="028DD87F" w14:textId="77777777" w:rsidR="00CB66F0" w:rsidRPr="007B14C4" w:rsidRDefault="00CB66F0" w:rsidP="007B14C4">
      <w:pPr>
        <w:widowControl w:val="0"/>
        <w:autoSpaceDE w:val="0"/>
        <w:autoSpaceDN w:val="0"/>
        <w:adjustRightInd w:val="0"/>
        <w:rPr>
          <w:rFonts w:ascii="Times New Roman" w:hAnsi="Times New Roman"/>
          <w:b/>
          <w:sz w:val="28"/>
        </w:rPr>
      </w:pPr>
      <w:r w:rsidRPr="007B14C4">
        <w:rPr>
          <w:rFonts w:ascii="Times New Roman" w:hAnsi="Times New Roman"/>
          <w:b/>
          <w:sz w:val="28"/>
        </w:rPr>
        <w:t>Late Policy</w:t>
      </w:r>
    </w:p>
    <w:p w14:paraId="0EA28FEF" w14:textId="70FD6A78" w:rsidR="00CB66F0" w:rsidRPr="007B14C4" w:rsidRDefault="00CB66F0" w:rsidP="007B14C4">
      <w:pPr>
        <w:widowControl w:val="0"/>
        <w:autoSpaceDE w:val="0"/>
        <w:autoSpaceDN w:val="0"/>
        <w:adjustRightInd w:val="0"/>
        <w:rPr>
          <w:rFonts w:ascii="Times New Roman" w:hAnsi="Times New Roman"/>
        </w:rPr>
      </w:pPr>
      <w:r w:rsidRPr="007B14C4">
        <w:rPr>
          <w:rFonts w:ascii="Times New Roman" w:hAnsi="Times New Roman"/>
        </w:rPr>
        <w:t xml:space="preserve">Projects are </w:t>
      </w:r>
      <w:r w:rsidR="000B3DA3" w:rsidRPr="007B14C4">
        <w:rPr>
          <w:rFonts w:ascii="Times New Roman" w:hAnsi="Times New Roman"/>
        </w:rPr>
        <w:t>due</w:t>
      </w:r>
      <w:r w:rsidRPr="007B14C4">
        <w:rPr>
          <w:rFonts w:ascii="Times New Roman" w:hAnsi="Times New Roman"/>
        </w:rPr>
        <w:t xml:space="preserve"> at the START of the class period</w:t>
      </w:r>
      <w:r w:rsidR="004A7C88" w:rsidRPr="007B14C4">
        <w:rPr>
          <w:rFonts w:ascii="Times New Roman" w:hAnsi="Times New Roman"/>
        </w:rPr>
        <w:t xml:space="preserve"> and t</w:t>
      </w:r>
      <w:r w:rsidR="000B3DA3" w:rsidRPr="007B14C4">
        <w:rPr>
          <w:rFonts w:ascii="Times New Roman" w:hAnsi="Times New Roman"/>
        </w:rPr>
        <w:t>he first 24 hours</w:t>
      </w:r>
      <w:r w:rsidR="006166DF">
        <w:rPr>
          <w:rFonts w:ascii="Times New Roman" w:hAnsi="Times New Roman"/>
        </w:rPr>
        <w:t xml:space="preserve"> (-15</w:t>
      </w:r>
      <w:r w:rsidRPr="007B14C4">
        <w:rPr>
          <w:rFonts w:ascii="Times New Roman" w:hAnsi="Times New Roman"/>
        </w:rPr>
        <w:t xml:space="preserve"> pts)</w:t>
      </w:r>
      <w:r w:rsidR="004A7C88" w:rsidRPr="007B14C4">
        <w:rPr>
          <w:rFonts w:ascii="Times New Roman" w:hAnsi="Times New Roman"/>
        </w:rPr>
        <w:tab/>
      </w:r>
      <w:r w:rsidR="004A7C88" w:rsidRPr="007B14C4">
        <w:rPr>
          <w:rFonts w:ascii="Times New Roman" w:hAnsi="Times New Roman"/>
        </w:rPr>
        <w:tab/>
      </w:r>
    </w:p>
    <w:p w14:paraId="0D7889D0" w14:textId="35D52B43" w:rsidR="00CB66F0" w:rsidRPr="007B14C4" w:rsidRDefault="00CB66F0" w:rsidP="007B14C4">
      <w:pPr>
        <w:pStyle w:val="ListParagraph"/>
        <w:numPr>
          <w:ilvl w:val="0"/>
          <w:numId w:val="19"/>
        </w:numPr>
        <w:rPr>
          <w:rFonts w:ascii="Times New Roman" w:hAnsi="Times New Roman"/>
        </w:rPr>
      </w:pPr>
      <w:r w:rsidRPr="007B14C4">
        <w:rPr>
          <w:rFonts w:ascii="Times New Roman" w:hAnsi="Times New Roman"/>
        </w:rPr>
        <w:t>Each subsequ</w:t>
      </w:r>
      <w:r w:rsidR="006E3D78">
        <w:rPr>
          <w:rFonts w:ascii="Times New Roman" w:hAnsi="Times New Roman"/>
        </w:rPr>
        <w:t>ent weekday is an additional -10</w:t>
      </w:r>
      <w:r w:rsidRPr="007B14C4">
        <w:rPr>
          <w:rFonts w:ascii="Times New Roman" w:hAnsi="Times New Roman"/>
        </w:rPr>
        <w:t xml:space="preserve"> pts</w:t>
      </w:r>
    </w:p>
    <w:p w14:paraId="42E13C53" w14:textId="77777777" w:rsidR="00CB66F0" w:rsidRDefault="00CB66F0" w:rsidP="00DB0434">
      <w:pPr>
        <w:widowControl w:val="0"/>
        <w:autoSpaceDE w:val="0"/>
        <w:autoSpaceDN w:val="0"/>
        <w:adjustRightInd w:val="0"/>
        <w:rPr>
          <w:rFonts w:ascii="Times New Roman" w:hAnsi="Times New Roman" w:cs="Georgia"/>
          <w:b/>
          <w:bCs/>
          <w:sz w:val="28"/>
        </w:rPr>
      </w:pPr>
    </w:p>
    <w:p w14:paraId="55D41A30" w14:textId="77777777" w:rsidR="002A2919" w:rsidRPr="00395DBE" w:rsidRDefault="002A2919" w:rsidP="00423E99">
      <w:pPr>
        <w:widowControl w:val="0"/>
        <w:autoSpaceDE w:val="0"/>
        <w:autoSpaceDN w:val="0"/>
        <w:adjustRightInd w:val="0"/>
        <w:outlineLvl w:val="0"/>
        <w:rPr>
          <w:rFonts w:ascii="Times New Roman" w:hAnsi="Times New Roman" w:cs="Georgia"/>
          <w:b/>
          <w:bCs/>
          <w:sz w:val="28"/>
        </w:rPr>
      </w:pPr>
      <w:r w:rsidRPr="00395DBE">
        <w:rPr>
          <w:rFonts w:ascii="Times New Roman" w:hAnsi="Times New Roman" w:cs="Georgia"/>
          <w:b/>
          <w:bCs/>
          <w:sz w:val="28"/>
        </w:rPr>
        <w:t>Turn In</w:t>
      </w:r>
    </w:p>
    <w:p w14:paraId="44FD7BB4" w14:textId="552B7597" w:rsidR="00CB66F0" w:rsidRPr="007B14C4" w:rsidRDefault="00CB66F0" w:rsidP="007B14C4">
      <w:pPr>
        <w:widowControl w:val="0"/>
        <w:autoSpaceDE w:val="0"/>
        <w:autoSpaceDN w:val="0"/>
        <w:adjustRightInd w:val="0"/>
        <w:rPr>
          <w:rFonts w:ascii="Times New Roman" w:hAnsi="Times New Roman"/>
        </w:rPr>
      </w:pPr>
      <w:r w:rsidRPr="007B14C4">
        <w:rPr>
          <w:rFonts w:ascii="Times New Roman" w:hAnsi="Times New Roman"/>
        </w:rPr>
        <w:t>A professional document is stapled</w:t>
      </w:r>
      <w:r w:rsidR="000B3DA3" w:rsidRPr="007B14C4">
        <w:rPr>
          <w:rFonts w:ascii="Times New Roman" w:hAnsi="Times New Roman"/>
        </w:rPr>
        <w:t xml:space="preserve"> with an attractive cover page</w:t>
      </w:r>
      <w:r w:rsidRPr="007B14C4">
        <w:rPr>
          <w:rFonts w:ascii="Times New Roman" w:hAnsi="Times New Roman"/>
        </w:rPr>
        <w:t>.</w:t>
      </w:r>
      <w:r w:rsidR="000B3DA3" w:rsidRPr="007B14C4">
        <w:rPr>
          <w:rFonts w:ascii="Times New Roman" w:hAnsi="Times New Roman"/>
        </w:rPr>
        <w:t xml:space="preserve">  </w:t>
      </w:r>
    </w:p>
    <w:p w14:paraId="59DD7BFD" w14:textId="1A3B6818" w:rsidR="00260823" w:rsidRPr="007B14C4" w:rsidRDefault="002A2919" w:rsidP="007B14C4">
      <w:pPr>
        <w:pStyle w:val="ListParagraph"/>
        <w:numPr>
          <w:ilvl w:val="0"/>
          <w:numId w:val="19"/>
        </w:numPr>
        <w:rPr>
          <w:rFonts w:ascii="Times New Roman" w:hAnsi="Times New Roman"/>
        </w:rPr>
      </w:pPr>
      <w:r w:rsidRPr="007B14C4">
        <w:rPr>
          <w:rFonts w:ascii="Times New Roman" w:hAnsi="Times New Roman"/>
          <w:u w:val="single"/>
        </w:rPr>
        <w:t>Cover page</w:t>
      </w:r>
      <w:r w:rsidRPr="007B14C4">
        <w:rPr>
          <w:rFonts w:ascii="Times New Roman" w:hAnsi="Times New Roman"/>
        </w:rPr>
        <w:t xml:space="preserve"> - Your project must have a cover page that </w:t>
      </w:r>
      <w:r w:rsidR="00CB66F0" w:rsidRPr="007B14C4">
        <w:rPr>
          <w:rFonts w:ascii="Times New Roman" w:hAnsi="Times New Roman"/>
        </w:rPr>
        <w:t>includes your</w:t>
      </w:r>
      <w:r w:rsidR="00323164" w:rsidRPr="007B14C4">
        <w:rPr>
          <w:rFonts w:ascii="Times New Roman" w:hAnsi="Times New Roman"/>
        </w:rPr>
        <w:t xml:space="preserve"> name, a title, an interesting</w:t>
      </w:r>
      <w:r w:rsidR="0051096F" w:rsidRPr="007B14C4">
        <w:rPr>
          <w:rFonts w:ascii="Times New Roman" w:hAnsi="Times New Roman"/>
        </w:rPr>
        <w:t xml:space="preserve"> graphic or photograph related </w:t>
      </w:r>
      <w:r w:rsidR="00323164" w:rsidRPr="007B14C4">
        <w:rPr>
          <w:rFonts w:ascii="Times New Roman" w:hAnsi="Times New Roman"/>
        </w:rPr>
        <w:t xml:space="preserve">to the project topic </w:t>
      </w:r>
      <w:r w:rsidR="00CB66F0" w:rsidRPr="007B14C4">
        <w:rPr>
          <w:rFonts w:ascii="Times New Roman" w:hAnsi="Times New Roman"/>
        </w:rPr>
        <w:t>and the following signed pledge:</w:t>
      </w:r>
      <w:r w:rsidRPr="007B14C4">
        <w:rPr>
          <w:rFonts w:ascii="Times New Roman" w:hAnsi="Times New Roman"/>
        </w:rPr>
        <w:t xml:space="preserve"> "I pledge that this work is entirely mine, and mine alone (except for any code provided by my instructor). " You are responsible for understanding and adhering to the </w:t>
      </w:r>
      <w:hyperlink r:id="rId9" w:history="1">
        <w:r w:rsidRPr="007B14C4">
          <w:rPr>
            <w:rFonts w:ascii="Times New Roman" w:hAnsi="Times New Roman"/>
          </w:rPr>
          <w:t>School of CIS Guidelines for Academic Honesty</w:t>
        </w:r>
      </w:hyperlink>
      <w:r w:rsidRPr="007B14C4">
        <w:rPr>
          <w:rFonts w:ascii="Times New Roman" w:hAnsi="Times New Roman"/>
        </w:rPr>
        <w:t>.</w:t>
      </w:r>
    </w:p>
    <w:p w14:paraId="20EA7693" w14:textId="7BFB0995" w:rsidR="00E13D09" w:rsidRDefault="00E13D09" w:rsidP="007B14C4">
      <w:pPr>
        <w:pStyle w:val="ListParagraph"/>
        <w:rPr>
          <w:rFonts w:ascii="Times New Roman" w:hAnsi="Times New Roman"/>
        </w:rPr>
      </w:pPr>
    </w:p>
    <w:p w14:paraId="68AB998E" w14:textId="77777777" w:rsidR="00E13D09" w:rsidRDefault="00E13D09">
      <w:pPr>
        <w:rPr>
          <w:rFonts w:ascii="Times New Roman" w:hAnsi="Times New Roman"/>
        </w:rPr>
      </w:pPr>
      <w:r>
        <w:rPr>
          <w:rFonts w:ascii="Times New Roman" w:hAnsi="Times New Roman"/>
        </w:rPr>
        <w:br w:type="page"/>
      </w:r>
    </w:p>
    <w:p w14:paraId="4E434AD2" w14:textId="5956A01E" w:rsidR="004F01F7" w:rsidRPr="00AB4F28" w:rsidRDefault="004F01F7" w:rsidP="004F01F7">
      <w:pPr>
        <w:pStyle w:val="NoSpacing"/>
        <w:rPr>
          <w:rFonts w:ascii="Times New Roman" w:hAnsi="Times New Roman" w:cs="Times New Roman"/>
          <w:b/>
          <w:sz w:val="32"/>
        </w:rPr>
      </w:pPr>
      <w:r>
        <w:rPr>
          <w:rFonts w:ascii="Times New Roman" w:hAnsi="Times New Roman" w:cs="Times New Roman"/>
          <w:b/>
          <w:sz w:val="32"/>
        </w:rPr>
        <w:lastRenderedPageBreak/>
        <w:t>Project 1</w:t>
      </w:r>
      <w:r w:rsidRPr="002670A3">
        <w:rPr>
          <w:rFonts w:ascii="Times New Roman" w:hAnsi="Times New Roman" w:cs="Times New Roman"/>
          <w:b/>
          <w:sz w:val="32"/>
        </w:rPr>
        <w:t xml:space="preserve">: </w:t>
      </w:r>
      <w:r>
        <w:rPr>
          <w:rFonts w:ascii="Times New Roman" w:hAnsi="Times New Roman" w:cs="Times New Roman"/>
          <w:b/>
          <w:sz w:val="32"/>
        </w:rPr>
        <w:t>“</w:t>
      </w:r>
      <w:proofErr w:type="spellStart"/>
      <w:r w:rsidR="00CA00C6">
        <w:rPr>
          <w:rFonts w:ascii="Times New Roman" w:hAnsi="Times New Roman" w:cs="Times New Roman"/>
          <w:b/>
          <w:sz w:val="32"/>
        </w:rPr>
        <w:t>GeoCountDownTimer</w:t>
      </w:r>
      <w:proofErr w:type="spellEnd"/>
      <w:r>
        <w:rPr>
          <w:rFonts w:ascii="Times New Roman" w:hAnsi="Times New Roman" w:cs="Times New Roman"/>
          <w:b/>
          <w:sz w:val="32"/>
        </w:rPr>
        <w:t>” Program</w:t>
      </w:r>
      <w:r w:rsidR="00B602C4">
        <w:rPr>
          <w:rFonts w:ascii="Times New Roman" w:hAnsi="Times New Roman" w:cs="Times New Roman"/>
          <w:b/>
          <w:sz w:val="32"/>
        </w:rPr>
        <w:t xml:space="preserve"> Rubric.</w:t>
      </w:r>
    </w:p>
    <w:tbl>
      <w:tblPr>
        <w:tblStyle w:val="TableGrid"/>
        <w:tblW w:w="10080" w:type="dxa"/>
        <w:tblInd w:w="108" w:type="dxa"/>
        <w:tblLook w:val="04A0" w:firstRow="1" w:lastRow="0" w:firstColumn="1" w:lastColumn="0" w:noHBand="0" w:noVBand="1"/>
      </w:tblPr>
      <w:tblGrid>
        <w:gridCol w:w="4320"/>
        <w:gridCol w:w="5760"/>
      </w:tblGrid>
      <w:tr w:rsidR="004F01F7" w:rsidRPr="00EB579C" w14:paraId="087002D6" w14:textId="77777777" w:rsidTr="004F01F7">
        <w:tc>
          <w:tcPr>
            <w:tcW w:w="4320" w:type="dxa"/>
          </w:tcPr>
          <w:p w14:paraId="069A3628" w14:textId="77777777" w:rsidR="004F01F7" w:rsidRPr="00EB579C" w:rsidRDefault="004F01F7" w:rsidP="004F01F7">
            <w:pPr>
              <w:pStyle w:val="NoSpacing"/>
              <w:rPr>
                <w:rFonts w:ascii="Times New Roman" w:hAnsi="Times New Roman" w:cs="Times New Roman"/>
                <w:sz w:val="24"/>
              </w:rPr>
            </w:pPr>
            <w:r w:rsidRPr="00EB579C">
              <w:rPr>
                <w:rFonts w:ascii="Times New Roman" w:hAnsi="Times New Roman" w:cs="Times New Roman"/>
                <w:sz w:val="24"/>
              </w:rPr>
              <w:t>Student Name</w:t>
            </w:r>
          </w:p>
        </w:tc>
        <w:tc>
          <w:tcPr>
            <w:tcW w:w="5760" w:type="dxa"/>
          </w:tcPr>
          <w:p w14:paraId="651C442B" w14:textId="77777777" w:rsidR="004F01F7" w:rsidRPr="00EB579C" w:rsidRDefault="004F01F7" w:rsidP="004F01F7">
            <w:pPr>
              <w:pStyle w:val="NoSpacing"/>
              <w:rPr>
                <w:rFonts w:ascii="Times New Roman" w:hAnsi="Times New Roman" w:cs="Times New Roman"/>
                <w:sz w:val="24"/>
              </w:rPr>
            </w:pPr>
          </w:p>
        </w:tc>
      </w:tr>
      <w:tr w:rsidR="004F01F7" w:rsidRPr="00EB579C" w14:paraId="2A9D8208" w14:textId="77777777" w:rsidTr="004F01F7">
        <w:tc>
          <w:tcPr>
            <w:tcW w:w="4320" w:type="dxa"/>
          </w:tcPr>
          <w:p w14:paraId="4C297DB8" w14:textId="77777777" w:rsidR="004F01F7" w:rsidRPr="00EB579C" w:rsidRDefault="004F01F7" w:rsidP="004F01F7">
            <w:pPr>
              <w:pStyle w:val="NoSpacing"/>
              <w:rPr>
                <w:rFonts w:ascii="Times New Roman" w:hAnsi="Times New Roman" w:cs="Times New Roman"/>
                <w:sz w:val="24"/>
              </w:rPr>
            </w:pPr>
            <w:r w:rsidRPr="00EB579C">
              <w:rPr>
                <w:rFonts w:ascii="Times New Roman" w:hAnsi="Times New Roman" w:cs="Times New Roman"/>
                <w:sz w:val="24"/>
              </w:rPr>
              <w:t>Due Date</w:t>
            </w:r>
          </w:p>
        </w:tc>
        <w:tc>
          <w:tcPr>
            <w:tcW w:w="5760" w:type="dxa"/>
          </w:tcPr>
          <w:p w14:paraId="6EC8DB99" w14:textId="77158CBD" w:rsidR="004F01F7" w:rsidRPr="00EB579C" w:rsidRDefault="004F01F7" w:rsidP="004F01F7">
            <w:pPr>
              <w:pStyle w:val="NoSpacing"/>
              <w:rPr>
                <w:rFonts w:ascii="Times New Roman" w:hAnsi="Times New Roman" w:cs="Times New Roman"/>
                <w:sz w:val="24"/>
              </w:rPr>
            </w:pPr>
          </w:p>
        </w:tc>
      </w:tr>
      <w:tr w:rsidR="004F01F7" w:rsidRPr="00EB579C" w14:paraId="4F8D0B9C" w14:textId="77777777" w:rsidTr="004F01F7">
        <w:tc>
          <w:tcPr>
            <w:tcW w:w="4320" w:type="dxa"/>
          </w:tcPr>
          <w:p w14:paraId="779233B6" w14:textId="77777777" w:rsidR="004F01F7" w:rsidRPr="00EB579C" w:rsidRDefault="004F01F7" w:rsidP="004F01F7">
            <w:pPr>
              <w:pStyle w:val="NoSpacing"/>
              <w:rPr>
                <w:rFonts w:ascii="Times New Roman" w:hAnsi="Times New Roman" w:cs="Times New Roman"/>
                <w:sz w:val="24"/>
              </w:rPr>
            </w:pPr>
            <w:r>
              <w:rPr>
                <w:rFonts w:ascii="Times New Roman" w:hAnsi="Times New Roman" w:cs="Times New Roman"/>
                <w:sz w:val="24"/>
              </w:rPr>
              <w:t>Date Submitted, Days Late, Late Penalty</w:t>
            </w:r>
          </w:p>
        </w:tc>
        <w:tc>
          <w:tcPr>
            <w:tcW w:w="5760" w:type="dxa"/>
          </w:tcPr>
          <w:p w14:paraId="3ED6BFE8" w14:textId="77777777" w:rsidR="004F01F7" w:rsidRPr="00EB579C" w:rsidRDefault="004F01F7" w:rsidP="004F01F7">
            <w:pPr>
              <w:pStyle w:val="NoSpacing"/>
              <w:rPr>
                <w:rFonts w:ascii="Times New Roman" w:hAnsi="Times New Roman" w:cs="Times New Roman"/>
                <w:sz w:val="24"/>
              </w:rPr>
            </w:pPr>
          </w:p>
        </w:tc>
      </w:tr>
    </w:tbl>
    <w:p w14:paraId="710341D3" w14:textId="77777777" w:rsidR="004F01F7" w:rsidRPr="002670A3" w:rsidRDefault="004F01F7" w:rsidP="004F01F7">
      <w:pPr>
        <w:pStyle w:val="NoSpacing"/>
        <w:rPr>
          <w:rFonts w:ascii="Times New Roman" w:hAnsi="Times New Roman" w:cs="Times New Roman"/>
          <w:sz w:val="24"/>
        </w:rPr>
      </w:pPr>
    </w:p>
    <w:tbl>
      <w:tblPr>
        <w:tblStyle w:val="TableGrid"/>
        <w:tblW w:w="10710" w:type="dxa"/>
        <w:tblInd w:w="108" w:type="dxa"/>
        <w:tblLayout w:type="fixed"/>
        <w:tblLook w:val="04A0" w:firstRow="1" w:lastRow="0" w:firstColumn="1" w:lastColumn="0" w:noHBand="0" w:noVBand="1"/>
      </w:tblPr>
      <w:tblGrid>
        <w:gridCol w:w="4950"/>
        <w:gridCol w:w="900"/>
        <w:gridCol w:w="4860"/>
      </w:tblGrid>
      <w:tr w:rsidR="004F01F7" w:rsidRPr="002670A3" w14:paraId="37FDC37F" w14:textId="77777777" w:rsidTr="00E40E63">
        <w:tc>
          <w:tcPr>
            <w:tcW w:w="4950" w:type="dxa"/>
          </w:tcPr>
          <w:p w14:paraId="250139E9" w14:textId="77777777" w:rsidR="004F01F7" w:rsidRPr="002670A3" w:rsidRDefault="004F01F7" w:rsidP="004F01F7">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Graded Item</w:t>
            </w:r>
          </w:p>
        </w:tc>
        <w:tc>
          <w:tcPr>
            <w:tcW w:w="900" w:type="dxa"/>
          </w:tcPr>
          <w:p w14:paraId="3B1755AB" w14:textId="3612C841" w:rsidR="004F01F7" w:rsidRPr="002670A3" w:rsidRDefault="004F01F7" w:rsidP="00AB4F28">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 xml:space="preserve">Points </w:t>
            </w:r>
          </w:p>
        </w:tc>
        <w:tc>
          <w:tcPr>
            <w:tcW w:w="4860" w:type="dxa"/>
          </w:tcPr>
          <w:p w14:paraId="093E598A" w14:textId="10C53396" w:rsidR="004F01F7" w:rsidRPr="002670A3" w:rsidRDefault="004F01F7" w:rsidP="004F01F7">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 xml:space="preserve">Comments and </w:t>
            </w:r>
            <w:r w:rsidRPr="002670A3">
              <w:rPr>
                <w:rFonts w:ascii="Times New Roman" w:hAnsi="Times New Roman" w:cs="Times New Roman"/>
                <w:b/>
                <w:sz w:val="24"/>
                <w:szCs w:val="24"/>
              </w:rPr>
              <w:t>Points</w:t>
            </w:r>
            <w:r>
              <w:rPr>
                <w:rFonts w:ascii="Times New Roman" w:hAnsi="Times New Roman" w:cs="Times New Roman"/>
                <w:b/>
                <w:sz w:val="24"/>
                <w:szCs w:val="24"/>
              </w:rPr>
              <w:t xml:space="preserve"> Secured</w:t>
            </w:r>
          </w:p>
        </w:tc>
      </w:tr>
      <w:tr w:rsidR="004F01F7" w:rsidRPr="002670A3" w14:paraId="4ACE80B1" w14:textId="77777777" w:rsidTr="00E40E63">
        <w:tc>
          <w:tcPr>
            <w:tcW w:w="4950" w:type="dxa"/>
          </w:tcPr>
          <w:p w14:paraId="1D41BA1A" w14:textId="7CF5FD58" w:rsidR="004F01F7" w:rsidRPr="002670A3" w:rsidRDefault="004F01F7" w:rsidP="004F01F7">
            <w:pPr>
              <w:pStyle w:val="NoSpacing"/>
              <w:spacing w:before="60" w:after="60"/>
              <w:jc w:val="both"/>
              <w:rPr>
                <w:rFonts w:ascii="Times New Roman" w:hAnsi="Times New Roman" w:cs="Times New Roman"/>
                <w:sz w:val="24"/>
                <w:szCs w:val="24"/>
              </w:rPr>
            </w:pPr>
            <w:r>
              <w:rPr>
                <w:rFonts w:ascii="Times New Roman" w:hAnsi="Times New Roman" w:cs="Times New Roman"/>
                <w:sz w:val="24"/>
                <w:szCs w:val="24"/>
              </w:rPr>
              <w:t>Javadoc Comments and Coding S</w:t>
            </w:r>
            <w:r w:rsidRPr="002670A3">
              <w:rPr>
                <w:rFonts w:ascii="Times New Roman" w:hAnsi="Times New Roman" w:cs="Times New Roman"/>
                <w:sz w:val="24"/>
                <w:szCs w:val="24"/>
              </w:rPr>
              <w:t>tyle</w:t>
            </w:r>
            <w:r>
              <w:rPr>
                <w:rFonts w:ascii="Times New Roman" w:hAnsi="Times New Roman" w:cs="Times New Roman"/>
                <w:sz w:val="24"/>
                <w:szCs w:val="24"/>
              </w:rPr>
              <w:t>/Technique</w:t>
            </w:r>
          </w:p>
          <w:p w14:paraId="7D8D3E8D" w14:textId="77777777" w:rsidR="004F01F7" w:rsidRPr="005647AF" w:rsidRDefault="004F01F7" w:rsidP="004F01F7">
            <w:pPr>
              <w:pStyle w:val="NoSpacing"/>
              <w:spacing w:before="60" w:after="60"/>
              <w:jc w:val="both"/>
              <w:rPr>
                <w:rFonts w:ascii="Times New Roman" w:eastAsia="SimSun" w:hAnsi="Times New Roman" w:cs="Times New Roman"/>
                <w:sz w:val="20"/>
                <w:szCs w:val="20"/>
                <w:lang w:eastAsia="en-US"/>
              </w:rPr>
            </w:pPr>
            <w:r w:rsidRPr="005647AF">
              <w:rPr>
                <w:rFonts w:ascii="Times New Roman" w:eastAsia="SimSun" w:hAnsi="Times New Roman" w:cs="Times New Roman"/>
                <w:sz w:val="20"/>
                <w:szCs w:val="20"/>
                <w:lang w:eastAsia="en-US"/>
              </w:rPr>
              <w:t>(</w:t>
            </w:r>
            <w:hyperlink r:id="rId10" w:history="1">
              <w:r w:rsidRPr="005647AF">
                <w:rPr>
                  <w:rStyle w:val="Hyperlink"/>
                  <w:rFonts w:ascii="Times New Roman" w:eastAsia="SimSun" w:hAnsi="Times New Roman" w:cs="Times New Roman"/>
                  <w:sz w:val="20"/>
                  <w:szCs w:val="20"/>
                  <w:lang w:eastAsia="en-US"/>
                </w:rPr>
                <w:t>http://www.cis.gvsu.edu/studentsupport/javaguide</w:t>
              </w:r>
            </w:hyperlink>
            <w:r w:rsidRPr="005647AF">
              <w:rPr>
                <w:rFonts w:ascii="Times New Roman" w:eastAsia="SimSun" w:hAnsi="Times New Roman" w:cs="Times New Roman"/>
                <w:sz w:val="20"/>
                <w:szCs w:val="20"/>
                <w:lang w:eastAsia="en-US"/>
              </w:rPr>
              <w:t>)</w:t>
            </w:r>
          </w:p>
          <w:p w14:paraId="2EA58F86" w14:textId="77777777" w:rsidR="004F01F7" w:rsidRPr="00B602C4" w:rsidRDefault="004F01F7" w:rsidP="005647AF">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Code Indentation (auto format source code in IDE)</w:t>
            </w:r>
          </w:p>
          <w:p w14:paraId="207FDB87" w14:textId="77777777" w:rsidR="004F01F7" w:rsidRPr="00B602C4" w:rsidRDefault="004F01F7" w:rsidP="005647AF">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Naming Conventions (see Java style guide)</w:t>
            </w:r>
          </w:p>
          <w:p w14:paraId="64158755" w14:textId="77777777" w:rsidR="004F01F7" w:rsidRPr="00B602C4" w:rsidRDefault="004F01F7" w:rsidP="005647AF">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Proper access modifiers for fields and methods</w:t>
            </w:r>
          </w:p>
          <w:p w14:paraId="6E12FB48" w14:textId="77777777" w:rsidR="004F01F7" w:rsidRPr="00B602C4" w:rsidRDefault="004F01F7" w:rsidP="005647AF">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Use of helper (private) methods</w:t>
            </w:r>
          </w:p>
          <w:p w14:paraId="693ED88A" w14:textId="6C2DC42A" w:rsidR="005340A6" w:rsidRPr="00B602C4" w:rsidRDefault="005340A6" w:rsidP="005647AF">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Using good variable names</w:t>
            </w:r>
          </w:p>
          <w:p w14:paraId="2B0608D1" w14:textId="3225B8C2" w:rsidR="005340A6" w:rsidRPr="00B602C4" w:rsidRDefault="005340A6" w:rsidP="005647AF">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Header/class comments </w:t>
            </w:r>
          </w:p>
          <w:p w14:paraId="218CF5DF" w14:textId="489BB8C7" w:rsidR="005340A6" w:rsidRPr="00B602C4" w:rsidRDefault="005340A6" w:rsidP="005647AF">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Every method uses @param and @return </w:t>
            </w:r>
          </w:p>
          <w:p w14:paraId="37C12B7A" w14:textId="43EAAF55" w:rsidR="005340A6" w:rsidRPr="00B602C4" w:rsidRDefault="005340A6" w:rsidP="005647AF">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Every method uses a /***************** separator</w:t>
            </w:r>
          </w:p>
          <w:p w14:paraId="08ADBB65" w14:textId="3D0AD61A" w:rsidR="005340A6" w:rsidRPr="00B602C4" w:rsidRDefault="005340A6" w:rsidP="005647AF">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Overall layout, readability, No text wrap</w:t>
            </w:r>
          </w:p>
          <w:p w14:paraId="180117AD" w14:textId="6D48FDF3" w:rsidR="005340A6" w:rsidRDefault="00B602C4" w:rsidP="005647AF">
            <w:pPr>
              <w:pStyle w:val="NoSpacing"/>
              <w:numPr>
                <w:ilvl w:val="0"/>
                <w:numId w:val="24"/>
              </w:numPr>
              <w:ind w:left="522" w:hanging="162"/>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U</w:t>
            </w:r>
            <w:r w:rsidR="005340A6" w:rsidRPr="00B602C4">
              <w:rPr>
                <w:rFonts w:ascii="Times New Roman" w:eastAsia="SimSun" w:hAnsi="Times New Roman" w:cs="Times New Roman"/>
                <w:sz w:val="16"/>
                <w:szCs w:val="16"/>
                <w:lang w:eastAsia="en-US"/>
              </w:rPr>
              <w:t>sing /** … / for each Instance variable</w:t>
            </w:r>
          </w:p>
          <w:p w14:paraId="28F5B80C" w14:textId="01C63930" w:rsidR="005340A6" w:rsidRPr="00B602C4" w:rsidRDefault="00B602C4" w:rsidP="005647AF">
            <w:pPr>
              <w:pStyle w:val="NoSpacing"/>
              <w:numPr>
                <w:ilvl w:val="0"/>
                <w:numId w:val="24"/>
              </w:numPr>
              <w:ind w:left="522" w:hanging="162"/>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 xml:space="preserve">Has </w:t>
            </w:r>
            <w:r w:rsidRPr="00B602C4">
              <w:rPr>
                <w:rFonts w:ascii="Times New Roman" w:eastAsia="SimSun" w:hAnsi="Times New Roman" w:cs="Times New Roman"/>
                <w:sz w:val="16"/>
                <w:szCs w:val="16"/>
                <w:lang w:eastAsia="en-US"/>
              </w:rPr>
              <w:t>many inner “inner” comments</w:t>
            </w:r>
          </w:p>
        </w:tc>
        <w:tc>
          <w:tcPr>
            <w:tcW w:w="900" w:type="dxa"/>
          </w:tcPr>
          <w:p w14:paraId="75A27AF9" w14:textId="77777777" w:rsidR="004F01F7" w:rsidRPr="002670A3" w:rsidRDefault="004F01F7" w:rsidP="004F01F7">
            <w:pPr>
              <w:pStyle w:val="NoSpacing"/>
              <w:spacing w:before="60" w:after="60"/>
              <w:jc w:val="center"/>
              <w:rPr>
                <w:rFonts w:ascii="Times New Roman" w:hAnsi="Times New Roman" w:cs="Times New Roman"/>
                <w:sz w:val="24"/>
                <w:szCs w:val="24"/>
              </w:rPr>
            </w:pPr>
            <w:r w:rsidRPr="002670A3">
              <w:rPr>
                <w:rFonts w:ascii="Times New Roman" w:hAnsi="Times New Roman" w:cs="Times New Roman"/>
                <w:sz w:val="24"/>
                <w:szCs w:val="24"/>
              </w:rPr>
              <w:t>10</w:t>
            </w:r>
          </w:p>
        </w:tc>
        <w:tc>
          <w:tcPr>
            <w:tcW w:w="4860" w:type="dxa"/>
          </w:tcPr>
          <w:p w14:paraId="7554A1C2" w14:textId="77777777" w:rsidR="004F01F7" w:rsidRPr="002670A3" w:rsidRDefault="004F01F7" w:rsidP="004F01F7">
            <w:pPr>
              <w:pStyle w:val="NoSpacing"/>
              <w:spacing w:before="60" w:after="60"/>
              <w:jc w:val="center"/>
              <w:rPr>
                <w:rFonts w:ascii="Times New Roman" w:hAnsi="Times New Roman" w:cs="Times New Roman"/>
                <w:sz w:val="24"/>
                <w:szCs w:val="24"/>
              </w:rPr>
            </w:pPr>
          </w:p>
        </w:tc>
      </w:tr>
      <w:tr w:rsidR="004F01F7" w:rsidRPr="002670A3" w14:paraId="28E24A18" w14:textId="77777777" w:rsidTr="00E40E63">
        <w:tc>
          <w:tcPr>
            <w:tcW w:w="4950" w:type="dxa"/>
          </w:tcPr>
          <w:p w14:paraId="6F2BF1D2" w14:textId="785DE662" w:rsidR="004F01F7" w:rsidRPr="00A0394C" w:rsidRDefault="00B602C4" w:rsidP="004F01F7">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Steps 1 – 2</w:t>
            </w:r>
            <w:r w:rsidR="004F01F7" w:rsidRPr="00A0394C">
              <w:rPr>
                <w:rFonts w:ascii="Times New Roman" w:hAnsi="Times New Roman" w:cs="Times New Roman"/>
                <w:b/>
                <w:sz w:val="24"/>
                <w:szCs w:val="24"/>
              </w:rPr>
              <w:t>: Basic Functionality</w:t>
            </w:r>
          </w:p>
          <w:p w14:paraId="2E436AC5" w14:textId="62DB8BED" w:rsidR="00836FC0" w:rsidRPr="00836FC0" w:rsidRDefault="00836FC0" w:rsidP="00836FC0">
            <w:pPr>
              <w:pStyle w:val="ListParagraph"/>
              <w:numPr>
                <w:ilvl w:val="0"/>
                <w:numId w:val="15"/>
              </w:numPr>
              <w:rPr>
                <w:rFonts w:ascii="Times New Roman" w:eastAsia="SimSun" w:hAnsi="Times New Roman" w:cs="Times New Roman"/>
                <w:sz w:val="16"/>
                <w:szCs w:val="16"/>
                <w:lang w:eastAsia="en-US"/>
              </w:rPr>
            </w:pPr>
            <w:r w:rsidRPr="00836FC0">
              <w:rPr>
                <w:rFonts w:ascii="Times New Roman" w:eastAsia="SimSun" w:hAnsi="Times New Roman" w:cs="Times New Roman"/>
                <w:sz w:val="16"/>
                <w:szCs w:val="16"/>
                <w:lang w:eastAsia="en-US"/>
              </w:rPr>
              <w:t xml:space="preserve">public </w:t>
            </w:r>
            <w:proofErr w:type="spellStart"/>
            <w:proofErr w:type="gramStart"/>
            <w:r w:rsidRPr="00836FC0">
              <w:rPr>
                <w:rFonts w:ascii="Times New Roman" w:eastAsia="SimSun" w:hAnsi="Times New Roman" w:cs="Times New Roman"/>
                <w:sz w:val="16"/>
                <w:szCs w:val="16"/>
                <w:lang w:eastAsia="en-US"/>
              </w:rPr>
              <w:t>GeoCountDownTimer</w:t>
            </w:r>
            <w:proofErr w:type="spellEnd"/>
            <w:r w:rsidRPr="00836FC0">
              <w:rPr>
                <w:rFonts w:ascii="Times New Roman" w:eastAsia="SimSun" w:hAnsi="Times New Roman" w:cs="Times New Roman"/>
                <w:sz w:val="16"/>
                <w:szCs w:val="16"/>
                <w:lang w:eastAsia="en-US"/>
              </w:rPr>
              <w:t>(</w:t>
            </w:r>
            <w:proofErr w:type="gramEnd"/>
            <w:r w:rsidRPr="00836FC0">
              <w:rPr>
                <w:rFonts w:ascii="Times New Roman" w:eastAsia="SimSun" w:hAnsi="Times New Roman" w:cs="Times New Roman"/>
                <w:sz w:val="16"/>
                <w:szCs w:val="16"/>
                <w:lang w:eastAsia="en-US"/>
              </w:rPr>
              <w:t xml:space="preserve">) </w:t>
            </w:r>
          </w:p>
          <w:p w14:paraId="70A8D183" w14:textId="1B93E2A2" w:rsidR="00836FC0" w:rsidRPr="00836FC0" w:rsidRDefault="00836FC0" w:rsidP="00943932">
            <w:pPr>
              <w:pStyle w:val="ListParagraph"/>
              <w:numPr>
                <w:ilvl w:val="0"/>
                <w:numId w:val="15"/>
              </w:numPr>
              <w:rPr>
                <w:rFonts w:ascii="Times New Roman" w:eastAsia="SimSun" w:hAnsi="Times New Roman" w:cs="Times New Roman"/>
                <w:sz w:val="16"/>
                <w:szCs w:val="16"/>
                <w:lang w:eastAsia="en-US"/>
              </w:rPr>
            </w:pPr>
            <w:r w:rsidRPr="00836FC0">
              <w:rPr>
                <w:rFonts w:ascii="Times New Roman" w:eastAsia="SimSun" w:hAnsi="Times New Roman" w:cs="Times New Roman"/>
                <w:sz w:val="16"/>
                <w:szCs w:val="16"/>
                <w:lang w:eastAsia="en-US"/>
              </w:rPr>
              <w:t xml:space="preserve">public </w:t>
            </w:r>
            <w:proofErr w:type="spellStart"/>
            <w:proofErr w:type="gramStart"/>
            <w:r w:rsidRPr="00836FC0">
              <w:rPr>
                <w:rFonts w:ascii="Times New Roman" w:eastAsia="SimSun" w:hAnsi="Times New Roman" w:cs="Times New Roman"/>
                <w:sz w:val="16"/>
                <w:szCs w:val="16"/>
                <w:lang w:eastAsia="en-US"/>
              </w:rPr>
              <w:t>GeoCountDownTimer</w:t>
            </w:r>
            <w:proofErr w:type="spellEnd"/>
            <w:r w:rsidRPr="00836FC0">
              <w:rPr>
                <w:rFonts w:ascii="Times New Roman" w:eastAsia="SimSun" w:hAnsi="Times New Roman" w:cs="Times New Roman"/>
                <w:sz w:val="16"/>
                <w:szCs w:val="16"/>
                <w:lang w:eastAsia="en-US"/>
              </w:rPr>
              <w:t>(</w:t>
            </w:r>
            <w:proofErr w:type="gramEnd"/>
            <w:r w:rsidRPr="00836FC0">
              <w:rPr>
                <w:rFonts w:ascii="Times New Roman" w:eastAsia="SimSun" w:hAnsi="Times New Roman" w:cs="Times New Roman"/>
                <w:sz w:val="16"/>
                <w:szCs w:val="16"/>
                <w:lang w:eastAsia="en-US"/>
              </w:rPr>
              <w:t xml:space="preserve">int month, int day, int year) </w:t>
            </w:r>
          </w:p>
          <w:p w14:paraId="52D91E19" w14:textId="23777000" w:rsidR="00836FC0" w:rsidRPr="00943932" w:rsidRDefault="00836FC0" w:rsidP="00836FC0">
            <w:pPr>
              <w:pStyle w:val="ListParagraph"/>
              <w:numPr>
                <w:ilvl w:val="0"/>
                <w:numId w:val="15"/>
              </w:numPr>
              <w:rPr>
                <w:rFonts w:ascii="Times New Roman" w:eastAsia="SimSun" w:hAnsi="Times New Roman" w:cs="Times New Roman"/>
                <w:sz w:val="16"/>
                <w:szCs w:val="16"/>
                <w:lang w:eastAsia="en-US"/>
              </w:rPr>
            </w:pPr>
            <w:r w:rsidRPr="00943932">
              <w:rPr>
                <w:rFonts w:ascii="Times New Roman" w:eastAsia="SimSun" w:hAnsi="Times New Roman" w:cs="Times New Roman"/>
                <w:sz w:val="16"/>
                <w:szCs w:val="16"/>
                <w:lang w:eastAsia="en-US"/>
              </w:rPr>
              <w:t xml:space="preserve">public void </w:t>
            </w:r>
            <w:proofErr w:type="spellStart"/>
            <w:r w:rsidRPr="00943932">
              <w:rPr>
                <w:rFonts w:ascii="Times New Roman" w:eastAsia="SimSun" w:hAnsi="Times New Roman" w:cs="Times New Roman"/>
                <w:sz w:val="16"/>
                <w:szCs w:val="16"/>
                <w:lang w:eastAsia="en-US"/>
              </w:rPr>
              <w:t>GeoCountDownTimer</w:t>
            </w:r>
            <w:proofErr w:type="spellEnd"/>
            <w:r w:rsidRPr="00943932">
              <w:rPr>
                <w:rFonts w:ascii="Times New Roman" w:eastAsia="SimSun" w:hAnsi="Times New Roman" w:cs="Times New Roman"/>
                <w:sz w:val="16"/>
                <w:szCs w:val="16"/>
                <w:lang w:eastAsia="en-US"/>
              </w:rPr>
              <w:t xml:space="preserve"> (</w:t>
            </w:r>
            <w:proofErr w:type="spellStart"/>
            <w:r w:rsidRPr="00943932">
              <w:rPr>
                <w:rFonts w:ascii="Times New Roman" w:eastAsia="SimSun" w:hAnsi="Times New Roman" w:cs="Times New Roman"/>
                <w:sz w:val="16"/>
                <w:szCs w:val="16"/>
                <w:lang w:eastAsia="en-US"/>
              </w:rPr>
              <w:t>GeoCountDownTimer</w:t>
            </w:r>
            <w:proofErr w:type="spellEnd"/>
            <w:r w:rsidRPr="00943932">
              <w:rPr>
                <w:rFonts w:ascii="Times New Roman" w:eastAsia="SimSun" w:hAnsi="Times New Roman" w:cs="Times New Roman"/>
                <w:sz w:val="16"/>
                <w:szCs w:val="16"/>
                <w:lang w:eastAsia="en-US"/>
              </w:rPr>
              <w:t xml:space="preserve"> other) </w:t>
            </w:r>
          </w:p>
          <w:p w14:paraId="6E647E18" w14:textId="165E6DA6" w:rsidR="00836FC0" w:rsidRPr="00836FC0" w:rsidRDefault="00836FC0" w:rsidP="00836FC0">
            <w:pPr>
              <w:pStyle w:val="ListParagraph"/>
              <w:numPr>
                <w:ilvl w:val="0"/>
                <w:numId w:val="15"/>
              </w:numPr>
              <w:rPr>
                <w:rFonts w:ascii="Times New Roman" w:eastAsia="SimSun" w:hAnsi="Times New Roman" w:cs="Times New Roman"/>
                <w:sz w:val="16"/>
                <w:szCs w:val="16"/>
                <w:lang w:eastAsia="en-US"/>
              </w:rPr>
            </w:pPr>
            <w:r w:rsidRPr="00836FC0">
              <w:rPr>
                <w:rFonts w:ascii="Times New Roman" w:eastAsia="SimSun" w:hAnsi="Times New Roman" w:cs="Times New Roman"/>
                <w:sz w:val="16"/>
                <w:szCs w:val="16"/>
                <w:lang w:eastAsia="en-US"/>
              </w:rPr>
              <w:t xml:space="preserve">public </w:t>
            </w:r>
            <w:proofErr w:type="spellStart"/>
            <w:proofErr w:type="gramStart"/>
            <w:r w:rsidRPr="00836FC0">
              <w:rPr>
                <w:rFonts w:ascii="Times New Roman" w:eastAsia="SimSun" w:hAnsi="Times New Roman" w:cs="Times New Roman"/>
                <w:sz w:val="16"/>
                <w:szCs w:val="16"/>
                <w:lang w:eastAsia="en-US"/>
              </w:rPr>
              <w:t>GeoCountDownTimer</w:t>
            </w:r>
            <w:proofErr w:type="spellEnd"/>
            <w:r w:rsidRPr="00836FC0">
              <w:rPr>
                <w:rFonts w:ascii="Times New Roman" w:eastAsia="SimSun" w:hAnsi="Times New Roman" w:cs="Times New Roman"/>
                <w:sz w:val="16"/>
                <w:szCs w:val="16"/>
                <w:lang w:eastAsia="en-US"/>
              </w:rPr>
              <w:t>(</w:t>
            </w:r>
            <w:proofErr w:type="gramEnd"/>
            <w:r w:rsidRPr="00836FC0">
              <w:rPr>
                <w:rFonts w:ascii="Times New Roman" w:eastAsia="SimSun" w:hAnsi="Times New Roman" w:cs="Times New Roman"/>
                <w:sz w:val="16"/>
                <w:szCs w:val="16"/>
                <w:lang w:eastAsia="en-US"/>
              </w:rPr>
              <w:t xml:space="preserve">String </w:t>
            </w:r>
            <w:proofErr w:type="spellStart"/>
            <w:r w:rsidRPr="00836FC0">
              <w:rPr>
                <w:rFonts w:ascii="Times New Roman" w:eastAsia="SimSun" w:hAnsi="Times New Roman" w:cs="Times New Roman"/>
                <w:sz w:val="16"/>
                <w:szCs w:val="16"/>
                <w:lang w:eastAsia="en-US"/>
              </w:rPr>
              <w:t>geoDate</w:t>
            </w:r>
            <w:proofErr w:type="spellEnd"/>
            <w:r w:rsidRPr="00836FC0">
              <w:rPr>
                <w:rFonts w:ascii="Times New Roman" w:eastAsia="SimSun" w:hAnsi="Times New Roman" w:cs="Times New Roman"/>
                <w:sz w:val="16"/>
                <w:szCs w:val="16"/>
                <w:lang w:eastAsia="en-US"/>
              </w:rPr>
              <w:t xml:space="preserve">) </w:t>
            </w:r>
          </w:p>
          <w:p w14:paraId="204656D5" w14:textId="1AE3858F" w:rsidR="00836FC0" w:rsidRPr="00836FC0" w:rsidRDefault="00836FC0" w:rsidP="00836FC0">
            <w:pPr>
              <w:pStyle w:val="ListParagraph"/>
              <w:numPr>
                <w:ilvl w:val="0"/>
                <w:numId w:val="15"/>
              </w:numPr>
              <w:rPr>
                <w:rFonts w:ascii="Times New Roman" w:eastAsia="SimSun" w:hAnsi="Times New Roman" w:cs="Times New Roman"/>
                <w:sz w:val="16"/>
                <w:szCs w:val="16"/>
                <w:lang w:eastAsia="en-US"/>
              </w:rPr>
            </w:pPr>
            <w:r w:rsidRPr="00836FC0">
              <w:rPr>
                <w:rFonts w:ascii="Times New Roman" w:eastAsia="SimSun" w:hAnsi="Times New Roman" w:cs="Times New Roman"/>
                <w:sz w:val="16"/>
                <w:szCs w:val="16"/>
                <w:lang w:eastAsia="en-US"/>
              </w:rPr>
              <w:t xml:space="preserve">public </w:t>
            </w:r>
            <w:proofErr w:type="spellStart"/>
            <w:r w:rsidRPr="00836FC0">
              <w:rPr>
                <w:rFonts w:ascii="Times New Roman" w:eastAsia="SimSun" w:hAnsi="Times New Roman" w:cs="Times New Roman"/>
                <w:sz w:val="16"/>
                <w:szCs w:val="16"/>
                <w:lang w:eastAsia="en-US"/>
              </w:rPr>
              <w:t>boolean</w:t>
            </w:r>
            <w:proofErr w:type="spellEnd"/>
            <w:r w:rsidRPr="00836FC0">
              <w:rPr>
                <w:rFonts w:ascii="Times New Roman" w:eastAsia="SimSun" w:hAnsi="Times New Roman" w:cs="Times New Roman"/>
                <w:sz w:val="16"/>
                <w:szCs w:val="16"/>
                <w:lang w:eastAsia="en-US"/>
              </w:rPr>
              <w:t xml:space="preserve"> </w:t>
            </w:r>
            <w:proofErr w:type="gramStart"/>
            <w:r w:rsidRPr="00836FC0">
              <w:rPr>
                <w:rFonts w:ascii="Times New Roman" w:eastAsia="SimSun" w:hAnsi="Times New Roman" w:cs="Times New Roman"/>
                <w:sz w:val="16"/>
                <w:szCs w:val="16"/>
                <w:lang w:eastAsia="en-US"/>
              </w:rPr>
              <w:t>equals(</w:t>
            </w:r>
            <w:proofErr w:type="gramEnd"/>
            <w:r w:rsidRPr="00836FC0">
              <w:rPr>
                <w:rFonts w:ascii="Times New Roman" w:eastAsia="SimSun" w:hAnsi="Times New Roman" w:cs="Times New Roman"/>
                <w:sz w:val="16"/>
                <w:szCs w:val="16"/>
                <w:lang w:eastAsia="en-US"/>
              </w:rPr>
              <w:t xml:space="preserve">Object other) </w:t>
            </w:r>
          </w:p>
          <w:p w14:paraId="457DE373" w14:textId="5AE9B27D" w:rsidR="00836FC0" w:rsidRPr="00836FC0" w:rsidRDefault="00836FC0" w:rsidP="00836FC0">
            <w:pPr>
              <w:pStyle w:val="ListParagraph"/>
              <w:numPr>
                <w:ilvl w:val="0"/>
                <w:numId w:val="15"/>
              </w:numPr>
              <w:rPr>
                <w:rFonts w:ascii="Times New Roman" w:eastAsia="SimSun" w:hAnsi="Times New Roman" w:cs="Times New Roman"/>
                <w:sz w:val="16"/>
                <w:szCs w:val="16"/>
                <w:lang w:eastAsia="en-US"/>
              </w:rPr>
            </w:pPr>
            <w:r w:rsidRPr="00836FC0">
              <w:rPr>
                <w:rFonts w:ascii="Times New Roman" w:eastAsia="SimSun" w:hAnsi="Times New Roman" w:cs="Times New Roman"/>
                <w:sz w:val="16"/>
                <w:szCs w:val="16"/>
                <w:lang w:eastAsia="en-US"/>
              </w:rPr>
              <w:t xml:space="preserve">public int </w:t>
            </w:r>
            <w:proofErr w:type="spellStart"/>
            <w:proofErr w:type="gramStart"/>
            <w:r w:rsidRPr="00836FC0">
              <w:rPr>
                <w:rFonts w:ascii="Times New Roman" w:eastAsia="SimSun" w:hAnsi="Times New Roman" w:cs="Times New Roman"/>
                <w:sz w:val="16"/>
                <w:szCs w:val="16"/>
                <w:lang w:eastAsia="en-US"/>
              </w:rPr>
              <w:t>compareTo</w:t>
            </w:r>
            <w:proofErr w:type="spellEnd"/>
            <w:r w:rsidRPr="00836FC0">
              <w:rPr>
                <w:rFonts w:ascii="Times New Roman" w:eastAsia="SimSun" w:hAnsi="Times New Roman" w:cs="Times New Roman"/>
                <w:sz w:val="16"/>
                <w:szCs w:val="16"/>
                <w:lang w:eastAsia="en-US"/>
              </w:rPr>
              <w:t>(</w:t>
            </w:r>
            <w:proofErr w:type="spellStart"/>
            <w:proofErr w:type="gramEnd"/>
            <w:r w:rsidRPr="00836FC0">
              <w:rPr>
                <w:rFonts w:ascii="Times New Roman" w:eastAsia="SimSun" w:hAnsi="Times New Roman" w:cs="Times New Roman"/>
                <w:sz w:val="16"/>
                <w:szCs w:val="16"/>
                <w:lang w:eastAsia="en-US"/>
              </w:rPr>
              <w:t>GeoCountDownTimer</w:t>
            </w:r>
            <w:proofErr w:type="spellEnd"/>
            <w:r w:rsidRPr="00836FC0">
              <w:rPr>
                <w:rFonts w:ascii="Times New Roman" w:eastAsia="SimSun" w:hAnsi="Times New Roman" w:cs="Times New Roman"/>
                <w:sz w:val="16"/>
                <w:szCs w:val="16"/>
                <w:lang w:eastAsia="en-US"/>
              </w:rPr>
              <w:t xml:space="preserve"> other) </w:t>
            </w:r>
          </w:p>
          <w:p w14:paraId="098B83DA" w14:textId="44F9050C" w:rsidR="00836FC0" w:rsidRPr="00836FC0" w:rsidRDefault="00836FC0" w:rsidP="00836FC0">
            <w:pPr>
              <w:pStyle w:val="ListParagraph"/>
              <w:numPr>
                <w:ilvl w:val="0"/>
                <w:numId w:val="15"/>
              </w:numPr>
              <w:rPr>
                <w:rFonts w:ascii="Times New Roman" w:eastAsia="SimSun" w:hAnsi="Times New Roman" w:cs="Times New Roman"/>
                <w:sz w:val="16"/>
                <w:szCs w:val="16"/>
                <w:lang w:eastAsia="en-US"/>
              </w:rPr>
            </w:pPr>
            <w:r w:rsidRPr="00836FC0">
              <w:rPr>
                <w:rFonts w:ascii="Times New Roman" w:eastAsia="SimSun" w:hAnsi="Times New Roman" w:cs="Times New Roman"/>
                <w:sz w:val="16"/>
                <w:szCs w:val="16"/>
                <w:lang w:eastAsia="en-US"/>
              </w:rPr>
              <w:t xml:space="preserve">public void </w:t>
            </w:r>
            <w:proofErr w:type="spellStart"/>
            <w:proofErr w:type="gramStart"/>
            <w:r w:rsidRPr="00836FC0">
              <w:rPr>
                <w:rFonts w:ascii="Times New Roman" w:eastAsia="SimSun" w:hAnsi="Times New Roman" w:cs="Times New Roman"/>
                <w:sz w:val="16"/>
                <w:szCs w:val="16"/>
                <w:lang w:eastAsia="en-US"/>
              </w:rPr>
              <w:t>dec</w:t>
            </w:r>
            <w:proofErr w:type="spellEnd"/>
            <w:r w:rsidRPr="00836FC0">
              <w:rPr>
                <w:rFonts w:ascii="Times New Roman" w:eastAsia="SimSun" w:hAnsi="Times New Roman" w:cs="Times New Roman"/>
                <w:sz w:val="16"/>
                <w:szCs w:val="16"/>
                <w:lang w:eastAsia="en-US"/>
              </w:rPr>
              <w:t>(</w:t>
            </w:r>
            <w:proofErr w:type="gramEnd"/>
            <w:r w:rsidRPr="00836FC0">
              <w:rPr>
                <w:rFonts w:ascii="Times New Roman" w:eastAsia="SimSun" w:hAnsi="Times New Roman" w:cs="Times New Roman"/>
                <w:sz w:val="16"/>
                <w:szCs w:val="16"/>
                <w:lang w:eastAsia="en-US"/>
              </w:rPr>
              <w:t xml:space="preserve">int days) </w:t>
            </w:r>
          </w:p>
          <w:p w14:paraId="484E0A34" w14:textId="6FE0D8F8" w:rsidR="00836FC0" w:rsidRPr="00836FC0" w:rsidRDefault="00836FC0" w:rsidP="00836FC0">
            <w:pPr>
              <w:pStyle w:val="ListParagraph"/>
              <w:numPr>
                <w:ilvl w:val="0"/>
                <w:numId w:val="15"/>
              </w:numPr>
              <w:rPr>
                <w:rFonts w:ascii="Times New Roman" w:eastAsia="SimSun" w:hAnsi="Times New Roman" w:cs="Times New Roman"/>
                <w:sz w:val="16"/>
                <w:szCs w:val="16"/>
                <w:lang w:eastAsia="en-US"/>
              </w:rPr>
            </w:pPr>
            <w:r w:rsidRPr="00836FC0">
              <w:rPr>
                <w:rFonts w:ascii="Times New Roman" w:eastAsia="SimSun" w:hAnsi="Times New Roman" w:cs="Times New Roman"/>
                <w:sz w:val="16"/>
                <w:szCs w:val="16"/>
                <w:lang w:eastAsia="en-US"/>
              </w:rPr>
              <w:t xml:space="preserve">public void </w:t>
            </w:r>
            <w:proofErr w:type="spellStart"/>
            <w:r w:rsidRPr="00836FC0">
              <w:rPr>
                <w:rFonts w:ascii="Times New Roman" w:eastAsia="SimSun" w:hAnsi="Times New Roman" w:cs="Times New Roman"/>
                <w:sz w:val="16"/>
                <w:szCs w:val="16"/>
                <w:lang w:eastAsia="en-US"/>
              </w:rPr>
              <w:t>dec</w:t>
            </w:r>
            <w:proofErr w:type="spellEnd"/>
            <w:r w:rsidRPr="00836FC0">
              <w:rPr>
                <w:rFonts w:ascii="Times New Roman" w:eastAsia="SimSun" w:hAnsi="Times New Roman" w:cs="Times New Roman"/>
                <w:sz w:val="16"/>
                <w:szCs w:val="16"/>
                <w:lang w:eastAsia="en-US"/>
              </w:rPr>
              <w:t xml:space="preserve"> () </w:t>
            </w:r>
          </w:p>
          <w:p w14:paraId="74EA35B8" w14:textId="1FF096E9" w:rsidR="00836FC0" w:rsidRPr="00836FC0" w:rsidRDefault="00836FC0" w:rsidP="00836FC0">
            <w:pPr>
              <w:pStyle w:val="ListParagraph"/>
              <w:numPr>
                <w:ilvl w:val="0"/>
                <w:numId w:val="15"/>
              </w:numPr>
              <w:rPr>
                <w:rFonts w:ascii="Times New Roman" w:eastAsia="SimSun" w:hAnsi="Times New Roman" w:cs="Times New Roman"/>
                <w:sz w:val="16"/>
                <w:szCs w:val="16"/>
                <w:lang w:eastAsia="en-US"/>
              </w:rPr>
            </w:pPr>
            <w:r w:rsidRPr="00836FC0">
              <w:rPr>
                <w:rFonts w:ascii="Times New Roman" w:eastAsia="SimSun" w:hAnsi="Times New Roman" w:cs="Times New Roman"/>
                <w:sz w:val="16"/>
                <w:szCs w:val="16"/>
                <w:lang w:eastAsia="en-US"/>
              </w:rPr>
              <w:t xml:space="preserve">public void </w:t>
            </w:r>
            <w:proofErr w:type="spellStart"/>
            <w:proofErr w:type="gramStart"/>
            <w:r w:rsidRPr="00836FC0">
              <w:rPr>
                <w:rFonts w:ascii="Times New Roman" w:eastAsia="SimSun" w:hAnsi="Times New Roman" w:cs="Times New Roman"/>
                <w:sz w:val="16"/>
                <w:szCs w:val="16"/>
                <w:lang w:eastAsia="en-US"/>
              </w:rPr>
              <w:t>inc</w:t>
            </w:r>
            <w:proofErr w:type="spellEnd"/>
            <w:r w:rsidRPr="00836FC0">
              <w:rPr>
                <w:rFonts w:ascii="Times New Roman" w:eastAsia="SimSun" w:hAnsi="Times New Roman" w:cs="Times New Roman"/>
                <w:sz w:val="16"/>
                <w:szCs w:val="16"/>
                <w:lang w:eastAsia="en-US"/>
              </w:rPr>
              <w:t>(</w:t>
            </w:r>
            <w:proofErr w:type="gramEnd"/>
            <w:r w:rsidRPr="00836FC0">
              <w:rPr>
                <w:rFonts w:ascii="Times New Roman" w:eastAsia="SimSun" w:hAnsi="Times New Roman" w:cs="Times New Roman"/>
                <w:sz w:val="16"/>
                <w:szCs w:val="16"/>
                <w:lang w:eastAsia="en-US"/>
              </w:rPr>
              <w:t xml:space="preserve">int days) </w:t>
            </w:r>
          </w:p>
          <w:p w14:paraId="581BC2F6" w14:textId="1270B7B1" w:rsidR="00836FC0" w:rsidRPr="00836FC0" w:rsidRDefault="00836FC0" w:rsidP="00836FC0">
            <w:pPr>
              <w:pStyle w:val="ListParagraph"/>
              <w:numPr>
                <w:ilvl w:val="0"/>
                <w:numId w:val="15"/>
              </w:numPr>
              <w:rPr>
                <w:rFonts w:ascii="Times New Roman" w:eastAsia="SimSun" w:hAnsi="Times New Roman" w:cs="Times New Roman"/>
                <w:sz w:val="16"/>
                <w:szCs w:val="16"/>
                <w:lang w:eastAsia="en-US"/>
              </w:rPr>
            </w:pPr>
            <w:r w:rsidRPr="00836FC0">
              <w:rPr>
                <w:rFonts w:ascii="Times New Roman" w:eastAsia="SimSun" w:hAnsi="Times New Roman" w:cs="Times New Roman"/>
                <w:sz w:val="16"/>
                <w:szCs w:val="16"/>
                <w:lang w:eastAsia="en-US"/>
              </w:rPr>
              <w:t xml:space="preserve">public void </w:t>
            </w:r>
            <w:proofErr w:type="spellStart"/>
            <w:r w:rsidRPr="00836FC0">
              <w:rPr>
                <w:rFonts w:ascii="Times New Roman" w:eastAsia="SimSun" w:hAnsi="Times New Roman" w:cs="Times New Roman"/>
                <w:sz w:val="16"/>
                <w:szCs w:val="16"/>
                <w:lang w:eastAsia="en-US"/>
              </w:rPr>
              <w:t>inc</w:t>
            </w:r>
            <w:proofErr w:type="spellEnd"/>
            <w:r w:rsidRPr="00836FC0">
              <w:rPr>
                <w:rFonts w:ascii="Times New Roman" w:eastAsia="SimSun" w:hAnsi="Times New Roman" w:cs="Times New Roman"/>
                <w:sz w:val="16"/>
                <w:szCs w:val="16"/>
                <w:lang w:eastAsia="en-US"/>
              </w:rPr>
              <w:t xml:space="preserve"> () </w:t>
            </w:r>
          </w:p>
          <w:p w14:paraId="3C133F98" w14:textId="73350BF5" w:rsidR="00836FC0" w:rsidRPr="00836FC0" w:rsidRDefault="00836FC0" w:rsidP="00836FC0">
            <w:pPr>
              <w:pStyle w:val="ListParagraph"/>
              <w:widowControl w:val="0"/>
              <w:numPr>
                <w:ilvl w:val="0"/>
                <w:numId w:val="15"/>
              </w:numPr>
              <w:autoSpaceDE w:val="0"/>
              <w:autoSpaceDN w:val="0"/>
              <w:adjustRightInd w:val="0"/>
              <w:rPr>
                <w:rFonts w:ascii="Times New Roman" w:eastAsia="SimSun" w:hAnsi="Times New Roman" w:cs="Times New Roman"/>
                <w:sz w:val="16"/>
                <w:szCs w:val="16"/>
                <w:lang w:eastAsia="en-US"/>
              </w:rPr>
            </w:pPr>
            <w:r w:rsidRPr="00836FC0">
              <w:rPr>
                <w:rFonts w:ascii="Times New Roman" w:eastAsia="SimSun" w:hAnsi="Times New Roman" w:cs="Times New Roman"/>
                <w:sz w:val="16"/>
                <w:szCs w:val="16"/>
                <w:lang w:eastAsia="en-US"/>
              </w:rPr>
              <w:t xml:space="preserve">public String </w:t>
            </w:r>
            <w:proofErr w:type="spellStart"/>
            <w:proofErr w:type="gramStart"/>
            <w:r w:rsidRPr="00836FC0">
              <w:rPr>
                <w:rFonts w:ascii="Times New Roman" w:eastAsia="SimSun" w:hAnsi="Times New Roman" w:cs="Times New Roman"/>
                <w:sz w:val="16"/>
                <w:szCs w:val="16"/>
                <w:lang w:eastAsia="en-US"/>
              </w:rPr>
              <w:t>toString</w:t>
            </w:r>
            <w:proofErr w:type="spellEnd"/>
            <w:r w:rsidRPr="00836FC0">
              <w:rPr>
                <w:rFonts w:ascii="Times New Roman" w:eastAsia="SimSun" w:hAnsi="Times New Roman" w:cs="Times New Roman"/>
                <w:sz w:val="16"/>
                <w:szCs w:val="16"/>
                <w:lang w:eastAsia="en-US"/>
              </w:rPr>
              <w:t>(</w:t>
            </w:r>
            <w:proofErr w:type="gramEnd"/>
            <w:r w:rsidRPr="00836FC0">
              <w:rPr>
                <w:rFonts w:ascii="Times New Roman" w:eastAsia="SimSun" w:hAnsi="Times New Roman" w:cs="Times New Roman"/>
                <w:sz w:val="16"/>
                <w:szCs w:val="16"/>
                <w:lang w:eastAsia="en-US"/>
              </w:rPr>
              <w:t xml:space="preserve">) </w:t>
            </w:r>
          </w:p>
          <w:p w14:paraId="40D43EA6" w14:textId="141061A8" w:rsidR="004F01F7" w:rsidRPr="00943932" w:rsidRDefault="00836FC0" w:rsidP="00943932">
            <w:pPr>
              <w:pStyle w:val="ListParagraph"/>
              <w:widowControl w:val="0"/>
              <w:numPr>
                <w:ilvl w:val="0"/>
                <w:numId w:val="15"/>
              </w:numPr>
              <w:autoSpaceDE w:val="0"/>
              <w:autoSpaceDN w:val="0"/>
              <w:adjustRightInd w:val="0"/>
              <w:rPr>
                <w:rFonts w:ascii="Times New Roman" w:hAnsi="Times New Roman"/>
                <w:sz w:val="16"/>
                <w:szCs w:val="16"/>
              </w:rPr>
            </w:pPr>
            <w:r w:rsidRPr="00836FC0">
              <w:rPr>
                <w:rFonts w:ascii="Times New Roman" w:eastAsia="SimSun" w:hAnsi="Times New Roman" w:cs="Times New Roman"/>
                <w:sz w:val="16"/>
                <w:szCs w:val="16"/>
                <w:lang w:eastAsia="en-US"/>
              </w:rPr>
              <w:t xml:space="preserve">public String </w:t>
            </w:r>
            <w:proofErr w:type="spellStart"/>
            <w:proofErr w:type="gramStart"/>
            <w:r w:rsidR="008D6D62">
              <w:rPr>
                <w:rFonts w:ascii="Times New Roman" w:eastAsia="SimSun" w:hAnsi="Times New Roman" w:cs="Times New Roman"/>
                <w:sz w:val="16"/>
                <w:szCs w:val="16"/>
                <w:lang w:eastAsia="en-US"/>
              </w:rPr>
              <w:t>toDateString</w:t>
            </w:r>
            <w:proofErr w:type="spellEnd"/>
            <w:r w:rsidRPr="00836FC0">
              <w:rPr>
                <w:rFonts w:ascii="Times New Roman" w:eastAsia="SimSun" w:hAnsi="Times New Roman" w:cs="Times New Roman"/>
                <w:sz w:val="16"/>
                <w:szCs w:val="16"/>
                <w:lang w:eastAsia="en-US"/>
              </w:rPr>
              <w:t>(</w:t>
            </w:r>
            <w:proofErr w:type="gramEnd"/>
            <w:r w:rsidRPr="00836FC0">
              <w:rPr>
                <w:rFonts w:ascii="Times New Roman" w:eastAsia="SimSun" w:hAnsi="Times New Roman" w:cs="Times New Roman"/>
                <w:sz w:val="16"/>
                <w:szCs w:val="16"/>
                <w:lang w:eastAsia="en-US"/>
              </w:rPr>
              <w:t>)</w:t>
            </w:r>
          </w:p>
        </w:tc>
        <w:tc>
          <w:tcPr>
            <w:tcW w:w="900" w:type="dxa"/>
          </w:tcPr>
          <w:p w14:paraId="29743462" w14:textId="1CA7D8E2" w:rsidR="004F01F7" w:rsidRPr="002670A3" w:rsidRDefault="003B1FC2" w:rsidP="004F01F7">
            <w:pPr>
              <w:pStyle w:val="NoSpacing"/>
              <w:jc w:val="center"/>
              <w:rPr>
                <w:rFonts w:ascii="Times New Roman" w:hAnsi="Times New Roman" w:cs="Times New Roman"/>
                <w:sz w:val="24"/>
                <w:szCs w:val="24"/>
              </w:rPr>
            </w:pPr>
            <w:r>
              <w:rPr>
                <w:rFonts w:ascii="Times New Roman" w:hAnsi="Times New Roman" w:cs="Times New Roman"/>
                <w:sz w:val="24"/>
                <w:szCs w:val="24"/>
              </w:rPr>
              <w:t>35</w:t>
            </w:r>
          </w:p>
        </w:tc>
        <w:tc>
          <w:tcPr>
            <w:tcW w:w="4860" w:type="dxa"/>
          </w:tcPr>
          <w:p w14:paraId="6A0A516A" w14:textId="77777777" w:rsidR="004F01F7" w:rsidRPr="002670A3" w:rsidRDefault="004F01F7" w:rsidP="004F01F7">
            <w:pPr>
              <w:pStyle w:val="NoSpacing"/>
              <w:spacing w:before="60" w:after="60"/>
              <w:jc w:val="center"/>
              <w:rPr>
                <w:rFonts w:ascii="Times New Roman" w:hAnsi="Times New Roman" w:cs="Times New Roman"/>
                <w:b/>
                <w:sz w:val="24"/>
                <w:szCs w:val="24"/>
              </w:rPr>
            </w:pPr>
          </w:p>
        </w:tc>
      </w:tr>
      <w:tr w:rsidR="004F01F7" w:rsidRPr="002670A3" w14:paraId="22F58D17" w14:textId="77777777" w:rsidTr="00E40E63">
        <w:tc>
          <w:tcPr>
            <w:tcW w:w="4950" w:type="dxa"/>
          </w:tcPr>
          <w:p w14:paraId="7FCA839B" w14:textId="091727D2" w:rsidR="004F01F7" w:rsidRPr="00B602C4" w:rsidRDefault="00B602C4" w:rsidP="00B602C4">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Step 3</w:t>
            </w:r>
            <w:r w:rsidR="005C3D1A">
              <w:rPr>
                <w:rFonts w:ascii="Times New Roman" w:hAnsi="Times New Roman" w:cs="Times New Roman"/>
                <w:b/>
                <w:sz w:val="24"/>
                <w:szCs w:val="24"/>
              </w:rPr>
              <w:t>,6</w:t>
            </w:r>
            <w:r w:rsidR="004F01F7" w:rsidRPr="00A0394C">
              <w:rPr>
                <w:rFonts w:ascii="Times New Roman" w:hAnsi="Times New Roman" w:cs="Times New Roman"/>
                <w:b/>
                <w:sz w:val="24"/>
                <w:szCs w:val="24"/>
              </w:rPr>
              <w:t xml:space="preserve">: </w:t>
            </w:r>
            <w:r>
              <w:rPr>
                <w:rFonts w:ascii="Times New Roman" w:hAnsi="Times New Roman" w:cs="Times New Roman"/>
                <w:b/>
                <w:sz w:val="24"/>
                <w:szCs w:val="24"/>
              </w:rPr>
              <w:t>JUnit test</w:t>
            </w:r>
          </w:p>
        </w:tc>
        <w:tc>
          <w:tcPr>
            <w:tcW w:w="900" w:type="dxa"/>
          </w:tcPr>
          <w:p w14:paraId="6D2A6582" w14:textId="73522930" w:rsidR="004F01F7" w:rsidRPr="002670A3" w:rsidRDefault="004F01F7" w:rsidP="004F01F7">
            <w:pPr>
              <w:pStyle w:val="NoSpacing"/>
              <w:spacing w:before="60" w:after="60" w:line="240" w:lineRule="exact"/>
              <w:jc w:val="center"/>
              <w:rPr>
                <w:rFonts w:ascii="Times New Roman" w:hAnsi="Times New Roman" w:cs="Times New Roman"/>
                <w:sz w:val="24"/>
                <w:szCs w:val="24"/>
              </w:rPr>
            </w:pPr>
            <w:r>
              <w:rPr>
                <w:rFonts w:ascii="Times New Roman" w:hAnsi="Times New Roman" w:cs="Times New Roman"/>
                <w:sz w:val="24"/>
                <w:szCs w:val="24"/>
              </w:rPr>
              <w:t>1</w:t>
            </w:r>
            <w:r w:rsidR="00E56A63">
              <w:rPr>
                <w:rFonts w:ascii="Times New Roman" w:hAnsi="Times New Roman" w:cs="Times New Roman"/>
                <w:sz w:val="24"/>
                <w:szCs w:val="24"/>
              </w:rPr>
              <w:t>0</w:t>
            </w:r>
          </w:p>
        </w:tc>
        <w:tc>
          <w:tcPr>
            <w:tcW w:w="4860" w:type="dxa"/>
          </w:tcPr>
          <w:p w14:paraId="0E8517FA" w14:textId="77777777" w:rsidR="004F01F7" w:rsidRPr="002670A3" w:rsidRDefault="004F01F7" w:rsidP="004F01F7">
            <w:pPr>
              <w:pStyle w:val="NoSpacing"/>
              <w:spacing w:before="60" w:after="60"/>
              <w:jc w:val="center"/>
              <w:rPr>
                <w:rFonts w:ascii="Times New Roman" w:hAnsi="Times New Roman" w:cs="Times New Roman"/>
                <w:b/>
                <w:sz w:val="24"/>
                <w:szCs w:val="24"/>
              </w:rPr>
            </w:pPr>
          </w:p>
        </w:tc>
      </w:tr>
      <w:tr w:rsidR="00AB4F28" w:rsidRPr="002670A3" w14:paraId="7A4DF30F" w14:textId="77777777" w:rsidTr="00E40E63">
        <w:tc>
          <w:tcPr>
            <w:tcW w:w="4950" w:type="dxa"/>
          </w:tcPr>
          <w:p w14:paraId="32A96C57" w14:textId="08A999C5" w:rsidR="00AB4F28" w:rsidRPr="00B602C4" w:rsidRDefault="00AB4F28" w:rsidP="00AB4F28">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Step 4</w:t>
            </w:r>
            <w:r w:rsidRPr="00A0394C">
              <w:rPr>
                <w:rFonts w:ascii="Times New Roman" w:hAnsi="Times New Roman" w:cs="Times New Roman"/>
                <w:b/>
                <w:sz w:val="24"/>
                <w:szCs w:val="24"/>
              </w:rPr>
              <w:t xml:space="preserve">: </w:t>
            </w:r>
            <w:r>
              <w:rPr>
                <w:rFonts w:ascii="Times New Roman" w:hAnsi="Times New Roman" w:cs="Times New Roman"/>
                <w:b/>
                <w:sz w:val="24"/>
                <w:szCs w:val="24"/>
              </w:rPr>
              <w:t>Main test</w:t>
            </w:r>
          </w:p>
        </w:tc>
        <w:tc>
          <w:tcPr>
            <w:tcW w:w="900" w:type="dxa"/>
          </w:tcPr>
          <w:p w14:paraId="28AE11F6" w14:textId="7DCC2673" w:rsidR="00AB4F28" w:rsidRPr="002670A3" w:rsidRDefault="002C11E6" w:rsidP="00AB4F28">
            <w:pPr>
              <w:pStyle w:val="NoSpacing"/>
              <w:spacing w:before="60" w:after="60" w:line="240" w:lineRule="exact"/>
              <w:jc w:val="center"/>
              <w:rPr>
                <w:rFonts w:ascii="Times New Roman" w:hAnsi="Times New Roman" w:cs="Times New Roman"/>
                <w:sz w:val="24"/>
                <w:szCs w:val="24"/>
              </w:rPr>
            </w:pPr>
            <w:r>
              <w:rPr>
                <w:rFonts w:ascii="Times New Roman" w:hAnsi="Times New Roman" w:cs="Times New Roman"/>
                <w:sz w:val="24"/>
                <w:szCs w:val="24"/>
              </w:rPr>
              <w:t>5</w:t>
            </w:r>
          </w:p>
        </w:tc>
        <w:tc>
          <w:tcPr>
            <w:tcW w:w="4860" w:type="dxa"/>
          </w:tcPr>
          <w:p w14:paraId="38F3C15E" w14:textId="77777777" w:rsidR="00AB4F28" w:rsidRPr="002670A3" w:rsidRDefault="00AB4F28" w:rsidP="00AB4F28">
            <w:pPr>
              <w:pStyle w:val="NoSpacing"/>
              <w:spacing w:before="60" w:after="60"/>
              <w:jc w:val="center"/>
              <w:rPr>
                <w:rFonts w:ascii="Times New Roman" w:hAnsi="Times New Roman" w:cs="Times New Roman"/>
                <w:b/>
                <w:sz w:val="24"/>
                <w:szCs w:val="24"/>
              </w:rPr>
            </w:pPr>
          </w:p>
        </w:tc>
      </w:tr>
      <w:tr w:rsidR="00AB4F28" w:rsidRPr="002670A3" w14:paraId="7EDB005A" w14:textId="77777777" w:rsidTr="00E40E63">
        <w:tc>
          <w:tcPr>
            <w:tcW w:w="4950" w:type="dxa"/>
          </w:tcPr>
          <w:p w14:paraId="3A10CEE3" w14:textId="45B76054" w:rsidR="00AB4F28" w:rsidRPr="000372A5" w:rsidRDefault="00AB4F28" w:rsidP="00AB4F28">
            <w:pPr>
              <w:pStyle w:val="NoSpacing"/>
              <w:spacing w:before="60" w:after="60"/>
              <w:rPr>
                <w:rFonts w:ascii="Times New Roman" w:hAnsi="Times New Roman" w:cs="Times New Roman"/>
                <w:b/>
                <w:sz w:val="20"/>
                <w:szCs w:val="20"/>
              </w:rPr>
            </w:pPr>
            <w:r w:rsidRPr="000372A5">
              <w:rPr>
                <w:rFonts w:ascii="Times New Roman" w:hAnsi="Times New Roman" w:cs="Times New Roman"/>
                <w:b/>
                <w:sz w:val="20"/>
                <w:szCs w:val="20"/>
              </w:rPr>
              <w:t xml:space="preserve">Step 5: </w:t>
            </w:r>
            <w:r w:rsidR="00214DB7" w:rsidRPr="000372A5">
              <w:rPr>
                <w:rFonts w:ascii="Times New Roman" w:hAnsi="Times New Roman" w:cs="Times New Roman"/>
                <w:b/>
                <w:sz w:val="20"/>
                <w:szCs w:val="20"/>
              </w:rPr>
              <w:t>Added functionality</w:t>
            </w:r>
          </w:p>
          <w:p w14:paraId="31DD9E6D" w14:textId="3DC0EDDE" w:rsidR="00AB4F28" w:rsidRPr="000372A5" w:rsidRDefault="00AB4F28" w:rsidP="005647AF">
            <w:pPr>
              <w:pStyle w:val="NoSpacing"/>
              <w:numPr>
                <w:ilvl w:val="0"/>
                <w:numId w:val="24"/>
              </w:numPr>
              <w:ind w:left="522" w:hanging="162"/>
              <w:jc w:val="both"/>
              <w:rPr>
                <w:rFonts w:ascii="Times New Roman" w:eastAsia="SimSun" w:hAnsi="Times New Roman" w:cs="Times New Roman"/>
                <w:sz w:val="20"/>
                <w:szCs w:val="20"/>
                <w:lang w:eastAsia="en-US"/>
              </w:rPr>
            </w:pPr>
            <w:r w:rsidRPr="000372A5">
              <w:rPr>
                <w:rFonts w:ascii="Times New Roman" w:eastAsia="SimSun" w:hAnsi="Times New Roman" w:cs="Times New Roman"/>
                <w:sz w:val="20"/>
                <w:szCs w:val="20"/>
                <w:lang w:eastAsia="en-US"/>
              </w:rPr>
              <w:t xml:space="preserve">public void </w:t>
            </w:r>
            <w:proofErr w:type="gramStart"/>
            <w:r w:rsidRPr="000372A5">
              <w:rPr>
                <w:rFonts w:ascii="Times New Roman" w:eastAsia="SimSun" w:hAnsi="Times New Roman" w:cs="Times New Roman"/>
                <w:sz w:val="20"/>
                <w:szCs w:val="20"/>
                <w:lang w:eastAsia="en-US"/>
              </w:rPr>
              <w:t>save(</w:t>
            </w:r>
            <w:proofErr w:type="gramEnd"/>
            <w:r w:rsidR="00214DB7" w:rsidRPr="000372A5">
              <w:rPr>
                <w:rFonts w:ascii="Times New Roman" w:eastAsia="SimSun" w:hAnsi="Times New Roman" w:cs="Times New Roman"/>
                <w:sz w:val="20"/>
                <w:szCs w:val="20"/>
                <w:lang w:eastAsia="en-US"/>
              </w:rPr>
              <w:t xml:space="preserve">String </w:t>
            </w:r>
            <w:proofErr w:type="spellStart"/>
            <w:r w:rsidRPr="000372A5">
              <w:rPr>
                <w:rFonts w:ascii="Times New Roman" w:eastAsia="SimSun" w:hAnsi="Times New Roman" w:cs="Times New Roman"/>
                <w:sz w:val="20"/>
                <w:szCs w:val="20"/>
                <w:lang w:eastAsia="en-US"/>
              </w:rPr>
              <w:t>fileName</w:t>
            </w:r>
            <w:proofErr w:type="spellEnd"/>
            <w:r w:rsidRPr="000372A5">
              <w:rPr>
                <w:rFonts w:ascii="Times New Roman" w:eastAsia="SimSun" w:hAnsi="Times New Roman" w:cs="Times New Roman"/>
                <w:sz w:val="20"/>
                <w:szCs w:val="20"/>
                <w:lang w:eastAsia="en-US"/>
              </w:rPr>
              <w:t>)</w:t>
            </w:r>
          </w:p>
          <w:p w14:paraId="1E138BC6" w14:textId="2D7228A7" w:rsidR="00AB4F28" w:rsidRPr="000372A5" w:rsidRDefault="00AB4F28" w:rsidP="005647AF">
            <w:pPr>
              <w:pStyle w:val="NoSpacing"/>
              <w:numPr>
                <w:ilvl w:val="0"/>
                <w:numId w:val="24"/>
              </w:numPr>
              <w:ind w:left="522" w:hanging="162"/>
              <w:jc w:val="both"/>
              <w:rPr>
                <w:rFonts w:ascii="Times New Roman" w:eastAsia="SimSun" w:hAnsi="Times New Roman" w:cs="Times New Roman"/>
                <w:sz w:val="20"/>
                <w:szCs w:val="20"/>
                <w:lang w:eastAsia="en-US"/>
              </w:rPr>
            </w:pPr>
            <w:r w:rsidRPr="000372A5">
              <w:rPr>
                <w:rFonts w:ascii="Times New Roman" w:eastAsia="SimSun" w:hAnsi="Times New Roman" w:cs="Times New Roman"/>
                <w:sz w:val="20"/>
                <w:szCs w:val="20"/>
                <w:lang w:eastAsia="en-US"/>
              </w:rPr>
              <w:t xml:space="preserve">public void </w:t>
            </w:r>
            <w:proofErr w:type="gramStart"/>
            <w:r w:rsidRPr="000372A5">
              <w:rPr>
                <w:rFonts w:ascii="Times New Roman" w:eastAsia="SimSun" w:hAnsi="Times New Roman" w:cs="Times New Roman"/>
                <w:sz w:val="20"/>
                <w:szCs w:val="20"/>
                <w:lang w:eastAsia="en-US"/>
              </w:rPr>
              <w:t>load(</w:t>
            </w:r>
            <w:proofErr w:type="gramEnd"/>
            <w:r w:rsidR="00214DB7" w:rsidRPr="000372A5">
              <w:rPr>
                <w:rFonts w:ascii="Times New Roman" w:eastAsia="SimSun" w:hAnsi="Times New Roman" w:cs="Times New Roman"/>
                <w:sz w:val="20"/>
                <w:szCs w:val="20"/>
                <w:lang w:eastAsia="en-US"/>
              </w:rPr>
              <w:t xml:space="preserve">String </w:t>
            </w:r>
            <w:proofErr w:type="spellStart"/>
            <w:r w:rsidRPr="000372A5">
              <w:rPr>
                <w:rFonts w:ascii="Times New Roman" w:eastAsia="SimSun" w:hAnsi="Times New Roman" w:cs="Times New Roman"/>
                <w:sz w:val="20"/>
                <w:szCs w:val="20"/>
                <w:lang w:eastAsia="en-US"/>
              </w:rPr>
              <w:t>fileName</w:t>
            </w:r>
            <w:proofErr w:type="spellEnd"/>
            <w:r w:rsidRPr="000372A5">
              <w:rPr>
                <w:rFonts w:ascii="Times New Roman" w:eastAsia="SimSun" w:hAnsi="Times New Roman" w:cs="Times New Roman"/>
                <w:sz w:val="20"/>
                <w:szCs w:val="20"/>
                <w:lang w:eastAsia="en-US"/>
              </w:rPr>
              <w:t>)</w:t>
            </w:r>
          </w:p>
          <w:p w14:paraId="6EE5EC0A" w14:textId="0510F481" w:rsidR="00AB4F28" w:rsidRPr="000372A5" w:rsidRDefault="00AB4F28" w:rsidP="005647AF">
            <w:pPr>
              <w:pStyle w:val="NoSpacing"/>
              <w:numPr>
                <w:ilvl w:val="0"/>
                <w:numId w:val="24"/>
              </w:numPr>
              <w:ind w:left="522" w:hanging="162"/>
              <w:jc w:val="both"/>
              <w:rPr>
                <w:rFonts w:ascii="Times New Roman" w:eastAsia="SimSun" w:hAnsi="Times New Roman" w:cs="Times New Roman"/>
                <w:sz w:val="20"/>
                <w:szCs w:val="20"/>
                <w:lang w:eastAsia="en-US"/>
              </w:rPr>
            </w:pPr>
            <w:r w:rsidRPr="000372A5">
              <w:rPr>
                <w:rFonts w:ascii="Times New Roman" w:eastAsia="SimSun" w:hAnsi="Times New Roman" w:cs="Times New Roman"/>
                <w:sz w:val="20"/>
                <w:szCs w:val="20"/>
                <w:lang w:eastAsia="en-US"/>
              </w:rPr>
              <w:t>pu</w:t>
            </w:r>
            <w:r w:rsidR="00836FC0" w:rsidRPr="000372A5">
              <w:rPr>
                <w:rFonts w:ascii="Times New Roman" w:eastAsia="SimSun" w:hAnsi="Times New Roman" w:cs="Times New Roman"/>
                <w:sz w:val="20"/>
                <w:szCs w:val="20"/>
                <w:lang w:eastAsia="en-US"/>
              </w:rPr>
              <w:t xml:space="preserve">blic int </w:t>
            </w:r>
            <w:proofErr w:type="spellStart"/>
            <w:proofErr w:type="gramStart"/>
            <w:r w:rsidR="00836FC0" w:rsidRPr="000372A5">
              <w:rPr>
                <w:rFonts w:ascii="Times New Roman" w:eastAsia="SimSun" w:hAnsi="Times New Roman" w:cs="Times New Roman"/>
                <w:sz w:val="20"/>
                <w:szCs w:val="20"/>
                <w:lang w:eastAsia="en-US"/>
              </w:rPr>
              <w:t>daysToGo</w:t>
            </w:r>
            <w:proofErr w:type="spellEnd"/>
            <w:r w:rsidRPr="000372A5">
              <w:rPr>
                <w:rFonts w:ascii="Times New Roman" w:eastAsia="SimSun" w:hAnsi="Times New Roman" w:cs="Times New Roman"/>
                <w:sz w:val="20"/>
                <w:szCs w:val="20"/>
                <w:lang w:eastAsia="en-US"/>
              </w:rPr>
              <w:t>(</w:t>
            </w:r>
            <w:proofErr w:type="gramEnd"/>
            <w:r w:rsidRPr="000372A5">
              <w:rPr>
                <w:rFonts w:ascii="Times New Roman" w:eastAsia="SimSun" w:hAnsi="Times New Roman" w:cs="Times New Roman"/>
                <w:sz w:val="20"/>
                <w:szCs w:val="20"/>
                <w:lang w:eastAsia="en-US"/>
              </w:rPr>
              <w:t>)</w:t>
            </w:r>
          </w:p>
          <w:p w14:paraId="46E788B5" w14:textId="77777777" w:rsidR="000F526C" w:rsidRPr="000F526C" w:rsidRDefault="003B25DF" w:rsidP="000F526C">
            <w:pPr>
              <w:pStyle w:val="NoSpacing"/>
              <w:numPr>
                <w:ilvl w:val="0"/>
                <w:numId w:val="24"/>
              </w:numPr>
              <w:ind w:left="522" w:hanging="162"/>
              <w:rPr>
                <w:rFonts w:ascii="Courier New" w:hAnsi="Courier New"/>
                <w:sz w:val="20"/>
                <w:szCs w:val="20"/>
              </w:rPr>
            </w:pPr>
            <w:r w:rsidRPr="003B25DF">
              <w:rPr>
                <w:rFonts w:ascii="Times New Roman" w:eastAsia="SimSun" w:hAnsi="Times New Roman" w:cs="Times New Roman"/>
                <w:sz w:val="20"/>
                <w:szCs w:val="20"/>
                <w:lang w:eastAsia="en-US"/>
              </w:rPr>
              <w:t>public</w:t>
            </w:r>
            <w:r>
              <w:rPr>
                <w:rFonts w:ascii="Times New Roman" w:eastAsia="SimSun" w:hAnsi="Times New Roman" w:cs="Times New Roman"/>
                <w:sz w:val="20"/>
                <w:szCs w:val="20"/>
                <w:lang w:eastAsia="en-US"/>
              </w:rPr>
              <w:t xml:space="preserve"> </w:t>
            </w:r>
            <w:proofErr w:type="spellStart"/>
            <w:r w:rsidRPr="003B25DF">
              <w:rPr>
                <w:rFonts w:ascii="Times New Roman" w:eastAsia="SimSun" w:hAnsi="Times New Roman" w:cs="Times New Roman"/>
                <w:sz w:val="20"/>
                <w:szCs w:val="20"/>
                <w:lang w:eastAsia="en-US"/>
              </w:rPr>
              <w:t>GeoCountDownTimer</w:t>
            </w:r>
            <w:proofErr w:type="spellEnd"/>
            <w:r w:rsidRPr="003B25DF">
              <w:rPr>
                <w:rFonts w:ascii="Times New Roman" w:eastAsia="SimSun" w:hAnsi="Times New Roman" w:cs="Times New Roman"/>
                <w:sz w:val="20"/>
                <w:szCs w:val="20"/>
                <w:lang w:eastAsia="en-US"/>
              </w:rPr>
              <w:t xml:space="preserve"> </w:t>
            </w:r>
            <w:proofErr w:type="spellStart"/>
            <w:proofErr w:type="gramStart"/>
            <w:r w:rsidRPr="003B25DF">
              <w:rPr>
                <w:rFonts w:ascii="Times New Roman" w:eastAsia="SimSun" w:hAnsi="Times New Roman" w:cs="Times New Roman"/>
                <w:sz w:val="20"/>
                <w:szCs w:val="20"/>
                <w:lang w:eastAsia="en-US"/>
              </w:rPr>
              <w:t>daysInFuture</w:t>
            </w:r>
            <w:proofErr w:type="spellEnd"/>
            <w:r w:rsidRPr="003B25DF">
              <w:rPr>
                <w:rFonts w:ascii="Times New Roman" w:eastAsia="SimSun" w:hAnsi="Times New Roman" w:cs="Times New Roman"/>
                <w:sz w:val="20"/>
                <w:szCs w:val="20"/>
                <w:lang w:eastAsia="en-US"/>
              </w:rPr>
              <w:t>(</w:t>
            </w:r>
            <w:proofErr w:type="gramEnd"/>
            <w:r w:rsidRPr="003B25DF">
              <w:rPr>
                <w:rFonts w:ascii="Times New Roman" w:eastAsia="SimSun" w:hAnsi="Times New Roman" w:cs="Times New Roman"/>
                <w:sz w:val="20"/>
                <w:szCs w:val="20"/>
                <w:lang w:eastAsia="en-US"/>
              </w:rPr>
              <w:t>int n)</w:t>
            </w:r>
          </w:p>
          <w:p w14:paraId="163BE1F5" w14:textId="3B747081" w:rsidR="00AB4F28" w:rsidRPr="000372A5" w:rsidRDefault="00E40E63" w:rsidP="000F526C">
            <w:pPr>
              <w:pStyle w:val="NoSpacing"/>
              <w:numPr>
                <w:ilvl w:val="0"/>
                <w:numId w:val="24"/>
              </w:numPr>
              <w:ind w:left="522" w:hanging="162"/>
              <w:rPr>
                <w:rFonts w:ascii="Courier New" w:hAnsi="Courier New"/>
                <w:sz w:val="20"/>
                <w:szCs w:val="20"/>
              </w:rPr>
            </w:pPr>
            <w:r w:rsidRPr="000372A5">
              <w:rPr>
                <w:rFonts w:ascii="Times New Roman" w:eastAsia="SimSun" w:hAnsi="Times New Roman" w:cs="Times New Roman"/>
                <w:sz w:val="20"/>
                <w:szCs w:val="20"/>
                <w:lang w:eastAsia="en-US"/>
              </w:rPr>
              <w:t>Allow for an error in the input</w:t>
            </w:r>
            <w:r w:rsidR="00AB4F28" w:rsidRPr="000372A5">
              <w:rPr>
                <w:rFonts w:ascii="Times New Roman" w:eastAsia="SimSun" w:hAnsi="Times New Roman" w:cs="Times New Roman"/>
                <w:sz w:val="20"/>
                <w:szCs w:val="20"/>
                <w:lang w:eastAsia="en-US"/>
              </w:rPr>
              <w:t xml:space="preserve"> for all constructors and methods</w:t>
            </w:r>
          </w:p>
          <w:p w14:paraId="3319155E" w14:textId="12582BFA" w:rsidR="000372A5" w:rsidRPr="000372A5" w:rsidRDefault="000372A5" w:rsidP="000372A5">
            <w:pPr>
              <w:pStyle w:val="NoSpacing"/>
              <w:numPr>
                <w:ilvl w:val="1"/>
                <w:numId w:val="24"/>
              </w:numPr>
              <w:jc w:val="both"/>
              <w:rPr>
                <w:rFonts w:ascii="Courier New" w:hAnsi="Courier New"/>
                <w:sz w:val="20"/>
                <w:szCs w:val="20"/>
              </w:rPr>
            </w:pPr>
            <w:r w:rsidRPr="000372A5">
              <w:rPr>
                <w:rFonts w:ascii="Times New Roman" w:hAnsi="Times New Roman" w:cs="Times New Roman"/>
                <w:b/>
                <w:sz w:val="20"/>
                <w:szCs w:val="20"/>
              </w:rPr>
              <w:t xml:space="preserve">(approx. -2 </w:t>
            </w:r>
            <w:proofErr w:type="spellStart"/>
            <w:r w:rsidRPr="000372A5">
              <w:rPr>
                <w:rFonts w:ascii="Times New Roman" w:hAnsi="Times New Roman" w:cs="Times New Roman"/>
                <w:b/>
                <w:sz w:val="20"/>
                <w:szCs w:val="20"/>
              </w:rPr>
              <w:t>pt</w:t>
            </w:r>
            <w:proofErr w:type="spellEnd"/>
            <w:r w:rsidRPr="000372A5">
              <w:rPr>
                <w:rFonts w:ascii="Times New Roman" w:hAnsi="Times New Roman" w:cs="Times New Roman"/>
                <w:b/>
                <w:sz w:val="20"/>
                <w:szCs w:val="20"/>
              </w:rPr>
              <w:t xml:space="preserve"> per error found)</w:t>
            </w:r>
          </w:p>
        </w:tc>
        <w:tc>
          <w:tcPr>
            <w:tcW w:w="900" w:type="dxa"/>
          </w:tcPr>
          <w:p w14:paraId="2709571D" w14:textId="77777777" w:rsidR="00AB4F28" w:rsidRPr="000372A5" w:rsidRDefault="00AB4F28" w:rsidP="004F01F7">
            <w:pPr>
              <w:pStyle w:val="NoSpacing"/>
              <w:spacing w:before="60" w:after="60" w:line="240" w:lineRule="exact"/>
              <w:jc w:val="center"/>
              <w:rPr>
                <w:rFonts w:ascii="Times New Roman" w:hAnsi="Times New Roman" w:cs="Times New Roman"/>
                <w:sz w:val="20"/>
                <w:szCs w:val="20"/>
              </w:rPr>
            </w:pPr>
          </w:p>
          <w:p w14:paraId="2C5FC55C" w14:textId="04DF5488" w:rsidR="00AB4F28" w:rsidRPr="000372A5" w:rsidRDefault="007A1481" w:rsidP="005136A3">
            <w:pPr>
              <w:pStyle w:val="NoSpacing"/>
              <w:spacing w:before="20"/>
              <w:jc w:val="center"/>
              <w:rPr>
                <w:rFonts w:ascii="Times New Roman" w:hAnsi="Times New Roman" w:cs="Times New Roman"/>
                <w:sz w:val="20"/>
                <w:szCs w:val="20"/>
              </w:rPr>
            </w:pPr>
            <w:r w:rsidRPr="000372A5">
              <w:rPr>
                <w:rFonts w:ascii="Times New Roman" w:hAnsi="Times New Roman" w:cs="Times New Roman"/>
                <w:sz w:val="20"/>
                <w:szCs w:val="20"/>
              </w:rPr>
              <w:t>1</w:t>
            </w:r>
          </w:p>
          <w:p w14:paraId="71231B62" w14:textId="7702425D" w:rsidR="00AB4F28" w:rsidRPr="000372A5" w:rsidRDefault="003B1FC2" w:rsidP="005136A3">
            <w:pPr>
              <w:pStyle w:val="NoSpacing"/>
              <w:spacing w:before="20"/>
              <w:jc w:val="center"/>
              <w:rPr>
                <w:rFonts w:ascii="Times New Roman" w:hAnsi="Times New Roman" w:cs="Times New Roman"/>
                <w:sz w:val="20"/>
                <w:szCs w:val="20"/>
              </w:rPr>
            </w:pPr>
            <w:r w:rsidRPr="000372A5">
              <w:rPr>
                <w:rFonts w:ascii="Times New Roman" w:hAnsi="Times New Roman" w:cs="Times New Roman"/>
                <w:sz w:val="20"/>
                <w:szCs w:val="20"/>
              </w:rPr>
              <w:t>4</w:t>
            </w:r>
          </w:p>
          <w:p w14:paraId="71B9B8ED" w14:textId="348A87D8" w:rsidR="00AB4F28" w:rsidRPr="000372A5" w:rsidRDefault="00E82EF3" w:rsidP="005136A3">
            <w:pPr>
              <w:pStyle w:val="NoSpacing"/>
              <w:spacing w:before="20"/>
              <w:jc w:val="center"/>
              <w:rPr>
                <w:rFonts w:ascii="Times New Roman" w:hAnsi="Times New Roman" w:cs="Times New Roman"/>
                <w:sz w:val="20"/>
                <w:szCs w:val="20"/>
              </w:rPr>
            </w:pPr>
            <w:r w:rsidRPr="000372A5">
              <w:rPr>
                <w:rFonts w:ascii="Times New Roman" w:hAnsi="Times New Roman" w:cs="Times New Roman"/>
                <w:sz w:val="20"/>
                <w:szCs w:val="20"/>
              </w:rPr>
              <w:t>5</w:t>
            </w:r>
          </w:p>
          <w:p w14:paraId="4DF29C44" w14:textId="77777777" w:rsidR="00AB4F28" w:rsidRPr="000372A5" w:rsidRDefault="00AB4F28" w:rsidP="005136A3">
            <w:pPr>
              <w:pStyle w:val="NoSpacing"/>
              <w:spacing w:before="20"/>
              <w:jc w:val="center"/>
              <w:rPr>
                <w:rFonts w:ascii="Times New Roman" w:hAnsi="Times New Roman" w:cs="Times New Roman"/>
                <w:sz w:val="20"/>
                <w:szCs w:val="20"/>
              </w:rPr>
            </w:pPr>
            <w:r w:rsidRPr="000372A5">
              <w:rPr>
                <w:rFonts w:ascii="Times New Roman" w:hAnsi="Times New Roman" w:cs="Times New Roman"/>
                <w:sz w:val="20"/>
                <w:szCs w:val="20"/>
              </w:rPr>
              <w:t>5</w:t>
            </w:r>
          </w:p>
          <w:p w14:paraId="645580A7" w14:textId="2ED003A6" w:rsidR="005C3D1A" w:rsidRPr="000372A5" w:rsidRDefault="000971F2" w:rsidP="005136A3">
            <w:pPr>
              <w:pStyle w:val="NoSpacing"/>
              <w:spacing w:before="20"/>
              <w:jc w:val="center"/>
              <w:rPr>
                <w:rFonts w:ascii="Times New Roman" w:hAnsi="Times New Roman" w:cs="Times New Roman"/>
                <w:sz w:val="20"/>
                <w:szCs w:val="20"/>
              </w:rPr>
            </w:pPr>
            <w:r>
              <w:rPr>
                <w:rFonts w:ascii="Times New Roman" w:hAnsi="Times New Roman" w:cs="Times New Roman"/>
                <w:sz w:val="20"/>
                <w:szCs w:val="20"/>
              </w:rPr>
              <w:t>5</w:t>
            </w:r>
          </w:p>
        </w:tc>
        <w:tc>
          <w:tcPr>
            <w:tcW w:w="4860" w:type="dxa"/>
          </w:tcPr>
          <w:p w14:paraId="16095C7C" w14:textId="77777777" w:rsidR="00AB4F28" w:rsidRPr="00DC2190" w:rsidRDefault="00AB4F28" w:rsidP="004F01F7">
            <w:pPr>
              <w:pStyle w:val="NoSpacing"/>
              <w:spacing w:before="60" w:after="60"/>
              <w:jc w:val="center"/>
              <w:rPr>
                <w:rFonts w:ascii="Times New Roman" w:hAnsi="Times New Roman" w:cs="Times New Roman"/>
                <w:b/>
                <w:sz w:val="16"/>
                <w:szCs w:val="16"/>
              </w:rPr>
            </w:pPr>
          </w:p>
          <w:p w14:paraId="77DA432A" w14:textId="77777777" w:rsidR="008576DD" w:rsidRPr="00DC2190" w:rsidRDefault="008576DD" w:rsidP="004F01F7">
            <w:pPr>
              <w:pStyle w:val="NoSpacing"/>
              <w:spacing w:before="60" w:after="60"/>
              <w:jc w:val="center"/>
              <w:rPr>
                <w:rFonts w:ascii="Times New Roman" w:hAnsi="Times New Roman" w:cs="Times New Roman"/>
                <w:b/>
                <w:sz w:val="16"/>
                <w:szCs w:val="16"/>
              </w:rPr>
            </w:pPr>
          </w:p>
          <w:p w14:paraId="05DF6E0C" w14:textId="790D79F4" w:rsidR="008576DD" w:rsidRDefault="008576DD" w:rsidP="004F01F7">
            <w:pPr>
              <w:pStyle w:val="NoSpacing"/>
              <w:spacing w:before="60" w:after="60"/>
              <w:jc w:val="center"/>
              <w:rPr>
                <w:rFonts w:ascii="Times New Roman" w:hAnsi="Times New Roman" w:cs="Times New Roman"/>
                <w:b/>
                <w:sz w:val="16"/>
                <w:szCs w:val="16"/>
              </w:rPr>
            </w:pPr>
          </w:p>
          <w:p w14:paraId="695D144E" w14:textId="77777777" w:rsidR="00DC2190" w:rsidRPr="00DC2190" w:rsidRDefault="00DC2190" w:rsidP="000372A5">
            <w:pPr>
              <w:pStyle w:val="NoSpacing"/>
              <w:spacing w:before="60" w:after="60"/>
              <w:rPr>
                <w:rFonts w:ascii="Times New Roman" w:hAnsi="Times New Roman" w:cs="Times New Roman"/>
                <w:b/>
                <w:sz w:val="16"/>
                <w:szCs w:val="16"/>
              </w:rPr>
            </w:pPr>
          </w:p>
          <w:p w14:paraId="3F3567C7" w14:textId="2E2259D4" w:rsidR="008576DD" w:rsidRPr="00DC2190" w:rsidRDefault="008576DD" w:rsidP="004F01F7">
            <w:pPr>
              <w:pStyle w:val="NoSpacing"/>
              <w:spacing w:before="60" w:after="60"/>
              <w:jc w:val="center"/>
              <w:rPr>
                <w:rFonts w:ascii="Times New Roman" w:hAnsi="Times New Roman" w:cs="Times New Roman"/>
                <w:b/>
                <w:sz w:val="16"/>
                <w:szCs w:val="16"/>
              </w:rPr>
            </w:pPr>
          </w:p>
        </w:tc>
      </w:tr>
      <w:tr w:rsidR="00AB4F28" w:rsidRPr="00AB4F28" w14:paraId="00554D7E" w14:textId="77777777" w:rsidTr="00E40E63">
        <w:tc>
          <w:tcPr>
            <w:tcW w:w="4950" w:type="dxa"/>
          </w:tcPr>
          <w:p w14:paraId="20D6CC68" w14:textId="4E62AD56" w:rsidR="00AB4F28" w:rsidRPr="00B602C4" w:rsidRDefault="00AB4F28" w:rsidP="00AB4F28">
            <w:pPr>
              <w:pStyle w:val="NoSpacing"/>
              <w:spacing w:before="60" w:after="60"/>
              <w:rPr>
                <w:rFonts w:ascii="Times New Roman" w:hAnsi="Times New Roman" w:cs="Times New Roman"/>
                <w:b/>
                <w:sz w:val="24"/>
                <w:szCs w:val="24"/>
              </w:rPr>
            </w:pPr>
            <w:r w:rsidRPr="00AB4F28">
              <w:rPr>
                <w:rFonts w:ascii="Times New Roman" w:hAnsi="Times New Roman" w:cs="Times New Roman"/>
                <w:b/>
                <w:sz w:val="24"/>
                <w:szCs w:val="24"/>
              </w:rPr>
              <w:t>Step 7: Challenge Requirement</w:t>
            </w:r>
            <w:r w:rsidR="00E82EF3">
              <w:rPr>
                <w:rFonts w:ascii="Times New Roman" w:hAnsi="Times New Roman" w:cs="Times New Roman"/>
                <w:b/>
                <w:sz w:val="24"/>
                <w:szCs w:val="24"/>
              </w:rPr>
              <w:t xml:space="preserve"> (GUI)</w:t>
            </w:r>
          </w:p>
        </w:tc>
        <w:tc>
          <w:tcPr>
            <w:tcW w:w="900" w:type="dxa"/>
          </w:tcPr>
          <w:p w14:paraId="6B6C839A" w14:textId="3E9A0731" w:rsidR="00AB4F28" w:rsidRPr="00AB4F28" w:rsidRDefault="00AB4F28" w:rsidP="00AB4F28">
            <w:pPr>
              <w:pStyle w:val="NoSpacing"/>
              <w:spacing w:before="60" w:after="60" w:line="240" w:lineRule="exact"/>
              <w:jc w:val="center"/>
              <w:rPr>
                <w:rFonts w:ascii="Times New Roman" w:hAnsi="Times New Roman" w:cs="Times New Roman"/>
                <w:sz w:val="24"/>
                <w:szCs w:val="24"/>
              </w:rPr>
            </w:pPr>
            <w:r>
              <w:rPr>
                <w:rFonts w:ascii="Times New Roman" w:hAnsi="Times New Roman" w:cs="Times New Roman"/>
                <w:sz w:val="24"/>
                <w:szCs w:val="24"/>
              </w:rPr>
              <w:t>10</w:t>
            </w:r>
          </w:p>
        </w:tc>
        <w:tc>
          <w:tcPr>
            <w:tcW w:w="4860" w:type="dxa"/>
          </w:tcPr>
          <w:p w14:paraId="3D019246" w14:textId="77777777" w:rsidR="00AB4F28" w:rsidRPr="002670A3" w:rsidRDefault="00AB4F28" w:rsidP="00AB4F28">
            <w:pPr>
              <w:pStyle w:val="NoSpacing"/>
              <w:spacing w:before="60" w:after="60"/>
              <w:rPr>
                <w:rFonts w:ascii="Times New Roman" w:hAnsi="Times New Roman" w:cs="Times New Roman"/>
                <w:b/>
                <w:sz w:val="24"/>
                <w:szCs w:val="24"/>
              </w:rPr>
            </w:pPr>
          </w:p>
        </w:tc>
      </w:tr>
      <w:tr w:rsidR="000971F2" w:rsidRPr="00AB4F28" w14:paraId="500BF3DE" w14:textId="77777777" w:rsidTr="00E40E63">
        <w:tc>
          <w:tcPr>
            <w:tcW w:w="4950" w:type="dxa"/>
          </w:tcPr>
          <w:p w14:paraId="5E12C304" w14:textId="341F8F86" w:rsidR="000971F2" w:rsidRPr="00AB4F28" w:rsidRDefault="000971F2" w:rsidP="00AB4F28">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UAT</w:t>
            </w:r>
          </w:p>
        </w:tc>
        <w:tc>
          <w:tcPr>
            <w:tcW w:w="900" w:type="dxa"/>
          </w:tcPr>
          <w:p w14:paraId="10D06652" w14:textId="41A075B1" w:rsidR="000971F2" w:rsidRDefault="000971F2" w:rsidP="00AB4F28">
            <w:pPr>
              <w:pStyle w:val="NoSpacing"/>
              <w:spacing w:before="60" w:after="60" w:line="240" w:lineRule="exact"/>
              <w:jc w:val="center"/>
              <w:rPr>
                <w:rFonts w:ascii="Times New Roman" w:hAnsi="Times New Roman" w:cs="Times New Roman"/>
                <w:sz w:val="24"/>
                <w:szCs w:val="24"/>
              </w:rPr>
            </w:pPr>
            <w:r>
              <w:rPr>
                <w:rFonts w:ascii="Times New Roman" w:hAnsi="Times New Roman" w:cs="Times New Roman"/>
                <w:sz w:val="24"/>
                <w:szCs w:val="24"/>
              </w:rPr>
              <w:t>10</w:t>
            </w:r>
          </w:p>
        </w:tc>
        <w:tc>
          <w:tcPr>
            <w:tcW w:w="4860" w:type="dxa"/>
          </w:tcPr>
          <w:p w14:paraId="25F2008D" w14:textId="77777777" w:rsidR="000971F2" w:rsidRPr="002670A3" w:rsidRDefault="000971F2" w:rsidP="00AB4F28">
            <w:pPr>
              <w:pStyle w:val="NoSpacing"/>
              <w:spacing w:before="60" w:after="60"/>
              <w:rPr>
                <w:rFonts w:ascii="Times New Roman" w:hAnsi="Times New Roman" w:cs="Times New Roman"/>
                <w:b/>
                <w:sz w:val="24"/>
                <w:szCs w:val="24"/>
              </w:rPr>
            </w:pPr>
          </w:p>
        </w:tc>
      </w:tr>
      <w:tr w:rsidR="004F01F7" w:rsidRPr="00AB4F28" w14:paraId="3501E6A7" w14:textId="77777777" w:rsidTr="00E40E63">
        <w:tc>
          <w:tcPr>
            <w:tcW w:w="4950" w:type="dxa"/>
          </w:tcPr>
          <w:p w14:paraId="1E620455" w14:textId="77777777" w:rsidR="004F01F7" w:rsidRPr="00AB4F28" w:rsidRDefault="004F01F7" w:rsidP="004F01F7">
            <w:pPr>
              <w:pStyle w:val="NoSpacing"/>
              <w:spacing w:before="60" w:after="60"/>
              <w:jc w:val="right"/>
              <w:rPr>
                <w:rFonts w:ascii="Times New Roman" w:hAnsi="Times New Roman" w:cs="Times New Roman"/>
                <w:b/>
                <w:sz w:val="16"/>
                <w:szCs w:val="16"/>
              </w:rPr>
            </w:pPr>
            <w:r w:rsidRPr="00AB4F28">
              <w:rPr>
                <w:rFonts w:ascii="Times New Roman" w:hAnsi="Times New Roman" w:cs="Times New Roman"/>
                <w:b/>
                <w:sz w:val="16"/>
                <w:szCs w:val="16"/>
              </w:rPr>
              <w:t>Total</w:t>
            </w:r>
          </w:p>
        </w:tc>
        <w:tc>
          <w:tcPr>
            <w:tcW w:w="900" w:type="dxa"/>
          </w:tcPr>
          <w:p w14:paraId="314D003B" w14:textId="77777777" w:rsidR="004F01F7" w:rsidRPr="00AB4F28" w:rsidRDefault="004F01F7" w:rsidP="004F01F7">
            <w:pPr>
              <w:pStyle w:val="NoSpacing"/>
              <w:spacing w:before="60" w:after="60"/>
              <w:jc w:val="center"/>
              <w:rPr>
                <w:rFonts w:ascii="Times New Roman" w:hAnsi="Times New Roman" w:cs="Times New Roman"/>
                <w:b/>
                <w:sz w:val="16"/>
                <w:szCs w:val="16"/>
              </w:rPr>
            </w:pPr>
            <w:r w:rsidRPr="00AB4F28">
              <w:rPr>
                <w:rFonts w:ascii="Times New Roman" w:hAnsi="Times New Roman" w:cs="Times New Roman"/>
                <w:b/>
                <w:sz w:val="16"/>
                <w:szCs w:val="16"/>
              </w:rPr>
              <w:t>100</w:t>
            </w:r>
          </w:p>
        </w:tc>
        <w:tc>
          <w:tcPr>
            <w:tcW w:w="4860" w:type="dxa"/>
          </w:tcPr>
          <w:p w14:paraId="720E989E" w14:textId="54B01946" w:rsidR="004F01F7" w:rsidRPr="00AB4F28" w:rsidRDefault="004F01F7" w:rsidP="005647AF">
            <w:pPr>
              <w:pStyle w:val="NoSpacing"/>
              <w:spacing w:before="60" w:after="60"/>
              <w:rPr>
                <w:rFonts w:ascii="Times New Roman" w:hAnsi="Times New Roman" w:cs="Times New Roman"/>
                <w:b/>
                <w:sz w:val="16"/>
                <w:szCs w:val="16"/>
              </w:rPr>
            </w:pPr>
          </w:p>
        </w:tc>
      </w:tr>
    </w:tbl>
    <w:p w14:paraId="24FA54E2" w14:textId="77777777" w:rsidR="004F01F7" w:rsidRPr="00546D6D" w:rsidRDefault="004F01F7" w:rsidP="004F01F7">
      <w:pPr>
        <w:pStyle w:val="NoSpacing"/>
        <w:rPr>
          <w:rFonts w:ascii="Times New Roman" w:hAnsi="Times New Roman" w:cs="Times New Roman"/>
          <w:sz w:val="20"/>
        </w:rPr>
      </w:pPr>
    </w:p>
    <w:p w14:paraId="32972F21" w14:textId="5A998CDF" w:rsidR="004F01F7" w:rsidRPr="007A21AE" w:rsidRDefault="00E40E63" w:rsidP="004F01F7">
      <w:pPr>
        <w:pStyle w:val="NoSpacing"/>
        <w:rPr>
          <w:rFonts w:ascii="Times New Roman" w:hAnsi="Times New Roman" w:cs="Times New Roman"/>
          <w:b/>
          <w:sz w:val="24"/>
        </w:rPr>
      </w:pPr>
      <w:r>
        <w:rPr>
          <w:rFonts w:ascii="Times New Roman" w:hAnsi="Times New Roman" w:cs="Times New Roman"/>
          <w:b/>
          <w:sz w:val="24"/>
        </w:rPr>
        <w:t xml:space="preserve">Additional </w:t>
      </w:r>
      <w:r w:rsidR="004F01F7">
        <w:rPr>
          <w:rFonts w:ascii="Times New Roman" w:hAnsi="Times New Roman" w:cs="Times New Roman"/>
          <w:b/>
          <w:sz w:val="24"/>
        </w:rPr>
        <w:t>Comments:</w:t>
      </w:r>
    </w:p>
    <w:p w14:paraId="5A702EC8" w14:textId="77777777" w:rsidR="004F01F7" w:rsidRPr="00395DBE" w:rsidRDefault="004F01F7" w:rsidP="007B14C4">
      <w:pPr>
        <w:pStyle w:val="ListParagraph"/>
        <w:rPr>
          <w:rFonts w:ascii="Times New Roman" w:hAnsi="Times New Roman"/>
        </w:rPr>
      </w:pPr>
    </w:p>
    <w:sectPr w:rsidR="004F01F7" w:rsidRPr="00395DBE" w:rsidSect="00641BCA">
      <w:footerReference w:type="even"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BAEB5" w14:textId="77777777" w:rsidR="00BF37BC" w:rsidRDefault="00BF37BC">
      <w:r>
        <w:separator/>
      </w:r>
    </w:p>
  </w:endnote>
  <w:endnote w:type="continuationSeparator" w:id="0">
    <w:p w14:paraId="48F8BE92" w14:textId="77777777" w:rsidR="00BF37BC" w:rsidRDefault="00BF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alibri"/>
    <w:panose1 w:val="00000000000000000000"/>
    <w:charset w:val="00"/>
    <w:family w:val="auto"/>
    <w:pitch w:val="variable"/>
    <w:sig w:usb0="A00002FF" w:usb1="500039FB" w:usb2="00000000" w:usb3="00000000" w:csb0="00000197"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42FC0" w14:textId="77777777" w:rsidR="002A0E38" w:rsidRDefault="002A0E38"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68AF25" w14:textId="77777777" w:rsidR="002A0E38" w:rsidRDefault="002A0E38"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3976" w14:textId="3CD9B646" w:rsidR="002A0E38" w:rsidRDefault="002A0E38"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3980">
      <w:rPr>
        <w:rStyle w:val="PageNumber"/>
        <w:noProof/>
      </w:rPr>
      <w:t>1</w:t>
    </w:r>
    <w:r>
      <w:rPr>
        <w:rStyle w:val="PageNumber"/>
      </w:rPr>
      <w:fldChar w:fldCharType="end"/>
    </w:r>
  </w:p>
  <w:p w14:paraId="5E7D474C" w14:textId="7D18D614" w:rsidR="002A0E38" w:rsidRPr="00DB0434" w:rsidRDefault="002A0E38" w:rsidP="004A7C88">
    <w:pPr>
      <w:pStyle w:val="Footer"/>
      <w:tabs>
        <w:tab w:val="clear" w:pos="8640"/>
        <w:tab w:val="right" w:pos="9360"/>
      </w:tabs>
      <w:ind w:right="360"/>
      <w:rPr>
        <w:i/>
      </w:rPr>
    </w:pPr>
    <w:r>
      <w:rPr>
        <w:i/>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7EF1E" w14:textId="77777777" w:rsidR="00BF37BC" w:rsidRDefault="00BF37BC">
      <w:r>
        <w:separator/>
      </w:r>
    </w:p>
  </w:footnote>
  <w:footnote w:type="continuationSeparator" w:id="0">
    <w:p w14:paraId="5EC5EAD5" w14:textId="77777777" w:rsidR="00BF37BC" w:rsidRDefault="00BF3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B5B67"/>
    <w:multiLevelType w:val="hybridMultilevel"/>
    <w:tmpl w:val="A8A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63D72"/>
    <w:multiLevelType w:val="hybridMultilevel"/>
    <w:tmpl w:val="23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E36B8"/>
    <w:multiLevelType w:val="hybridMultilevel"/>
    <w:tmpl w:val="E3E6A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36AFD"/>
    <w:multiLevelType w:val="hybridMultilevel"/>
    <w:tmpl w:val="C24A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90279"/>
    <w:multiLevelType w:val="hybridMultilevel"/>
    <w:tmpl w:val="36E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367BB"/>
    <w:multiLevelType w:val="hybridMultilevel"/>
    <w:tmpl w:val="65BC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716C1"/>
    <w:multiLevelType w:val="hybridMultilevel"/>
    <w:tmpl w:val="18B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02711"/>
    <w:multiLevelType w:val="hybridMultilevel"/>
    <w:tmpl w:val="F9C0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770FD"/>
    <w:multiLevelType w:val="hybridMultilevel"/>
    <w:tmpl w:val="BF8C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54E24"/>
    <w:multiLevelType w:val="hybridMultilevel"/>
    <w:tmpl w:val="F8F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7"/>
  </w:num>
  <w:num w:numId="5">
    <w:abstractNumId w:val="7"/>
  </w:num>
  <w:num w:numId="6">
    <w:abstractNumId w:val="26"/>
  </w:num>
  <w:num w:numId="7">
    <w:abstractNumId w:val="25"/>
  </w:num>
  <w:num w:numId="8">
    <w:abstractNumId w:val="4"/>
  </w:num>
  <w:num w:numId="9">
    <w:abstractNumId w:val="3"/>
  </w:num>
  <w:num w:numId="10">
    <w:abstractNumId w:val="15"/>
  </w:num>
  <w:num w:numId="11">
    <w:abstractNumId w:val="20"/>
  </w:num>
  <w:num w:numId="12">
    <w:abstractNumId w:val="12"/>
  </w:num>
  <w:num w:numId="13">
    <w:abstractNumId w:val="9"/>
  </w:num>
  <w:num w:numId="14">
    <w:abstractNumId w:val="8"/>
  </w:num>
  <w:num w:numId="15">
    <w:abstractNumId w:val="14"/>
  </w:num>
  <w:num w:numId="16">
    <w:abstractNumId w:val="18"/>
  </w:num>
  <w:num w:numId="17">
    <w:abstractNumId w:val="22"/>
  </w:num>
  <w:num w:numId="18">
    <w:abstractNumId w:val="10"/>
  </w:num>
  <w:num w:numId="19">
    <w:abstractNumId w:val="13"/>
  </w:num>
  <w:num w:numId="20">
    <w:abstractNumId w:val="6"/>
  </w:num>
  <w:num w:numId="21">
    <w:abstractNumId w:val="5"/>
  </w:num>
  <w:num w:numId="22">
    <w:abstractNumId w:val="16"/>
  </w:num>
  <w:num w:numId="23">
    <w:abstractNumId w:val="11"/>
  </w:num>
  <w:num w:numId="24">
    <w:abstractNumId w:val="21"/>
  </w:num>
  <w:num w:numId="25">
    <w:abstractNumId w:val="27"/>
  </w:num>
  <w:num w:numId="26">
    <w:abstractNumId w:val="19"/>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544"/>
    <w:rsid w:val="000001A6"/>
    <w:rsid w:val="00001C88"/>
    <w:rsid w:val="00006119"/>
    <w:rsid w:val="00006F2C"/>
    <w:rsid w:val="000211F8"/>
    <w:rsid w:val="00021A50"/>
    <w:rsid w:val="00027D54"/>
    <w:rsid w:val="000372A5"/>
    <w:rsid w:val="00040585"/>
    <w:rsid w:val="00064019"/>
    <w:rsid w:val="00086947"/>
    <w:rsid w:val="00097148"/>
    <w:rsid w:val="000971F2"/>
    <w:rsid w:val="000B3DA3"/>
    <w:rsid w:val="000C4260"/>
    <w:rsid w:val="000D66DF"/>
    <w:rsid w:val="000D70B3"/>
    <w:rsid w:val="000E2B27"/>
    <w:rsid w:val="000E62A0"/>
    <w:rsid w:val="000F526C"/>
    <w:rsid w:val="0010327A"/>
    <w:rsid w:val="00105862"/>
    <w:rsid w:val="00112747"/>
    <w:rsid w:val="00113141"/>
    <w:rsid w:val="0014233F"/>
    <w:rsid w:val="00166D00"/>
    <w:rsid w:val="00190ADB"/>
    <w:rsid w:val="001A3B3D"/>
    <w:rsid w:val="001A739B"/>
    <w:rsid w:val="001D21FC"/>
    <w:rsid w:val="001D4327"/>
    <w:rsid w:val="001D66D7"/>
    <w:rsid w:val="001E0FDF"/>
    <w:rsid w:val="001E49BA"/>
    <w:rsid w:val="001F1D9A"/>
    <w:rsid w:val="001F32A9"/>
    <w:rsid w:val="001F644D"/>
    <w:rsid w:val="001F7EB1"/>
    <w:rsid w:val="001F7FDC"/>
    <w:rsid w:val="00211164"/>
    <w:rsid w:val="00214DB7"/>
    <w:rsid w:val="00215D53"/>
    <w:rsid w:val="0023343B"/>
    <w:rsid w:val="00233B74"/>
    <w:rsid w:val="00242BC7"/>
    <w:rsid w:val="00243577"/>
    <w:rsid w:val="00246BA7"/>
    <w:rsid w:val="002531D7"/>
    <w:rsid w:val="00257624"/>
    <w:rsid w:val="00260823"/>
    <w:rsid w:val="002975EC"/>
    <w:rsid w:val="002A0E38"/>
    <w:rsid w:val="002A2919"/>
    <w:rsid w:val="002A40C0"/>
    <w:rsid w:val="002C119A"/>
    <w:rsid w:val="002C11E6"/>
    <w:rsid w:val="002C18B2"/>
    <w:rsid w:val="002E3E53"/>
    <w:rsid w:val="002E48BB"/>
    <w:rsid w:val="002E6017"/>
    <w:rsid w:val="002F0DC6"/>
    <w:rsid w:val="002F50F0"/>
    <w:rsid w:val="003004C1"/>
    <w:rsid w:val="003075D8"/>
    <w:rsid w:val="00315DB9"/>
    <w:rsid w:val="00320585"/>
    <w:rsid w:val="00323164"/>
    <w:rsid w:val="00331387"/>
    <w:rsid w:val="00365977"/>
    <w:rsid w:val="00365BAA"/>
    <w:rsid w:val="00375DA3"/>
    <w:rsid w:val="00381A8A"/>
    <w:rsid w:val="0038493A"/>
    <w:rsid w:val="00390176"/>
    <w:rsid w:val="00395DBE"/>
    <w:rsid w:val="0039676C"/>
    <w:rsid w:val="003A2E7C"/>
    <w:rsid w:val="003A5EA4"/>
    <w:rsid w:val="003A77A6"/>
    <w:rsid w:val="003B1FC2"/>
    <w:rsid w:val="003B25DF"/>
    <w:rsid w:val="003B494C"/>
    <w:rsid w:val="003C1B89"/>
    <w:rsid w:val="003C1F5D"/>
    <w:rsid w:val="003D2794"/>
    <w:rsid w:val="003D329A"/>
    <w:rsid w:val="003E3A95"/>
    <w:rsid w:val="003F0544"/>
    <w:rsid w:val="003F0F1F"/>
    <w:rsid w:val="003F2799"/>
    <w:rsid w:val="003F7E07"/>
    <w:rsid w:val="0040055A"/>
    <w:rsid w:val="00410811"/>
    <w:rsid w:val="00417EA3"/>
    <w:rsid w:val="00421068"/>
    <w:rsid w:val="004215CD"/>
    <w:rsid w:val="00423E99"/>
    <w:rsid w:val="00446864"/>
    <w:rsid w:val="00470EED"/>
    <w:rsid w:val="00471CCD"/>
    <w:rsid w:val="00473170"/>
    <w:rsid w:val="00487372"/>
    <w:rsid w:val="0049594C"/>
    <w:rsid w:val="004A7C88"/>
    <w:rsid w:val="004B31C0"/>
    <w:rsid w:val="004D2239"/>
    <w:rsid w:val="004D5775"/>
    <w:rsid w:val="004F01F7"/>
    <w:rsid w:val="0051096F"/>
    <w:rsid w:val="005136A3"/>
    <w:rsid w:val="00516DA2"/>
    <w:rsid w:val="00522CB9"/>
    <w:rsid w:val="005340A6"/>
    <w:rsid w:val="00550B10"/>
    <w:rsid w:val="00555C9A"/>
    <w:rsid w:val="005647AF"/>
    <w:rsid w:val="0058281A"/>
    <w:rsid w:val="00591391"/>
    <w:rsid w:val="005A16BC"/>
    <w:rsid w:val="005A4CDA"/>
    <w:rsid w:val="005A5F0B"/>
    <w:rsid w:val="005B2142"/>
    <w:rsid w:val="005B4749"/>
    <w:rsid w:val="005C1124"/>
    <w:rsid w:val="005C3D1A"/>
    <w:rsid w:val="005D7A0F"/>
    <w:rsid w:val="005F16BD"/>
    <w:rsid w:val="005F23A1"/>
    <w:rsid w:val="0061228D"/>
    <w:rsid w:val="00613254"/>
    <w:rsid w:val="006166DF"/>
    <w:rsid w:val="00635F50"/>
    <w:rsid w:val="0064032D"/>
    <w:rsid w:val="00641BCA"/>
    <w:rsid w:val="00645BF1"/>
    <w:rsid w:val="00655D2F"/>
    <w:rsid w:val="006672B5"/>
    <w:rsid w:val="00674FA8"/>
    <w:rsid w:val="00675777"/>
    <w:rsid w:val="00694D33"/>
    <w:rsid w:val="006A38A9"/>
    <w:rsid w:val="006B7252"/>
    <w:rsid w:val="006D2058"/>
    <w:rsid w:val="006D4775"/>
    <w:rsid w:val="006D73C9"/>
    <w:rsid w:val="006E396C"/>
    <w:rsid w:val="006E3D78"/>
    <w:rsid w:val="006F4B5A"/>
    <w:rsid w:val="007060B6"/>
    <w:rsid w:val="007135D3"/>
    <w:rsid w:val="007218CD"/>
    <w:rsid w:val="007244F1"/>
    <w:rsid w:val="00734011"/>
    <w:rsid w:val="0073447A"/>
    <w:rsid w:val="00737482"/>
    <w:rsid w:val="007462DE"/>
    <w:rsid w:val="007467D0"/>
    <w:rsid w:val="0078667C"/>
    <w:rsid w:val="00792581"/>
    <w:rsid w:val="007954C0"/>
    <w:rsid w:val="007A1481"/>
    <w:rsid w:val="007A38B5"/>
    <w:rsid w:val="007A4A82"/>
    <w:rsid w:val="007A7390"/>
    <w:rsid w:val="007B14C4"/>
    <w:rsid w:val="007B17CE"/>
    <w:rsid w:val="007C1216"/>
    <w:rsid w:val="007C6046"/>
    <w:rsid w:val="007C6D06"/>
    <w:rsid w:val="007C763B"/>
    <w:rsid w:val="007F5C13"/>
    <w:rsid w:val="007F69D8"/>
    <w:rsid w:val="00812A3D"/>
    <w:rsid w:val="00826D7F"/>
    <w:rsid w:val="00834DE5"/>
    <w:rsid w:val="00836FC0"/>
    <w:rsid w:val="00843352"/>
    <w:rsid w:val="008576DD"/>
    <w:rsid w:val="0086044D"/>
    <w:rsid w:val="00863980"/>
    <w:rsid w:val="00867399"/>
    <w:rsid w:val="00871A1E"/>
    <w:rsid w:val="00883B81"/>
    <w:rsid w:val="008949FC"/>
    <w:rsid w:val="008A489A"/>
    <w:rsid w:val="008B0AF1"/>
    <w:rsid w:val="008B3E2F"/>
    <w:rsid w:val="008B4298"/>
    <w:rsid w:val="008C0F24"/>
    <w:rsid w:val="008C288E"/>
    <w:rsid w:val="008C4000"/>
    <w:rsid w:val="008D4505"/>
    <w:rsid w:val="008D4FA3"/>
    <w:rsid w:val="008D6D62"/>
    <w:rsid w:val="008D7037"/>
    <w:rsid w:val="008D73CB"/>
    <w:rsid w:val="008F16FB"/>
    <w:rsid w:val="008F43A8"/>
    <w:rsid w:val="009005EB"/>
    <w:rsid w:val="0091037B"/>
    <w:rsid w:val="00922916"/>
    <w:rsid w:val="00931FC3"/>
    <w:rsid w:val="00934602"/>
    <w:rsid w:val="0094328F"/>
    <w:rsid w:val="00943932"/>
    <w:rsid w:val="00953608"/>
    <w:rsid w:val="009678DA"/>
    <w:rsid w:val="00967A50"/>
    <w:rsid w:val="0099572D"/>
    <w:rsid w:val="009A4744"/>
    <w:rsid w:val="009B095F"/>
    <w:rsid w:val="009B363E"/>
    <w:rsid w:val="009C5315"/>
    <w:rsid w:val="009D0010"/>
    <w:rsid w:val="009D4908"/>
    <w:rsid w:val="009E2B6A"/>
    <w:rsid w:val="009E3F68"/>
    <w:rsid w:val="009F33D1"/>
    <w:rsid w:val="009F55B9"/>
    <w:rsid w:val="009F6F8B"/>
    <w:rsid w:val="00A30464"/>
    <w:rsid w:val="00A35CB6"/>
    <w:rsid w:val="00A52F2F"/>
    <w:rsid w:val="00A57C92"/>
    <w:rsid w:val="00A65BA2"/>
    <w:rsid w:val="00A70587"/>
    <w:rsid w:val="00A73A48"/>
    <w:rsid w:val="00A76AC6"/>
    <w:rsid w:val="00A95910"/>
    <w:rsid w:val="00A96690"/>
    <w:rsid w:val="00AA73D9"/>
    <w:rsid w:val="00AB4F28"/>
    <w:rsid w:val="00AB75D1"/>
    <w:rsid w:val="00AC566D"/>
    <w:rsid w:val="00AD3643"/>
    <w:rsid w:val="00AD743B"/>
    <w:rsid w:val="00AE1448"/>
    <w:rsid w:val="00AE3A15"/>
    <w:rsid w:val="00AF03B7"/>
    <w:rsid w:val="00AF0A55"/>
    <w:rsid w:val="00AF248E"/>
    <w:rsid w:val="00AF3802"/>
    <w:rsid w:val="00B06899"/>
    <w:rsid w:val="00B11839"/>
    <w:rsid w:val="00B12B2D"/>
    <w:rsid w:val="00B150A4"/>
    <w:rsid w:val="00B45E3C"/>
    <w:rsid w:val="00B5076B"/>
    <w:rsid w:val="00B55E61"/>
    <w:rsid w:val="00B602C4"/>
    <w:rsid w:val="00B616A9"/>
    <w:rsid w:val="00B70B4D"/>
    <w:rsid w:val="00B91ECD"/>
    <w:rsid w:val="00B91EEB"/>
    <w:rsid w:val="00B91F84"/>
    <w:rsid w:val="00BA0384"/>
    <w:rsid w:val="00BA4CCB"/>
    <w:rsid w:val="00BB40AB"/>
    <w:rsid w:val="00BB62F5"/>
    <w:rsid w:val="00BC4E15"/>
    <w:rsid w:val="00BE1B4A"/>
    <w:rsid w:val="00BF37BC"/>
    <w:rsid w:val="00BF4479"/>
    <w:rsid w:val="00C15E2D"/>
    <w:rsid w:val="00C22B1E"/>
    <w:rsid w:val="00C308BB"/>
    <w:rsid w:val="00C3159C"/>
    <w:rsid w:val="00C33718"/>
    <w:rsid w:val="00C530C7"/>
    <w:rsid w:val="00C56254"/>
    <w:rsid w:val="00C70EFF"/>
    <w:rsid w:val="00C718B0"/>
    <w:rsid w:val="00C84397"/>
    <w:rsid w:val="00C86F93"/>
    <w:rsid w:val="00CA00C6"/>
    <w:rsid w:val="00CA46B8"/>
    <w:rsid w:val="00CB66F0"/>
    <w:rsid w:val="00CC1300"/>
    <w:rsid w:val="00CE5AAA"/>
    <w:rsid w:val="00CE7441"/>
    <w:rsid w:val="00CF0562"/>
    <w:rsid w:val="00CF4DF0"/>
    <w:rsid w:val="00D13ACF"/>
    <w:rsid w:val="00D2198D"/>
    <w:rsid w:val="00D274EF"/>
    <w:rsid w:val="00D43C4F"/>
    <w:rsid w:val="00D47DE5"/>
    <w:rsid w:val="00D5049F"/>
    <w:rsid w:val="00D552A0"/>
    <w:rsid w:val="00D71A6F"/>
    <w:rsid w:val="00D80901"/>
    <w:rsid w:val="00D826CF"/>
    <w:rsid w:val="00D83E51"/>
    <w:rsid w:val="00DA7889"/>
    <w:rsid w:val="00DB0434"/>
    <w:rsid w:val="00DC2190"/>
    <w:rsid w:val="00DC3F5C"/>
    <w:rsid w:val="00DC7D7B"/>
    <w:rsid w:val="00DE09AF"/>
    <w:rsid w:val="00E0036F"/>
    <w:rsid w:val="00E00E3F"/>
    <w:rsid w:val="00E07C4E"/>
    <w:rsid w:val="00E13D09"/>
    <w:rsid w:val="00E20393"/>
    <w:rsid w:val="00E3144B"/>
    <w:rsid w:val="00E314D2"/>
    <w:rsid w:val="00E3456F"/>
    <w:rsid w:val="00E40E63"/>
    <w:rsid w:val="00E41976"/>
    <w:rsid w:val="00E50FDF"/>
    <w:rsid w:val="00E56A63"/>
    <w:rsid w:val="00E623B5"/>
    <w:rsid w:val="00E806AE"/>
    <w:rsid w:val="00E82EF3"/>
    <w:rsid w:val="00E8307B"/>
    <w:rsid w:val="00E85F79"/>
    <w:rsid w:val="00E934E2"/>
    <w:rsid w:val="00EB4267"/>
    <w:rsid w:val="00EC3714"/>
    <w:rsid w:val="00EC4C13"/>
    <w:rsid w:val="00EE29B7"/>
    <w:rsid w:val="00EE5CC9"/>
    <w:rsid w:val="00EE5FE5"/>
    <w:rsid w:val="00F018C2"/>
    <w:rsid w:val="00F038B0"/>
    <w:rsid w:val="00F041D9"/>
    <w:rsid w:val="00F0594E"/>
    <w:rsid w:val="00F072AC"/>
    <w:rsid w:val="00F213E1"/>
    <w:rsid w:val="00F33577"/>
    <w:rsid w:val="00F36506"/>
    <w:rsid w:val="00F401B1"/>
    <w:rsid w:val="00F62899"/>
    <w:rsid w:val="00F70222"/>
    <w:rsid w:val="00F76FCF"/>
    <w:rsid w:val="00F81C3B"/>
    <w:rsid w:val="00F91CDD"/>
    <w:rsid w:val="00F942F6"/>
    <w:rsid w:val="00F94EAC"/>
    <w:rsid w:val="00F952A4"/>
    <w:rsid w:val="00FB1B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F331B4"/>
  <w15:docId w15:val="{A43578A8-3076-4B37-9AB0-358AD70D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paragraph" w:styleId="BalloonText">
    <w:name w:val="Balloon Text"/>
    <w:basedOn w:val="Normal"/>
    <w:link w:val="BalloonTextChar"/>
    <w:uiPriority w:val="99"/>
    <w:semiHidden/>
    <w:unhideWhenUsed/>
    <w:rsid w:val="006A38A9"/>
    <w:rPr>
      <w:rFonts w:ascii="Lucida Grande" w:hAnsi="Lucida Grande"/>
      <w:sz w:val="18"/>
      <w:szCs w:val="18"/>
    </w:rPr>
  </w:style>
  <w:style w:type="character" w:customStyle="1" w:styleId="BalloonTextChar">
    <w:name w:val="Balloon Text Char"/>
    <w:basedOn w:val="DefaultParagraphFont"/>
    <w:link w:val="BalloonText"/>
    <w:uiPriority w:val="99"/>
    <w:semiHidden/>
    <w:rsid w:val="006A38A9"/>
    <w:rPr>
      <w:rFonts w:ascii="Lucida Grande" w:hAnsi="Lucida Grande"/>
      <w:sz w:val="18"/>
      <w:szCs w:val="18"/>
    </w:rPr>
  </w:style>
  <w:style w:type="character" w:styleId="CommentReference">
    <w:name w:val="annotation reference"/>
    <w:basedOn w:val="DefaultParagraphFont"/>
    <w:uiPriority w:val="99"/>
    <w:semiHidden/>
    <w:unhideWhenUsed/>
    <w:rsid w:val="001F7FDC"/>
    <w:rPr>
      <w:sz w:val="18"/>
      <w:szCs w:val="18"/>
    </w:rPr>
  </w:style>
  <w:style w:type="paragraph" w:styleId="CommentText">
    <w:name w:val="annotation text"/>
    <w:basedOn w:val="Normal"/>
    <w:link w:val="CommentTextChar"/>
    <w:uiPriority w:val="99"/>
    <w:semiHidden/>
    <w:unhideWhenUsed/>
    <w:rsid w:val="001F7FDC"/>
  </w:style>
  <w:style w:type="character" w:customStyle="1" w:styleId="CommentTextChar">
    <w:name w:val="Comment Text Char"/>
    <w:basedOn w:val="DefaultParagraphFont"/>
    <w:link w:val="CommentText"/>
    <w:uiPriority w:val="99"/>
    <w:semiHidden/>
    <w:rsid w:val="001F7FDC"/>
    <w:rPr>
      <w:sz w:val="24"/>
      <w:szCs w:val="24"/>
    </w:rPr>
  </w:style>
  <w:style w:type="paragraph" w:styleId="CommentSubject">
    <w:name w:val="annotation subject"/>
    <w:basedOn w:val="CommentText"/>
    <w:next w:val="CommentText"/>
    <w:link w:val="CommentSubjectChar"/>
    <w:uiPriority w:val="99"/>
    <w:semiHidden/>
    <w:unhideWhenUsed/>
    <w:rsid w:val="001F7FDC"/>
    <w:rPr>
      <w:b/>
      <w:bCs/>
      <w:sz w:val="20"/>
      <w:szCs w:val="20"/>
    </w:rPr>
  </w:style>
  <w:style w:type="character" w:customStyle="1" w:styleId="CommentSubjectChar">
    <w:name w:val="Comment Subject Char"/>
    <w:basedOn w:val="CommentTextChar"/>
    <w:link w:val="CommentSubject"/>
    <w:uiPriority w:val="99"/>
    <w:semiHidden/>
    <w:rsid w:val="001F7FDC"/>
    <w:rPr>
      <w:b/>
      <w:bCs/>
      <w:sz w:val="24"/>
      <w:szCs w:val="24"/>
    </w:rPr>
  </w:style>
  <w:style w:type="paragraph" w:styleId="NoSpacing">
    <w:name w:val="No Spacing"/>
    <w:uiPriority w:val="1"/>
    <w:qFormat/>
    <w:rsid w:val="004F01F7"/>
    <w:rPr>
      <w:rFonts w:eastAsiaTheme="minorEastAsia"/>
      <w:sz w:val="22"/>
      <w:szCs w:val="22"/>
      <w:lang w:eastAsia="zh-CN"/>
    </w:rPr>
  </w:style>
  <w:style w:type="table" w:styleId="TableGrid">
    <w:name w:val="Table Grid"/>
    <w:basedOn w:val="TableNormal"/>
    <w:uiPriority w:val="59"/>
    <w:rsid w:val="004F01F7"/>
    <w:rPr>
      <w:rFonts w:eastAsiaTheme="minorEastAsia"/>
      <w:sz w:val="22"/>
      <w:szCs w:val="22"/>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645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BF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8435">
      <w:bodyDiv w:val="1"/>
      <w:marLeft w:val="0"/>
      <w:marRight w:val="0"/>
      <w:marTop w:val="0"/>
      <w:marBottom w:val="0"/>
      <w:divBdr>
        <w:top w:val="none" w:sz="0" w:space="0" w:color="auto"/>
        <w:left w:val="none" w:sz="0" w:space="0" w:color="auto"/>
        <w:bottom w:val="none" w:sz="0" w:space="0" w:color="auto"/>
        <w:right w:val="none" w:sz="0" w:space="0" w:color="auto"/>
      </w:divBdr>
    </w:div>
    <w:div w:id="560680246">
      <w:bodyDiv w:val="1"/>
      <w:marLeft w:val="0"/>
      <w:marRight w:val="0"/>
      <w:marTop w:val="0"/>
      <w:marBottom w:val="0"/>
      <w:divBdr>
        <w:top w:val="none" w:sz="0" w:space="0" w:color="auto"/>
        <w:left w:val="none" w:sz="0" w:space="0" w:color="auto"/>
        <w:bottom w:val="none" w:sz="0" w:space="0" w:color="auto"/>
        <w:right w:val="none" w:sz="0" w:space="0" w:color="auto"/>
      </w:divBdr>
    </w:div>
    <w:div w:id="1527793057">
      <w:bodyDiv w:val="1"/>
      <w:marLeft w:val="0"/>
      <w:marRight w:val="0"/>
      <w:marTop w:val="0"/>
      <w:marBottom w:val="0"/>
      <w:divBdr>
        <w:top w:val="none" w:sz="0" w:space="0" w:color="auto"/>
        <w:left w:val="none" w:sz="0" w:space="0" w:color="auto"/>
        <w:bottom w:val="none" w:sz="0" w:space="0" w:color="auto"/>
        <w:right w:val="none" w:sz="0" w:space="0" w:color="auto"/>
      </w:divBdr>
    </w:div>
    <w:div w:id="1580750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gvsu.edu/studentsupport/javagui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is.gvsu.edu/studentsupport/javaguide" TargetMode="External"/><Relationship Id="rId4" Type="http://schemas.openxmlformats.org/officeDocument/2006/relationships/settings" Target="settings.xml"/><Relationship Id="rId9" Type="http://schemas.openxmlformats.org/officeDocument/2006/relationships/hyperlink" Target="http://www.cis.gvsu.edu/Academics/Hones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D713-41AD-0446-9C96-7E4BE8B0F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7</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Miller, William A</cp:lastModifiedBy>
  <cp:revision>54</cp:revision>
  <cp:lastPrinted>2011-10-24T20:10:00Z</cp:lastPrinted>
  <dcterms:created xsi:type="dcterms:W3CDTF">2016-05-05T12:40:00Z</dcterms:created>
  <dcterms:modified xsi:type="dcterms:W3CDTF">2019-08-13T01:10:00Z</dcterms:modified>
</cp:coreProperties>
</file>