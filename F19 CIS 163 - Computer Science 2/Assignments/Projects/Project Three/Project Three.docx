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5064B" w14:textId="44E405EF" w:rsidR="002A2919" w:rsidRDefault="00F94EAC" w:rsidP="00886BF4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B25DCA">
        <w:rPr>
          <w:rFonts w:ascii="Times New Roman" w:hAnsi="Times New Roman"/>
          <w:b/>
          <w:sz w:val="36"/>
        </w:rPr>
        <w:t xml:space="preserve">    </w:t>
      </w:r>
      <w:r w:rsidR="005C3612">
        <w:rPr>
          <w:rFonts w:ascii="Times New Roman" w:hAnsi="Times New Roman"/>
          <w:b/>
          <w:sz w:val="36"/>
        </w:rPr>
        <w:t xml:space="preserve">Project </w:t>
      </w:r>
      <w:r w:rsidR="008944F0">
        <w:rPr>
          <w:rFonts w:ascii="Times New Roman" w:hAnsi="Times New Roman"/>
          <w:b/>
          <w:sz w:val="36"/>
        </w:rPr>
        <w:t>3</w:t>
      </w:r>
      <w:r w:rsidR="00886BF4">
        <w:rPr>
          <w:rFonts w:ascii="Times New Roman" w:hAnsi="Times New Roman"/>
          <w:b/>
          <w:sz w:val="36"/>
        </w:rPr>
        <w:t xml:space="preserve"> – </w:t>
      </w:r>
      <w:r w:rsidR="00C3159C">
        <w:rPr>
          <w:rFonts w:ascii="Times New Roman" w:hAnsi="Times New Roman"/>
          <w:b/>
          <w:sz w:val="36"/>
        </w:rPr>
        <w:t xml:space="preserve">A </w:t>
      </w:r>
      <w:r w:rsidR="00506591">
        <w:rPr>
          <w:rFonts w:ascii="Times New Roman" w:hAnsi="Times New Roman"/>
          <w:b/>
          <w:sz w:val="36"/>
        </w:rPr>
        <w:t>Car Dealer</w:t>
      </w:r>
      <w:r w:rsidR="00DC7665">
        <w:rPr>
          <w:rFonts w:ascii="Times New Roman" w:hAnsi="Times New Roman"/>
          <w:b/>
          <w:sz w:val="36"/>
        </w:rPr>
        <w:t xml:space="preserve"> </w:t>
      </w:r>
      <w:r w:rsidR="00C3159C">
        <w:rPr>
          <w:rFonts w:ascii="Times New Roman" w:hAnsi="Times New Roman"/>
          <w:b/>
          <w:sz w:val="36"/>
        </w:rPr>
        <w:t>program</w:t>
      </w:r>
    </w:p>
    <w:p w14:paraId="7AC474B1" w14:textId="0B104484" w:rsidR="005768B7" w:rsidRPr="00395DBE" w:rsidRDefault="005768B7" w:rsidP="00886BF4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THIS IS A GROUP (</w:t>
      </w:r>
      <w:r w:rsidR="00F06CAF">
        <w:rPr>
          <w:rFonts w:ascii="Times New Roman" w:hAnsi="Times New Roman"/>
          <w:b/>
          <w:sz w:val="36"/>
        </w:rPr>
        <w:t>2</w:t>
      </w:r>
      <w:r>
        <w:rPr>
          <w:rFonts w:ascii="Times New Roman" w:hAnsi="Times New Roman"/>
          <w:b/>
          <w:sz w:val="36"/>
        </w:rPr>
        <w:t xml:space="preserve"> members) </w:t>
      </w:r>
      <w:r w:rsidR="00751EA0">
        <w:rPr>
          <w:rFonts w:ascii="Times New Roman" w:hAnsi="Times New Roman"/>
          <w:b/>
          <w:sz w:val="36"/>
        </w:rPr>
        <w:t>PROJECT</w:t>
      </w:r>
      <w:r>
        <w:rPr>
          <w:rFonts w:ascii="Times New Roman" w:hAnsi="Times New Roman"/>
          <w:b/>
          <w:sz w:val="36"/>
        </w:rPr>
        <w:t>.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26656F5C" w14:textId="77777777" w:rsidR="00D53CF3" w:rsidRPr="00260823" w:rsidRDefault="00D53CF3" w:rsidP="00D53CF3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1C6DE8DA" w14:textId="4A8502FD" w:rsidR="00D53CF3" w:rsidRPr="00260823" w:rsidRDefault="00583BD3" w:rsidP="00D53CF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See sche</w:t>
      </w:r>
      <w:r w:rsidR="00A11E38">
        <w:rPr>
          <w:rFonts w:ascii="Times New Roman" w:hAnsi="Times New Roman"/>
        </w:rPr>
        <w:t>dule at the end of the syllabus</w:t>
      </w:r>
    </w:p>
    <w:p w14:paraId="3879F15D" w14:textId="0A212DA2" w:rsidR="00AE3A15" w:rsidRDefault="00AE3A15">
      <w:pPr>
        <w:rPr>
          <w:rFonts w:ascii="Times New Roman" w:hAnsi="Times New Roman"/>
          <w:b/>
          <w:sz w:val="28"/>
        </w:rPr>
      </w:pPr>
    </w:p>
    <w:p w14:paraId="35E063BD" w14:textId="46F2ED5E" w:rsidR="00F06CAF" w:rsidRDefault="00F06CA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Why are we doing this project.  </w:t>
      </w:r>
    </w:p>
    <w:p w14:paraId="7088FBA6" w14:textId="6B7F03A6" w:rsidR="00F06CAF" w:rsidRDefault="00F06CA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  <w:t>The instructor will fill in the details; here are some bullet points</w:t>
      </w:r>
    </w:p>
    <w:p w14:paraId="02BBF0B1" w14:textId="77777777" w:rsidR="00F06CAF" w:rsidRDefault="00F06CAF">
      <w:pPr>
        <w:rPr>
          <w:rFonts w:ascii="Times New Roman" w:hAnsi="Times New Roman"/>
          <w:b/>
          <w:sz w:val="28"/>
        </w:rPr>
      </w:pPr>
    </w:p>
    <w:p w14:paraId="341D84DE" w14:textId="5220D41D" w:rsidR="00F06CAF" w:rsidRDefault="00F06CAF" w:rsidP="00F06CAF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Whether autos are being bought/sold is irrelevant, most companies have an inventory of items to track.</w:t>
      </w:r>
    </w:p>
    <w:p w14:paraId="34C835C1" w14:textId="660E07ED" w:rsidR="00F06CAF" w:rsidRDefault="00F06CAF" w:rsidP="00F06CAF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most projects, partial source code will have been developed, so working with old code is important.</w:t>
      </w:r>
    </w:p>
    <w:p w14:paraId="435303C3" w14:textId="6D4EC346" w:rsidR="00F06CAF" w:rsidRDefault="00F06CAF" w:rsidP="00F06CAF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most projects today that are small (mid) size, client involvement is a must.  In some projects</w:t>
      </w:r>
      <w:r w:rsidR="00437818">
        <w:rPr>
          <w:rFonts w:ascii="Times New Roman" w:hAnsi="Times New Roman"/>
        </w:rPr>
        <w:t>, involvement</w:t>
      </w:r>
      <w:r>
        <w:rPr>
          <w:rFonts w:ascii="Times New Roman" w:hAnsi="Times New Roman"/>
        </w:rPr>
        <w:t xml:space="preserve"> could be weekly, while other</w:t>
      </w:r>
      <w:r w:rsidR="009607C9">
        <w:rPr>
          <w:rFonts w:ascii="Times New Roman" w:hAnsi="Times New Roman"/>
        </w:rPr>
        <w:t xml:space="preserve"> projects</w:t>
      </w:r>
      <w:r>
        <w:rPr>
          <w:rFonts w:ascii="Times New Roman" w:hAnsi="Times New Roman"/>
        </w:rPr>
        <w:t xml:space="preserve"> could be less frequent. </w:t>
      </w:r>
      <w:r w:rsidR="009607C9">
        <w:rPr>
          <w:rFonts w:ascii="Times New Roman" w:hAnsi="Times New Roman"/>
        </w:rPr>
        <w:t>Fo</w:t>
      </w:r>
      <w:r w:rsidR="00F80561">
        <w:rPr>
          <w:rFonts w:ascii="Times New Roman" w:hAnsi="Times New Roman"/>
        </w:rPr>
        <w:t>r us in a classroom setting,</w:t>
      </w:r>
      <w:r>
        <w:rPr>
          <w:rFonts w:ascii="Times New Roman" w:hAnsi="Times New Roman"/>
        </w:rPr>
        <w:t xml:space="preserve"> I expect question</w:t>
      </w:r>
      <w:r w:rsidR="00F80561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f</w:t>
      </w:r>
      <w:r w:rsidR="00F80561">
        <w:rPr>
          <w:rFonts w:ascii="Times New Roman" w:hAnsi="Times New Roman"/>
        </w:rPr>
        <w:t xml:space="preserve">rom </w:t>
      </w:r>
      <w:r>
        <w:rPr>
          <w:rFonts w:ascii="Times New Roman" w:hAnsi="Times New Roman"/>
        </w:rPr>
        <w:t>group</w:t>
      </w:r>
      <w:r w:rsidR="00F80561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each class </w:t>
      </w:r>
      <w:r w:rsidR="00F80561">
        <w:rPr>
          <w:rFonts w:ascii="Times New Roman" w:hAnsi="Times New Roman"/>
        </w:rPr>
        <w:t>period,</w:t>
      </w:r>
      <w:r>
        <w:rPr>
          <w:rFonts w:ascii="Times New Roman" w:hAnsi="Times New Roman"/>
        </w:rPr>
        <w:t xml:space="preserve"> so I know (as the client) work is being done from the start of the project.  (Being completely open here</w:t>
      </w:r>
      <w:r w:rsidR="00F80561">
        <w:rPr>
          <w:rFonts w:ascii="Times New Roman" w:hAnsi="Times New Roman"/>
        </w:rPr>
        <w:t>, if questions are not being asked, I</w:t>
      </w:r>
      <w:r w:rsidR="009D57E1">
        <w:rPr>
          <w:rFonts w:ascii="Times New Roman" w:hAnsi="Times New Roman"/>
        </w:rPr>
        <w:t xml:space="preserve"> will</w:t>
      </w:r>
      <w:r w:rsidR="00F80561">
        <w:rPr>
          <w:rFonts w:ascii="Times New Roman" w:hAnsi="Times New Roman"/>
        </w:rPr>
        <w:t xml:space="preserve"> assume work is not getting done, and I would be very concerned if I was paying for this project)</w:t>
      </w:r>
      <w:r>
        <w:rPr>
          <w:rFonts w:ascii="Times New Roman" w:hAnsi="Times New Roman"/>
        </w:rPr>
        <w:t xml:space="preserve"> </w:t>
      </w:r>
    </w:p>
    <w:p w14:paraId="4A7A93E2" w14:textId="4BADD5D9" w:rsidR="00F80561" w:rsidRDefault="00F80561" w:rsidP="00F06CAF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</w:t>
      </w:r>
      <w:r w:rsidR="002B24A1">
        <w:rPr>
          <w:rFonts w:ascii="Times New Roman" w:hAnsi="Times New Roman"/>
        </w:rPr>
        <w:t xml:space="preserve">re are 3 major </w:t>
      </w:r>
      <w:r w:rsidR="003E5565">
        <w:rPr>
          <w:rFonts w:ascii="Times New Roman" w:hAnsi="Times New Roman"/>
        </w:rPr>
        <w:t xml:space="preserve">requirements that </w:t>
      </w:r>
      <w:r>
        <w:rPr>
          <w:rFonts w:ascii="Times New Roman" w:hAnsi="Times New Roman"/>
        </w:rPr>
        <w:t>are difficult (</w:t>
      </w:r>
      <w:r w:rsidR="003E5565">
        <w:rPr>
          <w:rFonts w:ascii="Times New Roman" w:hAnsi="Times New Roman"/>
        </w:rPr>
        <w:t>save/load text, using streams,</w:t>
      </w:r>
      <w:r w:rsidR="006B2102">
        <w:rPr>
          <w:rFonts w:ascii="Times New Roman" w:hAnsi="Times New Roman"/>
        </w:rPr>
        <w:t xml:space="preserve"> multi-table display</w:t>
      </w:r>
      <w:r>
        <w:rPr>
          <w:rFonts w:ascii="Times New Roman" w:hAnsi="Times New Roman"/>
        </w:rPr>
        <w:t>), I am happy to help any group that comes to the office</w:t>
      </w:r>
      <w:r w:rsidR="006B2102">
        <w:rPr>
          <w:rFonts w:ascii="Times New Roman" w:hAnsi="Times New Roman"/>
        </w:rPr>
        <w:t xml:space="preserve"> or ask questions in class</w:t>
      </w:r>
      <w:r>
        <w:rPr>
          <w:rFonts w:ascii="Times New Roman" w:hAnsi="Times New Roman"/>
        </w:rPr>
        <w:t xml:space="preserve">.  </w:t>
      </w:r>
    </w:p>
    <w:p w14:paraId="088C4D71" w14:textId="7FFAAC70" w:rsidR="00F80561" w:rsidRDefault="00F80561" w:rsidP="00F06CAF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E54B36">
        <w:rPr>
          <w:rFonts w:ascii="Times New Roman" w:hAnsi="Times New Roman"/>
          <w:b/>
          <w:bCs/>
        </w:rPr>
        <w:t xml:space="preserve">This project is </w:t>
      </w:r>
      <w:r w:rsidR="00615C72">
        <w:rPr>
          <w:rFonts w:ascii="Times New Roman" w:hAnsi="Times New Roman"/>
          <w:b/>
          <w:bCs/>
        </w:rPr>
        <w:t>challenging</w:t>
      </w:r>
      <w:r>
        <w:rPr>
          <w:rFonts w:ascii="Times New Roman" w:hAnsi="Times New Roman"/>
        </w:rPr>
        <w:t>, and is typical for what you will be doing in a company; not an inventory system</w:t>
      </w:r>
      <w:r w:rsidR="000E404F">
        <w:rPr>
          <w:rFonts w:ascii="Times New Roman" w:hAnsi="Times New Roman"/>
        </w:rPr>
        <w:t xml:space="preserve"> as in our case, but something</w:t>
      </w:r>
      <w:r w:rsidR="003E0AF1">
        <w:rPr>
          <w:rFonts w:ascii="Times New Roman" w:hAnsi="Times New Roman"/>
        </w:rPr>
        <w:t xml:space="preserve"> that </w:t>
      </w:r>
      <w:r w:rsidR="000E404F">
        <w:rPr>
          <w:rFonts w:ascii="Times New Roman" w:hAnsi="Times New Roman"/>
        </w:rPr>
        <w:t>start</w:t>
      </w:r>
      <w:r w:rsidR="003E0AF1">
        <w:rPr>
          <w:rFonts w:ascii="Times New Roman" w:hAnsi="Times New Roman"/>
        </w:rPr>
        <w:t>s</w:t>
      </w:r>
      <w:r w:rsidR="000E404F">
        <w:rPr>
          <w:rFonts w:ascii="Times New Roman" w:hAnsi="Times New Roman"/>
        </w:rPr>
        <w:t xml:space="preserve"> with </w:t>
      </w:r>
      <w:r>
        <w:rPr>
          <w:rFonts w:ascii="Times New Roman" w:hAnsi="Times New Roman"/>
        </w:rPr>
        <w:t>existing code, where your boss (or a</w:t>
      </w:r>
      <w:r w:rsidR="003E0AF1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actual client) has </w:t>
      </w:r>
      <w:r w:rsidR="000E404F">
        <w:rPr>
          <w:rFonts w:ascii="Times New Roman" w:hAnsi="Times New Roman"/>
        </w:rPr>
        <w:t xml:space="preserve">a set of goals for you to achieve. </w:t>
      </w:r>
    </w:p>
    <w:p w14:paraId="3EA163AB" w14:textId="77777777" w:rsidR="00F06CAF" w:rsidRDefault="00F06CAF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7F9FD89D" w:rsidR="008A489A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B11C6A">
        <w:rPr>
          <w:rFonts w:ascii="Times New Roman" w:hAnsi="Times New Roman"/>
        </w:rPr>
        <w:t>hapter</w:t>
      </w:r>
      <w:r w:rsidR="00755C87">
        <w:rPr>
          <w:rFonts w:ascii="Times New Roman" w:hAnsi="Times New Roman"/>
        </w:rPr>
        <w:t>s</w:t>
      </w:r>
      <w:r w:rsidR="00A14404">
        <w:rPr>
          <w:rFonts w:ascii="Times New Roman" w:hAnsi="Times New Roman"/>
        </w:rPr>
        <w:t xml:space="preserve"> 8 </w:t>
      </w:r>
      <w:r w:rsidR="00763573">
        <w:rPr>
          <w:rFonts w:ascii="Times New Roman" w:hAnsi="Times New Roman"/>
        </w:rPr>
        <w:t xml:space="preserve">- 10 and Chapters 12, 13, 15, 18 </w:t>
      </w:r>
      <w:r w:rsidR="008B0AF1">
        <w:rPr>
          <w:rFonts w:ascii="Times New Roman" w:hAnsi="Times New Roman"/>
        </w:rPr>
        <w:t>of the CIS163 book</w:t>
      </w:r>
    </w:p>
    <w:p w14:paraId="08622AAD" w14:textId="1770214D" w:rsidR="00260823" w:rsidRPr="008A489A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  <w:r w:rsidR="005F4CB6">
        <w:rPr>
          <w:rFonts w:ascii="Times New Roman" w:hAnsi="Times New Roman"/>
        </w:rPr>
        <w:t>, if you have any question please ask</w:t>
      </w:r>
      <w:r w:rsidR="003C230C">
        <w:rPr>
          <w:rFonts w:ascii="Times New Roman" w:hAnsi="Times New Roman"/>
        </w:rPr>
        <w:t xml:space="preserve"> the instructor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proofErr w:type="gramStart"/>
      <w:r w:rsidRPr="00395DBE">
        <w:rPr>
          <w:rFonts w:ascii="Times New Roman" w:hAnsi="Times New Roman"/>
        </w:rPr>
        <w:t>project</w:t>
      </w:r>
      <w:proofErr w:type="gramEnd"/>
      <w:r w:rsidRPr="00395DBE">
        <w:rPr>
          <w:rFonts w:ascii="Times New Roman" w:hAnsi="Times New Roman"/>
        </w:rPr>
        <w:t xml:space="preserve"> you should be able to:</w:t>
      </w:r>
    </w:p>
    <w:p w14:paraId="57CB919E" w14:textId="77777777" w:rsidR="00A14404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inheritance and polymorphism</w:t>
      </w:r>
    </w:p>
    <w:p w14:paraId="379E3AE8" w14:textId="6D5E6284" w:rsidR="00A14404" w:rsidRPr="00AA7A33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advanced Swing components like </w:t>
      </w:r>
      <w:proofErr w:type="spellStart"/>
      <w:r w:rsidR="00506591">
        <w:rPr>
          <w:rFonts w:ascii="Courier New" w:hAnsi="Courier New" w:cs="Courier New"/>
        </w:rPr>
        <w:t>JTable</w:t>
      </w:r>
      <w:proofErr w:type="spellEnd"/>
      <w:r w:rsidR="00506591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Courier New" w:hAnsi="Courier New" w:cs="Courier New"/>
        </w:rPr>
        <w:t>Abstract</w:t>
      </w:r>
      <w:r w:rsidR="00506591">
        <w:rPr>
          <w:rFonts w:ascii="Courier New" w:hAnsi="Courier New" w:cs="Courier New"/>
        </w:rPr>
        <w:t>Table</w:t>
      </w:r>
      <w:r w:rsidRPr="00C5231B">
        <w:rPr>
          <w:rFonts w:ascii="Courier New" w:hAnsi="Courier New" w:cs="Courier New"/>
        </w:rPr>
        <w:t>Model</w:t>
      </w:r>
      <w:proofErr w:type="spellEnd"/>
    </w:p>
    <w:p w14:paraId="4C46AE52" w14:textId="6323AAEB" w:rsidR="00A14404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and restore objects using the </w:t>
      </w:r>
      <w:r w:rsidRPr="00506591">
        <w:rPr>
          <w:rFonts w:ascii="Times New Roman" w:hAnsi="Times New Roman" w:cs="Times New Roman"/>
          <w:b/>
        </w:rPr>
        <w:t>Serialization</w:t>
      </w:r>
      <w:r w:rsidR="00070B50" w:rsidRPr="00506591">
        <w:rPr>
          <w:rFonts w:ascii="Times New Roman" w:hAnsi="Times New Roman" w:cs="Times New Roman"/>
          <w:b/>
        </w:rPr>
        <w:t>/text</w:t>
      </w:r>
      <w:r w:rsidR="00070B50">
        <w:rPr>
          <w:rFonts w:ascii="Times New Roman" w:hAnsi="Times New Roman" w:cs="Times New Roman"/>
        </w:rPr>
        <w:t xml:space="preserve"> files</w:t>
      </w:r>
    </w:p>
    <w:p w14:paraId="6A60ECFC" w14:textId="3BF1DF11" w:rsidR="0041281F" w:rsidRPr="00AA7A33" w:rsidRDefault="00841E8E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Collections.sort</w:t>
      </w:r>
      <w:proofErr w:type="spellEnd"/>
    </w:p>
    <w:p w14:paraId="14E2CAD7" w14:textId="66F1D1BA" w:rsidR="00A14404" w:rsidRDefault="00A14404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simple Date and </w:t>
      </w:r>
      <w:proofErr w:type="spellStart"/>
      <w:r w:rsidRPr="00A14404">
        <w:rPr>
          <w:rFonts w:ascii="Times New Roman" w:hAnsi="Times New Roman" w:cs="Times New Roman"/>
        </w:rPr>
        <w:t>GregorianCalendar</w:t>
      </w:r>
      <w:proofErr w:type="spellEnd"/>
      <w:r>
        <w:rPr>
          <w:rFonts w:ascii="Times New Roman" w:hAnsi="Times New Roman" w:cs="Times New Roman"/>
        </w:rPr>
        <w:t xml:space="preserve"> classes</w:t>
      </w:r>
    </w:p>
    <w:p w14:paraId="6607BBFD" w14:textId="633EABFA" w:rsidR="00413AB7" w:rsidRPr="00AA7A33" w:rsidRDefault="00413AB7" w:rsidP="00A1440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streams and </w:t>
      </w:r>
      <w:proofErr w:type="spellStart"/>
      <w:r>
        <w:rPr>
          <w:rFonts w:ascii="Times New Roman" w:hAnsi="Times New Roman" w:cs="Times New Roman"/>
        </w:rPr>
        <w:t>Lamda</w:t>
      </w:r>
      <w:proofErr w:type="spellEnd"/>
      <w:r>
        <w:rPr>
          <w:rFonts w:ascii="Times New Roman" w:hAnsi="Times New Roman" w:cs="Times New Roman"/>
        </w:rPr>
        <w:t xml:space="preserve"> functions</w:t>
      </w:r>
    </w:p>
    <w:p w14:paraId="0F72F488" w14:textId="77777777" w:rsidR="007F4CC0" w:rsidRDefault="007F4CC0" w:rsidP="006672B5">
      <w:pPr>
        <w:rPr>
          <w:rFonts w:ascii="Times New Roman" w:hAnsi="Times New Roman"/>
          <w:b/>
          <w:sz w:val="28"/>
        </w:rPr>
      </w:pPr>
    </w:p>
    <w:p w14:paraId="1C4C45F4" w14:textId="7457568D" w:rsidR="00924759" w:rsidRDefault="00A14404" w:rsidP="006672B5">
      <w:r w:rsidRPr="00A14404">
        <w:rPr>
          <w:rFonts w:ascii="Times New Roman" w:hAnsi="Times New Roman"/>
          <w:b/>
          <w:sz w:val="28"/>
        </w:rPr>
        <w:t>Program description:</w:t>
      </w:r>
      <w:r>
        <w:t xml:space="preserve"> </w:t>
      </w:r>
      <w:r w:rsidRPr="00A14404">
        <w:t xml:space="preserve">Your assignment is to create a program that </w:t>
      </w:r>
      <w:r w:rsidR="0041281F">
        <w:t>help</w:t>
      </w:r>
      <w:r w:rsidR="00841E8E">
        <w:t>s</w:t>
      </w:r>
      <w:r w:rsidR="0041281F">
        <w:t xml:space="preserve"> Car Dealers manage their inventory. </w:t>
      </w:r>
      <w:r w:rsidR="00754D7A">
        <w:t xml:space="preserve"> You should be able to buy and sell cars and trucks from your program.  A full description follows.</w:t>
      </w:r>
      <w:r w:rsidRPr="00A14404">
        <w:t xml:space="preserve">  </w:t>
      </w:r>
    </w:p>
    <w:p w14:paraId="5A19C9F5" w14:textId="77777777" w:rsidR="003C230C" w:rsidRDefault="003C230C" w:rsidP="006672B5"/>
    <w:p w14:paraId="3524593D" w14:textId="64E032C9" w:rsidR="00924759" w:rsidRPr="00C4719F" w:rsidRDefault="00C4719F" w:rsidP="00C4719F">
      <w:pPr>
        <w:ind w:firstLine="360"/>
        <w:rPr>
          <w:b/>
        </w:rPr>
      </w:pPr>
      <w:r>
        <w:rPr>
          <w:b/>
        </w:rPr>
        <w:t>A complete</w:t>
      </w:r>
      <w:r w:rsidR="005F4CB6">
        <w:rPr>
          <w:b/>
        </w:rPr>
        <w:t>d</w:t>
      </w:r>
      <w:r w:rsidR="00924759" w:rsidRPr="00C4719F">
        <w:rPr>
          <w:b/>
        </w:rPr>
        <w:t xml:space="preserve"> program</w:t>
      </w:r>
      <w:r>
        <w:rPr>
          <w:b/>
        </w:rPr>
        <w:t xml:space="preserve"> must have</w:t>
      </w:r>
      <w:r w:rsidR="00924759" w:rsidRPr="00C4719F">
        <w:rPr>
          <w:b/>
        </w:rPr>
        <w:t xml:space="preserve"> the following functionality:</w:t>
      </w:r>
    </w:p>
    <w:p w14:paraId="4E804A75" w14:textId="0117F81C" w:rsidR="00924759" w:rsidRDefault="00583BD3" w:rsidP="005D5A9A">
      <w:pPr>
        <w:pStyle w:val="ListParagraph"/>
        <w:numPr>
          <w:ilvl w:val="0"/>
          <w:numId w:val="32"/>
        </w:numPr>
      </w:pPr>
      <w:r>
        <w:t>Save,</w:t>
      </w:r>
      <w:r w:rsidR="00924759">
        <w:t xml:space="preserve"> load the rental database with </w:t>
      </w:r>
      <w:r w:rsidR="005F4CB6">
        <w:rPr>
          <w:rFonts w:ascii="Times New Roman" w:hAnsi="Times New Roman"/>
        </w:rPr>
        <w:t>serialized</w:t>
      </w:r>
      <w:r w:rsidR="00924759" w:rsidRPr="005D5A9A">
        <w:rPr>
          <w:rFonts w:ascii="Times New Roman" w:hAnsi="Times New Roman"/>
        </w:rPr>
        <w:t xml:space="preserve"> </w:t>
      </w:r>
      <w:r w:rsidR="00C4719F">
        <w:t xml:space="preserve">files using </w:t>
      </w:r>
      <w:proofErr w:type="spellStart"/>
      <w:r w:rsidR="00C4719F">
        <w:t>JFileChooser</w:t>
      </w:r>
      <w:proofErr w:type="spellEnd"/>
    </w:p>
    <w:p w14:paraId="1782C77C" w14:textId="5CFDC823" w:rsidR="00924759" w:rsidRDefault="00924759" w:rsidP="005D5A9A">
      <w:pPr>
        <w:pStyle w:val="ListParagraph"/>
        <w:numPr>
          <w:ilvl w:val="0"/>
          <w:numId w:val="32"/>
        </w:numPr>
      </w:pPr>
      <w:r>
        <w:t>Save</w:t>
      </w:r>
      <w:r w:rsidR="00583BD3">
        <w:t>,</w:t>
      </w:r>
      <w:r>
        <w:t xml:space="preserve"> load the rental database with </w:t>
      </w:r>
      <w:r w:rsidR="00583BD3">
        <w:rPr>
          <w:rFonts w:ascii="Times New Roman" w:hAnsi="Times New Roman"/>
        </w:rPr>
        <w:t>text</w:t>
      </w:r>
      <w:r w:rsidR="005F50FA" w:rsidRPr="005D5A9A">
        <w:rPr>
          <w:rFonts w:ascii="Times New Roman" w:hAnsi="Times New Roman"/>
        </w:rPr>
        <w:t xml:space="preserve"> </w:t>
      </w:r>
      <w:r w:rsidR="00C4719F">
        <w:t xml:space="preserve">files using </w:t>
      </w:r>
      <w:proofErr w:type="spellStart"/>
      <w:r w:rsidR="00C4719F">
        <w:t>JFileChooser</w:t>
      </w:r>
      <w:proofErr w:type="spellEnd"/>
    </w:p>
    <w:p w14:paraId="54928364" w14:textId="0F9DC65D" w:rsidR="00924759" w:rsidRDefault="006C78E7" w:rsidP="005D5A9A">
      <w:pPr>
        <w:pStyle w:val="ListParagraph"/>
        <w:numPr>
          <w:ilvl w:val="0"/>
          <w:numId w:val="32"/>
        </w:numPr>
      </w:pPr>
      <w:r>
        <w:t xml:space="preserve">Buy/Sell a Car or Truck </w:t>
      </w:r>
      <w:r w:rsidR="005F4CB6">
        <w:t>with a</w:t>
      </w:r>
      <w:r w:rsidR="00924759" w:rsidRPr="00924759">
        <w:t xml:space="preserve"> </w:t>
      </w:r>
      <w:r w:rsidR="00924759">
        <w:t xml:space="preserve">bought date, </w:t>
      </w:r>
      <w:r>
        <w:t xml:space="preserve">sell date, name of buyer, </w:t>
      </w:r>
      <w:r w:rsidR="00883C26">
        <w:t>price buy/sell name</w:t>
      </w:r>
    </w:p>
    <w:p w14:paraId="7718FB3E" w14:textId="6BD089BC" w:rsidR="00924759" w:rsidRDefault="00883C26" w:rsidP="006672B5">
      <w:pPr>
        <w:pStyle w:val="ListParagraph"/>
        <w:numPr>
          <w:ilvl w:val="0"/>
          <w:numId w:val="32"/>
        </w:numPr>
      </w:pPr>
      <w:r>
        <w:t>Complete error checking</w:t>
      </w:r>
    </w:p>
    <w:p w14:paraId="26B24AB4" w14:textId="2F5542D5" w:rsidR="007F4CC0" w:rsidRDefault="0070716A" w:rsidP="00D54468">
      <w:pPr>
        <w:pStyle w:val="ListParagraph"/>
        <w:numPr>
          <w:ilvl w:val="0"/>
          <w:numId w:val="32"/>
        </w:numPr>
      </w:pPr>
      <w:r>
        <w:rPr>
          <w:b/>
          <w:u w:val="single"/>
        </w:rPr>
        <w:t xml:space="preserve">And much more! </w:t>
      </w:r>
      <w:r w:rsidR="00883C26">
        <w:rPr>
          <w:b/>
          <w:u w:val="single"/>
        </w:rPr>
        <w:t>DETAIL</w:t>
      </w:r>
      <w:r w:rsidR="005768B7">
        <w:rPr>
          <w:b/>
          <w:u w:val="single"/>
        </w:rPr>
        <w:t>S</w:t>
      </w:r>
      <w:r w:rsidR="00883C26">
        <w:rPr>
          <w:b/>
          <w:u w:val="single"/>
        </w:rPr>
        <w:t xml:space="preserve"> BELOW</w:t>
      </w:r>
    </w:p>
    <w:p w14:paraId="7ED4C497" w14:textId="77777777" w:rsidR="00D54468" w:rsidRDefault="00D54468" w:rsidP="00D54468"/>
    <w:p w14:paraId="1B38C875" w14:textId="3E9B2392" w:rsidR="003774EE" w:rsidRDefault="003774EE" w:rsidP="006672B5">
      <w:pPr>
        <w:rPr>
          <w:rFonts w:ascii="Times New Roman" w:hAnsi="Times New Roman"/>
          <w:b/>
          <w:u w:val="single"/>
        </w:rPr>
      </w:pPr>
    </w:p>
    <w:p w14:paraId="5479C184" w14:textId="6C398687" w:rsidR="00411074" w:rsidRDefault="00411074" w:rsidP="00411074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0: </w:t>
      </w:r>
      <w:r w:rsidRPr="00B25DCA">
        <w:rPr>
          <w:rFonts w:ascii="Times New Roman" w:hAnsi="Times New Roman"/>
        </w:rPr>
        <w:t>I have provide</w:t>
      </w:r>
      <w:r w:rsidR="00841E8E" w:rsidRPr="00B25DCA">
        <w:rPr>
          <w:rFonts w:ascii="Times New Roman" w:hAnsi="Times New Roman"/>
        </w:rPr>
        <w:t>d</w:t>
      </w:r>
      <w:r w:rsidRPr="00B25DCA">
        <w:rPr>
          <w:rFonts w:ascii="Times New Roman" w:hAnsi="Times New Roman"/>
        </w:rPr>
        <w:t xml:space="preserve"> a partially complete</w:t>
      </w:r>
      <w:r w:rsidR="00841E8E" w:rsidRPr="00B25DCA">
        <w:rPr>
          <w:rFonts w:ascii="Times New Roman" w:hAnsi="Times New Roman"/>
        </w:rPr>
        <w:t xml:space="preserve">d </w:t>
      </w:r>
      <w:r w:rsidRPr="00B25DCA">
        <w:rPr>
          <w:rFonts w:ascii="Times New Roman" w:hAnsi="Times New Roman"/>
        </w:rPr>
        <w:t xml:space="preserve">program that will get you started on this project. </w:t>
      </w:r>
      <w:r w:rsidR="00841E8E" w:rsidRPr="00B25DCA">
        <w:rPr>
          <w:rFonts w:ascii="Times New Roman" w:hAnsi="Times New Roman"/>
        </w:rPr>
        <w:t xml:space="preserve"> The intent of the code is </w:t>
      </w:r>
      <w:r w:rsidR="00C06614" w:rsidRPr="00B25DCA">
        <w:rPr>
          <w:rFonts w:ascii="Times New Roman" w:hAnsi="Times New Roman"/>
        </w:rPr>
        <w:t xml:space="preserve">to </w:t>
      </w:r>
      <w:r w:rsidR="00841E8E" w:rsidRPr="00B25DCA">
        <w:rPr>
          <w:rFonts w:ascii="Times New Roman" w:hAnsi="Times New Roman"/>
        </w:rPr>
        <w:t xml:space="preserve">help you understand the different techniques that will be used in your final project. This </w:t>
      </w:r>
      <w:r w:rsidR="00372D2D" w:rsidRPr="00B25DCA">
        <w:rPr>
          <w:rFonts w:ascii="Times New Roman" w:hAnsi="Times New Roman"/>
        </w:rPr>
        <w:t>sample</w:t>
      </w:r>
      <w:r w:rsidR="00C06614" w:rsidRPr="00B25DCA">
        <w:rPr>
          <w:rFonts w:ascii="Times New Roman" w:hAnsi="Times New Roman"/>
        </w:rPr>
        <w:t xml:space="preserve"> pro</w:t>
      </w:r>
      <w:r w:rsidR="00372D2D" w:rsidRPr="00B25DCA">
        <w:rPr>
          <w:rFonts w:ascii="Times New Roman" w:hAnsi="Times New Roman"/>
        </w:rPr>
        <w:t>gram</w:t>
      </w:r>
      <w:r w:rsidR="00841E8E" w:rsidRPr="00B25DCA">
        <w:rPr>
          <w:rFonts w:ascii="Times New Roman" w:hAnsi="Times New Roman"/>
        </w:rPr>
        <w:t xml:space="preserve"> has many issues, such as, no error checking, </w:t>
      </w:r>
      <w:r w:rsidR="00927ACD" w:rsidRPr="00B25DCA">
        <w:rPr>
          <w:rFonts w:ascii="Times New Roman" w:hAnsi="Times New Roman"/>
        </w:rPr>
        <w:t xml:space="preserve">it is </w:t>
      </w:r>
      <w:r w:rsidR="00841E8E" w:rsidRPr="00B25DCA">
        <w:rPr>
          <w:rFonts w:ascii="Times New Roman" w:hAnsi="Times New Roman"/>
        </w:rPr>
        <w:t>poorly designed, incorrect results, incomplete results</w:t>
      </w:r>
      <w:r w:rsidRPr="00B25DCA">
        <w:rPr>
          <w:rFonts w:ascii="Times New Roman" w:hAnsi="Times New Roman"/>
        </w:rPr>
        <w:t xml:space="preserve"> </w:t>
      </w:r>
      <w:r w:rsidR="00841E8E" w:rsidRPr="00B25DCA">
        <w:rPr>
          <w:rFonts w:ascii="Times New Roman" w:hAnsi="Times New Roman"/>
        </w:rPr>
        <w:t>and</w:t>
      </w:r>
      <w:r w:rsidR="00372D2D" w:rsidRPr="00B25DCA">
        <w:rPr>
          <w:rFonts w:ascii="Times New Roman" w:hAnsi="Times New Roman"/>
        </w:rPr>
        <w:t xml:space="preserve"> most</w:t>
      </w:r>
      <w:r w:rsidR="00841E8E" w:rsidRPr="00B25DCA">
        <w:rPr>
          <w:rFonts w:ascii="Times New Roman" w:hAnsi="Times New Roman"/>
        </w:rPr>
        <w:t xml:space="preserve"> important</w:t>
      </w:r>
      <w:r w:rsidR="00372D2D" w:rsidRPr="00B25DCA">
        <w:rPr>
          <w:rFonts w:ascii="Times New Roman" w:hAnsi="Times New Roman"/>
        </w:rPr>
        <w:t>ly</w:t>
      </w:r>
      <w:r w:rsidR="00841E8E" w:rsidRPr="00B25DCA">
        <w:rPr>
          <w:rFonts w:ascii="Times New Roman" w:hAnsi="Times New Roman"/>
        </w:rPr>
        <w:t xml:space="preserve"> does not implement most of the functionality that is required in your project</w:t>
      </w:r>
      <w:r w:rsidR="00B25DCA">
        <w:rPr>
          <w:rFonts w:ascii="Times New Roman" w:hAnsi="Times New Roman"/>
        </w:rPr>
        <w:t>.</w:t>
      </w:r>
      <w:r w:rsidR="00B623F4" w:rsidRPr="00B25DCA">
        <w:rPr>
          <w:rFonts w:ascii="Times New Roman" w:hAnsi="Times New Roman"/>
          <w:b/>
        </w:rPr>
        <w:t xml:space="preserve"> </w:t>
      </w:r>
      <w:r w:rsidR="00307F93">
        <w:rPr>
          <w:rFonts w:ascii="Times New Roman" w:hAnsi="Times New Roman"/>
          <w:b/>
        </w:rPr>
        <w:t xml:space="preserve"> In other words, there is much that must be changed on the sample code</w:t>
      </w:r>
      <w:r w:rsidR="001A2D82">
        <w:rPr>
          <w:rFonts w:ascii="Times New Roman" w:hAnsi="Times New Roman"/>
          <w:b/>
        </w:rPr>
        <w:t xml:space="preserve">; the hope is, it will get your team thinking about how best to proceed. </w:t>
      </w:r>
    </w:p>
    <w:p w14:paraId="57C5A5E2" w14:textId="1A8F7187" w:rsidR="00411074" w:rsidRDefault="00411074" w:rsidP="006672B5">
      <w:pPr>
        <w:rPr>
          <w:rFonts w:ascii="Times New Roman" w:hAnsi="Times New Roman"/>
          <w:b/>
          <w:u w:val="single"/>
        </w:rPr>
      </w:pPr>
    </w:p>
    <w:p w14:paraId="0C02FE85" w14:textId="77777777" w:rsidR="00B25DCA" w:rsidRPr="00372EDA" w:rsidRDefault="00B25DCA" w:rsidP="006672B5">
      <w:pPr>
        <w:rPr>
          <w:rFonts w:ascii="Times New Roman" w:hAnsi="Times New Roman"/>
          <w:b/>
          <w:u w:val="single"/>
        </w:rPr>
      </w:pPr>
    </w:p>
    <w:p w14:paraId="1FA77F22" w14:textId="2EF93546" w:rsidR="0073447A" w:rsidRDefault="00104D8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E934E2">
        <w:rPr>
          <w:rFonts w:ascii="Times New Roman" w:hAnsi="Times New Roman"/>
          <w:b/>
          <w:sz w:val="28"/>
        </w:rPr>
        <w:t xml:space="preserve">Step 1: </w:t>
      </w:r>
      <w:r w:rsidR="00C3159C">
        <w:rPr>
          <w:rFonts w:ascii="Times New Roman" w:hAnsi="Times New Roman"/>
          <w:b/>
          <w:sz w:val="28"/>
        </w:rPr>
        <w:t>Create a</w:t>
      </w:r>
      <w:r w:rsidR="00006F2C">
        <w:rPr>
          <w:rFonts w:ascii="Times New Roman" w:hAnsi="Times New Roman"/>
          <w:b/>
          <w:sz w:val="28"/>
        </w:rPr>
        <w:t>n</w:t>
      </w:r>
      <w:r w:rsidR="00C3159C">
        <w:rPr>
          <w:rFonts w:ascii="Times New Roman" w:hAnsi="Times New Roman"/>
          <w:b/>
          <w:sz w:val="28"/>
        </w:rPr>
        <w:t xml:space="preserve"> Eclipse</w:t>
      </w:r>
      <w:r w:rsidR="00841E8E">
        <w:rPr>
          <w:rFonts w:ascii="Times New Roman" w:hAnsi="Times New Roman"/>
          <w:b/>
          <w:sz w:val="28"/>
        </w:rPr>
        <w:t>/</w:t>
      </w:r>
      <w:proofErr w:type="spellStart"/>
      <w:r w:rsidR="00841E8E">
        <w:rPr>
          <w:rFonts w:ascii="Times New Roman" w:hAnsi="Times New Roman"/>
          <w:b/>
          <w:sz w:val="28"/>
        </w:rPr>
        <w:t>Intellij</w:t>
      </w:r>
      <w:proofErr w:type="spellEnd"/>
      <w:r w:rsidR="00C3159C">
        <w:rPr>
          <w:rFonts w:ascii="Times New Roman" w:hAnsi="Times New Roman"/>
          <w:b/>
          <w:sz w:val="28"/>
        </w:rPr>
        <w:t xml:space="preserve"> project</w:t>
      </w:r>
      <w:r w:rsidR="0080334E">
        <w:rPr>
          <w:rFonts w:ascii="Times New Roman" w:hAnsi="Times New Roman"/>
          <w:b/>
          <w:sz w:val="28"/>
        </w:rPr>
        <w:t xml:space="preserve"> named “</w:t>
      </w:r>
      <w:proofErr w:type="spellStart"/>
      <w:r w:rsidR="00A14404">
        <w:rPr>
          <w:rFonts w:ascii="Times New Roman" w:hAnsi="Times New Roman"/>
          <w:b/>
          <w:sz w:val="28"/>
        </w:rPr>
        <w:t>RentalPrj</w:t>
      </w:r>
      <w:proofErr w:type="spellEnd"/>
      <w:r w:rsidR="008D4505">
        <w:rPr>
          <w:rFonts w:ascii="Times New Roman" w:hAnsi="Times New Roman"/>
          <w:b/>
          <w:sz w:val="28"/>
        </w:rPr>
        <w:t>”</w:t>
      </w:r>
    </w:p>
    <w:p w14:paraId="436627BE" w14:textId="6FD50AEA" w:rsidR="00A14404" w:rsidRPr="00A14404" w:rsidRDefault="0080334E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t>Create a package named: p</w:t>
      </w:r>
      <w:r w:rsidR="000759AD">
        <w:rPr>
          <w:rFonts w:ascii="Times New Roman" w:hAnsi="Times New Roman"/>
        </w:rPr>
        <w:t>roject</w:t>
      </w:r>
      <w:r w:rsidR="00ED1ECB">
        <w:rPr>
          <w:rFonts w:ascii="Times New Roman" w:hAnsi="Times New Roman"/>
        </w:rPr>
        <w:t>3</w:t>
      </w:r>
      <w:r w:rsidR="006672B5" w:rsidRPr="00A14404">
        <w:rPr>
          <w:rFonts w:ascii="Times New Roman" w:hAnsi="Times New Roman"/>
        </w:rPr>
        <w:t xml:space="preserve"> </w:t>
      </w:r>
      <w:r w:rsidR="006672B5" w:rsidRPr="00A14404">
        <w:rPr>
          <w:rFonts w:ascii="Times New Roman" w:hAnsi="Times New Roman"/>
        </w:rPr>
        <w:tab/>
      </w:r>
    </w:p>
    <w:p w14:paraId="53768A47" w14:textId="19B1B27B" w:rsidR="00A14404" w:rsidRPr="00A14404" w:rsidRDefault="00A14404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t xml:space="preserve">Create a class named: </w:t>
      </w:r>
      <w:r w:rsidR="00ED1ECB">
        <w:rPr>
          <w:rFonts w:ascii="Times New Roman" w:hAnsi="Times New Roman"/>
        </w:rPr>
        <w:t>Auto</w:t>
      </w:r>
      <w:r w:rsidRPr="00A14404">
        <w:rPr>
          <w:rFonts w:ascii="Times New Roman" w:hAnsi="Times New Roman"/>
        </w:rPr>
        <w:t xml:space="preserve"> implements Serializable </w:t>
      </w:r>
    </w:p>
    <w:p w14:paraId="304D499F" w14:textId="349D746B" w:rsidR="0080334E" w:rsidRDefault="0080334E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t xml:space="preserve">Create a class named: </w:t>
      </w:r>
      <w:r w:rsidR="00ED1ECB">
        <w:rPr>
          <w:rFonts w:ascii="Times New Roman" w:hAnsi="Times New Roman"/>
        </w:rPr>
        <w:t>Car</w:t>
      </w:r>
      <w:r w:rsidR="00A14404" w:rsidRPr="00A14404">
        <w:rPr>
          <w:rFonts w:ascii="Times New Roman" w:hAnsi="Times New Roman"/>
        </w:rPr>
        <w:t xml:space="preserve"> that extends </w:t>
      </w:r>
      <w:r w:rsidR="00ED1ECB">
        <w:rPr>
          <w:rFonts w:ascii="Times New Roman" w:hAnsi="Times New Roman"/>
        </w:rPr>
        <w:t>Auto</w:t>
      </w:r>
      <w:r w:rsidR="00A14404" w:rsidRPr="00A14404">
        <w:rPr>
          <w:rFonts w:ascii="Times New Roman" w:hAnsi="Times New Roman"/>
        </w:rPr>
        <w:t xml:space="preserve"> </w:t>
      </w:r>
    </w:p>
    <w:p w14:paraId="30EEAAA9" w14:textId="6191F596" w:rsidR="00AF7B79" w:rsidRPr="00AF7B79" w:rsidRDefault="00AF7B79" w:rsidP="00AF7B79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t xml:space="preserve">Create a class named: </w:t>
      </w:r>
      <w:r w:rsidR="00ED1ECB">
        <w:rPr>
          <w:rFonts w:ascii="Times New Roman" w:hAnsi="Times New Roman"/>
        </w:rPr>
        <w:t>Truck</w:t>
      </w:r>
      <w:r w:rsidRPr="00A14404">
        <w:rPr>
          <w:rFonts w:ascii="Times New Roman" w:hAnsi="Times New Roman"/>
        </w:rPr>
        <w:t xml:space="preserve"> that extends </w:t>
      </w:r>
      <w:r w:rsidR="00ED1ECB">
        <w:rPr>
          <w:rFonts w:ascii="Times New Roman" w:hAnsi="Times New Roman"/>
        </w:rPr>
        <w:t>Auto</w:t>
      </w:r>
      <w:r w:rsidRPr="00A14404">
        <w:rPr>
          <w:rFonts w:ascii="Times New Roman" w:hAnsi="Times New Roman"/>
        </w:rPr>
        <w:t xml:space="preserve"> </w:t>
      </w:r>
    </w:p>
    <w:p w14:paraId="3043137E" w14:textId="62A8F478" w:rsidR="0080334E" w:rsidRPr="00A14404" w:rsidRDefault="0080334E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A14404">
        <w:rPr>
          <w:rFonts w:ascii="Times New Roman" w:hAnsi="Times New Roman"/>
        </w:rPr>
        <w:t xml:space="preserve">Create a class named: </w:t>
      </w:r>
      <w:proofErr w:type="spellStart"/>
      <w:r w:rsidR="000759AD">
        <w:rPr>
          <w:rFonts w:ascii="Times New Roman" w:hAnsi="Times New Roman"/>
        </w:rPr>
        <w:t>GUI</w:t>
      </w:r>
      <w:r w:rsidR="00522597">
        <w:rPr>
          <w:rFonts w:ascii="Times New Roman" w:hAnsi="Times New Roman"/>
        </w:rPr>
        <w:t>CarDealer</w:t>
      </w:r>
      <w:proofErr w:type="spellEnd"/>
      <w:r w:rsidR="00A14404" w:rsidRPr="00A14404">
        <w:rPr>
          <w:rFonts w:ascii="Times New Roman" w:hAnsi="Times New Roman"/>
        </w:rPr>
        <w:t xml:space="preserve"> extends </w:t>
      </w:r>
      <w:proofErr w:type="spellStart"/>
      <w:r w:rsidR="00A14404" w:rsidRPr="00A14404">
        <w:rPr>
          <w:rFonts w:ascii="Times New Roman" w:hAnsi="Times New Roman"/>
        </w:rPr>
        <w:t>JFrame</w:t>
      </w:r>
      <w:proofErr w:type="spellEnd"/>
      <w:r w:rsidR="00A14404" w:rsidRPr="00A14404">
        <w:rPr>
          <w:rFonts w:ascii="Times New Roman" w:hAnsi="Times New Roman"/>
        </w:rPr>
        <w:t xml:space="preserve"> implements ActionListener</w:t>
      </w:r>
    </w:p>
    <w:p w14:paraId="5414AFDC" w14:textId="2C1C7688" w:rsidR="00A14404" w:rsidRPr="00A14404" w:rsidRDefault="00A14404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</w:t>
      </w:r>
      <w:r w:rsidR="0080334E">
        <w:rPr>
          <w:rFonts w:ascii="Times New Roman" w:hAnsi="Times New Roman"/>
        </w:rPr>
        <w:t xml:space="preserve">class named: </w:t>
      </w:r>
      <w:proofErr w:type="spellStart"/>
      <w:r w:rsidR="00991D34">
        <w:rPr>
          <w:rFonts w:ascii="Times New Roman" w:hAnsi="Times New Roman"/>
        </w:rPr>
        <w:t>BoughtCarDialog</w:t>
      </w:r>
      <w:proofErr w:type="spellEnd"/>
      <w:r>
        <w:rPr>
          <w:rFonts w:ascii="Times New Roman" w:hAnsi="Times New Roman"/>
        </w:rPr>
        <w:t xml:space="preserve"> extends </w:t>
      </w:r>
      <w:proofErr w:type="spellStart"/>
      <w:r>
        <w:rPr>
          <w:rFonts w:ascii="Times New Roman" w:hAnsi="Times New Roman"/>
        </w:rPr>
        <w:t>JDialog</w:t>
      </w:r>
      <w:proofErr w:type="spellEnd"/>
      <w:r>
        <w:rPr>
          <w:rFonts w:ascii="Times New Roman" w:hAnsi="Times New Roman"/>
        </w:rPr>
        <w:t xml:space="preserve"> </w:t>
      </w:r>
    </w:p>
    <w:p w14:paraId="0A5C8606" w14:textId="5AFC1679" w:rsidR="0080334E" w:rsidRDefault="00A14404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class named</w:t>
      </w:r>
      <w:r w:rsidR="00991D34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 w:rsidR="00991D34">
        <w:rPr>
          <w:rFonts w:ascii="Times New Roman" w:hAnsi="Times New Roman"/>
        </w:rPr>
        <w:t>BoughtTruckDialog</w:t>
      </w:r>
      <w:proofErr w:type="spellEnd"/>
      <w:r>
        <w:rPr>
          <w:rFonts w:ascii="Times New Roman" w:hAnsi="Times New Roman"/>
        </w:rPr>
        <w:t xml:space="preserve"> extends </w:t>
      </w:r>
      <w:proofErr w:type="spellStart"/>
      <w:r>
        <w:rPr>
          <w:rFonts w:ascii="Times New Roman" w:hAnsi="Times New Roman"/>
        </w:rPr>
        <w:t>JDialog</w:t>
      </w:r>
      <w:proofErr w:type="spellEnd"/>
    </w:p>
    <w:p w14:paraId="51EB7256" w14:textId="32667ADB" w:rsidR="00991D34" w:rsidRPr="00A14404" w:rsidRDefault="00991D34" w:rsidP="00A14404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>
        <w:rPr>
          <w:rFonts w:ascii="Times New Roman" w:hAnsi="Times New Roman"/>
        </w:rPr>
        <w:t>SoldOnDialog</w:t>
      </w:r>
      <w:proofErr w:type="spellEnd"/>
      <w:r w:rsidR="0004203E">
        <w:rPr>
          <w:rFonts w:ascii="Times New Roman" w:hAnsi="Times New Roman"/>
        </w:rPr>
        <w:t xml:space="preserve"> extends </w:t>
      </w:r>
      <w:proofErr w:type="spellStart"/>
      <w:r w:rsidR="0004203E">
        <w:rPr>
          <w:rFonts w:ascii="Times New Roman" w:hAnsi="Times New Roman"/>
        </w:rPr>
        <w:t>JDialog</w:t>
      </w:r>
      <w:proofErr w:type="spellEnd"/>
    </w:p>
    <w:p w14:paraId="342E067F" w14:textId="48945D30" w:rsidR="003C56B6" w:rsidRDefault="0080334E" w:rsidP="008C2419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class </w:t>
      </w:r>
      <w:r w:rsidRPr="00A14404">
        <w:rPr>
          <w:rFonts w:ascii="Times New Roman" w:hAnsi="Times New Roman"/>
        </w:rPr>
        <w:t xml:space="preserve">named: </w:t>
      </w:r>
      <w:proofErr w:type="spellStart"/>
      <w:r w:rsidR="0004203E">
        <w:rPr>
          <w:rFonts w:ascii="Times New Roman" w:hAnsi="Times New Roman"/>
        </w:rPr>
        <w:t>ListEngine</w:t>
      </w:r>
      <w:proofErr w:type="spellEnd"/>
      <w:r w:rsidR="000759AD">
        <w:rPr>
          <w:rFonts w:ascii="Times New Roman" w:hAnsi="Times New Roman"/>
        </w:rPr>
        <w:t xml:space="preserve"> </w:t>
      </w:r>
      <w:r w:rsidR="00A14404" w:rsidRPr="00A14404">
        <w:rPr>
          <w:rFonts w:ascii="Times New Roman" w:hAnsi="Times New Roman"/>
        </w:rPr>
        <w:t xml:space="preserve">extends </w:t>
      </w:r>
      <w:proofErr w:type="spellStart"/>
      <w:r w:rsidR="00A14404" w:rsidRPr="00A14404">
        <w:rPr>
          <w:rFonts w:ascii="Times New Roman" w:hAnsi="Times New Roman"/>
        </w:rPr>
        <w:t>Abstract</w:t>
      </w:r>
      <w:r w:rsidR="0004203E">
        <w:rPr>
          <w:rFonts w:ascii="Times New Roman" w:hAnsi="Times New Roman"/>
        </w:rPr>
        <w:t>Table</w:t>
      </w:r>
      <w:r w:rsidR="00A14404" w:rsidRPr="00A14404">
        <w:rPr>
          <w:rFonts w:ascii="Times New Roman" w:hAnsi="Times New Roman"/>
        </w:rPr>
        <w:t>Model</w:t>
      </w:r>
      <w:proofErr w:type="spellEnd"/>
    </w:p>
    <w:p w14:paraId="30E4AD30" w14:textId="77777777" w:rsidR="00411074" w:rsidRPr="0004203E" w:rsidRDefault="00411074" w:rsidP="0004203E">
      <w:pPr>
        <w:rPr>
          <w:rFonts w:ascii="Times New Roman" w:hAnsi="Times New Roman"/>
        </w:rPr>
      </w:pPr>
    </w:p>
    <w:p w14:paraId="215C0A40" w14:textId="77777777" w:rsidR="00D53CF3" w:rsidRPr="008C2419" w:rsidRDefault="00D53CF3" w:rsidP="00D53CF3">
      <w:pPr>
        <w:pStyle w:val="ListParagraph"/>
        <w:rPr>
          <w:rFonts w:ascii="Times New Roman" w:hAnsi="Times New Roman"/>
        </w:rPr>
      </w:pPr>
    </w:p>
    <w:p w14:paraId="302B7E29" w14:textId="431F90A4" w:rsidR="0080334E" w:rsidRDefault="00A14404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 w:rsidR="005F4CB6">
        <w:rPr>
          <w:rFonts w:ascii="Times New Roman" w:hAnsi="Times New Roman"/>
          <w:b/>
          <w:sz w:val="28"/>
        </w:rPr>
        <w:t xml:space="preserve">Implement the </w:t>
      </w:r>
      <w:r w:rsidR="00AF1F25">
        <w:rPr>
          <w:rFonts w:ascii="Times New Roman" w:hAnsi="Times New Roman"/>
          <w:b/>
          <w:sz w:val="28"/>
        </w:rPr>
        <w:t>Auto</w:t>
      </w:r>
      <w:r w:rsidR="00662515">
        <w:rPr>
          <w:rFonts w:ascii="Times New Roman" w:hAnsi="Times New Roman"/>
          <w:b/>
          <w:sz w:val="28"/>
        </w:rPr>
        <w:t xml:space="preserve"> </w:t>
      </w:r>
      <w:r w:rsidR="005F4CB6">
        <w:rPr>
          <w:rFonts w:ascii="Times New Roman" w:hAnsi="Times New Roman"/>
          <w:b/>
          <w:sz w:val="28"/>
        </w:rPr>
        <w:t>(</w:t>
      </w:r>
      <w:r w:rsidR="00662515">
        <w:rPr>
          <w:rFonts w:ascii="Times New Roman" w:hAnsi="Times New Roman"/>
          <w:b/>
          <w:sz w:val="28"/>
        </w:rPr>
        <w:t>base class</w:t>
      </w:r>
      <w:r w:rsidR="005F4CB6">
        <w:rPr>
          <w:rFonts w:ascii="Times New Roman" w:hAnsi="Times New Roman"/>
          <w:b/>
          <w:sz w:val="28"/>
        </w:rPr>
        <w:t>)</w:t>
      </w:r>
      <w:r w:rsidR="00662515">
        <w:rPr>
          <w:rFonts w:ascii="Times New Roman" w:hAnsi="Times New Roman"/>
          <w:b/>
          <w:sz w:val="28"/>
        </w:rPr>
        <w:t xml:space="preserve"> and</w:t>
      </w:r>
      <w:r>
        <w:rPr>
          <w:rFonts w:ascii="Times New Roman" w:hAnsi="Times New Roman"/>
          <w:b/>
          <w:sz w:val="28"/>
        </w:rPr>
        <w:t xml:space="preserve"> </w:t>
      </w:r>
      <w:r w:rsidR="0080334E">
        <w:rPr>
          <w:rFonts w:ascii="Times New Roman" w:hAnsi="Times New Roman"/>
          <w:b/>
          <w:sz w:val="28"/>
        </w:rPr>
        <w:t>using the following:</w:t>
      </w:r>
    </w:p>
    <w:p w14:paraId="44C07491" w14:textId="61C3F07B" w:rsidR="00662515" w:rsidRDefault="00662515" w:rsidP="00662515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public class </w:t>
      </w:r>
      <w:r w:rsidR="0012077D">
        <w:rPr>
          <w:rFonts w:ascii="Courier New" w:hAnsi="Courier New"/>
          <w:i/>
          <w:sz w:val="20"/>
          <w:szCs w:val="20"/>
        </w:rPr>
        <w:t xml:space="preserve">Auto </w:t>
      </w:r>
      <w:r w:rsidRPr="001F22A1">
        <w:rPr>
          <w:rFonts w:ascii="Courier New" w:hAnsi="Courier New"/>
          <w:i/>
          <w:sz w:val="20"/>
          <w:szCs w:val="20"/>
        </w:rPr>
        <w:t>implements Serializable {</w:t>
      </w:r>
    </w:p>
    <w:p w14:paraId="176FF3EA" w14:textId="3CED0BEF" w:rsidR="00AF7B79" w:rsidRPr="001F22A1" w:rsidRDefault="00AF7B79" w:rsidP="00662515">
      <w:pPr>
        <w:ind w:firstLine="720"/>
        <w:rPr>
          <w:rFonts w:ascii="Courier New" w:hAnsi="Courier New"/>
          <w:i/>
          <w:sz w:val="20"/>
          <w:szCs w:val="20"/>
        </w:rPr>
      </w:pPr>
      <w:r>
        <w:rPr>
          <w:rFonts w:ascii="Courier New" w:hAnsi="Courier New"/>
          <w:i/>
          <w:sz w:val="20"/>
          <w:szCs w:val="20"/>
        </w:rPr>
        <w:tab/>
        <w:t>// What is the purpose of this variable (search google)</w:t>
      </w:r>
    </w:p>
    <w:p w14:paraId="08EABC8F" w14:textId="6787628A" w:rsidR="00EB5CCD" w:rsidRPr="001F22A1" w:rsidRDefault="00EB5CCD" w:rsidP="001F22A1">
      <w:pPr>
        <w:ind w:left="720"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private static final long </w:t>
      </w:r>
      <w:proofErr w:type="spellStart"/>
      <w:r w:rsidRPr="001F22A1">
        <w:rPr>
          <w:rFonts w:ascii="Courier New" w:hAnsi="Courier New"/>
          <w:i/>
          <w:sz w:val="20"/>
          <w:szCs w:val="20"/>
        </w:rPr>
        <w:t>serialVersionUID</w:t>
      </w:r>
      <w:proofErr w:type="spellEnd"/>
      <w:r w:rsidRPr="001F22A1">
        <w:rPr>
          <w:rFonts w:ascii="Courier New" w:hAnsi="Courier New"/>
          <w:i/>
          <w:sz w:val="20"/>
          <w:szCs w:val="20"/>
        </w:rPr>
        <w:t xml:space="preserve"> = 1L;</w:t>
      </w:r>
    </w:p>
    <w:p w14:paraId="38D5F889" w14:textId="77777777" w:rsidR="00EB5CCD" w:rsidRPr="001F22A1" w:rsidRDefault="00EB5CCD" w:rsidP="00662515">
      <w:pPr>
        <w:ind w:firstLine="720"/>
        <w:rPr>
          <w:rFonts w:ascii="Courier New" w:hAnsi="Courier New"/>
          <w:i/>
          <w:sz w:val="20"/>
          <w:szCs w:val="20"/>
        </w:rPr>
      </w:pPr>
    </w:p>
    <w:p w14:paraId="60A75F8F" w14:textId="079D02C8" w:rsidR="00A14404" w:rsidRPr="001F22A1" w:rsidRDefault="00D74967" w:rsidP="001F22A1">
      <w:pPr>
        <w:ind w:left="720"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>/** T</w:t>
      </w:r>
      <w:r w:rsidR="00A14404" w:rsidRPr="001F22A1">
        <w:rPr>
          <w:rFonts w:ascii="Courier New" w:hAnsi="Courier New"/>
          <w:i/>
          <w:sz w:val="20"/>
          <w:szCs w:val="20"/>
        </w:rPr>
        <w:t xml:space="preserve">he date the </w:t>
      </w:r>
      <w:r w:rsidR="00AF1F25">
        <w:rPr>
          <w:rFonts w:ascii="Courier New" w:hAnsi="Courier New"/>
          <w:i/>
          <w:sz w:val="20"/>
          <w:szCs w:val="20"/>
        </w:rPr>
        <w:t>Auto was bought on</w:t>
      </w:r>
      <w:r w:rsidR="00A14404" w:rsidRPr="001F22A1">
        <w:rPr>
          <w:rFonts w:ascii="Courier New" w:hAnsi="Courier New"/>
          <w:i/>
          <w:sz w:val="20"/>
          <w:szCs w:val="20"/>
        </w:rPr>
        <w:t xml:space="preserve"> */</w:t>
      </w:r>
    </w:p>
    <w:p w14:paraId="60A2BD90" w14:textId="69A4321E" w:rsidR="00A14404" w:rsidRDefault="00A14404" w:rsidP="001F22A1">
      <w:pPr>
        <w:ind w:left="720"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protected </w:t>
      </w:r>
      <w:proofErr w:type="spellStart"/>
      <w:r w:rsidRPr="001F22A1">
        <w:rPr>
          <w:rFonts w:ascii="Courier New" w:hAnsi="Courier New"/>
          <w:i/>
          <w:sz w:val="20"/>
          <w:szCs w:val="20"/>
        </w:rPr>
        <w:t>GregorianCalendar</w:t>
      </w:r>
      <w:proofErr w:type="spellEnd"/>
      <w:r w:rsidRPr="001F22A1">
        <w:rPr>
          <w:rFonts w:ascii="Courier New" w:hAnsi="Courier New"/>
          <w:i/>
          <w:sz w:val="20"/>
          <w:szCs w:val="20"/>
        </w:rPr>
        <w:t xml:space="preserve"> bought;</w:t>
      </w:r>
    </w:p>
    <w:p w14:paraId="28CB722B" w14:textId="77777777" w:rsidR="001F22A1" w:rsidRPr="001F22A1" w:rsidRDefault="001F22A1" w:rsidP="001F22A1">
      <w:pPr>
        <w:ind w:left="720" w:firstLine="720"/>
        <w:rPr>
          <w:rFonts w:ascii="Courier New" w:hAnsi="Courier New"/>
          <w:i/>
          <w:sz w:val="20"/>
          <w:szCs w:val="20"/>
        </w:rPr>
      </w:pPr>
    </w:p>
    <w:p w14:paraId="7CE8AA18" w14:textId="3F8E5C92" w:rsidR="00A14404" w:rsidRPr="001F22A1" w:rsidRDefault="00D74967" w:rsidP="001F22A1">
      <w:pPr>
        <w:ind w:left="720"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>/** T</w:t>
      </w:r>
      <w:r w:rsidR="00A14404" w:rsidRPr="001F22A1">
        <w:rPr>
          <w:rFonts w:ascii="Courier New" w:hAnsi="Courier New"/>
          <w:i/>
          <w:sz w:val="20"/>
          <w:szCs w:val="20"/>
        </w:rPr>
        <w:t xml:space="preserve">he </w:t>
      </w:r>
      <w:r w:rsidR="00AF1F25">
        <w:rPr>
          <w:rFonts w:ascii="Courier New" w:hAnsi="Courier New"/>
          <w:i/>
          <w:sz w:val="20"/>
          <w:szCs w:val="20"/>
        </w:rPr>
        <w:t xml:space="preserve">Name of the Auto e.g., </w:t>
      </w:r>
      <w:r w:rsidR="00D37855">
        <w:rPr>
          <w:rFonts w:ascii="Courier New" w:hAnsi="Courier New"/>
          <w:i/>
          <w:sz w:val="20"/>
          <w:szCs w:val="20"/>
        </w:rPr>
        <w:t xml:space="preserve">Ford F150, </w:t>
      </w:r>
      <w:r w:rsidR="00D32A1A">
        <w:rPr>
          <w:rFonts w:ascii="Courier New" w:hAnsi="Courier New"/>
          <w:i/>
          <w:sz w:val="20"/>
          <w:szCs w:val="20"/>
        </w:rPr>
        <w:t>Pontiac Vibe</w:t>
      </w:r>
      <w:r w:rsidR="00A14404" w:rsidRPr="001F22A1">
        <w:rPr>
          <w:rFonts w:ascii="Courier New" w:hAnsi="Courier New"/>
          <w:i/>
          <w:sz w:val="20"/>
          <w:szCs w:val="20"/>
        </w:rPr>
        <w:t xml:space="preserve"> */</w:t>
      </w:r>
    </w:p>
    <w:p w14:paraId="1BC1FEA2" w14:textId="6F3D78FE" w:rsidR="00A14404" w:rsidRDefault="00A14404" w:rsidP="001F22A1">
      <w:pPr>
        <w:ind w:left="720"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protected String </w:t>
      </w:r>
      <w:proofErr w:type="spellStart"/>
      <w:r w:rsidR="006D45DA">
        <w:rPr>
          <w:rFonts w:ascii="Courier New" w:hAnsi="Courier New"/>
          <w:i/>
          <w:sz w:val="20"/>
          <w:szCs w:val="20"/>
        </w:rPr>
        <w:t>autoName</w:t>
      </w:r>
      <w:proofErr w:type="spellEnd"/>
      <w:r w:rsidRPr="001F22A1">
        <w:rPr>
          <w:rFonts w:ascii="Courier New" w:hAnsi="Courier New"/>
          <w:i/>
          <w:sz w:val="20"/>
          <w:szCs w:val="20"/>
        </w:rPr>
        <w:t>;</w:t>
      </w:r>
    </w:p>
    <w:p w14:paraId="16FE237B" w14:textId="77777777" w:rsidR="001F22A1" w:rsidRPr="001F22A1" w:rsidRDefault="001F22A1" w:rsidP="001F22A1">
      <w:pPr>
        <w:ind w:left="720" w:firstLine="720"/>
        <w:rPr>
          <w:rFonts w:ascii="Courier New" w:hAnsi="Courier New"/>
          <w:i/>
          <w:sz w:val="20"/>
          <w:szCs w:val="20"/>
        </w:rPr>
      </w:pPr>
    </w:p>
    <w:p w14:paraId="16894F61" w14:textId="0C85EC31" w:rsidR="00A14404" w:rsidRPr="001F22A1" w:rsidRDefault="00D74967" w:rsidP="001F22A1">
      <w:pPr>
        <w:ind w:left="720"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>/** T</w:t>
      </w:r>
      <w:r w:rsidR="00A14404" w:rsidRPr="001F22A1">
        <w:rPr>
          <w:rFonts w:ascii="Courier New" w:hAnsi="Courier New"/>
          <w:i/>
          <w:sz w:val="20"/>
          <w:szCs w:val="20"/>
        </w:rPr>
        <w:t xml:space="preserve">he </w:t>
      </w:r>
      <w:r w:rsidR="006D45DA">
        <w:rPr>
          <w:rFonts w:ascii="Courier New" w:hAnsi="Courier New"/>
          <w:i/>
          <w:sz w:val="20"/>
          <w:szCs w:val="20"/>
        </w:rPr>
        <w:t>price of the auto</w:t>
      </w:r>
      <w:r w:rsidR="00074346">
        <w:rPr>
          <w:rFonts w:ascii="Courier New" w:hAnsi="Courier New"/>
          <w:i/>
          <w:sz w:val="20"/>
          <w:szCs w:val="20"/>
        </w:rPr>
        <w:t>, i.e., what the dealer paid</w:t>
      </w:r>
      <w:r w:rsidR="00A14404" w:rsidRPr="001F22A1">
        <w:rPr>
          <w:rFonts w:ascii="Courier New" w:hAnsi="Courier New"/>
          <w:i/>
          <w:sz w:val="20"/>
          <w:szCs w:val="20"/>
        </w:rPr>
        <w:t xml:space="preserve"> */</w:t>
      </w:r>
    </w:p>
    <w:p w14:paraId="505860C9" w14:textId="77777777" w:rsidR="0098339A" w:rsidRDefault="00A14404" w:rsidP="001F22A1">
      <w:pPr>
        <w:ind w:left="720"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protected </w:t>
      </w:r>
      <w:r w:rsidR="006D45DA">
        <w:rPr>
          <w:rFonts w:ascii="Courier New" w:hAnsi="Courier New"/>
          <w:i/>
          <w:sz w:val="20"/>
          <w:szCs w:val="20"/>
        </w:rPr>
        <w:t>double</w:t>
      </w:r>
      <w:r w:rsidRPr="001F22A1">
        <w:rPr>
          <w:rFonts w:ascii="Courier New" w:hAnsi="Courier New"/>
          <w:i/>
          <w:sz w:val="20"/>
          <w:szCs w:val="20"/>
        </w:rPr>
        <w:t xml:space="preserve"> </w:t>
      </w:r>
      <w:proofErr w:type="spellStart"/>
      <w:r w:rsidR="006D45DA">
        <w:rPr>
          <w:rFonts w:ascii="Courier New" w:hAnsi="Courier New"/>
          <w:i/>
          <w:sz w:val="20"/>
          <w:szCs w:val="20"/>
        </w:rPr>
        <w:t>boughtPrice</w:t>
      </w:r>
      <w:proofErr w:type="spellEnd"/>
      <w:r w:rsidRPr="001F22A1">
        <w:rPr>
          <w:rFonts w:ascii="Courier New" w:hAnsi="Courier New"/>
          <w:i/>
          <w:sz w:val="20"/>
          <w:szCs w:val="20"/>
        </w:rPr>
        <w:t>;</w:t>
      </w:r>
    </w:p>
    <w:p w14:paraId="4E420894" w14:textId="34201ED1" w:rsidR="0098339A" w:rsidRDefault="0098339A" w:rsidP="001F22A1">
      <w:pPr>
        <w:ind w:left="720" w:firstLine="720"/>
        <w:rPr>
          <w:rFonts w:ascii="Courier New" w:hAnsi="Courier New"/>
          <w:i/>
          <w:sz w:val="20"/>
          <w:szCs w:val="20"/>
        </w:rPr>
      </w:pPr>
    </w:p>
    <w:p w14:paraId="0A26E9B8" w14:textId="6863CDAE" w:rsidR="00D70FE8" w:rsidRPr="001F22A1" w:rsidRDefault="00D70FE8" w:rsidP="00D70FE8">
      <w:pPr>
        <w:ind w:left="720"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/** The </w:t>
      </w:r>
      <w:r>
        <w:rPr>
          <w:rFonts w:ascii="Courier New" w:hAnsi="Courier New"/>
          <w:i/>
          <w:sz w:val="20"/>
          <w:szCs w:val="20"/>
        </w:rPr>
        <w:t xml:space="preserve">trim package of the auto, i.e., lx, ex, </w:t>
      </w:r>
      <w:proofErr w:type="spellStart"/>
      <w:r>
        <w:rPr>
          <w:rFonts w:ascii="Courier New" w:hAnsi="Courier New"/>
          <w:i/>
          <w:sz w:val="20"/>
          <w:szCs w:val="20"/>
        </w:rPr>
        <w:t>sl</w:t>
      </w:r>
      <w:proofErr w:type="spellEnd"/>
      <w:r w:rsidRPr="001F22A1">
        <w:rPr>
          <w:rFonts w:ascii="Courier New" w:hAnsi="Courier New"/>
          <w:i/>
          <w:sz w:val="20"/>
          <w:szCs w:val="20"/>
        </w:rPr>
        <w:t xml:space="preserve"> */</w:t>
      </w:r>
    </w:p>
    <w:p w14:paraId="7C52603E" w14:textId="56C810DB" w:rsidR="00A14404" w:rsidRPr="001F22A1" w:rsidRDefault="008173B0" w:rsidP="001F22A1">
      <w:pPr>
        <w:ind w:left="720" w:firstLine="720"/>
        <w:rPr>
          <w:rFonts w:ascii="Courier New" w:hAnsi="Courier New"/>
          <w:i/>
          <w:sz w:val="20"/>
          <w:szCs w:val="20"/>
        </w:rPr>
      </w:pPr>
      <w:r>
        <w:rPr>
          <w:rFonts w:ascii="Courier New" w:hAnsi="Courier New"/>
          <w:i/>
          <w:sz w:val="20"/>
          <w:szCs w:val="20"/>
        </w:rPr>
        <w:t>Protected String Trim;</w:t>
      </w:r>
      <w:r w:rsidR="00A14404" w:rsidRPr="001F22A1">
        <w:rPr>
          <w:rFonts w:ascii="Courier New" w:hAnsi="Courier New"/>
          <w:i/>
          <w:sz w:val="20"/>
          <w:szCs w:val="20"/>
        </w:rPr>
        <w:t xml:space="preserve"> </w:t>
      </w:r>
    </w:p>
    <w:p w14:paraId="2F0FDCEF" w14:textId="00851625" w:rsidR="005E7C35" w:rsidRDefault="005E7C35" w:rsidP="001F22A1">
      <w:pPr>
        <w:ind w:firstLine="720"/>
        <w:rPr>
          <w:rFonts w:ascii="Courier New" w:hAnsi="Courier New"/>
          <w:i/>
          <w:sz w:val="20"/>
          <w:szCs w:val="20"/>
        </w:rPr>
      </w:pPr>
    </w:p>
    <w:p w14:paraId="0CAF453D" w14:textId="35E2E7C0" w:rsidR="006D45DA" w:rsidRPr="001F22A1" w:rsidRDefault="006D45DA" w:rsidP="001F22A1">
      <w:pPr>
        <w:ind w:firstLine="720"/>
        <w:rPr>
          <w:rFonts w:ascii="Courier New" w:hAnsi="Courier New"/>
          <w:i/>
          <w:sz w:val="20"/>
          <w:szCs w:val="20"/>
        </w:rPr>
      </w:pPr>
      <w:r>
        <w:rPr>
          <w:rFonts w:ascii="Courier New" w:hAnsi="Courier New"/>
          <w:i/>
          <w:sz w:val="20"/>
          <w:szCs w:val="20"/>
        </w:rPr>
        <w:t xml:space="preserve">    // Create more as needed</w:t>
      </w:r>
    </w:p>
    <w:p w14:paraId="015C7459" w14:textId="65663FE8" w:rsidR="005E7C35" w:rsidRPr="001F22A1" w:rsidRDefault="005E7C35" w:rsidP="001F22A1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// add constructor</w:t>
      </w:r>
    </w:p>
    <w:p w14:paraId="4BCEDEA8" w14:textId="1EAE93EE" w:rsidR="005E7C35" w:rsidRPr="001F22A1" w:rsidRDefault="005E7C35" w:rsidP="001F22A1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// add getter, setter methods</w:t>
      </w:r>
    </w:p>
    <w:p w14:paraId="71D99751" w14:textId="69EAE9D0" w:rsidR="00A14404" w:rsidRDefault="00A14404" w:rsidP="00A14404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</w:p>
    <w:p w14:paraId="7418C4EC" w14:textId="77777777" w:rsidR="00B25DCA" w:rsidRDefault="00B25DCA" w:rsidP="00A14404">
      <w:pPr>
        <w:outlineLvl w:val="0"/>
        <w:rPr>
          <w:rFonts w:ascii="Times New Roman" w:hAnsi="Times New Roman"/>
          <w:b/>
          <w:sz w:val="28"/>
        </w:rPr>
      </w:pPr>
    </w:p>
    <w:p w14:paraId="27566FB4" w14:textId="7F95BFC2" w:rsidR="00662515" w:rsidRDefault="00D74967" w:rsidP="00D74967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3</w:t>
      </w:r>
      <w:r w:rsidR="00FB5A22"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z w:val="28"/>
        </w:rPr>
        <w:t xml:space="preserve">: </w:t>
      </w:r>
      <w:r w:rsidR="00111DFF">
        <w:rPr>
          <w:rFonts w:ascii="Times New Roman" w:hAnsi="Times New Roman"/>
          <w:b/>
          <w:sz w:val="28"/>
        </w:rPr>
        <w:t>Car</w:t>
      </w:r>
      <w:r>
        <w:rPr>
          <w:rFonts w:ascii="Times New Roman" w:hAnsi="Times New Roman"/>
          <w:b/>
          <w:sz w:val="28"/>
        </w:rPr>
        <w:t xml:space="preserve"> is </w:t>
      </w:r>
      <w:r w:rsidR="008C2419"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z w:val="28"/>
        </w:rPr>
        <w:t xml:space="preserve"> derived class by extending </w:t>
      </w:r>
      <w:r w:rsidR="00111DFF">
        <w:rPr>
          <w:rFonts w:ascii="Times New Roman" w:hAnsi="Times New Roman"/>
          <w:b/>
          <w:sz w:val="28"/>
        </w:rPr>
        <w:t>Auto</w:t>
      </w:r>
      <w:r w:rsidR="00662515">
        <w:rPr>
          <w:rFonts w:ascii="Times New Roman" w:hAnsi="Times New Roman"/>
          <w:b/>
          <w:sz w:val="28"/>
        </w:rPr>
        <w:t xml:space="preserve"> and using the following</w:t>
      </w:r>
      <w:r>
        <w:rPr>
          <w:rFonts w:ascii="Times New Roman" w:hAnsi="Times New Roman"/>
          <w:b/>
          <w:sz w:val="28"/>
        </w:rPr>
        <w:t>:</w:t>
      </w:r>
    </w:p>
    <w:p w14:paraId="67A81351" w14:textId="3366664B" w:rsidR="00662515" w:rsidRPr="001F22A1" w:rsidRDefault="00662515" w:rsidP="00662515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public class </w:t>
      </w:r>
      <w:r w:rsidR="00111DFF">
        <w:rPr>
          <w:rFonts w:ascii="Courier New" w:hAnsi="Courier New"/>
          <w:i/>
          <w:sz w:val="20"/>
          <w:szCs w:val="20"/>
        </w:rPr>
        <w:t>Car</w:t>
      </w:r>
      <w:r w:rsidRPr="001F22A1">
        <w:rPr>
          <w:rFonts w:ascii="Courier New" w:hAnsi="Courier New"/>
          <w:i/>
          <w:sz w:val="20"/>
          <w:szCs w:val="20"/>
        </w:rPr>
        <w:t xml:space="preserve"> extends </w:t>
      </w:r>
      <w:r w:rsidR="00111DFF">
        <w:rPr>
          <w:rFonts w:ascii="Courier New" w:hAnsi="Courier New"/>
          <w:i/>
          <w:sz w:val="20"/>
          <w:szCs w:val="20"/>
        </w:rPr>
        <w:t>Auto</w:t>
      </w:r>
      <w:r w:rsidRPr="001F22A1">
        <w:rPr>
          <w:rFonts w:ascii="Courier New" w:hAnsi="Courier New"/>
          <w:i/>
          <w:sz w:val="20"/>
          <w:szCs w:val="20"/>
        </w:rPr>
        <w:t xml:space="preserve"> {</w:t>
      </w:r>
    </w:p>
    <w:p w14:paraId="71D642E1" w14:textId="7A6F26CE" w:rsidR="00D74967" w:rsidRPr="001F22A1" w:rsidRDefault="001F22A1" w:rsidP="001F22A1">
      <w:pPr>
        <w:ind w:firstLine="720"/>
        <w:rPr>
          <w:rFonts w:ascii="Courier New" w:hAnsi="Courier New"/>
          <w:i/>
          <w:sz w:val="20"/>
          <w:szCs w:val="20"/>
        </w:rPr>
      </w:pPr>
      <w:r>
        <w:rPr>
          <w:rFonts w:ascii="Courier New" w:hAnsi="Courier New"/>
          <w:i/>
          <w:sz w:val="20"/>
          <w:szCs w:val="20"/>
        </w:rPr>
        <w:t xml:space="preserve">    </w:t>
      </w:r>
    </w:p>
    <w:p w14:paraId="386D1517" w14:textId="03E2BB65" w:rsidR="005E7C35" w:rsidRDefault="001F22A1" w:rsidP="00D53CF3">
      <w:pPr>
        <w:ind w:firstLine="720"/>
        <w:rPr>
          <w:rFonts w:ascii="Courier New" w:hAnsi="Courier New"/>
          <w:i/>
          <w:sz w:val="20"/>
          <w:szCs w:val="20"/>
        </w:rPr>
      </w:pPr>
      <w:r>
        <w:rPr>
          <w:rFonts w:ascii="Courier New" w:hAnsi="Courier New"/>
          <w:i/>
          <w:sz w:val="20"/>
          <w:szCs w:val="20"/>
        </w:rPr>
        <w:t xml:space="preserve">    </w:t>
      </w:r>
      <w:r w:rsidR="00D74967" w:rsidRPr="001F22A1">
        <w:rPr>
          <w:rFonts w:ascii="Courier New" w:hAnsi="Courier New"/>
          <w:i/>
          <w:sz w:val="20"/>
          <w:szCs w:val="20"/>
        </w:rPr>
        <w:t xml:space="preserve">private </w:t>
      </w:r>
      <w:proofErr w:type="spellStart"/>
      <w:r w:rsidR="000840C2">
        <w:rPr>
          <w:rFonts w:ascii="Courier New" w:hAnsi="Courier New"/>
          <w:i/>
          <w:sz w:val="20"/>
          <w:szCs w:val="20"/>
        </w:rPr>
        <w:t>boolean</w:t>
      </w:r>
      <w:proofErr w:type="spellEnd"/>
      <w:r w:rsidR="005C3F11">
        <w:rPr>
          <w:rFonts w:ascii="Courier New" w:hAnsi="Courier New"/>
          <w:i/>
          <w:sz w:val="20"/>
          <w:szCs w:val="20"/>
        </w:rPr>
        <w:t xml:space="preserve"> </w:t>
      </w:r>
      <w:r w:rsidR="000840C2">
        <w:rPr>
          <w:rFonts w:ascii="Courier New" w:hAnsi="Courier New"/>
          <w:i/>
          <w:sz w:val="20"/>
          <w:szCs w:val="20"/>
        </w:rPr>
        <w:t>turbo;</w:t>
      </w:r>
    </w:p>
    <w:p w14:paraId="51CBC94E" w14:textId="77777777" w:rsidR="000840C2" w:rsidRPr="001F22A1" w:rsidRDefault="000840C2" w:rsidP="00D53CF3">
      <w:pPr>
        <w:ind w:firstLine="720"/>
        <w:rPr>
          <w:rFonts w:ascii="Courier New" w:hAnsi="Courier New"/>
          <w:i/>
          <w:sz w:val="20"/>
          <w:szCs w:val="20"/>
        </w:rPr>
      </w:pPr>
    </w:p>
    <w:p w14:paraId="171688FC" w14:textId="544B3CBF" w:rsidR="005E7C35" w:rsidRPr="001F22A1" w:rsidRDefault="005E7C35" w:rsidP="001F22A1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// add constructor</w:t>
      </w:r>
    </w:p>
    <w:p w14:paraId="08448A56" w14:textId="77777777" w:rsidR="00B43A86" w:rsidRDefault="005E7C35" w:rsidP="00B43A86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// add getter, setter methods</w:t>
      </w:r>
    </w:p>
    <w:p w14:paraId="0B48A39F" w14:textId="1C5BBD90" w:rsidR="00FB5A22" w:rsidRDefault="00B43A86" w:rsidP="00B43A86">
      <w:pPr>
        <w:ind w:left="1440" w:hanging="720"/>
        <w:rPr>
          <w:rFonts w:ascii="Courier New" w:hAnsi="Courier New"/>
          <w:i/>
          <w:sz w:val="20"/>
          <w:szCs w:val="20"/>
        </w:rPr>
      </w:pPr>
      <w:r>
        <w:rPr>
          <w:rFonts w:ascii="Courier New" w:hAnsi="Courier New"/>
          <w:i/>
          <w:sz w:val="20"/>
          <w:szCs w:val="20"/>
        </w:rPr>
        <w:t xml:space="preserve">   </w:t>
      </w:r>
      <w:r w:rsidR="00FB5A22">
        <w:rPr>
          <w:rFonts w:ascii="Courier New" w:hAnsi="Courier New"/>
          <w:i/>
          <w:sz w:val="20"/>
          <w:szCs w:val="20"/>
        </w:rPr>
        <w:t xml:space="preserve">// </w:t>
      </w:r>
      <w:r w:rsidR="000840C2">
        <w:rPr>
          <w:rFonts w:ascii="Courier New" w:hAnsi="Courier New"/>
          <w:i/>
          <w:sz w:val="20"/>
          <w:szCs w:val="20"/>
        </w:rPr>
        <w:t xml:space="preserve">Hint: </w:t>
      </w:r>
      <w:r w:rsidR="00FB5A22">
        <w:rPr>
          <w:rFonts w:ascii="Courier New" w:hAnsi="Courier New"/>
          <w:i/>
          <w:sz w:val="20"/>
          <w:szCs w:val="20"/>
        </w:rPr>
        <w:t xml:space="preserve">You will need to override the </w:t>
      </w:r>
      <w:proofErr w:type="spellStart"/>
      <w:r w:rsidR="00057075">
        <w:rPr>
          <w:rFonts w:ascii="Courier New" w:hAnsi="Courier New"/>
          <w:i/>
          <w:sz w:val="20"/>
          <w:szCs w:val="20"/>
        </w:rPr>
        <w:t>getSoldBoughtCost</w:t>
      </w:r>
      <w:proofErr w:type="spellEnd"/>
      <w:r w:rsidR="00FB5A22">
        <w:rPr>
          <w:rFonts w:ascii="Courier New" w:hAnsi="Courier New"/>
          <w:i/>
          <w:sz w:val="20"/>
          <w:szCs w:val="20"/>
        </w:rPr>
        <w:t xml:space="preserve"> function here</w:t>
      </w:r>
      <w:r>
        <w:rPr>
          <w:rFonts w:ascii="Courier New" w:hAnsi="Courier New"/>
          <w:i/>
          <w:sz w:val="20"/>
          <w:szCs w:val="20"/>
        </w:rPr>
        <w:t xml:space="preserve"> (more info on this later in this document)</w:t>
      </w:r>
    </w:p>
    <w:p w14:paraId="7CC7511D" w14:textId="7547954E" w:rsidR="00E54028" w:rsidRDefault="00E54028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637D00A" w14:textId="77777777" w:rsidR="00B25DCA" w:rsidRDefault="00B25DCA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371EB71" w14:textId="6055407A" w:rsidR="00FB5A22" w:rsidRDefault="00FB5A22" w:rsidP="00FB5A22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Step 3b: </w:t>
      </w:r>
      <w:r w:rsidR="000840C2">
        <w:rPr>
          <w:rFonts w:ascii="Times New Roman" w:hAnsi="Times New Roman"/>
          <w:b/>
          <w:sz w:val="28"/>
        </w:rPr>
        <w:t>Truck</w:t>
      </w:r>
      <w:r>
        <w:rPr>
          <w:rFonts w:ascii="Times New Roman" w:hAnsi="Times New Roman"/>
          <w:b/>
          <w:sz w:val="28"/>
        </w:rPr>
        <w:t xml:space="preserve"> is a derived class by extending </w:t>
      </w:r>
      <w:r w:rsidR="000840C2">
        <w:rPr>
          <w:rFonts w:ascii="Times New Roman" w:hAnsi="Times New Roman"/>
          <w:b/>
          <w:sz w:val="28"/>
        </w:rPr>
        <w:t>Auto</w:t>
      </w:r>
      <w:r>
        <w:rPr>
          <w:rFonts w:ascii="Times New Roman" w:hAnsi="Times New Roman"/>
          <w:b/>
          <w:sz w:val="28"/>
        </w:rPr>
        <w:t xml:space="preserve"> and using the following:</w:t>
      </w:r>
    </w:p>
    <w:p w14:paraId="04622A84" w14:textId="714030F9" w:rsidR="00FB5A22" w:rsidRPr="001F22A1" w:rsidRDefault="00FB5A22" w:rsidP="00FB5A22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public class </w:t>
      </w:r>
      <w:r w:rsidR="000840C2">
        <w:rPr>
          <w:rFonts w:ascii="Courier New" w:hAnsi="Courier New"/>
          <w:i/>
          <w:sz w:val="20"/>
          <w:szCs w:val="20"/>
        </w:rPr>
        <w:t>Truck</w:t>
      </w:r>
      <w:r w:rsidRPr="001F22A1">
        <w:rPr>
          <w:rFonts w:ascii="Courier New" w:hAnsi="Courier New"/>
          <w:i/>
          <w:sz w:val="20"/>
          <w:szCs w:val="20"/>
        </w:rPr>
        <w:t xml:space="preserve"> extends </w:t>
      </w:r>
      <w:r w:rsidR="000840C2">
        <w:rPr>
          <w:rFonts w:ascii="Courier New" w:hAnsi="Courier New"/>
          <w:i/>
          <w:sz w:val="20"/>
          <w:szCs w:val="20"/>
        </w:rPr>
        <w:t>Auto</w:t>
      </w:r>
      <w:r w:rsidRPr="001F22A1">
        <w:rPr>
          <w:rFonts w:ascii="Courier New" w:hAnsi="Courier New"/>
          <w:i/>
          <w:sz w:val="20"/>
          <w:szCs w:val="20"/>
        </w:rPr>
        <w:t xml:space="preserve"> {</w:t>
      </w:r>
    </w:p>
    <w:p w14:paraId="3E60296B" w14:textId="518BC9D6" w:rsidR="000840C2" w:rsidRDefault="00FB5A22" w:rsidP="000840C2">
      <w:pPr>
        <w:ind w:firstLine="720"/>
        <w:rPr>
          <w:rFonts w:ascii="Courier New" w:hAnsi="Courier New"/>
          <w:i/>
          <w:sz w:val="20"/>
          <w:szCs w:val="20"/>
        </w:rPr>
      </w:pPr>
      <w:r>
        <w:rPr>
          <w:rFonts w:ascii="Courier New" w:hAnsi="Courier New"/>
          <w:i/>
          <w:sz w:val="20"/>
          <w:szCs w:val="20"/>
        </w:rPr>
        <w:t xml:space="preserve">   </w:t>
      </w:r>
      <w:r w:rsidR="000840C2">
        <w:rPr>
          <w:rFonts w:ascii="Courier New" w:hAnsi="Courier New"/>
          <w:i/>
          <w:sz w:val="20"/>
          <w:szCs w:val="20"/>
        </w:rPr>
        <w:t xml:space="preserve">    </w:t>
      </w:r>
      <w:r w:rsidR="000840C2" w:rsidRPr="001F22A1">
        <w:rPr>
          <w:rFonts w:ascii="Courier New" w:hAnsi="Courier New"/>
          <w:i/>
          <w:sz w:val="20"/>
          <w:szCs w:val="20"/>
        </w:rPr>
        <w:t xml:space="preserve">private </w:t>
      </w:r>
      <w:proofErr w:type="spellStart"/>
      <w:r w:rsidR="000840C2">
        <w:rPr>
          <w:rFonts w:ascii="Courier New" w:hAnsi="Courier New"/>
          <w:i/>
          <w:sz w:val="20"/>
          <w:szCs w:val="20"/>
        </w:rPr>
        <w:t>boolean</w:t>
      </w:r>
      <w:proofErr w:type="spellEnd"/>
      <w:r w:rsidR="000840C2">
        <w:rPr>
          <w:rFonts w:ascii="Courier New" w:hAnsi="Courier New"/>
          <w:i/>
          <w:sz w:val="20"/>
          <w:szCs w:val="20"/>
        </w:rPr>
        <w:t xml:space="preserve"> </w:t>
      </w:r>
      <w:proofErr w:type="spellStart"/>
      <w:r w:rsidR="000840C2">
        <w:rPr>
          <w:rFonts w:ascii="Courier New" w:hAnsi="Courier New"/>
          <w:i/>
          <w:sz w:val="20"/>
          <w:szCs w:val="20"/>
        </w:rPr>
        <w:t>fourByFour</w:t>
      </w:r>
      <w:proofErr w:type="spellEnd"/>
      <w:r w:rsidR="000840C2">
        <w:rPr>
          <w:rFonts w:ascii="Courier New" w:hAnsi="Courier New"/>
          <w:i/>
          <w:sz w:val="20"/>
          <w:szCs w:val="20"/>
        </w:rPr>
        <w:t>;</w:t>
      </w:r>
    </w:p>
    <w:p w14:paraId="0A21B714" w14:textId="77777777" w:rsidR="000840C2" w:rsidRPr="001F22A1" w:rsidRDefault="000840C2" w:rsidP="000840C2">
      <w:pPr>
        <w:ind w:firstLine="720"/>
        <w:rPr>
          <w:rFonts w:ascii="Courier New" w:hAnsi="Courier New"/>
          <w:i/>
          <w:sz w:val="20"/>
          <w:szCs w:val="20"/>
        </w:rPr>
      </w:pPr>
    </w:p>
    <w:p w14:paraId="4A793F80" w14:textId="77777777" w:rsidR="000840C2" w:rsidRPr="001F22A1" w:rsidRDefault="000840C2" w:rsidP="000840C2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// add constructor</w:t>
      </w:r>
    </w:p>
    <w:p w14:paraId="2885E50C" w14:textId="77777777" w:rsidR="000840C2" w:rsidRDefault="000840C2" w:rsidP="000840C2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// add getter, setter methods</w:t>
      </w:r>
    </w:p>
    <w:p w14:paraId="3CC33578" w14:textId="0FC49B08" w:rsidR="00024295" w:rsidRDefault="00024295" w:rsidP="00024295">
      <w:pPr>
        <w:ind w:left="1440" w:hanging="720"/>
        <w:rPr>
          <w:rFonts w:ascii="Courier New" w:hAnsi="Courier New"/>
          <w:i/>
          <w:sz w:val="20"/>
          <w:szCs w:val="20"/>
        </w:rPr>
      </w:pPr>
      <w:r>
        <w:rPr>
          <w:rFonts w:ascii="Courier New" w:hAnsi="Courier New"/>
          <w:i/>
          <w:sz w:val="20"/>
          <w:szCs w:val="20"/>
        </w:rPr>
        <w:t xml:space="preserve">   // Hint: You will need to override the </w:t>
      </w:r>
      <w:proofErr w:type="spellStart"/>
      <w:r w:rsidR="00057075">
        <w:rPr>
          <w:rFonts w:ascii="Courier New" w:hAnsi="Courier New"/>
          <w:i/>
          <w:sz w:val="20"/>
          <w:szCs w:val="20"/>
        </w:rPr>
        <w:t>getSoldBoughtCost</w:t>
      </w:r>
      <w:proofErr w:type="spellEnd"/>
      <w:r w:rsidR="0086361C">
        <w:rPr>
          <w:rFonts w:ascii="Courier New" w:hAnsi="Courier New"/>
          <w:i/>
          <w:sz w:val="20"/>
          <w:szCs w:val="20"/>
        </w:rPr>
        <w:t xml:space="preserve"> </w:t>
      </w:r>
      <w:r>
        <w:rPr>
          <w:rFonts w:ascii="Courier New" w:hAnsi="Courier New"/>
          <w:i/>
          <w:sz w:val="20"/>
          <w:szCs w:val="20"/>
        </w:rPr>
        <w:t>function here (more info on this later in this document)</w:t>
      </w:r>
    </w:p>
    <w:p w14:paraId="16DD50D0" w14:textId="3634EF78" w:rsidR="00FB5A22" w:rsidRDefault="00FB5A22" w:rsidP="00FB5A22">
      <w:pPr>
        <w:ind w:firstLine="720"/>
        <w:rPr>
          <w:rFonts w:ascii="Courier New" w:hAnsi="Courier New"/>
          <w:i/>
          <w:sz w:val="20"/>
          <w:szCs w:val="20"/>
        </w:rPr>
      </w:pPr>
    </w:p>
    <w:p w14:paraId="27D38E49" w14:textId="77777777" w:rsidR="00B25DCA" w:rsidRDefault="00B25DCA" w:rsidP="00FB5A22">
      <w:pPr>
        <w:ind w:firstLine="720"/>
        <w:rPr>
          <w:rFonts w:ascii="Courier New" w:hAnsi="Courier New"/>
          <w:i/>
          <w:sz w:val="20"/>
          <w:szCs w:val="20"/>
        </w:rPr>
      </w:pPr>
    </w:p>
    <w:p w14:paraId="2FC12E40" w14:textId="17DBAD79" w:rsidR="00662515" w:rsidRDefault="0080334E" w:rsidP="003F742B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</w:t>
      </w:r>
      <w:r w:rsidR="003F742B">
        <w:rPr>
          <w:rFonts w:ascii="Times New Roman" w:hAnsi="Times New Roman"/>
          <w:b/>
          <w:sz w:val="28"/>
        </w:rPr>
        <w:t xml:space="preserve">ep 4: Implement the </w:t>
      </w:r>
      <w:r w:rsidR="003F742B" w:rsidRPr="003F742B">
        <w:rPr>
          <w:rFonts w:ascii="Times New Roman" w:hAnsi="Times New Roman"/>
          <w:b/>
          <w:sz w:val="28"/>
        </w:rPr>
        <w:t>class</w:t>
      </w:r>
      <w:r w:rsidR="00EE0320">
        <w:rPr>
          <w:rFonts w:ascii="Times New Roman" w:hAnsi="Times New Roman"/>
          <w:b/>
          <w:sz w:val="28"/>
        </w:rPr>
        <w:t xml:space="preserve"> </w:t>
      </w:r>
      <w:proofErr w:type="spellStart"/>
      <w:r w:rsidR="006214F7">
        <w:rPr>
          <w:rFonts w:ascii="Times New Roman" w:hAnsi="Times New Roman"/>
          <w:b/>
          <w:sz w:val="28"/>
        </w:rPr>
        <w:t>GUICarDealer</w:t>
      </w:r>
      <w:proofErr w:type="spellEnd"/>
      <w:r w:rsidR="00EE0320">
        <w:rPr>
          <w:rFonts w:ascii="Times New Roman" w:hAnsi="Times New Roman"/>
          <w:b/>
          <w:sz w:val="28"/>
        </w:rPr>
        <w:t xml:space="preserve"> using the following</w:t>
      </w:r>
      <w:r w:rsidR="008A1606">
        <w:rPr>
          <w:rFonts w:ascii="Times New Roman" w:hAnsi="Times New Roman"/>
          <w:b/>
          <w:sz w:val="28"/>
        </w:rPr>
        <w:t>:</w:t>
      </w:r>
    </w:p>
    <w:p w14:paraId="5FE0E27F" w14:textId="318C8B10" w:rsidR="003F742B" w:rsidRPr="001F22A1" w:rsidRDefault="00662515" w:rsidP="008C2419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public class </w:t>
      </w:r>
      <w:proofErr w:type="spellStart"/>
      <w:r w:rsidR="006214F7">
        <w:rPr>
          <w:rFonts w:ascii="Courier New" w:hAnsi="Courier New"/>
          <w:i/>
          <w:sz w:val="20"/>
          <w:szCs w:val="20"/>
        </w:rPr>
        <w:t>GUICarDealer</w:t>
      </w:r>
      <w:proofErr w:type="spellEnd"/>
      <w:r w:rsidRPr="001F22A1">
        <w:rPr>
          <w:rFonts w:ascii="Courier New" w:hAnsi="Courier New"/>
          <w:i/>
          <w:sz w:val="20"/>
          <w:szCs w:val="20"/>
        </w:rPr>
        <w:t xml:space="preserve"> extends </w:t>
      </w:r>
      <w:proofErr w:type="spellStart"/>
      <w:r w:rsidRPr="001F22A1">
        <w:rPr>
          <w:rFonts w:ascii="Courier New" w:hAnsi="Courier New"/>
          <w:i/>
          <w:sz w:val="20"/>
          <w:szCs w:val="20"/>
        </w:rPr>
        <w:t>JFrame</w:t>
      </w:r>
      <w:proofErr w:type="spellEnd"/>
      <w:r w:rsidRPr="001F22A1">
        <w:rPr>
          <w:rFonts w:ascii="Courier New" w:hAnsi="Courier New"/>
          <w:i/>
          <w:sz w:val="20"/>
          <w:szCs w:val="20"/>
        </w:rPr>
        <w:t xml:space="preserve"> implements </w:t>
      </w:r>
      <w:proofErr w:type="gramStart"/>
      <w:r w:rsidRPr="001F22A1">
        <w:rPr>
          <w:rFonts w:ascii="Courier New" w:hAnsi="Courier New"/>
          <w:i/>
          <w:sz w:val="20"/>
          <w:szCs w:val="20"/>
        </w:rPr>
        <w:t>ActionListener{</w:t>
      </w:r>
      <w:proofErr w:type="gramEnd"/>
    </w:p>
    <w:p w14:paraId="6C4CFB90" w14:textId="77777777" w:rsidR="00EE0320" w:rsidRPr="001F22A1" w:rsidRDefault="00EE0320" w:rsidP="001F22A1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// declare GUI components (menu items, buttons, etc.) needed</w:t>
      </w:r>
    </w:p>
    <w:p w14:paraId="30F8A517" w14:textId="0238B382" w:rsidR="00EE0320" w:rsidRPr="001F22A1" w:rsidRDefault="008B35FE" w:rsidP="001F22A1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</w:t>
      </w:r>
      <w:r w:rsidR="00EE0320" w:rsidRPr="001F22A1">
        <w:rPr>
          <w:rFonts w:ascii="Courier New" w:hAnsi="Courier New"/>
          <w:i/>
          <w:sz w:val="20"/>
          <w:szCs w:val="20"/>
        </w:rPr>
        <w:t>// constructor method that prepares the GUI</w:t>
      </w:r>
    </w:p>
    <w:p w14:paraId="4DE23301" w14:textId="28B8F885" w:rsidR="00EE0320" w:rsidRDefault="00EE0320" w:rsidP="001F22A1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   // event handlers and other methods needed to build the GUI</w:t>
      </w:r>
    </w:p>
    <w:p w14:paraId="5B22D211" w14:textId="61E1C884" w:rsidR="00586CDD" w:rsidRDefault="00586CDD" w:rsidP="001F22A1">
      <w:pPr>
        <w:ind w:firstLine="720"/>
        <w:rPr>
          <w:rFonts w:ascii="Courier New" w:hAnsi="Courier New"/>
          <w:i/>
          <w:sz w:val="20"/>
          <w:szCs w:val="20"/>
        </w:rPr>
      </w:pPr>
    </w:p>
    <w:p w14:paraId="2DD650D6" w14:textId="11B29D50" w:rsidR="00586CDD" w:rsidRPr="00586CDD" w:rsidRDefault="00586CDD" w:rsidP="001F22A1">
      <w:pPr>
        <w:ind w:firstLine="720"/>
        <w:rPr>
          <w:rFonts w:ascii="Courier New" w:hAnsi="Courier New"/>
          <w:b/>
          <w:i/>
          <w:sz w:val="20"/>
          <w:szCs w:val="20"/>
        </w:rPr>
      </w:pPr>
      <w:r w:rsidRPr="00586CDD">
        <w:rPr>
          <w:rFonts w:ascii="Courier New" w:hAnsi="Courier New"/>
          <w:b/>
          <w:i/>
          <w:sz w:val="20"/>
          <w:szCs w:val="20"/>
        </w:rPr>
        <w:t xml:space="preserve">NOTE: </w:t>
      </w:r>
      <w:r w:rsidR="00841E8E">
        <w:rPr>
          <w:rFonts w:ascii="Courier New" w:hAnsi="Courier New"/>
          <w:b/>
          <w:i/>
          <w:sz w:val="20"/>
          <w:szCs w:val="20"/>
        </w:rPr>
        <w:t xml:space="preserve">Again, </w:t>
      </w:r>
      <w:r w:rsidRPr="00586CDD">
        <w:rPr>
          <w:rFonts w:ascii="Courier New" w:hAnsi="Courier New"/>
          <w:b/>
          <w:i/>
          <w:sz w:val="20"/>
          <w:szCs w:val="20"/>
        </w:rPr>
        <w:t>I have provide</w:t>
      </w:r>
      <w:r>
        <w:rPr>
          <w:rFonts w:ascii="Courier New" w:hAnsi="Courier New"/>
          <w:b/>
          <w:i/>
          <w:sz w:val="20"/>
          <w:szCs w:val="20"/>
        </w:rPr>
        <w:t>d</w:t>
      </w:r>
      <w:r w:rsidRPr="00586CDD">
        <w:rPr>
          <w:rFonts w:ascii="Courier New" w:hAnsi="Courier New"/>
          <w:b/>
          <w:i/>
          <w:sz w:val="20"/>
          <w:szCs w:val="20"/>
        </w:rPr>
        <w:t xml:space="preserve"> GUI code </w:t>
      </w:r>
      <w:r w:rsidR="00835812">
        <w:rPr>
          <w:rFonts w:ascii="Courier New" w:hAnsi="Courier New"/>
          <w:b/>
          <w:i/>
          <w:sz w:val="20"/>
          <w:szCs w:val="20"/>
        </w:rPr>
        <w:t xml:space="preserve">(Step 0) </w:t>
      </w:r>
      <w:r w:rsidRPr="00586CDD">
        <w:rPr>
          <w:rFonts w:ascii="Courier New" w:hAnsi="Courier New"/>
          <w:b/>
          <w:i/>
          <w:sz w:val="20"/>
          <w:szCs w:val="20"/>
        </w:rPr>
        <w:t xml:space="preserve">to help with </w:t>
      </w:r>
      <w:proofErr w:type="gramStart"/>
      <w:r w:rsidR="00841E8E">
        <w:rPr>
          <w:rFonts w:ascii="Courier New" w:hAnsi="Courier New"/>
          <w:b/>
          <w:i/>
          <w:sz w:val="20"/>
          <w:szCs w:val="20"/>
        </w:rPr>
        <w:t>all of</w:t>
      </w:r>
      <w:proofErr w:type="gramEnd"/>
      <w:r w:rsidR="00841E8E">
        <w:rPr>
          <w:rFonts w:ascii="Courier New" w:hAnsi="Courier New"/>
          <w:b/>
          <w:i/>
          <w:sz w:val="20"/>
          <w:szCs w:val="20"/>
        </w:rPr>
        <w:t xml:space="preserve"> these</w:t>
      </w:r>
      <w:r w:rsidRPr="00586CDD">
        <w:rPr>
          <w:rFonts w:ascii="Courier New" w:hAnsi="Courier New"/>
          <w:b/>
          <w:i/>
          <w:sz w:val="20"/>
          <w:szCs w:val="20"/>
        </w:rPr>
        <w:t xml:space="preserve"> section</w:t>
      </w:r>
      <w:r w:rsidR="00841E8E">
        <w:rPr>
          <w:rFonts w:ascii="Courier New" w:hAnsi="Courier New"/>
          <w:b/>
          <w:i/>
          <w:sz w:val="20"/>
          <w:szCs w:val="20"/>
        </w:rPr>
        <w:t>s</w:t>
      </w:r>
      <w:r w:rsidRPr="00586CDD">
        <w:rPr>
          <w:rFonts w:ascii="Courier New" w:hAnsi="Courier New"/>
          <w:b/>
          <w:i/>
          <w:sz w:val="20"/>
          <w:szCs w:val="20"/>
        </w:rPr>
        <w:t xml:space="preserve">. </w:t>
      </w:r>
    </w:p>
    <w:p w14:paraId="0D066B05" w14:textId="7A064921" w:rsidR="00924759" w:rsidRDefault="00924759" w:rsidP="008C2419">
      <w:pPr>
        <w:jc w:val="both"/>
        <w:rPr>
          <w:rFonts w:ascii="Courier New" w:hAnsi="Courier New" w:cs="Courier New"/>
        </w:rPr>
      </w:pPr>
    </w:p>
    <w:p w14:paraId="5E30632F" w14:textId="0159E702" w:rsidR="00B25DCA" w:rsidRDefault="00B25DCA" w:rsidP="008C241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C23E72F" w14:textId="54CB3A4C" w:rsidR="00924759" w:rsidRPr="00924759" w:rsidRDefault="00924759" w:rsidP="00EE0320">
      <w:pPr>
        <w:pStyle w:val="ListParagraph"/>
        <w:numPr>
          <w:ilvl w:val="0"/>
          <w:numId w:val="35"/>
        </w:numPr>
        <w:ind w:left="720"/>
        <w:jc w:val="both"/>
      </w:pPr>
      <w:r w:rsidRPr="00924759">
        <w:t xml:space="preserve">The </w:t>
      </w:r>
      <w:proofErr w:type="spellStart"/>
      <w:r w:rsidR="001B1CA6" w:rsidRPr="004672B4">
        <w:t>GUICarDealer</w:t>
      </w:r>
      <w:proofErr w:type="spellEnd"/>
      <w:r w:rsidR="001B1CA6" w:rsidRPr="004672B4">
        <w:t xml:space="preserve"> </w:t>
      </w:r>
      <w:r w:rsidRPr="00924759">
        <w:t xml:space="preserve">class is the class that displays the GUI to the user and allows the user to </w:t>
      </w:r>
      <w:r w:rsidR="001B1CA6">
        <w:t xml:space="preserve">buy a truck or </w:t>
      </w:r>
      <w:proofErr w:type="gramStart"/>
      <w:r w:rsidR="001B1CA6">
        <w:t>car</w:t>
      </w:r>
      <w:r w:rsidR="00212F64">
        <w:t>,</w:t>
      </w:r>
      <w:r w:rsidR="00702787">
        <w:t xml:space="preserve"> </w:t>
      </w:r>
      <w:r w:rsidR="00212F64">
        <w:t>and</w:t>
      </w:r>
      <w:proofErr w:type="gramEnd"/>
      <w:r w:rsidR="00212F64">
        <w:t xml:space="preserve"> allows the user to sell a car or truck. </w:t>
      </w:r>
      <w:r w:rsidRPr="00924759">
        <w:t xml:space="preserve"> </w:t>
      </w:r>
      <w:r w:rsidR="00C4719F">
        <w:t>In addition</w:t>
      </w:r>
      <w:r w:rsidR="007F4CC0">
        <w:t>,</w:t>
      </w:r>
      <w:r w:rsidR="008C2419">
        <w:t xml:space="preserve"> the</w:t>
      </w:r>
      <w:r w:rsidR="00C4719F">
        <w:t xml:space="preserve"> GUI allo</w:t>
      </w:r>
      <w:r w:rsidR="007F4CC0">
        <w:t xml:space="preserve">ws </w:t>
      </w:r>
      <w:r w:rsidR="00702787">
        <w:t xml:space="preserve">the </w:t>
      </w:r>
      <w:r w:rsidR="007F4CC0">
        <w:t>users to save and load the database</w:t>
      </w:r>
      <w:r w:rsidR="008B35FE">
        <w:t xml:space="preserve"> using</w:t>
      </w:r>
      <w:r w:rsidR="00C4719F">
        <w:t xml:space="preserve"> </w:t>
      </w:r>
      <w:r w:rsidR="007F4CC0">
        <w:t>serialized</w:t>
      </w:r>
      <w:r w:rsidR="00C4719F">
        <w:t xml:space="preserve"> </w:t>
      </w:r>
      <w:r w:rsidR="00583BD3" w:rsidRPr="00212F64">
        <w:rPr>
          <w:b/>
        </w:rPr>
        <w:t xml:space="preserve">and text </w:t>
      </w:r>
      <w:r w:rsidR="00C4719F" w:rsidRPr="00212F64">
        <w:rPr>
          <w:b/>
        </w:rPr>
        <w:t>files</w:t>
      </w:r>
      <w:r w:rsidR="008C2419">
        <w:t>.</w:t>
      </w:r>
      <w:r w:rsidRPr="00924759">
        <w:t xml:space="preserve"> </w:t>
      </w:r>
      <w:r w:rsidR="007E6B4C" w:rsidRPr="007E6B4C">
        <w:t xml:space="preserve">The </w:t>
      </w:r>
      <w:proofErr w:type="spellStart"/>
      <w:r w:rsidR="004672B4" w:rsidRPr="004672B4">
        <w:t>GUICarDealer</w:t>
      </w:r>
      <w:proofErr w:type="spellEnd"/>
      <w:r w:rsidR="004672B4" w:rsidRPr="004672B4">
        <w:t xml:space="preserve"> </w:t>
      </w:r>
      <w:r w:rsidR="007E6B4C" w:rsidRPr="007E6B4C">
        <w:t>must handle the following operations</w:t>
      </w:r>
      <w:r w:rsidR="007F4CC0">
        <w:t xml:space="preserve"> shown below</w:t>
      </w:r>
      <w:r w:rsidR="007E6B4C" w:rsidRPr="007E6B4C">
        <w:t xml:space="preserve">.  </w:t>
      </w:r>
      <w:r>
        <w:t>The first</w:t>
      </w:r>
      <w:r w:rsidR="00EE0320" w:rsidRPr="00924759">
        <w:t xml:space="preserve"> screen shot </w:t>
      </w:r>
      <w:r>
        <w:t xml:space="preserve">shows </w:t>
      </w:r>
      <w:r w:rsidR="00EE0320" w:rsidRPr="00924759">
        <w:t>the main GUI screen:</w:t>
      </w:r>
    </w:p>
    <w:p w14:paraId="665925B8" w14:textId="77777777" w:rsidR="00841E8E" w:rsidRDefault="007E6B4C" w:rsidP="00D53CF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1C7F26B0" w14:textId="77777777" w:rsidR="00841E8E" w:rsidRDefault="00841E8E" w:rsidP="00D53CF3">
      <w:pPr>
        <w:ind w:left="720"/>
        <w:jc w:val="both"/>
        <w:rPr>
          <w:rFonts w:ascii="Times New Roman" w:hAnsi="Times New Roman" w:cs="Times New Roman"/>
        </w:rPr>
      </w:pPr>
    </w:p>
    <w:p w14:paraId="2B217F19" w14:textId="77777777" w:rsidR="00841E8E" w:rsidRDefault="00841E8E" w:rsidP="00D53CF3">
      <w:pPr>
        <w:ind w:left="720"/>
        <w:jc w:val="both"/>
        <w:rPr>
          <w:rFonts w:ascii="Times New Roman" w:hAnsi="Times New Roman" w:cs="Times New Roman"/>
        </w:rPr>
      </w:pPr>
    </w:p>
    <w:p w14:paraId="7CF1C7A6" w14:textId="7482CECE" w:rsidR="00841E8E" w:rsidRPr="0036566C" w:rsidRDefault="007E6B4C" w:rsidP="00841E8E">
      <w:pPr>
        <w:spacing w:before="240"/>
        <w:rPr>
          <w:rFonts w:ascii="Times New Roman" w:hAnsi="Times New Roman"/>
          <w:b/>
          <w:i/>
          <w:sz w:val="20"/>
          <w:szCs w:val="20"/>
        </w:rPr>
      </w:pPr>
      <w:r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        </w:t>
      </w:r>
      <w:r w:rsidR="00841E8E"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This screen shows the </w:t>
      </w:r>
      <w:proofErr w:type="spellStart"/>
      <w:r w:rsidR="00841E8E" w:rsidRPr="0036566C">
        <w:rPr>
          <w:rFonts w:ascii="Times New Roman" w:hAnsi="Times New Roman" w:cs="Times New Roman"/>
          <w:b/>
          <w:i/>
          <w:sz w:val="20"/>
          <w:szCs w:val="20"/>
        </w:rPr>
        <w:t>JMenu</w:t>
      </w:r>
      <w:proofErr w:type="spellEnd"/>
      <w:r w:rsidR="00841E8E"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 items (Open file, Save file, Open Text …)</w:t>
      </w:r>
      <w:r w:rsidR="00841E8E" w:rsidRPr="0036566C">
        <w:rPr>
          <w:rFonts w:ascii="Times New Roman" w:hAnsi="Times New Roman"/>
          <w:b/>
          <w:i/>
          <w:sz w:val="20"/>
          <w:szCs w:val="20"/>
        </w:rPr>
        <w:t xml:space="preserve"> </w:t>
      </w:r>
    </w:p>
    <w:p w14:paraId="417D2010" w14:textId="0CB7253E" w:rsidR="000B0B1D" w:rsidRDefault="0036566C" w:rsidP="00D53CF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C8480" wp14:editId="10BE7DA0">
                <wp:simplePos x="0" y="0"/>
                <wp:positionH relativeFrom="column">
                  <wp:posOffset>1272540</wp:posOffset>
                </wp:positionH>
                <wp:positionV relativeFrom="paragraph">
                  <wp:posOffset>715010</wp:posOffset>
                </wp:positionV>
                <wp:extent cx="640080" cy="1257300"/>
                <wp:effectExtent l="57150" t="76200" r="6477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1257300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A6F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00.2pt;margin-top:56.3pt;width:50.4pt;height:9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" adj="12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85F19" wp14:editId="76E61237">
                <wp:simplePos x="0" y="0"/>
                <wp:positionH relativeFrom="column">
                  <wp:posOffset>373380</wp:posOffset>
                </wp:positionH>
                <wp:positionV relativeFrom="paragraph">
                  <wp:posOffset>1615440</wp:posOffset>
                </wp:positionV>
                <wp:extent cx="121920" cy="1432560"/>
                <wp:effectExtent l="304800" t="76200" r="49530" b="9144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1432560"/>
                        </a:xfrm>
                        <a:prstGeom prst="bentConnector3">
                          <a:avLst>
                            <a:gd name="adj1" fmla="val 3120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B2B0" id="Connector: Elbow 5" o:spid="_x0000_s1026" type="#_x0000_t34" style="position:absolute;margin-left:29.4pt;margin-top:127.2pt;width:9.6pt;height:112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" adj="67410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B0B1D">
        <w:rPr>
          <w:rFonts w:ascii="Times New Roman" w:hAnsi="Times New Roman" w:cs="Times New Roman"/>
          <w:noProof/>
        </w:rPr>
        <w:drawing>
          <wp:inline distT="0" distB="0" distL="0" distR="0" wp14:anchorId="57755F68" wp14:editId="7355BB2E">
            <wp:extent cx="63627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7BC7">
        <w:rPr>
          <w:rFonts w:ascii="Times New Roman" w:hAnsi="Times New Roman" w:cs="Times New Roman"/>
        </w:rPr>
        <w:t xml:space="preserve">   </w:t>
      </w:r>
    </w:p>
    <w:p w14:paraId="38E06ADE" w14:textId="68CE5F17" w:rsidR="00EE0320" w:rsidRPr="00D53CF3" w:rsidRDefault="00EE0320" w:rsidP="0036566C">
      <w:pPr>
        <w:jc w:val="both"/>
        <w:rPr>
          <w:rFonts w:ascii="Courier New" w:hAnsi="Courier New" w:cs="Courier New"/>
        </w:rPr>
      </w:pPr>
    </w:p>
    <w:p w14:paraId="0FBABCD1" w14:textId="6019E11F" w:rsidR="003B096C" w:rsidRPr="007E6B4C" w:rsidRDefault="003B096C" w:rsidP="003B096C">
      <w:pPr>
        <w:pStyle w:val="ListParagraph"/>
        <w:numPr>
          <w:ilvl w:val="0"/>
          <w:numId w:val="35"/>
        </w:numPr>
        <w:jc w:val="both"/>
      </w:pPr>
      <w:r w:rsidRPr="007E6B4C">
        <w:t>(File Menu</w:t>
      </w:r>
      <w:r>
        <w:t>: Open/Save</w:t>
      </w:r>
      <w:r w:rsidRPr="007E6B4C">
        <w:t xml:space="preserve">) have </w:t>
      </w:r>
      <w:r w:rsidRPr="008C2419">
        <w:rPr>
          <w:u w:val="single"/>
        </w:rPr>
        <w:t>read and write operation</w:t>
      </w:r>
      <w:r>
        <w:rPr>
          <w:u w:val="single"/>
        </w:rPr>
        <w:t>s to save or load the database to/from a Serializable and text files</w:t>
      </w:r>
      <w:r w:rsidR="00E85FDC">
        <w:rPr>
          <w:u w:val="single"/>
        </w:rPr>
        <w:t xml:space="preserve"> </w:t>
      </w:r>
      <w:r w:rsidR="00E85FDC" w:rsidRPr="00E85FDC">
        <w:rPr>
          <w:b/>
          <w:bCs/>
          <w:u w:val="single"/>
        </w:rPr>
        <w:t>(THIS IS DIFFICULT)</w:t>
      </w:r>
      <w:r w:rsidRPr="00E85FDC">
        <w:rPr>
          <w:b/>
          <w:bCs/>
          <w:u w:val="single"/>
        </w:rPr>
        <w:t>.</w:t>
      </w:r>
      <w:r>
        <w:rPr>
          <w:u w:val="single"/>
        </w:rPr>
        <w:t xml:space="preserve"> You must u</w:t>
      </w:r>
      <w:r w:rsidRPr="008C2419">
        <w:rPr>
          <w:u w:val="single"/>
        </w:rPr>
        <w:t xml:space="preserve">se a </w:t>
      </w:r>
      <w:proofErr w:type="spellStart"/>
      <w:r w:rsidRPr="008C2419">
        <w:rPr>
          <w:u w:val="single"/>
        </w:rPr>
        <w:t>JFileChooser</w:t>
      </w:r>
      <w:proofErr w:type="spellEnd"/>
      <w:r w:rsidRPr="008C2419">
        <w:rPr>
          <w:u w:val="single"/>
        </w:rPr>
        <w:t xml:space="preserve"> </w:t>
      </w:r>
      <w:r>
        <w:rPr>
          <w:u w:val="single"/>
        </w:rPr>
        <w:t>to select the file during read/load and write/save operations</w:t>
      </w:r>
      <w:r>
        <w:t xml:space="preserve">. </w:t>
      </w:r>
    </w:p>
    <w:p w14:paraId="230D486F" w14:textId="09EA5B86" w:rsidR="00CD239E" w:rsidRDefault="00CD239E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54D149" w14:textId="11A4E71F" w:rsidR="003B096C" w:rsidRDefault="003B096C" w:rsidP="003B096C">
      <w:pPr>
        <w:pStyle w:val="ListParagraph"/>
        <w:numPr>
          <w:ilvl w:val="0"/>
          <w:numId w:val="35"/>
        </w:numPr>
        <w:jc w:val="both"/>
      </w:pPr>
      <w:r w:rsidRPr="007E6B4C">
        <w:t>(File Menu</w:t>
      </w:r>
      <w:r>
        <w:t>: Screen</w:t>
      </w:r>
      <w:r w:rsidR="00960CB6">
        <w:t>) Your program has three different table layouts</w:t>
      </w:r>
      <w:r w:rsidR="009A06C7">
        <w:t xml:space="preserve"> (Bought Screen, Sold Screen, </w:t>
      </w:r>
      <w:r w:rsidR="00321252">
        <w:t>90</w:t>
      </w:r>
      <w:r w:rsidR="009A06C7">
        <w:t xml:space="preserve">Day </w:t>
      </w:r>
      <w:r w:rsidR="00543B1E">
        <w:t>Screen)</w:t>
      </w:r>
      <w:r w:rsidR="00960CB6">
        <w:t>, shown below</w:t>
      </w:r>
      <w:r w:rsidR="005C7B12">
        <w:t xml:space="preserve">: </w:t>
      </w:r>
      <w:r w:rsidRPr="007E6B4C">
        <w:t xml:space="preserve"> </w:t>
      </w:r>
      <w:r w:rsidR="00C14FCB">
        <w:t xml:space="preserve">More </w:t>
      </w:r>
      <w:r w:rsidR="00067E0E">
        <w:t>information</w:t>
      </w:r>
      <w:r w:rsidR="00C14FCB">
        <w:t xml:space="preserve"> regarding these screens later in the </w:t>
      </w:r>
      <w:r w:rsidR="00D94347">
        <w:t xml:space="preserve">document. </w:t>
      </w:r>
    </w:p>
    <w:p w14:paraId="19C3FB1D" w14:textId="4612002C" w:rsidR="005C7B12" w:rsidRDefault="005C7B12" w:rsidP="005C7B12">
      <w:pPr>
        <w:pStyle w:val="ListParagraph"/>
      </w:pPr>
    </w:p>
    <w:p w14:paraId="2DC4BCC4" w14:textId="01A0B594" w:rsidR="0036566C" w:rsidRPr="0036566C" w:rsidRDefault="0036566C" w:rsidP="00A311E8">
      <w:pPr>
        <w:rPr>
          <w:rFonts w:ascii="Times New Roman" w:hAnsi="Times New Roman"/>
          <w:b/>
          <w:i/>
          <w:sz w:val="20"/>
          <w:szCs w:val="20"/>
        </w:rPr>
      </w:pPr>
      <w:r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  <w:r w:rsidR="00A311E8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 This screen </w:t>
      </w:r>
      <w:r>
        <w:rPr>
          <w:rFonts w:ascii="Times New Roman" w:hAnsi="Times New Roman" w:cs="Times New Roman"/>
          <w:b/>
          <w:i/>
          <w:sz w:val="20"/>
          <w:szCs w:val="20"/>
        </w:rPr>
        <w:t>the Bought Screen:</w:t>
      </w:r>
    </w:p>
    <w:p w14:paraId="1F805830" w14:textId="0D8B266C" w:rsidR="005C7B12" w:rsidRPr="007E6B4C" w:rsidRDefault="00543B1E" w:rsidP="005C7B12">
      <w:pPr>
        <w:jc w:val="both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BCEF9B7" wp14:editId="3AFACB39">
            <wp:simplePos x="0" y="0"/>
            <wp:positionH relativeFrom="column">
              <wp:posOffset>541020</wp:posOffset>
            </wp:positionH>
            <wp:positionV relativeFrom="paragraph">
              <wp:posOffset>120650</wp:posOffset>
            </wp:positionV>
            <wp:extent cx="6296025" cy="830580"/>
            <wp:effectExtent l="0" t="0" r="952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C5D3A1" w14:textId="07710068" w:rsidR="003B096C" w:rsidRDefault="003B096C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4A3B59" w14:textId="6C6BABC3" w:rsidR="007E6B4C" w:rsidRDefault="007E6B4C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7F4CC0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</w:t>
      </w:r>
      <w:r w:rsidR="00CD239E">
        <w:rPr>
          <w:rFonts w:ascii="Times New Roman" w:hAnsi="Times New Roman" w:cs="Times New Roman"/>
        </w:rPr>
        <w:t xml:space="preserve"> </w:t>
      </w:r>
    </w:p>
    <w:p w14:paraId="04D3A6F8" w14:textId="77777777" w:rsidR="007E6B4C" w:rsidRDefault="007E6B4C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DDC8FF" w14:textId="77777777" w:rsidR="00543B1E" w:rsidRDefault="00543B1E" w:rsidP="00067E0E">
      <w:pPr>
        <w:widowControl w:val="0"/>
        <w:autoSpaceDE w:val="0"/>
        <w:autoSpaceDN w:val="0"/>
        <w:adjustRightInd w:val="0"/>
      </w:pPr>
    </w:p>
    <w:p w14:paraId="02D092A2" w14:textId="1BABB9E3" w:rsidR="00543B1E" w:rsidRDefault="00543B1E" w:rsidP="00543B1E">
      <w:pPr>
        <w:widowControl w:val="0"/>
        <w:autoSpaceDE w:val="0"/>
        <w:autoSpaceDN w:val="0"/>
        <w:adjustRightInd w:val="0"/>
        <w:ind w:left="720"/>
      </w:pPr>
    </w:p>
    <w:p w14:paraId="27DDC379" w14:textId="77777777" w:rsidR="00A311E8" w:rsidRDefault="0036566C" w:rsidP="00A311E8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</w:p>
    <w:p w14:paraId="3E673EE0" w14:textId="61F8FBB9" w:rsidR="0036566C" w:rsidRPr="00A311E8" w:rsidRDefault="0036566C" w:rsidP="00A311E8">
      <w:pPr>
        <w:ind w:firstLine="720"/>
        <w:rPr>
          <w:rFonts w:ascii="Times New Roman" w:hAnsi="Times New Roman" w:cs="Times New Roman"/>
          <w:b/>
          <w:i/>
          <w:sz w:val="20"/>
          <w:szCs w:val="20"/>
        </w:rPr>
      </w:pPr>
      <w:r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 This screen </w:t>
      </w:r>
      <w:r>
        <w:rPr>
          <w:rFonts w:ascii="Times New Roman" w:hAnsi="Times New Roman" w:cs="Times New Roman"/>
          <w:b/>
          <w:i/>
          <w:sz w:val="20"/>
          <w:szCs w:val="20"/>
        </w:rPr>
        <w:t>the Sold Screen:</w:t>
      </w:r>
    </w:p>
    <w:p w14:paraId="2606EA78" w14:textId="77777777" w:rsidR="0036566C" w:rsidRDefault="0036566C" w:rsidP="00543B1E">
      <w:pPr>
        <w:widowControl w:val="0"/>
        <w:autoSpaceDE w:val="0"/>
        <w:autoSpaceDN w:val="0"/>
        <w:adjustRightInd w:val="0"/>
        <w:ind w:left="720"/>
      </w:pPr>
    </w:p>
    <w:p w14:paraId="13D4E055" w14:textId="05DE5A21" w:rsidR="00543B1E" w:rsidRDefault="00261A0E" w:rsidP="00543B1E">
      <w:pPr>
        <w:widowControl w:val="0"/>
        <w:autoSpaceDE w:val="0"/>
        <w:autoSpaceDN w:val="0"/>
        <w:adjustRightInd w:val="0"/>
        <w:ind w:left="720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04AD95D8" wp14:editId="425318C2">
            <wp:simplePos x="0" y="0"/>
            <wp:positionH relativeFrom="column">
              <wp:posOffset>579120</wp:posOffset>
            </wp:positionH>
            <wp:positionV relativeFrom="paragraph">
              <wp:posOffset>7620</wp:posOffset>
            </wp:positionV>
            <wp:extent cx="6238875" cy="845820"/>
            <wp:effectExtent l="0" t="0" r="9525" b="0"/>
            <wp:wrapTight wrapText="bothSides">
              <wp:wrapPolygon edited="0">
                <wp:start x="0" y="0"/>
                <wp:lineTo x="0" y="20919"/>
                <wp:lineTo x="21567" y="20919"/>
                <wp:lineTo x="2156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1630D" w14:textId="77777777" w:rsidR="00543B1E" w:rsidRDefault="00543B1E" w:rsidP="00543B1E">
      <w:pPr>
        <w:widowControl w:val="0"/>
        <w:autoSpaceDE w:val="0"/>
        <w:autoSpaceDN w:val="0"/>
        <w:adjustRightInd w:val="0"/>
        <w:ind w:left="720"/>
      </w:pPr>
    </w:p>
    <w:p w14:paraId="1E3F7804" w14:textId="77777777" w:rsidR="00543B1E" w:rsidRDefault="00543B1E" w:rsidP="00543B1E">
      <w:pPr>
        <w:widowControl w:val="0"/>
        <w:autoSpaceDE w:val="0"/>
        <w:autoSpaceDN w:val="0"/>
        <w:adjustRightInd w:val="0"/>
        <w:ind w:left="720"/>
      </w:pPr>
    </w:p>
    <w:p w14:paraId="0E43F2E9" w14:textId="77777777" w:rsidR="00543B1E" w:rsidRDefault="00543B1E" w:rsidP="00543B1E">
      <w:pPr>
        <w:widowControl w:val="0"/>
        <w:autoSpaceDE w:val="0"/>
        <w:autoSpaceDN w:val="0"/>
        <w:adjustRightInd w:val="0"/>
        <w:ind w:left="720"/>
      </w:pPr>
    </w:p>
    <w:p w14:paraId="7D02542B" w14:textId="77777777" w:rsidR="00261A0E" w:rsidRDefault="00261A0E" w:rsidP="00543B1E">
      <w:pPr>
        <w:widowControl w:val="0"/>
        <w:autoSpaceDE w:val="0"/>
        <w:autoSpaceDN w:val="0"/>
        <w:adjustRightInd w:val="0"/>
        <w:ind w:left="720"/>
      </w:pPr>
    </w:p>
    <w:p w14:paraId="5C53AE92" w14:textId="77777777" w:rsidR="00261A0E" w:rsidRDefault="00261A0E" w:rsidP="00543B1E">
      <w:pPr>
        <w:widowControl w:val="0"/>
        <w:autoSpaceDE w:val="0"/>
        <w:autoSpaceDN w:val="0"/>
        <w:adjustRightInd w:val="0"/>
        <w:ind w:left="720"/>
      </w:pPr>
    </w:p>
    <w:p w14:paraId="66987363" w14:textId="0D62A039" w:rsidR="0036566C" w:rsidRPr="0036566C" w:rsidRDefault="0036566C" w:rsidP="0036566C">
      <w:pPr>
        <w:spacing w:before="240"/>
        <w:rPr>
          <w:rFonts w:ascii="Times New Roman" w:hAnsi="Times New Roman"/>
          <w:b/>
          <w:i/>
          <w:sz w:val="20"/>
          <w:szCs w:val="20"/>
        </w:rPr>
      </w:pPr>
      <w:r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       </w:t>
      </w:r>
      <w:r w:rsidR="00A311E8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36566C">
        <w:rPr>
          <w:rFonts w:ascii="Times New Roman" w:hAnsi="Times New Roman" w:cs="Times New Roman"/>
          <w:b/>
          <w:i/>
          <w:sz w:val="20"/>
          <w:szCs w:val="20"/>
        </w:rPr>
        <w:t xml:space="preserve"> This screen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>Over Due</w:t>
      </w:r>
      <w:proofErr w:type="gramEnd"/>
      <w:r>
        <w:rPr>
          <w:rFonts w:ascii="Times New Roman" w:hAnsi="Times New Roman" w:cs="Times New Roman"/>
          <w:b/>
          <w:i/>
          <w:sz w:val="20"/>
          <w:szCs w:val="20"/>
        </w:rPr>
        <w:t xml:space="preserve"> Screen:</w:t>
      </w:r>
    </w:p>
    <w:p w14:paraId="4F385E22" w14:textId="78FDF227" w:rsidR="00261A0E" w:rsidRDefault="00C95B53" w:rsidP="00543B1E">
      <w:pPr>
        <w:widowControl w:val="0"/>
        <w:autoSpaceDE w:val="0"/>
        <w:autoSpaceDN w:val="0"/>
        <w:adjustRightInd w:val="0"/>
        <w:ind w:left="720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0228CBDE" wp14:editId="08E99628">
            <wp:simplePos x="0" y="0"/>
            <wp:positionH relativeFrom="column">
              <wp:posOffset>600075</wp:posOffset>
            </wp:positionH>
            <wp:positionV relativeFrom="paragraph">
              <wp:posOffset>132080</wp:posOffset>
            </wp:positionV>
            <wp:extent cx="6229350" cy="1111250"/>
            <wp:effectExtent l="0" t="0" r="0" b="0"/>
            <wp:wrapTight wrapText="bothSides">
              <wp:wrapPolygon edited="0">
                <wp:start x="0" y="0"/>
                <wp:lineTo x="0" y="21106"/>
                <wp:lineTo x="21534" y="21106"/>
                <wp:lineTo x="2153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1F954" w14:textId="77777777" w:rsidR="00261A0E" w:rsidRDefault="00261A0E" w:rsidP="00543B1E">
      <w:pPr>
        <w:widowControl w:val="0"/>
        <w:autoSpaceDE w:val="0"/>
        <w:autoSpaceDN w:val="0"/>
        <w:adjustRightInd w:val="0"/>
        <w:ind w:left="720"/>
      </w:pPr>
    </w:p>
    <w:p w14:paraId="37BEB955" w14:textId="77777777" w:rsidR="00261A0E" w:rsidRDefault="00261A0E" w:rsidP="00543B1E">
      <w:pPr>
        <w:widowControl w:val="0"/>
        <w:autoSpaceDE w:val="0"/>
        <w:autoSpaceDN w:val="0"/>
        <w:adjustRightInd w:val="0"/>
        <w:ind w:left="720"/>
      </w:pPr>
    </w:p>
    <w:p w14:paraId="592ECD79" w14:textId="77777777" w:rsidR="00261A0E" w:rsidRDefault="00261A0E" w:rsidP="00543B1E">
      <w:pPr>
        <w:widowControl w:val="0"/>
        <w:autoSpaceDE w:val="0"/>
        <w:autoSpaceDN w:val="0"/>
        <w:adjustRightInd w:val="0"/>
        <w:ind w:left="720"/>
      </w:pPr>
    </w:p>
    <w:p w14:paraId="1644D695" w14:textId="77777777" w:rsidR="00261A0E" w:rsidRDefault="00261A0E" w:rsidP="00543B1E">
      <w:pPr>
        <w:widowControl w:val="0"/>
        <w:autoSpaceDE w:val="0"/>
        <w:autoSpaceDN w:val="0"/>
        <w:adjustRightInd w:val="0"/>
        <w:ind w:left="720"/>
      </w:pPr>
    </w:p>
    <w:p w14:paraId="69AFBE2F" w14:textId="77777777" w:rsidR="00C95B53" w:rsidRDefault="00C95B53" w:rsidP="00543B1E">
      <w:pPr>
        <w:widowControl w:val="0"/>
        <w:autoSpaceDE w:val="0"/>
        <w:autoSpaceDN w:val="0"/>
        <w:adjustRightInd w:val="0"/>
        <w:ind w:left="720"/>
      </w:pPr>
    </w:p>
    <w:p w14:paraId="655AF873" w14:textId="77777777" w:rsidR="00C95B53" w:rsidRDefault="00C95B53" w:rsidP="00543B1E">
      <w:pPr>
        <w:widowControl w:val="0"/>
        <w:autoSpaceDE w:val="0"/>
        <w:autoSpaceDN w:val="0"/>
        <w:adjustRightInd w:val="0"/>
        <w:ind w:left="720"/>
      </w:pPr>
    </w:p>
    <w:p w14:paraId="3324C785" w14:textId="77777777" w:rsidR="00C95B53" w:rsidRDefault="00C95B53" w:rsidP="00543B1E">
      <w:pPr>
        <w:widowControl w:val="0"/>
        <w:autoSpaceDE w:val="0"/>
        <w:autoSpaceDN w:val="0"/>
        <w:adjustRightInd w:val="0"/>
        <w:ind w:left="720"/>
      </w:pPr>
    </w:p>
    <w:p w14:paraId="171B6962" w14:textId="39BFD6B1" w:rsidR="00C95B53" w:rsidRDefault="00C95B53" w:rsidP="00543B1E">
      <w:pPr>
        <w:widowControl w:val="0"/>
        <w:autoSpaceDE w:val="0"/>
        <w:autoSpaceDN w:val="0"/>
        <w:adjustRightInd w:val="0"/>
        <w:ind w:left="720"/>
      </w:pPr>
    </w:p>
    <w:p w14:paraId="0F9C1C7F" w14:textId="77777777" w:rsidR="0036566C" w:rsidRDefault="0036566C" w:rsidP="00543B1E">
      <w:pPr>
        <w:widowControl w:val="0"/>
        <w:autoSpaceDE w:val="0"/>
        <w:autoSpaceDN w:val="0"/>
        <w:adjustRightInd w:val="0"/>
        <w:ind w:left="720"/>
      </w:pPr>
    </w:p>
    <w:p w14:paraId="30E17751" w14:textId="6589B38C" w:rsidR="00CD239E" w:rsidRPr="0036566C" w:rsidRDefault="00CD239E" w:rsidP="00E2626B">
      <w:pPr>
        <w:pStyle w:val="ListParagraph"/>
        <w:numPr>
          <w:ilvl w:val="0"/>
          <w:numId w:val="35"/>
        </w:numPr>
        <w:jc w:val="both"/>
      </w:pPr>
      <w:r w:rsidRPr="007F4CC0">
        <w:t xml:space="preserve"> </w:t>
      </w:r>
      <w:r w:rsidR="005757E4" w:rsidRPr="00E2626B">
        <w:t xml:space="preserve">This </w:t>
      </w:r>
      <w:r w:rsidR="0036566C" w:rsidRPr="00E2626B">
        <w:t xml:space="preserve">Action </w:t>
      </w:r>
      <w:r w:rsidR="005757E4" w:rsidRPr="00E2626B">
        <w:t xml:space="preserve">menu </w:t>
      </w:r>
      <w:r w:rsidR="00575EC9" w:rsidRPr="00E2626B">
        <w:t>allows the user to sell</w:t>
      </w:r>
      <w:r w:rsidR="003F33BA">
        <w:t>/</w:t>
      </w:r>
      <w:r w:rsidR="00575EC9" w:rsidRPr="00E2626B">
        <w:t>buy cars and truck</w:t>
      </w:r>
      <w:r w:rsidR="001D45C5" w:rsidRPr="00E2626B">
        <w:t>s</w:t>
      </w:r>
      <w:r w:rsidR="0036566C" w:rsidRPr="00E2626B">
        <w:t xml:space="preserve"> (step </w:t>
      </w:r>
      <w:r w:rsidR="003F33BA">
        <w:t>5,</w:t>
      </w:r>
      <w:r w:rsidR="00E2626B" w:rsidRPr="00E2626B">
        <w:t xml:space="preserve"> 7 </w:t>
      </w:r>
      <w:r w:rsidR="008300D6">
        <w:t xml:space="preserve">for </w:t>
      </w:r>
      <w:r w:rsidR="0036566C" w:rsidRPr="00E2626B">
        <w:t xml:space="preserve">buying </w:t>
      </w:r>
      <w:r w:rsidR="00E2626B" w:rsidRPr="00E2626B">
        <w:t xml:space="preserve">and </w:t>
      </w:r>
      <w:r w:rsidR="0036566C" w:rsidRPr="00E2626B">
        <w:t>selling)</w:t>
      </w:r>
    </w:p>
    <w:p w14:paraId="134E6308" w14:textId="77777777" w:rsidR="00B070C7" w:rsidRDefault="007F4CC0" w:rsidP="00EE032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</w:p>
    <w:p w14:paraId="52ECA101" w14:textId="78B31908" w:rsidR="0036566C" w:rsidRDefault="009E59D2" w:rsidP="0080334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2D1FB91F" wp14:editId="0432418B">
            <wp:simplePos x="0" y="0"/>
            <wp:positionH relativeFrom="column">
              <wp:posOffset>133350</wp:posOffset>
            </wp:positionH>
            <wp:positionV relativeFrom="paragraph">
              <wp:posOffset>6350</wp:posOffset>
            </wp:positionV>
            <wp:extent cx="64198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536" y="21415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C9351" w14:textId="62F00D6E" w:rsidR="009E59D2" w:rsidRDefault="001B232F" w:rsidP="0080334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Finally, here an example Screen </w:t>
      </w:r>
      <w:r w:rsidR="003653AF">
        <w:rPr>
          <w:rFonts w:ascii="Times New Roman" w:hAnsi="Times New Roman"/>
          <w:b/>
          <w:sz w:val="28"/>
        </w:rPr>
        <w:t xml:space="preserve">with some data attached. </w:t>
      </w:r>
    </w:p>
    <w:p w14:paraId="2E4015D8" w14:textId="6B92D3FC" w:rsidR="003653AF" w:rsidRDefault="003653AF" w:rsidP="0080334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7ADB668D" w14:textId="431CC798" w:rsidR="003653AF" w:rsidRDefault="00451995" w:rsidP="0080334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221E191" wp14:editId="17093024">
            <wp:extent cx="6594764" cy="139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6828" cy="13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5147" w14:textId="1BD2DE1F" w:rsidR="002E6441" w:rsidRDefault="002E6441" w:rsidP="0080334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2D8EA905" w14:textId="77777777" w:rsidR="0036566C" w:rsidRDefault="0036566C" w:rsidP="0080334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1D75F90C" w14:textId="6737E7F0" w:rsidR="003F742B" w:rsidRPr="005F5A56" w:rsidRDefault="00EC267E" w:rsidP="0080334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 xml:space="preserve">Step 5: Implement the </w:t>
      </w:r>
      <w:proofErr w:type="spellStart"/>
      <w:r w:rsidRPr="005F5A56">
        <w:rPr>
          <w:rFonts w:ascii="Times New Roman" w:hAnsi="Times New Roman"/>
          <w:b/>
          <w:sz w:val="28"/>
        </w:rPr>
        <w:t>JDialog</w:t>
      </w:r>
      <w:proofErr w:type="spellEnd"/>
      <w:r w:rsidRPr="005F5A56">
        <w:rPr>
          <w:rFonts w:ascii="Times New Roman" w:hAnsi="Times New Roman"/>
          <w:b/>
          <w:sz w:val="28"/>
        </w:rPr>
        <w:t xml:space="preserve"> classes (</w:t>
      </w:r>
      <w:proofErr w:type="spellStart"/>
      <w:r w:rsidR="003E12D3">
        <w:rPr>
          <w:rFonts w:ascii="Times New Roman" w:hAnsi="Times New Roman"/>
          <w:b/>
          <w:sz w:val="28"/>
        </w:rPr>
        <w:t>BoughtCar</w:t>
      </w:r>
      <w:r w:rsidR="000759AD">
        <w:rPr>
          <w:rFonts w:ascii="Times New Roman" w:hAnsi="Times New Roman"/>
          <w:b/>
          <w:sz w:val="28"/>
        </w:rPr>
        <w:t>Dialog</w:t>
      </w:r>
      <w:proofErr w:type="spellEnd"/>
      <w:r w:rsidRPr="005F5A56">
        <w:rPr>
          <w:rFonts w:ascii="Times New Roman" w:hAnsi="Times New Roman"/>
          <w:b/>
          <w:sz w:val="28"/>
        </w:rPr>
        <w:t xml:space="preserve">, </w:t>
      </w:r>
      <w:proofErr w:type="spellStart"/>
      <w:r w:rsidR="003E12D3">
        <w:rPr>
          <w:rFonts w:ascii="Times New Roman" w:hAnsi="Times New Roman"/>
          <w:b/>
          <w:sz w:val="28"/>
        </w:rPr>
        <w:t>BoughtTr</w:t>
      </w:r>
      <w:r w:rsidR="00BF3D13">
        <w:rPr>
          <w:rFonts w:ascii="Times New Roman" w:hAnsi="Times New Roman"/>
          <w:b/>
          <w:sz w:val="28"/>
        </w:rPr>
        <w:t>uc</w:t>
      </w:r>
      <w:r w:rsidR="003E12D3">
        <w:rPr>
          <w:rFonts w:ascii="Times New Roman" w:hAnsi="Times New Roman"/>
          <w:b/>
          <w:sz w:val="28"/>
        </w:rPr>
        <w:t>k</w:t>
      </w:r>
      <w:r w:rsidR="000759AD">
        <w:rPr>
          <w:rFonts w:ascii="Times New Roman" w:hAnsi="Times New Roman"/>
          <w:b/>
          <w:sz w:val="28"/>
        </w:rPr>
        <w:t>Dialog</w:t>
      </w:r>
      <w:proofErr w:type="spellEnd"/>
      <w:r w:rsidRPr="005F5A56">
        <w:rPr>
          <w:rFonts w:ascii="Times New Roman" w:hAnsi="Times New Roman"/>
          <w:b/>
          <w:sz w:val="28"/>
        </w:rPr>
        <w:t xml:space="preserve">) </w:t>
      </w:r>
      <w:r w:rsidR="0036566C">
        <w:rPr>
          <w:rFonts w:ascii="Times New Roman" w:hAnsi="Times New Roman"/>
          <w:b/>
          <w:sz w:val="28"/>
        </w:rPr>
        <w:t>to buy a car or truck u</w:t>
      </w:r>
      <w:r w:rsidRPr="005F5A56">
        <w:rPr>
          <w:rFonts w:ascii="Times New Roman" w:hAnsi="Times New Roman"/>
          <w:b/>
          <w:sz w:val="28"/>
        </w:rPr>
        <w:t>sing the following:</w:t>
      </w:r>
    </w:p>
    <w:p w14:paraId="3C8C5AA5" w14:textId="74CE1A12" w:rsidR="006A02EB" w:rsidRDefault="00EC267E" w:rsidP="006A02EB">
      <w:pPr>
        <w:ind w:left="360"/>
      </w:pPr>
      <w:r>
        <w:t>Thes</w:t>
      </w:r>
      <w:r w:rsidRPr="00EC267E">
        <w:t>e</w:t>
      </w:r>
      <w:r>
        <w:t xml:space="preserve"> dialog boxes are invoked </w:t>
      </w:r>
      <w:r w:rsidR="000B239E">
        <w:t>when</w:t>
      </w:r>
      <w:r>
        <w:t xml:space="preserve"> the user </w:t>
      </w:r>
      <w:proofErr w:type="gramStart"/>
      <w:r>
        <w:t xml:space="preserve">selects </w:t>
      </w:r>
      <w:r w:rsidR="00124DD5">
        <w:t xml:space="preserve"> </w:t>
      </w:r>
      <w:r w:rsidR="00A83EC0">
        <w:t>buy</w:t>
      </w:r>
      <w:proofErr w:type="gramEnd"/>
      <w:r w:rsidR="00A83EC0">
        <w:t xml:space="preserve"> Truck or Car</w:t>
      </w:r>
      <w:r>
        <w:t xml:space="preserve"> (see above).  The only difference between the two dialog boxes </w:t>
      </w:r>
      <w:r w:rsidR="009A56B8">
        <w:t xml:space="preserve">turbo for a car and </w:t>
      </w:r>
      <w:proofErr w:type="spellStart"/>
      <w:r w:rsidR="009A56B8">
        <w:t>fourbyfour</w:t>
      </w:r>
      <w:proofErr w:type="spellEnd"/>
      <w:r w:rsidR="009A56B8">
        <w:t xml:space="preserve"> for a truck. </w:t>
      </w:r>
      <w:r>
        <w:t xml:space="preserve"> </w:t>
      </w:r>
      <w:r w:rsidR="00C7788A">
        <w:t xml:space="preserve"> </w:t>
      </w:r>
      <w:r w:rsidR="00C7788A" w:rsidRPr="00C7788A">
        <w:rPr>
          <w:rFonts w:ascii="Times New Roman" w:hAnsi="Times New Roman"/>
        </w:rPr>
        <w:t xml:space="preserve">When a </w:t>
      </w:r>
      <w:proofErr w:type="spellStart"/>
      <w:r w:rsidR="00C7788A" w:rsidRPr="00C7788A">
        <w:rPr>
          <w:rFonts w:ascii="Times New Roman" w:hAnsi="Times New Roman"/>
        </w:rPr>
        <w:t>JDialog</w:t>
      </w:r>
      <w:proofErr w:type="spellEnd"/>
      <w:r w:rsidR="00C7788A" w:rsidRPr="00C7788A">
        <w:rPr>
          <w:rFonts w:ascii="Times New Roman" w:hAnsi="Times New Roman"/>
        </w:rPr>
        <w:t xml:space="preserve"> box appears, have today’s date in the </w:t>
      </w:r>
      <w:proofErr w:type="spellStart"/>
      <w:r w:rsidR="00C7788A" w:rsidRPr="00C7788A">
        <w:rPr>
          <w:rFonts w:ascii="Times New Roman" w:hAnsi="Times New Roman"/>
        </w:rPr>
        <w:t>JTextField</w:t>
      </w:r>
      <w:proofErr w:type="spellEnd"/>
      <w:r w:rsidR="00C7788A" w:rsidRPr="00C7788A">
        <w:rPr>
          <w:rFonts w:ascii="Times New Roman" w:hAnsi="Times New Roman"/>
        </w:rPr>
        <w:t xml:space="preserve"> for </w:t>
      </w:r>
      <w:r w:rsidR="009A56B8">
        <w:rPr>
          <w:rFonts w:ascii="Times New Roman" w:hAnsi="Times New Roman"/>
        </w:rPr>
        <w:t>bought</w:t>
      </w:r>
      <w:r w:rsidR="00C7788A" w:rsidRPr="00C7788A">
        <w:rPr>
          <w:rFonts w:ascii="Times New Roman" w:hAnsi="Times New Roman"/>
        </w:rPr>
        <w:t xml:space="preserve"> on</w:t>
      </w:r>
      <w:r w:rsidR="00451995">
        <w:rPr>
          <w:rFonts w:ascii="Times New Roman" w:hAnsi="Times New Roman"/>
        </w:rPr>
        <w:t>.</w:t>
      </w:r>
      <w:r w:rsidR="00C7788A" w:rsidRPr="00C7788A">
        <w:rPr>
          <w:rFonts w:ascii="Times New Roman" w:hAnsi="Times New Roman"/>
        </w:rPr>
        <w:t xml:space="preserve"> </w:t>
      </w:r>
      <w:r w:rsidR="006A02EB" w:rsidRPr="004C58E2">
        <w:t xml:space="preserve">The following is some coding help with the </w:t>
      </w:r>
      <w:proofErr w:type="spellStart"/>
      <w:r w:rsidR="006A02EB" w:rsidRPr="004C58E2">
        <w:t>GregorianCalendar</w:t>
      </w:r>
      <w:proofErr w:type="spellEnd"/>
      <w:r w:rsidR="006A02EB" w:rsidRPr="004C58E2">
        <w:t xml:space="preserve"> and Date classes. </w:t>
      </w:r>
    </w:p>
    <w:p w14:paraId="6F7E4DDF" w14:textId="77777777" w:rsidR="006A02EB" w:rsidRDefault="006A02EB" w:rsidP="006A02EB"/>
    <w:p w14:paraId="5B7E4D5C" w14:textId="0FE519BE" w:rsidR="006A02EB" w:rsidRDefault="006A02EB" w:rsidP="006A02EB">
      <w:pPr>
        <w:ind w:firstLine="720"/>
        <w:rPr>
          <w:rFonts w:ascii="Courier New" w:hAnsi="Courier New"/>
          <w:i/>
          <w:sz w:val="20"/>
          <w:szCs w:val="20"/>
        </w:rPr>
      </w:pPr>
      <w:r w:rsidRPr="001F22A1">
        <w:rPr>
          <w:rFonts w:ascii="Courier New" w:hAnsi="Courier New"/>
          <w:i/>
          <w:sz w:val="20"/>
          <w:szCs w:val="20"/>
        </w:rPr>
        <w:t xml:space="preserve">Date </w:t>
      </w:r>
      <w:proofErr w:type="spellStart"/>
      <w:r w:rsidRPr="001F22A1">
        <w:rPr>
          <w:rFonts w:ascii="Courier New" w:hAnsi="Courier New"/>
          <w:i/>
          <w:sz w:val="20"/>
          <w:szCs w:val="20"/>
        </w:rPr>
        <w:t>date</w:t>
      </w:r>
      <w:proofErr w:type="spellEnd"/>
      <w:r w:rsidRPr="001F22A1">
        <w:rPr>
          <w:rFonts w:ascii="Courier New" w:hAnsi="Courier New"/>
          <w:i/>
          <w:sz w:val="20"/>
          <w:szCs w:val="20"/>
        </w:rPr>
        <w:t xml:space="preserve"> = </w:t>
      </w:r>
      <w:proofErr w:type="spellStart"/>
      <w:r w:rsidRPr="001F22A1">
        <w:rPr>
          <w:rFonts w:ascii="Courier New" w:hAnsi="Courier New"/>
          <w:i/>
          <w:sz w:val="20"/>
          <w:szCs w:val="20"/>
        </w:rPr>
        <w:t>Calendar.getInstance</w:t>
      </w:r>
      <w:proofErr w:type="spellEnd"/>
      <w:r w:rsidRPr="001F22A1">
        <w:rPr>
          <w:rFonts w:ascii="Courier New" w:hAnsi="Courier New"/>
          <w:i/>
          <w:sz w:val="20"/>
          <w:szCs w:val="20"/>
        </w:rPr>
        <w:t>(</w:t>
      </w:r>
      <w:proofErr w:type="gramStart"/>
      <w:r w:rsidRPr="001F22A1">
        <w:rPr>
          <w:rFonts w:ascii="Courier New" w:hAnsi="Courier New"/>
          <w:i/>
          <w:sz w:val="20"/>
          <w:szCs w:val="20"/>
        </w:rPr>
        <w:t>).</w:t>
      </w:r>
      <w:proofErr w:type="spellStart"/>
      <w:r w:rsidRPr="001F22A1">
        <w:rPr>
          <w:rFonts w:ascii="Courier New" w:hAnsi="Courier New"/>
          <w:i/>
          <w:sz w:val="20"/>
          <w:szCs w:val="20"/>
        </w:rPr>
        <w:t>getTime</w:t>
      </w:r>
      <w:proofErr w:type="spellEnd"/>
      <w:proofErr w:type="gramEnd"/>
      <w:r w:rsidRPr="001F22A1">
        <w:rPr>
          <w:rFonts w:ascii="Courier New" w:hAnsi="Courier New"/>
          <w:i/>
          <w:sz w:val="20"/>
          <w:szCs w:val="20"/>
        </w:rPr>
        <w:t>();    // Today’s date</w:t>
      </w:r>
    </w:p>
    <w:p w14:paraId="63194BC3" w14:textId="5C7C6B74" w:rsidR="00AD0792" w:rsidRDefault="00AD0792" w:rsidP="006A02EB">
      <w:pPr>
        <w:ind w:firstLine="720"/>
        <w:rPr>
          <w:rFonts w:ascii="Courier New" w:hAnsi="Courier New"/>
          <w:i/>
          <w:sz w:val="20"/>
          <w:szCs w:val="20"/>
        </w:rPr>
      </w:pPr>
    </w:p>
    <w:p w14:paraId="2C332565" w14:textId="5F6DAFF7" w:rsidR="00AD0792" w:rsidRPr="001F22A1" w:rsidRDefault="00AD0792" w:rsidP="006A02EB">
      <w:pPr>
        <w:ind w:firstLine="720"/>
        <w:rPr>
          <w:rFonts w:ascii="Courier New" w:hAnsi="Courier New"/>
          <w:i/>
          <w:sz w:val="20"/>
          <w:szCs w:val="20"/>
        </w:rPr>
      </w:pPr>
    </w:p>
    <w:p w14:paraId="68BA3E0D" w14:textId="34EAD9C6" w:rsidR="00AD0792" w:rsidRDefault="00AD0792" w:rsidP="00AD0792">
      <w:pPr>
        <w:ind w:firstLine="720"/>
        <w:rPr>
          <w:rFonts w:ascii="Courier New" w:hAnsi="Courier New"/>
          <w:b/>
          <w:i/>
        </w:rPr>
      </w:pPr>
      <w:r w:rsidRPr="006A0D54">
        <w:rPr>
          <w:rFonts w:ascii="Courier New" w:hAnsi="Courier New"/>
          <w:b/>
          <w:i/>
        </w:rPr>
        <w:t xml:space="preserve">NOTE: </w:t>
      </w:r>
      <w:r w:rsidR="007B5E43">
        <w:rPr>
          <w:rFonts w:ascii="Courier New" w:hAnsi="Courier New"/>
          <w:b/>
          <w:i/>
        </w:rPr>
        <w:t xml:space="preserve">Again, </w:t>
      </w:r>
      <w:r w:rsidRPr="006A0D54">
        <w:rPr>
          <w:rFonts w:ascii="Courier New" w:hAnsi="Courier New"/>
          <w:b/>
          <w:i/>
        </w:rPr>
        <w:t xml:space="preserve">I have provided code to help with this section. </w:t>
      </w:r>
    </w:p>
    <w:p w14:paraId="04686326" w14:textId="77777777" w:rsidR="007B5E43" w:rsidRPr="006A0D54" w:rsidRDefault="007B5E43" w:rsidP="00AD0792">
      <w:pPr>
        <w:ind w:firstLine="720"/>
        <w:rPr>
          <w:rFonts w:ascii="Courier New" w:hAnsi="Courier New"/>
          <w:b/>
          <w:i/>
        </w:rPr>
      </w:pPr>
    </w:p>
    <w:p w14:paraId="182E498A" w14:textId="3F5E583E" w:rsidR="006A02EB" w:rsidRDefault="00FF0798" w:rsidP="00D53CF3">
      <w:pPr>
        <w:ind w:left="36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ADDC302" wp14:editId="568882DC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6038850" cy="2519045"/>
            <wp:effectExtent l="0" t="0" r="0" b="0"/>
            <wp:wrapTight wrapText="bothSides">
              <wp:wrapPolygon edited="0">
                <wp:start x="0" y="0"/>
                <wp:lineTo x="0" y="21399"/>
                <wp:lineTo x="21532" y="21399"/>
                <wp:lineTo x="2153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C267E">
        <w:t xml:space="preserve"> Here is a </w:t>
      </w:r>
      <w:r w:rsidR="00D23378">
        <w:t xml:space="preserve">sample </w:t>
      </w:r>
      <w:r w:rsidR="00EC267E">
        <w:t xml:space="preserve">screen shot of a </w:t>
      </w:r>
      <w:proofErr w:type="spellStart"/>
      <w:r>
        <w:t>boughtCarDialog</w:t>
      </w:r>
      <w:proofErr w:type="spellEnd"/>
      <w:r w:rsidR="00EC267E">
        <w:t xml:space="preserve">: </w:t>
      </w:r>
      <w:r w:rsidR="00451995">
        <w:t>(The data is just an example)</w:t>
      </w:r>
    </w:p>
    <w:p w14:paraId="5508BA15" w14:textId="41D0CB57" w:rsidR="000F1321" w:rsidRPr="00EC267E" w:rsidRDefault="000F1321" w:rsidP="00C7788A">
      <w:pPr>
        <w:widowControl w:val="0"/>
        <w:autoSpaceDE w:val="0"/>
        <w:autoSpaceDN w:val="0"/>
        <w:adjustRightInd w:val="0"/>
        <w:ind w:left="2880" w:firstLine="720"/>
      </w:pPr>
    </w:p>
    <w:p w14:paraId="3CBAF1A0" w14:textId="567E1B83" w:rsidR="006A02EB" w:rsidRPr="006A02EB" w:rsidRDefault="000F1321" w:rsidP="0080334E">
      <w:pPr>
        <w:widowControl w:val="0"/>
        <w:autoSpaceDE w:val="0"/>
        <w:autoSpaceDN w:val="0"/>
        <w:adjustRightInd w:val="0"/>
      </w:pPr>
      <w:r>
        <w:t xml:space="preserve">                                                                </w:t>
      </w:r>
    </w:p>
    <w:p w14:paraId="72ECF794" w14:textId="77777777" w:rsidR="00532820" w:rsidRDefault="00532820" w:rsidP="005555A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7351FD74" w14:textId="00F93182" w:rsidR="00ED2989" w:rsidRPr="005F5A56" w:rsidRDefault="00201E6E" w:rsidP="005555A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 xml:space="preserve">Step 6: Implement the class </w:t>
      </w:r>
      <w:proofErr w:type="spellStart"/>
      <w:r w:rsidR="00BE2776">
        <w:rPr>
          <w:rFonts w:ascii="Times New Roman" w:hAnsi="Times New Roman"/>
          <w:b/>
          <w:sz w:val="28"/>
        </w:rPr>
        <w:t>ListEngine</w:t>
      </w:r>
      <w:proofErr w:type="spellEnd"/>
      <w:r w:rsidR="000759AD" w:rsidRPr="005F5A56">
        <w:rPr>
          <w:rFonts w:ascii="Times New Roman" w:hAnsi="Times New Roman"/>
          <w:b/>
          <w:sz w:val="28"/>
        </w:rPr>
        <w:t xml:space="preserve"> </w:t>
      </w:r>
      <w:r w:rsidRPr="005F5A56">
        <w:rPr>
          <w:rFonts w:ascii="Times New Roman" w:hAnsi="Times New Roman"/>
          <w:b/>
          <w:sz w:val="28"/>
        </w:rPr>
        <w:t>using the following:</w:t>
      </w:r>
    </w:p>
    <w:p w14:paraId="37D6F7A4" w14:textId="6B2716EA" w:rsidR="009F1FDC" w:rsidRDefault="00D23378" w:rsidP="005555AE">
      <w:pPr>
        <w:widowControl w:val="0"/>
        <w:autoSpaceDE w:val="0"/>
        <w:autoSpaceDN w:val="0"/>
        <w:adjustRightInd w:val="0"/>
      </w:pPr>
      <w:r>
        <w:t>This class is used for storing</w:t>
      </w:r>
      <w:r w:rsidR="00201E6E">
        <w:t xml:space="preserve"> the </w:t>
      </w:r>
      <w:r w:rsidR="0070545B">
        <w:t>auto</w:t>
      </w:r>
      <w:r w:rsidR="00201E6E">
        <w:t xml:space="preserve"> units (</w:t>
      </w:r>
      <w:r w:rsidR="0070545B">
        <w:t>Car</w:t>
      </w:r>
      <w:r w:rsidR="00201E6E">
        <w:t xml:space="preserve"> and </w:t>
      </w:r>
      <w:r w:rsidR="0070545B">
        <w:t>Truck</w:t>
      </w:r>
      <w:r w:rsidR="00201E6E">
        <w:t xml:space="preserve">) into an </w:t>
      </w:r>
      <w:proofErr w:type="spellStart"/>
      <w:r w:rsidR="001E29CE">
        <w:t>ArrayLi</w:t>
      </w:r>
      <w:r w:rsidR="00532820">
        <w:t>s</w:t>
      </w:r>
      <w:r w:rsidR="001E29CE">
        <w:t>t</w:t>
      </w:r>
      <w:proofErr w:type="spellEnd"/>
      <w:r w:rsidR="00201E6E">
        <w:t>&lt;</w:t>
      </w:r>
      <w:r w:rsidR="0070545B">
        <w:t>Auto</w:t>
      </w:r>
      <w:r w:rsidR="00201E6E">
        <w:t xml:space="preserve">&gt;.  (Note: </w:t>
      </w:r>
      <w:r w:rsidR="0070545B">
        <w:t>Auto</w:t>
      </w:r>
      <w:r>
        <w:t xml:space="preserve"> is the base class and review</w:t>
      </w:r>
      <w:r w:rsidR="00201E6E">
        <w:t xml:space="preserve"> </w:t>
      </w:r>
      <w:r w:rsidR="00F959CC">
        <w:t>chapter 9</w:t>
      </w:r>
      <w:r>
        <w:t xml:space="preserve"> of your book)</w:t>
      </w:r>
      <w:r w:rsidR="00201E6E">
        <w:t xml:space="preserve">.   The functionality of this class is similar </w:t>
      </w:r>
      <w:r w:rsidR="00126513">
        <w:t xml:space="preserve">in concept </w:t>
      </w:r>
      <w:r w:rsidR="00F959CC">
        <w:t>to code presented in chapter 9</w:t>
      </w:r>
      <w:r w:rsidR="00126513">
        <w:t>, s</w:t>
      </w:r>
      <w:r w:rsidR="00201E6E">
        <w:t xml:space="preserve">pecifically, the </w:t>
      </w:r>
      <w:proofErr w:type="spellStart"/>
      <w:r w:rsidR="00201E6E">
        <w:t>staffList</w:t>
      </w:r>
      <w:proofErr w:type="spellEnd"/>
      <w:r w:rsidR="00201E6E">
        <w:t xml:space="preserve"> array.   The main difference is that </w:t>
      </w:r>
      <w:r w:rsidR="00126513">
        <w:t xml:space="preserve">this </w:t>
      </w:r>
      <w:r w:rsidR="00201E6E">
        <w:t>class must handle all the operation</w:t>
      </w:r>
      <w:r w:rsidR="00D44DC2">
        <w:t>s</w:t>
      </w:r>
      <w:r w:rsidR="00201E6E">
        <w:t xml:space="preserve"> from the GUI class. That is</w:t>
      </w:r>
      <w:r w:rsidR="0070545B">
        <w:t xml:space="preserve">, buy a </w:t>
      </w:r>
      <w:r w:rsidR="009F1FDC">
        <w:t>car or truck, sell a car or truck, save and load, etc.</w:t>
      </w:r>
    </w:p>
    <w:p w14:paraId="5737EE62" w14:textId="77777777" w:rsidR="009F1FDC" w:rsidRDefault="009F1FDC" w:rsidP="005555AE">
      <w:pPr>
        <w:widowControl w:val="0"/>
        <w:autoSpaceDE w:val="0"/>
        <w:autoSpaceDN w:val="0"/>
        <w:adjustRightInd w:val="0"/>
      </w:pPr>
    </w:p>
    <w:p w14:paraId="684F4E87" w14:textId="3984BC81" w:rsidR="00201E6E" w:rsidRDefault="00126513" w:rsidP="005555AE">
      <w:pPr>
        <w:widowControl w:val="0"/>
        <w:autoSpaceDE w:val="0"/>
        <w:autoSpaceDN w:val="0"/>
        <w:adjustRightInd w:val="0"/>
      </w:pPr>
      <w:r>
        <w:t>Note: The following code is just a start; to full</w:t>
      </w:r>
      <w:r w:rsidR="00A901F9">
        <w:t>y</w:t>
      </w:r>
      <w:r>
        <w:t xml:space="preserve"> understand how to </w:t>
      </w:r>
      <w:r w:rsidRPr="00126513">
        <w:t xml:space="preserve">create the </w:t>
      </w:r>
      <w:proofErr w:type="spellStart"/>
      <w:r w:rsidR="001E29CE">
        <w:t>ListEngine</w:t>
      </w:r>
      <w:proofErr w:type="spellEnd"/>
      <w:r w:rsidR="001E29CE">
        <w:t xml:space="preserve"> see the class notes</w:t>
      </w:r>
      <w:r w:rsidR="00A901F9">
        <w:t xml:space="preserve">.  Examples of </w:t>
      </w:r>
      <w:r w:rsidR="001E29CE">
        <w:t xml:space="preserve">a </w:t>
      </w:r>
      <w:proofErr w:type="spellStart"/>
      <w:r w:rsidR="001E29CE">
        <w:t>ListEngine</w:t>
      </w:r>
      <w:proofErr w:type="spellEnd"/>
      <w:r w:rsidR="000759AD">
        <w:t xml:space="preserve"> </w:t>
      </w:r>
      <w:r w:rsidR="001E29CE">
        <w:t>class</w:t>
      </w:r>
      <w:r>
        <w:t xml:space="preserve"> will be presented in class.</w:t>
      </w:r>
    </w:p>
    <w:p w14:paraId="4491E064" w14:textId="77777777" w:rsidR="00A901F9" w:rsidRDefault="00A901F9" w:rsidP="005555AE">
      <w:pPr>
        <w:widowControl w:val="0"/>
        <w:autoSpaceDE w:val="0"/>
        <w:autoSpaceDN w:val="0"/>
        <w:adjustRightInd w:val="0"/>
      </w:pPr>
    </w:p>
    <w:p w14:paraId="522FCC4D" w14:textId="33BAB8BF" w:rsidR="005F6254" w:rsidRPr="005F6254" w:rsidRDefault="005F6254" w:rsidP="005F6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6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t>ListEngine</w:t>
      </w:r>
      <w:proofErr w:type="spellEnd"/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F6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t>AbstractTableModel</w:t>
      </w:r>
      <w:proofErr w:type="spellEnd"/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="00711C4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5F62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&lt;Auto&gt; </w:t>
      </w:r>
      <w:proofErr w:type="spellStart"/>
      <w:r w:rsidRPr="005F625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listAutos</w:t>
      </w:r>
      <w:proofErr w:type="spellEnd"/>
      <w:r w:rsidRPr="005F625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5014D08" w14:textId="77777777" w:rsidR="00A901F9" w:rsidRPr="00603E73" w:rsidRDefault="00A901F9" w:rsidP="00A901F9">
      <w:pPr>
        <w:ind w:firstLine="720"/>
        <w:rPr>
          <w:rFonts w:ascii="Courier New" w:hAnsi="Courier New"/>
          <w:i/>
          <w:sz w:val="20"/>
          <w:szCs w:val="20"/>
        </w:rPr>
      </w:pPr>
    </w:p>
    <w:p w14:paraId="7FEFF003" w14:textId="77777777" w:rsidR="009E1805" w:rsidRDefault="009E1805" w:rsidP="00711C4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b/>
          <w:bCs/>
          <w:color w:val="660E7A"/>
          <w:sz w:val="18"/>
          <w:szCs w:val="18"/>
        </w:rPr>
        <w:t>columnNamesBought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b/>
          <w:bCs/>
          <w:color w:val="008000"/>
          <w:sz w:val="18"/>
          <w:szCs w:val="18"/>
        </w:rPr>
        <w:t>"Auto 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"Bought Cost"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t>"Bought Date"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"Trim Package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"Four by Four"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"Turbo"</w:t>
      </w:r>
      <w:r>
        <w:rPr>
          <w:color w:val="000000"/>
          <w:sz w:val="18"/>
          <w:szCs w:val="18"/>
        </w:rPr>
        <w:t>};</w:t>
      </w:r>
    </w:p>
    <w:p w14:paraId="13D17AE4" w14:textId="77777777" w:rsidR="009E1805" w:rsidRDefault="009E1805" w:rsidP="00711C45">
      <w:pPr>
        <w:ind w:left="720"/>
        <w:rPr>
          <w:rFonts w:ascii="Courier New" w:hAnsi="Courier New"/>
          <w:i/>
          <w:sz w:val="20"/>
          <w:szCs w:val="20"/>
        </w:rPr>
      </w:pPr>
    </w:p>
    <w:p w14:paraId="32C67BFF" w14:textId="77777777" w:rsidR="009E1805" w:rsidRDefault="009E1805" w:rsidP="00711C4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int </w:t>
      </w:r>
      <w:proofErr w:type="spellStart"/>
      <w:proofErr w:type="gramStart"/>
      <w:r>
        <w:rPr>
          <w:color w:val="000000"/>
          <w:sz w:val="18"/>
          <w:szCs w:val="18"/>
        </w:rPr>
        <w:t>getColumnCount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</w:p>
    <w:p w14:paraId="30556734" w14:textId="079A63AA" w:rsidR="009E1805" w:rsidRDefault="009E1805" w:rsidP="00711C45">
      <w:pPr>
        <w:ind w:left="720"/>
        <w:rPr>
          <w:rFonts w:ascii="Courier New" w:hAnsi="Courier New"/>
          <w:i/>
          <w:sz w:val="20"/>
          <w:szCs w:val="20"/>
        </w:rPr>
      </w:pPr>
    </w:p>
    <w:p w14:paraId="17BF88B0" w14:textId="77777777" w:rsidR="007A62DD" w:rsidRDefault="007A62DD" w:rsidP="00711C4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int </w:t>
      </w:r>
      <w:proofErr w:type="spellStart"/>
      <w:proofErr w:type="gramStart"/>
      <w:r>
        <w:rPr>
          <w:color w:val="000000"/>
          <w:sz w:val="18"/>
          <w:szCs w:val="18"/>
        </w:rPr>
        <w:t>getRowCount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</w:p>
    <w:p w14:paraId="48EE1FAA" w14:textId="29EB7605" w:rsidR="007A62DD" w:rsidRDefault="007A62DD" w:rsidP="00711C45">
      <w:pPr>
        <w:ind w:left="720"/>
        <w:rPr>
          <w:rFonts w:ascii="Courier New" w:hAnsi="Courier New"/>
          <w:i/>
          <w:sz w:val="20"/>
          <w:szCs w:val="20"/>
        </w:rPr>
      </w:pPr>
    </w:p>
    <w:p w14:paraId="07EE60A4" w14:textId="77777777" w:rsidR="007A62DD" w:rsidRDefault="007A62DD" w:rsidP="00711C4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proofErr w:type="gramStart"/>
      <w:r>
        <w:rPr>
          <w:color w:val="000000"/>
          <w:sz w:val="18"/>
          <w:szCs w:val="18"/>
        </w:rPr>
        <w:t>getValueAt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row,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col) {</w:t>
      </w:r>
    </w:p>
    <w:p w14:paraId="491B6C7E" w14:textId="34A679D4" w:rsidR="007A62DD" w:rsidRDefault="007A62DD" w:rsidP="00711C45">
      <w:pPr>
        <w:ind w:left="720"/>
        <w:rPr>
          <w:rFonts w:ascii="Courier New" w:hAnsi="Courier New"/>
          <w:i/>
          <w:sz w:val="20"/>
          <w:szCs w:val="20"/>
        </w:rPr>
      </w:pPr>
    </w:p>
    <w:p w14:paraId="41E2AB4F" w14:textId="77777777" w:rsidR="00711C45" w:rsidRDefault="00711C45" w:rsidP="00711C45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color w:val="000000"/>
          <w:sz w:val="18"/>
          <w:szCs w:val="18"/>
        </w:rPr>
        <w:t>getColumnName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col) {</w:t>
      </w:r>
    </w:p>
    <w:p w14:paraId="719C8025" w14:textId="77777777" w:rsidR="00711C45" w:rsidRDefault="00711C45" w:rsidP="009E1805">
      <w:pPr>
        <w:rPr>
          <w:rFonts w:ascii="Courier New" w:hAnsi="Courier New"/>
          <w:i/>
          <w:sz w:val="20"/>
          <w:szCs w:val="20"/>
        </w:rPr>
      </w:pPr>
    </w:p>
    <w:p w14:paraId="1B02D526" w14:textId="444A15EC" w:rsidR="00A901F9" w:rsidRPr="00603E73" w:rsidRDefault="00A901F9" w:rsidP="00711C45">
      <w:pPr>
        <w:rPr>
          <w:rFonts w:ascii="Courier New" w:hAnsi="Courier New"/>
          <w:i/>
          <w:sz w:val="20"/>
          <w:szCs w:val="20"/>
        </w:rPr>
      </w:pPr>
      <w:r w:rsidRPr="00603E73">
        <w:rPr>
          <w:rFonts w:ascii="Courier New" w:hAnsi="Courier New"/>
          <w:i/>
          <w:sz w:val="20"/>
          <w:szCs w:val="20"/>
        </w:rPr>
        <w:tab/>
      </w:r>
      <w:r w:rsidR="00603E73">
        <w:rPr>
          <w:rFonts w:ascii="Courier New" w:hAnsi="Courier New"/>
          <w:i/>
          <w:sz w:val="20"/>
          <w:szCs w:val="20"/>
        </w:rPr>
        <w:t xml:space="preserve">      </w:t>
      </w:r>
      <w:r w:rsidRPr="00603E73">
        <w:rPr>
          <w:rFonts w:ascii="Courier New" w:hAnsi="Courier New"/>
          <w:i/>
          <w:sz w:val="20"/>
          <w:szCs w:val="20"/>
        </w:rPr>
        <w:t xml:space="preserve">// add methods to add, delete, </w:t>
      </w:r>
      <w:r w:rsidR="008B35FE" w:rsidRPr="00603E73">
        <w:rPr>
          <w:rFonts w:ascii="Courier New" w:hAnsi="Courier New"/>
          <w:i/>
          <w:sz w:val="20"/>
          <w:szCs w:val="20"/>
        </w:rPr>
        <w:t>and update.</w:t>
      </w:r>
    </w:p>
    <w:p w14:paraId="73EDF86D" w14:textId="5CFDD260" w:rsidR="001A31B2" w:rsidRPr="00603E73" w:rsidRDefault="00A901F9" w:rsidP="00603E73">
      <w:pPr>
        <w:ind w:firstLine="720"/>
        <w:rPr>
          <w:rFonts w:ascii="Courier New" w:hAnsi="Courier New"/>
          <w:i/>
          <w:sz w:val="20"/>
          <w:szCs w:val="20"/>
        </w:rPr>
      </w:pPr>
      <w:r w:rsidRPr="00603E73">
        <w:rPr>
          <w:rFonts w:ascii="Courier New" w:hAnsi="Courier New"/>
          <w:i/>
          <w:sz w:val="20"/>
          <w:szCs w:val="20"/>
        </w:rPr>
        <w:tab/>
        <w:t>// add methods to load/save accounts from/to a binary</w:t>
      </w:r>
      <w:r w:rsidR="00791722">
        <w:rPr>
          <w:rFonts w:ascii="Courier New" w:hAnsi="Courier New"/>
          <w:i/>
          <w:sz w:val="20"/>
          <w:szCs w:val="20"/>
        </w:rPr>
        <w:t>/text</w:t>
      </w:r>
      <w:r w:rsidRPr="00603E73">
        <w:rPr>
          <w:rFonts w:ascii="Courier New" w:hAnsi="Courier New"/>
          <w:i/>
          <w:sz w:val="20"/>
          <w:szCs w:val="20"/>
        </w:rPr>
        <w:t xml:space="preserve"> file</w:t>
      </w:r>
    </w:p>
    <w:p w14:paraId="3FF568F1" w14:textId="77777777" w:rsidR="00A901F9" w:rsidRPr="004F2601" w:rsidRDefault="00A901F9" w:rsidP="00603E73">
      <w:pPr>
        <w:ind w:firstLine="720"/>
        <w:rPr>
          <w:rFonts w:ascii="Courier New" w:hAnsi="Courier New" w:cs="Courier New"/>
        </w:rPr>
      </w:pPr>
      <w:r w:rsidRPr="00603E73">
        <w:rPr>
          <w:rFonts w:ascii="Courier New" w:hAnsi="Courier New"/>
          <w:i/>
          <w:sz w:val="20"/>
          <w:szCs w:val="20"/>
        </w:rPr>
        <w:tab/>
        <w:t>// add other methods as needed</w:t>
      </w:r>
    </w:p>
    <w:p w14:paraId="28FD8445" w14:textId="694DC71F" w:rsidR="00583BD3" w:rsidRDefault="00D44DC2" w:rsidP="001E29CE">
      <w:pPr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lastRenderedPageBreak/>
        <w:t>Step</w:t>
      </w:r>
      <w:r>
        <w:rPr>
          <w:rFonts w:ascii="Times New Roman" w:hAnsi="Times New Roman"/>
          <w:b/>
          <w:sz w:val="28"/>
        </w:rPr>
        <w:t xml:space="preserve"> 7</w:t>
      </w:r>
      <w:r w:rsidRPr="005F5A56">
        <w:rPr>
          <w:rFonts w:ascii="Times New Roman" w:hAnsi="Times New Roman"/>
          <w:b/>
          <w:sz w:val="28"/>
        </w:rPr>
        <w:t>: Implement</w:t>
      </w:r>
      <w:r w:rsidR="004C58E2">
        <w:rPr>
          <w:rFonts w:ascii="Times New Roman" w:hAnsi="Times New Roman"/>
          <w:b/>
          <w:sz w:val="28"/>
        </w:rPr>
        <w:t xml:space="preserve">ing the </w:t>
      </w:r>
      <w:proofErr w:type="spellStart"/>
      <w:r w:rsidR="001E29CE">
        <w:rPr>
          <w:rFonts w:ascii="Times New Roman" w:hAnsi="Times New Roman"/>
          <w:b/>
          <w:sz w:val="28"/>
        </w:rPr>
        <w:t>s</w:t>
      </w:r>
      <w:r w:rsidR="008317A1">
        <w:rPr>
          <w:rFonts w:ascii="Times New Roman" w:hAnsi="Times New Roman"/>
          <w:b/>
          <w:sz w:val="28"/>
        </w:rPr>
        <w:t>ell</w:t>
      </w:r>
      <w:proofErr w:type="spellEnd"/>
      <w:r w:rsidR="008317A1">
        <w:rPr>
          <w:rFonts w:ascii="Times New Roman" w:hAnsi="Times New Roman"/>
          <w:b/>
          <w:sz w:val="28"/>
        </w:rPr>
        <w:t xml:space="preserve"> </w:t>
      </w:r>
      <w:r w:rsidR="001E29CE">
        <w:rPr>
          <w:rFonts w:ascii="Times New Roman" w:hAnsi="Times New Roman"/>
          <w:b/>
          <w:sz w:val="28"/>
        </w:rPr>
        <w:t xml:space="preserve">of </w:t>
      </w:r>
      <w:r w:rsidR="002474A5">
        <w:rPr>
          <w:rFonts w:ascii="Times New Roman" w:hAnsi="Times New Roman"/>
          <w:b/>
          <w:sz w:val="28"/>
        </w:rPr>
        <w:t xml:space="preserve">a car or </w:t>
      </w:r>
      <w:proofErr w:type="gramStart"/>
      <w:r w:rsidR="002474A5">
        <w:rPr>
          <w:rFonts w:ascii="Times New Roman" w:hAnsi="Times New Roman"/>
          <w:b/>
          <w:sz w:val="28"/>
        </w:rPr>
        <w:t xml:space="preserve">truck </w:t>
      </w:r>
      <w:r w:rsidR="004C58E2">
        <w:rPr>
          <w:rFonts w:ascii="Times New Roman" w:hAnsi="Times New Roman"/>
          <w:b/>
          <w:sz w:val="28"/>
        </w:rPr>
        <w:t xml:space="preserve"> function</w:t>
      </w:r>
      <w:proofErr w:type="gramEnd"/>
      <w:r w:rsidRPr="005F5A56">
        <w:rPr>
          <w:rFonts w:ascii="Times New Roman" w:hAnsi="Times New Roman"/>
          <w:b/>
          <w:sz w:val="28"/>
        </w:rPr>
        <w:t>:</w:t>
      </w:r>
      <w:r w:rsidR="008C0F8C">
        <w:rPr>
          <w:rFonts w:ascii="Times New Roman" w:hAnsi="Times New Roman"/>
          <w:b/>
          <w:sz w:val="28"/>
        </w:rPr>
        <w:t xml:space="preserve"> </w:t>
      </w:r>
    </w:p>
    <w:p w14:paraId="6365A124" w14:textId="3B8FDDC7" w:rsidR="008C0F8C" w:rsidRDefault="008C0F8C" w:rsidP="008C0F8C">
      <w:pPr>
        <w:ind w:left="360"/>
        <w:rPr>
          <w:rFonts w:ascii="Courier New" w:hAnsi="Courier New"/>
          <w:b/>
          <w:i/>
          <w:sz w:val="20"/>
          <w:szCs w:val="20"/>
          <w:u w:val="single"/>
        </w:rPr>
      </w:pPr>
    </w:p>
    <w:p w14:paraId="550E5F60" w14:textId="00A0CBDF" w:rsidR="0043717D" w:rsidRDefault="008F5B88" w:rsidP="002474A5">
      <w:pPr>
        <w:rPr>
          <w:rFonts w:ascii="Times New Roman" w:hAnsi="Times New Roman"/>
          <w:b/>
          <w:i/>
          <w:noProof/>
        </w:rPr>
      </w:pPr>
      <w:r>
        <w:rPr>
          <w:rFonts w:ascii="Times New Roman" w:hAnsi="Times New Roman"/>
          <w:b/>
          <w:i/>
          <w:noProof/>
        </w:rPr>
        <w:t xml:space="preserve">There are 3 steps to sell a auto.  </w:t>
      </w:r>
      <w:r w:rsidR="0043717D">
        <w:rPr>
          <w:rFonts w:ascii="Times New Roman" w:hAnsi="Times New Roman"/>
          <w:b/>
          <w:i/>
          <w:noProof/>
        </w:rPr>
        <w:t>1)</w:t>
      </w:r>
      <w:r>
        <w:rPr>
          <w:rFonts w:ascii="Times New Roman" w:hAnsi="Times New Roman"/>
          <w:b/>
          <w:i/>
          <w:noProof/>
        </w:rPr>
        <w:t xml:space="preserve"> select the </w:t>
      </w:r>
      <w:r w:rsidR="00A63636">
        <w:rPr>
          <w:rFonts w:ascii="Times New Roman" w:hAnsi="Times New Roman"/>
          <w:b/>
          <w:i/>
          <w:noProof/>
        </w:rPr>
        <w:t>auto</w:t>
      </w:r>
      <w:r>
        <w:rPr>
          <w:rFonts w:ascii="Times New Roman" w:hAnsi="Times New Roman"/>
          <w:b/>
          <w:i/>
          <w:noProof/>
        </w:rPr>
        <w:t xml:space="preserve">, see below, then </w:t>
      </w:r>
      <w:r w:rsidR="0043717D">
        <w:rPr>
          <w:rFonts w:ascii="Times New Roman" w:hAnsi="Times New Roman"/>
          <w:b/>
          <w:i/>
          <w:noProof/>
        </w:rPr>
        <w:t xml:space="preserve">(2) </w:t>
      </w:r>
      <w:r>
        <w:rPr>
          <w:rFonts w:ascii="Times New Roman" w:hAnsi="Times New Roman"/>
          <w:b/>
          <w:i/>
          <w:noProof/>
        </w:rPr>
        <w:t>a dialog box appears,</w:t>
      </w:r>
      <w:r w:rsidR="00A63636">
        <w:rPr>
          <w:rFonts w:ascii="Times New Roman" w:hAnsi="Times New Roman"/>
          <w:b/>
          <w:i/>
          <w:noProof/>
        </w:rPr>
        <w:t xml:space="preserve"> </w:t>
      </w:r>
      <w:r>
        <w:rPr>
          <w:rFonts w:ascii="Times New Roman" w:hAnsi="Times New Roman"/>
          <w:b/>
          <w:i/>
          <w:noProof/>
        </w:rPr>
        <w:t>and final</w:t>
      </w:r>
      <w:r w:rsidR="0043717D">
        <w:rPr>
          <w:rFonts w:ascii="Times New Roman" w:hAnsi="Times New Roman"/>
          <w:b/>
          <w:i/>
          <w:noProof/>
        </w:rPr>
        <w:t xml:space="preserve"> (3)</w:t>
      </w:r>
      <w:r>
        <w:rPr>
          <w:rFonts w:ascii="Times New Roman" w:hAnsi="Times New Roman"/>
          <w:b/>
          <w:i/>
          <w:noProof/>
        </w:rPr>
        <w:t xml:space="preserve"> a information dialog box appears. </w:t>
      </w:r>
    </w:p>
    <w:p w14:paraId="44F33A8F" w14:textId="77777777" w:rsidR="0043717D" w:rsidRDefault="0043717D" w:rsidP="002474A5">
      <w:pPr>
        <w:rPr>
          <w:rFonts w:ascii="Times New Roman" w:hAnsi="Times New Roman"/>
          <w:b/>
          <w:i/>
          <w:noProof/>
        </w:rPr>
      </w:pPr>
    </w:p>
    <w:p w14:paraId="3F509402" w14:textId="748229A6" w:rsidR="008F5B88" w:rsidRDefault="0043717D" w:rsidP="002474A5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</w:rPr>
        <w:t>1)</w:t>
      </w:r>
      <w:r w:rsidR="001E29CE">
        <w:rPr>
          <w:rFonts w:ascii="Times New Roman" w:hAnsi="Times New Roman"/>
          <w:b/>
          <w:i/>
          <w:noProof/>
        </w:rPr>
        <w:t xml:space="preserve"> First s</w:t>
      </w:r>
      <w:r w:rsidR="008F5B88">
        <w:rPr>
          <w:rFonts w:ascii="Times New Roman" w:hAnsi="Times New Roman"/>
          <w:b/>
          <w:i/>
        </w:rPr>
        <w:t>elect the auto to sell</w:t>
      </w:r>
    </w:p>
    <w:p w14:paraId="2AAC5447" w14:textId="3029F964" w:rsidR="008F5B88" w:rsidRDefault="008F5B88" w:rsidP="002474A5">
      <w:pPr>
        <w:rPr>
          <w:rFonts w:ascii="Times New Roman" w:hAnsi="Times New Roman"/>
          <w:b/>
          <w:i/>
        </w:rPr>
      </w:pPr>
    </w:p>
    <w:p w14:paraId="555143C0" w14:textId="11DE2B67" w:rsidR="008F5B88" w:rsidRDefault="00451995" w:rsidP="002474A5">
      <w:pPr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1333C352" wp14:editId="4E110B16">
            <wp:extent cx="6858000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C4B8" w14:textId="77777777" w:rsidR="001E29CE" w:rsidRDefault="001E29CE" w:rsidP="002474A5">
      <w:pPr>
        <w:rPr>
          <w:rFonts w:ascii="Times New Roman" w:hAnsi="Times New Roman"/>
          <w:b/>
          <w:i/>
        </w:rPr>
      </w:pPr>
    </w:p>
    <w:p w14:paraId="1E015D76" w14:textId="7BAE3249" w:rsidR="008F5B88" w:rsidRDefault="0043717D" w:rsidP="002474A5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2) </w:t>
      </w:r>
      <w:r w:rsidR="00AA3B3A">
        <w:rPr>
          <w:rFonts w:ascii="Times New Roman" w:hAnsi="Times New Roman"/>
          <w:b/>
          <w:i/>
        </w:rPr>
        <w:t xml:space="preserve">A sell dialog box </w:t>
      </w:r>
      <w:proofErr w:type="gramStart"/>
      <w:r w:rsidR="00AA3B3A">
        <w:rPr>
          <w:rFonts w:ascii="Times New Roman" w:hAnsi="Times New Roman"/>
          <w:b/>
          <w:i/>
        </w:rPr>
        <w:t>appear</w:t>
      </w:r>
      <w:proofErr w:type="gramEnd"/>
      <w:r w:rsidR="00AA3B3A">
        <w:rPr>
          <w:rFonts w:ascii="Times New Roman" w:hAnsi="Times New Roman"/>
          <w:b/>
          <w:i/>
        </w:rPr>
        <w:t xml:space="preserve"> </w:t>
      </w:r>
    </w:p>
    <w:p w14:paraId="6F9DB045" w14:textId="436D71E0" w:rsidR="008F5B88" w:rsidRDefault="00451995" w:rsidP="002474A5">
      <w:pPr>
        <w:rPr>
          <w:rFonts w:ascii="Times New Roman" w:hAnsi="Times New Roman"/>
          <w:b/>
          <w:i/>
        </w:rPr>
      </w:pPr>
      <w:r>
        <w:rPr>
          <w:noProof/>
        </w:rPr>
        <w:drawing>
          <wp:inline distT="0" distB="0" distL="0" distR="0" wp14:anchorId="58B6640F" wp14:editId="7EE32AAC">
            <wp:extent cx="6858000" cy="2972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39B7" w14:textId="020A1985" w:rsidR="008F5B88" w:rsidRDefault="008F5B88" w:rsidP="002474A5">
      <w:pPr>
        <w:rPr>
          <w:rFonts w:ascii="Times New Roman" w:hAnsi="Times New Roman"/>
          <w:b/>
          <w:i/>
        </w:rPr>
      </w:pPr>
    </w:p>
    <w:p w14:paraId="5881B657" w14:textId="1BBD0FAE" w:rsidR="008F5B88" w:rsidRDefault="0043717D" w:rsidP="002474A5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3) </w:t>
      </w:r>
      <w:r w:rsidR="00B21031">
        <w:rPr>
          <w:rFonts w:ascii="Times New Roman" w:hAnsi="Times New Roman"/>
          <w:b/>
          <w:i/>
        </w:rPr>
        <w:t>A resulting informational dialog box appears</w:t>
      </w:r>
    </w:p>
    <w:p w14:paraId="29A91277" w14:textId="3B68BC84" w:rsidR="00D44DC2" w:rsidRPr="005F5A56" w:rsidRDefault="00D44DC2" w:rsidP="00D44DC2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6B8CE508" w14:textId="3D5A9709" w:rsidR="00FB5A22" w:rsidRPr="00386B84" w:rsidRDefault="00445064" w:rsidP="00457A66">
      <w:pPr>
        <w:pStyle w:val="ListParagraph"/>
        <w:numPr>
          <w:ilvl w:val="0"/>
          <w:numId w:val="19"/>
        </w:numPr>
      </w:pPr>
      <w:r>
        <w:rPr>
          <w:rFonts w:ascii="Times New Roman" w:hAnsi="Times New Roman"/>
        </w:rPr>
        <w:t>T</w:t>
      </w:r>
      <w:r w:rsidR="00457A66">
        <w:rPr>
          <w:rFonts w:ascii="Times New Roman" w:hAnsi="Times New Roman"/>
        </w:rPr>
        <w:t xml:space="preserve">hank </w:t>
      </w:r>
      <w:proofErr w:type="gramStart"/>
      <w:r w:rsidR="00457A66">
        <w:rPr>
          <w:rFonts w:ascii="Times New Roman" w:hAnsi="Times New Roman"/>
        </w:rPr>
        <w:t>you dialog box</w:t>
      </w:r>
      <w:proofErr w:type="gramEnd"/>
      <w:r>
        <w:rPr>
          <w:rFonts w:ascii="Times New Roman" w:hAnsi="Times New Roman"/>
        </w:rPr>
        <w:t xml:space="preserve"> with the following information</w:t>
      </w:r>
      <w:r w:rsidR="00457A66">
        <w:rPr>
          <w:rFonts w:ascii="Times New Roman" w:hAnsi="Times New Roman"/>
        </w:rPr>
        <w:t xml:space="preserve">. </w:t>
      </w:r>
    </w:p>
    <w:p w14:paraId="6104849A" w14:textId="77777777" w:rsidR="00386B84" w:rsidRPr="00386B84" w:rsidRDefault="00386B84" w:rsidP="00386B84"/>
    <w:p w14:paraId="5DD4AE12" w14:textId="02DB5598" w:rsidR="00386B84" w:rsidRDefault="00451995" w:rsidP="00386B84">
      <w:pPr>
        <w:ind w:left="360"/>
      </w:pPr>
      <w:r>
        <w:rPr>
          <w:noProof/>
        </w:rPr>
        <w:drawing>
          <wp:inline distT="0" distB="0" distL="0" distR="0" wp14:anchorId="2BC0477D" wp14:editId="6BE906F6">
            <wp:extent cx="501015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5AB2" w14:textId="18CAD2A6" w:rsidR="00386B84" w:rsidRDefault="00386B84" w:rsidP="00386B84"/>
    <w:p w14:paraId="10D00E8C" w14:textId="77777777" w:rsidR="00386B84" w:rsidRPr="00386B84" w:rsidRDefault="00386B84" w:rsidP="00386B84">
      <w:pPr>
        <w:pStyle w:val="ListParagraph"/>
        <w:rPr>
          <w:rFonts w:ascii="Times New Roman" w:hAnsi="Times New Roman"/>
        </w:rPr>
      </w:pPr>
    </w:p>
    <w:p w14:paraId="03FA93E9" w14:textId="4A982F60" w:rsidR="00C7788A" w:rsidRPr="00591241" w:rsidRDefault="00C7788A" w:rsidP="00C7788A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lastRenderedPageBreak/>
        <w:t xml:space="preserve">Use a </w:t>
      </w:r>
      <w:proofErr w:type="spellStart"/>
      <w:r>
        <w:t>JOptionPane.showMessageDialog</w:t>
      </w:r>
      <w:proofErr w:type="spellEnd"/>
      <w:r>
        <w:t xml:space="preserve"> to output </w:t>
      </w:r>
      <w:r w:rsidR="00EB7AC3">
        <w:t>this box</w:t>
      </w:r>
      <w:r>
        <w:t>.</w:t>
      </w:r>
    </w:p>
    <w:p w14:paraId="4B5E4693" w14:textId="77777777" w:rsidR="00591241" w:rsidRPr="00591241" w:rsidRDefault="00591241" w:rsidP="00591241">
      <w:pPr>
        <w:rPr>
          <w:rFonts w:ascii="Times New Roman" w:hAnsi="Times New Roman"/>
        </w:rPr>
      </w:pPr>
    </w:p>
    <w:p w14:paraId="50ADF06E" w14:textId="2C15E267" w:rsidR="00591241" w:rsidRDefault="00B80C65" w:rsidP="00591241">
      <w:pPr>
        <w:ind w:left="1080"/>
        <w:rPr>
          <w:rFonts w:ascii="Times New Roman" w:hAnsi="Times New Roman" w:cs="Times New Roman"/>
        </w:rPr>
      </w:pPr>
      <w:r w:rsidRPr="00555736">
        <w:rPr>
          <w:rFonts w:ascii="Times New Roman" w:hAnsi="Times New Roman" w:cs="Times New Roman"/>
        </w:rPr>
        <w:t xml:space="preserve">Important:  to accomplish this, create </w:t>
      </w:r>
      <w:r w:rsidR="00555736">
        <w:rPr>
          <w:rFonts w:ascii="Times New Roman" w:hAnsi="Times New Roman" w:cs="Times New Roman"/>
        </w:rPr>
        <w:t>a</w:t>
      </w:r>
      <w:r w:rsidRPr="00555736">
        <w:rPr>
          <w:rFonts w:ascii="Times New Roman" w:hAnsi="Times New Roman" w:cs="Times New Roman"/>
        </w:rPr>
        <w:t xml:space="preserve"> method </w:t>
      </w:r>
      <w:r w:rsidR="009B12A9">
        <w:rPr>
          <w:rFonts w:ascii="Times New Roman" w:hAnsi="Times New Roman" w:cs="Times New Roman"/>
        </w:rPr>
        <w:t>(</w:t>
      </w:r>
      <w:proofErr w:type="spellStart"/>
      <w:proofErr w:type="gramStart"/>
      <w:r w:rsidR="00057075">
        <w:rPr>
          <w:rFonts w:ascii="Times New Roman" w:eastAsia="Times New Roman" w:hAnsi="Times New Roman" w:cs="Times New Roman"/>
          <w:color w:val="000000"/>
        </w:rPr>
        <w:t>GetSoldBoughtCost</w:t>
      </w:r>
      <w:proofErr w:type="spellEnd"/>
      <w:r w:rsidR="009B12A9" w:rsidRPr="00555736">
        <w:rPr>
          <w:rFonts w:ascii="Times New Roman" w:hAnsi="Times New Roman" w:cs="Times New Roman"/>
        </w:rPr>
        <w:t xml:space="preserve"> </w:t>
      </w:r>
      <w:r w:rsidR="009B12A9">
        <w:rPr>
          <w:rFonts w:ascii="Times New Roman" w:hAnsi="Times New Roman" w:cs="Times New Roman"/>
        </w:rPr>
        <w:t>)</w:t>
      </w:r>
      <w:r w:rsidRPr="00555736">
        <w:rPr>
          <w:rFonts w:ascii="Times New Roman" w:hAnsi="Times New Roman" w:cs="Times New Roman"/>
        </w:rPr>
        <w:t>in</w:t>
      </w:r>
      <w:proofErr w:type="gramEnd"/>
      <w:r w:rsidR="00A16B42" w:rsidRPr="00555736">
        <w:rPr>
          <w:rFonts w:ascii="Times New Roman" w:hAnsi="Times New Roman" w:cs="Times New Roman"/>
        </w:rPr>
        <w:t xml:space="preserve"> the</w:t>
      </w:r>
      <w:r w:rsidRPr="00555736">
        <w:rPr>
          <w:rFonts w:ascii="Times New Roman" w:hAnsi="Times New Roman" w:cs="Times New Roman"/>
        </w:rPr>
        <w:t xml:space="preserve"> </w:t>
      </w:r>
      <w:r w:rsidR="00EB7AC3" w:rsidRPr="00555736">
        <w:rPr>
          <w:rFonts w:ascii="Times New Roman" w:hAnsi="Times New Roman" w:cs="Times New Roman"/>
        </w:rPr>
        <w:t>Auto</w:t>
      </w:r>
      <w:r w:rsidRPr="00555736">
        <w:rPr>
          <w:rFonts w:ascii="Times New Roman" w:hAnsi="Times New Roman" w:cs="Times New Roman"/>
        </w:rPr>
        <w:t xml:space="preserve"> base clas</w:t>
      </w:r>
      <w:r w:rsidR="00A16B42" w:rsidRPr="00555736">
        <w:rPr>
          <w:rFonts w:ascii="Times New Roman" w:hAnsi="Times New Roman" w:cs="Times New Roman"/>
        </w:rPr>
        <w:t>s called</w:t>
      </w:r>
    </w:p>
    <w:p w14:paraId="6F2AEFC0" w14:textId="77777777" w:rsidR="00555736" w:rsidRPr="00555736" w:rsidRDefault="00555736" w:rsidP="00591241">
      <w:pPr>
        <w:ind w:left="1080"/>
        <w:rPr>
          <w:rFonts w:ascii="Times New Roman" w:hAnsi="Times New Roman" w:cs="Times New Roman"/>
        </w:rPr>
      </w:pPr>
    </w:p>
    <w:p w14:paraId="2340542B" w14:textId="0AC88651" w:rsidR="00591241" w:rsidRPr="009B12A9" w:rsidRDefault="00591241" w:rsidP="009B1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color w:val="000000"/>
        </w:rPr>
      </w:pPr>
      <w:r w:rsidRPr="00555736">
        <w:rPr>
          <w:rFonts w:ascii="Times New Roman" w:eastAsia="Times New Roman" w:hAnsi="Times New Roman" w:cs="Times New Roman"/>
          <w:b/>
          <w:bCs/>
          <w:color w:val="000080"/>
        </w:rPr>
        <w:t xml:space="preserve">public abstract double </w:t>
      </w:r>
      <w:proofErr w:type="spellStart"/>
      <w:proofErr w:type="gramStart"/>
      <w:r w:rsidR="00057075">
        <w:rPr>
          <w:rFonts w:ascii="Times New Roman" w:eastAsia="Times New Roman" w:hAnsi="Times New Roman" w:cs="Times New Roman"/>
          <w:color w:val="000000"/>
        </w:rPr>
        <w:t>getSoldBoughtCost</w:t>
      </w:r>
      <w:proofErr w:type="spellEnd"/>
      <w:r w:rsidRPr="00555736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proofErr w:type="gramEnd"/>
      <w:r w:rsidRPr="00555736">
        <w:rPr>
          <w:rFonts w:ascii="Times New Roman" w:eastAsia="Times New Roman" w:hAnsi="Times New Roman" w:cs="Times New Roman"/>
          <w:color w:val="000000"/>
        </w:rPr>
        <w:t>GregorianCalendar</w:t>
      </w:r>
      <w:proofErr w:type="spellEnd"/>
      <w:r w:rsidRPr="0055573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55736">
        <w:rPr>
          <w:rFonts w:ascii="Times New Roman" w:eastAsia="Times New Roman" w:hAnsi="Times New Roman" w:cs="Times New Roman"/>
          <w:color w:val="000000"/>
        </w:rPr>
        <w:t>SoldDate</w:t>
      </w:r>
      <w:proofErr w:type="spellEnd"/>
      <w:r w:rsidRPr="00555736">
        <w:rPr>
          <w:rFonts w:ascii="Times New Roman" w:eastAsia="Times New Roman" w:hAnsi="Times New Roman" w:cs="Times New Roman"/>
          <w:color w:val="000000"/>
        </w:rPr>
        <w:t xml:space="preserve">, </w:t>
      </w:r>
      <w:r w:rsidRPr="00555736">
        <w:rPr>
          <w:rFonts w:ascii="Times New Roman" w:eastAsia="Times New Roman" w:hAnsi="Times New Roman" w:cs="Times New Roman"/>
          <w:b/>
          <w:bCs/>
          <w:color w:val="000080"/>
        </w:rPr>
        <w:t xml:space="preserve">double </w:t>
      </w:r>
      <w:proofErr w:type="spellStart"/>
      <w:r w:rsidRPr="00555736">
        <w:rPr>
          <w:rFonts w:ascii="Times New Roman" w:eastAsia="Times New Roman" w:hAnsi="Times New Roman" w:cs="Times New Roman"/>
          <w:color w:val="000000"/>
        </w:rPr>
        <w:t>SoldCost</w:t>
      </w:r>
      <w:proofErr w:type="spellEnd"/>
      <w:r w:rsidRPr="00555736">
        <w:rPr>
          <w:rFonts w:ascii="Times New Roman" w:eastAsia="Times New Roman" w:hAnsi="Times New Roman" w:cs="Times New Roman"/>
          <w:color w:val="000000"/>
        </w:rPr>
        <w:t>);</w:t>
      </w:r>
      <w:r w:rsidR="009B12A9">
        <w:rPr>
          <w:rFonts w:ascii="Times New Roman" w:eastAsia="Times New Roman" w:hAnsi="Times New Roman" w:cs="Times New Roman"/>
          <w:color w:val="000000"/>
        </w:rPr>
        <w:t xml:space="preserve">  which returns the difference between the bought and sold price. </w:t>
      </w:r>
    </w:p>
    <w:p w14:paraId="1FF7B688" w14:textId="77777777" w:rsidR="00591241" w:rsidRPr="00591241" w:rsidRDefault="00591241" w:rsidP="00591241">
      <w:pPr>
        <w:ind w:left="1080"/>
        <w:rPr>
          <w:rFonts w:ascii="Times New Roman" w:hAnsi="Times New Roman"/>
        </w:rPr>
      </w:pPr>
    </w:p>
    <w:p w14:paraId="089D11B5" w14:textId="77777777" w:rsidR="00F959CC" w:rsidRDefault="00F959CC" w:rsidP="00A901F9">
      <w:pPr>
        <w:jc w:val="both"/>
      </w:pPr>
    </w:p>
    <w:p w14:paraId="73D05222" w14:textId="77777777" w:rsidR="00DC6545" w:rsidRPr="00DC6545" w:rsidRDefault="00EA3CE9" w:rsidP="00DC654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DC6545">
        <w:rPr>
          <w:rFonts w:ascii="Times New Roman" w:hAnsi="Times New Roman"/>
          <w:b/>
          <w:sz w:val="28"/>
        </w:rPr>
        <w:t xml:space="preserve">Step 9: </w:t>
      </w:r>
      <w:r w:rsidR="00DC6545" w:rsidRPr="00DC6545">
        <w:rPr>
          <w:rFonts w:ascii="Times New Roman" w:hAnsi="Times New Roman"/>
          <w:b/>
          <w:sz w:val="28"/>
        </w:rPr>
        <w:t>TOTALLY error checked your program (the whole program).   For example: Sold Date was before bought date; improper date such as: “</w:t>
      </w:r>
      <w:proofErr w:type="spellStart"/>
      <w:r w:rsidR="00DC6545" w:rsidRPr="00DC6545">
        <w:rPr>
          <w:rFonts w:ascii="Times New Roman" w:hAnsi="Times New Roman"/>
          <w:b/>
          <w:sz w:val="28"/>
        </w:rPr>
        <w:t>abc</w:t>
      </w:r>
      <w:proofErr w:type="spellEnd"/>
      <w:r w:rsidR="00DC6545" w:rsidRPr="00DC6545">
        <w:rPr>
          <w:rFonts w:ascii="Times New Roman" w:hAnsi="Times New Roman"/>
          <w:b/>
          <w:sz w:val="28"/>
        </w:rPr>
        <w:t>/</w:t>
      </w:r>
      <w:proofErr w:type="spellStart"/>
      <w:r w:rsidR="00DC6545" w:rsidRPr="00DC6545">
        <w:rPr>
          <w:rFonts w:ascii="Times New Roman" w:hAnsi="Times New Roman"/>
          <w:b/>
          <w:sz w:val="28"/>
        </w:rPr>
        <w:t>abc</w:t>
      </w:r>
      <w:proofErr w:type="spellEnd"/>
      <w:r w:rsidR="00DC6545" w:rsidRPr="00DC6545">
        <w:rPr>
          <w:rFonts w:ascii="Times New Roman" w:hAnsi="Times New Roman"/>
          <w:b/>
          <w:sz w:val="28"/>
        </w:rPr>
        <w:t>/</w:t>
      </w:r>
      <w:proofErr w:type="spellStart"/>
      <w:r w:rsidR="00DC6545" w:rsidRPr="00DC6545">
        <w:rPr>
          <w:rFonts w:ascii="Times New Roman" w:hAnsi="Times New Roman"/>
          <w:b/>
          <w:sz w:val="28"/>
        </w:rPr>
        <w:t>abc</w:t>
      </w:r>
      <w:proofErr w:type="spellEnd"/>
      <w:r w:rsidR="00DC6545" w:rsidRPr="00DC6545">
        <w:rPr>
          <w:rFonts w:ascii="Times New Roman" w:hAnsi="Times New Roman"/>
          <w:b/>
          <w:sz w:val="28"/>
        </w:rPr>
        <w:t xml:space="preserve">”; etc. </w:t>
      </w:r>
    </w:p>
    <w:p w14:paraId="19EBD5BE" w14:textId="77777777" w:rsidR="00DC6545" w:rsidRDefault="00DC6545" w:rsidP="00DC6545">
      <w:pPr>
        <w:ind w:left="360"/>
        <w:rPr>
          <w:rFonts w:ascii="Courier New" w:hAnsi="Courier New"/>
          <w:i/>
          <w:sz w:val="20"/>
          <w:szCs w:val="20"/>
          <w:u w:val="single"/>
        </w:rPr>
      </w:pPr>
    </w:p>
    <w:p w14:paraId="7119B48A" w14:textId="77777777" w:rsidR="00EA3CE9" w:rsidRDefault="00EA3CE9" w:rsidP="00620C6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0CF13152" w14:textId="52316BAE" w:rsidR="00620C6C" w:rsidRDefault="00395513" w:rsidP="00620C6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F5A56">
        <w:rPr>
          <w:rFonts w:ascii="Times New Roman" w:hAnsi="Times New Roman"/>
          <w:b/>
          <w:sz w:val="28"/>
        </w:rPr>
        <w:t>Step</w:t>
      </w:r>
      <w:r w:rsidR="00EA3CE9">
        <w:rPr>
          <w:rFonts w:ascii="Times New Roman" w:hAnsi="Times New Roman"/>
          <w:b/>
          <w:sz w:val="28"/>
        </w:rPr>
        <w:t xml:space="preserve"> 10</w:t>
      </w:r>
      <w:r w:rsidRPr="005F5A56">
        <w:rPr>
          <w:rFonts w:ascii="Times New Roman" w:hAnsi="Times New Roman"/>
          <w:b/>
          <w:sz w:val="28"/>
        </w:rPr>
        <w:t xml:space="preserve">: </w:t>
      </w:r>
      <w:r w:rsidR="00D94347" w:rsidRPr="00D94347">
        <w:rPr>
          <w:rFonts w:ascii="Times New Roman" w:hAnsi="Times New Roman"/>
          <w:b/>
          <w:sz w:val="28"/>
        </w:rPr>
        <w:t xml:space="preserve">More information regarding </w:t>
      </w:r>
      <w:r w:rsidR="00300A3F">
        <w:rPr>
          <w:rFonts w:ascii="Times New Roman" w:hAnsi="Times New Roman"/>
          <w:b/>
          <w:sz w:val="28"/>
        </w:rPr>
        <w:t xml:space="preserve">Bought, Sold, and </w:t>
      </w:r>
      <w:r w:rsidR="00551F00">
        <w:rPr>
          <w:rFonts w:ascii="Times New Roman" w:hAnsi="Times New Roman"/>
          <w:b/>
          <w:sz w:val="28"/>
        </w:rPr>
        <w:t>Overdue</w:t>
      </w:r>
      <w:r w:rsidR="00300A3F">
        <w:rPr>
          <w:rFonts w:ascii="Times New Roman" w:hAnsi="Times New Roman"/>
          <w:b/>
          <w:sz w:val="28"/>
        </w:rPr>
        <w:t xml:space="preserve"> </w:t>
      </w:r>
      <w:r w:rsidR="00D94347" w:rsidRPr="00D94347">
        <w:rPr>
          <w:rFonts w:ascii="Times New Roman" w:hAnsi="Times New Roman"/>
          <w:b/>
          <w:sz w:val="28"/>
        </w:rPr>
        <w:t>screens.</w:t>
      </w:r>
    </w:p>
    <w:p w14:paraId="189FA486" w14:textId="3F776393" w:rsidR="00932852" w:rsidRDefault="00932852" w:rsidP="00620C6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6233CF66" w14:textId="31552CA4" w:rsidR="00932852" w:rsidRPr="002F76F3" w:rsidRDefault="00932852" w:rsidP="002F76F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2F76F3">
        <w:t>Each s</w:t>
      </w:r>
      <w:r w:rsidR="002F76F3" w:rsidRPr="002F76F3">
        <w:t xml:space="preserve">creen should be </w:t>
      </w:r>
      <w:r w:rsidR="00F574B2" w:rsidRPr="002F76F3">
        <w:t>sorted,</w:t>
      </w:r>
      <w:r w:rsidR="002F76F3" w:rsidRPr="002F76F3">
        <w:t xml:space="preserve"> and </w:t>
      </w:r>
      <w:r w:rsidR="00E3199D">
        <w:t xml:space="preserve">the user can </w:t>
      </w:r>
      <w:r w:rsidR="002F76F3" w:rsidRPr="002F76F3">
        <w:t>buy or sell a</w:t>
      </w:r>
      <w:r w:rsidR="00E3199D">
        <w:t>n</w:t>
      </w:r>
      <w:r w:rsidR="002F76F3" w:rsidRPr="002F76F3">
        <w:t xml:space="preserve"> auto</w:t>
      </w:r>
      <w:r w:rsidR="00E3199D">
        <w:t xml:space="preserve"> only</w:t>
      </w:r>
      <w:r w:rsidR="002F76F3" w:rsidRPr="002F76F3">
        <w:t xml:space="preserve"> on the bought Screen.  </w:t>
      </w:r>
    </w:p>
    <w:p w14:paraId="4657B0AF" w14:textId="5FD407F1" w:rsidR="002F76F3" w:rsidRPr="002F76F3" w:rsidRDefault="002F76F3" w:rsidP="002F76F3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</w:pPr>
      <w:r w:rsidRPr="002F76F3">
        <w:t>For example:</w:t>
      </w:r>
    </w:p>
    <w:p w14:paraId="64418E74" w14:textId="1515211E" w:rsidR="002F76F3" w:rsidRDefault="002F76F3" w:rsidP="00620C6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016C59CA" w14:textId="428784D7" w:rsidR="002F76F3" w:rsidRDefault="002F76F3" w:rsidP="00620C6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Bought Screen</w:t>
      </w:r>
      <w:r w:rsidR="0082061C">
        <w:rPr>
          <w:rFonts w:ascii="Times New Roman" w:hAnsi="Times New Roman"/>
          <w:b/>
          <w:sz w:val="28"/>
        </w:rPr>
        <w:t xml:space="preserve"> (sorted on Bought using a </w:t>
      </w:r>
      <w:r w:rsidR="00551F00">
        <w:rPr>
          <w:rFonts w:ascii="Times New Roman" w:hAnsi="Times New Roman"/>
          <w:b/>
          <w:sz w:val="28"/>
        </w:rPr>
        <w:t>Lambda</w:t>
      </w:r>
      <w:r w:rsidR="0082061C">
        <w:rPr>
          <w:rFonts w:ascii="Times New Roman" w:hAnsi="Times New Roman"/>
          <w:b/>
          <w:sz w:val="28"/>
        </w:rPr>
        <w:t xml:space="preserve"> function)</w:t>
      </w:r>
      <w:r w:rsidR="00E3199D">
        <w:rPr>
          <w:rFonts w:ascii="Times New Roman" w:hAnsi="Times New Roman"/>
          <w:b/>
          <w:sz w:val="28"/>
        </w:rPr>
        <w:t>:</w:t>
      </w:r>
      <w:r w:rsidR="005A1C0B">
        <w:rPr>
          <w:rFonts w:ascii="Times New Roman" w:hAnsi="Times New Roman"/>
          <w:b/>
          <w:sz w:val="28"/>
        </w:rPr>
        <w:t xml:space="preserve"> </w:t>
      </w:r>
      <w:r w:rsidR="005A1C0B" w:rsidRPr="005A1C0B">
        <w:rPr>
          <w:rFonts w:ascii="Times New Roman" w:hAnsi="Times New Roman"/>
          <w:b/>
          <w:sz w:val="28"/>
          <w:highlight w:val="yellow"/>
        </w:rPr>
        <w:t xml:space="preserve">In your code use a yellow highlighter to show your </w:t>
      </w:r>
      <w:r w:rsidR="00551F00" w:rsidRPr="005A1C0B">
        <w:rPr>
          <w:rFonts w:ascii="Times New Roman" w:hAnsi="Times New Roman"/>
          <w:b/>
          <w:sz w:val="28"/>
          <w:highlight w:val="yellow"/>
        </w:rPr>
        <w:t>lambda</w:t>
      </w:r>
      <w:r w:rsidR="005A1C0B" w:rsidRPr="005A1C0B">
        <w:rPr>
          <w:rFonts w:ascii="Times New Roman" w:hAnsi="Times New Roman"/>
          <w:b/>
          <w:sz w:val="28"/>
          <w:highlight w:val="yellow"/>
        </w:rPr>
        <w:t xml:space="preserve"> function.</w:t>
      </w:r>
      <w:r w:rsidR="005A1C0B">
        <w:rPr>
          <w:rFonts w:ascii="Times New Roman" w:hAnsi="Times New Roman"/>
          <w:b/>
          <w:sz w:val="28"/>
        </w:rPr>
        <w:t xml:space="preserve"> </w:t>
      </w:r>
      <w:r w:rsidR="0015230A">
        <w:rPr>
          <w:rFonts w:ascii="Times New Roman" w:hAnsi="Times New Roman"/>
          <w:b/>
          <w:sz w:val="28"/>
        </w:rPr>
        <w:t xml:space="preserve"> Note: the table columns </w:t>
      </w:r>
    </w:p>
    <w:p w14:paraId="4C3CB329" w14:textId="2DF2F3E5" w:rsidR="00E3199D" w:rsidRDefault="00E3199D" w:rsidP="00620C6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7D505AEB" w14:textId="61493073" w:rsidR="00E3199D" w:rsidRDefault="00755873" w:rsidP="00620C6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49460" wp14:editId="41639883">
                <wp:simplePos x="0" y="0"/>
                <wp:positionH relativeFrom="column">
                  <wp:posOffset>2382982</wp:posOffset>
                </wp:positionH>
                <wp:positionV relativeFrom="paragraph">
                  <wp:posOffset>268490</wp:posOffset>
                </wp:positionV>
                <wp:extent cx="1080654" cy="1052945"/>
                <wp:effectExtent l="57150" t="19050" r="81915" b="9017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105294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AA108" id="Rectangle: Rounded Corners 27" o:spid="_x0000_s1026" style="position:absolute;margin-left:187.65pt;margin-top:21.15pt;width:85.1pt;height:8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" filled="f" strokecolor="black [3213]" strokeweight="1pt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8B5E206" wp14:editId="5BBD570E">
            <wp:extent cx="6858000" cy="1526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C7B4" w14:textId="26603CC1" w:rsidR="00E3199D" w:rsidRDefault="00E3199D" w:rsidP="00620C6C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1E7690DE" w14:textId="66EBEE0F" w:rsidR="00F959CC" w:rsidRDefault="00F959CC" w:rsidP="00EA3CE9">
      <w:pPr>
        <w:ind w:firstLine="720"/>
      </w:pPr>
    </w:p>
    <w:p w14:paraId="04189E0E" w14:textId="31ADB04A" w:rsidR="007552F5" w:rsidRDefault="007552F5" w:rsidP="00EA3CE9">
      <w:pPr>
        <w:ind w:firstLine="720"/>
        <w:rPr>
          <w:rFonts w:ascii="Courier New" w:hAnsi="Courier New"/>
          <w:i/>
          <w:sz w:val="20"/>
          <w:szCs w:val="20"/>
        </w:rPr>
      </w:pPr>
    </w:p>
    <w:p w14:paraId="0F93E6BF" w14:textId="2861424C" w:rsidR="00936E64" w:rsidRDefault="00A21E47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Sold Screen (sorted on </w:t>
      </w:r>
      <w:r w:rsidR="00755873">
        <w:rPr>
          <w:rFonts w:ascii="Times New Roman" w:hAnsi="Times New Roman"/>
          <w:b/>
          <w:sz w:val="28"/>
        </w:rPr>
        <w:t>Buyer’s Name</w:t>
      </w:r>
      <w:r>
        <w:rPr>
          <w:rFonts w:ascii="Times New Roman" w:hAnsi="Times New Roman"/>
          <w:b/>
          <w:sz w:val="28"/>
        </w:rPr>
        <w:t xml:space="preserve"> using a Generic function): </w:t>
      </w:r>
      <w:r w:rsidRPr="005A1C0B">
        <w:rPr>
          <w:rFonts w:ascii="Times New Roman" w:hAnsi="Times New Roman"/>
          <w:b/>
          <w:sz w:val="28"/>
          <w:highlight w:val="yellow"/>
        </w:rPr>
        <w:t xml:space="preserve">In your code use a yellow highlighter to show your </w:t>
      </w:r>
      <w:r w:rsidR="00407400">
        <w:rPr>
          <w:rFonts w:ascii="Times New Roman" w:hAnsi="Times New Roman"/>
          <w:b/>
          <w:sz w:val="28"/>
          <w:highlight w:val="yellow"/>
        </w:rPr>
        <w:t>Generic</w:t>
      </w:r>
      <w:r w:rsidRPr="005A1C0B">
        <w:rPr>
          <w:rFonts w:ascii="Times New Roman" w:hAnsi="Times New Roman"/>
          <w:b/>
          <w:sz w:val="28"/>
          <w:highlight w:val="yellow"/>
        </w:rPr>
        <w:t xml:space="preserve"> function.</w:t>
      </w:r>
      <w:r>
        <w:rPr>
          <w:rFonts w:ascii="Times New Roman" w:hAnsi="Times New Roman"/>
          <w:b/>
          <w:sz w:val="28"/>
        </w:rPr>
        <w:t xml:space="preserve">  Note: the table columns </w:t>
      </w:r>
    </w:p>
    <w:p w14:paraId="126CFDD7" w14:textId="7A52D3C1" w:rsidR="00407400" w:rsidRDefault="00407400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56928B39" w14:textId="074F383B" w:rsidR="00407400" w:rsidRDefault="00951263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CE6CF" wp14:editId="157641B2">
                <wp:simplePos x="0" y="0"/>
                <wp:positionH relativeFrom="column">
                  <wp:posOffset>3409950</wp:posOffset>
                </wp:positionH>
                <wp:positionV relativeFrom="paragraph">
                  <wp:posOffset>386080</wp:posOffset>
                </wp:positionV>
                <wp:extent cx="990600" cy="676275"/>
                <wp:effectExtent l="57150" t="19050" r="76200" b="1047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6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62414E" id="Rectangle: Rounded Corners 20" o:spid="_x0000_s1026" style="position:absolute;margin-left:268.5pt;margin-top:30.4pt;width:78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" filled="f" strokecolor="black [3213]">
                <v:shadow on="t" color="black" opacity="22937f" origin=",.5" offset="0,.63889mm"/>
              </v:roundrect>
            </w:pict>
          </mc:Fallback>
        </mc:AlternateContent>
      </w:r>
      <w:r w:rsidR="006069E8">
        <w:rPr>
          <w:noProof/>
        </w:rPr>
        <w:drawing>
          <wp:inline distT="0" distB="0" distL="0" distR="0" wp14:anchorId="0C1C362E" wp14:editId="78817CD2">
            <wp:extent cx="6858000" cy="11010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7819" w14:textId="6400147B" w:rsidR="00A21E47" w:rsidRDefault="00A21E47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721E8D7E" w14:textId="192720AC" w:rsidR="00551F00" w:rsidRDefault="00551F00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0D1D30BE" w14:textId="33E39CBA" w:rsidR="00551F00" w:rsidRDefault="00551F00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3E004BC9" w14:textId="2C682B0C" w:rsidR="00551F00" w:rsidRDefault="00551F00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33483AB6" w14:textId="7501194D" w:rsidR="00551F00" w:rsidRDefault="00551F00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4634A039" w14:textId="77777777" w:rsidR="00551F00" w:rsidRDefault="00551F00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1ED2F2C0" w14:textId="03B878F0" w:rsidR="009F1F08" w:rsidRDefault="00A21E47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OverDue</w:t>
      </w:r>
      <w:proofErr w:type="spellEnd"/>
      <w:r>
        <w:rPr>
          <w:rFonts w:ascii="Times New Roman" w:hAnsi="Times New Roman"/>
          <w:b/>
          <w:sz w:val="28"/>
        </w:rPr>
        <w:t xml:space="preserve"> Screen</w:t>
      </w:r>
      <w:r w:rsidR="008023DF">
        <w:rPr>
          <w:rFonts w:ascii="Times New Roman" w:hAnsi="Times New Roman"/>
          <w:b/>
          <w:sz w:val="28"/>
        </w:rPr>
        <w:t xml:space="preserve">, list all the auto </w:t>
      </w:r>
      <w:r w:rsidR="0056114D">
        <w:rPr>
          <w:rFonts w:ascii="Times New Roman" w:hAnsi="Times New Roman"/>
          <w:b/>
          <w:sz w:val="28"/>
        </w:rPr>
        <w:t xml:space="preserve">(sorted by overdue days) </w:t>
      </w:r>
      <w:r w:rsidR="008023DF">
        <w:rPr>
          <w:rFonts w:ascii="Times New Roman" w:hAnsi="Times New Roman"/>
          <w:b/>
          <w:sz w:val="28"/>
        </w:rPr>
        <w:t xml:space="preserve">that have not </w:t>
      </w:r>
      <w:proofErr w:type="gramStart"/>
      <w:r w:rsidR="008023DF">
        <w:rPr>
          <w:rFonts w:ascii="Times New Roman" w:hAnsi="Times New Roman"/>
          <w:b/>
          <w:sz w:val="28"/>
        </w:rPr>
        <w:t>sold, and</w:t>
      </w:r>
      <w:proofErr w:type="gramEnd"/>
      <w:r w:rsidR="008023DF">
        <w:rPr>
          <w:rFonts w:ascii="Times New Roman" w:hAnsi="Times New Roman"/>
          <w:b/>
          <w:sz w:val="28"/>
        </w:rPr>
        <w:t xml:space="preserve"> were bought </w:t>
      </w:r>
      <w:r w:rsidR="0056114D">
        <w:rPr>
          <w:rFonts w:ascii="Times New Roman" w:hAnsi="Times New Roman"/>
          <w:b/>
          <w:sz w:val="28"/>
        </w:rPr>
        <w:t>90</w:t>
      </w:r>
      <w:r w:rsidR="008023DF">
        <w:rPr>
          <w:rFonts w:ascii="Times New Roman" w:hAnsi="Times New Roman"/>
          <w:b/>
          <w:sz w:val="28"/>
        </w:rPr>
        <w:t xml:space="preserve"> or more days ago.  </w:t>
      </w:r>
      <w:r>
        <w:rPr>
          <w:rFonts w:ascii="Times New Roman" w:hAnsi="Times New Roman"/>
          <w:b/>
          <w:sz w:val="28"/>
        </w:rPr>
        <w:t xml:space="preserve">(sorted on </w:t>
      </w:r>
      <w:r w:rsidR="00516231">
        <w:rPr>
          <w:rFonts w:ascii="Times New Roman" w:hAnsi="Times New Roman"/>
          <w:b/>
          <w:sz w:val="28"/>
        </w:rPr>
        <w:t xml:space="preserve">days </w:t>
      </w:r>
      <w:proofErr w:type="spellStart"/>
      <w:proofErr w:type="gramStart"/>
      <w:r w:rsidR="00516231">
        <w:rPr>
          <w:rFonts w:ascii="Times New Roman" w:hAnsi="Times New Roman"/>
          <w:b/>
          <w:sz w:val="28"/>
        </w:rPr>
        <w:t>over du</w:t>
      </w:r>
      <w:r w:rsidR="009F1F08">
        <w:rPr>
          <w:rFonts w:ascii="Times New Roman" w:hAnsi="Times New Roman"/>
          <w:b/>
          <w:sz w:val="28"/>
        </w:rPr>
        <w:t>e</w:t>
      </w:r>
      <w:proofErr w:type="spellEnd"/>
      <w:proofErr w:type="gramEnd"/>
      <w:r w:rsidR="009F1F08">
        <w:rPr>
          <w:rFonts w:ascii="Times New Roman" w:hAnsi="Times New Roman"/>
          <w:b/>
          <w:sz w:val="28"/>
        </w:rPr>
        <w:t xml:space="preserve">), For example: </w:t>
      </w:r>
      <w:r w:rsidR="0056114D">
        <w:rPr>
          <w:rFonts w:ascii="Times New Roman" w:hAnsi="Times New Roman"/>
          <w:b/>
          <w:sz w:val="28"/>
        </w:rPr>
        <w:t>(uses today’s date)</w:t>
      </w:r>
    </w:p>
    <w:p w14:paraId="3329F563" w14:textId="1F28DED6" w:rsidR="00F704D9" w:rsidRDefault="008F4B1D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E24F6C" wp14:editId="7A3D8E9E">
                <wp:simplePos x="0" y="0"/>
                <wp:positionH relativeFrom="column">
                  <wp:posOffset>4857750</wp:posOffset>
                </wp:positionH>
                <wp:positionV relativeFrom="paragraph">
                  <wp:posOffset>591993</wp:posOffset>
                </wp:positionV>
                <wp:extent cx="1590675" cy="812223"/>
                <wp:effectExtent l="57150" t="19050" r="85725" b="10223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122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D4DB2" id="Rectangle: Rounded Corners 22" o:spid="_x0000_s1026" style="position:absolute;margin-left:382.5pt;margin-top:46.6pt;width:125.25pt;height:63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" filled="f" strokecolor="black [3213]">
                <v:shadow on="t" color="black" opacity="22937f" origin=",.5" offset="0,.63889mm"/>
              </v:roundrect>
            </w:pict>
          </mc:Fallback>
        </mc:AlternateContent>
      </w:r>
      <w:r w:rsidR="00755873" w:rsidRPr="00755873">
        <w:rPr>
          <w:noProof/>
        </w:rPr>
        <w:t xml:space="preserve"> </w:t>
      </w:r>
      <w:r w:rsidR="00755873">
        <w:rPr>
          <w:noProof/>
        </w:rPr>
        <w:drawing>
          <wp:inline distT="0" distB="0" distL="0" distR="0" wp14:anchorId="1A0BE2DD" wp14:editId="4C717C93">
            <wp:extent cx="6858000" cy="132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1758" w14:textId="77777777" w:rsidR="009F1F08" w:rsidRDefault="009F1F08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1E60D1AC" w14:textId="77777777" w:rsidR="009F1F08" w:rsidRDefault="009F1F08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</w:p>
    <w:p w14:paraId="5F42D9BB" w14:textId="5EF4A516" w:rsidR="00A21E47" w:rsidRDefault="00803C50" w:rsidP="00A21E4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highlight w:val="yellow"/>
        </w:rPr>
        <w:t>Solve this using any technique</w:t>
      </w:r>
      <w:r w:rsidR="00BF70C9">
        <w:rPr>
          <w:rFonts w:ascii="Times New Roman" w:hAnsi="Times New Roman"/>
          <w:b/>
          <w:sz w:val="28"/>
          <w:highlight w:val="yellow"/>
        </w:rPr>
        <w:t>,</w:t>
      </w:r>
      <w:r w:rsidR="00BF70C9" w:rsidRPr="005A1C0B">
        <w:rPr>
          <w:rFonts w:ascii="Times New Roman" w:hAnsi="Times New Roman"/>
          <w:b/>
          <w:sz w:val="28"/>
          <w:highlight w:val="yellow"/>
        </w:rPr>
        <w:t xml:space="preserve"> use a yellow highlighter to show your</w:t>
      </w:r>
      <w:r w:rsidR="00BF70C9">
        <w:rPr>
          <w:rFonts w:ascii="Times New Roman" w:hAnsi="Times New Roman"/>
          <w:b/>
          <w:sz w:val="28"/>
          <w:highlight w:val="yellow"/>
        </w:rPr>
        <w:t xml:space="preserve"> work</w:t>
      </w:r>
      <w:r w:rsidR="00A21E47" w:rsidRPr="005A1C0B">
        <w:rPr>
          <w:rFonts w:ascii="Times New Roman" w:hAnsi="Times New Roman"/>
          <w:b/>
          <w:sz w:val="28"/>
          <w:highlight w:val="yellow"/>
        </w:rPr>
        <w:t>.</w:t>
      </w:r>
      <w:r w:rsidR="00A21E47">
        <w:rPr>
          <w:rFonts w:ascii="Times New Roman" w:hAnsi="Times New Roman"/>
          <w:b/>
          <w:sz w:val="28"/>
        </w:rPr>
        <w:t xml:space="preserve">  Note: the table columns </w:t>
      </w:r>
    </w:p>
    <w:p w14:paraId="3615F1E5" w14:textId="1659F70E" w:rsidR="0015230A" w:rsidRPr="00150EF7" w:rsidRDefault="0015230A" w:rsidP="00EA3CE9">
      <w:pPr>
        <w:ind w:firstLine="720"/>
        <w:rPr>
          <w:rFonts w:ascii="Courier New" w:hAnsi="Courier New"/>
          <w:b/>
          <w:i/>
          <w:sz w:val="28"/>
          <w:szCs w:val="28"/>
        </w:rPr>
      </w:pPr>
    </w:p>
    <w:p w14:paraId="146780AC" w14:textId="3381BC96" w:rsidR="00011743" w:rsidRDefault="000F3D49" w:rsidP="00EA3CE9">
      <w:pPr>
        <w:ind w:firstLine="720"/>
        <w:rPr>
          <w:rFonts w:ascii="Courier New" w:hAnsi="Courier New"/>
          <w:b/>
          <w:i/>
          <w:sz w:val="28"/>
          <w:szCs w:val="28"/>
          <w:u w:val="single"/>
        </w:rPr>
      </w:pPr>
      <w:r>
        <w:rPr>
          <w:rFonts w:ascii="Courier New" w:hAnsi="Courier New"/>
          <w:b/>
          <w:i/>
          <w:sz w:val="28"/>
          <w:szCs w:val="28"/>
          <w:u w:val="single"/>
        </w:rPr>
        <w:t>Important</w:t>
      </w:r>
      <w:r w:rsidR="00011743" w:rsidRPr="008A441F">
        <w:rPr>
          <w:rFonts w:ascii="Courier New" w:hAnsi="Courier New"/>
          <w:b/>
          <w:i/>
          <w:sz w:val="28"/>
          <w:szCs w:val="28"/>
          <w:u w:val="single"/>
        </w:rPr>
        <w:t xml:space="preserve">: There </w:t>
      </w:r>
      <w:r w:rsidR="00150EF7" w:rsidRPr="008A441F">
        <w:rPr>
          <w:rFonts w:ascii="Courier New" w:hAnsi="Courier New"/>
          <w:b/>
          <w:i/>
          <w:sz w:val="28"/>
          <w:szCs w:val="28"/>
          <w:u w:val="single"/>
        </w:rPr>
        <w:t xml:space="preserve">is </w:t>
      </w:r>
      <w:r w:rsidR="00011743" w:rsidRPr="008A441F">
        <w:rPr>
          <w:rFonts w:ascii="Courier New" w:hAnsi="Courier New"/>
          <w:b/>
          <w:i/>
          <w:sz w:val="28"/>
          <w:szCs w:val="28"/>
          <w:u w:val="single"/>
        </w:rPr>
        <w:t xml:space="preserve">always just one dialog box at a time, that is, each screen replaces the other. </w:t>
      </w:r>
      <w:r w:rsidR="00150EF7" w:rsidRPr="008A441F">
        <w:rPr>
          <w:rFonts w:ascii="Courier New" w:hAnsi="Courier New"/>
          <w:b/>
          <w:i/>
          <w:sz w:val="28"/>
          <w:szCs w:val="28"/>
          <w:u w:val="single"/>
        </w:rPr>
        <w:t>See demo!</w:t>
      </w:r>
    </w:p>
    <w:p w14:paraId="305B599D" w14:textId="3B899E6C" w:rsidR="000F3D49" w:rsidRDefault="000F3D49" w:rsidP="00EA3CE9">
      <w:pPr>
        <w:ind w:firstLine="720"/>
        <w:rPr>
          <w:rFonts w:ascii="Courier New" w:hAnsi="Courier New"/>
          <w:b/>
          <w:i/>
          <w:sz w:val="28"/>
          <w:szCs w:val="28"/>
          <w:u w:val="single"/>
        </w:rPr>
      </w:pPr>
    </w:p>
    <w:p w14:paraId="5435AC77" w14:textId="2A2631D1" w:rsidR="00841384" w:rsidRDefault="00841384" w:rsidP="008E104F">
      <w:pPr>
        <w:ind w:firstLine="720"/>
        <w:rPr>
          <w:rFonts w:ascii="Times New Roman" w:hAnsi="Times New Roman" w:cs="Times New Roman"/>
          <w:b/>
        </w:rPr>
      </w:pPr>
    </w:p>
    <w:p w14:paraId="7B3C5533" w14:textId="35CB04AC" w:rsidR="00841384" w:rsidRPr="00841384" w:rsidRDefault="00841384" w:rsidP="008E104F">
      <w:pPr>
        <w:ind w:firstLine="720"/>
        <w:rPr>
          <w:rFonts w:ascii="Times New Roman" w:hAnsi="Times New Roman"/>
          <w:b/>
          <w:sz w:val="36"/>
          <w:szCs w:val="36"/>
        </w:rPr>
      </w:pPr>
      <w:r w:rsidRPr="00841384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Important, </w:t>
      </w:r>
      <w:r w:rsidRPr="00841384">
        <w:rPr>
          <w:rFonts w:ascii="Times New Roman" w:hAnsi="Times New Roman" w:cs="Times New Roman"/>
          <w:b/>
          <w:sz w:val="36"/>
          <w:szCs w:val="36"/>
        </w:rPr>
        <w:t xml:space="preserve">I will have test data to be used for this project </w:t>
      </w:r>
      <w:r>
        <w:rPr>
          <w:rFonts w:ascii="Times New Roman" w:hAnsi="Times New Roman" w:cs="Times New Roman"/>
          <w:b/>
          <w:sz w:val="36"/>
          <w:szCs w:val="36"/>
        </w:rPr>
        <w:t xml:space="preserve">during demonstrations </w:t>
      </w:r>
      <w:r w:rsidRPr="00841384">
        <w:rPr>
          <w:rFonts w:ascii="Times New Roman" w:hAnsi="Times New Roman" w:cs="Times New Roman"/>
          <w:b/>
          <w:sz w:val="36"/>
          <w:szCs w:val="36"/>
        </w:rPr>
        <w:t xml:space="preserve">using </w:t>
      </w:r>
      <w:r w:rsidR="005978C5">
        <w:rPr>
          <w:rFonts w:ascii="Times New Roman" w:hAnsi="Times New Roman" w:cs="Times New Roman"/>
          <w:b/>
          <w:sz w:val="36"/>
          <w:szCs w:val="36"/>
        </w:rPr>
        <w:t>data found at the bottom of the list engine.</w:t>
      </w:r>
    </w:p>
    <w:p w14:paraId="3735B25C" w14:textId="77777777" w:rsidR="000F3D49" w:rsidRDefault="000F3D49" w:rsidP="008E104F">
      <w:pPr>
        <w:ind w:firstLine="720"/>
        <w:rPr>
          <w:rFonts w:ascii="Times New Roman" w:hAnsi="Times New Roman"/>
          <w:b/>
          <w:sz w:val="28"/>
        </w:rPr>
      </w:pPr>
    </w:p>
    <w:p w14:paraId="2E548316" w14:textId="3B6545DB" w:rsidR="005342FD" w:rsidRPr="008E104F" w:rsidRDefault="00EA3CE9" w:rsidP="008E104F">
      <w:pPr>
        <w:ind w:firstLine="720"/>
        <w:rPr>
          <w:rFonts w:ascii="Courier New" w:hAnsi="Courier New"/>
          <w:i/>
          <w:sz w:val="20"/>
          <w:szCs w:val="20"/>
        </w:rPr>
      </w:pPr>
      <w:r w:rsidRPr="00EA3CE9">
        <w:rPr>
          <w:rFonts w:ascii="Courier New" w:hAnsi="Courier New"/>
          <w:i/>
          <w:sz w:val="20"/>
          <w:szCs w:val="20"/>
        </w:rPr>
        <w:t xml:space="preserve">        </w:t>
      </w:r>
    </w:p>
    <w:p w14:paraId="2E738DF1" w14:textId="1EC5802F" w:rsidR="00D7780C" w:rsidRDefault="00D7780C" w:rsidP="00D7780C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--------------------------- YOU</w:t>
      </w:r>
      <w:r w:rsidR="00A65A60">
        <w:rPr>
          <w:rFonts w:ascii="Monaco" w:hAnsi="Monaco" w:cs="Monaco"/>
          <w:color w:val="000000"/>
        </w:rPr>
        <w:t>’</w:t>
      </w:r>
      <w:r>
        <w:rPr>
          <w:rFonts w:ascii="Monaco" w:hAnsi="Monaco" w:cs="Monaco"/>
          <w:color w:val="000000"/>
        </w:rPr>
        <w:t>R</w:t>
      </w:r>
      <w:r w:rsidR="00A65A60">
        <w:rPr>
          <w:rFonts w:ascii="Monaco" w:hAnsi="Monaco" w:cs="Monaco"/>
          <w:color w:val="000000"/>
        </w:rPr>
        <w:t>E</w:t>
      </w:r>
      <w:r>
        <w:rPr>
          <w:rFonts w:ascii="Monaco" w:hAnsi="Monaco" w:cs="Monaco"/>
          <w:color w:val="000000"/>
        </w:rPr>
        <w:t xml:space="preserve"> DONE </w:t>
      </w:r>
      <w:r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140C9FDD" w14:textId="77777777" w:rsidR="000A4877" w:rsidRDefault="000A4877" w:rsidP="000A4877">
      <w:pPr>
        <w:rPr>
          <w:rFonts w:ascii="Times New Roman" w:hAnsi="Times New Roman" w:cs="Times New Roman"/>
        </w:rPr>
      </w:pPr>
    </w:p>
    <w:p w14:paraId="5F2B637A" w14:textId="77777777" w:rsidR="00BF70C9" w:rsidRDefault="00BF70C9">
      <w:pPr>
        <w:rPr>
          <w:rFonts w:ascii="Times New Roman" w:eastAsiaTheme="minorEastAsia" w:hAnsi="Times New Roman" w:cs="Times New Roman"/>
          <w:b/>
          <w:sz w:val="32"/>
          <w:szCs w:val="22"/>
          <w:lang w:eastAsia="zh-CN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43A4ADD" w14:textId="3D68239F" w:rsidR="00603E73" w:rsidRPr="005C3612" w:rsidRDefault="00603E73" w:rsidP="00603E73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CIS 163 – Computer Science II</w:t>
      </w:r>
    </w:p>
    <w:p w14:paraId="4B56B40F" w14:textId="3B36124A" w:rsidR="00603E73" w:rsidRPr="002670A3" w:rsidRDefault="005C3612" w:rsidP="00603E73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Project </w:t>
      </w:r>
      <w:r w:rsidR="00150EF7">
        <w:rPr>
          <w:rFonts w:ascii="Times New Roman" w:hAnsi="Times New Roman" w:cs="Times New Roman"/>
          <w:b/>
          <w:sz w:val="32"/>
        </w:rPr>
        <w:t>3</w:t>
      </w:r>
      <w:r w:rsidR="00603E73" w:rsidRPr="002670A3">
        <w:rPr>
          <w:rFonts w:ascii="Times New Roman" w:hAnsi="Times New Roman" w:cs="Times New Roman"/>
          <w:b/>
          <w:sz w:val="32"/>
        </w:rPr>
        <w:t xml:space="preserve">: </w:t>
      </w:r>
      <w:r w:rsidR="00603E73">
        <w:rPr>
          <w:rFonts w:ascii="Times New Roman" w:hAnsi="Times New Roman" w:cs="Times New Roman"/>
          <w:b/>
          <w:sz w:val="32"/>
        </w:rPr>
        <w:t>“</w:t>
      </w:r>
      <w:r w:rsidR="00150EF7">
        <w:rPr>
          <w:rFonts w:ascii="Times New Roman" w:hAnsi="Times New Roman" w:cs="Times New Roman"/>
          <w:b/>
          <w:sz w:val="32"/>
        </w:rPr>
        <w:t>Car Dealer</w:t>
      </w:r>
      <w:r w:rsidR="00603E73">
        <w:rPr>
          <w:rFonts w:ascii="Times New Roman" w:hAnsi="Times New Roman" w:cs="Times New Roman"/>
          <w:b/>
          <w:sz w:val="32"/>
        </w:rPr>
        <w:t>” Program</w:t>
      </w:r>
    </w:p>
    <w:p w14:paraId="584690FE" w14:textId="77777777" w:rsidR="00603E73" w:rsidRPr="002670A3" w:rsidRDefault="00603E73" w:rsidP="00603E73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603E73" w:rsidRPr="00EB579C" w14:paraId="40D3E360" w14:textId="77777777" w:rsidTr="00603E73">
        <w:tc>
          <w:tcPr>
            <w:tcW w:w="4320" w:type="dxa"/>
          </w:tcPr>
          <w:p w14:paraId="26354F8B" w14:textId="77777777" w:rsidR="00603E73" w:rsidRPr="00EB579C" w:rsidRDefault="00603E73" w:rsidP="00603E7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5760" w:type="dxa"/>
          </w:tcPr>
          <w:p w14:paraId="66395738" w14:textId="77777777" w:rsidR="00603E73" w:rsidRPr="00EB579C" w:rsidRDefault="00603E73" w:rsidP="00603E7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603E73" w:rsidRPr="00EB579C" w14:paraId="4D6A82FE" w14:textId="77777777" w:rsidTr="00603E73">
        <w:tc>
          <w:tcPr>
            <w:tcW w:w="4320" w:type="dxa"/>
          </w:tcPr>
          <w:p w14:paraId="747CF140" w14:textId="77777777" w:rsidR="00603E73" w:rsidRPr="00EB579C" w:rsidRDefault="00603E73" w:rsidP="00603E7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784014CA" w14:textId="77777777" w:rsidR="00603E73" w:rsidRPr="00EB579C" w:rsidRDefault="00603E73" w:rsidP="00603E73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A301CA0" w14:textId="77777777" w:rsidR="00603E73" w:rsidRPr="002670A3" w:rsidRDefault="00603E73" w:rsidP="00603E73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8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0"/>
        <w:gridCol w:w="630"/>
        <w:gridCol w:w="4770"/>
      </w:tblGrid>
      <w:tr w:rsidR="00603E73" w:rsidRPr="002670A3" w14:paraId="03783459" w14:textId="77777777" w:rsidTr="00D55794">
        <w:tc>
          <w:tcPr>
            <w:tcW w:w="5400" w:type="dxa"/>
          </w:tcPr>
          <w:p w14:paraId="72C6CB23" w14:textId="77777777" w:rsidR="00603E73" w:rsidRPr="002670A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630" w:type="dxa"/>
          </w:tcPr>
          <w:p w14:paraId="4F6BF394" w14:textId="7433027A" w:rsidR="00603E73" w:rsidRPr="002670A3" w:rsidRDefault="00D55794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Pts</w:t>
            </w:r>
          </w:p>
        </w:tc>
        <w:tc>
          <w:tcPr>
            <w:tcW w:w="4770" w:type="dxa"/>
          </w:tcPr>
          <w:p w14:paraId="7B6C43F6" w14:textId="63F2F5B5" w:rsidR="00603E73" w:rsidRPr="002670A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</w:t>
            </w:r>
            <w:r w:rsidR="00D55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Comments</w:t>
            </w:r>
          </w:p>
        </w:tc>
      </w:tr>
      <w:tr w:rsidR="00603E73" w:rsidRPr="002670A3" w14:paraId="05394A8B" w14:textId="77777777" w:rsidTr="00D55794">
        <w:tc>
          <w:tcPr>
            <w:tcW w:w="5400" w:type="dxa"/>
          </w:tcPr>
          <w:p w14:paraId="29D6E8D7" w14:textId="77777777" w:rsidR="00CE4A6B" w:rsidRPr="002670A3" w:rsidRDefault="00CE4A6B" w:rsidP="00CE4A6B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34AF4E68" w14:textId="77777777" w:rsidR="00CE4A6B" w:rsidRPr="005647AF" w:rsidRDefault="00CE4A6B" w:rsidP="00CE4A6B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21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445FBE81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281C22B9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5A6CCE19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1B2B8C72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70B7B273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5245D917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5CA6362C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@param and @</w:t>
            </w:r>
            <w:proofErr w:type="gram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return 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(</w:t>
            </w:r>
            <w:proofErr w:type="gramEnd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1 sentence after)</w:t>
            </w:r>
          </w:p>
          <w:p w14:paraId="6F79289F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16185885" w14:textId="77777777" w:rsidR="00CE4A6B" w:rsidRPr="00B602C4" w:rsidRDefault="00CE4A6B" w:rsidP="00CE4A6B">
            <w:pPr>
              <w:pStyle w:val="NoSpacing"/>
              <w:numPr>
                <w:ilvl w:val="0"/>
                <w:numId w:val="36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Overall layout, readability, </w:t>
            </w:r>
            <w:r w:rsidRPr="00737F14">
              <w:rPr>
                <w:rFonts w:ascii="Times New Roman" w:eastAsia="SimSun" w:hAnsi="Times New Roman" w:cs="Times New Roman"/>
                <w:b/>
                <w:sz w:val="16"/>
                <w:szCs w:val="16"/>
                <w:lang w:eastAsia="en-US"/>
              </w:rPr>
              <w:t>No text wrap</w:t>
            </w:r>
          </w:p>
          <w:p w14:paraId="3F08AA6D" w14:textId="77777777" w:rsidR="00CE4A6B" w:rsidRDefault="00CE4A6B" w:rsidP="00CE4A6B">
            <w:pPr>
              <w:pStyle w:val="NoSpacing"/>
              <w:numPr>
                <w:ilvl w:val="0"/>
                <w:numId w:val="36"/>
              </w:numPr>
              <w:ind w:left="518" w:hanging="158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63E28A0A" w14:textId="0F798AD4" w:rsidR="00603E73" w:rsidRPr="00CE4A6B" w:rsidRDefault="00CE4A6B" w:rsidP="00CE4A6B">
            <w:pPr>
              <w:pStyle w:val="NoSpacing"/>
              <w:numPr>
                <w:ilvl w:val="0"/>
                <w:numId w:val="36"/>
              </w:numPr>
              <w:ind w:left="518" w:hanging="158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CE4A6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630" w:type="dxa"/>
          </w:tcPr>
          <w:p w14:paraId="04D6849E" w14:textId="77777777" w:rsidR="00603E73" w:rsidRPr="002670A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70" w:type="dxa"/>
          </w:tcPr>
          <w:p w14:paraId="34AA52DA" w14:textId="77777777" w:rsidR="00603E73" w:rsidRPr="002670A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E73" w:rsidRPr="002670A3" w14:paraId="362931B8" w14:textId="77777777" w:rsidTr="00D55794">
        <w:tc>
          <w:tcPr>
            <w:tcW w:w="5400" w:type="dxa"/>
          </w:tcPr>
          <w:p w14:paraId="01ED65B4" w14:textId="77777777" w:rsidR="00603E73" w:rsidRPr="00A0394C" w:rsidRDefault="00603E73" w:rsidP="00603E73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>Steps 1 – 7: Basic Functionality</w:t>
            </w:r>
          </w:p>
          <w:p w14:paraId="2C311BF7" w14:textId="1F7F3116" w:rsidR="00603E73" w:rsidRPr="00E21FD8" w:rsidRDefault="008A441F" w:rsidP="00603E73">
            <w:pPr>
              <w:pStyle w:val="NoSpacing"/>
              <w:numPr>
                <w:ilvl w:val="0"/>
                <w:numId w:val="39"/>
              </w:numPr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FD8">
              <w:rPr>
                <w:rFonts w:ascii="Times New Roman" w:hAnsi="Times New Roman" w:cs="Times New Roman"/>
                <w:sz w:val="24"/>
                <w:szCs w:val="24"/>
              </w:rPr>
              <w:t>Sell a</w:t>
            </w:r>
            <w:r w:rsidR="0076126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21FD8">
              <w:rPr>
                <w:rFonts w:ascii="Times New Roman" w:hAnsi="Times New Roman" w:cs="Times New Roman"/>
                <w:sz w:val="24"/>
                <w:szCs w:val="24"/>
              </w:rPr>
              <w:t xml:space="preserve"> Auto</w:t>
            </w:r>
            <w:r w:rsidR="00C842A8">
              <w:rPr>
                <w:rFonts w:ascii="Times New Roman" w:hAnsi="Times New Roman" w:cs="Times New Roman"/>
                <w:sz w:val="24"/>
                <w:szCs w:val="24"/>
              </w:rPr>
              <w:t xml:space="preserve"> functionality</w:t>
            </w:r>
          </w:p>
          <w:p w14:paraId="730AA1A1" w14:textId="4DCA2531" w:rsidR="00603E73" w:rsidRPr="00E21FD8" w:rsidRDefault="00F50292" w:rsidP="00E21FD8">
            <w:pPr>
              <w:pStyle w:val="NoSpacing"/>
              <w:numPr>
                <w:ilvl w:val="0"/>
                <w:numId w:val="39"/>
              </w:numPr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21FD8">
              <w:rPr>
                <w:rFonts w:ascii="Times New Roman" w:hAnsi="Times New Roman" w:cs="Times New Roman"/>
                <w:sz w:val="24"/>
                <w:szCs w:val="24"/>
              </w:rPr>
              <w:t>Buying a truck or car</w:t>
            </w:r>
            <w:r w:rsidR="00C842A8">
              <w:rPr>
                <w:rFonts w:ascii="Times New Roman" w:hAnsi="Times New Roman" w:cs="Times New Roman"/>
                <w:sz w:val="24"/>
                <w:szCs w:val="24"/>
              </w:rPr>
              <w:t xml:space="preserve"> functionality</w:t>
            </w:r>
          </w:p>
          <w:p w14:paraId="2CB02D8A" w14:textId="32B81B26" w:rsidR="009800E9" w:rsidRPr="00A7538D" w:rsidRDefault="00E21FD8" w:rsidP="00A7538D">
            <w:pPr>
              <w:pStyle w:val="NoSpacing"/>
              <w:numPr>
                <w:ilvl w:val="0"/>
                <w:numId w:val="39"/>
              </w:numPr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checking</w:t>
            </w:r>
          </w:p>
          <w:p w14:paraId="4E3CCF77" w14:textId="0DEFEF8F" w:rsidR="00180BC7" w:rsidRDefault="00180BC7" w:rsidP="00180BC7">
            <w:pPr>
              <w:pStyle w:val="NoSpacing"/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37178" w14:textId="03AAD1AD" w:rsidR="00CE4A6B" w:rsidRPr="00A7538D" w:rsidRDefault="00C8460E" w:rsidP="002B0CAE">
            <w:pPr>
              <w:pStyle w:val="NoSpacing"/>
              <w:numPr>
                <w:ilvl w:val="0"/>
                <w:numId w:val="39"/>
              </w:numPr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8460E">
              <w:rPr>
                <w:rFonts w:ascii="Times New Roman" w:hAnsi="Times New Roman" w:cs="Times New Roman"/>
                <w:sz w:val="24"/>
                <w:szCs w:val="24"/>
              </w:rPr>
              <w:t>Load and Save using text file</w:t>
            </w:r>
            <w:r w:rsidR="00A753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30" w:type="dxa"/>
          </w:tcPr>
          <w:p w14:paraId="30BACAFA" w14:textId="35B9D428" w:rsidR="00603E73" w:rsidRPr="00D6572D" w:rsidRDefault="00D6572D" w:rsidP="00603E73">
            <w:pPr>
              <w:pStyle w:val="NoSpacing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6572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20C0BF3E" w14:textId="6DC93EFF" w:rsidR="00E8653E" w:rsidRPr="00D6572D" w:rsidRDefault="00F50292" w:rsidP="00E21FD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7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4626BFE" w14:textId="5E9269BF" w:rsidR="00E21FD8" w:rsidRPr="00761266" w:rsidRDefault="00E21FD8" w:rsidP="00603E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72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3C386E5" w14:textId="7816EDD7" w:rsidR="00E21FD8" w:rsidRDefault="00E21FD8" w:rsidP="00603E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80BC7" w:rsidRPr="00D6572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9FE2233" w14:textId="31EFB1DC" w:rsidR="00180BC7" w:rsidRDefault="00180BC7" w:rsidP="00603E73">
            <w:pPr>
              <w:pStyle w:val="NoSpacing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538706DC" w14:textId="77777777" w:rsidR="00761266" w:rsidRPr="00D6572D" w:rsidRDefault="00761266" w:rsidP="00603E73">
            <w:pPr>
              <w:pStyle w:val="NoSpacing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F53FD4E" w14:textId="207819B9" w:rsidR="00180BC7" w:rsidRPr="00D6572D" w:rsidRDefault="00A7405A" w:rsidP="00D6572D">
            <w:pPr>
              <w:pStyle w:val="NoSpacing"/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1F04ECED" w14:textId="78BBB2B3" w:rsidR="00180BC7" w:rsidRPr="00D6572D" w:rsidRDefault="00180BC7" w:rsidP="00603E7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1B01FBE5" w14:textId="77777777" w:rsidR="00603E73" w:rsidRPr="002670A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3E73" w:rsidRPr="002670A3" w14:paraId="00D4C2D6" w14:textId="77777777" w:rsidTr="00D55794">
        <w:tc>
          <w:tcPr>
            <w:tcW w:w="5400" w:type="dxa"/>
          </w:tcPr>
          <w:p w14:paraId="65653C27" w14:textId="7A2BCDBA" w:rsidR="00603E73" w:rsidRPr="00A0394C" w:rsidRDefault="005F50FA" w:rsidP="00603E73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8 – 10</w:t>
            </w:r>
            <w:r w:rsidR="00603E73" w:rsidRPr="00A03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7C19BFA" w14:textId="27B1ED1B" w:rsidR="00603E73" w:rsidRPr="00E8653E" w:rsidRDefault="008A441F" w:rsidP="00603E73">
            <w:pPr>
              <w:pStyle w:val="NoSpacing"/>
              <w:numPr>
                <w:ilvl w:val="0"/>
                <w:numId w:val="37"/>
              </w:numPr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8653E">
              <w:rPr>
                <w:rFonts w:ascii="Times New Roman" w:hAnsi="Times New Roman" w:cs="Times New Roman"/>
                <w:sz w:val="24"/>
                <w:szCs w:val="24"/>
              </w:rPr>
              <w:t>Sorting</w:t>
            </w:r>
            <w:r w:rsidR="00E8653E">
              <w:rPr>
                <w:rFonts w:ascii="Times New Roman" w:hAnsi="Times New Roman" w:cs="Times New Roman"/>
                <w:sz w:val="24"/>
                <w:szCs w:val="24"/>
              </w:rPr>
              <w:t xml:space="preserve"> for each screen</w:t>
            </w:r>
          </w:p>
          <w:p w14:paraId="5989B0AB" w14:textId="2360298E" w:rsidR="00603E73" w:rsidRPr="00E8653E" w:rsidRDefault="008A441F" w:rsidP="00603E73">
            <w:pPr>
              <w:pStyle w:val="NoSpacing"/>
              <w:numPr>
                <w:ilvl w:val="0"/>
                <w:numId w:val="37"/>
              </w:numPr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8653E">
              <w:rPr>
                <w:rFonts w:ascii="Times New Roman" w:hAnsi="Times New Roman" w:cs="Times New Roman"/>
                <w:sz w:val="24"/>
                <w:szCs w:val="24"/>
              </w:rPr>
              <w:t>One Screen</w:t>
            </w:r>
          </w:p>
          <w:p w14:paraId="124B6ADD" w14:textId="1FFC8409" w:rsidR="0056114D" w:rsidRPr="002670A3" w:rsidRDefault="0056114D" w:rsidP="0056114D">
            <w:pPr>
              <w:pStyle w:val="NoSpacing"/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4F527C" w14:textId="77777777" w:rsidR="00603E7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3CC1A" w14:textId="25693E6F" w:rsidR="00603E73" w:rsidRDefault="00363E7B" w:rsidP="00603E73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55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0669E70D" w14:textId="26151F69" w:rsidR="005F50FA" w:rsidRDefault="00142CB3" w:rsidP="00142CB3">
            <w:pPr>
              <w:pStyle w:val="NoSpacing"/>
              <w:spacing w:before="60" w:after="6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4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55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81C53B5" w14:textId="416DE794" w:rsidR="005F50FA" w:rsidRPr="002670A3" w:rsidRDefault="005F50FA" w:rsidP="00603E73">
            <w:pPr>
              <w:pStyle w:val="NoSpacing"/>
              <w:spacing w:before="60" w:after="6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21C43FEA" w14:textId="77777777" w:rsidR="00603E73" w:rsidRPr="002670A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6114D" w:rsidRPr="002670A3" w14:paraId="082B07C2" w14:textId="77777777" w:rsidTr="00D55794">
        <w:tc>
          <w:tcPr>
            <w:tcW w:w="5400" w:type="dxa"/>
          </w:tcPr>
          <w:p w14:paraId="256DE084" w14:textId="77777777" w:rsidR="00363E7B" w:rsidRDefault="00332BD2" w:rsidP="0056114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Cleaning up the existing code</w:t>
            </w:r>
            <w:r w:rsidR="007544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that you used in your project. In other words, </w:t>
            </w:r>
            <w:r w:rsidR="00F23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have a good design, no wasted lines of code, No extra code. etc. </w:t>
            </w:r>
          </w:p>
          <w:p w14:paraId="168CE739" w14:textId="2B82CFFC" w:rsidR="00363E7B" w:rsidRPr="002670A3" w:rsidRDefault="008B35FF" w:rsidP="0056114D">
            <w:pPr>
              <w:pStyle w:val="NoSpacing"/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Misc.</w:t>
            </w:r>
            <w:r w:rsidR="00363E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363E7B">
              <w:rPr>
                <w:rFonts w:ascii="Times New Roman" w:hAnsi="Times New Roman" w:cs="Times New Roman"/>
                <w:b/>
                <w:sz w:val="24"/>
                <w:szCs w:val="24"/>
              </w:rPr>
              <w:t>issues found.</w:t>
            </w:r>
          </w:p>
        </w:tc>
        <w:tc>
          <w:tcPr>
            <w:tcW w:w="630" w:type="dxa"/>
          </w:tcPr>
          <w:p w14:paraId="7E27A990" w14:textId="77777777" w:rsidR="0056114D" w:rsidRDefault="00A7538D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14:paraId="052C47B8" w14:textId="77777777" w:rsidR="00363E7B" w:rsidRPr="009D2FAF" w:rsidRDefault="00363E7B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368F3B04" w14:textId="7A7FCA42" w:rsidR="00363E7B" w:rsidRDefault="009D2FAF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770" w:type="dxa"/>
          </w:tcPr>
          <w:p w14:paraId="2FD7E2F8" w14:textId="77777777" w:rsidR="0056114D" w:rsidRPr="002670A3" w:rsidRDefault="0056114D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3E73" w:rsidRPr="002670A3" w14:paraId="0F51DD70" w14:textId="77777777" w:rsidTr="00D55794">
        <w:tc>
          <w:tcPr>
            <w:tcW w:w="5400" w:type="dxa"/>
          </w:tcPr>
          <w:p w14:paraId="082FE9F2" w14:textId="27D19CE4" w:rsidR="00603E73" w:rsidRPr="002670A3" w:rsidRDefault="00603E73" w:rsidP="00603E73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</w:tcPr>
          <w:p w14:paraId="312E999E" w14:textId="77777777" w:rsidR="00603E73" w:rsidRPr="002670A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770" w:type="dxa"/>
          </w:tcPr>
          <w:p w14:paraId="63C81EC8" w14:textId="77777777" w:rsidR="00603E73" w:rsidRPr="002670A3" w:rsidRDefault="00603E73" w:rsidP="00603E73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A8D20D" w14:textId="77777777" w:rsidR="00603E73" w:rsidRPr="00546D6D" w:rsidRDefault="00603E73" w:rsidP="00603E73">
      <w:pPr>
        <w:pStyle w:val="NoSpacing"/>
        <w:rPr>
          <w:rFonts w:ascii="Times New Roman" w:hAnsi="Times New Roman" w:cs="Times New Roman"/>
          <w:sz w:val="20"/>
        </w:rPr>
      </w:pPr>
    </w:p>
    <w:p w14:paraId="318F17B0" w14:textId="48AB66A7" w:rsidR="00603E73" w:rsidRPr="007A21AE" w:rsidRDefault="00603E73" w:rsidP="00603E7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Comments:</w:t>
      </w:r>
      <w:r w:rsidR="00CE4A6B">
        <w:rPr>
          <w:rFonts w:ascii="Times New Roman" w:hAnsi="Times New Roman" w:cs="Times New Roman"/>
          <w:b/>
          <w:sz w:val="24"/>
        </w:rPr>
        <w:t xml:space="preserve"> (extra credit)</w:t>
      </w:r>
    </w:p>
    <w:p w14:paraId="0EA7F88C" w14:textId="77777777" w:rsidR="00603E73" w:rsidRPr="007E6B4C" w:rsidRDefault="00603E73" w:rsidP="007E6B4C">
      <w:pPr>
        <w:rPr>
          <w:rFonts w:ascii="Times New Roman" w:hAnsi="Times New Roman"/>
        </w:rPr>
      </w:pPr>
    </w:p>
    <w:sectPr w:rsidR="00603E73" w:rsidRPr="007E6B4C" w:rsidSect="00D54468">
      <w:footerReference w:type="even" r:id="rId22"/>
      <w:footerReference w:type="default" r:id="rId2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38DF1" w14:textId="77777777" w:rsidR="00091C2E" w:rsidRDefault="00091C2E">
      <w:r>
        <w:separator/>
      </w:r>
    </w:p>
  </w:endnote>
  <w:endnote w:type="continuationSeparator" w:id="0">
    <w:p w14:paraId="412203D6" w14:textId="77777777" w:rsidR="00091C2E" w:rsidRDefault="0009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2FC0" w14:textId="77777777" w:rsidR="00582BAB" w:rsidRDefault="00582BAB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582BAB" w:rsidRDefault="00582BAB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3976" w14:textId="2F439521" w:rsidR="00582BAB" w:rsidRDefault="00582BAB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5E7D474C" w14:textId="7D18D614" w:rsidR="00582BAB" w:rsidRPr="00DB0434" w:rsidRDefault="00582BAB" w:rsidP="004A7C88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3EC12" w14:textId="77777777" w:rsidR="00091C2E" w:rsidRDefault="00091C2E">
      <w:r>
        <w:separator/>
      </w:r>
    </w:p>
  </w:footnote>
  <w:footnote w:type="continuationSeparator" w:id="0">
    <w:p w14:paraId="2FF56E38" w14:textId="77777777" w:rsidR="00091C2E" w:rsidRDefault="0009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27167"/>
    <w:multiLevelType w:val="hybridMultilevel"/>
    <w:tmpl w:val="F56CD61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9E00DC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C5FAA"/>
    <w:multiLevelType w:val="hybridMultilevel"/>
    <w:tmpl w:val="677C68A0"/>
    <w:lvl w:ilvl="0" w:tplc="0BB21A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F0769"/>
    <w:multiLevelType w:val="hybridMultilevel"/>
    <w:tmpl w:val="008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A771E"/>
    <w:multiLevelType w:val="hybridMultilevel"/>
    <w:tmpl w:val="062AC55E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716382E"/>
    <w:multiLevelType w:val="hybridMultilevel"/>
    <w:tmpl w:val="532C2A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7A60B3"/>
    <w:multiLevelType w:val="hybridMultilevel"/>
    <w:tmpl w:val="EF96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E36B8"/>
    <w:multiLevelType w:val="hybridMultilevel"/>
    <w:tmpl w:val="F810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C4134"/>
    <w:multiLevelType w:val="hybridMultilevel"/>
    <w:tmpl w:val="76B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367BB"/>
    <w:multiLevelType w:val="hybridMultilevel"/>
    <w:tmpl w:val="2324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461F3"/>
    <w:multiLevelType w:val="hybridMultilevel"/>
    <w:tmpl w:val="EE4EA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FF6477"/>
    <w:multiLevelType w:val="hybridMultilevel"/>
    <w:tmpl w:val="9C607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6302711"/>
    <w:multiLevelType w:val="hybridMultilevel"/>
    <w:tmpl w:val="C942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27476"/>
    <w:multiLevelType w:val="hybridMultilevel"/>
    <w:tmpl w:val="3E408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82E49"/>
    <w:multiLevelType w:val="hybridMultilevel"/>
    <w:tmpl w:val="EB664D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64F67"/>
    <w:multiLevelType w:val="hybridMultilevel"/>
    <w:tmpl w:val="BBF063B0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7F442737"/>
    <w:multiLevelType w:val="hybridMultilevel"/>
    <w:tmpl w:val="142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4"/>
  </w:num>
  <w:num w:numId="5">
    <w:abstractNumId w:val="8"/>
  </w:num>
  <w:num w:numId="6">
    <w:abstractNumId w:val="35"/>
  </w:num>
  <w:num w:numId="7">
    <w:abstractNumId w:val="33"/>
  </w:num>
  <w:num w:numId="8">
    <w:abstractNumId w:val="4"/>
  </w:num>
  <w:num w:numId="9">
    <w:abstractNumId w:val="3"/>
  </w:num>
  <w:num w:numId="10">
    <w:abstractNumId w:val="22"/>
  </w:num>
  <w:num w:numId="11">
    <w:abstractNumId w:val="27"/>
  </w:num>
  <w:num w:numId="12">
    <w:abstractNumId w:val="18"/>
  </w:num>
  <w:num w:numId="13">
    <w:abstractNumId w:val="11"/>
  </w:num>
  <w:num w:numId="14">
    <w:abstractNumId w:val="9"/>
  </w:num>
  <w:num w:numId="15">
    <w:abstractNumId w:val="20"/>
  </w:num>
  <w:num w:numId="16">
    <w:abstractNumId w:val="25"/>
  </w:num>
  <w:num w:numId="17">
    <w:abstractNumId w:val="30"/>
  </w:num>
  <w:num w:numId="18">
    <w:abstractNumId w:val="12"/>
  </w:num>
  <w:num w:numId="19">
    <w:abstractNumId w:val="19"/>
  </w:num>
  <w:num w:numId="20">
    <w:abstractNumId w:val="6"/>
  </w:num>
  <w:num w:numId="21">
    <w:abstractNumId w:val="5"/>
  </w:num>
  <w:num w:numId="22">
    <w:abstractNumId w:val="23"/>
  </w:num>
  <w:num w:numId="23">
    <w:abstractNumId w:val="14"/>
  </w:num>
  <w:num w:numId="24">
    <w:abstractNumId w:val="31"/>
  </w:num>
  <w:num w:numId="25">
    <w:abstractNumId w:val="7"/>
  </w:num>
  <w:num w:numId="26">
    <w:abstractNumId w:val="38"/>
  </w:num>
  <w:num w:numId="27">
    <w:abstractNumId w:val="15"/>
  </w:num>
  <w:num w:numId="28">
    <w:abstractNumId w:val="39"/>
  </w:num>
  <w:num w:numId="29">
    <w:abstractNumId w:val="17"/>
  </w:num>
  <w:num w:numId="30">
    <w:abstractNumId w:val="36"/>
  </w:num>
  <w:num w:numId="31">
    <w:abstractNumId w:val="13"/>
  </w:num>
  <w:num w:numId="32">
    <w:abstractNumId w:val="21"/>
  </w:num>
  <w:num w:numId="33">
    <w:abstractNumId w:val="29"/>
  </w:num>
  <w:num w:numId="34">
    <w:abstractNumId w:val="34"/>
  </w:num>
  <w:num w:numId="35">
    <w:abstractNumId w:val="16"/>
  </w:num>
  <w:num w:numId="36">
    <w:abstractNumId w:val="28"/>
  </w:num>
  <w:num w:numId="37">
    <w:abstractNumId w:val="37"/>
  </w:num>
  <w:num w:numId="38">
    <w:abstractNumId w:val="26"/>
  </w:num>
  <w:num w:numId="39">
    <w:abstractNumId w:val="32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DA0tjA1NDIwNDBV0lEKTi0uzszPAykwrgUApR6EoiwAAAA="/>
  </w:docVars>
  <w:rsids>
    <w:rsidRoot w:val="003F0544"/>
    <w:rsid w:val="00006F2C"/>
    <w:rsid w:val="00011743"/>
    <w:rsid w:val="000211F8"/>
    <w:rsid w:val="00021A50"/>
    <w:rsid w:val="00024295"/>
    <w:rsid w:val="00032FB4"/>
    <w:rsid w:val="00040585"/>
    <w:rsid w:val="0004203E"/>
    <w:rsid w:val="00044F1A"/>
    <w:rsid w:val="000520F8"/>
    <w:rsid w:val="00057075"/>
    <w:rsid w:val="00062552"/>
    <w:rsid w:val="000631B1"/>
    <w:rsid w:val="00064019"/>
    <w:rsid w:val="00066BC6"/>
    <w:rsid w:val="00067E0E"/>
    <w:rsid w:val="00070B50"/>
    <w:rsid w:val="00074346"/>
    <w:rsid w:val="00074862"/>
    <w:rsid w:val="0007550B"/>
    <w:rsid w:val="000759AD"/>
    <w:rsid w:val="000840C2"/>
    <w:rsid w:val="00086947"/>
    <w:rsid w:val="00091C2E"/>
    <w:rsid w:val="00097148"/>
    <w:rsid w:val="000A0C3B"/>
    <w:rsid w:val="000A4877"/>
    <w:rsid w:val="000B0B1D"/>
    <w:rsid w:val="000B239E"/>
    <w:rsid w:val="000B3DA3"/>
    <w:rsid w:val="000B6151"/>
    <w:rsid w:val="000D66DF"/>
    <w:rsid w:val="000D70B3"/>
    <w:rsid w:val="000E20B5"/>
    <w:rsid w:val="000E404F"/>
    <w:rsid w:val="000E62A0"/>
    <w:rsid w:val="000F0F72"/>
    <w:rsid w:val="000F1321"/>
    <w:rsid w:val="000F2DC0"/>
    <w:rsid w:val="000F3D49"/>
    <w:rsid w:val="00102783"/>
    <w:rsid w:val="0010327A"/>
    <w:rsid w:val="00104D82"/>
    <w:rsid w:val="00105862"/>
    <w:rsid w:val="001060F3"/>
    <w:rsid w:val="00111DFF"/>
    <w:rsid w:val="00112284"/>
    <w:rsid w:val="00113141"/>
    <w:rsid w:val="001146D7"/>
    <w:rsid w:val="0012077D"/>
    <w:rsid w:val="00121C01"/>
    <w:rsid w:val="00122B3E"/>
    <w:rsid w:val="00124DD5"/>
    <w:rsid w:val="00125DCC"/>
    <w:rsid w:val="00126513"/>
    <w:rsid w:val="0013178D"/>
    <w:rsid w:val="001410A2"/>
    <w:rsid w:val="0014233F"/>
    <w:rsid w:val="00142A28"/>
    <w:rsid w:val="00142CB3"/>
    <w:rsid w:val="00150EF7"/>
    <w:rsid w:val="0015230A"/>
    <w:rsid w:val="001550E8"/>
    <w:rsid w:val="00171F5F"/>
    <w:rsid w:val="001807A4"/>
    <w:rsid w:val="00180BC7"/>
    <w:rsid w:val="00190ADB"/>
    <w:rsid w:val="00197F36"/>
    <w:rsid w:val="001A2D82"/>
    <w:rsid w:val="001A31B2"/>
    <w:rsid w:val="001B1CA6"/>
    <w:rsid w:val="001B232F"/>
    <w:rsid w:val="001B67D1"/>
    <w:rsid w:val="001D21FC"/>
    <w:rsid w:val="001D3007"/>
    <w:rsid w:val="001D45C5"/>
    <w:rsid w:val="001D66D7"/>
    <w:rsid w:val="001E29CE"/>
    <w:rsid w:val="001E49BA"/>
    <w:rsid w:val="001F22A1"/>
    <w:rsid w:val="00201E6E"/>
    <w:rsid w:val="00212F64"/>
    <w:rsid w:val="00231D31"/>
    <w:rsid w:val="0023343B"/>
    <w:rsid w:val="00233B74"/>
    <w:rsid w:val="00237038"/>
    <w:rsid w:val="0023779C"/>
    <w:rsid w:val="002448D8"/>
    <w:rsid w:val="00246BA7"/>
    <w:rsid w:val="002474A5"/>
    <w:rsid w:val="00250F8A"/>
    <w:rsid w:val="002531D7"/>
    <w:rsid w:val="00253C76"/>
    <w:rsid w:val="00254006"/>
    <w:rsid w:val="00257624"/>
    <w:rsid w:val="00260823"/>
    <w:rsid w:val="00261A0E"/>
    <w:rsid w:val="002665D4"/>
    <w:rsid w:val="0027163A"/>
    <w:rsid w:val="002828C6"/>
    <w:rsid w:val="00293E55"/>
    <w:rsid w:val="002975EC"/>
    <w:rsid w:val="002A2919"/>
    <w:rsid w:val="002A40C0"/>
    <w:rsid w:val="002B0CAE"/>
    <w:rsid w:val="002B24A1"/>
    <w:rsid w:val="002E28CB"/>
    <w:rsid w:val="002E3E53"/>
    <w:rsid w:val="002E48BB"/>
    <w:rsid w:val="002E6017"/>
    <w:rsid w:val="002E6441"/>
    <w:rsid w:val="002E7FD7"/>
    <w:rsid w:val="002F0DC6"/>
    <w:rsid w:val="002F1B45"/>
    <w:rsid w:val="002F46CD"/>
    <w:rsid w:val="002F6E8D"/>
    <w:rsid w:val="002F76F3"/>
    <w:rsid w:val="003004C1"/>
    <w:rsid w:val="00300A3F"/>
    <w:rsid w:val="00307F93"/>
    <w:rsid w:val="003104B4"/>
    <w:rsid w:val="003155D1"/>
    <w:rsid w:val="00320585"/>
    <w:rsid w:val="00321252"/>
    <w:rsid w:val="00323164"/>
    <w:rsid w:val="00330E35"/>
    <w:rsid w:val="00331387"/>
    <w:rsid w:val="00332BD2"/>
    <w:rsid w:val="00334271"/>
    <w:rsid w:val="00350EF4"/>
    <w:rsid w:val="00361182"/>
    <w:rsid w:val="00363E7B"/>
    <w:rsid w:val="003653AF"/>
    <w:rsid w:val="0036566C"/>
    <w:rsid w:val="00365BAA"/>
    <w:rsid w:val="00372D2D"/>
    <w:rsid w:val="00372EDA"/>
    <w:rsid w:val="00375DA3"/>
    <w:rsid w:val="003774EE"/>
    <w:rsid w:val="00381A8A"/>
    <w:rsid w:val="0038493A"/>
    <w:rsid w:val="00386B84"/>
    <w:rsid w:val="00390176"/>
    <w:rsid w:val="00395513"/>
    <w:rsid w:val="003958E9"/>
    <w:rsid w:val="00395DBE"/>
    <w:rsid w:val="003A2E7C"/>
    <w:rsid w:val="003A50D4"/>
    <w:rsid w:val="003A5EA4"/>
    <w:rsid w:val="003B096C"/>
    <w:rsid w:val="003B166A"/>
    <w:rsid w:val="003B494C"/>
    <w:rsid w:val="003C1A05"/>
    <w:rsid w:val="003C1F5D"/>
    <w:rsid w:val="003C230C"/>
    <w:rsid w:val="003C56B6"/>
    <w:rsid w:val="003C6B89"/>
    <w:rsid w:val="003D083E"/>
    <w:rsid w:val="003D121A"/>
    <w:rsid w:val="003D329A"/>
    <w:rsid w:val="003E0AF1"/>
    <w:rsid w:val="003E0B25"/>
    <w:rsid w:val="003E12D3"/>
    <w:rsid w:val="003E3A95"/>
    <w:rsid w:val="003E5565"/>
    <w:rsid w:val="003F0544"/>
    <w:rsid w:val="003F0F1F"/>
    <w:rsid w:val="003F1BFB"/>
    <w:rsid w:val="003F33BA"/>
    <w:rsid w:val="003F742B"/>
    <w:rsid w:val="003F7E07"/>
    <w:rsid w:val="00405427"/>
    <w:rsid w:val="00407400"/>
    <w:rsid w:val="00411074"/>
    <w:rsid w:val="0041281F"/>
    <w:rsid w:val="00413AB7"/>
    <w:rsid w:val="00421068"/>
    <w:rsid w:val="004215CD"/>
    <w:rsid w:val="00423E99"/>
    <w:rsid w:val="00427E15"/>
    <w:rsid w:val="0043717D"/>
    <w:rsid w:val="00437818"/>
    <w:rsid w:val="00445064"/>
    <w:rsid w:val="00446864"/>
    <w:rsid w:val="00451995"/>
    <w:rsid w:val="00453E32"/>
    <w:rsid w:val="00457A66"/>
    <w:rsid w:val="004672B4"/>
    <w:rsid w:val="00470EED"/>
    <w:rsid w:val="00471CCD"/>
    <w:rsid w:val="00473170"/>
    <w:rsid w:val="00480F18"/>
    <w:rsid w:val="00487372"/>
    <w:rsid w:val="00495226"/>
    <w:rsid w:val="0049594C"/>
    <w:rsid w:val="004A00CC"/>
    <w:rsid w:val="004A7C88"/>
    <w:rsid w:val="004B0E25"/>
    <w:rsid w:val="004C58E2"/>
    <w:rsid w:val="004D4195"/>
    <w:rsid w:val="004D46B3"/>
    <w:rsid w:val="004D5775"/>
    <w:rsid w:val="004E3200"/>
    <w:rsid w:val="004F1F07"/>
    <w:rsid w:val="00506591"/>
    <w:rsid w:val="0051096F"/>
    <w:rsid w:val="00516231"/>
    <w:rsid w:val="00517E5A"/>
    <w:rsid w:val="00522597"/>
    <w:rsid w:val="00522CB9"/>
    <w:rsid w:val="00532820"/>
    <w:rsid w:val="005342FD"/>
    <w:rsid w:val="005409CC"/>
    <w:rsid w:val="00543B1E"/>
    <w:rsid w:val="00551F00"/>
    <w:rsid w:val="00553ED1"/>
    <w:rsid w:val="005555AE"/>
    <w:rsid w:val="00555736"/>
    <w:rsid w:val="0056114D"/>
    <w:rsid w:val="005634D0"/>
    <w:rsid w:val="00564D89"/>
    <w:rsid w:val="005757E4"/>
    <w:rsid w:val="00575EC9"/>
    <w:rsid w:val="005768B7"/>
    <w:rsid w:val="00582BAB"/>
    <w:rsid w:val="00583BD3"/>
    <w:rsid w:val="00586CDD"/>
    <w:rsid w:val="00590F78"/>
    <w:rsid w:val="00591241"/>
    <w:rsid w:val="00591391"/>
    <w:rsid w:val="005978C5"/>
    <w:rsid w:val="005A16BC"/>
    <w:rsid w:val="005A1C0B"/>
    <w:rsid w:val="005A4CDA"/>
    <w:rsid w:val="005B0C31"/>
    <w:rsid w:val="005B2142"/>
    <w:rsid w:val="005B3958"/>
    <w:rsid w:val="005B4749"/>
    <w:rsid w:val="005C0F7B"/>
    <w:rsid w:val="005C1124"/>
    <w:rsid w:val="005C3612"/>
    <w:rsid w:val="005C3F11"/>
    <w:rsid w:val="005C7B12"/>
    <w:rsid w:val="005D15C6"/>
    <w:rsid w:val="005D5A9A"/>
    <w:rsid w:val="005D655B"/>
    <w:rsid w:val="005D7A0F"/>
    <w:rsid w:val="005E5246"/>
    <w:rsid w:val="005E605E"/>
    <w:rsid w:val="005E7C35"/>
    <w:rsid w:val="005F16BD"/>
    <w:rsid w:val="005F4CB6"/>
    <w:rsid w:val="005F50FA"/>
    <w:rsid w:val="005F5A56"/>
    <w:rsid w:val="005F6254"/>
    <w:rsid w:val="00603E73"/>
    <w:rsid w:val="006069E8"/>
    <w:rsid w:val="00615C72"/>
    <w:rsid w:val="006172EE"/>
    <w:rsid w:val="00620925"/>
    <w:rsid w:val="00620C6C"/>
    <w:rsid w:val="006214F7"/>
    <w:rsid w:val="006271F1"/>
    <w:rsid w:val="00630B88"/>
    <w:rsid w:val="00632020"/>
    <w:rsid w:val="00634780"/>
    <w:rsid w:val="00635F50"/>
    <w:rsid w:val="0064032D"/>
    <w:rsid w:val="00645D2B"/>
    <w:rsid w:val="00662515"/>
    <w:rsid w:val="0066519C"/>
    <w:rsid w:val="006666C0"/>
    <w:rsid w:val="00666C9B"/>
    <w:rsid w:val="006672B5"/>
    <w:rsid w:val="00674FA8"/>
    <w:rsid w:val="00675C5E"/>
    <w:rsid w:val="00677401"/>
    <w:rsid w:val="00684190"/>
    <w:rsid w:val="00687E20"/>
    <w:rsid w:val="006A02EB"/>
    <w:rsid w:val="006A0D54"/>
    <w:rsid w:val="006A6FCE"/>
    <w:rsid w:val="006B2102"/>
    <w:rsid w:val="006B4DFB"/>
    <w:rsid w:val="006B7252"/>
    <w:rsid w:val="006C281D"/>
    <w:rsid w:val="006C78E7"/>
    <w:rsid w:val="006D2058"/>
    <w:rsid w:val="006D45DA"/>
    <w:rsid w:val="006D4775"/>
    <w:rsid w:val="006D73C9"/>
    <w:rsid w:val="006F4B5A"/>
    <w:rsid w:val="00702787"/>
    <w:rsid w:val="0070545B"/>
    <w:rsid w:val="0070716A"/>
    <w:rsid w:val="00711C45"/>
    <w:rsid w:val="00713FC6"/>
    <w:rsid w:val="007218CD"/>
    <w:rsid w:val="007244F1"/>
    <w:rsid w:val="00734011"/>
    <w:rsid w:val="0073447A"/>
    <w:rsid w:val="00737F14"/>
    <w:rsid w:val="00744EB6"/>
    <w:rsid w:val="007462DE"/>
    <w:rsid w:val="007467D0"/>
    <w:rsid w:val="00751EA0"/>
    <w:rsid w:val="0075444E"/>
    <w:rsid w:val="00754A70"/>
    <w:rsid w:val="00754D7A"/>
    <w:rsid w:val="007552F5"/>
    <w:rsid w:val="00755873"/>
    <w:rsid w:val="00755C87"/>
    <w:rsid w:val="00761266"/>
    <w:rsid w:val="00763573"/>
    <w:rsid w:val="00780AFD"/>
    <w:rsid w:val="0078667C"/>
    <w:rsid w:val="00791722"/>
    <w:rsid w:val="00792581"/>
    <w:rsid w:val="007A38B5"/>
    <w:rsid w:val="007A62DD"/>
    <w:rsid w:val="007A7390"/>
    <w:rsid w:val="007B14C4"/>
    <w:rsid w:val="007B17CE"/>
    <w:rsid w:val="007B5E43"/>
    <w:rsid w:val="007C6046"/>
    <w:rsid w:val="007D531D"/>
    <w:rsid w:val="007D60AF"/>
    <w:rsid w:val="007E6B4C"/>
    <w:rsid w:val="007F186F"/>
    <w:rsid w:val="007F4CC0"/>
    <w:rsid w:val="007F5C13"/>
    <w:rsid w:val="008023DF"/>
    <w:rsid w:val="0080334E"/>
    <w:rsid w:val="00803C50"/>
    <w:rsid w:val="0080478C"/>
    <w:rsid w:val="00810310"/>
    <w:rsid w:val="00812A3D"/>
    <w:rsid w:val="008173B0"/>
    <w:rsid w:val="00820248"/>
    <w:rsid w:val="0082061C"/>
    <w:rsid w:val="00823011"/>
    <w:rsid w:val="00826D7F"/>
    <w:rsid w:val="008300D6"/>
    <w:rsid w:val="008317A1"/>
    <w:rsid w:val="00834DE5"/>
    <w:rsid w:val="00835812"/>
    <w:rsid w:val="00837BC7"/>
    <w:rsid w:val="00841384"/>
    <w:rsid w:val="00841E8E"/>
    <w:rsid w:val="0084446C"/>
    <w:rsid w:val="0086361C"/>
    <w:rsid w:val="00871A1E"/>
    <w:rsid w:val="008835D1"/>
    <w:rsid w:val="00883B81"/>
    <w:rsid w:val="00883C26"/>
    <w:rsid w:val="008863ED"/>
    <w:rsid w:val="00886BF4"/>
    <w:rsid w:val="008871C9"/>
    <w:rsid w:val="008944F0"/>
    <w:rsid w:val="008949FC"/>
    <w:rsid w:val="008A1606"/>
    <w:rsid w:val="008A441F"/>
    <w:rsid w:val="008A489A"/>
    <w:rsid w:val="008B0AF1"/>
    <w:rsid w:val="008B12DF"/>
    <w:rsid w:val="008B35FE"/>
    <w:rsid w:val="008B35FF"/>
    <w:rsid w:val="008B4298"/>
    <w:rsid w:val="008B7C5F"/>
    <w:rsid w:val="008C0F24"/>
    <w:rsid w:val="008C0F8C"/>
    <w:rsid w:val="008C153A"/>
    <w:rsid w:val="008C2419"/>
    <w:rsid w:val="008C288E"/>
    <w:rsid w:val="008C4000"/>
    <w:rsid w:val="008C4F5A"/>
    <w:rsid w:val="008C733D"/>
    <w:rsid w:val="008D2DD9"/>
    <w:rsid w:val="008D4045"/>
    <w:rsid w:val="008D4505"/>
    <w:rsid w:val="008D4FA3"/>
    <w:rsid w:val="008D5FA1"/>
    <w:rsid w:val="008D66A3"/>
    <w:rsid w:val="008D7037"/>
    <w:rsid w:val="008E104F"/>
    <w:rsid w:val="008E2F93"/>
    <w:rsid w:val="008F43A8"/>
    <w:rsid w:val="008F4B1D"/>
    <w:rsid w:val="008F556D"/>
    <w:rsid w:val="008F5B88"/>
    <w:rsid w:val="009005EB"/>
    <w:rsid w:val="0090088A"/>
    <w:rsid w:val="00922916"/>
    <w:rsid w:val="00924759"/>
    <w:rsid w:val="00927ACD"/>
    <w:rsid w:val="00931FC3"/>
    <w:rsid w:val="009323B9"/>
    <w:rsid w:val="00932852"/>
    <w:rsid w:val="00934602"/>
    <w:rsid w:val="00936E64"/>
    <w:rsid w:val="00937639"/>
    <w:rsid w:val="00951263"/>
    <w:rsid w:val="0095368B"/>
    <w:rsid w:val="009607C9"/>
    <w:rsid w:val="00960CB6"/>
    <w:rsid w:val="00964FF1"/>
    <w:rsid w:val="00967F33"/>
    <w:rsid w:val="00971A9E"/>
    <w:rsid w:val="009800E9"/>
    <w:rsid w:val="0098339A"/>
    <w:rsid w:val="00991D34"/>
    <w:rsid w:val="0099552C"/>
    <w:rsid w:val="0099572D"/>
    <w:rsid w:val="009A06C7"/>
    <w:rsid w:val="009A4744"/>
    <w:rsid w:val="009A56B8"/>
    <w:rsid w:val="009A63CF"/>
    <w:rsid w:val="009B12A9"/>
    <w:rsid w:val="009B363E"/>
    <w:rsid w:val="009B5779"/>
    <w:rsid w:val="009C2311"/>
    <w:rsid w:val="009C31E0"/>
    <w:rsid w:val="009C648E"/>
    <w:rsid w:val="009D0010"/>
    <w:rsid w:val="009D2FAF"/>
    <w:rsid w:val="009D3042"/>
    <w:rsid w:val="009D4908"/>
    <w:rsid w:val="009D57E1"/>
    <w:rsid w:val="009E0D04"/>
    <w:rsid w:val="009E1805"/>
    <w:rsid w:val="009E2315"/>
    <w:rsid w:val="009E2B6A"/>
    <w:rsid w:val="009E4F14"/>
    <w:rsid w:val="009E59D2"/>
    <w:rsid w:val="009F1F08"/>
    <w:rsid w:val="009F1FDC"/>
    <w:rsid w:val="009F33D1"/>
    <w:rsid w:val="009F55B9"/>
    <w:rsid w:val="009F6F8B"/>
    <w:rsid w:val="00A02C8D"/>
    <w:rsid w:val="00A11E38"/>
    <w:rsid w:val="00A14404"/>
    <w:rsid w:val="00A16B42"/>
    <w:rsid w:val="00A21E47"/>
    <w:rsid w:val="00A30464"/>
    <w:rsid w:val="00A311E8"/>
    <w:rsid w:val="00A37547"/>
    <w:rsid w:val="00A41860"/>
    <w:rsid w:val="00A426A2"/>
    <w:rsid w:val="00A50415"/>
    <w:rsid w:val="00A51F5A"/>
    <w:rsid w:val="00A52F2F"/>
    <w:rsid w:val="00A63636"/>
    <w:rsid w:val="00A65A60"/>
    <w:rsid w:val="00A70587"/>
    <w:rsid w:val="00A73A48"/>
    <w:rsid w:val="00A7405A"/>
    <w:rsid w:val="00A7538D"/>
    <w:rsid w:val="00A76AC6"/>
    <w:rsid w:val="00A83EC0"/>
    <w:rsid w:val="00A868DC"/>
    <w:rsid w:val="00A87DB6"/>
    <w:rsid w:val="00A901F9"/>
    <w:rsid w:val="00A90D92"/>
    <w:rsid w:val="00A96690"/>
    <w:rsid w:val="00AA3B3A"/>
    <w:rsid w:val="00AA58B7"/>
    <w:rsid w:val="00AB75D1"/>
    <w:rsid w:val="00AC2FBD"/>
    <w:rsid w:val="00AC566D"/>
    <w:rsid w:val="00AD0792"/>
    <w:rsid w:val="00AD743B"/>
    <w:rsid w:val="00AE1448"/>
    <w:rsid w:val="00AE3A15"/>
    <w:rsid w:val="00AE4DB2"/>
    <w:rsid w:val="00AF03B7"/>
    <w:rsid w:val="00AF0A55"/>
    <w:rsid w:val="00AF1F25"/>
    <w:rsid w:val="00AF4928"/>
    <w:rsid w:val="00AF7B79"/>
    <w:rsid w:val="00B01539"/>
    <w:rsid w:val="00B01C0D"/>
    <w:rsid w:val="00B070C7"/>
    <w:rsid w:val="00B11C6A"/>
    <w:rsid w:val="00B12957"/>
    <w:rsid w:val="00B12B2D"/>
    <w:rsid w:val="00B150A4"/>
    <w:rsid w:val="00B16319"/>
    <w:rsid w:val="00B21031"/>
    <w:rsid w:val="00B25DCA"/>
    <w:rsid w:val="00B30DBD"/>
    <w:rsid w:val="00B34FA7"/>
    <w:rsid w:val="00B43A86"/>
    <w:rsid w:val="00B5076B"/>
    <w:rsid w:val="00B55E61"/>
    <w:rsid w:val="00B616A9"/>
    <w:rsid w:val="00B623F4"/>
    <w:rsid w:val="00B63C71"/>
    <w:rsid w:val="00B64C12"/>
    <w:rsid w:val="00B6513E"/>
    <w:rsid w:val="00B802A5"/>
    <w:rsid w:val="00B80C65"/>
    <w:rsid w:val="00B81A0C"/>
    <w:rsid w:val="00B843F1"/>
    <w:rsid w:val="00B91F84"/>
    <w:rsid w:val="00BA6250"/>
    <w:rsid w:val="00BA73F9"/>
    <w:rsid w:val="00BB03F1"/>
    <w:rsid w:val="00BB40AB"/>
    <w:rsid w:val="00BC4E15"/>
    <w:rsid w:val="00BD45F6"/>
    <w:rsid w:val="00BE1B4A"/>
    <w:rsid w:val="00BE23F0"/>
    <w:rsid w:val="00BE2776"/>
    <w:rsid w:val="00BF37FE"/>
    <w:rsid w:val="00BF3D13"/>
    <w:rsid w:val="00BF4479"/>
    <w:rsid w:val="00BF70C9"/>
    <w:rsid w:val="00C007DA"/>
    <w:rsid w:val="00C06614"/>
    <w:rsid w:val="00C12584"/>
    <w:rsid w:val="00C14FCB"/>
    <w:rsid w:val="00C3159C"/>
    <w:rsid w:val="00C33718"/>
    <w:rsid w:val="00C43A44"/>
    <w:rsid w:val="00C4719F"/>
    <w:rsid w:val="00C501BC"/>
    <w:rsid w:val="00C56254"/>
    <w:rsid w:val="00C7788A"/>
    <w:rsid w:val="00C842A8"/>
    <w:rsid w:val="00C84397"/>
    <w:rsid w:val="00C8460E"/>
    <w:rsid w:val="00C90163"/>
    <w:rsid w:val="00C95B53"/>
    <w:rsid w:val="00C97DED"/>
    <w:rsid w:val="00CA2107"/>
    <w:rsid w:val="00CA46B8"/>
    <w:rsid w:val="00CA60C7"/>
    <w:rsid w:val="00CB4E31"/>
    <w:rsid w:val="00CB55D2"/>
    <w:rsid w:val="00CB60F2"/>
    <w:rsid w:val="00CB66F0"/>
    <w:rsid w:val="00CC1300"/>
    <w:rsid w:val="00CC2428"/>
    <w:rsid w:val="00CD239E"/>
    <w:rsid w:val="00CD77CB"/>
    <w:rsid w:val="00CE1879"/>
    <w:rsid w:val="00CE4A6B"/>
    <w:rsid w:val="00CF0562"/>
    <w:rsid w:val="00D037FD"/>
    <w:rsid w:val="00D10F27"/>
    <w:rsid w:val="00D13ACF"/>
    <w:rsid w:val="00D2198D"/>
    <w:rsid w:val="00D23378"/>
    <w:rsid w:val="00D264E2"/>
    <w:rsid w:val="00D274EF"/>
    <w:rsid w:val="00D32A1A"/>
    <w:rsid w:val="00D37855"/>
    <w:rsid w:val="00D44DC2"/>
    <w:rsid w:val="00D46EE4"/>
    <w:rsid w:val="00D5049F"/>
    <w:rsid w:val="00D53CF3"/>
    <w:rsid w:val="00D54468"/>
    <w:rsid w:val="00D55794"/>
    <w:rsid w:val="00D6572D"/>
    <w:rsid w:val="00D70FE8"/>
    <w:rsid w:val="00D73A7A"/>
    <w:rsid w:val="00D74967"/>
    <w:rsid w:val="00D7780C"/>
    <w:rsid w:val="00D80901"/>
    <w:rsid w:val="00D826CF"/>
    <w:rsid w:val="00D9041A"/>
    <w:rsid w:val="00D931C8"/>
    <w:rsid w:val="00D94347"/>
    <w:rsid w:val="00D968DD"/>
    <w:rsid w:val="00DA7889"/>
    <w:rsid w:val="00DB0434"/>
    <w:rsid w:val="00DC3DC7"/>
    <w:rsid w:val="00DC3F5C"/>
    <w:rsid w:val="00DC4FA1"/>
    <w:rsid w:val="00DC53C1"/>
    <w:rsid w:val="00DC6545"/>
    <w:rsid w:val="00DC73ED"/>
    <w:rsid w:val="00DC7665"/>
    <w:rsid w:val="00DC7D7B"/>
    <w:rsid w:val="00DD16ED"/>
    <w:rsid w:val="00DE056A"/>
    <w:rsid w:val="00DF51A2"/>
    <w:rsid w:val="00E0036F"/>
    <w:rsid w:val="00E00E3F"/>
    <w:rsid w:val="00E01F77"/>
    <w:rsid w:val="00E01FBA"/>
    <w:rsid w:val="00E02465"/>
    <w:rsid w:val="00E0547D"/>
    <w:rsid w:val="00E05D2F"/>
    <w:rsid w:val="00E07C4E"/>
    <w:rsid w:val="00E1676F"/>
    <w:rsid w:val="00E21FD8"/>
    <w:rsid w:val="00E2626B"/>
    <w:rsid w:val="00E3144B"/>
    <w:rsid w:val="00E3199D"/>
    <w:rsid w:val="00E3498B"/>
    <w:rsid w:val="00E364C9"/>
    <w:rsid w:val="00E41976"/>
    <w:rsid w:val="00E51C2A"/>
    <w:rsid w:val="00E54028"/>
    <w:rsid w:val="00E54B36"/>
    <w:rsid w:val="00E61D78"/>
    <w:rsid w:val="00E623B5"/>
    <w:rsid w:val="00E806AE"/>
    <w:rsid w:val="00E8307B"/>
    <w:rsid w:val="00E85F79"/>
    <w:rsid w:val="00E85FDC"/>
    <w:rsid w:val="00E8653E"/>
    <w:rsid w:val="00E934E2"/>
    <w:rsid w:val="00EA3CE9"/>
    <w:rsid w:val="00EB36B8"/>
    <w:rsid w:val="00EB4267"/>
    <w:rsid w:val="00EB5B62"/>
    <w:rsid w:val="00EB5CCD"/>
    <w:rsid w:val="00EB7AC3"/>
    <w:rsid w:val="00EC267E"/>
    <w:rsid w:val="00EC2E2B"/>
    <w:rsid w:val="00EC3714"/>
    <w:rsid w:val="00EC4C13"/>
    <w:rsid w:val="00ED0081"/>
    <w:rsid w:val="00ED1ECB"/>
    <w:rsid w:val="00ED2989"/>
    <w:rsid w:val="00ED69E7"/>
    <w:rsid w:val="00ED71DA"/>
    <w:rsid w:val="00EE0320"/>
    <w:rsid w:val="00EE29B7"/>
    <w:rsid w:val="00EE4097"/>
    <w:rsid w:val="00EE5CC9"/>
    <w:rsid w:val="00EE7892"/>
    <w:rsid w:val="00F018C2"/>
    <w:rsid w:val="00F038B0"/>
    <w:rsid w:val="00F0594E"/>
    <w:rsid w:val="00F06CAF"/>
    <w:rsid w:val="00F2336C"/>
    <w:rsid w:val="00F25540"/>
    <w:rsid w:val="00F36506"/>
    <w:rsid w:val="00F3727C"/>
    <w:rsid w:val="00F43DE6"/>
    <w:rsid w:val="00F45B7E"/>
    <w:rsid w:val="00F50292"/>
    <w:rsid w:val="00F574B2"/>
    <w:rsid w:val="00F70222"/>
    <w:rsid w:val="00F704D9"/>
    <w:rsid w:val="00F71B2F"/>
    <w:rsid w:val="00F80561"/>
    <w:rsid w:val="00F81C3B"/>
    <w:rsid w:val="00F9205E"/>
    <w:rsid w:val="00F94EAC"/>
    <w:rsid w:val="00F952A4"/>
    <w:rsid w:val="00F959CC"/>
    <w:rsid w:val="00FB1B72"/>
    <w:rsid w:val="00FB5A22"/>
    <w:rsid w:val="00FB7620"/>
    <w:rsid w:val="00FE2FAE"/>
    <w:rsid w:val="00FF0798"/>
    <w:rsid w:val="00FF5DA0"/>
    <w:rsid w:val="00FF7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F331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603E73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603E73"/>
    <w:rPr>
      <w:rFonts w:eastAsiaTheme="minorEastAsia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5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cis.gvsu.edu/studentsupport/javagui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44BA5-12AF-4490-B37E-FAE3A4FA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Dr. Roger Ferguson</cp:lastModifiedBy>
  <cp:revision>51</cp:revision>
  <cp:lastPrinted>2019-10-07T20:07:00Z</cp:lastPrinted>
  <dcterms:created xsi:type="dcterms:W3CDTF">2018-04-30T15:46:00Z</dcterms:created>
  <dcterms:modified xsi:type="dcterms:W3CDTF">2019-10-09T14:31:00Z</dcterms:modified>
</cp:coreProperties>
</file>