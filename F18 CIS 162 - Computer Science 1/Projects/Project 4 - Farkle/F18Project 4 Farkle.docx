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40BAF0" w14:textId="7C6C51C0" w:rsidR="002A2919" w:rsidRPr="00395DBE" w:rsidRDefault="00973618" w:rsidP="00395DBE">
      <w:pPr>
        <w:jc w:val="center"/>
        <w:rPr>
          <w:rFonts w:ascii="Times New Roman" w:hAnsi="Times New Roman"/>
          <w:b/>
          <w:sz w:val="36"/>
        </w:rPr>
      </w:pPr>
      <w:r>
        <w:rPr>
          <w:rFonts w:ascii="Times New Roman" w:hAnsi="Times New Roman"/>
          <w:b/>
          <w:sz w:val="36"/>
        </w:rPr>
        <w:t>CIS 162 Project 4</w:t>
      </w:r>
    </w:p>
    <w:p w14:paraId="08503B51" w14:textId="50259982" w:rsidR="002A2919" w:rsidRPr="000C5300" w:rsidRDefault="008C1C61" w:rsidP="00395DBE">
      <w:pPr>
        <w:jc w:val="center"/>
        <w:rPr>
          <w:rFonts w:ascii="Times New Roman" w:hAnsi="Times New Roman"/>
          <w:b/>
          <w:sz w:val="36"/>
        </w:rPr>
      </w:pPr>
      <w:r w:rsidRPr="000C5300">
        <w:rPr>
          <w:rFonts w:ascii="Times New Roman" w:hAnsi="Times New Roman"/>
          <w:b/>
          <w:sz w:val="36"/>
        </w:rPr>
        <w:t>Farkle (</w:t>
      </w:r>
      <w:r w:rsidR="00EE6B95" w:rsidRPr="000C5300">
        <w:rPr>
          <w:rFonts w:ascii="Times New Roman" w:hAnsi="Times New Roman"/>
          <w:b/>
          <w:sz w:val="36"/>
        </w:rPr>
        <w:t xml:space="preserve">a </w:t>
      </w:r>
      <w:r w:rsidRPr="000C5300">
        <w:rPr>
          <w:rFonts w:ascii="Times New Roman" w:hAnsi="Times New Roman"/>
          <w:b/>
          <w:sz w:val="36"/>
        </w:rPr>
        <w:t>dice game)</w:t>
      </w:r>
    </w:p>
    <w:p w14:paraId="090059C3" w14:textId="77777777" w:rsidR="002A2919" w:rsidRPr="000C5300" w:rsidRDefault="002A2919">
      <w:pPr>
        <w:rPr>
          <w:rFonts w:ascii="Times New Roman" w:hAnsi="Times New Roman"/>
        </w:rPr>
      </w:pPr>
    </w:p>
    <w:p w14:paraId="6D80554F" w14:textId="77777777" w:rsidR="00260823" w:rsidRPr="00C7680A" w:rsidRDefault="00260823">
      <w:pPr>
        <w:rPr>
          <w:rFonts w:ascii="Times New Roman" w:hAnsi="Times New Roman"/>
          <w:b/>
          <w:sz w:val="28"/>
          <w:lang w:val="it-IT"/>
        </w:rPr>
      </w:pPr>
      <w:r w:rsidRPr="00C7680A">
        <w:rPr>
          <w:rFonts w:ascii="Times New Roman" w:hAnsi="Times New Roman"/>
          <w:b/>
          <w:sz w:val="28"/>
          <w:lang w:val="it-IT"/>
        </w:rPr>
        <w:t>Due Date</w:t>
      </w:r>
    </w:p>
    <w:p w14:paraId="45D7460D" w14:textId="22D7B7B0" w:rsidR="00AE3A15" w:rsidRPr="000A1F64" w:rsidRDefault="0076045A" w:rsidP="00BC7226">
      <w:pPr>
        <w:pStyle w:val="ListParagraph"/>
        <w:numPr>
          <w:ilvl w:val="0"/>
          <w:numId w:val="8"/>
        </w:numPr>
        <w:rPr>
          <w:rFonts w:ascii="Times New Roman" w:hAnsi="Times New Roman"/>
          <w:b/>
          <w:sz w:val="28"/>
        </w:rPr>
      </w:pPr>
      <w:r w:rsidRPr="000A1F64">
        <w:rPr>
          <w:rFonts w:ascii="Times New Roman" w:hAnsi="Times New Roman"/>
        </w:rPr>
        <w:t xml:space="preserve">at the start </w:t>
      </w:r>
      <w:r w:rsidR="000A1F64" w:rsidRPr="000A1F64">
        <w:rPr>
          <w:rFonts w:ascii="Times New Roman" w:hAnsi="Times New Roman"/>
        </w:rPr>
        <w:t xml:space="preserve">of the lab the last week of classes for the Fall semester </w:t>
      </w:r>
      <w:r w:rsidR="008C1C61" w:rsidRPr="000A1F64">
        <w:rPr>
          <w:rFonts w:ascii="Times New Roman" w:hAnsi="Times New Roman"/>
        </w:rPr>
        <w:t xml:space="preserve"> </w:t>
      </w:r>
      <w:r w:rsidR="004864C7" w:rsidRPr="000A1F64">
        <w:rPr>
          <w:rFonts w:ascii="Times New Roman" w:hAnsi="Times New Roman"/>
        </w:rPr>
        <w:t xml:space="preserve">(be prepared for quick demo </w:t>
      </w:r>
      <w:r w:rsidR="000A1F64" w:rsidRPr="000A1F64">
        <w:rPr>
          <w:rFonts w:ascii="Times New Roman" w:hAnsi="Times New Roman"/>
        </w:rPr>
        <w:t>)</w:t>
      </w:r>
    </w:p>
    <w:p w14:paraId="6EA7425A" w14:textId="77777777" w:rsidR="002A2919" w:rsidRPr="00260823" w:rsidRDefault="00EC3714">
      <w:pPr>
        <w:rPr>
          <w:rFonts w:ascii="Times New Roman" w:hAnsi="Times New Roman"/>
          <w:b/>
          <w:sz w:val="28"/>
        </w:rPr>
      </w:pPr>
      <w:r w:rsidRPr="00395DBE">
        <w:rPr>
          <w:rFonts w:ascii="Times New Roman" w:hAnsi="Times New Roman"/>
          <w:b/>
          <w:sz w:val="28"/>
        </w:rPr>
        <w:t>Before Starting the Project</w:t>
      </w:r>
    </w:p>
    <w:p w14:paraId="21A96A89" w14:textId="11DF2DE9" w:rsidR="008A489A" w:rsidRDefault="00C7680A" w:rsidP="008A489A">
      <w:pPr>
        <w:pStyle w:val="ListParagraph"/>
        <w:numPr>
          <w:ilvl w:val="0"/>
          <w:numId w:val="7"/>
        </w:numPr>
        <w:rPr>
          <w:rFonts w:ascii="Times New Roman" w:hAnsi="Times New Roman"/>
        </w:rPr>
      </w:pPr>
      <w:r>
        <w:rPr>
          <w:rFonts w:ascii="Times New Roman" w:hAnsi="Times New Roman"/>
        </w:rPr>
        <w:t xml:space="preserve">Read </w:t>
      </w:r>
      <w:r w:rsidR="00255069">
        <w:rPr>
          <w:rFonts w:ascii="Times New Roman" w:hAnsi="Times New Roman"/>
        </w:rPr>
        <w:t>chapter 10 (ArrayList)</w:t>
      </w:r>
      <w:r w:rsidR="00FF45F2">
        <w:rPr>
          <w:rFonts w:ascii="Times New Roman" w:hAnsi="Times New Roman"/>
        </w:rPr>
        <w:t xml:space="preserve"> and 13</w:t>
      </w:r>
      <w:r w:rsidR="00255069">
        <w:rPr>
          <w:rFonts w:ascii="Times New Roman" w:hAnsi="Times New Roman"/>
        </w:rPr>
        <w:t xml:space="preserve"> (</w:t>
      </w:r>
      <w:r w:rsidR="00C72D92">
        <w:rPr>
          <w:rFonts w:ascii="Times New Roman" w:hAnsi="Times New Roman"/>
        </w:rPr>
        <w:t>arrays)</w:t>
      </w:r>
    </w:p>
    <w:p w14:paraId="7B68DCB6" w14:textId="77777777" w:rsidR="00260823" w:rsidRPr="008A489A" w:rsidRDefault="00B91F84" w:rsidP="008A489A">
      <w:pPr>
        <w:pStyle w:val="ListParagraph"/>
        <w:numPr>
          <w:ilvl w:val="0"/>
          <w:numId w:val="7"/>
        </w:numPr>
        <w:rPr>
          <w:rFonts w:ascii="Times New Roman" w:hAnsi="Times New Roman"/>
        </w:rPr>
      </w:pPr>
      <w:r>
        <w:rPr>
          <w:rFonts w:ascii="Times New Roman" w:hAnsi="Times New Roman"/>
        </w:rPr>
        <w:t>Read this entire project description before starting</w:t>
      </w:r>
    </w:p>
    <w:p w14:paraId="00E8353F" w14:textId="77777777" w:rsidR="00AE3A15" w:rsidRDefault="00AE3A15">
      <w:pPr>
        <w:rPr>
          <w:rFonts w:ascii="Times New Roman" w:hAnsi="Times New Roman"/>
          <w:b/>
          <w:sz w:val="28"/>
        </w:rPr>
      </w:pPr>
    </w:p>
    <w:p w14:paraId="674F6091" w14:textId="77777777" w:rsidR="003F0544" w:rsidRPr="00395DBE" w:rsidRDefault="003F0544">
      <w:pPr>
        <w:rPr>
          <w:rFonts w:ascii="Times New Roman" w:hAnsi="Times New Roman"/>
          <w:b/>
          <w:sz w:val="28"/>
        </w:rPr>
      </w:pPr>
      <w:r w:rsidRPr="00395DBE">
        <w:rPr>
          <w:rFonts w:ascii="Times New Roman" w:hAnsi="Times New Roman"/>
          <w:b/>
          <w:sz w:val="28"/>
        </w:rPr>
        <w:t>Learning Ob</w:t>
      </w:r>
      <w:r w:rsidR="00E8307B" w:rsidRPr="00395DBE">
        <w:rPr>
          <w:rFonts w:ascii="Times New Roman" w:hAnsi="Times New Roman"/>
          <w:b/>
          <w:sz w:val="28"/>
        </w:rPr>
        <w:t>j</w:t>
      </w:r>
      <w:r w:rsidR="002A2919" w:rsidRPr="00395DBE">
        <w:rPr>
          <w:rFonts w:ascii="Times New Roman" w:hAnsi="Times New Roman"/>
          <w:b/>
          <w:sz w:val="28"/>
        </w:rPr>
        <w:t>ectives</w:t>
      </w:r>
    </w:p>
    <w:p w14:paraId="6B387ABC" w14:textId="77777777" w:rsidR="002A2919" w:rsidRPr="00395DBE" w:rsidRDefault="002A2919">
      <w:pPr>
        <w:rPr>
          <w:rFonts w:ascii="Times New Roman" w:hAnsi="Times New Roman"/>
        </w:rPr>
      </w:pPr>
      <w:r w:rsidRPr="00395DBE">
        <w:rPr>
          <w:rFonts w:ascii="Times New Roman" w:hAnsi="Times New Roman"/>
        </w:rPr>
        <w:t>After completing this project you should be able to:</w:t>
      </w:r>
    </w:p>
    <w:p w14:paraId="78359DCD" w14:textId="77777777" w:rsidR="00A73FFB" w:rsidRDefault="00A73FFB" w:rsidP="002A2919">
      <w:pPr>
        <w:pStyle w:val="ListParagraph"/>
        <w:numPr>
          <w:ilvl w:val="0"/>
          <w:numId w:val="4"/>
        </w:numPr>
        <w:rPr>
          <w:rFonts w:ascii="Times New Roman" w:hAnsi="Times New Roman"/>
        </w:rPr>
      </w:pPr>
      <w:r>
        <w:rPr>
          <w:rFonts w:ascii="Times New Roman" w:hAnsi="Times New Roman"/>
          <w:i/>
        </w:rPr>
        <w:t xml:space="preserve">use </w:t>
      </w:r>
      <w:r w:rsidR="005E0DF0">
        <w:rPr>
          <w:rFonts w:ascii="Times New Roman" w:hAnsi="Times New Roman"/>
        </w:rPr>
        <w:t xml:space="preserve">an </w:t>
      </w:r>
      <w:r w:rsidR="005E0DF0" w:rsidRPr="00C72D92">
        <w:rPr>
          <w:rFonts w:ascii="Courier New" w:hAnsi="Courier New" w:cs="Courier New"/>
        </w:rPr>
        <w:t>ArrayList</w:t>
      </w:r>
      <w:r w:rsidR="005E0DF0">
        <w:rPr>
          <w:rFonts w:ascii="Times New Roman" w:hAnsi="Times New Roman"/>
        </w:rPr>
        <w:t xml:space="preserve"> to store Objects</w:t>
      </w:r>
    </w:p>
    <w:p w14:paraId="3BF3AC19" w14:textId="056379F8" w:rsidR="007B17CE" w:rsidRDefault="005E0DF0" w:rsidP="002A2919">
      <w:pPr>
        <w:pStyle w:val="ListParagraph"/>
        <w:numPr>
          <w:ilvl w:val="0"/>
          <w:numId w:val="4"/>
        </w:numPr>
        <w:rPr>
          <w:rFonts w:ascii="Times New Roman" w:hAnsi="Times New Roman"/>
        </w:rPr>
      </w:pPr>
      <w:r>
        <w:rPr>
          <w:rFonts w:ascii="Times New Roman" w:hAnsi="Times New Roman"/>
        </w:rPr>
        <w:t>use an arra</w:t>
      </w:r>
      <w:r w:rsidR="00C72D92">
        <w:rPr>
          <w:rFonts w:ascii="Times New Roman" w:hAnsi="Times New Roman"/>
        </w:rPr>
        <w:t>y to store primitive types</w:t>
      </w:r>
    </w:p>
    <w:p w14:paraId="67425B79" w14:textId="328E51D8" w:rsidR="005A16BC" w:rsidRPr="00A51012" w:rsidRDefault="00A51012" w:rsidP="002A2919">
      <w:pPr>
        <w:pStyle w:val="ListParagraph"/>
        <w:numPr>
          <w:ilvl w:val="0"/>
          <w:numId w:val="4"/>
        </w:numPr>
        <w:rPr>
          <w:rFonts w:ascii="Times New Roman" w:hAnsi="Times New Roman"/>
        </w:rPr>
      </w:pPr>
      <w:r>
        <w:rPr>
          <w:rFonts w:ascii="Times New Roman" w:hAnsi="Times New Roman"/>
          <w:i/>
        </w:rPr>
        <w:t xml:space="preserve">write </w:t>
      </w:r>
      <w:r w:rsidR="005E0DF0">
        <w:rPr>
          <w:rFonts w:ascii="Times New Roman" w:hAnsi="Times New Roman"/>
        </w:rPr>
        <w:t>looping</w:t>
      </w:r>
      <w:r w:rsidRPr="00A51012">
        <w:rPr>
          <w:rFonts w:ascii="Times New Roman" w:hAnsi="Times New Roman"/>
        </w:rPr>
        <w:t xml:space="preserve"> construct</w:t>
      </w:r>
      <w:r w:rsidR="005E0DF0">
        <w:rPr>
          <w:rFonts w:ascii="Times New Roman" w:hAnsi="Times New Roman"/>
        </w:rPr>
        <w:t>s (for-each a</w:t>
      </w:r>
      <w:r w:rsidR="00C72D92">
        <w:rPr>
          <w:rFonts w:ascii="Times New Roman" w:hAnsi="Times New Roman"/>
        </w:rPr>
        <w:t>nd for</w:t>
      </w:r>
      <w:r w:rsidR="005E0DF0">
        <w:rPr>
          <w:rFonts w:ascii="Times New Roman" w:hAnsi="Times New Roman"/>
        </w:rPr>
        <w:t>)</w:t>
      </w:r>
    </w:p>
    <w:p w14:paraId="77BC0DDD" w14:textId="77777777" w:rsidR="00AE3A15" w:rsidRDefault="00AE3A15">
      <w:pPr>
        <w:rPr>
          <w:rFonts w:ascii="Times New Roman" w:hAnsi="Times New Roman"/>
          <w:b/>
          <w:sz w:val="28"/>
        </w:rPr>
      </w:pPr>
    </w:p>
    <w:p w14:paraId="046CE07C" w14:textId="77777777" w:rsidR="00353914" w:rsidRDefault="00EE5CC9">
      <w:pPr>
        <w:rPr>
          <w:rFonts w:ascii="Times New Roman" w:hAnsi="Times New Roman"/>
          <w:b/>
          <w:sz w:val="28"/>
        </w:rPr>
      </w:pPr>
      <w:r w:rsidRPr="00EE5CC9">
        <w:rPr>
          <w:rFonts w:ascii="Times New Roman" w:hAnsi="Times New Roman"/>
          <w:b/>
          <w:sz w:val="28"/>
        </w:rPr>
        <w:t xml:space="preserve">Game Rules  </w:t>
      </w:r>
    </w:p>
    <w:p w14:paraId="5FEC98A3" w14:textId="080CA9A2" w:rsidR="00EE5CC9" w:rsidRPr="00353914" w:rsidRDefault="00353914">
      <w:pPr>
        <w:rPr>
          <w:rFonts w:ascii="Times New Roman" w:hAnsi="Times New Roman"/>
        </w:rPr>
      </w:pPr>
      <w:r w:rsidRPr="00353914">
        <w:rPr>
          <w:rFonts w:ascii="Times New Roman" w:hAnsi="Times New Roman"/>
        </w:rPr>
        <w:t>The game sup</w:t>
      </w:r>
      <w:r w:rsidR="00EE6B95">
        <w:rPr>
          <w:rFonts w:ascii="Times New Roman" w:hAnsi="Times New Roman"/>
        </w:rPr>
        <w:t>ports multiple</w:t>
      </w:r>
      <w:r w:rsidR="008C1C61">
        <w:rPr>
          <w:rFonts w:ascii="Times New Roman" w:hAnsi="Times New Roman"/>
        </w:rPr>
        <w:t xml:space="preserve"> player</w:t>
      </w:r>
      <w:r w:rsidR="00EE6B95">
        <w:rPr>
          <w:rFonts w:ascii="Times New Roman" w:hAnsi="Times New Roman"/>
        </w:rPr>
        <w:t>s</w:t>
      </w:r>
      <w:r w:rsidR="008C1C61">
        <w:rPr>
          <w:rFonts w:ascii="Times New Roman" w:hAnsi="Times New Roman"/>
        </w:rPr>
        <w:t xml:space="preserve"> using six</w:t>
      </w:r>
      <w:r w:rsidRPr="00353914">
        <w:rPr>
          <w:rFonts w:ascii="Times New Roman" w:hAnsi="Times New Roman"/>
        </w:rPr>
        <w:t xml:space="preserve"> dice.</w:t>
      </w:r>
    </w:p>
    <w:p w14:paraId="08F46CD0" w14:textId="77777777" w:rsidR="00EE6B95" w:rsidRDefault="00EE6B95" w:rsidP="00AD58A7">
      <w:pPr>
        <w:pStyle w:val="ListParagraph"/>
        <w:numPr>
          <w:ilvl w:val="0"/>
          <w:numId w:val="18"/>
        </w:numPr>
        <w:rPr>
          <w:rFonts w:ascii="Georgia" w:hAnsi="Georgia" w:cs="Georgia"/>
        </w:rPr>
      </w:pPr>
      <w:r>
        <w:rPr>
          <w:rFonts w:ascii="Georgia" w:hAnsi="Georgia" w:cs="Georgia"/>
        </w:rPr>
        <w:t>Players accumulate points each turn with the goal of 10,000</w:t>
      </w:r>
    </w:p>
    <w:p w14:paraId="0CB4CB3C" w14:textId="23FF18DE" w:rsidR="00AD58A7" w:rsidRDefault="00AD58A7" w:rsidP="00AD58A7">
      <w:pPr>
        <w:pStyle w:val="ListParagraph"/>
        <w:numPr>
          <w:ilvl w:val="0"/>
          <w:numId w:val="18"/>
        </w:numPr>
        <w:rPr>
          <w:rFonts w:ascii="Georgia" w:hAnsi="Georgia" w:cs="Georgia"/>
        </w:rPr>
      </w:pPr>
      <w:r w:rsidRPr="00AD58A7">
        <w:rPr>
          <w:rFonts w:ascii="Georgia" w:hAnsi="Georgia" w:cs="Georgia"/>
        </w:rPr>
        <w:t>roll</w:t>
      </w:r>
      <w:r w:rsidR="008C1C61">
        <w:rPr>
          <w:rFonts w:ascii="Georgia" w:hAnsi="Georgia" w:cs="Georgia"/>
        </w:rPr>
        <w:t xml:space="preserve"> all</w:t>
      </w:r>
      <w:r w:rsidRPr="00AD58A7">
        <w:rPr>
          <w:rFonts w:ascii="Georgia" w:hAnsi="Georgia" w:cs="Georgia"/>
        </w:rPr>
        <w:t xml:space="preserve"> dice </w:t>
      </w:r>
      <w:r w:rsidR="008C1C61">
        <w:rPr>
          <w:rFonts w:ascii="Georgia" w:hAnsi="Georgia" w:cs="Georgia"/>
        </w:rPr>
        <w:t>to start</w:t>
      </w:r>
      <w:r w:rsidRPr="00AD58A7">
        <w:rPr>
          <w:rFonts w:ascii="Georgia" w:hAnsi="Georgia" w:cs="Georgia"/>
        </w:rPr>
        <w:t xml:space="preserve">   </w:t>
      </w:r>
    </w:p>
    <w:p w14:paraId="68D46EC3" w14:textId="50932AE5" w:rsidR="00EE6B95" w:rsidRDefault="00EE6B95" w:rsidP="00AD58A7">
      <w:pPr>
        <w:pStyle w:val="ListParagraph"/>
        <w:numPr>
          <w:ilvl w:val="0"/>
          <w:numId w:val="18"/>
        </w:numPr>
        <w:rPr>
          <w:rFonts w:ascii="Georgia" w:hAnsi="Georgia" w:cs="Georgia"/>
        </w:rPr>
      </w:pPr>
      <w:r>
        <w:rPr>
          <w:rFonts w:ascii="Georgia" w:hAnsi="Georgia" w:cs="Georgia"/>
        </w:rPr>
        <w:t>select one or more scoring dice and set them aside (see below)</w:t>
      </w:r>
    </w:p>
    <w:p w14:paraId="63BA27E1" w14:textId="25B8F754" w:rsidR="00EE6B95" w:rsidRPr="00C7680A" w:rsidRDefault="00EE6B95" w:rsidP="00C7680A">
      <w:pPr>
        <w:pStyle w:val="ListParagraph"/>
        <w:numPr>
          <w:ilvl w:val="0"/>
          <w:numId w:val="18"/>
        </w:numPr>
        <w:rPr>
          <w:rFonts w:ascii="Georgia" w:hAnsi="Georgia" w:cs="Georgia"/>
        </w:rPr>
      </w:pPr>
      <w:r>
        <w:rPr>
          <w:rFonts w:ascii="Georgia" w:hAnsi="Georgia" w:cs="Georgia"/>
        </w:rPr>
        <w:t xml:space="preserve">choose to pass the dice and bank your points </w:t>
      </w:r>
      <w:r w:rsidRPr="00C7680A">
        <w:rPr>
          <w:rFonts w:ascii="Georgia" w:hAnsi="Georgia" w:cs="Georgia"/>
        </w:rPr>
        <w:t>or, choose to roll again and risk losing your subtotal</w:t>
      </w:r>
    </w:p>
    <w:p w14:paraId="3C1094E6" w14:textId="5504C511" w:rsidR="00EE6B95" w:rsidRDefault="00EE6B95" w:rsidP="00AD58A7">
      <w:pPr>
        <w:pStyle w:val="ListParagraph"/>
        <w:numPr>
          <w:ilvl w:val="0"/>
          <w:numId w:val="18"/>
        </w:numPr>
        <w:rPr>
          <w:rFonts w:ascii="Georgia" w:hAnsi="Georgia" w:cs="Georgia"/>
        </w:rPr>
      </w:pPr>
      <w:r>
        <w:rPr>
          <w:rFonts w:ascii="Georgia" w:hAnsi="Georgia" w:cs="Georgia"/>
        </w:rPr>
        <w:t>player loses turn and subtotal points (Farkle) if no remaining dice can be scored</w:t>
      </w:r>
    </w:p>
    <w:p w14:paraId="49E60E99" w14:textId="19CACF7D" w:rsidR="00656603" w:rsidRDefault="00656603" w:rsidP="00AD58A7">
      <w:pPr>
        <w:pStyle w:val="ListParagraph"/>
        <w:numPr>
          <w:ilvl w:val="0"/>
          <w:numId w:val="18"/>
        </w:numPr>
        <w:rPr>
          <w:rFonts w:ascii="Georgia" w:hAnsi="Georgia" w:cs="Georgia"/>
        </w:rPr>
      </w:pPr>
      <w:r>
        <w:rPr>
          <w:rFonts w:ascii="Georgia" w:hAnsi="Georgia" w:cs="Georgia"/>
        </w:rPr>
        <w:t>all scoring combinations must be achieved in a single throw</w:t>
      </w:r>
    </w:p>
    <w:p w14:paraId="45F33705" w14:textId="5DBD23BB" w:rsidR="00EE6B95" w:rsidRDefault="00EE6B95" w:rsidP="00AD58A7">
      <w:pPr>
        <w:pStyle w:val="ListParagraph"/>
        <w:numPr>
          <w:ilvl w:val="0"/>
          <w:numId w:val="18"/>
        </w:numPr>
        <w:rPr>
          <w:rFonts w:ascii="Georgia" w:hAnsi="Georgia" w:cs="Georgia"/>
        </w:rPr>
      </w:pPr>
      <w:r>
        <w:rPr>
          <w:rFonts w:ascii="Georgia" w:hAnsi="Georgia" w:cs="Georgia"/>
        </w:rPr>
        <w:t>player can continue to roll if all six dice have been scored</w:t>
      </w:r>
    </w:p>
    <w:p w14:paraId="4C586975" w14:textId="77777777" w:rsidR="00EE5CC9" w:rsidRDefault="00EE5CC9">
      <w:pPr>
        <w:rPr>
          <w:rFonts w:ascii="Times New Roman" w:hAnsi="Times New Roman"/>
          <w:b/>
          <w:sz w:val="28"/>
        </w:rPr>
      </w:pPr>
    </w:p>
    <w:p w14:paraId="76D286BE" w14:textId="0A62273A" w:rsidR="00AD58A7" w:rsidRDefault="00AD58A7">
      <w:pPr>
        <w:rPr>
          <w:rFonts w:ascii="Times New Roman" w:hAnsi="Times New Roman"/>
          <w:b/>
          <w:sz w:val="28"/>
        </w:rPr>
      </w:pPr>
      <w:r>
        <w:rPr>
          <w:rFonts w:ascii="Times New Roman" w:hAnsi="Times New Roman"/>
          <w:b/>
          <w:sz w:val="28"/>
        </w:rPr>
        <w:t>Scoring</w:t>
      </w:r>
      <w:r w:rsidR="008707AB">
        <w:rPr>
          <w:rFonts w:ascii="Times New Roman" w:hAnsi="Times New Roman"/>
          <w:b/>
          <w:sz w:val="28"/>
        </w:rPr>
        <w:t xml:space="preserve"> Categories</w:t>
      </w:r>
    </w:p>
    <w:p w14:paraId="05880DAE" w14:textId="50092F9E" w:rsidR="00AD58A7" w:rsidRDefault="00AD58A7">
      <w:pPr>
        <w:rPr>
          <w:rFonts w:ascii="Times New Roman" w:hAnsi="Times New Roman"/>
        </w:rPr>
      </w:pPr>
      <w:r>
        <w:rPr>
          <w:rFonts w:ascii="Times New Roman" w:hAnsi="Times New Roman"/>
        </w:rPr>
        <w:t>Dic</w:t>
      </w:r>
      <w:r w:rsidR="00353914">
        <w:rPr>
          <w:rFonts w:ascii="Times New Roman" w:hAnsi="Times New Roman"/>
        </w:rPr>
        <w:t>e values do not need to appear in a</w:t>
      </w:r>
      <w:r w:rsidR="00C7680A">
        <w:rPr>
          <w:rFonts w:ascii="Times New Roman" w:hAnsi="Times New Roman"/>
        </w:rPr>
        <w:t xml:space="preserve"> particular sequence</w:t>
      </w:r>
      <w:r w:rsidR="00742ABB">
        <w:rPr>
          <w:rFonts w:ascii="Times New Roman" w:hAnsi="Times New Roman"/>
        </w:rPr>
        <w:t xml:space="preserve"> to qualify for any</w:t>
      </w:r>
      <w:r w:rsidR="00353914">
        <w:rPr>
          <w:rFonts w:ascii="Times New Roman" w:hAnsi="Times New Roman"/>
        </w:rPr>
        <w:t xml:space="preserve"> category.</w:t>
      </w:r>
    </w:p>
    <w:p w14:paraId="79AD6D57" w14:textId="3BD72553" w:rsidR="00AD58A7" w:rsidRPr="008C1C61" w:rsidRDefault="008C1C61" w:rsidP="008C1C61">
      <w:pPr>
        <w:pStyle w:val="ListParagraph"/>
        <w:numPr>
          <w:ilvl w:val="0"/>
          <w:numId w:val="19"/>
        </w:numPr>
        <w:rPr>
          <w:rFonts w:ascii="Times New Roman" w:hAnsi="Times New Roman"/>
        </w:rPr>
      </w:pPr>
      <w:r w:rsidRPr="008C1C61">
        <w:rPr>
          <w:rFonts w:ascii="Times New Roman" w:hAnsi="Times New Roman"/>
        </w:rPr>
        <w:t>Straight using all six dice (1000</w:t>
      </w:r>
      <w:r w:rsidR="008707AB" w:rsidRPr="008C1C61">
        <w:rPr>
          <w:rFonts w:ascii="Times New Roman" w:hAnsi="Times New Roman"/>
        </w:rPr>
        <w:t xml:space="preserve"> pts) </w:t>
      </w:r>
    </w:p>
    <w:p w14:paraId="47E0E19C" w14:textId="4AAD2D3F" w:rsidR="008C1C61" w:rsidRPr="008C1C61" w:rsidRDefault="00EE6B95" w:rsidP="008C1C61">
      <w:pPr>
        <w:pStyle w:val="ListParagraph"/>
        <w:numPr>
          <w:ilvl w:val="0"/>
          <w:numId w:val="19"/>
        </w:numPr>
        <w:rPr>
          <w:rFonts w:ascii="Times New Roman" w:hAnsi="Times New Roman"/>
        </w:rPr>
      </w:pPr>
      <w:r>
        <w:rPr>
          <w:rFonts w:ascii="Times New Roman" w:hAnsi="Times New Roman"/>
        </w:rPr>
        <w:t>Three unique</w:t>
      </w:r>
      <w:r w:rsidR="008C1C61">
        <w:rPr>
          <w:rFonts w:ascii="Times New Roman" w:hAnsi="Times New Roman"/>
        </w:rPr>
        <w:t xml:space="preserve"> pairs (1000 pts) </w:t>
      </w:r>
    </w:p>
    <w:p w14:paraId="0D488E0E" w14:textId="6C2BAA8B" w:rsidR="00AD58A7" w:rsidRPr="00AD58A7" w:rsidRDefault="008C1C61" w:rsidP="00AD58A7">
      <w:pPr>
        <w:pStyle w:val="ListParagraph"/>
        <w:numPr>
          <w:ilvl w:val="0"/>
          <w:numId w:val="19"/>
        </w:numPr>
        <w:rPr>
          <w:rFonts w:ascii="Times New Roman" w:hAnsi="Times New Roman"/>
        </w:rPr>
      </w:pPr>
      <w:r>
        <w:rPr>
          <w:rFonts w:ascii="Times New Roman" w:hAnsi="Times New Roman"/>
        </w:rPr>
        <w:t>Ones (10</w:t>
      </w:r>
      <w:r w:rsidR="00AD58A7" w:rsidRPr="00AD58A7">
        <w:rPr>
          <w:rFonts w:ascii="Times New Roman" w:hAnsi="Times New Roman"/>
        </w:rPr>
        <w:t>0 pts</w:t>
      </w:r>
      <w:r>
        <w:rPr>
          <w:rFonts w:ascii="Times New Roman" w:hAnsi="Times New Roman"/>
        </w:rPr>
        <w:t xml:space="preserve"> for each</w:t>
      </w:r>
      <w:r w:rsidR="00AD58A7" w:rsidRPr="00AD58A7">
        <w:rPr>
          <w:rFonts w:ascii="Times New Roman" w:hAnsi="Times New Roman"/>
        </w:rPr>
        <w:t xml:space="preserve">)   </w:t>
      </w:r>
    </w:p>
    <w:p w14:paraId="0DB62697" w14:textId="01D59FD7" w:rsidR="008C1C61" w:rsidRDefault="008C1C61" w:rsidP="008C1C61">
      <w:pPr>
        <w:pStyle w:val="ListParagraph"/>
        <w:numPr>
          <w:ilvl w:val="0"/>
          <w:numId w:val="19"/>
        </w:numPr>
        <w:rPr>
          <w:rFonts w:ascii="Times New Roman" w:hAnsi="Times New Roman"/>
        </w:rPr>
      </w:pPr>
      <w:r>
        <w:rPr>
          <w:rFonts w:ascii="Times New Roman" w:hAnsi="Times New Roman"/>
        </w:rPr>
        <w:t>Fives (5</w:t>
      </w:r>
      <w:r w:rsidRPr="00AD58A7">
        <w:rPr>
          <w:rFonts w:ascii="Times New Roman" w:hAnsi="Times New Roman"/>
        </w:rPr>
        <w:t>0 pts</w:t>
      </w:r>
      <w:r>
        <w:rPr>
          <w:rFonts w:ascii="Times New Roman" w:hAnsi="Times New Roman"/>
        </w:rPr>
        <w:t xml:space="preserve"> for each</w:t>
      </w:r>
      <w:r w:rsidRPr="00AD58A7">
        <w:rPr>
          <w:rFonts w:ascii="Times New Roman" w:hAnsi="Times New Roman"/>
        </w:rPr>
        <w:t xml:space="preserve">)   </w:t>
      </w:r>
    </w:p>
    <w:p w14:paraId="70AD9902" w14:textId="307B45A0" w:rsidR="00EE6B95" w:rsidRDefault="00EE6B95" w:rsidP="008C1C61">
      <w:pPr>
        <w:pStyle w:val="ListParagraph"/>
        <w:numPr>
          <w:ilvl w:val="0"/>
          <w:numId w:val="19"/>
        </w:numPr>
        <w:rPr>
          <w:rFonts w:ascii="Times New Roman" w:hAnsi="Times New Roman"/>
        </w:rPr>
      </w:pPr>
      <w:r>
        <w:rPr>
          <w:rFonts w:ascii="Times New Roman" w:hAnsi="Times New Roman"/>
        </w:rPr>
        <w:t>3 of a kind (or higher)</w:t>
      </w:r>
    </w:p>
    <w:tbl>
      <w:tblPr>
        <w:tblStyle w:val="TableGrid"/>
        <w:tblW w:w="0" w:type="auto"/>
        <w:tblInd w:w="558" w:type="dxa"/>
        <w:tblLook w:val="04A0" w:firstRow="1" w:lastRow="0" w:firstColumn="1" w:lastColumn="0" w:noHBand="0" w:noVBand="1"/>
      </w:tblPr>
      <w:tblGrid>
        <w:gridCol w:w="1484"/>
        <w:gridCol w:w="1484"/>
        <w:gridCol w:w="1484"/>
        <w:gridCol w:w="1484"/>
        <w:gridCol w:w="1485"/>
      </w:tblGrid>
      <w:tr w:rsidR="00EE6B95" w14:paraId="228DEA9D" w14:textId="77777777" w:rsidTr="00656603">
        <w:trPr>
          <w:trHeight w:val="292"/>
        </w:trPr>
        <w:tc>
          <w:tcPr>
            <w:tcW w:w="1484" w:type="dxa"/>
          </w:tcPr>
          <w:p w14:paraId="4744CF4F" w14:textId="26BFFC1B" w:rsidR="00EE6B95" w:rsidRPr="00656603" w:rsidRDefault="00EE6B95" w:rsidP="00EE6B95">
            <w:pPr>
              <w:rPr>
                <w:rFonts w:ascii="Times New Roman" w:hAnsi="Times New Roman"/>
                <w:b/>
              </w:rPr>
            </w:pPr>
            <w:r w:rsidRPr="00656603">
              <w:rPr>
                <w:rFonts w:ascii="Times New Roman" w:hAnsi="Times New Roman"/>
                <w:b/>
              </w:rPr>
              <w:t>Dice Value</w:t>
            </w:r>
          </w:p>
        </w:tc>
        <w:tc>
          <w:tcPr>
            <w:tcW w:w="1484" w:type="dxa"/>
          </w:tcPr>
          <w:p w14:paraId="35D1F645" w14:textId="2E375447" w:rsidR="00EE6B95" w:rsidRPr="00656603" w:rsidRDefault="00EE6B95" w:rsidP="00EE6B95">
            <w:pPr>
              <w:rPr>
                <w:rFonts w:ascii="Times New Roman" w:hAnsi="Times New Roman"/>
                <w:b/>
              </w:rPr>
            </w:pPr>
            <w:r w:rsidRPr="00656603">
              <w:rPr>
                <w:rFonts w:ascii="Times New Roman" w:hAnsi="Times New Roman"/>
                <w:b/>
              </w:rPr>
              <w:t>3 of a kind</w:t>
            </w:r>
          </w:p>
        </w:tc>
        <w:tc>
          <w:tcPr>
            <w:tcW w:w="1484" w:type="dxa"/>
          </w:tcPr>
          <w:p w14:paraId="52E19679" w14:textId="1BA8F1AD" w:rsidR="00EE6B95" w:rsidRPr="00656603" w:rsidRDefault="00EE6B95" w:rsidP="00EE6B95">
            <w:pPr>
              <w:rPr>
                <w:rFonts w:ascii="Times New Roman" w:hAnsi="Times New Roman"/>
                <w:b/>
              </w:rPr>
            </w:pPr>
            <w:r w:rsidRPr="00656603">
              <w:rPr>
                <w:rFonts w:ascii="Times New Roman" w:hAnsi="Times New Roman"/>
                <w:b/>
              </w:rPr>
              <w:t>4 of a kind</w:t>
            </w:r>
          </w:p>
        </w:tc>
        <w:tc>
          <w:tcPr>
            <w:tcW w:w="1484" w:type="dxa"/>
          </w:tcPr>
          <w:p w14:paraId="33567EE4" w14:textId="3B4C3112" w:rsidR="00EE6B95" w:rsidRPr="00656603" w:rsidRDefault="00EE6B95" w:rsidP="00EE6B95">
            <w:pPr>
              <w:rPr>
                <w:rFonts w:ascii="Times New Roman" w:hAnsi="Times New Roman"/>
                <w:b/>
              </w:rPr>
            </w:pPr>
            <w:r w:rsidRPr="00656603">
              <w:rPr>
                <w:rFonts w:ascii="Times New Roman" w:hAnsi="Times New Roman"/>
                <w:b/>
              </w:rPr>
              <w:t>5 of a kind</w:t>
            </w:r>
          </w:p>
        </w:tc>
        <w:tc>
          <w:tcPr>
            <w:tcW w:w="1485" w:type="dxa"/>
          </w:tcPr>
          <w:p w14:paraId="184ECFFD" w14:textId="7503545B" w:rsidR="00EE6B95" w:rsidRPr="00656603" w:rsidRDefault="00EE6B95" w:rsidP="00EE6B95">
            <w:pPr>
              <w:rPr>
                <w:rFonts w:ascii="Times New Roman" w:hAnsi="Times New Roman"/>
                <w:b/>
              </w:rPr>
            </w:pPr>
            <w:r w:rsidRPr="00656603">
              <w:rPr>
                <w:rFonts w:ascii="Times New Roman" w:hAnsi="Times New Roman"/>
                <w:b/>
              </w:rPr>
              <w:t>6 of a kind</w:t>
            </w:r>
          </w:p>
        </w:tc>
      </w:tr>
      <w:tr w:rsidR="00EE6B95" w14:paraId="32CA87FA" w14:textId="77777777" w:rsidTr="00656603">
        <w:trPr>
          <w:trHeight w:val="292"/>
        </w:trPr>
        <w:tc>
          <w:tcPr>
            <w:tcW w:w="1484" w:type="dxa"/>
          </w:tcPr>
          <w:p w14:paraId="396E4A60" w14:textId="1BC81894" w:rsidR="00EE6B95" w:rsidRDefault="00EE6B95" w:rsidP="00EE6B95">
            <w:pPr>
              <w:rPr>
                <w:rFonts w:ascii="Times New Roman" w:hAnsi="Times New Roman"/>
              </w:rPr>
            </w:pPr>
            <w:r>
              <w:rPr>
                <w:rFonts w:ascii="Times New Roman" w:hAnsi="Times New Roman"/>
              </w:rPr>
              <w:t>1</w:t>
            </w:r>
          </w:p>
        </w:tc>
        <w:tc>
          <w:tcPr>
            <w:tcW w:w="1484" w:type="dxa"/>
          </w:tcPr>
          <w:p w14:paraId="57280756" w14:textId="6663A06F" w:rsidR="00EE6B95" w:rsidRDefault="00EE6B95" w:rsidP="00EE6B95">
            <w:pPr>
              <w:rPr>
                <w:rFonts w:ascii="Times New Roman" w:hAnsi="Times New Roman"/>
              </w:rPr>
            </w:pPr>
            <w:r>
              <w:rPr>
                <w:rFonts w:ascii="Times New Roman" w:hAnsi="Times New Roman"/>
              </w:rPr>
              <w:t>1000</w:t>
            </w:r>
          </w:p>
        </w:tc>
        <w:tc>
          <w:tcPr>
            <w:tcW w:w="1484" w:type="dxa"/>
          </w:tcPr>
          <w:p w14:paraId="35AE4C81" w14:textId="170EA4C8" w:rsidR="00EE6B95" w:rsidRDefault="00EE6B95" w:rsidP="00EE6B95">
            <w:pPr>
              <w:rPr>
                <w:rFonts w:ascii="Times New Roman" w:hAnsi="Times New Roman"/>
              </w:rPr>
            </w:pPr>
            <w:r>
              <w:rPr>
                <w:rFonts w:ascii="Times New Roman" w:hAnsi="Times New Roman"/>
              </w:rPr>
              <w:t>2000</w:t>
            </w:r>
          </w:p>
        </w:tc>
        <w:tc>
          <w:tcPr>
            <w:tcW w:w="1484" w:type="dxa"/>
          </w:tcPr>
          <w:p w14:paraId="7AB9B7AB" w14:textId="27D45A0F" w:rsidR="00EE6B95" w:rsidRDefault="00EE6B95" w:rsidP="00EE6B95">
            <w:pPr>
              <w:rPr>
                <w:rFonts w:ascii="Times New Roman" w:hAnsi="Times New Roman"/>
              </w:rPr>
            </w:pPr>
            <w:r>
              <w:rPr>
                <w:rFonts w:ascii="Times New Roman" w:hAnsi="Times New Roman"/>
              </w:rPr>
              <w:t>3000</w:t>
            </w:r>
          </w:p>
        </w:tc>
        <w:tc>
          <w:tcPr>
            <w:tcW w:w="1485" w:type="dxa"/>
          </w:tcPr>
          <w:p w14:paraId="41C80DE9" w14:textId="188FBD48" w:rsidR="00EE6B95" w:rsidRDefault="00EE6B95" w:rsidP="00EE6B95">
            <w:pPr>
              <w:rPr>
                <w:rFonts w:ascii="Times New Roman" w:hAnsi="Times New Roman"/>
              </w:rPr>
            </w:pPr>
            <w:r>
              <w:rPr>
                <w:rFonts w:ascii="Times New Roman" w:hAnsi="Times New Roman"/>
              </w:rPr>
              <w:t>4000</w:t>
            </w:r>
          </w:p>
        </w:tc>
      </w:tr>
      <w:tr w:rsidR="00EE6B95" w14:paraId="78531EFA" w14:textId="77777777" w:rsidTr="00656603">
        <w:trPr>
          <w:trHeight w:val="292"/>
        </w:trPr>
        <w:tc>
          <w:tcPr>
            <w:tcW w:w="1484" w:type="dxa"/>
          </w:tcPr>
          <w:p w14:paraId="1ECF3D9E" w14:textId="5D5D1FBD" w:rsidR="00EE6B95" w:rsidRDefault="00EE6B95" w:rsidP="00EE6B95">
            <w:pPr>
              <w:rPr>
                <w:rFonts w:ascii="Times New Roman" w:hAnsi="Times New Roman"/>
              </w:rPr>
            </w:pPr>
            <w:r>
              <w:rPr>
                <w:rFonts w:ascii="Times New Roman" w:hAnsi="Times New Roman"/>
              </w:rPr>
              <w:t>2</w:t>
            </w:r>
          </w:p>
        </w:tc>
        <w:tc>
          <w:tcPr>
            <w:tcW w:w="1484" w:type="dxa"/>
          </w:tcPr>
          <w:p w14:paraId="0F7B87EE" w14:textId="5897726C" w:rsidR="00EE6B95" w:rsidRDefault="00EE6B95" w:rsidP="00EE6B95">
            <w:pPr>
              <w:rPr>
                <w:rFonts w:ascii="Times New Roman" w:hAnsi="Times New Roman"/>
              </w:rPr>
            </w:pPr>
            <w:r>
              <w:rPr>
                <w:rFonts w:ascii="Times New Roman" w:hAnsi="Times New Roman"/>
              </w:rPr>
              <w:t>200</w:t>
            </w:r>
          </w:p>
        </w:tc>
        <w:tc>
          <w:tcPr>
            <w:tcW w:w="1484" w:type="dxa"/>
          </w:tcPr>
          <w:p w14:paraId="111A6B6A" w14:textId="481585ED" w:rsidR="00EE6B95" w:rsidRDefault="00656603" w:rsidP="00EE6B95">
            <w:pPr>
              <w:rPr>
                <w:rFonts w:ascii="Times New Roman" w:hAnsi="Times New Roman"/>
              </w:rPr>
            </w:pPr>
            <w:r>
              <w:rPr>
                <w:rFonts w:ascii="Times New Roman" w:hAnsi="Times New Roman"/>
              </w:rPr>
              <w:t>400</w:t>
            </w:r>
          </w:p>
        </w:tc>
        <w:tc>
          <w:tcPr>
            <w:tcW w:w="1484" w:type="dxa"/>
          </w:tcPr>
          <w:p w14:paraId="3D976C98" w14:textId="7CBFBD18" w:rsidR="00EE6B95" w:rsidRDefault="00656603" w:rsidP="00EE6B95">
            <w:pPr>
              <w:rPr>
                <w:rFonts w:ascii="Times New Roman" w:hAnsi="Times New Roman"/>
              </w:rPr>
            </w:pPr>
            <w:r>
              <w:rPr>
                <w:rFonts w:ascii="Times New Roman" w:hAnsi="Times New Roman"/>
              </w:rPr>
              <w:t>600</w:t>
            </w:r>
          </w:p>
        </w:tc>
        <w:tc>
          <w:tcPr>
            <w:tcW w:w="1485" w:type="dxa"/>
          </w:tcPr>
          <w:p w14:paraId="752DC7B3" w14:textId="62C6466A" w:rsidR="00EE6B95" w:rsidRDefault="00656603" w:rsidP="00EE6B95">
            <w:pPr>
              <w:rPr>
                <w:rFonts w:ascii="Times New Roman" w:hAnsi="Times New Roman"/>
              </w:rPr>
            </w:pPr>
            <w:r>
              <w:rPr>
                <w:rFonts w:ascii="Times New Roman" w:hAnsi="Times New Roman"/>
              </w:rPr>
              <w:t>800</w:t>
            </w:r>
          </w:p>
        </w:tc>
      </w:tr>
      <w:tr w:rsidR="00EE6B95" w14:paraId="4AFE87FA" w14:textId="77777777" w:rsidTr="00656603">
        <w:trPr>
          <w:trHeight w:val="292"/>
        </w:trPr>
        <w:tc>
          <w:tcPr>
            <w:tcW w:w="1484" w:type="dxa"/>
          </w:tcPr>
          <w:p w14:paraId="27D84DE4" w14:textId="6B8844B8" w:rsidR="00EE6B95" w:rsidRDefault="00656603" w:rsidP="00EE6B95">
            <w:pPr>
              <w:rPr>
                <w:rFonts w:ascii="Times New Roman" w:hAnsi="Times New Roman"/>
              </w:rPr>
            </w:pPr>
            <w:r>
              <w:rPr>
                <w:rFonts w:ascii="Times New Roman" w:hAnsi="Times New Roman"/>
              </w:rPr>
              <w:t>3</w:t>
            </w:r>
          </w:p>
        </w:tc>
        <w:tc>
          <w:tcPr>
            <w:tcW w:w="1484" w:type="dxa"/>
          </w:tcPr>
          <w:p w14:paraId="3030DB0D" w14:textId="7CDDA606" w:rsidR="00EE6B95" w:rsidRDefault="00656603" w:rsidP="00EE6B95">
            <w:pPr>
              <w:rPr>
                <w:rFonts w:ascii="Times New Roman" w:hAnsi="Times New Roman"/>
              </w:rPr>
            </w:pPr>
            <w:r>
              <w:rPr>
                <w:rFonts w:ascii="Times New Roman" w:hAnsi="Times New Roman"/>
              </w:rPr>
              <w:t>300</w:t>
            </w:r>
          </w:p>
        </w:tc>
        <w:tc>
          <w:tcPr>
            <w:tcW w:w="1484" w:type="dxa"/>
          </w:tcPr>
          <w:p w14:paraId="5D50568A" w14:textId="5E3724F2" w:rsidR="00EE6B95" w:rsidRDefault="00656603" w:rsidP="00EE6B95">
            <w:pPr>
              <w:rPr>
                <w:rFonts w:ascii="Times New Roman" w:hAnsi="Times New Roman"/>
              </w:rPr>
            </w:pPr>
            <w:r>
              <w:rPr>
                <w:rFonts w:ascii="Times New Roman" w:hAnsi="Times New Roman"/>
              </w:rPr>
              <w:t>600</w:t>
            </w:r>
          </w:p>
        </w:tc>
        <w:tc>
          <w:tcPr>
            <w:tcW w:w="1484" w:type="dxa"/>
          </w:tcPr>
          <w:p w14:paraId="6E14DDA6" w14:textId="04913FFE" w:rsidR="00EE6B95" w:rsidRDefault="00656603" w:rsidP="00EE6B95">
            <w:pPr>
              <w:rPr>
                <w:rFonts w:ascii="Times New Roman" w:hAnsi="Times New Roman"/>
              </w:rPr>
            </w:pPr>
            <w:r>
              <w:rPr>
                <w:rFonts w:ascii="Times New Roman" w:hAnsi="Times New Roman"/>
              </w:rPr>
              <w:t>900</w:t>
            </w:r>
          </w:p>
        </w:tc>
        <w:tc>
          <w:tcPr>
            <w:tcW w:w="1485" w:type="dxa"/>
          </w:tcPr>
          <w:p w14:paraId="31880A43" w14:textId="5350B236" w:rsidR="00EE6B95" w:rsidRDefault="00656603" w:rsidP="00EE6B95">
            <w:pPr>
              <w:rPr>
                <w:rFonts w:ascii="Times New Roman" w:hAnsi="Times New Roman"/>
              </w:rPr>
            </w:pPr>
            <w:r>
              <w:rPr>
                <w:rFonts w:ascii="Times New Roman" w:hAnsi="Times New Roman"/>
              </w:rPr>
              <w:t>1200</w:t>
            </w:r>
          </w:p>
        </w:tc>
      </w:tr>
      <w:tr w:rsidR="00EE6B95" w14:paraId="338B8672" w14:textId="77777777" w:rsidTr="00656603">
        <w:trPr>
          <w:trHeight w:val="292"/>
        </w:trPr>
        <w:tc>
          <w:tcPr>
            <w:tcW w:w="1484" w:type="dxa"/>
          </w:tcPr>
          <w:p w14:paraId="21B36148" w14:textId="65C13C7B" w:rsidR="00EE6B95" w:rsidRDefault="00656603" w:rsidP="00EE6B95">
            <w:pPr>
              <w:rPr>
                <w:rFonts w:ascii="Times New Roman" w:hAnsi="Times New Roman"/>
              </w:rPr>
            </w:pPr>
            <w:r>
              <w:rPr>
                <w:rFonts w:ascii="Times New Roman" w:hAnsi="Times New Roman"/>
              </w:rPr>
              <w:t>4</w:t>
            </w:r>
          </w:p>
        </w:tc>
        <w:tc>
          <w:tcPr>
            <w:tcW w:w="1484" w:type="dxa"/>
          </w:tcPr>
          <w:p w14:paraId="79A7CA5D" w14:textId="59D1B1A2" w:rsidR="00EE6B95" w:rsidRDefault="00656603" w:rsidP="00EE6B95">
            <w:pPr>
              <w:rPr>
                <w:rFonts w:ascii="Times New Roman" w:hAnsi="Times New Roman"/>
              </w:rPr>
            </w:pPr>
            <w:r>
              <w:rPr>
                <w:rFonts w:ascii="Times New Roman" w:hAnsi="Times New Roman"/>
              </w:rPr>
              <w:t>400</w:t>
            </w:r>
          </w:p>
        </w:tc>
        <w:tc>
          <w:tcPr>
            <w:tcW w:w="1484" w:type="dxa"/>
          </w:tcPr>
          <w:p w14:paraId="350B4F5E" w14:textId="5C9882E5" w:rsidR="00EE6B95" w:rsidRDefault="00656603" w:rsidP="00EE6B95">
            <w:pPr>
              <w:rPr>
                <w:rFonts w:ascii="Times New Roman" w:hAnsi="Times New Roman"/>
              </w:rPr>
            </w:pPr>
            <w:r>
              <w:rPr>
                <w:rFonts w:ascii="Times New Roman" w:hAnsi="Times New Roman"/>
              </w:rPr>
              <w:t>800</w:t>
            </w:r>
          </w:p>
        </w:tc>
        <w:tc>
          <w:tcPr>
            <w:tcW w:w="1484" w:type="dxa"/>
          </w:tcPr>
          <w:p w14:paraId="0DF08D1D" w14:textId="61E26C5F" w:rsidR="00EE6B95" w:rsidRDefault="00656603" w:rsidP="00EE6B95">
            <w:pPr>
              <w:rPr>
                <w:rFonts w:ascii="Times New Roman" w:hAnsi="Times New Roman"/>
              </w:rPr>
            </w:pPr>
            <w:r>
              <w:rPr>
                <w:rFonts w:ascii="Times New Roman" w:hAnsi="Times New Roman"/>
              </w:rPr>
              <w:t>1200</w:t>
            </w:r>
          </w:p>
        </w:tc>
        <w:tc>
          <w:tcPr>
            <w:tcW w:w="1485" w:type="dxa"/>
          </w:tcPr>
          <w:p w14:paraId="60623B58" w14:textId="466468E7" w:rsidR="00EE6B95" w:rsidRDefault="00656603" w:rsidP="00EE6B95">
            <w:pPr>
              <w:rPr>
                <w:rFonts w:ascii="Times New Roman" w:hAnsi="Times New Roman"/>
              </w:rPr>
            </w:pPr>
            <w:r>
              <w:rPr>
                <w:rFonts w:ascii="Times New Roman" w:hAnsi="Times New Roman"/>
              </w:rPr>
              <w:t>1600</w:t>
            </w:r>
          </w:p>
        </w:tc>
      </w:tr>
      <w:tr w:rsidR="00EE6B95" w14:paraId="3EE88085" w14:textId="77777777" w:rsidTr="00656603">
        <w:trPr>
          <w:trHeight w:val="292"/>
        </w:trPr>
        <w:tc>
          <w:tcPr>
            <w:tcW w:w="1484" w:type="dxa"/>
          </w:tcPr>
          <w:p w14:paraId="0AB19756" w14:textId="413A1B6B" w:rsidR="00EE6B95" w:rsidRDefault="00656603" w:rsidP="00EE6B95">
            <w:pPr>
              <w:rPr>
                <w:rFonts w:ascii="Times New Roman" w:hAnsi="Times New Roman"/>
              </w:rPr>
            </w:pPr>
            <w:r>
              <w:rPr>
                <w:rFonts w:ascii="Times New Roman" w:hAnsi="Times New Roman"/>
              </w:rPr>
              <w:t>5</w:t>
            </w:r>
          </w:p>
        </w:tc>
        <w:tc>
          <w:tcPr>
            <w:tcW w:w="1484" w:type="dxa"/>
          </w:tcPr>
          <w:p w14:paraId="5A078280" w14:textId="15195171" w:rsidR="00EE6B95" w:rsidRDefault="00656603" w:rsidP="00EE6B95">
            <w:pPr>
              <w:rPr>
                <w:rFonts w:ascii="Times New Roman" w:hAnsi="Times New Roman"/>
              </w:rPr>
            </w:pPr>
            <w:r>
              <w:rPr>
                <w:rFonts w:ascii="Times New Roman" w:hAnsi="Times New Roman"/>
              </w:rPr>
              <w:t>500</w:t>
            </w:r>
          </w:p>
        </w:tc>
        <w:tc>
          <w:tcPr>
            <w:tcW w:w="1484" w:type="dxa"/>
          </w:tcPr>
          <w:p w14:paraId="6D26548B" w14:textId="075628A2" w:rsidR="00EE6B95" w:rsidRDefault="00656603" w:rsidP="00EE6B95">
            <w:pPr>
              <w:rPr>
                <w:rFonts w:ascii="Times New Roman" w:hAnsi="Times New Roman"/>
              </w:rPr>
            </w:pPr>
            <w:r>
              <w:rPr>
                <w:rFonts w:ascii="Times New Roman" w:hAnsi="Times New Roman"/>
              </w:rPr>
              <w:t>1000</w:t>
            </w:r>
          </w:p>
        </w:tc>
        <w:tc>
          <w:tcPr>
            <w:tcW w:w="1484" w:type="dxa"/>
          </w:tcPr>
          <w:p w14:paraId="728655D9" w14:textId="0F617465" w:rsidR="00EE6B95" w:rsidRDefault="00656603" w:rsidP="00EE6B95">
            <w:pPr>
              <w:rPr>
                <w:rFonts w:ascii="Times New Roman" w:hAnsi="Times New Roman"/>
              </w:rPr>
            </w:pPr>
            <w:r>
              <w:rPr>
                <w:rFonts w:ascii="Times New Roman" w:hAnsi="Times New Roman"/>
              </w:rPr>
              <w:t>1500</w:t>
            </w:r>
          </w:p>
        </w:tc>
        <w:tc>
          <w:tcPr>
            <w:tcW w:w="1485" w:type="dxa"/>
          </w:tcPr>
          <w:p w14:paraId="269861B1" w14:textId="28BAFA3E" w:rsidR="00EE6B95" w:rsidRDefault="00656603" w:rsidP="00EE6B95">
            <w:pPr>
              <w:rPr>
                <w:rFonts w:ascii="Times New Roman" w:hAnsi="Times New Roman"/>
              </w:rPr>
            </w:pPr>
            <w:r>
              <w:rPr>
                <w:rFonts w:ascii="Times New Roman" w:hAnsi="Times New Roman"/>
              </w:rPr>
              <w:t>2000</w:t>
            </w:r>
          </w:p>
        </w:tc>
      </w:tr>
      <w:tr w:rsidR="00EE6B95" w14:paraId="7E4135F5" w14:textId="77777777" w:rsidTr="00656603">
        <w:trPr>
          <w:trHeight w:val="292"/>
        </w:trPr>
        <w:tc>
          <w:tcPr>
            <w:tcW w:w="1484" w:type="dxa"/>
          </w:tcPr>
          <w:p w14:paraId="78973126" w14:textId="6D3A9E73" w:rsidR="00EE6B95" w:rsidRDefault="00656603" w:rsidP="00EE6B95">
            <w:pPr>
              <w:rPr>
                <w:rFonts w:ascii="Times New Roman" w:hAnsi="Times New Roman"/>
              </w:rPr>
            </w:pPr>
            <w:r>
              <w:rPr>
                <w:rFonts w:ascii="Times New Roman" w:hAnsi="Times New Roman"/>
              </w:rPr>
              <w:t>6</w:t>
            </w:r>
          </w:p>
        </w:tc>
        <w:tc>
          <w:tcPr>
            <w:tcW w:w="1484" w:type="dxa"/>
          </w:tcPr>
          <w:p w14:paraId="5B457FE8" w14:textId="281EF52A" w:rsidR="00EE6B95" w:rsidRDefault="00656603" w:rsidP="00EE6B95">
            <w:pPr>
              <w:rPr>
                <w:rFonts w:ascii="Times New Roman" w:hAnsi="Times New Roman"/>
              </w:rPr>
            </w:pPr>
            <w:r>
              <w:rPr>
                <w:rFonts w:ascii="Times New Roman" w:hAnsi="Times New Roman"/>
              </w:rPr>
              <w:t>600</w:t>
            </w:r>
          </w:p>
        </w:tc>
        <w:tc>
          <w:tcPr>
            <w:tcW w:w="1484" w:type="dxa"/>
          </w:tcPr>
          <w:p w14:paraId="1448BFED" w14:textId="46B02187" w:rsidR="00EE6B95" w:rsidRDefault="00656603" w:rsidP="00EE6B95">
            <w:pPr>
              <w:rPr>
                <w:rFonts w:ascii="Times New Roman" w:hAnsi="Times New Roman"/>
              </w:rPr>
            </w:pPr>
            <w:r>
              <w:rPr>
                <w:rFonts w:ascii="Times New Roman" w:hAnsi="Times New Roman"/>
              </w:rPr>
              <w:t>1200</w:t>
            </w:r>
          </w:p>
        </w:tc>
        <w:tc>
          <w:tcPr>
            <w:tcW w:w="1484" w:type="dxa"/>
          </w:tcPr>
          <w:p w14:paraId="45F79601" w14:textId="6E0306A4" w:rsidR="00EE6B95" w:rsidRDefault="00656603" w:rsidP="00EE6B95">
            <w:pPr>
              <w:rPr>
                <w:rFonts w:ascii="Times New Roman" w:hAnsi="Times New Roman"/>
              </w:rPr>
            </w:pPr>
            <w:r>
              <w:rPr>
                <w:rFonts w:ascii="Times New Roman" w:hAnsi="Times New Roman"/>
              </w:rPr>
              <w:t>1800</w:t>
            </w:r>
          </w:p>
        </w:tc>
        <w:tc>
          <w:tcPr>
            <w:tcW w:w="1485" w:type="dxa"/>
          </w:tcPr>
          <w:p w14:paraId="464272F7" w14:textId="0522B02D" w:rsidR="00EE6B95" w:rsidRDefault="00656603" w:rsidP="00EE6B95">
            <w:pPr>
              <w:rPr>
                <w:rFonts w:ascii="Times New Roman" w:hAnsi="Times New Roman"/>
              </w:rPr>
            </w:pPr>
            <w:r>
              <w:rPr>
                <w:rFonts w:ascii="Times New Roman" w:hAnsi="Times New Roman"/>
              </w:rPr>
              <w:t>2400</w:t>
            </w:r>
          </w:p>
        </w:tc>
      </w:tr>
    </w:tbl>
    <w:p w14:paraId="4ED3DABC" w14:textId="77777777" w:rsidR="00EE6B95" w:rsidRPr="00EE6B95" w:rsidRDefault="00EE6B95" w:rsidP="00EE6B95">
      <w:pPr>
        <w:rPr>
          <w:rFonts w:ascii="Times New Roman" w:hAnsi="Times New Roman"/>
        </w:rPr>
      </w:pPr>
    </w:p>
    <w:p w14:paraId="1555606F" w14:textId="77777777" w:rsidR="00AD58A7" w:rsidRDefault="00AD58A7">
      <w:pPr>
        <w:rPr>
          <w:rFonts w:ascii="Times New Roman" w:hAnsi="Times New Roman"/>
        </w:rPr>
      </w:pPr>
    </w:p>
    <w:p w14:paraId="361219E3" w14:textId="77777777" w:rsidR="0073447A" w:rsidRDefault="0073447A">
      <w:pPr>
        <w:rPr>
          <w:rFonts w:ascii="Times New Roman" w:hAnsi="Times New Roman"/>
          <w:b/>
          <w:sz w:val="28"/>
        </w:rPr>
      </w:pPr>
    </w:p>
    <w:p w14:paraId="6F77FC4B" w14:textId="4253C2B0" w:rsidR="0073447A" w:rsidRDefault="00C7680A">
      <w:pPr>
        <w:rPr>
          <w:rFonts w:ascii="Times New Roman" w:hAnsi="Times New Roman"/>
          <w:b/>
          <w:sz w:val="28"/>
        </w:rPr>
      </w:pPr>
      <w:r>
        <w:rPr>
          <w:rFonts w:ascii="Times New Roman" w:hAnsi="Times New Roman"/>
          <w:b/>
          <w:sz w:val="28"/>
        </w:rPr>
        <w:lastRenderedPageBreak/>
        <w:t>Step 1</w:t>
      </w:r>
      <w:r w:rsidR="00E934E2">
        <w:rPr>
          <w:rFonts w:ascii="Times New Roman" w:hAnsi="Times New Roman"/>
          <w:b/>
          <w:sz w:val="28"/>
        </w:rPr>
        <w:t xml:space="preserve">: </w:t>
      </w:r>
      <w:r w:rsidR="0073447A">
        <w:rPr>
          <w:rFonts w:ascii="Times New Roman" w:hAnsi="Times New Roman"/>
          <w:b/>
          <w:sz w:val="28"/>
        </w:rPr>
        <w:t>GVdie</w:t>
      </w:r>
    </w:p>
    <w:p w14:paraId="21C94653" w14:textId="77777777" w:rsidR="00C7680A" w:rsidRDefault="00C72D92" w:rsidP="00C72D92">
      <w:pPr>
        <w:rPr>
          <w:rFonts w:ascii="Times New Roman" w:hAnsi="Times New Roman"/>
        </w:rPr>
      </w:pPr>
      <w:r w:rsidRPr="005F16BD">
        <w:rPr>
          <w:rFonts w:ascii="Times New Roman" w:hAnsi="Times New Roman"/>
        </w:rPr>
        <w:t xml:space="preserve">Rather than writing your own Die class, we are providing a completed class for you.  Create a new class in BlueJ called </w:t>
      </w:r>
      <w:r w:rsidRPr="005F16BD">
        <w:rPr>
          <w:rFonts w:ascii="Courier New" w:hAnsi="Courier New"/>
        </w:rPr>
        <w:t>GVdie</w:t>
      </w:r>
      <w:r w:rsidRPr="005F16BD">
        <w:rPr>
          <w:rFonts w:ascii="Times New Roman" w:hAnsi="Times New Roman"/>
        </w:rPr>
        <w:t xml:space="preserve"> and delet</w:t>
      </w:r>
      <w:r w:rsidR="00C7680A">
        <w:rPr>
          <w:rFonts w:ascii="Times New Roman" w:hAnsi="Times New Roman"/>
        </w:rPr>
        <w:t>e all of the provided code.  Copy</w:t>
      </w:r>
      <w:r w:rsidRPr="005F16BD">
        <w:rPr>
          <w:rFonts w:ascii="Times New Roman" w:hAnsi="Times New Roman"/>
        </w:rPr>
        <w:t xml:space="preserve"> and paste the provided code</w:t>
      </w:r>
      <w:r>
        <w:rPr>
          <w:rFonts w:ascii="Times New Roman" w:hAnsi="Times New Roman"/>
        </w:rPr>
        <w:t xml:space="preserve"> from (</w:t>
      </w:r>
      <w:r w:rsidRPr="00466BE5">
        <w:rPr>
          <w:rFonts w:ascii="Courier New" w:hAnsi="Courier New"/>
        </w:rPr>
        <w:t>GVdie.java)</w:t>
      </w:r>
      <w:r>
        <w:rPr>
          <w:rFonts w:ascii="Times New Roman" w:hAnsi="Times New Roman"/>
        </w:rPr>
        <w:t xml:space="preserve"> </w:t>
      </w:r>
      <w:r w:rsidRPr="005F16BD">
        <w:rPr>
          <w:rFonts w:ascii="Times New Roman" w:hAnsi="Times New Roman"/>
        </w:rPr>
        <w:t xml:space="preserve">into the newly created class.  </w:t>
      </w:r>
      <w:r>
        <w:rPr>
          <w:rFonts w:ascii="Times New Roman" w:hAnsi="Times New Roman"/>
        </w:rPr>
        <w:t xml:space="preserve">It should compile with no errors.  </w:t>
      </w:r>
      <w:r w:rsidRPr="00E7563E">
        <w:rPr>
          <w:rFonts w:ascii="Times New Roman" w:hAnsi="Times New Roman"/>
          <w:u w:val="single"/>
        </w:rPr>
        <w:t xml:space="preserve">Do not make any changes </w:t>
      </w:r>
      <w:r>
        <w:rPr>
          <w:rFonts w:ascii="Times New Roman" w:hAnsi="Times New Roman"/>
          <w:u w:val="single"/>
        </w:rPr>
        <w:t>to this code.</w:t>
      </w:r>
      <w:r>
        <w:rPr>
          <w:rFonts w:ascii="Times New Roman" w:hAnsi="Times New Roman"/>
        </w:rPr>
        <w:t xml:space="preserve">  </w:t>
      </w:r>
    </w:p>
    <w:p w14:paraId="2260A58B" w14:textId="77777777" w:rsidR="000C5300" w:rsidRDefault="000C5300" w:rsidP="00C72D92">
      <w:pPr>
        <w:rPr>
          <w:rFonts w:ascii="Times New Roman" w:hAnsi="Times New Roman"/>
        </w:rPr>
      </w:pPr>
    </w:p>
    <w:p w14:paraId="70BB8389" w14:textId="68F50977" w:rsidR="000C5300" w:rsidRDefault="000C5300" w:rsidP="00C72D92">
      <w:pPr>
        <w:rPr>
          <w:rFonts w:ascii="Times New Roman" w:hAnsi="Times New Roman"/>
        </w:rPr>
      </w:pPr>
      <w:r>
        <w:rPr>
          <w:rFonts w:ascii="Times New Roman" w:hAnsi="Times New Roman"/>
        </w:rPr>
        <w:t>A GVdie can be in one of three states: 1) selected, 2) scored or 3) available to roll.  Dice start as available to roll.  Dice are selected by the player clicking on them and they change color.  The game automatically converts selected to dice and they change to gray.  Dice can not be rolled or selected once they have been scored.</w:t>
      </w:r>
    </w:p>
    <w:p w14:paraId="08F2165F" w14:textId="77777777" w:rsidR="00C7680A" w:rsidRDefault="00C7680A" w:rsidP="00C72D92">
      <w:pPr>
        <w:rPr>
          <w:rFonts w:ascii="Times New Roman" w:hAnsi="Times New Roman"/>
        </w:rPr>
      </w:pPr>
    </w:p>
    <w:p w14:paraId="1526BA1C" w14:textId="1B79041B" w:rsidR="00C72D92" w:rsidRDefault="00C72D92" w:rsidP="00C72D92">
      <w:pPr>
        <w:rPr>
          <w:rFonts w:ascii="Times New Roman" w:hAnsi="Times New Roman"/>
        </w:rPr>
      </w:pPr>
      <w:r>
        <w:rPr>
          <w:rFonts w:ascii="Times New Roman" w:hAnsi="Times New Roman"/>
        </w:rPr>
        <w:t xml:space="preserve">You only need to </w:t>
      </w:r>
      <w:r w:rsidRPr="00F2286F">
        <w:rPr>
          <w:rFonts w:ascii="Times New Roman" w:hAnsi="Times New Roman"/>
          <w:u w:val="single"/>
        </w:rPr>
        <w:t>use</w:t>
      </w:r>
      <w:r>
        <w:rPr>
          <w:rFonts w:ascii="Times New Roman" w:hAnsi="Times New Roman"/>
        </w:rPr>
        <w:t xml:space="preserve"> the following methods but you are encoura</w:t>
      </w:r>
      <w:r w:rsidR="00F2286F">
        <w:rPr>
          <w:rFonts w:ascii="Times New Roman" w:hAnsi="Times New Roman"/>
        </w:rPr>
        <w:t>ged to read the source code to understand</w:t>
      </w:r>
      <w:r>
        <w:rPr>
          <w:rFonts w:ascii="Times New Roman" w:hAnsi="Times New Roman"/>
        </w:rPr>
        <w:t xml:space="preserve"> how it works.</w:t>
      </w:r>
    </w:p>
    <w:p w14:paraId="09BE6FB5" w14:textId="6797A1DE" w:rsidR="00C72D92" w:rsidRPr="002917B4" w:rsidRDefault="00C72D92" w:rsidP="00C72D92">
      <w:pPr>
        <w:tabs>
          <w:tab w:val="left" w:pos="5040"/>
        </w:tabs>
        <w:ind w:left="720"/>
        <w:rPr>
          <w:rFonts w:ascii="Courier New" w:hAnsi="Courier New" w:cs="Courier New"/>
        </w:rPr>
      </w:pPr>
      <w:r w:rsidRPr="002917B4">
        <w:rPr>
          <w:rFonts w:ascii="Courier New" w:hAnsi="Courier New" w:cs="Courier New"/>
        </w:rPr>
        <w:t>GVdie d1 = new GVdie();</w:t>
      </w:r>
      <w:r>
        <w:rPr>
          <w:rFonts w:ascii="Courier New" w:hAnsi="Courier New" w:cs="Courier New"/>
        </w:rPr>
        <w:tab/>
        <w:t>// instantiate a GVdie</w:t>
      </w:r>
    </w:p>
    <w:p w14:paraId="69D03AAF" w14:textId="66149F9B" w:rsidR="00C72D92" w:rsidRPr="002917B4" w:rsidRDefault="00C72D92" w:rsidP="00C72D92">
      <w:pPr>
        <w:tabs>
          <w:tab w:val="left" w:pos="5040"/>
        </w:tabs>
        <w:ind w:left="720"/>
        <w:rPr>
          <w:rFonts w:ascii="Courier New" w:hAnsi="Courier New" w:cs="Courier New"/>
        </w:rPr>
      </w:pPr>
      <w:r>
        <w:rPr>
          <w:rFonts w:ascii="Courier New" w:hAnsi="Courier New" w:cs="Courier New"/>
        </w:rPr>
        <w:t>d</w:t>
      </w:r>
      <w:r w:rsidRPr="002917B4">
        <w:rPr>
          <w:rFonts w:ascii="Courier New" w:hAnsi="Courier New" w:cs="Courier New"/>
        </w:rPr>
        <w:t>1.roll();</w:t>
      </w:r>
      <w:r>
        <w:rPr>
          <w:rFonts w:ascii="Courier New" w:hAnsi="Courier New" w:cs="Courier New"/>
        </w:rPr>
        <w:tab/>
        <w:t>// roll the die</w:t>
      </w:r>
      <w:r w:rsidR="00452D31">
        <w:rPr>
          <w:rFonts w:ascii="Courier New" w:hAnsi="Courier New" w:cs="Courier New"/>
        </w:rPr>
        <w:t xml:space="preserve"> (1 – 6)</w:t>
      </w:r>
    </w:p>
    <w:p w14:paraId="746833CC" w14:textId="77777777" w:rsidR="00C72D92" w:rsidRPr="002917B4" w:rsidRDefault="00C72D92" w:rsidP="00C72D92">
      <w:pPr>
        <w:tabs>
          <w:tab w:val="left" w:pos="5040"/>
        </w:tabs>
        <w:ind w:left="720"/>
        <w:rPr>
          <w:rFonts w:ascii="Courier New" w:hAnsi="Courier New" w:cs="Courier New"/>
        </w:rPr>
      </w:pPr>
      <w:r>
        <w:rPr>
          <w:rFonts w:ascii="Courier New" w:hAnsi="Courier New" w:cs="Courier New"/>
        </w:rPr>
        <w:t>i</w:t>
      </w:r>
      <w:r w:rsidRPr="002917B4">
        <w:rPr>
          <w:rFonts w:ascii="Courier New" w:hAnsi="Courier New" w:cs="Courier New"/>
        </w:rPr>
        <w:t>nt val = d1.getValue();</w:t>
      </w:r>
      <w:r>
        <w:rPr>
          <w:rFonts w:ascii="Courier New" w:hAnsi="Courier New" w:cs="Courier New"/>
        </w:rPr>
        <w:tab/>
        <w:t>// check current value</w:t>
      </w:r>
    </w:p>
    <w:p w14:paraId="5C980C59" w14:textId="569DFE31" w:rsidR="00C72D92" w:rsidRDefault="00C72D92" w:rsidP="00C72D92">
      <w:pPr>
        <w:tabs>
          <w:tab w:val="left" w:pos="5040"/>
        </w:tabs>
        <w:ind w:left="720"/>
        <w:rPr>
          <w:rFonts w:ascii="Courier New" w:hAnsi="Courier New" w:cs="Courier New"/>
        </w:rPr>
      </w:pPr>
      <w:r>
        <w:rPr>
          <w:rFonts w:ascii="Courier New" w:hAnsi="Courier New" w:cs="Courier New"/>
        </w:rPr>
        <w:t>d</w:t>
      </w:r>
      <w:r w:rsidRPr="002917B4">
        <w:rPr>
          <w:rFonts w:ascii="Courier New" w:hAnsi="Courier New" w:cs="Courier New"/>
        </w:rPr>
        <w:t>1.setBlank();</w:t>
      </w:r>
      <w:r>
        <w:rPr>
          <w:rFonts w:ascii="Courier New" w:hAnsi="Courier New" w:cs="Courier New"/>
        </w:rPr>
        <w:tab/>
        <w:t>// set face to blank</w:t>
      </w:r>
      <w:r w:rsidR="00452D31">
        <w:rPr>
          <w:rFonts w:ascii="Courier New" w:hAnsi="Courier New" w:cs="Courier New"/>
        </w:rPr>
        <w:t xml:space="preserve"> (value to 0)</w:t>
      </w:r>
    </w:p>
    <w:p w14:paraId="4110AD58" w14:textId="4913B189" w:rsidR="00C72D92" w:rsidRDefault="00F2286F" w:rsidP="00C72D92">
      <w:pPr>
        <w:tabs>
          <w:tab w:val="left" w:pos="5040"/>
        </w:tabs>
        <w:ind w:left="720"/>
        <w:rPr>
          <w:rFonts w:ascii="Courier New" w:hAnsi="Courier New" w:cs="Courier New"/>
        </w:rPr>
      </w:pPr>
      <w:r>
        <w:rPr>
          <w:rFonts w:ascii="Courier New" w:hAnsi="Courier New" w:cs="Courier New"/>
        </w:rPr>
        <w:t>d1.setSelected</w:t>
      </w:r>
      <w:r w:rsidR="00C72D92">
        <w:rPr>
          <w:rFonts w:ascii="Courier New" w:hAnsi="Courier New" w:cs="Courier New"/>
        </w:rPr>
        <w:t>(true);</w:t>
      </w:r>
      <w:r w:rsidR="00C72D92">
        <w:rPr>
          <w:rFonts w:ascii="Courier New" w:hAnsi="Courier New" w:cs="Courier New"/>
        </w:rPr>
        <w:tab/>
        <w:t>// mark die as selected</w:t>
      </w:r>
      <w:r w:rsidR="000C5300">
        <w:rPr>
          <w:rFonts w:ascii="Courier New" w:hAnsi="Courier New" w:cs="Courier New"/>
        </w:rPr>
        <w:t xml:space="preserve"> (or not)</w:t>
      </w:r>
    </w:p>
    <w:p w14:paraId="3907D6DB" w14:textId="138EAE50" w:rsidR="00F2286F" w:rsidRDefault="00F2286F" w:rsidP="00F2286F">
      <w:pPr>
        <w:tabs>
          <w:tab w:val="left" w:pos="5040"/>
        </w:tabs>
        <w:ind w:left="720"/>
        <w:rPr>
          <w:rFonts w:ascii="Courier New" w:hAnsi="Courier New" w:cs="Courier New"/>
        </w:rPr>
      </w:pPr>
      <w:r>
        <w:rPr>
          <w:rFonts w:ascii="Courier New" w:hAnsi="Courier New" w:cs="Courier New"/>
        </w:rPr>
        <w:t>d1.setScored(true);</w:t>
      </w:r>
      <w:r>
        <w:rPr>
          <w:rFonts w:ascii="Courier New" w:hAnsi="Courier New" w:cs="Courier New"/>
        </w:rPr>
        <w:tab/>
        <w:t>// mark die as scored</w:t>
      </w:r>
      <w:r w:rsidR="000C5300">
        <w:rPr>
          <w:rFonts w:ascii="Courier New" w:hAnsi="Courier New" w:cs="Courier New"/>
        </w:rPr>
        <w:t xml:space="preserve"> (or not)</w:t>
      </w:r>
    </w:p>
    <w:p w14:paraId="22D91B59" w14:textId="77777777" w:rsidR="000C5300" w:rsidRDefault="000C5300" w:rsidP="000C5300">
      <w:pPr>
        <w:tabs>
          <w:tab w:val="left" w:pos="5040"/>
        </w:tabs>
        <w:ind w:left="720"/>
        <w:rPr>
          <w:rFonts w:ascii="Courier New" w:hAnsi="Courier New" w:cs="Courier New"/>
        </w:rPr>
      </w:pPr>
      <w:r>
        <w:rPr>
          <w:rFonts w:ascii="Courier New" w:hAnsi="Courier New" w:cs="Courier New"/>
        </w:rPr>
        <w:t>if(d1.isSelected())</w:t>
      </w:r>
      <w:r>
        <w:rPr>
          <w:rFonts w:ascii="Courier New" w:hAnsi="Courier New" w:cs="Courier New"/>
        </w:rPr>
        <w:tab/>
        <w:t>// check if die is selected</w:t>
      </w:r>
    </w:p>
    <w:p w14:paraId="578589E4" w14:textId="63C1E8DC" w:rsidR="00F2286F" w:rsidRPr="002917B4" w:rsidRDefault="000C5300" w:rsidP="000C5300">
      <w:pPr>
        <w:tabs>
          <w:tab w:val="left" w:pos="5040"/>
        </w:tabs>
        <w:ind w:left="720"/>
        <w:rPr>
          <w:rFonts w:ascii="Courier New" w:hAnsi="Courier New" w:cs="Courier New"/>
        </w:rPr>
      </w:pPr>
      <w:r>
        <w:rPr>
          <w:rFonts w:ascii="Courier New" w:hAnsi="Courier New" w:cs="Courier New"/>
        </w:rPr>
        <w:t>if(d1.isScored())</w:t>
      </w:r>
      <w:r>
        <w:rPr>
          <w:rFonts w:ascii="Courier New" w:hAnsi="Courier New" w:cs="Courier New"/>
        </w:rPr>
        <w:tab/>
        <w:t>// check if die is scored</w:t>
      </w:r>
    </w:p>
    <w:p w14:paraId="368E9FFD" w14:textId="77777777" w:rsidR="00D80CB3" w:rsidRDefault="00D80CB3">
      <w:pPr>
        <w:rPr>
          <w:rFonts w:ascii="Times New Roman" w:hAnsi="Times New Roman"/>
          <w:b/>
          <w:sz w:val="28"/>
        </w:rPr>
      </w:pPr>
    </w:p>
    <w:p w14:paraId="425BC75E" w14:textId="75CB6BD1" w:rsidR="008C1C61" w:rsidRPr="004864C7" w:rsidRDefault="00C7680A" w:rsidP="008C1C61">
      <w:pPr>
        <w:rPr>
          <w:rFonts w:ascii="Times New Roman" w:hAnsi="Times New Roman"/>
        </w:rPr>
      </w:pPr>
      <w:r>
        <w:rPr>
          <w:rFonts w:ascii="Times New Roman" w:hAnsi="Times New Roman"/>
          <w:b/>
          <w:sz w:val="28"/>
        </w:rPr>
        <w:t>Step 2</w:t>
      </w:r>
      <w:r w:rsidR="008C1C61">
        <w:rPr>
          <w:rFonts w:ascii="Times New Roman" w:hAnsi="Times New Roman"/>
          <w:b/>
          <w:sz w:val="28"/>
        </w:rPr>
        <w:t xml:space="preserve">: Player </w:t>
      </w:r>
    </w:p>
    <w:p w14:paraId="471F7CB7" w14:textId="338FBB0D" w:rsidR="008C1C61" w:rsidRPr="00D51D02" w:rsidRDefault="0020319C" w:rsidP="008C1C61">
      <w:pPr>
        <w:rPr>
          <w:rFonts w:ascii="Times New Roman" w:hAnsi="Times New Roman"/>
        </w:rPr>
      </w:pPr>
      <w:r>
        <w:rPr>
          <w:rFonts w:ascii="Times New Roman" w:hAnsi="Times New Roman"/>
        </w:rPr>
        <w:t>Use your Player class from Project 3.</w:t>
      </w:r>
    </w:p>
    <w:p w14:paraId="7934AD38" w14:textId="77777777" w:rsidR="008C1C61" w:rsidRPr="008C1C61" w:rsidRDefault="008C1C61" w:rsidP="008C1C61">
      <w:pPr>
        <w:widowControl w:val="0"/>
        <w:autoSpaceDE w:val="0"/>
        <w:autoSpaceDN w:val="0"/>
        <w:adjustRightInd w:val="0"/>
        <w:spacing w:after="120"/>
        <w:rPr>
          <w:rFonts w:ascii="Times New Roman" w:hAnsi="Times New Roman" w:cs="Georgia"/>
          <w:szCs w:val="26"/>
        </w:rPr>
      </w:pPr>
    </w:p>
    <w:p w14:paraId="3F2B90FA" w14:textId="494D5AD8" w:rsidR="00D51D02" w:rsidRPr="004864C7" w:rsidRDefault="00E934E2" w:rsidP="00D51D02">
      <w:pPr>
        <w:rPr>
          <w:rFonts w:ascii="Times New Roman" w:hAnsi="Times New Roman"/>
        </w:rPr>
      </w:pPr>
      <w:r>
        <w:rPr>
          <w:rFonts w:ascii="Times New Roman" w:hAnsi="Times New Roman"/>
          <w:b/>
          <w:sz w:val="28"/>
        </w:rPr>
        <w:t>Step 3: Create a class called</w:t>
      </w:r>
      <w:r w:rsidR="001D3ADF">
        <w:rPr>
          <w:rFonts w:ascii="Times New Roman" w:hAnsi="Times New Roman"/>
          <w:b/>
          <w:sz w:val="28"/>
        </w:rPr>
        <w:t xml:space="preserve"> Farkle</w:t>
      </w:r>
      <w:r w:rsidR="008707AB">
        <w:rPr>
          <w:rFonts w:ascii="Times New Roman" w:hAnsi="Times New Roman"/>
          <w:b/>
          <w:sz w:val="28"/>
        </w:rPr>
        <w:t xml:space="preserve"> </w:t>
      </w:r>
      <w:r w:rsidR="00F42E1E">
        <w:rPr>
          <w:rFonts w:ascii="Times New Roman" w:hAnsi="Times New Roman"/>
          <w:b/>
          <w:sz w:val="28"/>
        </w:rPr>
        <w:t>(6</w:t>
      </w:r>
      <w:r w:rsidR="001E350F">
        <w:rPr>
          <w:rFonts w:ascii="Times New Roman" w:hAnsi="Times New Roman"/>
          <w:b/>
          <w:sz w:val="28"/>
        </w:rPr>
        <w:t>0 pts)</w:t>
      </w:r>
    </w:p>
    <w:p w14:paraId="30D33CC2" w14:textId="77777777" w:rsidR="00D51D02" w:rsidRPr="00923796" w:rsidRDefault="00D51D02" w:rsidP="00D51D02">
      <w:pPr>
        <w:rPr>
          <w:rFonts w:ascii="Times New Roman" w:hAnsi="Times New Roman"/>
          <w:b/>
        </w:rPr>
      </w:pPr>
      <w:r w:rsidRPr="00923796">
        <w:rPr>
          <w:rFonts w:ascii="Times New Roman" w:hAnsi="Times New Roman"/>
          <w:b/>
        </w:rPr>
        <w:t xml:space="preserve">Instance Variables </w:t>
      </w:r>
    </w:p>
    <w:p w14:paraId="7293F2B7" w14:textId="52B9B22B" w:rsidR="00D51D02" w:rsidRPr="00D51D02" w:rsidRDefault="00D51D02">
      <w:pPr>
        <w:rPr>
          <w:rFonts w:ascii="Times New Roman" w:hAnsi="Times New Roman"/>
        </w:rPr>
      </w:pPr>
      <w:r w:rsidRPr="00923796">
        <w:rPr>
          <w:rFonts w:ascii="Times New Roman" w:hAnsi="Times New Roman"/>
        </w:rPr>
        <w:t>A class should contain sever</w:t>
      </w:r>
      <w:r w:rsidR="00C7680A">
        <w:rPr>
          <w:rFonts w:ascii="Times New Roman" w:hAnsi="Times New Roman"/>
        </w:rPr>
        <w:t>al instance variables</w:t>
      </w:r>
      <w:r w:rsidRPr="00923796">
        <w:rPr>
          <w:rFonts w:ascii="Times New Roman" w:hAnsi="Times New Roman"/>
        </w:rPr>
        <w:t xml:space="preserve">. Some instance members are not expected to change after given an initial value.  It is good practice to define these as </w:t>
      </w:r>
      <w:r w:rsidRPr="00923796">
        <w:rPr>
          <w:rFonts w:ascii="Times New Roman" w:hAnsi="Times New Roman"/>
          <w:i/>
        </w:rPr>
        <w:t xml:space="preserve">final </w:t>
      </w:r>
      <w:r w:rsidRPr="00923796">
        <w:rPr>
          <w:rFonts w:ascii="Times New Roman" w:hAnsi="Times New Roman"/>
        </w:rPr>
        <w:t>and use A</w:t>
      </w:r>
      <w:r w:rsidR="00452D31">
        <w:rPr>
          <w:rFonts w:ascii="Times New Roman" w:hAnsi="Times New Roman"/>
        </w:rPr>
        <w:t>LL CAPS for the names (section 11</w:t>
      </w:r>
      <w:r w:rsidRPr="00923796">
        <w:rPr>
          <w:rFonts w:ascii="Times New Roman" w:hAnsi="Times New Roman"/>
        </w:rPr>
        <w:t>.1).  Provide appropriate names and data types for each of the private instance variables:</w:t>
      </w:r>
    </w:p>
    <w:p w14:paraId="158FACAC" w14:textId="77777777" w:rsidR="00250824" w:rsidRDefault="00250824" w:rsidP="00F25F78">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Times New Roman" w:hAnsi="Times New Roman" w:cs="Georgia"/>
          <w:szCs w:val="26"/>
        </w:rPr>
        <w:t xml:space="preserve">an object of type </w:t>
      </w:r>
      <w:r w:rsidRPr="00250824">
        <w:rPr>
          <w:rFonts w:ascii="Courier New" w:hAnsi="Courier New" w:cs="Courier New"/>
          <w:szCs w:val="26"/>
        </w:rPr>
        <w:t>Player</w:t>
      </w:r>
      <w:r>
        <w:rPr>
          <w:rFonts w:ascii="Times New Roman" w:hAnsi="Times New Roman" w:cs="Georgia"/>
          <w:szCs w:val="26"/>
        </w:rPr>
        <w:t xml:space="preserve"> that tracks the score and other information for the current player</w:t>
      </w:r>
    </w:p>
    <w:p w14:paraId="55D71994" w14:textId="43DFF7E9" w:rsidR="00D51D02" w:rsidRPr="00967688" w:rsidRDefault="00B9404D" w:rsidP="00F25F78">
      <w:pPr>
        <w:pStyle w:val="ListParagraph"/>
        <w:widowControl w:val="0"/>
        <w:numPr>
          <w:ilvl w:val="0"/>
          <w:numId w:val="21"/>
        </w:numPr>
        <w:autoSpaceDE w:val="0"/>
        <w:autoSpaceDN w:val="0"/>
        <w:adjustRightInd w:val="0"/>
        <w:spacing w:after="120"/>
        <w:rPr>
          <w:rFonts w:ascii="Times New Roman" w:hAnsi="Times New Roman" w:cs="Georgia"/>
          <w:szCs w:val="26"/>
        </w:rPr>
      </w:pPr>
      <w:r w:rsidRPr="00F25F78">
        <w:rPr>
          <w:rFonts w:ascii="Times New Roman" w:hAnsi="Times New Roman" w:cs="Georgia"/>
          <w:szCs w:val="26"/>
        </w:rPr>
        <w:t xml:space="preserve">an </w:t>
      </w:r>
      <w:r w:rsidRPr="00F25F78">
        <w:rPr>
          <w:rFonts w:ascii="Courier New" w:hAnsi="Courier New" w:cs="Georgia"/>
          <w:szCs w:val="26"/>
        </w:rPr>
        <w:t>ArrayList</w:t>
      </w:r>
      <w:r w:rsidRPr="00F25F78">
        <w:rPr>
          <w:rFonts w:ascii="Times New Roman" w:hAnsi="Times New Roman" w:cs="Georgia"/>
          <w:szCs w:val="26"/>
        </w:rPr>
        <w:t xml:space="preserve"> of </w:t>
      </w:r>
      <w:r w:rsidRPr="00F25F78">
        <w:rPr>
          <w:rFonts w:ascii="Courier New" w:hAnsi="Courier New" w:cs="Georgia"/>
          <w:szCs w:val="26"/>
        </w:rPr>
        <w:t>GVdie</w:t>
      </w:r>
    </w:p>
    <w:p w14:paraId="67EC6FF6" w14:textId="00877772" w:rsidR="00967688" w:rsidRPr="00967688" w:rsidRDefault="00967688" w:rsidP="00F25F78">
      <w:pPr>
        <w:pStyle w:val="ListParagraph"/>
        <w:widowControl w:val="0"/>
        <w:numPr>
          <w:ilvl w:val="0"/>
          <w:numId w:val="21"/>
        </w:numPr>
        <w:autoSpaceDE w:val="0"/>
        <w:autoSpaceDN w:val="0"/>
        <w:adjustRightInd w:val="0"/>
        <w:spacing w:after="120"/>
        <w:rPr>
          <w:rFonts w:ascii="Times New Roman" w:hAnsi="Times New Roman" w:cs="Times New Roman"/>
          <w:szCs w:val="26"/>
        </w:rPr>
      </w:pPr>
      <w:r w:rsidRPr="00967688">
        <w:rPr>
          <w:rFonts w:ascii="Times New Roman" w:hAnsi="Times New Roman" w:cs="Times New Roman"/>
          <w:szCs w:val="26"/>
        </w:rPr>
        <w:t xml:space="preserve">a </w:t>
      </w:r>
      <w:r w:rsidRPr="00967688">
        <w:rPr>
          <w:rFonts w:ascii="Courier New" w:hAnsi="Courier New" w:cs="Courier New"/>
          <w:szCs w:val="26"/>
        </w:rPr>
        <w:t>private final</w:t>
      </w:r>
      <w:r>
        <w:rPr>
          <w:rFonts w:ascii="Times New Roman" w:hAnsi="Times New Roman" w:cs="Times New Roman"/>
          <w:szCs w:val="26"/>
        </w:rPr>
        <w:t xml:space="preserve"> member</w:t>
      </w:r>
      <w:r w:rsidRPr="00967688">
        <w:rPr>
          <w:rFonts w:ascii="Times New Roman" w:hAnsi="Times New Roman" w:cs="Times New Roman"/>
          <w:szCs w:val="26"/>
        </w:rPr>
        <w:t xml:space="preserve"> for the number of dice</w:t>
      </w:r>
    </w:p>
    <w:p w14:paraId="289A8AEA" w14:textId="38F5026C" w:rsidR="001D3ADF" w:rsidRDefault="001D3ADF" w:rsidP="00F25F78">
      <w:pPr>
        <w:pStyle w:val="ListParagraph"/>
        <w:widowControl w:val="0"/>
        <w:numPr>
          <w:ilvl w:val="0"/>
          <w:numId w:val="21"/>
        </w:numPr>
        <w:autoSpaceDE w:val="0"/>
        <w:autoSpaceDN w:val="0"/>
        <w:adjustRightInd w:val="0"/>
        <w:spacing w:after="120"/>
        <w:rPr>
          <w:rFonts w:ascii="Times New Roman" w:hAnsi="Times New Roman" w:cs="Georgia"/>
          <w:szCs w:val="26"/>
        </w:rPr>
      </w:pPr>
      <w:r w:rsidRPr="001D3ADF">
        <w:rPr>
          <w:rFonts w:ascii="Courier New" w:hAnsi="Courier New" w:cs="Courier New"/>
          <w:szCs w:val="26"/>
        </w:rPr>
        <w:t>int tally[]</w:t>
      </w:r>
      <w:r>
        <w:rPr>
          <w:rFonts w:ascii="Times New Roman" w:hAnsi="Times New Roman" w:cs="Georgia"/>
          <w:szCs w:val="26"/>
        </w:rPr>
        <w:t xml:space="preserve"> - an array of seven integers to keep track of dice values</w:t>
      </w:r>
    </w:p>
    <w:p w14:paraId="3A8B5414" w14:textId="5738ACD3" w:rsidR="00F25F78" w:rsidRDefault="008707AB" w:rsidP="00F25F78">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Times New Roman" w:hAnsi="Times New Roman" w:cs="Georgia"/>
          <w:szCs w:val="26"/>
        </w:rPr>
        <w:t>declare</w:t>
      </w:r>
      <w:r w:rsidR="00F25F78" w:rsidRPr="00F25F78">
        <w:rPr>
          <w:rFonts w:ascii="Times New Roman" w:hAnsi="Times New Roman" w:cs="Georgia"/>
          <w:szCs w:val="26"/>
        </w:rPr>
        <w:t xml:space="preserve"> </w:t>
      </w:r>
      <w:r w:rsidR="00D51D02">
        <w:rPr>
          <w:rFonts w:ascii="Courier New" w:hAnsi="Courier New" w:cs="Georgia"/>
          <w:szCs w:val="26"/>
        </w:rPr>
        <w:t>f</w:t>
      </w:r>
      <w:r w:rsidR="00F25F78" w:rsidRPr="00F25F78">
        <w:rPr>
          <w:rFonts w:ascii="Courier New" w:hAnsi="Courier New" w:cs="Georgia"/>
          <w:szCs w:val="26"/>
        </w:rPr>
        <w:t>inal</w:t>
      </w:r>
      <w:r w:rsidR="00D51D02">
        <w:rPr>
          <w:rFonts w:ascii="Courier New" w:hAnsi="Courier New" w:cs="Georgia"/>
          <w:szCs w:val="26"/>
        </w:rPr>
        <w:t xml:space="preserve"> </w:t>
      </w:r>
      <w:r w:rsidR="00F25F78" w:rsidRPr="00F25F78">
        <w:rPr>
          <w:rFonts w:ascii="Times New Roman" w:hAnsi="Times New Roman" w:cs="Georgia"/>
          <w:szCs w:val="26"/>
        </w:rPr>
        <w:t>members</w:t>
      </w:r>
      <w:r w:rsidR="004A5759" w:rsidRPr="00F25F78">
        <w:rPr>
          <w:rFonts w:ascii="Times New Roman" w:hAnsi="Times New Roman" w:cs="Georgia"/>
          <w:szCs w:val="26"/>
        </w:rPr>
        <w:t xml:space="preserve"> for e</w:t>
      </w:r>
      <w:r w:rsidR="000C5300">
        <w:rPr>
          <w:rFonts w:ascii="Times New Roman" w:hAnsi="Times New Roman" w:cs="Georgia"/>
          <w:szCs w:val="26"/>
        </w:rPr>
        <w:t>ach scoring category</w:t>
      </w:r>
      <w:r>
        <w:rPr>
          <w:rFonts w:ascii="Times New Roman" w:hAnsi="Times New Roman" w:cs="Georgia"/>
          <w:szCs w:val="26"/>
        </w:rPr>
        <w:t>.</w:t>
      </w:r>
      <w:r w:rsidR="000C5300">
        <w:rPr>
          <w:rFonts w:ascii="Times New Roman" w:hAnsi="Times New Roman" w:cs="Georgia"/>
          <w:szCs w:val="26"/>
        </w:rPr>
        <w:t xml:space="preserve">  For example:</w:t>
      </w:r>
      <w:r>
        <w:rPr>
          <w:rFonts w:ascii="Times New Roman" w:hAnsi="Times New Roman" w:cs="Georgia"/>
          <w:szCs w:val="26"/>
        </w:rPr>
        <w:t xml:space="preserve"> </w:t>
      </w:r>
      <w:r w:rsidR="004A5759" w:rsidRPr="00F25F78">
        <w:rPr>
          <w:rFonts w:ascii="Times New Roman" w:hAnsi="Times New Roman" w:cs="Georgia"/>
          <w:szCs w:val="26"/>
        </w:rPr>
        <w:t xml:space="preserve"> </w:t>
      </w:r>
    </w:p>
    <w:p w14:paraId="1898F178" w14:textId="46E02028" w:rsidR="001D3ADF" w:rsidRDefault="00F25F78" w:rsidP="000C5300">
      <w:pPr>
        <w:widowControl w:val="0"/>
        <w:autoSpaceDE w:val="0"/>
        <w:autoSpaceDN w:val="0"/>
        <w:adjustRightInd w:val="0"/>
        <w:rPr>
          <w:rFonts w:ascii="Courier New" w:hAnsi="Courier New" w:cs="Georgia"/>
          <w:szCs w:val="26"/>
        </w:rPr>
      </w:pPr>
      <w:r w:rsidRPr="00F25F78">
        <w:rPr>
          <w:rFonts w:ascii="Times New Roman" w:hAnsi="Times New Roman" w:cs="Georgia"/>
          <w:szCs w:val="26"/>
        </w:rPr>
        <w:tab/>
      </w:r>
      <w:r>
        <w:rPr>
          <w:rFonts w:ascii="Times New Roman" w:hAnsi="Times New Roman" w:cs="Georgia"/>
          <w:szCs w:val="26"/>
        </w:rPr>
        <w:tab/>
      </w:r>
      <w:r w:rsidR="001D3ADF">
        <w:rPr>
          <w:rFonts w:ascii="Courier New" w:hAnsi="Courier New" w:cs="Georgia"/>
          <w:szCs w:val="26"/>
        </w:rPr>
        <w:t>private</w:t>
      </w:r>
      <w:r w:rsidR="004A5759" w:rsidRPr="00F25F78">
        <w:rPr>
          <w:rFonts w:ascii="Courier New" w:hAnsi="Courier New" w:cs="Georgia"/>
          <w:szCs w:val="26"/>
        </w:rPr>
        <w:t xml:space="preserve"> final</w:t>
      </w:r>
      <w:r w:rsidR="00D51D02">
        <w:rPr>
          <w:rFonts w:ascii="Courier New" w:hAnsi="Courier New" w:cs="Georgia"/>
          <w:szCs w:val="26"/>
        </w:rPr>
        <w:t xml:space="preserve"> </w:t>
      </w:r>
      <w:r w:rsidR="001D3ADF">
        <w:rPr>
          <w:rFonts w:ascii="Courier New" w:hAnsi="Courier New" w:cs="Georgia"/>
          <w:szCs w:val="26"/>
        </w:rPr>
        <w:t>int STRAIGHT = 1000</w:t>
      </w:r>
      <w:r w:rsidR="004A5759" w:rsidRPr="00F25F78">
        <w:rPr>
          <w:rFonts w:ascii="Courier New" w:hAnsi="Courier New" w:cs="Georgia"/>
          <w:szCs w:val="26"/>
        </w:rPr>
        <w:t xml:space="preserve">; </w:t>
      </w:r>
    </w:p>
    <w:p w14:paraId="0E2568A6" w14:textId="344AFDC9" w:rsidR="004A5759" w:rsidRPr="00F25F78" w:rsidRDefault="001D3ADF" w:rsidP="001D3ADF">
      <w:pPr>
        <w:widowControl w:val="0"/>
        <w:autoSpaceDE w:val="0"/>
        <w:autoSpaceDN w:val="0"/>
        <w:adjustRightInd w:val="0"/>
        <w:spacing w:after="120"/>
        <w:ind w:left="720" w:firstLine="720"/>
        <w:rPr>
          <w:rFonts w:ascii="Courier New" w:hAnsi="Courier New" w:cs="Georgia"/>
          <w:szCs w:val="26"/>
        </w:rPr>
      </w:pPr>
      <w:r>
        <w:rPr>
          <w:rFonts w:ascii="Courier New" w:hAnsi="Courier New" w:cs="Georgia"/>
          <w:szCs w:val="26"/>
        </w:rPr>
        <w:t>private</w:t>
      </w:r>
      <w:r w:rsidRPr="00F25F78">
        <w:rPr>
          <w:rFonts w:ascii="Courier New" w:hAnsi="Courier New" w:cs="Georgia"/>
          <w:szCs w:val="26"/>
        </w:rPr>
        <w:t xml:space="preserve"> final</w:t>
      </w:r>
      <w:r>
        <w:rPr>
          <w:rFonts w:ascii="Courier New" w:hAnsi="Courier New" w:cs="Georgia"/>
          <w:szCs w:val="26"/>
        </w:rPr>
        <w:t xml:space="preserve"> int WINNING_SCORE = 10</w:t>
      </w:r>
      <w:r w:rsidR="000C5300">
        <w:rPr>
          <w:rFonts w:ascii="Courier New" w:hAnsi="Courier New" w:cs="Georgia"/>
          <w:szCs w:val="26"/>
        </w:rPr>
        <w:t>0</w:t>
      </w:r>
      <w:r>
        <w:rPr>
          <w:rFonts w:ascii="Courier New" w:hAnsi="Courier New" w:cs="Georgia"/>
          <w:szCs w:val="26"/>
        </w:rPr>
        <w:t>00</w:t>
      </w:r>
      <w:r w:rsidRPr="00F25F78">
        <w:rPr>
          <w:rFonts w:ascii="Courier New" w:hAnsi="Courier New" w:cs="Georgia"/>
          <w:szCs w:val="26"/>
        </w:rPr>
        <w:t xml:space="preserve">;       </w:t>
      </w:r>
      <w:r w:rsidR="004A5759" w:rsidRPr="00F25F78">
        <w:rPr>
          <w:rFonts w:ascii="Courier New" w:hAnsi="Courier New" w:cs="Georgia"/>
          <w:szCs w:val="26"/>
        </w:rPr>
        <w:t xml:space="preserve">      </w:t>
      </w:r>
    </w:p>
    <w:p w14:paraId="199A82FF" w14:textId="70194F4A" w:rsidR="00D51D02" w:rsidRPr="00D51D02" w:rsidRDefault="00D51D02" w:rsidP="00D51D02">
      <w:pPr>
        <w:rPr>
          <w:rFonts w:ascii="Times New Roman" w:hAnsi="Times New Roman"/>
          <w:b/>
        </w:rPr>
      </w:pPr>
      <w:r w:rsidRPr="00D51D02">
        <w:rPr>
          <w:rFonts w:ascii="Times New Roman" w:hAnsi="Times New Roman"/>
          <w:b/>
        </w:rPr>
        <w:t>Constructor</w:t>
      </w:r>
      <w:r>
        <w:rPr>
          <w:rFonts w:ascii="Times New Roman" w:hAnsi="Times New Roman"/>
          <w:b/>
        </w:rPr>
        <w:t xml:space="preserve"> </w:t>
      </w:r>
    </w:p>
    <w:p w14:paraId="57A04155" w14:textId="2A6ACB2B" w:rsidR="00D51D02" w:rsidRPr="00D51D02" w:rsidRDefault="00D51D02" w:rsidP="00D51D02">
      <w:pPr>
        <w:rPr>
          <w:rFonts w:ascii="Times New Roman" w:hAnsi="Times New Roman"/>
        </w:rPr>
      </w:pPr>
      <w:r w:rsidRPr="00D51D02">
        <w:rPr>
          <w:rFonts w:ascii="Times New Roman" w:hAnsi="Times New Roman"/>
        </w:rPr>
        <w:t xml:space="preserve">A </w:t>
      </w:r>
      <w:r w:rsidRPr="00D51D02">
        <w:rPr>
          <w:rFonts w:ascii="Times New Roman" w:hAnsi="Times New Roman"/>
          <w:i/>
        </w:rPr>
        <w:t xml:space="preserve">constructor </w:t>
      </w:r>
      <w:r w:rsidRPr="00D51D02">
        <w:rPr>
          <w:rFonts w:ascii="Times New Roman" w:hAnsi="Times New Roman"/>
        </w:rPr>
        <w:t xml:space="preserve">is a special method with the same name as the class and generally initializes the fields to appropriate starting values. </w:t>
      </w:r>
      <w:r w:rsidR="00452D31">
        <w:rPr>
          <w:rFonts w:ascii="Times New Roman" w:hAnsi="Times New Roman"/>
        </w:rPr>
        <w:t xml:space="preserve"> </w:t>
      </w:r>
    </w:p>
    <w:p w14:paraId="4ACE645A" w14:textId="0458268F" w:rsidR="00F85828" w:rsidRDefault="001D3ADF" w:rsidP="00F85828">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public Farkle</w:t>
      </w:r>
      <w:r w:rsidR="00250824">
        <w:rPr>
          <w:rFonts w:ascii="Courier New" w:hAnsi="Courier New" w:cs="Georgia"/>
          <w:szCs w:val="26"/>
        </w:rPr>
        <w:t>(</w:t>
      </w:r>
      <w:r w:rsidR="004A5759" w:rsidRPr="00F25F78">
        <w:rPr>
          <w:rFonts w:ascii="Courier New" w:hAnsi="Courier New" w:cs="Georgia"/>
          <w:szCs w:val="26"/>
        </w:rPr>
        <w:t>)</w:t>
      </w:r>
      <w:r w:rsidR="004A5759" w:rsidRPr="00F25F78">
        <w:rPr>
          <w:rFonts w:ascii="Times New Roman" w:hAnsi="Times New Roman" w:cs="Georgia"/>
          <w:szCs w:val="26"/>
        </w:rPr>
        <w:t xml:space="preserve"> - instantiate the </w:t>
      </w:r>
      <w:r w:rsidR="001F41E7" w:rsidRPr="00F25F78">
        <w:rPr>
          <w:rFonts w:ascii="Courier New" w:hAnsi="Courier New" w:cs="Georgia"/>
          <w:szCs w:val="26"/>
        </w:rPr>
        <w:t>ArrayList</w:t>
      </w:r>
      <w:r>
        <w:rPr>
          <w:rFonts w:ascii="Times New Roman" w:hAnsi="Times New Roman" w:cs="Georgia"/>
          <w:szCs w:val="26"/>
        </w:rPr>
        <w:t xml:space="preserve"> and fill it with six</w:t>
      </w:r>
      <w:r w:rsidR="001F41E7" w:rsidRPr="00F25F78">
        <w:rPr>
          <w:rFonts w:ascii="Times New Roman" w:hAnsi="Times New Roman" w:cs="Georgia"/>
          <w:szCs w:val="26"/>
        </w:rPr>
        <w:t xml:space="preserve"> </w:t>
      </w:r>
      <w:r w:rsidR="001F41E7" w:rsidRPr="00F25F78">
        <w:rPr>
          <w:rFonts w:ascii="Courier New" w:hAnsi="Courier New" w:cs="Georgia"/>
          <w:szCs w:val="26"/>
        </w:rPr>
        <w:t>GVdie</w:t>
      </w:r>
      <w:r w:rsidR="001F41E7" w:rsidRPr="00F25F78">
        <w:rPr>
          <w:rFonts w:ascii="Times New Roman" w:hAnsi="Times New Roman" w:cs="Georgia"/>
          <w:szCs w:val="26"/>
        </w:rPr>
        <w:t xml:space="preserve">.  </w:t>
      </w:r>
      <w:r w:rsidR="004A5759" w:rsidRPr="00F25F78">
        <w:rPr>
          <w:rFonts w:ascii="Times New Roman" w:hAnsi="Times New Roman" w:cs="Georgia"/>
          <w:szCs w:val="26"/>
        </w:rPr>
        <w:t>R</w:t>
      </w:r>
      <w:r w:rsidR="00AE52ED">
        <w:rPr>
          <w:rFonts w:ascii="Times New Roman" w:hAnsi="Times New Roman" w:cs="Georgia"/>
          <w:szCs w:val="26"/>
        </w:rPr>
        <w:t xml:space="preserve">emember to instantiate each </w:t>
      </w:r>
      <w:r w:rsidR="00AE52ED" w:rsidRPr="001D3ADF">
        <w:rPr>
          <w:rFonts w:ascii="Courier New" w:hAnsi="Courier New" w:cs="Courier New"/>
          <w:szCs w:val="26"/>
        </w:rPr>
        <w:t>GVdie</w:t>
      </w:r>
      <w:r w:rsidR="00AE52ED">
        <w:rPr>
          <w:rFonts w:ascii="Times New Roman" w:hAnsi="Times New Roman" w:cs="Georgia"/>
          <w:szCs w:val="26"/>
        </w:rPr>
        <w:t xml:space="preserve"> before you add it to the </w:t>
      </w:r>
      <w:r w:rsidR="00AE52ED" w:rsidRPr="001D3ADF">
        <w:rPr>
          <w:rFonts w:ascii="Courier New" w:hAnsi="Courier New" w:cs="Courier New"/>
          <w:szCs w:val="26"/>
        </w:rPr>
        <w:t>ArrayList</w:t>
      </w:r>
      <w:r w:rsidR="00AE52ED">
        <w:rPr>
          <w:rFonts w:ascii="Times New Roman" w:hAnsi="Times New Roman" w:cs="Georgia"/>
          <w:szCs w:val="26"/>
        </w:rPr>
        <w:t>.</w:t>
      </w:r>
      <w:r w:rsidR="002A3360">
        <w:rPr>
          <w:rFonts w:ascii="Times New Roman" w:hAnsi="Times New Roman" w:cs="Georgia"/>
          <w:szCs w:val="26"/>
        </w:rPr>
        <w:t xml:space="preserve">  Instantiate the array of</w:t>
      </w:r>
      <w:r w:rsidR="008707AB">
        <w:rPr>
          <w:rFonts w:ascii="Times New Roman" w:hAnsi="Times New Roman" w:cs="Georgia"/>
          <w:szCs w:val="26"/>
        </w:rPr>
        <w:t xml:space="preserve"> seven</w:t>
      </w:r>
      <w:r w:rsidR="002A3360">
        <w:rPr>
          <w:rFonts w:ascii="Times New Roman" w:hAnsi="Times New Roman" w:cs="Georgia"/>
          <w:szCs w:val="26"/>
        </w:rPr>
        <w:t xml:space="preserve"> integers.  </w:t>
      </w:r>
      <w:r>
        <w:rPr>
          <w:rFonts w:ascii="Times New Roman" w:hAnsi="Times New Roman" w:cs="Georgia"/>
          <w:szCs w:val="26"/>
        </w:rPr>
        <w:t xml:space="preserve">Instantiate the player object. </w:t>
      </w:r>
      <w:r w:rsidR="002A3360">
        <w:rPr>
          <w:rFonts w:ascii="Times New Roman" w:hAnsi="Times New Roman" w:cs="Georgia"/>
          <w:szCs w:val="26"/>
        </w:rPr>
        <w:t>Invoke the</w:t>
      </w:r>
      <w:r>
        <w:rPr>
          <w:rFonts w:ascii="Times New Roman" w:hAnsi="Times New Roman" w:cs="Georgia"/>
          <w:szCs w:val="26"/>
        </w:rPr>
        <w:t xml:space="preserve"> private</w:t>
      </w:r>
      <w:r w:rsidR="00A531FE">
        <w:rPr>
          <w:rFonts w:ascii="Times New Roman" w:hAnsi="Times New Roman" w:cs="Georgia"/>
          <w:szCs w:val="26"/>
        </w:rPr>
        <w:t xml:space="preserve"> </w:t>
      </w:r>
      <w:r w:rsidR="00A531FE" w:rsidRPr="00A531FE">
        <w:rPr>
          <w:rFonts w:ascii="Courier New" w:hAnsi="Courier New" w:cs="Georgia"/>
          <w:szCs w:val="26"/>
        </w:rPr>
        <w:t>resetGame()</w:t>
      </w:r>
      <w:r w:rsidR="00A531FE">
        <w:rPr>
          <w:rFonts w:ascii="Times New Roman" w:hAnsi="Times New Roman" w:cs="Georgia"/>
          <w:szCs w:val="26"/>
        </w:rPr>
        <w:t xml:space="preserve"> method.</w:t>
      </w:r>
      <w:r w:rsidR="000C5300">
        <w:rPr>
          <w:rFonts w:ascii="Times New Roman" w:hAnsi="Times New Roman" w:cs="Georgia"/>
          <w:szCs w:val="26"/>
        </w:rPr>
        <w:t xml:space="preserve">  Adapt the following starter code.</w:t>
      </w:r>
    </w:p>
    <w:p w14:paraId="6A0BE83C" w14:textId="77777777" w:rsidR="000C5300" w:rsidRPr="000C5300" w:rsidRDefault="000C5300" w:rsidP="000C5300">
      <w:pPr>
        <w:widowControl w:val="0"/>
        <w:autoSpaceDE w:val="0"/>
        <w:autoSpaceDN w:val="0"/>
        <w:adjustRightInd w:val="0"/>
        <w:ind w:left="360"/>
        <w:rPr>
          <w:rFonts w:ascii="Courier New" w:hAnsi="Courier New" w:cs="Courier New"/>
          <w:sz w:val="20"/>
          <w:szCs w:val="20"/>
        </w:rPr>
      </w:pPr>
      <w:r w:rsidRPr="000C5300">
        <w:rPr>
          <w:rFonts w:ascii="Courier New" w:hAnsi="Courier New" w:cs="Courier New"/>
          <w:sz w:val="20"/>
          <w:szCs w:val="20"/>
        </w:rPr>
        <w:t xml:space="preserve">        myDice = new ArrayList &lt;GVdie&gt; ();</w:t>
      </w:r>
    </w:p>
    <w:p w14:paraId="65D92BC6" w14:textId="77777777" w:rsidR="000C5300" w:rsidRPr="000C5300" w:rsidRDefault="000C5300" w:rsidP="000C5300">
      <w:pPr>
        <w:widowControl w:val="0"/>
        <w:autoSpaceDE w:val="0"/>
        <w:autoSpaceDN w:val="0"/>
        <w:adjustRightInd w:val="0"/>
        <w:ind w:left="360"/>
        <w:rPr>
          <w:rFonts w:ascii="Courier New" w:hAnsi="Courier New" w:cs="Courier New"/>
          <w:sz w:val="20"/>
          <w:szCs w:val="20"/>
        </w:rPr>
      </w:pPr>
      <w:r w:rsidRPr="000C5300">
        <w:rPr>
          <w:rFonts w:ascii="Courier New" w:hAnsi="Courier New" w:cs="Courier New"/>
          <w:sz w:val="20"/>
          <w:szCs w:val="20"/>
        </w:rPr>
        <w:lastRenderedPageBreak/>
        <w:t xml:space="preserve">        tally = new int[7];</w:t>
      </w:r>
    </w:p>
    <w:p w14:paraId="55BD9D2F" w14:textId="77777777" w:rsidR="000C5300" w:rsidRPr="000C5300" w:rsidRDefault="000C5300" w:rsidP="000C5300">
      <w:pPr>
        <w:widowControl w:val="0"/>
        <w:autoSpaceDE w:val="0"/>
        <w:autoSpaceDN w:val="0"/>
        <w:adjustRightInd w:val="0"/>
        <w:ind w:left="360"/>
        <w:rPr>
          <w:rFonts w:ascii="Courier New" w:hAnsi="Courier New" w:cs="Courier New"/>
          <w:sz w:val="20"/>
          <w:szCs w:val="20"/>
        </w:rPr>
      </w:pPr>
    </w:p>
    <w:p w14:paraId="6643F448" w14:textId="77777777" w:rsidR="000C5300" w:rsidRPr="007407D6" w:rsidRDefault="000C5300" w:rsidP="000C5300">
      <w:pPr>
        <w:widowControl w:val="0"/>
        <w:autoSpaceDE w:val="0"/>
        <w:autoSpaceDN w:val="0"/>
        <w:adjustRightInd w:val="0"/>
        <w:ind w:left="360"/>
        <w:rPr>
          <w:rFonts w:ascii="Courier New" w:hAnsi="Courier New" w:cs="Courier New"/>
          <w:sz w:val="20"/>
          <w:szCs w:val="20"/>
          <w:lang w:val="it-IT"/>
        </w:rPr>
      </w:pPr>
      <w:r w:rsidRPr="000C5300">
        <w:rPr>
          <w:rFonts w:ascii="Courier New" w:hAnsi="Courier New" w:cs="Courier New"/>
          <w:sz w:val="20"/>
          <w:szCs w:val="20"/>
        </w:rPr>
        <w:t xml:space="preserve">        </w:t>
      </w:r>
      <w:r w:rsidRPr="007407D6">
        <w:rPr>
          <w:rFonts w:ascii="Courier New" w:hAnsi="Courier New" w:cs="Courier New"/>
          <w:sz w:val="20"/>
          <w:szCs w:val="20"/>
          <w:lang w:val="it-IT"/>
        </w:rPr>
        <w:t>// create dice</w:t>
      </w:r>
    </w:p>
    <w:p w14:paraId="57FF50B0" w14:textId="77777777" w:rsidR="000C5300" w:rsidRPr="007407D6" w:rsidRDefault="000C5300" w:rsidP="000C5300">
      <w:pPr>
        <w:widowControl w:val="0"/>
        <w:autoSpaceDE w:val="0"/>
        <w:autoSpaceDN w:val="0"/>
        <w:adjustRightInd w:val="0"/>
        <w:ind w:left="360"/>
        <w:rPr>
          <w:rFonts w:ascii="Courier New" w:hAnsi="Courier New" w:cs="Courier New"/>
          <w:sz w:val="20"/>
          <w:szCs w:val="20"/>
          <w:lang w:val="it-IT"/>
        </w:rPr>
      </w:pPr>
      <w:r w:rsidRPr="007407D6">
        <w:rPr>
          <w:rFonts w:ascii="Courier New" w:hAnsi="Courier New" w:cs="Courier New"/>
          <w:sz w:val="20"/>
          <w:szCs w:val="20"/>
          <w:lang w:val="it-IT"/>
        </w:rPr>
        <w:t xml:space="preserve">        for (int i=1; i&lt;=NUM_DICE; i++){</w:t>
      </w:r>
    </w:p>
    <w:p w14:paraId="78C7444E" w14:textId="77777777" w:rsidR="000C5300" w:rsidRPr="000C5300" w:rsidRDefault="000C5300" w:rsidP="000C5300">
      <w:pPr>
        <w:widowControl w:val="0"/>
        <w:autoSpaceDE w:val="0"/>
        <w:autoSpaceDN w:val="0"/>
        <w:adjustRightInd w:val="0"/>
        <w:ind w:left="360"/>
        <w:rPr>
          <w:rFonts w:ascii="Courier New" w:hAnsi="Courier New" w:cs="Courier New"/>
          <w:sz w:val="20"/>
          <w:szCs w:val="20"/>
        </w:rPr>
      </w:pPr>
      <w:r w:rsidRPr="007407D6">
        <w:rPr>
          <w:rFonts w:ascii="Courier New" w:hAnsi="Courier New" w:cs="Courier New"/>
          <w:sz w:val="20"/>
          <w:szCs w:val="20"/>
          <w:lang w:val="it-IT"/>
        </w:rPr>
        <w:t xml:space="preserve">            </w:t>
      </w:r>
      <w:r w:rsidRPr="000C5300">
        <w:rPr>
          <w:rFonts w:ascii="Courier New" w:hAnsi="Courier New" w:cs="Courier New"/>
          <w:sz w:val="20"/>
          <w:szCs w:val="20"/>
        </w:rPr>
        <w:t>myDice.add(new GVdie());</w:t>
      </w:r>
    </w:p>
    <w:p w14:paraId="64C8BF1A" w14:textId="0F945269" w:rsidR="000C5300" w:rsidRPr="000C5300" w:rsidRDefault="000C5300" w:rsidP="000C5300">
      <w:pPr>
        <w:widowControl w:val="0"/>
        <w:autoSpaceDE w:val="0"/>
        <w:autoSpaceDN w:val="0"/>
        <w:adjustRightInd w:val="0"/>
        <w:ind w:left="360"/>
        <w:rPr>
          <w:rFonts w:ascii="Courier New" w:hAnsi="Courier New" w:cs="Courier New"/>
          <w:sz w:val="20"/>
          <w:szCs w:val="20"/>
        </w:rPr>
      </w:pPr>
      <w:r w:rsidRPr="000C5300">
        <w:rPr>
          <w:rFonts w:ascii="Courier New" w:hAnsi="Courier New" w:cs="Courier New"/>
          <w:sz w:val="20"/>
          <w:szCs w:val="20"/>
        </w:rPr>
        <w:t xml:space="preserve">        }</w:t>
      </w:r>
    </w:p>
    <w:p w14:paraId="04F4864C" w14:textId="77777777" w:rsidR="000C5300" w:rsidRDefault="000C5300" w:rsidP="00D51D02">
      <w:pPr>
        <w:tabs>
          <w:tab w:val="left" w:pos="0"/>
        </w:tabs>
        <w:rPr>
          <w:rFonts w:ascii="Times New Roman" w:hAnsi="Times New Roman"/>
          <w:b/>
        </w:rPr>
      </w:pPr>
    </w:p>
    <w:p w14:paraId="06806A26" w14:textId="0E891AD2" w:rsidR="00D51D02" w:rsidRPr="00D51D02" w:rsidRDefault="004864C7" w:rsidP="00D51D02">
      <w:pPr>
        <w:tabs>
          <w:tab w:val="left" w:pos="0"/>
        </w:tabs>
        <w:rPr>
          <w:rFonts w:ascii="Times New Roman" w:hAnsi="Times New Roman"/>
          <w:b/>
        </w:rPr>
      </w:pPr>
      <w:r>
        <w:rPr>
          <w:rFonts w:ascii="Times New Roman" w:hAnsi="Times New Roman"/>
          <w:b/>
        </w:rPr>
        <w:t>Accessor Methods</w:t>
      </w:r>
    </w:p>
    <w:p w14:paraId="0774F3DF" w14:textId="5E00F39B" w:rsidR="00D51D02" w:rsidRPr="00D51D02" w:rsidRDefault="00D51D02" w:rsidP="00D51D02">
      <w:pPr>
        <w:tabs>
          <w:tab w:val="left" w:pos="0"/>
        </w:tabs>
        <w:rPr>
          <w:rFonts w:ascii="Times New Roman" w:hAnsi="Times New Roman"/>
        </w:rPr>
      </w:pPr>
      <w:r w:rsidRPr="00D51D02">
        <w:rPr>
          <w:rFonts w:ascii="Times New Roman" w:hAnsi="Times New Roman"/>
        </w:rPr>
        <w:t xml:space="preserve">An </w:t>
      </w:r>
      <w:r w:rsidRPr="00D51D02">
        <w:rPr>
          <w:rFonts w:ascii="Times New Roman" w:hAnsi="Times New Roman"/>
          <w:i/>
        </w:rPr>
        <w:t>accessor</w:t>
      </w:r>
      <w:r w:rsidRPr="00D51D02">
        <w:rPr>
          <w:rFonts w:ascii="Times New Roman" w:hAnsi="Times New Roman"/>
        </w:rPr>
        <w:t xml:space="preserve"> method does not modify class fields.  The names for these methods, which simply return the current value of a field, often begin with the prefix ‘get’. </w:t>
      </w:r>
    </w:p>
    <w:p w14:paraId="2E6E91EE" w14:textId="4BD27B15" w:rsidR="009E0B21" w:rsidRPr="00F25F78" w:rsidRDefault="000C5300" w:rsidP="009E0B21">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public Player getActive</w:t>
      </w:r>
      <w:r w:rsidR="00C7680A">
        <w:rPr>
          <w:rFonts w:ascii="Courier New" w:hAnsi="Courier New" w:cs="Georgia"/>
          <w:szCs w:val="26"/>
        </w:rPr>
        <w:t>Player</w:t>
      </w:r>
      <w:r w:rsidR="003979E8">
        <w:rPr>
          <w:rFonts w:ascii="Courier New" w:hAnsi="Courier New" w:cs="Georgia"/>
          <w:szCs w:val="26"/>
        </w:rPr>
        <w:t>(</w:t>
      </w:r>
      <w:r w:rsidR="009E0B21" w:rsidRPr="00F25F78">
        <w:rPr>
          <w:rFonts w:ascii="Courier New" w:hAnsi="Courier New" w:cs="Georgia"/>
          <w:szCs w:val="26"/>
        </w:rPr>
        <w:t>)</w:t>
      </w:r>
      <w:r w:rsidR="009E0B21" w:rsidRPr="00F25F78">
        <w:rPr>
          <w:rFonts w:ascii="Times New Roman" w:hAnsi="Times New Roman" w:cs="Georgia"/>
          <w:szCs w:val="26"/>
        </w:rPr>
        <w:t xml:space="preserve"> </w:t>
      </w:r>
      <w:r w:rsidR="009E0B21">
        <w:rPr>
          <w:rFonts w:ascii="Times New Roman" w:hAnsi="Times New Roman" w:cs="Georgia"/>
          <w:szCs w:val="26"/>
        </w:rPr>
        <w:t>–</w:t>
      </w:r>
      <w:r w:rsidR="009E0B21" w:rsidRPr="00F25F78">
        <w:rPr>
          <w:rFonts w:ascii="Times New Roman" w:hAnsi="Times New Roman" w:cs="Georgia"/>
          <w:szCs w:val="26"/>
        </w:rPr>
        <w:t xml:space="preserve"> </w:t>
      </w:r>
      <w:r w:rsidR="009E0B21">
        <w:rPr>
          <w:rFonts w:ascii="Times New Roman" w:hAnsi="Times New Roman" w:cs="Georgia"/>
          <w:szCs w:val="26"/>
        </w:rPr>
        <w:t>return the current pl</w:t>
      </w:r>
      <w:r w:rsidR="00C7680A">
        <w:rPr>
          <w:rFonts w:ascii="Times New Roman" w:hAnsi="Times New Roman" w:cs="Georgia"/>
          <w:szCs w:val="26"/>
        </w:rPr>
        <w:t>ayer object</w:t>
      </w:r>
      <w:r w:rsidR="003979E8">
        <w:rPr>
          <w:rFonts w:ascii="Times New Roman" w:hAnsi="Times New Roman" w:cs="Georgia"/>
          <w:szCs w:val="26"/>
        </w:rPr>
        <w:t xml:space="preserve"> (one line</w:t>
      </w:r>
      <w:r w:rsidR="009E0B21">
        <w:rPr>
          <w:rFonts w:ascii="Times New Roman" w:hAnsi="Times New Roman" w:cs="Georgia"/>
          <w:szCs w:val="26"/>
        </w:rPr>
        <w:t>).</w:t>
      </w:r>
    </w:p>
    <w:p w14:paraId="12AA2BC8" w14:textId="4FBCA2D9" w:rsidR="00F85828" w:rsidRDefault="00F85828" w:rsidP="00F85828">
      <w:pPr>
        <w:pStyle w:val="ListParagraph"/>
        <w:widowControl w:val="0"/>
        <w:numPr>
          <w:ilvl w:val="0"/>
          <w:numId w:val="21"/>
        </w:numPr>
        <w:autoSpaceDE w:val="0"/>
        <w:autoSpaceDN w:val="0"/>
        <w:adjustRightInd w:val="0"/>
        <w:spacing w:after="120"/>
        <w:rPr>
          <w:rFonts w:ascii="Times New Roman" w:hAnsi="Times New Roman" w:cs="Georgia"/>
          <w:szCs w:val="26"/>
        </w:rPr>
      </w:pPr>
      <w:r w:rsidRPr="00F25F78">
        <w:rPr>
          <w:rFonts w:ascii="Courier New" w:hAnsi="Courier New" w:cs="Georgia"/>
          <w:szCs w:val="26"/>
        </w:rPr>
        <w:t>p</w:t>
      </w:r>
      <w:r w:rsidR="003979E8">
        <w:rPr>
          <w:rFonts w:ascii="Courier New" w:hAnsi="Courier New" w:cs="Georgia"/>
          <w:szCs w:val="26"/>
        </w:rPr>
        <w:t>ublc boolean gameOver(</w:t>
      </w:r>
      <w:r w:rsidRPr="00F25F78">
        <w:rPr>
          <w:rFonts w:ascii="Courier New" w:hAnsi="Courier New" w:cs="Georgia"/>
          <w:szCs w:val="26"/>
        </w:rPr>
        <w:t>)</w:t>
      </w:r>
      <w:r w:rsidRPr="00F25F78">
        <w:rPr>
          <w:rFonts w:ascii="Times New Roman" w:hAnsi="Times New Roman" w:cs="Georgia"/>
          <w:szCs w:val="26"/>
        </w:rPr>
        <w:t xml:space="preserve"> - return</w:t>
      </w:r>
      <w:r w:rsidRPr="00050A1C">
        <w:rPr>
          <w:rFonts w:ascii="Courier New" w:hAnsi="Courier New" w:cs="Georgia"/>
          <w:szCs w:val="26"/>
        </w:rPr>
        <w:t xml:space="preserve"> true</w:t>
      </w:r>
      <w:r w:rsidRPr="00F25F78">
        <w:rPr>
          <w:rFonts w:ascii="Times New Roman" w:hAnsi="Times New Roman" w:cs="Georgia"/>
          <w:szCs w:val="26"/>
        </w:rPr>
        <w:t xml:space="preserve"> if the game is over b</w:t>
      </w:r>
      <w:r w:rsidR="00452D31">
        <w:rPr>
          <w:rFonts w:ascii="Times New Roman" w:hAnsi="Times New Roman" w:cs="Georgia"/>
          <w:szCs w:val="26"/>
        </w:rPr>
        <w:t xml:space="preserve">ecause </w:t>
      </w:r>
      <w:r w:rsidR="009E0B21">
        <w:rPr>
          <w:rFonts w:ascii="Times New Roman" w:hAnsi="Times New Roman" w:cs="Georgia"/>
          <w:szCs w:val="26"/>
        </w:rPr>
        <w:t xml:space="preserve">the current player achieved at least 10,000 points.  </w:t>
      </w:r>
      <w:r w:rsidRPr="00F25F78">
        <w:rPr>
          <w:rFonts w:ascii="Times New Roman" w:hAnsi="Times New Roman" w:cs="Georgia"/>
          <w:szCs w:val="26"/>
        </w:rPr>
        <w:t xml:space="preserve">Otherwise, return </w:t>
      </w:r>
      <w:r w:rsidRPr="00050A1C">
        <w:rPr>
          <w:rFonts w:ascii="Courier New" w:hAnsi="Courier New" w:cs="Georgia"/>
          <w:szCs w:val="26"/>
        </w:rPr>
        <w:t>false</w:t>
      </w:r>
      <w:r w:rsidRPr="00F25F78">
        <w:rPr>
          <w:rFonts w:ascii="Times New Roman" w:hAnsi="Times New Roman" w:cs="Georgia"/>
          <w:szCs w:val="26"/>
        </w:rPr>
        <w:t>.</w:t>
      </w:r>
    </w:p>
    <w:p w14:paraId="255E5746" w14:textId="75259D6B" w:rsidR="00F85828" w:rsidRPr="00F85828" w:rsidRDefault="00F85828" w:rsidP="00F25F78">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 xml:space="preserve">public </w:t>
      </w:r>
      <w:r w:rsidR="00E81AB0">
        <w:rPr>
          <w:rFonts w:ascii="Courier New" w:hAnsi="Courier New" w:cs="Georgia"/>
          <w:szCs w:val="26"/>
        </w:rPr>
        <w:t>ArrayList &lt;</w:t>
      </w:r>
      <w:r>
        <w:rPr>
          <w:rFonts w:ascii="Courier New" w:hAnsi="Courier New" w:cs="Georgia"/>
          <w:szCs w:val="26"/>
        </w:rPr>
        <w:t>GVdie</w:t>
      </w:r>
      <w:r w:rsidR="00E81AB0">
        <w:rPr>
          <w:rFonts w:ascii="Courier New" w:hAnsi="Courier New" w:cs="Georgia"/>
          <w:szCs w:val="26"/>
        </w:rPr>
        <w:t xml:space="preserve">&gt; </w:t>
      </w:r>
      <w:r w:rsidR="003979E8">
        <w:rPr>
          <w:rFonts w:ascii="Courier New" w:hAnsi="Courier New" w:cs="Georgia"/>
          <w:szCs w:val="26"/>
        </w:rPr>
        <w:t>getDice (</w:t>
      </w:r>
      <w:r w:rsidRPr="00F25F78">
        <w:rPr>
          <w:rFonts w:ascii="Courier New" w:hAnsi="Courier New" w:cs="Georgia"/>
          <w:szCs w:val="26"/>
        </w:rPr>
        <w:t>)</w:t>
      </w:r>
      <w:r w:rsidRPr="00F25F78">
        <w:rPr>
          <w:rFonts w:ascii="Times New Roman" w:hAnsi="Times New Roman" w:cs="Georgia"/>
          <w:szCs w:val="26"/>
        </w:rPr>
        <w:t xml:space="preserve"> - r</w:t>
      </w:r>
      <w:r w:rsidR="00D51D02">
        <w:rPr>
          <w:rFonts w:ascii="Times New Roman" w:hAnsi="Times New Roman" w:cs="Georgia"/>
          <w:szCs w:val="26"/>
        </w:rPr>
        <w:t>eturn the</w:t>
      </w:r>
      <w:r w:rsidR="00E81AB0">
        <w:rPr>
          <w:rFonts w:ascii="Times New Roman" w:hAnsi="Times New Roman" w:cs="Georgia"/>
          <w:szCs w:val="26"/>
        </w:rPr>
        <w:t xml:space="preserve"> </w:t>
      </w:r>
      <w:r w:rsidR="00E81AB0" w:rsidRPr="00D51D02">
        <w:rPr>
          <w:rFonts w:ascii="Courier New" w:hAnsi="Courier New" w:cs="Courier New"/>
          <w:szCs w:val="26"/>
        </w:rPr>
        <w:t>ArrayList</w:t>
      </w:r>
      <w:r>
        <w:rPr>
          <w:rFonts w:ascii="Times New Roman" w:hAnsi="Times New Roman" w:cs="Georgia"/>
          <w:szCs w:val="26"/>
        </w:rPr>
        <w:t xml:space="preserve"> of</w:t>
      </w:r>
      <w:r w:rsidRPr="00F85828">
        <w:rPr>
          <w:rFonts w:ascii="Courier New" w:hAnsi="Courier New" w:cs="Georgia"/>
          <w:szCs w:val="26"/>
        </w:rPr>
        <w:t xml:space="preserve"> GVdie</w:t>
      </w:r>
      <w:r w:rsidRPr="00F25F78">
        <w:rPr>
          <w:rFonts w:ascii="Times New Roman" w:hAnsi="Times New Roman" w:cs="Georgia"/>
          <w:szCs w:val="26"/>
        </w:rPr>
        <w:t xml:space="preserve">. </w:t>
      </w:r>
      <w:r>
        <w:rPr>
          <w:rFonts w:ascii="Times New Roman" w:hAnsi="Times New Roman" w:cs="Georgia"/>
          <w:szCs w:val="26"/>
        </w:rPr>
        <w:t>This method is only one line of code and is invoked by the GUI</w:t>
      </w:r>
      <w:r w:rsidR="00D51D02">
        <w:rPr>
          <w:rFonts w:ascii="Times New Roman" w:hAnsi="Times New Roman" w:cs="Georgia"/>
          <w:szCs w:val="26"/>
        </w:rPr>
        <w:t xml:space="preserve"> </w:t>
      </w:r>
      <w:r w:rsidR="003979E8">
        <w:rPr>
          <w:rFonts w:ascii="Times New Roman" w:hAnsi="Times New Roman" w:cs="Georgia"/>
          <w:szCs w:val="26"/>
        </w:rPr>
        <w:t>to</w:t>
      </w:r>
      <w:r w:rsidR="00C7680A">
        <w:rPr>
          <w:rFonts w:ascii="Times New Roman" w:hAnsi="Times New Roman" w:cs="Georgia"/>
          <w:szCs w:val="26"/>
        </w:rPr>
        <w:t xml:space="preserve"> display the </w:t>
      </w:r>
      <w:r w:rsidR="00D51D02">
        <w:rPr>
          <w:rFonts w:ascii="Times New Roman" w:hAnsi="Times New Roman" w:cs="Georgia"/>
          <w:szCs w:val="26"/>
        </w:rPr>
        <w:t>dice</w:t>
      </w:r>
      <w:r w:rsidRPr="00F25F78">
        <w:rPr>
          <w:rFonts w:ascii="Times New Roman" w:hAnsi="Times New Roman" w:cs="Georgia"/>
          <w:szCs w:val="26"/>
        </w:rPr>
        <w:t xml:space="preserve">.  </w:t>
      </w:r>
    </w:p>
    <w:p w14:paraId="2F46D413" w14:textId="77777777" w:rsidR="00F85828" w:rsidRDefault="00F85828" w:rsidP="00F85828">
      <w:pPr>
        <w:widowControl w:val="0"/>
        <w:autoSpaceDE w:val="0"/>
        <w:autoSpaceDN w:val="0"/>
        <w:adjustRightInd w:val="0"/>
        <w:spacing w:after="120"/>
        <w:ind w:left="360"/>
        <w:rPr>
          <w:rFonts w:ascii="Times New Roman" w:hAnsi="Times New Roman" w:cs="Georgia"/>
          <w:szCs w:val="26"/>
        </w:rPr>
      </w:pPr>
    </w:p>
    <w:p w14:paraId="20F64C8D" w14:textId="6179FE93" w:rsidR="00D51D02" w:rsidRPr="00D51D02" w:rsidRDefault="001E350F" w:rsidP="00D51D02">
      <w:pPr>
        <w:rPr>
          <w:rFonts w:ascii="Times New Roman" w:hAnsi="Times New Roman"/>
          <w:b/>
        </w:rPr>
      </w:pPr>
      <w:r>
        <w:rPr>
          <w:rFonts w:ascii="Times New Roman" w:hAnsi="Times New Roman"/>
          <w:b/>
        </w:rPr>
        <w:t xml:space="preserve">Helper Methods </w:t>
      </w:r>
    </w:p>
    <w:p w14:paraId="23E3878E" w14:textId="3F151898" w:rsidR="00D51D02" w:rsidRPr="00D51D02" w:rsidRDefault="00D51D02" w:rsidP="00D51D02">
      <w:pPr>
        <w:rPr>
          <w:rFonts w:ascii="Times New Roman" w:hAnsi="Times New Roman"/>
        </w:rPr>
      </w:pPr>
      <w:r w:rsidRPr="00D51D02">
        <w:rPr>
          <w:rFonts w:ascii="Times New Roman" w:hAnsi="Times New Roman"/>
        </w:rPr>
        <w:t xml:space="preserve">Designated as </w:t>
      </w:r>
      <w:r w:rsidRPr="00D51D02">
        <w:rPr>
          <w:rFonts w:ascii="Times New Roman" w:hAnsi="Times New Roman"/>
          <w:i/>
        </w:rPr>
        <w:t>private</w:t>
      </w:r>
      <w:r w:rsidRPr="00D51D02">
        <w:rPr>
          <w:rFonts w:ascii="Times New Roman" w:hAnsi="Times New Roman"/>
        </w:rPr>
        <w:t xml:space="preserve">, a helper method is designed to be used by other methods within the class.  Good practice is to make methods private unless they need to </w:t>
      </w:r>
      <w:r w:rsidR="00452D31">
        <w:rPr>
          <w:rFonts w:ascii="Times New Roman" w:hAnsi="Times New Roman"/>
        </w:rPr>
        <w:t xml:space="preserve">be public.  </w:t>
      </w:r>
    </w:p>
    <w:p w14:paraId="5708041C" w14:textId="0B13F0EC" w:rsidR="00F85828" w:rsidRDefault="009E0B21" w:rsidP="00F25F78">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private void tallySelectedDice</w:t>
      </w:r>
      <w:r w:rsidR="000C5300">
        <w:rPr>
          <w:rFonts w:ascii="Courier New" w:hAnsi="Courier New" w:cs="Georgia"/>
          <w:szCs w:val="26"/>
        </w:rPr>
        <w:t>(</w:t>
      </w:r>
      <w:r w:rsidR="00B9404D" w:rsidRPr="00F25F78">
        <w:rPr>
          <w:rFonts w:ascii="Courier New" w:hAnsi="Courier New" w:cs="Georgia"/>
          <w:szCs w:val="26"/>
        </w:rPr>
        <w:t>)</w:t>
      </w:r>
      <w:r w:rsidR="00B9404D" w:rsidRPr="00F25F78">
        <w:rPr>
          <w:rFonts w:ascii="Times New Roman" w:hAnsi="Times New Roman" w:cs="Georgia"/>
          <w:szCs w:val="26"/>
        </w:rPr>
        <w:t xml:space="preserve"> –</w:t>
      </w:r>
      <w:r w:rsidR="000C5300">
        <w:rPr>
          <w:rFonts w:ascii="Times New Roman" w:hAnsi="Times New Roman" w:cs="Georgia"/>
          <w:szCs w:val="26"/>
        </w:rPr>
        <w:t xml:space="preserve"> </w:t>
      </w:r>
      <w:r w:rsidR="008707AB">
        <w:rPr>
          <w:rFonts w:ascii="Times New Roman" w:hAnsi="Times New Roman" w:cs="Georgia"/>
          <w:szCs w:val="26"/>
        </w:rPr>
        <w:t>Update the</w:t>
      </w:r>
      <w:r w:rsidR="00B9404D" w:rsidRPr="00F25F78">
        <w:rPr>
          <w:rFonts w:ascii="Times New Roman" w:hAnsi="Times New Roman" w:cs="Georgia"/>
          <w:szCs w:val="26"/>
        </w:rPr>
        <w:t xml:space="preserve"> </w:t>
      </w:r>
      <w:r w:rsidR="00E77C20">
        <w:rPr>
          <w:rFonts w:ascii="Times New Roman" w:hAnsi="Times New Roman" w:cs="Georgia"/>
          <w:szCs w:val="26"/>
        </w:rPr>
        <w:t>array of</w:t>
      </w:r>
      <w:r w:rsidR="008707AB">
        <w:rPr>
          <w:rFonts w:ascii="Times New Roman" w:hAnsi="Times New Roman" w:cs="Georgia"/>
          <w:szCs w:val="26"/>
        </w:rPr>
        <w:t xml:space="preserve"> integers </w:t>
      </w:r>
      <w:r w:rsidR="00B9404D" w:rsidRPr="00F25F78">
        <w:rPr>
          <w:rFonts w:ascii="Times New Roman" w:hAnsi="Times New Roman" w:cs="Georgia"/>
          <w:szCs w:val="26"/>
        </w:rPr>
        <w:t>to tally the number o</w:t>
      </w:r>
      <w:r w:rsidR="00E77C20">
        <w:rPr>
          <w:rFonts w:ascii="Times New Roman" w:hAnsi="Times New Roman" w:cs="Georgia"/>
          <w:szCs w:val="26"/>
        </w:rPr>
        <w:t>f 1s, 2s, 3s, 4s, 5s and 6s for</w:t>
      </w:r>
      <w:r>
        <w:rPr>
          <w:rFonts w:ascii="Times New Roman" w:hAnsi="Times New Roman" w:cs="Georgia"/>
          <w:szCs w:val="26"/>
        </w:rPr>
        <w:t xml:space="preserve"> the </w:t>
      </w:r>
      <w:r w:rsidRPr="009E0B21">
        <w:rPr>
          <w:rFonts w:ascii="Times New Roman" w:hAnsi="Times New Roman" w:cs="Georgia"/>
          <w:szCs w:val="26"/>
          <w:u w:val="single"/>
        </w:rPr>
        <w:t>selected</w:t>
      </w:r>
      <w:r w:rsidR="00B9404D" w:rsidRPr="00F25F78">
        <w:rPr>
          <w:rFonts w:ascii="Times New Roman" w:hAnsi="Times New Roman" w:cs="Georgia"/>
          <w:szCs w:val="26"/>
        </w:rPr>
        <w:t xml:space="preserve"> dice.  Index zero of the array is not used. </w:t>
      </w:r>
      <w:r w:rsidR="001F41E7" w:rsidRPr="00F25F78">
        <w:rPr>
          <w:rFonts w:ascii="Times New Roman" w:hAnsi="Times New Roman" w:cs="Georgia"/>
          <w:szCs w:val="26"/>
        </w:rPr>
        <w:t xml:space="preserve"> </w:t>
      </w:r>
      <w:r w:rsidR="000C5300">
        <w:rPr>
          <w:rFonts w:ascii="Times New Roman" w:hAnsi="Times New Roman" w:cs="Georgia"/>
          <w:szCs w:val="26"/>
        </w:rPr>
        <w:t xml:space="preserve">Remember </w:t>
      </w:r>
      <w:r w:rsidR="00B9404D" w:rsidRPr="00F25F78">
        <w:rPr>
          <w:rFonts w:ascii="Times New Roman" w:hAnsi="Times New Roman" w:cs="Georgia"/>
          <w:szCs w:val="26"/>
        </w:rPr>
        <w:t>to clear the array first.</w:t>
      </w:r>
      <w:r w:rsidR="000C5300">
        <w:rPr>
          <w:rFonts w:ascii="Times New Roman" w:hAnsi="Times New Roman" w:cs="Georgia"/>
          <w:szCs w:val="26"/>
        </w:rPr>
        <w:t xml:space="preserve">  Adapt the following sample code.</w:t>
      </w:r>
    </w:p>
    <w:p w14:paraId="116F27D6" w14:textId="77777777" w:rsidR="000C5300" w:rsidRDefault="009E0B21" w:rsidP="009E0B21">
      <w:pPr>
        <w:widowControl w:val="0"/>
        <w:tabs>
          <w:tab w:val="left" w:pos="1440"/>
          <w:tab w:val="left" w:pos="1800"/>
          <w:tab w:val="left" w:pos="2160"/>
          <w:tab w:val="left" w:pos="2520"/>
        </w:tabs>
        <w:autoSpaceDE w:val="0"/>
        <w:autoSpaceDN w:val="0"/>
        <w:adjustRightInd w:val="0"/>
        <w:ind w:left="360"/>
        <w:rPr>
          <w:rFonts w:ascii="Courier New" w:hAnsi="Courier New" w:cs="Courier New"/>
          <w:sz w:val="20"/>
          <w:szCs w:val="20"/>
        </w:rPr>
      </w:pPr>
      <w:r w:rsidRPr="00A61BDE">
        <w:rPr>
          <w:rFonts w:ascii="Courier New" w:hAnsi="Courier New" w:cs="Courier New"/>
          <w:sz w:val="20"/>
          <w:szCs w:val="20"/>
        </w:rPr>
        <w:t xml:space="preserve">    </w:t>
      </w:r>
      <w:r w:rsidRPr="00A61BDE">
        <w:rPr>
          <w:rFonts w:ascii="Courier New" w:hAnsi="Courier New" w:cs="Courier New"/>
          <w:sz w:val="20"/>
          <w:szCs w:val="20"/>
        </w:rPr>
        <w:tab/>
      </w:r>
      <w:r w:rsidR="000C5300">
        <w:rPr>
          <w:rFonts w:ascii="Courier New" w:hAnsi="Courier New" w:cs="Courier New"/>
          <w:sz w:val="20"/>
          <w:szCs w:val="20"/>
        </w:rPr>
        <w:t>// clear array</w:t>
      </w:r>
    </w:p>
    <w:p w14:paraId="17985B32" w14:textId="77CCEFD7" w:rsidR="00203017" w:rsidRPr="00A87FBD" w:rsidRDefault="000C5300" w:rsidP="009E0B21">
      <w:pPr>
        <w:widowControl w:val="0"/>
        <w:tabs>
          <w:tab w:val="left" w:pos="1440"/>
          <w:tab w:val="left" w:pos="1800"/>
          <w:tab w:val="left" w:pos="2160"/>
          <w:tab w:val="left" w:pos="2520"/>
        </w:tabs>
        <w:autoSpaceDE w:val="0"/>
        <w:autoSpaceDN w:val="0"/>
        <w:adjustRightInd w:val="0"/>
        <w:ind w:left="360"/>
        <w:rPr>
          <w:rFonts w:ascii="Courier New" w:hAnsi="Courier New" w:cs="Courier New"/>
          <w:sz w:val="20"/>
          <w:szCs w:val="20"/>
          <w:lang w:val="nb-NO"/>
        </w:rPr>
      </w:pPr>
      <w:r w:rsidRPr="00967688">
        <w:rPr>
          <w:rFonts w:ascii="Courier New" w:hAnsi="Courier New" w:cs="Courier New"/>
          <w:sz w:val="20"/>
          <w:szCs w:val="20"/>
          <w:lang w:val="nb-NO"/>
        </w:rPr>
        <w:tab/>
      </w:r>
      <w:r w:rsidR="00203017" w:rsidRPr="00A87FBD">
        <w:rPr>
          <w:rFonts w:ascii="Courier New" w:hAnsi="Courier New" w:cs="Courier New"/>
          <w:sz w:val="20"/>
          <w:szCs w:val="20"/>
          <w:lang w:val="nb-NO"/>
        </w:rPr>
        <w:t>for (int i=1; i&lt;tally.length; i++)</w:t>
      </w:r>
      <w:r w:rsidR="009E0B21">
        <w:rPr>
          <w:rFonts w:ascii="Courier New" w:hAnsi="Courier New" w:cs="Courier New"/>
          <w:sz w:val="20"/>
          <w:szCs w:val="20"/>
          <w:lang w:val="nb-NO"/>
        </w:rPr>
        <w:t>{</w:t>
      </w:r>
    </w:p>
    <w:p w14:paraId="4AEF44D6" w14:textId="23B2FD26" w:rsidR="00203017" w:rsidRDefault="009E0B21" w:rsidP="009E0B21">
      <w:pPr>
        <w:widowControl w:val="0"/>
        <w:tabs>
          <w:tab w:val="left" w:pos="1440"/>
          <w:tab w:val="left" w:pos="1800"/>
          <w:tab w:val="left" w:pos="2160"/>
          <w:tab w:val="left" w:pos="2520"/>
        </w:tabs>
        <w:autoSpaceDE w:val="0"/>
        <w:autoSpaceDN w:val="0"/>
        <w:adjustRightInd w:val="0"/>
        <w:ind w:left="360"/>
        <w:rPr>
          <w:rFonts w:ascii="Courier New" w:hAnsi="Courier New" w:cs="Courier New"/>
          <w:sz w:val="20"/>
          <w:szCs w:val="20"/>
        </w:rPr>
      </w:pPr>
      <w:r>
        <w:rPr>
          <w:rFonts w:ascii="Courier New" w:hAnsi="Courier New" w:cs="Courier New"/>
          <w:sz w:val="20"/>
          <w:szCs w:val="20"/>
          <w:lang w:val="nb-NO"/>
        </w:rPr>
        <w:t xml:space="preserve">      </w:t>
      </w:r>
      <w:r>
        <w:rPr>
          <w:rFonts w:ascii="Courier New" w:hAnsi="Courier New" w:cs="Courier New"/>
          <w:sz w:val="20"/>
          <w:szCs w:val="20"/>
          <w:lang w:val="nb-NO"/>
        </w:rPr>
        <w:tab/>
      </w:r>
      <w:r>
        <w:rPr>
          <w:rFonts w:ascii="Courier New" w:hAnsi="Courier New" w:cs="Courier New"/>
          <w:sz w:val="20"/>
          <w:szCs w:val="20"/>
          <w:lang w:val="nb-NO"/>
        </w:rPr>
        <w:tab/>
      </w:r>
      <w:r w:rsidR="00203017" w:rsidRPr="00203017">
        <w:rPr>
          <w:rFonts w:ascii="Courier New" w:hAnsi="Courier New" w:cs="Courier New"/>
          <w:sz w:val="20"/>
          <w:szCs w:val="20"/>
        </w:rPr>
        <w:t>tally[i] = 0;</w:t>
      </w:r>
    </w:p>
    <w:p w14:paraId="1E772AE7" w14:textId="22791BD8" w:rsidR="009E0B21" w:rsidRPr="00203017" w:rsidRDefault="009E0B21" w:rsidP="009E0B21">
      <w:pPr>
        <w:widowControl w:val="0"/>
        <w:tabs>
          <w:tab w:val="left" w:pos="1440"/>
          <w:tab w:val="left" w:pos="1800"/>
          <w:tab w:val="left" w:pos="2160"/>
          <w:tab w:val="left" w:pos="2520"/>
        </w:tabs>
        <w:autoSpaceDE w:val="0"/>
        <w:autoSpaceDN w:val="0"/>
        <w:adjustRightInd w:val="0"/>
        <w:ind w:left="360"/>
        <w:rPr>
          <w:rFonts w:ascii="Courier New" w:hAnsi="Courier New" w:cs="Courier New"/>
          <w:sz w:val="20"/>
          <w:szCs w:val="20"/>
        </w:rPr>
      </w:pPr>
      <w:r>
        <w:rPr>
          <w:rFonts w:ascii="Courier New" w:hAnsi="Courier New" w:cs="Courier New"/>
          <w:sz w:val="20"/>
          <w:szCs w:val="20"/>
        </w:rPr>
        <w:tab/>
        <w:t>}</w:t>
      </w:r>
    </w:p>
    <w:p w14:paraId="58309E02" w14:textId="77777777" w:rsidR="00203017" w:rsidRPr="00203017" w:rsidRDefault="00203017" w:rsidP="009E0B21">
      <w:pPr>
        <w:widowControl w:val="0"/>
        <w:tabs>
          <w:tab w:val="left" w:pos="1440"/>
          <w:tab w:val="left" w:pos="1800"/>
          <w:tab w:val="left" w:pos="2160"/>
          <w:tab w:val="left" w:pos="2520"/>
        </w:tabs>
        <w:autoSpaceDE w:val="0"/>
        <w:autoSpaceDN w:val="0"/>
        <w:adjustRightInd w:val="0"/>
        <w:ind w:left="360"/>
        <w:rPr>
          <w:rFonts w:ascii="Courier New" w:hAnsi="Courier New" w:cs="Courier New"/>
          <w:sz w:val="20"/>
          <w:szCs w:val="20"/>
        </w:rPr>
      </w:pPr>
    </w:p>
    <w:p w14:paraId="5C2A8B84" w14:textId="58D073AF" w:rsidR="00203017" w:rsidRPr="00203017" w:rsidRDefault="009E0B21" w:rsidP="009E0B21">
      <w:pPr>
        <w:widowControl w:val="0"/>
        <w:tabs>
          <w:tab w:val="left" w:pos="1440"/>
          <w:tab w:val="left" w:pos="1800"/>
          <w:tab w:val="left" w:pos="2160"/>
          <w:tab w:val="left" w:pos="2520"/>
        </w:tabs>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update tally for each selected GVdie</w:t>
      </w:r>
      <w:r w:rsidR="00203017" w:rsidRPr="00203017">
        <w:rPr>
          <w:rFonts w:ascii="Courier New" w:hAnsi="Courier New" w:cs="Courier New"/>
          <w:sz w:val="20"/>
          <w:szCs w:val="20"/>
        </w:rPr>
        <w:t xml:space="preserve"> </w:t>
      </w:r>
    </w:p>
    <w:p w14:paraId="67372A28" w14:textId="4F375ABE" w:rsidR="00203017" w:rsidRDefault="00203017" w:rsidP="009E0B21">
      <w:pPr>
        <w:widowControl w:val="0"/>
        <w:tabs>
          <w:tab w:val="left" w:pos="1440"/>
          <w:tab w:val="left" w:pos="1800"/>
          <w:tab w:val="left" w:pos="2160"/>
          <w:tab w:val="left" w:pos="2520"/>
        </w:tabs>
        <w:autoSpaceDE w:val="0"/>
        <w:autoSpaceDN w:val="0"/>
        <w:adjustRightInd w:val="0"/>
        <w:ind w:left="360"/>
        <w:rPr>
          <w:rFonts w:ascii="Courier New" w:hAnsi="Courier New" w:cs="Courier New"/>
          <w:sz w:val="20"/>
          <w:szCs w:val="20"/>
        </w:rPr>
      </w:pPr>
      <w:r w:rsidRPr="00203017">
        <w:rPr>
          <w:rFonts w:ascii="Courier New" w:hAnsi="Courier New" w:cs="Courier New"/>
          <w:sz w:val="20"/>
          <w:szCs w:val="20"/>
        </w:rPr>
        <w:t xml:space="preserve">  </w:t>
      </w:r>
      <w:r w:rsidR="009E0B21">
        <w:rPr>
          <w:rFonts w:ascii="Courier New" w:hAnsi="Courier New" w:cs="Courier New"/>
          <w:sz w:val="20"/>
          <w:szCs w:val="20"/>
        </w:rPr>
        <w:tab/>
      </w:r>
      <w:r w:rsidRPr="00203017">
        <w:rPr>
          <w:rFonts w:ascii="Courier New" w:hAnsi="Courier New" w:cs="Courier New"/>
          <w:sz w:val="20"/>
          <w:szCs w:val="20"/>
        </w:rPr>
        <w:t>for (GVdie d : myDice){</w:t>
      </w:r>
    </w:p>
    <w:p w14:paraId="120F727F" w14:textId="5618CBE3" w:rsidR="009E0B21" w:rsidRDefault="009E0B21" w:rsidP="009E0B21">
      <w:pPr>
        <w:widowControl w:val="0"/>
        <w:tabs>
          <w:tab w:val="left" w:pos="1440"/>
          <w:tab w:val="left" w:pos="1800"/>
          <w:tab w:val="left" w:pos="2160"/>
          <w:tab w:val="left" w:pos="2520"/>
        </w:tabs>
        <w:autoSpaceDE w:val="0"/>
        <w:autoSpaceDN w:val="0"/>
        <w:adjustRightInd w:val="0"/>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if(d.isSelected()){</w:t>
      </w:r>
    </w:p>
    <w:p w14:paraId="402C8452" w14:textId="297C0E45" w:rsidR="009E0B21" w:rsidRPr="009E0B21" w:rsidRDefault="009E0B21" w:rsidP="009E0B21">
      <w:pPr>
        <w:widowControl w:val="0"/>
        <w:tabs>
          <w:tab w:val="left" w:pos="1440"/>
          <w:tab w:val="left" w:pos="1800"/>
          <w:tab w:val="left" w:pos="2160"/>
          <w:tab w:val="left" w:pos="2520"/>
        </w:tabs>
        <w:autoSpaceDE w:val="0"/>
        <w:autoSpaceDN w:val="0"/>
        <w:adjustRightInd w:val="0"/>
        <w:ind w:left="360"/>
        <w:rPr>
          <w:rFonts w:ascii="Courier New" w:hAnsi="Courier New" w:cs="Courier New"/>
          <w:sz w:val="20"/>
          <w:szCs w:val="20"/>
          <w:lang w:val="sv-SE"/>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9E0B21">
        <w:rPr>
          <w:rFonts w:ascii="Courier New" w:hAnsi="Courier New" w:cs="Courier New"/>
          <w:sz w:val="20"/>
          <w:szCs w:val="20"/>
          <w:lang w:val="sv-SE"/>
        </w:rPr>
        <w:t>int val = d.getValue();</w:t>
      </w:r>
    </w:p>
    <w:p w14:paraId="6A609DD4" w14:textId="77777777" w:rsidR="009E0B21" w:rsidRDefault="009E0B21" w:rsidP="009E0B21">
      <w:pPr>
        <w:widowControl w:val="0"/>
        <w:tabs>
          <w:tab w:val="left" w:pos="1440"/>
          <w:tab w:val="left" w:pos="1800"/>
          <w:tab w:val="left" w:pos="2160"/>
          <w:tab w:val="left" w:pos="2520"/>
        </w:tabs>
        <w:autoSpaceDE w:val="0"/>
        <w:autoSpaceDN w:val="0"/>
        <w:adjustRightInd w:val="0"/>
        <w:rPr>
          <w:rFonts w:ascii="Courier New" w:hAnsi="Courier New" w:cs="Courier New"/>
          <w:sz w:val="20"/>
          <w:szCs w:val="20"/>
          <w:lang w:val="sv-SE"/>
        </w:rPr>
      </w:pPr>
      <w:r>
        <w:rPr>
          <w:rFonts w:ascii="Courier New" w:hAnsi="Courier New" w:cs="Courier New"/>
          <w:sz w:val="20"/>
          <w:szCs w:val="20"/>
          <w:lang w:val="sv-SE"/>
        </w:rPr>
        <w:tab/>
      </w:r>
      <w:r>
        <w:rPr>
          <w:rFonts w:ascii="Courier New" w:hAnsi="Courier New" w:cs="Courier New"/>
          <w:sz w:val="20"/>
          <w:szCs w:val="20"/>
          <w:lang w:val="sv-SE"/>
        </w:rPr>
        <w:tab/>
      </w:r>
      <w:r>
        <w:rPr>
          <w:rFonts w:ascii="Courier New" w:hAnsi="Courier New" w:cs="Courier New"/>
          <w:sz w:val="20"/>
          <w:szCs w:val="20"/>
          <w:lang w:val="sv-SE"/>
        </w:rPr>
        <w:tab/>
      </w:r>
      <w:r w:rsidRPr="009E0B21">
        <w:rPr>
          <w:rFonts w:ascii="Courier New" w:hAnsi="Courier New" w:cs="Courier New"/>
          <w:sz w:val="20"/>
          <w:szCs w:val="20"/>
          <w:lang w:val="sv-SE"/>
        </w:rPr>
        <w:t>tally[val</w:t>
      </w:r>
      <w:r w:rsidR="00203017" w:rsidRPr="009E0B21">
        <w:rPr>
          <w:rFonts w:ascii="Courier New" w:hAnsi="Courier New" w:cs="Courier New"/>
          <w:sz w:val="20"/>
          <w:szCs w:val="20"/>
          <w:lang w:val="sv-SE"/>
        </w:rPr>
        <w:t>]++;</w:t>
      </w:r>
    </w:p>
    <w:p w14:paraId="2A15AF33" w14:textId="0B9F316D" w:rsidR="009E0B21" w:rsidRPr="009E0B21" w:rsidRDefault="009E0B21" w:rsidP="009E0B21">
      <w:pPr>
        <w:widowControl w:val="0"/>
        <w:tabs>
          <w:tab w:val="left" w:pos="1440"/>
          <w:tab w:val="left" w:pos="1800"/>
          <w:tab w:val="left" w:pos="2160"/>
          <w:tab w:val="left" w:pos="2520"/>
        </w:tabs>
        <w:autoSpaceDE w:val="0"/>
        <w:autoSpaceDN w:val="0"/>
        <w:adjustRightInd w:val="0"/>
        <w:rPr>
          <w:rFonts w:ascii="Courier New" w:hAnsi="Courier New" w:cs="Courier New"/>
          <w:sz w:val="20"/>
          <w:szCs w:val="20"/>
          <w:lang w:val="sv-SE"/>
        </w:rPr>
      </w:pPr>
      <w:r>
        <w:rPr>
          <w:rFonts w:ascii="Courier New" w:hAnsi="Courier New" w:cs="Courier New"/>
          <w:sz w:val="20"/>
          <w:szCs w:val="20"/>
          <w:lang w:val="sv-SE"/>
        </w:rPr>
        <w:tab/>
      </w:r>
      <w:r>
        <w:rPr>
          <w:rFonts w:ascii="Courier New" w:hAnsi="Courier New" w:cs="Courier New"/>
          <w:sz w:val="20"/>
          <w:szCs w:val="20"/>
          <w:lang w:val="sv-SE"/>
        </w:rPr>
        <w:tab/>
        <w:t>}</w:t>
      </w:r>
    </w:p>
    <w:p w14:paraId="629738E3" w14:textId="77058605" w:rsidR="00203017" w:rsidRPr="009E0B21" w:rsidRDefault="009E0B21" w:rsidP="009E0B21">
      <w:pPr>
        <w:widowControl w:val="0"/>
        <w:tabs>
          <w:tab w:val="left" w:pos="1440"/>
          <w:tab w:val="left" w:pos="1800"/>
          <w:tab w:val="left" w:pos="2160"/>
          <w:tab w:val="left" w:pos="2520"/>
        </w:tabs>
        <w:autoSpaceDE w:val="0"/>
        <w:autoSpaceDN w:val="0"/>
        <w:adjustRightInd w:val="0"/>
        <w:ind w:left="360"/>
        <w:rPr>
          <w:rFonts w:ascii="Courier New" w:hAnsi="Courier New" w:cs="Courier New"/>
          <w:sz w:val="20"/>
          <w:szCs w:val="20"/>
          <w:lang w:val="sv-SE"/>
        </w:rPr>
      </w:pPr>
      <w:r>
        <w:rPr>
          <w:rFonts w:ascii="Courier New" w:hAnsi="Courier New" w:cs="Courier New"/>
          <w:sz w:val="20"/>
          <w:szCs w:val="20"/>
          <w:lang w:val="sv-SE"/>
        </w:rPr>
        <w:t xml:space="preserve">  </w:t>
      </w:r>
      <w:r>
        <w:rPr>
          <w:rFonts w:ascii="Courier New" w:hAnsi="Courier New" w:cs="Courier New"/>
          <w:sz w:val="20"/>
          <w:szCs w:val="20"/>
          <w:lang w:val="sv-SE"/>
        </w:rPr>
        <w:tab/>
      </w:r>
      <w:r w:rsidR="00203017" w:rsidRPr="009E0B21">
        <w:rPr>
          <w:rFonts w:ascii="Courier New" w:hAnsi="Courier New" w:cs="Courier New"/>
          <w:sz w:val="20"/>
          <w:szCs w:val="20"/>
          <w:lang w:val="sv-SE"/>
        </w:rPr>
        <w:t>}</w:t>
      </w:r>
    </w:p>
    <w:p w14:paraId="79EA91E8" w14:textId="6AE65122" w:rsidR="009E0B21" w:rsidRDefault="00467F0D" w:rsidP="009E0B21">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private void tallyUnscored</w:t>
      </w:r>
      <w:r w:rsidR="009E0B21">
        <w:rPr>
          <w:rFonts w:ascii="Courier New" w:hAnsi="Courier New" w:cs="Georgia"/>
          <w:szCs w:val="26"/>
        </w:rPr>
        <w:t>Dice</w:t>
      </w:r>
      <w:r>
        <w:rPr>
          <w:rFonts w:ascii="Courier New" w:hAnsi="Courier New" w:cs="Georgia"/>
          <w:szCs w:val="26"/>
        </w:rPr>
        <w:t>(</w:t>
      </w:r>
      <w:r w:rsidR="009E0B21" w:rsidRPr="00F25F78">
        <w:rPr>
          <w:rFonts w:ascii="Courier New" w:hAnsi="Courier New" w:cs="Georgia"/>
          <w:szCs w:val="26"/>
        </w:rPr>
        <w:t>)</w:t>
      </w:r>
      <w:r w:rsidR="009E0B21" w:rsidRPr="00F25F78">
        <w:rPr>
          <w:rFonts w:ascii="Times New Roman" w:hAnsi="Times New Roman" w:cs="Georgia"/>
          <w:szCs w:val="26"/>
        </w:rPr>
        <w:t xml:space="preserve"> –</w:t>
      </w:r>
      <w:r w:rsidR="00BE4C77">
        <w:rPr>
          <w:rFonts w:ascii="Times New Roman" w:hAnsi="Times New Roman" w:cs="Georgia"/>
          <w:szCs w:val="26"/>
        </w:rPr>
        <w:t xml:space="preserve"> </w:t>
      </w:r>
      <w:r w:rsidR="009E0B21">
        <w:rPr>
          <w:rFonts w:ascii="Times New Roman" w:hAnsi="Times New Roman" w:cs="Georgia"/>
          <w:szCs w:val="26"/>
        </w:rPr>
        <w:t>Update the</w:t>
      </w:r>
      <w:r w:rsidR="009E0B21" w:rsidRPr="00F25F78">
        <w:rPr>
          <w:rFonts w:ascii="Times New Roman" w:hAnsi="Times New Roman" w:cs="Georgia"/>
          <w:szCs w:val="26"/>
        </w:rPr>
        <w:t xml:space="preserve"> </w:t>
      </w:r>
      <w:r w:rsidR="009E0B21">
        <w:rPr>
          <w:rFonts w:ascii="Times New Roman" w:hAnsi="Times New Roman" w:cs="Georgia"/>
          <w:szCs w:val="26"/>
        </w:rPr>
        <w:t xml:space="preserve">array of integers </w:t>
      </w:r>
      <w:r w:rsidR="009E0B21" w:rsidRPr="00F25F78">
        <w:rPr>
          <w:rFonts w:ascii="Times New Roman" w:hAnsi="Times New Roman" w:cs="Georgia"/>
          <w:szCs w:val="26"/>
        </w:rPr>
        <w:t>to tally the number o</w:t>
      </w:r>
      <w:r w:rsidR="009E0B21">
        <w:rPr>
          <w:rFonts w:ascii="Times New Roman" w:hAnsi="Times New Roman" w:cs="Georgia"/>
          <w:szCs w:val="26"/>
        </w:rPr>
        <w:t>f 1s, 2s, 3s, 4s, 5s and 6s for the</w:t>
      </w:r>
      <w:r>
        <w:rPr>
          <w:rFonts w:ascii="Times New Roman" w:hAnsi="Times New Roman" w:cs="Georgia"/>
          <w:szCs w:val="26"/>
        </w:rPr>
        <w:t xml:space="preserve"> </w:t>
      </w:r>
      <w:r w:rsidR="009E0B21" w:rsidRPr="00F25F78">
        <w:rPr>
          <w:rFonts w:ascii="Times New Roman" w:hAnsi="Times New Roman" w:cs="Georgia"/>
          <w:szCs w:val="26"/>
        </w:rPr>
        <w:t>dice</w:t>
      </w:r>
      <w:r>
        <w:rPr>
          <w:rFonts w:ascii="Times New Roman" w:hAnsi="Times New Roman" w:cs="Georgia"/>
          <w:szCs w:val="26"/>
        </w:rPr>
        <w:t xml:space="preserve"> </w:t>
      </w:r>
      <w:r w:rsidRPr="00BE4C77">
        <w:rPr>
          <w:rFonts w:ascii="Times New Roman" w:hAnsi="Times New Roman" w:cs="Georgia"/>
          <w:szCs w:val="26"/>
          <w:u w:val="single"/>
        </w:rPr>
        <w:t>th</w:t>
      </w:r>
      <w:r w:rsidRPr="00467F0D">
        <w:rPr>
          <w:rFonts w:ascii="Times New Roman" w:hAnsi="Times New Roman" w:cs="Georgia"/>
          <w:szCs w:val="26"/>
          <w:u w:val="single"/>
        </w:rPr>
        <w:t xml:space="preserve">at are not </w:t>
      </w:r>
      <w:r w:rsidR="00BE4C77">
        <w:rPr>
          <w:rFonts w:ascii="Times New Roman" w:hAnsi="Times New Roman" w:cs="Georgia"/>
          <w:szCs w:val="26"/>
          <w:u w:val="single"/>
        </w:rPr>
        <w:t xml:space="preserve">already </w:t>
      </w:r>
      <w:r w:rsidRPr="00467F0D">
        <w:rPr>
          <w:rFonts w:ascii="Times New Roman" w:hAnsi="Times New Roman" w:cs="Georgia"/>
          <w:szCs w:val="26"/>
          <w:u w:val="single"/>
        </w:rPr>
        <w:t>scored</w:t>
      </w:r>
      <w:r w:rsidR="009E0B21" w:rsidRPr="00F25F78">
        <w:rPr>
          <w:rFonts w:ascii="Times New Roman" w:hAnsi="Times New Roman" w:cs="Georgia"/>
          <w:szCs w:val="26"/>
        </w:rPr>
        <w:t xml:space="preserve">.  </w:t>
      </w:r>
      <w:r w:rsidR="009E0B21">
        <w:rPr>
          <w:rFonts w:ascii="Times New Roman" w:hAnsi="Times New Roman" w:cs="Georgia"/>
          <w:szCs w:val="26"/>
        </w:rPr>
        <w:t xml:space="preserve">Remember </w:t>
      </w:r>
      <w:r w:rsidR="009E0B21" w:rsidRPr="00F25F78">
        <w:rPr>
          <w:rFonts w:ascii="Times New Roman" w:hAnsi="Times New Roman" w:cs="Georgia"/>
          <w:szCs w:val="26"/>
        </w:rPr>
        <w:t>to clear the array first.</w:t>
      </w:r>
    </w:p>
    <w:p w14:paraId="5D7EBFA7" w14:textId="3783AA96" w:rsidR="008439ED" w:rsidRDefault="008439ED" w:rsidP="008439ED">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private boolean hasStraight</w:t>
      </w:r>
      <w:r w:rsidRPr="00F25F78">
        <w:rPr>
          <w:rFonts w:ascii="Courier New" w:hAnsi="Courier New" w:cs="Georgia"/>
          <w:szCs w:val="26"/>
        </w:rPr>
        <w:t>()</w:t>
      </w:r>
      <w:r w:rsidRPr="00F25F78">
        <w:rPr>
          <w:rFonts w:ascii="Times New Roman" w:hAnsi="Times New Roman" w:cs="Georgia"/>
          <w:szCs w:val="26"/>
        </w:rPr>
        <w:t xml:space="preserve"> – </w:t>
      </w:r>
      <w:r>
        <w:rPr>
          <w:rFonts w:ascii="Times New Roman" w:hAnsi="Times New Roman" w:cs="Georgia"/>
          <w:szCs w:val="26"/>
        </w:rPr>
        <w:t>a</w:t>
      </w:r>
      <w:r w:rsidR="00C7680A">
        <w:rPr>
          <w:rFonts w:ascii="Times New Roman" w:hAnsi="Times New Roman" w:cs="Georgia"/>
          <w:szCs w:val="26"/>
        </w:rPr>
        <w:t>ssume dice have been tallied.  Use the tally array to determine if t</w:t>
      </w:r>
      <w:r>
        <w:rPr>
          <w:rFonts w:ascii="Times New Roman" w:hAnsi="Times New Roman" w:cs="Georgia"/>
          <w:szCs w:val="26"/>
        </w:rPr>
        <w:t>he six dice contain a straight if each value (1-6) has one die.  Return</w:t>
      </w:r>
      <w:r w:rsidRPr="00F85828">
        <w:rPr>
          <w:rFonts w:ascii="Courier New" w:hAnsi="Courier New" w:cs="Georgia"/>
          <w:szCs w:val="26"/>
        </w:rPr>
        <w:t xml:space="preserve"> true</w:t>
      </w:r>
      <w:r>
        <w:rPr>
          <w:rFonts w:ascii="Times New Roman" w:hAnsi="Times New Roman" w:cs="Georgia"/>
          <w:szCs w:val="26"/>
        </w:rPr>
        <w:t xml:space="preserve"> or </w:t>
      </w:r>
      <w:r w:rsidRPr="00F85828">
        <w:rPr>
          <w:rFonts w:ascii="Courier New" w:hAnsi="Courier New" w:cs="Georgia"/>
          <w:szCs w:val="26"/>
        </w:rPr>
        <w:t>false</w:t>
      </w:r>
      <w:r>
        <w:rPr>
          <w:rFonts w:ascii="Times New Roman" w:hAnsi="Times New Roman" w:cs="Georgia"/>
          <w:szCs w:val="26"/>
        </w:rPr>
        <w:t>.  No scores are updated.</w:t>
      </w:r>
    </w:p>
    <w:p w14:paraId="628B40F5" w14:textId="085DA26D" w:rsidR="008439ED" w:rsidRDefault="008439ED" w:rsidP="008439ED">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private boolean hasThreePairs</w:t>
      </w:r>
      <w:r w:rsidRPr="00F25F78">
        <w:rPr>
          <w:rFonts w:ascii="Courier New" w:hAnsi="Courier New" w:cs="Georgia"/>
          <w:szCs w:val="26"/>
        </w:rPr>
        <w:t>()</w:t>
      </w:r>
      <w:r w:rsidRPr="00F25F78">
        <w:rPr>
          <w:rFonts w:ascii="Times New Roman" w:hAnsi="Times New Roman" w:cs="Georgia"/>
          <w:szCs w:val="26"/>
        </w:rPr>
        <w:t xml:space="preserve"> – </w:t>
      </w:r>
      <w:r>
        <w:rPr>
          <w:rFonts w:ascii="Times New Roman" w:hAnsi="Times New Roman" w:cs="Georgia"/>
          <w:szCs w:val="26"/>
        </w:rPr>
        <w:t xml:space="preserve">assume dice have been tallied.  </w:t>
      </w:r>
      <w:r w:rsidR="00C7680A">
        <w:rPr>
          <w:rFonts w:ascii="Times New Roman" w:hAnsi="Times New Roman" w:cs="Georgia"/>
          <w:szCs w:val="26"/>
        </w:rPr>
        <w:t xml:space="preserve">Use the tally array to determine if the six dice contain three unique pairs.  </w:t>
      </w:r>
      <w:r>
        <w:rPr>
          <w:rFonts w:ascii="Times New Roman" w:hAnsi="Times New Roman" w:cs="Georgia"/>
          <w:szCs w:val="26"/>
        </w:rPr>
        <w:t>Return</w:t>
      </w:r>
      <w:r w:rsidRPr="00F85828">
        <w:rPr>
          <w:rFonts w:ascii="Courier New" w:hAnsi="Courier New" w:cs="Georgia"/>
          <w:szCs w:val="26"/>
        </w:rPr>
        <w:t xml:space="preserve"> true</w:t>
      </w:r>
      <w:r w:rsidR="00C7680A">
        <w:rPr>
          <w:rFonts w:ascii="Times New Roman" w:hAnsi="Times New Roman" w:cs="Georgia"/>
          <w:szCs w:val="26"/>
        </w:rPr>
        <w:t xml:space="preserve"> if they do</w:t>
      </w:r>
      <w:r>
        <w:rPr>
          <w:rFonts w:ascii="Times New Roman" w:hAnsi="Times New Roman" w:cs="Georgia"/>
          <w:szCs w:val="26"/>
        </w:rPr>
        <w:t xml:space="preserve">.  Otherwise, return </w:t>
      </w:r>
      <w:r w:rsidRPr="00F85828">
        <w:rPr>
          <w:rFonts w:ascii="Courier New" w:hAnsi="Courier New" w:cs="Georgia"/>
          <w:szCs w:val="26"/>
        </w:rPr>
        <w:t>false</w:t>
      </w:r>
      <w:r>
        <w:rPr>
          <w:rFonts w:ascii="Times New Roman" w:hAnsi="Times New Roman" w:cs="Georgia"/>
          <w:szCs w:val="26"/>
        </w:rPr>
        <w:t>.  No scores are updated.</w:t>
      </w:r>
    </w:p>
    <w:p w14:paraId="06C742BE" w14:textId="6071D925" w:rsidR="00F85828" w:rsidRDefault="007521F8" w:rsidP="00F25F78">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private void nextTurn</w:t>
      </w:r>
      <w:r w:rsidR="00F25F78" w:rsidRPr="00F25F78">
        <w:rPr>
          <w:rFonts w:ascii="Courier New" w:hAnsi="Courier New" w:cs="Georgia"/>
          <w:szCs w:val="26"/>
        </w:rPr>
        <w:t>()</w:t>
      </w:r>
      <w:r w:rsidR="00F25F78">
        <w:rPr>
          <w:rFonts w:ascii="Times New Roman" w:hAnsi="Times New Roman" w:cs="Georgia"/>
          <w:szCs w:val="26"/>
        </w:rPr>
        <w:t xml:space="preserve"> – this private helper method </w:t>
      </w:r>
      <w:r w:rsidR="00E77C20">
        <w:rPr>
          <w:rFonts w:ascii="Times New Roman" w:hAnsi="Times New Roman" w:cs="Georgia"/>
          <w:szCs w:val="26"/>
        </w:rPr>
        <w:t xml:space="preserve">prepares for the next round by setting all dice to </w:t>
      </w:r>
      <w:r w:rsidR="00C7680A">
        <w:rPr>
          <w:rFonts w:ascii="Times New Roman" w:hAnsi="Times New Roman" w:cs="Georgia"/>
          <w:szCs w:val="26"/>
        </w:rPr>
        <w:t>unscored, unselected and blank</w:t>
      </w:r>
      <w:r w:rsidR="00E77C20">
        <w:rPr>
          <w:rFonts w:ascii="Times New Roman" w:hAnsi="Times New Roman" w:cs="Georgia"/>
          <w:szCs w:val="26"/>
        </w:rPr>
        <w:t xml:space="preserve">.  </w:t>
      </w:r>
    </w:p>
    <w:p w14:paraId="0B97588B" w14:textId="77777777" w:rsidR="00D51D02" w:rsidRPr="00D51D02" w:rsidRDefault="00D51D02" w:rsidP="00D51D02">
      <w:pPr>
        <w:widowControl w:val="0"/>
        <w:autoSpaceDE w:val="0"/>
        <w:autoSpaceDN w:val="0"/>
        <w:adjustRightInd w:val="0"/>
        <w:spacing w:after="120"/>
        <w:rPr>
          <w:rFonts w:ascii="Times New Roman" w:hAnsi="Times New Roman" w:cs="Georgia"/>
          <w:szCs w:val="26"/>
        </w:rPr>
      </w:pPr>
    </w:p>
    <w:p w14:paraId="5CE9DBC8" w14:textId="20C3755F" w:rsidR="00D51D02" w:rsidRPr="00D51D02" w:rsidRDefault="00BE4C77" w:rsidP="00D51D02">
      <w:pPr>
        <w:rPr>
          <w:rFonts w:ascii="Times New Roman" w:hAnsi="Times New Roman"/>
          <w:b/>
        </w:rPr>
      </w:pPr>
      <w:r>
        <w:rPr>
          <w:rFonts w:ascii="Times New Roman" w:hAnsi="Times New Roman"/>
          <w:b/>
        </w:rPr>
        <w:br w:type="page"/>
      </w:r>
      <w:r w:rsidR="00D8467D">
        <w:rPr>
          <w:rFonts w:ascii="Times New Roman" w:hAnsi="Times New Roman"/>
          <w:b/>
        </w:rPr>
        <w:lastRenderedPageBreak/>
        <w:t xml:space="preserve">Mutator Methods </w:t>
      </w:r>
    </w:p>
    <w:p w14:paraId="12A1767A" w14:textId="059B0AA4" w:rsidR="00D51D02" w:rsidRPr="00D51D02" w:rsidRDefault="00D51D02" w:rsidP="00D51D02">
      <w:pPr>
        <w:rPr>
          <w:rFonts w:ascii="Times New Roman" w:hAnsi="Times New Roman"/>
        </w:rPr>
      </w:pPr>
      <w:r w:rsidRPr="00D51D02">
        <w:rPr>
          <w:rFonts w:ascii="Times New Roman" w:hAnsi="Times New Roman"/>
        </w:rPr>
        <w:t>A mutator method performs tasks that may modify cl</w:t>
      </w:r>
      <w:r w:rsidR="00967688">
        <w:rPr>
          <w:rFonts w:ascii="Times New Roman" w:hAnsi="Times New Roman"/>
        </w:rPr>
        <w:t>ass fields. Refer to section 5.7</w:t>
      </w:r>
      <w:r w:rsidRPr="00D51D02">
        <w:rPr>
          <w:rFonts w:ascii="Times New Roman" w:hAnsi="Times New Roman"/>
        </w:rPr>
        <w:t>.</w:t>
      </w:r>
    </w:p>
    <w:p w14:paraId="0767C0E5" w14:textId="5B4837B6" w:rsidR="008707AB" w:rsidRDefault="00C906F4" w:rsidP="008707AB">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public void resetGame</w:t>
      </w:r>
      <w:r w:rsidR="00C7680A">
        <w:rPr>
          <w:rFonts w:ascii="Courier New" w:hAnsi="Courier New" w:cs="Georgia"/>
          <w:szCs w:val="26"/>
        </w:rPr>
        <w:t>(</w:t>
      </w:r>
      <w:r w:rsidR="008707AB" w:rsidRPr="00F25F78">
        <w:rPr>
          <w:rFonts w:ascii="Courier New" w:hAnsi="Courier New" w:cs="Georgia"/>
          <w:szCs w:val="26"/>
        </w:rPr>
        <w:t>)</w:t>
      </w:r>
      <w:r w:rsidR="008707AB">
        <w:rPr>
          <w:rFonts w:ascii="Times New Roman" w:hAnsi="Times New Roman" w:cs="Georgia"/>
          <w:szCs w:val="26"/>
        </w:rPr>
        <w:t xml:space="preserve"> - </w:t>
      </w:r>
      <w:r w:rsidR="00F2286F">
        <w:rPr>
          <w:rFonts w:ascii="Times New Roman" w:hAnsi="Times New Roman" w:cs="Georgia"/>
          <w:szCs w:val="26"/>
        </w:rPr>
        <w:t>re</w:t>
      </w:r>
      <w:r w:rsidR="008707AB">
        <w:rPr>
          <w:rFonts w:ascii="Times New Roman" w:hAnsi="Times New Roman" w:cs="Georgia"/>
          <w:szCs w:val="26"/>
        </w:rPr>
        <w:t xml:space="preserve">set </w:t>
      </w:r>
      <w:r w:rsidR="00F2286F">
        <w:rPr>
          <w:rFonts w:ascii="Times New Roman" w:hAnsi="Times New Roman" w:cs="Georgia"/>
          <w:szCs w:val="26"/>
        </w:rPr>
        <w:t xml:space="preserve">the player object by invoking its </w:t>
      </w:r>
      <w:r w:rsidR="00F2286F" w:rsidRPr="00F2286F">
        <w:rPr>
          <w:rFonts w:ascii="Courier New" w:hAnsi="Courier New" w:cs="Courier New"/>
          <w:szCs w:val="26"/>
        </w:rPr>
        <w:t>newGame()</w:t>
      </w:r>
      <w:r w:rsidR="00F2286F">
        <w:rPr>
          <w:rFonts w:ascii="Times New Roman" w:hAnsi="Times New Roman" w:cs="Georgia"/>
          <w:szCs w:val="26"/>
        </w:rPr>
        <w:t xml:space="preserve"> .  Unselect all dice and set them to blank</w:t>
      </w:r>
      <w:r w:rsidR="002D2670">
        <w:rPr>
          <w:rFonts w:ascii="Times New Roman" w:hAnsi="Times New Roman" w:cs="Georgia"/>
          <w:szCs w:val="26"/>
        </w:rPr>
        <w:t xml:space="preserve"> by invoking </w:t>
      </w:r>
      <w:r w:rsidR="002D2670" w:rsidRPr="002D2670">
        <w:rPr>
          <w:rFonts w:ascii="Courier New" w:hAnsi="Courier New" w:cs="Courier New"/>
          <w:szCs w:val="26"/>
        </w:rPr>
        <w:t>nextTurn()</w:t>
      </w:r>
      <w:r w:rsidR="00F2286F">
        <w:rPr>
          <w:rFonts w:ascii="Times New Roman" w:hAnsi="Times New Roman" w:cs="Georgia"/>
          <w:szCs w:val="26"/>
        </w:rPr>
        <w:t xml:space="preserve">. </w:t>
      </w:r>
      <w:r w:rsidR="00C7680A">
        <w:rPr>
          <w:rFonts w:ascii="Times New Roman" w:hAnsi="Times New Roman" w:cs="Georgia"/>
          <w:szCs w:val="26"/>
        </w:rPr>
        <w:t>Only two lines of code.</w:t>
      </w:r>
      <w:r w:rsidR="00F2286F">
        <w:rPr>
          <w:rFonts w:ascii="Times New Roman" w:hAnsi="Times New Roman" w:cs="Georgia"/>
          <w:szCs w:val="26"/>
        </w:rPr>
        <w:t xml:space="preserve"> </w:t>
      </w:r>
    </w:p>
    <w:p w14:paraId="4CDFC58F" w14:textId="566FA0B9" w:rsidR="00467F0D" w:rsidRPr="00472F68" w:rsidRDefault="00467F0D" w:rsidP="00467F0D">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public void scoreSelectedDice</w:t>
      </w:r>
      <w:r w:rsidRPr="00F25F78">
        <w:rPr>
          <w:rFonts w:ascii="Courier New" w:hAnsi="Courier New" w:cs="Georgia"/>
          <w:szCs w:val="26"/>
        </w:rPr>
        <w:t>(</w:t>
      </w:r>
      <w:r>
        <w:rPr>
          <w:rFonts w:ascii="Courier New" w:hAnsi="Courier New" w:cs="Georgia"/>
          <w:szCs w:val="26"/>
        </w:rPr>
        <w:t xml:space="preserve"> </w:t>
      </w:r>
      <w:r w:rsidRPr="00F25F78">
        <w:rPr>
          <w:rFonts w:ascii="Courier New" w:hAnsi="Courier New" w:cs="Georgia"/>
          <w:szCs w:val="26"/>
        </w:rPr>
        <w:t>)</w:t>
      </w:r>
      <w:r>
        <w:rPr>
          <w:rFonts w:ascii="Times New Roman" w:hAnsi="Times New Roman" w:cs="Georgia"/>
          <w:szCs w:val="26"/>
        </w:rPr>
        <w:t xml:space="preserve"> – first, invoke </w:t>
      </w:r>
      <w:r>
        <w:rPr>
          <w:rFonts w:ascii="Courier New" w:hAnsi="Courier New" w:cs="Courier New"/>
          <w:szCs w:val="26"/>
        </w:rPr>
        <w:t>tallySelect</w:t>
      </w:r>
      <w:r w:rsidRPr="007521F8">
        <w:rPr>
          <w:rFonts w:ascii="Courier New" w:hAnsi="Courier New" w:cs="Courier New"/>
          <w:szCs w:val="26"/>
        </w:rPr>
        <w:t>edDice()</w:t>
      </w:r>
      <w:r>
        <w:rPr>
          <w:rFonts w:ascii="Times New Roman" w:hAnsi="Times New Roman" w:cs="Times New Roman"/>
          <w:szCs w:val="26"/>
        </w:rPr>
        <w:t>. Next, check for each scoring category and update the player’s subtotal when appropriate. Refer to the scoring category definitions at the start of this document. Afterwards, convert all selected dice to scored.  This is a lengthy method!  Give thought to the order that you check each category and test your solution thoroughly.</w:t>
      </w:r>
    </w:p>
    <w:p w14:paraId="46DC888F" w14:textId="2E77FD07" w:rsidR="00F85828" w:rsidRDefault="00C906F4" w:rsidP="00F85828">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public void rollDice</w:t>
      </w:r>
      <w:r w:rsidR="00C7680A">
        <w:rPr>
          <w:rFonts w:ascii="Courier New" w:hAnsi="Courier New" w:cs="Georgia"/>
          <w:szCs w:val="26"/>
        </w:rPr>
        <w:t>(</w:t>
      </w:r>
      <w:r w:rsidR="00F85828" w:rsidRPr="00F25F78">
        <w:rPr>
          <w:rFonts w:ascii="Courier New" w:hAnsi="Courier New" w:cs="Georgia"/>
          <w:szCs w:val="26"/>
        </w:rPr>
        <w:t>)</w:t>
      </w:r>
      <w:r w:rsidR="00147112">
        <w:rPr>
          <w:rFonts w:ascii="Times New Roman" w:hAnsi="Times New Roman" w:cs="Georgia"/>
          <w:szCs w:val="26"/>
        </w:rPr>
        <w:t xml:space="preserve"> – score </w:t>
      </w:r>
      <w:r w:rsidR="00C7680A">
        <w:rPr>
          <w:rFonts w:ascii="Times New Roman" w:hAnsi="Times New Roman" w:cs="Georgia"/>
          <w:szCs w:val="26"/>
        </w:rPr>
        <w:t xml:space="preserve">selected </w:t>
      </w:r>
      <w:r w:rsidR="00147112">
        <w:rPr>
          <w:rFonts w:ascii="Times New Roman" w:hAnsi="Times New Roman" w:cs="Georgia"/>
          <w:szCs w:val="26"/>
        </w:rPr>
        <w:t xml:space="preserve">dice by invoking </w:t>
      </w:r>
      <w:r w:rsidR="00147112" w:rsidRPr="00D92339">
        <w:rPr>
          <w:rFonts w:ascii="Courier New" w:hAnsi="Courier New" w:cs="Courier New"/>
          <w:szCs w:val="26"/>
        </w:rPr>
        <w:t>scoreSelectedDice(</w:t>
      </w:r>
      <w:r w:rsidR="009F77AE">
        <w:rPr>
          <w:rFonts w:ascii="Courier New" w:hAnsi="Courier New" w:cs="Courier New"/>
          <w:szCs w:val="26"/>
        </w:rPr>
        <w:t>)</w:t>
      </w:r>
      <w:r w:rsidR="009F77AE">
        <w:rPr>
          <w:rFonts w:ascii="Times New Roman" w:hAnsi="Times New Roman" w:cs="Times New Roman"/>
          <w:szCs w:val="26"/>
        </w:rPr>
        <w:t>.</w:t>
      </w:r>
      <w:r w:rsidR="00147112">
        <w:rPr>
          <w:rFonts w:ascii="Times New Roman" w:hAnsi="Times New Roman" w:cs="Georgia"/>
          <w:szCs w:val="26"/>
        </w:rPr>
        <w:t xml:space="preserve">  If all dice have been scored, </w:t>
      </w:r>
      <w:r w:rsidR="00C7680A">
        <w:rPr>
          <w:rFonts w:ascii="Times New Roman" w:hAnsi="Times New Roman" w:cs="Georgia"/>
          <w:szCs w:val="26"/>
        </w:rPr>
        <w:t>re</w:t>
      </w:r>
      <w:r w:rsidR="00EC43D1">
        <w:rPr>
          <w:rFonts w:ascii="Times New Roman" w:hAnsi="Times New Roman" w:cs="Georgia"/>
          <w:szCs w:val="26"/>
        </w:rPr>
        <w:t>set all dice to unselected and unscored</w:t>
      </w:r>
      <w:r w:rsidR="00147112">
        <w:rPr>
          <w:rFonts w:ascii="Times New Roman" w:hAnsi="Times New Roman" w:cs="Georgia"/>
          <w:szCs w:val="26"/>
        </w:rPr>
        <w:t>.  Roll each di</w:t>
      </w:r>
      <w:r w:rsidR="00F85828" w:rsidRPr="00F25F78">
        <w:rPr>
          <w:rFonts w:ascii="Times New Roman" w:hAnsi="Times New Roman" w:cs="Georgia"/>
          <w:szCs w:val="26"/>
        </w:rPr>
        <w:t xml:space="preserve">e </w:t>
      </w:r>
      <w:r w:rsidR="00467F0D">
        <w:rPr>
          <w:rFonts w:ascii="Times New Roman" w:hAnsi="Times New Roman" w:cs="Georgia"/>
          <w:szCs w:val="26"/>
        </w:rPr>
        <w:t xml:space="preserve">not selected or </w:t>
      </w:r>
      <w:r w:rsidR="00147112">
        <w:rPr>
          <w:rFonts w:ascii="Times New Roman" w:hAnsi="Times New Roman" w:cs="Georgia"/>
          <w:szCs w:val="26"/>
        </w:rPr>
        <w:t>scored.</w:t>
      </w:r>
      <w:r w:rsidR="00F85828" w:rsidRPr="00F25F78">
        <w:rPr>
          <w:rFonts w:ascii="Times New Roman" w:hAnsi="Times New Roman" w:cs="Georgia"/>
          <w:szCs w:val="26"/>
        </w:rPr>
        <w:t xml:space="preserve"> </w:t>
      </w:r>
      <w:r w:rsidR="00D92339">
        <w:rPr>
          <w:rFonts w:ascii="Times New Roman" w:hAnsi="Times New Roman" w:cs="Georgia"/>
          <w:szCs w:val="26"/>
        </w:rPr>
        <w:t>You will eventually add more logic to prevent cheating but this will at least make the game functional.</w:t>
      </w:r>
    </w:p>
    <w:p w14:paraId="7A11CE0C" w14:textId="682C4958" w:rsidR="009F77AE" w:rsidRDefault="009F77AE" w:rsidP="009F77AE">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public void passDice</w:t>
      </w:r>
      <w:r w:rsidR="00C7680A">
        <w:rPr>
          <w:rFonts w:ascii="Courier New" w:hAnsi="Courier New" w:cs="Georgia"/>
          <w:szCs w:val="26"/>
        </w:rPr>
        <w:t>(</w:t>
      </w:r>
      <w:r w:rsidRPr="00F25F78">
        <w:rPr>
          <w:rFonts w:ascii="Courier New" w:hAnsi="Courier New" w:cs="Georgia"/>
          <w:szCs w:val="26"/>
        </w:rPr>
        <w:t>)</w:t>
      </w:r>
      <w:r>
        <w:rPr>
          <w:rFonts w:ascii="Times New Roman" w:hAnsi="Times New Roman" w:cs="Georgia"/>
          <w:szCs w:val="26"/>
        </w:rPr>
        <w:t xml:space="preserve"> – score </w:t>
      </w:r>
      <w:r w:rsidR="00C7680A">
        <w:rPr>
          <w:rFonts w:ascii="Times New Roman" w:hAnsi="Times New Roman" w:cs="Georgia"/>
          <w:szCs w:val="26"/>
        </w:rPr>
        <w:t xml:space="preserve">selected </w:t>
      </w:r>
      <w:r>
        <w:rPr>
          <w:rFonts w:ascii="Times New Roman" w:hAnsi="Times New Roman" w:cs="Georgia"/>
          <w:szCs w:val="26"/>
        </w:rPr>
        <w:t xml:space="preserve">dice by invoking </w:t>
      </w:r>
      <w:r w:rsidRPr="00D92339">
        <w:rPr>
          <w:rFonts w:ascii="Courier New" w:hAnsi="Courier New" w:cs="Courier New"/>
          <w:szCs w:val="26"/>
        </w:rPr>
        <w:t>scoreSelectedDice(</w:t>
      </w:r>
      <w:r>
        <w:rPr>
          <w:rFonts w:ascii="Courier New" w:hAnsi="Courier New" w:cs="Courier New"/>
          <w:szCs w:val="26"/>
        </w:rPr>
        <w:t>)</w:t>
      </w:r>
      <w:r>
        <w:rPr>
          <w:rFonts w:ascii="Times New Roman" w:hAnsi="Times New Roman" w:cs="Times New Roman"/>
          <w:szCs w:val="26"/>
        </w:rPr>
        <w:t>.</w:t>
      </w:r>
      <w:r>
        <w:rPr>
          <w:rFonts w:ascii="Times New Roman" w:hAnsi="Times New Roman" w:cs="Georgia"/>
          <w:szCs w:val="26"/>
        </w:rPr>
        <w:t xml:space="preserve">  Have the player object update its score.  Prepare for the next turn by invoking </w:t>
      </w:r>
      <w:r w:rsidRPr="009F77AE">
        <w:rPr>
          <w:rFonts w:ascii="Courier New" w:hAnsi="Courier New" w:cs="Courier New"/>
          <w:szCs w:val="26"/>
        </w:rPr>
        <w:t>nextTurn()</w:t>
      </w:r>
      <w:r>
        <w:rPr>
          <w:rFonts w:ascii="Times New Roman" w:hAnsi="Times New Roman" w:cs="Georgia"/>
          <w:szCs w:val="26"/>
        </w:rPr>
        <w:t xml:space="preserve">.  </w:t>
      </w:r>
      <w:r w:rsidR="00C7680A">
        <w:rPr>
          <w:rFonts w:ascii="Times New Roman" w:hAnsi="Times New Roman" w:cs="Georgia"/>
          <w:szCs w:val="26"/>
        </w:rPr>
        <w:t>Only three lines of code.</w:t>
      </w:r>
    </w:p>
    <w:p w14:paraId="0C6A40FE" w14:textId="60124029" w:rsidR="004864C7" w:rsidRPr="00472F68" w:rsidRDefault="004864C7" w:rsidP="00472F68">
      <w:pPr>
        <w:widowControl w:val="0"/>
        <w:autoSpaceDE w:val="0"/>
        <w:autoSpaceDN w:val="0"/>
        <w:adjustRightInd w:val="0"/>
        <w:spacing w:after="120"/>
        <w:rPr>
          <w:rFonts w:ascii="Times New Roman" w:hAnsi="Times New Roman" w:cs="Georgia"/>
          <w:b/>
          <w:szCs w:val="26"/>
        </w:rPr>
      </w:pPr>
    </w:p>
    <w:p w14:paraId="0CB06C81" w14:textId="22D7CB82" w:rsidR="00F2286F" w:rsidRPr="00F2286F" w:rsidRDefault="00396414" w:rsidP="00F2286F">
      <w:pPr>
        <w:widowControl w:val="0"/>
        <w:autoSpaceDE w:val="0"/>
        <w:autoSpaceDN w:val="0"/>
        <w:adjustRightInd w:val="0"/>
        <w:rPr>
          <w:rFonts w:ascii="Times New Roman" w:hAnsi="Times New Roman" w:cs="Georgia"/>
          <w:b/>
          <w:sz w:val="28"/>
          <w:szCs w:val="28"/>
        </w:rPr>
      </w:pPr>
      <w:r>
        <w:rPr>
          <w:rFonts w:ascii="Times New Roman" w:hAnsi="Times New Roman"/>
          <w:b/>
          <w:sz w:val="28"/>
        </w:rPr>
        <w:t>Step 4</w:t>
      </w:r>
      <w:r w:rsidR="00F2286F" w:rsidRPr="00F2286F">
        <w:rPr>
          <w:rFonts w:ascii="Times New Roman" w:hAnsi="Times New Roman"/>
          <w:b/>
          <w:sz w:val="28"/>
        </w:rPr>
        <w:t xml:space="preserve">: </w:t>
      </w:r>
      <w:r w:rsidR="001E350F">
        <w:rPr>
          <w:rFonts w:ascii="Times New Roman" w:hAnsi="Times New Roman" w:cs="Georgia"/>
          <w:b/>
          <w:sz w:val="28"/>
          <w:szCs w:val="28"/>
        </w:rPr>
        <w:t>Prevent Cheating (10</w:t>
      </w:r>
      <w:r w:rsidR="00F2286F" w:rsidRPr="00F2286F">
        <w:rPr>
          <w:rFonts w:ascii="Times New Roman" w:hAnsi="Times New Roman" w:cs="Georgia"/>
          <w:b/>
          <w:sz w:val="28"/>
          <w:szCs w:val="28"/>
        </w:rPr>
        <w:t xml:space="preserve"> pts)</w:t>
      </w:r>
    </w:p>
    <w:p w14:paraId="38AC1DF5" w14:textId="73D6FEBC" w:rsidR="007521F8" w:rsidRDefault="007521F8" w:rsidP="00F81B40">
      <w:pPr>
        <w:widowControl w:val="0"/>
        <w:autoSpaceDE w:val="0"/>
        <w:autoSpaceDN w:val="0"/>
        <w:adjustRightInd w:val="0"/>
        <w:rPr>
          <w:rFonts w:ascii="Times New Roman" w:hAnsi="Times New Roman" w:cs="Georgia"/>
          <w:szCs w:val="26"/>
        </w:rPr>
      </w:pPr>
      <w:r w:rsidRPr="00F2286F">
        <w:rPr>
          <w:rFonts w:ascii="Times New Roman" w:hAnsi="Times New Roman" w:cs="Georgia"/>
          <w:szCs w:val="26"/>
        </w:rPr>
        <w:t>The game wi</w:t>
      </w:r>
      <w:r w:rsidR="00396414">
        <w:rPr>
          <w:rFonts w:ascii="Times New Roman" w:hAnsi="Times New Roman" w:cs="Georgia"/>
          <w:szCs w:val="26"/>
        </w:rPr>
        <w:t>ll be functional after complet</w:t>
      </w:r>
      <w:r w:rsidRPr="00F2286F">
        <w:rPr>
          <w:rFonts w:ascii="Times New Roman" w:hAnsi="Times New Roman" w:cs="Georgia"/>
          <w:szCs w:val="26"/>
        </w:rPr>
        <w:t>ing</w:t>
      </w:r>
      <w:r w:rsidR="00396414">
        <w:rPr>
          <w:rFonts w:ascii="Times New Roman" w:hAnsi="Times New Roman" w:cs="Georgia"/>
          <w:szCs w:val="26"/>
        </w:rPr>
        <w:t xml:space="preserve"> step 3</w:t>
      </w:r>
      <w:r w:rsidR="00F2286F" w:rsidRPr="00F2286F">
        <w:rPr>
          <w:rFonts w:ascii="Times New Roman" w:hAnsi="Times New Roman" w:cs="Georgia"/>
          <w:szCs w:val="26"/>
        </w:rPr>
        <w:t xml:space="preserve"> but the player can cheat in a variety</w:t>
      </w:r>
      <w:r w:rsidR="00396414">
        <w:rPr>
          <w:rFonts w:ascii="Times New Roman" w:hAnsi="Times New Roman" w:cs="Georgia"/>
          <w:szCs w:val="26"/>
        </w:rPr>
        <w:t xml:space="preserve"> of ways.  The following enhancements</w:t>
      </w:r>
      <w:r w:rsidR="00F2286F" w:rsidRPr="00F2286F">
        <w:rPr>
          <w:rFonts w:ascii="Times New Roman" w:hAnsi="Times New Roman" w:cs="Georgia"/>
          <w:szCs w:val="26"/>
        </w:rPr>
        <w:t xml:space="preserve"> will help prevent most cheating.</w:t>
      </w:r>
    </w:p>
    <w:p w14:paraId="4F0AD6AE" w14:textId="335819B8" w:rsidR="002D2670" w:rsidRDefault="002D2670" w:rsidP="002D2670">
      <w:pPr>
        <w:pStyle w:val="ListParagraph"/>
        <w:widowControl w:val="0"/>
        <w:numPr>
          <w:ilvl w:val="0"/>
          <w:numId w:val="25"/>
        </w:numPr>
        <w:autoSpaceDE w:val="0"/>
        <w:autoSpaceDN w:val="0"/>
        <w:adjustRightInd w:val="0"/>
        <w:rPr>
          <w:rFonts w:ascii="Times New Roman" w:hAnsi="Times New Roman" w:cs="Georgia"/>
          <w:szCs w:val="26"/>
        </w:rPr>
      </w:pPr>
      <w:r>
        <w:rPr>
          <w:rFonts w:ascii="Times New Roman" w:hAnsi="Times New Roman" w:cs="Georgia"/>
          <w:szCs w:val="26"/>
        </w:rPr>
        <w:t>Define additional instance variables</w:t>
      </w:r>
      <w:r w:rsidR="00396414">
        <w:rPr>
          <w:rFonts w:ascii="Times New Roman" w:hAnsi="Times New Roman" w:cs="Georgia"/>
          <w:szCs w:val="26"/>
        </w:rPr>
        <w:t xml:space="preserve"> (boolean)</w:t>
      </w:r>
      <w:r>
        <w:rPr>
          <w:rFonts w:ascii="Times New Roman" w:hAnsi="Times New Roman" w:cs="Georgia"/>
          <w:szCs w:val="26"/>
        </w:rPr>
        <w:t xml:space="preserve"> to keep track if the player is allowed to roll, allowed to pass or if this is the initial roll.</w:t>
      </w:r>
    </w:p>
    <w:p w14:paraId="6C0BE702" w14:textId="0C320274" w:rsidR="002D2670" w:rsidRDefault="002D2670" w:rsidP="002D2670">
      <w:pPr>
        <w:pStyle w:val="ListParagraph"/>
        <w:widowControl w:val="0"/>
        <w:numPr>
          <w:ilvl w:val="0"/>
          <w:numId w:val="25"/>
        </w:numPr>
        <w:autoSpaceDE w:val="0"/>
        <w:autoSpaceDN w:val="0"/>
        <w:adjustRightInd w:val="0"/>
        <w:spacing w:after="120"/>
        <w:rPr>
          <w:rFonts w:ascii="Times New Roman" w:hAnsi="Times New Roman" w:cs="Georgia"/>
          <w:szCs w:val="26"/>
        </w:rPr>
      </w:pPr>
      <w:r>
        <w:rPr>
          <w:rFonts w:ascii="Courier New" w:hAnsi="Courier New" w:cs="Georgia"/>
          <w:szCs w:val="26"/>
        </w:rPr>
        <w:t>public boolean okToRoll</w:t>
      </w:r>
      <w:r w:rsidR="004D5C0A">
        <w:rPr>
          <w:rFonts w:ascii="Courier New" w:hAnsi="Courier New" w:cs="Georgia"/>
          <w:szCs w:val="26"/>
        </w:rPr>
        <w:t>(</w:t>
      </w:r>
      <w:r w:rsidRPr="00F25F78">
        <w:rPr>
          <w:rFonts w:ascii="Courier New" w:hAnsi="Courier New" w:cs="Georgia"/>
          <w:szCs w:val="26"/>
        </w:rPr>
        <w:t>)</w:t>
      </w:r>
      <w:r w:rsidRPr="00F25F78">
        <w:rPr>
          <w:rFonts w:ascii="Times New Roman" w:hAnsi="Times New Roman" w:cs="Georgia"/>
          <w:szCs w:val="26"/>
        </w:rPr>
        <w:t xml:space="preserve"> - return </w:t>
      </w:r>
      <w:r w:rsidRPr="00F25F78">
        <w:rPr>
          <w:rFonts w:ascii="Courier New" w:hAnsi="Courier New" w:cs="Georgia"/>
          <w:szCs w:val="26"/>
        </w:rPr>
        <w:t xml:space="preserve">true </w:t>
      </w:r>
      <w:r w:rsidRPr="00F25F78">
        <w:rPr>
          <w:rFonts w:ascii="Times New Roman" w:hAnsi="Times New Roman" w:cs="Georgia"/>
          <w:szCs w:val="26"/>
        </w:rPr>
        <w:t xml:space="preserve">if </w:t>
      </w:r>
      <w:r>
        <w:rPr>
          <w:rFonts w:ascii="Times New Roman" w:hAnsi="Times New Roman" w:cs="Georgia"/>
          <w:szCs w:val="26"/>
        </w:rPr>
        <w:t>the player is allowed to roll</w:t>
      </w:r>
      <w:r w:rsidRPr="00F25F78">
        <w:rPr>
          <w:rFonts w:ascii="Times New Roman" w:hAnsi="Times New Roman" w:cs="Georgia"/>
          <w:szCs w:val="26"/>
        </w:rPr>
        <w:t xml:space="preserve">. Otherwise, return </w:t>
      </w:r>
      <w:r w:rsidRPr="00F25F78">
        <w:rPr>
          <w:rFonts w:ascii="Courier New" w:hAnsi="Courier New" w:cs="Georgia"/>
          <w:szCs w:val="26"/>
        </w:rPr>
        <w:t>false</w:t>
      </w:r>
      <w:r w:rsidRPr="00F25F78">
        <w:rPr>
          <w:rFonts w:ascii="Times New Roman" w:hAnsi="Times New Roman" w:cs="Georgia"/>
          <w:szCs w:val="26"/>
        </w:rPr>
        <w:t xml:space="preserve">. </w:t>
      </w:r>
      <w:r w:rsidR="004D5C0A">
        <w:rPr>
          <w:rFonts w:ascii="Times New Roman" w:hAnsi="Times New Roman" w:cs="Georgia"/>
          <w:szCs w:val="26"/>
        </w:rPr>
        <w:t xml:space="preserve"> </w:t>
      </w:r>
      <w:r w:rsidR="00396414">
        <w:rPr>
          <w:rFonts w:ascii="Times New Roman" w:hAnsi="Times New Roman" w:cs="Georgia"/>
          <w:szCs w:val="26"/>
        </w:rPr>
        <w:t xml:space="preserve">One line of code. </w:t>
      </w:r>
    </w:p>
    <w:p w14:paraId="766DC42D" w14:textId="4ED1F700" w:rsidR="002D2670" w:rsidRDefault="002D2670" w:rsidP="002D2670">
      <w:pPr>
        <w:pStyle w:val="ListParagraph"/>
        <w:widowControl w:val="0"/>
        <w:numPr>
          <w:ilvl w:val="0"/>
          <w:numId w:val="25"/>
        </w:numPr>
        <w:autoSpaceDE w:val="0"/>
        <w:autoSpaceDN w:val="0"/>
        <w:adjustRightInd w:val="0"/>
        <w:spacing w:after="120"/>
        <w:rPr>
          <w:rFonts w:ascii="Times New Roman" w:hAnsi="Times New Roman" w:cs="Georgia"/>
          <w:szCs w:val="26"/>
        </w:rPr>
      </w:pPr>
      <w:r>
        <w:rPr>
          <w:rFonts w:ascii="Courier New" w:hAnsi="Courier New" w:cs="Georgia"/>
          <w:szCs w:val="26"/>
        </w:rPr>
        <w:t>public boolean okToPass</w:t>
      </w:r>
      <w:r w:rsidR="004D5C0A">
        <w:rPr>
          <w:rFonts w:ascii="Courier New" w:hAnsi="Courier New" w:cs="Georgia"/>
          <w:szCs w:val="26"/>
        </w:rPr>
        <w:t>(</w:t>
      </w:r>
      <w:r w:rsidRPr="00F25F78">
        <w:rPr>
          <w:rFonts w:ascii="Courier New" w:hAnsi="Courier New" w:cs="Georgia"/>
          <w:szCs w:val="26"/>
        </w:rPr>
        <w:t>)</w:t>
      </w:r>
      <w:r w:rsidRPr="00F25F78">
        <w:rPr>
          <w:rFonts w:ascii="Times New Roman" w:hAnsi="Times New Roman" w:cs="Georgia"/>
          <w:szCs w:val="26"/>
        </w:rPr>
        <w:t xml:space="preserve"> - return </w:t>
      </w:r>
      <w:r w:rsidRPr="00F25F78">
        <w:rPr>
          <w:rFonts w:ascii="Courier New" w:hAnsi="Courier New" w:cs="Georgia"/>
          <w:szCs w:val="26"/>
        </w:rPr>
        <w:t xml:space="preserve">true </w:t>
      </w:r>
      <w:r w:rsidRPr="00F25F78">
        <w:rPr>
          <w:rFonts w:ascii="Times New Roman" w:hAnsi="Times New Roman" w:cs="Georgia"/>
          <w:szCs w:val="26"/>
        </w:rPr>
        <w:t xml:space="preserve">if </w:t>
      </w:r>
      <w:r>
        <w:rPr>
          <w:rFonts w:ascii="Times New Roman" w:hAnsi="Times New Roman" w:cs="Georgia"/>
          <w:szCs w:val="26"/>
        </w:rPr>
        <w:t>the player is allowed to pass</w:t>
      </w:r>
      <w:r w:rsidRPr="00F25F78">
        <w:rPr>
          <w:rFonts w:ascii="Times New Roman" w:hAnsi="Times New Roman" w:cs="Georgia"/>
          <w:szCs w:val="26"/>
        </w:rPr>
        <w:t xml:space="preserve">. Otherwise, return </w:t>
      </w:r>
      <w:r w:rsidRPr="00F25F78">
        <w:rPr>
          <w:rFonts w:ascii="Courier New" w:hAnsi="Courier New" w:cs="Georgia"/>
          <w:szCs w:val="26"/>
        </w:rPr>
        <w:t>false</w:t>
      </w:r>
      <w:r w:rsidRPr="00F25F78">
        <w:rPr>
          <w:rFonts w:ascii="Times New Roman" w:hAnsi="Times New Roman" w:cs="Georgia"/>
          <w:szCs w:val="26"/>
        </w:rPr>
        <w:t xml:space="preserve">. </w:t>
      </w:r>
      <w:r w:rsidR="004D5C0A">
        <w:rPr>
          <w:rFonts w:ascii="Times New Roman" w:hAnsi="Times New Roman" w:cs="Georgia"/>
          <w:szCs w:val="26"/>
        </w:rPr>
        <w:t xml:space="preserve"> </w:t>
      </w:r>
      <w:r w:rsidR="00396414">
        <w:rPr>
          <w:rFonts w:ascii="Times New Roman" w:hAnsi="Times New Roman" w:cs="Georgia"/>
          <w:szCs w:val="26"/>
        </w:rPr>
        <w:t xml:space="preserve">One line of code. </w:t>
      </w:r>
    </w:p>
    <w:p w14:paraId="3A7B4306" w14:textId="3F071221" w:rsidR="00467F0D" w:rsidRDefault="00467F0D" w:rsidP="00467F0D">
      <w:pPr>
        <w:pStyle w:val="ListParagraph"/>
        <w:widowControl w:val="0"/>
        <w:numPr>
          <w:ilvl w:val="0"/>
          <w:numId w:val="25"/>
        </w:numPr>
        <w:autoSpaceDE w:val="0"/>
        <w:autoSpaceDN w:val="0"/>
        <w:adjustRightInd w:val="0"/>
        <w:spacing w:after="120"/>
        <w:rPr>
          <w:rFonts w:ascii="Times New Roman" w:hAnsi="Times New Roman" w:cs="Georgia"/>
          <w:szCs w:val="26"/>
        </w:rPr>
      </w:pPr>
      <w:r>
        <w:rPr>
          <w:rFonts w:ascii="Courier New" w:hAnsi="Courier New" w:cs="Georgia"/>
          <w:szCs w:val="26"/>
        </w:rPr>
        <w:t>private boolean noDiceSelected(</w:t>
      </w:r>
      <w:r w:rsidRPr="00F25F78">
        <w:rPr>
          <w:rFonts w:ascii="Courier New" w:hAnsi="Courier New" w:cs="Georgia"/>
          <w:szCs w:val="26"/>
        </w:rPr>
        <w:t>)</w:t>
      </w:r>
      <w:r>
        <w:rPr>
          <w:rFonts w:ascii="Times New Roman" w:hAnsi="Times New Roman" w:cs="Georgia"/>
          <w:szCs w:val="26"/>
        </w:rPr>
        <w:t xml:space="preserve"> – return </w:t>
      </w:r>
      <w:r w:rsidRPr="00F2286F">
        <w:rPr>
          <w:rFonts w:ascii="Courier New" w:hAnsi="Courier New" w:cs="Courier New"/>
          <w:szCs w:val="26"/>
        </w:rPr>
        <w:t>true</w:t>
      </w:r>
      <w:r>
        <w:rPr>
          <w:rFonts w:ascii="Times New Roman" w:hAnsi="Times New Roman" w:cs="Georgia"/>
          <w:szCs w:val="26"/>
        </w:rPr>
        <w:t xml:space="preserve"> if no dice are selected.  Otherwise, return </w:t>
      </w:r>
      <w:r w:rsidRPr="00F2286F">
        <w:rPr>
          <w:rFonts w:ascii="Courier New" w:hAnsi="Courier New" w:cs="Courier New"/>
          <w:szCs w:val="26"/>
        </w:rPr>
        <w:t>false</w:t>
      </w:r>
      <w:r>
        <w:rPr>
          <w:rFonts w:ascii="Times New Roman" w:hAnsi="Times New Roman" w:cs="Georgia"/>
          <w:szCs w:val="26"/>
        </w:rPr>
        <w:t xml:space="preserve">. </w:t>
      </w:r>
      <w:r w:rsidR="00BE4C77">
        <w:rPr>
          <w:rFonts w:ascii="Times New Roman" w:hAnsi="Times New Roman" w:cs="Georgia"/>
          <w:szCs w:val="26"/>
        </w:rPr>
        <w:t xml:space="preserve"> Recall, dice are either selected, scored or neither.</w:t>
      </w:r>
    </w:p>
    <w:p w14:paraId="2F3A5180" w14:textId="6398DF01" w:rsidR="00467F0D" w:rsidRPr="00F2286F" w:rsidRDefault="00467F0D" w:rsidP="00467F0D">
      <w:pPr>
        <w:pStyle w:val="ListParagraph"/>
        <w:widowControl w:val="0"/>
        <w:numPr>
          <w:ilvl w:val="0"/>
          <w:numId w:val="25"/>
        </w:numPr>
        <w:autoSpaceDE w:val="0"/>
        <w:autoSpaceDN w:val="0"/>
        <w:adjustRightInd w:val="0"/>
        <w:spacing w:after="120"/>
        <w:rPr>
          <w:rFonts w:ascii="Times New Roman" w:hAnsi="Times New Roman" w:cs="Georgia"/>
          <w:szCs w:val="26"/>
        </w:rPr>
      </w:pPr>
      <w:r>
        <w:rPr>
          <w:rFonts w:ascii="Courier New" w:hAnsi="Courier New" w:cs="Georgia"/>
          <w:szCs w:val="26"/>
        </w:rPr>
        <w:t>public boolean playerFarkled(</w:t>
      </w:r>
      <w:r w:rsidRPr="00F25F78">
        <w:rPr>
          <w:rFonts w:ascii="Courier New" w:hAnsi="Courier New" w:cs="Georgia"/>
          <w:szCs w:val="26"/>
        </w:rPr>
        <w:t>)</w:t>
      </w:r>
      <w:r>
        <w:rPr>
          <w:rFonts w:ascii="Times New Roman" w:hAnsi="Times New Roman" w:cs="Georgia"/>
          <w:szCs w:val="26"/>
        </w:rPr>
        <w:t xml:space="preserve"> – invoke </w:t>
      </w:r>
      <w:r>
        <w:rPr>
          <w:rFonts w:ascii="Courier New" w:hAnsi="Courier New" w:cs="Courier New"/>
          <w:szCs w:val="26"/>
        </w:rPr>
        <w:t>tallyUnscor</w:t>
      </w:r>
      <w:r w:rsidRPr="007521F8">
        <w:rPr>
          <w:rFonts w:ascii="Courier New" w:hAnsi="Courier New" w:cs="Courier New"/>
          <w:szCs w:val="26"/>
        </w:rPr>
        <w:t>edDice()</w:t>
      </w:r>
      <w:r>
        <w:rPr>
          <w:rFonts w:ascii="Times New Roman" w:hAnsi="Times New Roman" w:cs="Times New Roman"/>
          <w:szCs w:val="26"/>
        </w:rPr>
        <w:t xml:space="preserve">. Check for each scoring category to determine if any of the unselected dice </w:t>
      </w:r>
      <w:r w:rsidRPr="007407D6">
        <w:rPr>
          <w:rFonts w:ascii="Times New Roman" w:hAnsi="Times New Roman" w:cs="Times New Roman"/>
          <w:szCs w:val="26"/>
          <w:u w:val="single"/>
        </w:rPr>
        <w:t>could</w:t>
      </w:r>
      <w:r>
        <w:rPr>
          <w:rFonts w:ascii="Times New Roman" w:hAnsi="Times New Roman" w:cs="Times New Roman"/>
          <w:szCs w:val="26"/>
        </w:rPr>
        <w:t xml:space="preserve"> be used for scoring.    The logic is similar to </w:t>
      </w:r>
      <w:r w:rsidRPr="007521F8">
        <w:rPr>
          <w:rFonts w:ascii="Courier New" w:hAnsi="Courier New" w:cs="Courier New"/>
          <w:szCs w:val="26"/>
        </w:rPr>
        <w:t>scoreSelectedDice()</w:t>
      </w:r>
      <w:r>
        <w:rPr>
          <w:rFonts w:ascii="Times New Roman" w:hAnsi="Times New Roman" w:cs="Times New Roman"/>
          <w:szCs w:val="26"/>
        </w:rPr>
        <w:t xml:space="preserve"> except no scores are updated.  Instead, return </w:t>
      </w:r>
      <w:r w:rsidRPr="007521F8">
        <w:rPr>
          <w:rFonts w:ascii="Courier New" w:hAnsi="Courier New" w:cs="Courier New"/>
          <w:szCs w:val="26"/>
        </w:rPr>
        <w:t>true</w:t>
      </w:r>
      <w:r w:rsidR="007407D6">
        <w:rPr>
          <w:rFonts w:ascii="Times New Roman" w:hAnsi="Times New Roman" w:cs="Times New Roman"/>
          <w:szCs w:val="26"/>
        </w:rPr>
        <w:t xml:space="preserve"> </w:t>
      </w:r>
      <w:r w:rsidR="007407D6" w:rsidRPr="007407D6">
        <w:rPr>
          <w:rFonts w:ascii="Times New Roman" w:hAnsi="Times New Roman" w:cs="Times New Roman"/>
          <w:szCs w:val="26"/>
          <w:u w:val="single"/>
        </w:rPr>
        <w:t>if no</w:t>
      </w:r>
      <w:r w:rsidRPr="007407D6">
        <w:rPr>
          <w:rFonts w:ascii="Times New Roman" w:hAnsi="Times New Roman" w:cs="Times New Roman"/>
          <w:szCs w:val="26"/>
          <w:u w:val="single"/>
        </w:rPr>
        <w:t xml:space="preserve"> scoring category is possible</w:t>
      </w:r>
      <w:r w:rsidR="007407D6" w:rsidRPr="007407D6">
        <w:rPr>
          <w:rFonts w:ascii="Times New Roman" w:hAnsi="Times New Roman" w:cs="Times New Roman"/>
          <w:szCs w:val="26"/>
          <w:u w:val="single"/>
        </w:rPr>
        <w:t xml:space="preserve"> </w:t>
      </w:r>
      <w:r w:rsidR="007407D6">
        <w:rPr>
          <w:rFonts w:ascii="Times New Roman" w:hAnsi="Times New Roman" w:cs="Times New Roman"/>
          <w:szCs w:val="26"/>
        </w:rPr>
        <w:t>among the unselected dice</w:t>
      </w:r>
      <w:r>
        <w:rPr>
          <w:rFonts w:ascii="Times New Roman" w:hAnsi="Times New Roman" w:cs="Times New Roman"/>
          <w:szCs w:val="26"/>
        </w:rPr>
        <w:t>.</w:t>
      </w:r>
    </w:p>
    <w:p w14:paraId="72BD3D2F" w14:textId="77777777" w:rsidR="00467F0D" w:rsidRDefault="00467F0D" w:rsidP="00467F0D">
      <w:pPr>
        <w:pStyle w:val="ListParagraph"/>
        <w:widowControl w:val="0"/>
        <w:numPr>
          <w:ilvl w:val="0"/>
          <w:numId w:val="25"/>
        </w:numPr>
        <w:autoSpaceDE w:val="0"/>
        <w:autoSpaceDN w:val="0"/>
        <w:adjustRightInd w:val="0"/>
        <w:rPr>
          <w:rFonts w:ascii="Times New Roman" w:hAnsi="Times New Roman" w:cs="Georgia"/>
          <w:szCs w:val="26"/>
        </w:rPr>
      </w:pPr>
      <w:r>
        <w:rPr>
          <w:rFonts w:ascii="Times New Roman" w:hAnsi="Times New Roman" w:cs="Georgia"/>
          <w:szCs w:val="26"/>
        </w:rPr>
        <w:t xml:space="preserve">Update methods as needed to insure these variables are correctly set to </w:t>
      </w:r>
      <w:r w:rsidRPr="00396414">
        <w:rPr>
          <w:rFonts w:ascii="Courier New" w:hAnsi="Courier New" w:cs="Courier New"/>
          <w:szCs w:val="26"/>
        </w:rPr>
        <w:t>true</w:t>
      </w:r>
      <w:r>
        <w:rPr>
          <w:rFonts w:ascii="Times New Roman" w:hAnsi="Times New Roman" w:cs="Georgia"/>
          <w:szCs w:val="26"/>
        </w:rPr>
        <w:t xml:space="preserve"> or </w:t>
      </w:r>
      <w:r w:rsidRPr="00396414">
        <w:rPr>
          <w:rFonts w:ascii="Courier New" w:hAnsi="Courier New" w:cs="Courier New"/>
          <w:szCs w:val="26"/>
        </w:rPr>
        <w:t>false</w:t>
      </w:r>
      <w:r>
        <w:rPr>
          <w:rFonts w:ascii="Times New Roman" w:hAnsi="Times New Roman" w:cs="Georgia"/>
          <w:szCs w:val="26"/>
        </w:rPr>
        <w:t xml:space="preserve"> throughout the game.  For example, </w:t>
      </w:r>
      <w:r w:rsidRPr="002D2670">
        <w:rPr>
          <w:rFonts w:ascii="Courier New" w:hAnsi="Courier New" w:cs="Courier New"/>
          <w:szCs w:val="26"/>
        </w:rPr>
        <w:t>nextTurn()</w:t>
      </w:r>
      <w:r>
        <w:rPr>
          <w:rFonts w:ascii="Times New Roman" w:hAnsi="Times New Roman" w:cs="Georgia"/>
          <w:szCs w:val="26"/>
        </w:rPr>
        <w:t xml:space="preserve"> should set initial roll to </w:t>
      </w:r>
      <w:r w:rsidRPr="002D2670">
        <w:rPr>
          <w:rFonts w:ascii="Courier New" w:hAnsi="Courier New" w:cs="Courier New"/>
          <w:szCs w:val="26"/>
        </w:rPr>
        <w:t>true</w:t>
      </w:r>
      <w:r>
        <w:rPr>
          <w:rFonts w:ascii="Times New Roman" w:hAnsi="Times New Roman" w:cs="Georgia"/>
          <w:szCs w:val="26"/>
        </w:rPr>
        <w:t xml:space="preserve">, OK to roll should be </w:t>
      </w:r>
      <w:r w:rsidRPr="002D2670">
        <w:rPr>
          <w:rFonts w:ascii="Courier New" w:hAnsi="Courier New" w:cs="Courier New"/>
          <w:szCs w:val="26"/>
        </w:rPr>
        <w:t>true</w:t>
      </w:r>
      <w:r>
        <w:rPr>
          <w:rFonts w:ascii="Times New Roman" w:hAnsi="Times New Roman" w:cs="Georgia"/>
          <w:szCs w:val="26"/>
        </w:rPr>
        <w:t xml:space="preserve"> and OK to pass should be </w:t>
      </w:r>
      <w:r w:rsidRPr="002D2670">
        <w:rPr>
          <w:rFonts w:ascii="Courier New" w:hAnsi="Courier New" w:cs="Courier New"/>
          <w:szCs w:val="26"/>
        </w:rPr>
        <w:t>false</w:t>
      </w:r>
      <w:r>
        <w:rPr>
          <w:rFonts w:ascii="Times New Roman" w:hAnsi="Times New Roman" w:cs="Georgia"/>
          <w:szCs w:val="26"/>
        </w:rPr>
        <w:t>.  What other methods might need updating?</w:t>
      </w:r>
    </w:p>
    <w:p w14:paraId="5267CA00" w14:textId="7594CEDD" w:rsidR="00467F0D" w:rsidRPr="00467F0D" w:rsidRDefault="00467F0D" w:rsidP="00467F0D">
      <w:pPr>
        <w:widowControl w:val="0"/>
        <w:autoSpaceDE w:val="0"/>
        <w:autoSpaceDN w:val="0"/>
        <w:adjustRightInd w:val="0"/>
        <w:ind w:left="1440"/>
        <w:rPr>
          <w:rFonts w:ascii="Times New Roman" w:hAnsi="Times New Roman" w:cs="Georgia"/>
          <w:szCs w:val="26"/>
        </w:rPr>
      </w:pPr>
      <w:r w:rsidRPr="00467F0D">
        <w:rPr>
          <w:rFonts w:ascii="Times New Roman" w:hAnsi="Times New Roman" w:cs="Georgia"/>
          <w:szCs w:val="26"/>
        </w:rPr>
        <w:t>Player is always allowed to roll except when no scoring dice remain (Farkled).</w:t>
      </w:r>
    </w:p>
    <w:p w14:paraId="67FD9536" w14:textId="06522D22" w:rsidR="00467F0D" w:rsidRPr="00467F0D" w:rsidRDefault="00467F0D" w:rsidP="00467F0D">
      <w:pPr>
        <w:widowControl w:val="0"/>
        <w:autoSpaceDE w:val="0"/>
        <w:autoSpaceDN w:val="0"/>
        <w:adjustRightInd w:val="0"/>
        <w:ind w:left="1440"/>
        <w:rPr>
          <w:rFonts w:ascii="Times New Roman" w:hAnsi="Times New Roman" w:cs="Georgia"/>
          <w:szCs w:val="26"/>
        </w:rPr>
      </w:pPr>
      <w:r w:rsidRPr="00467F0D">
        <w:rPr>
          <w:rFonts w:ascii="Times New Roman" w:hAnsi="Times New Roman" w:cs="Georgia"/>
          <w:szCs w:val="26"/>
        </w:rPr>
        <w:t>Player is always allowed to pass except at the start of a turn.</w:t>
      </w:r>
    </w:p>
    <w:p w14:paraId="0132C4A1" w14:textId="0F72F33C" w:rsidR="00F2286F" w:rsidRDefault="00FD6358" w:rsidP="00F2286F">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Times New Roman" w:hAnsi="Times New Roman" w:cs="Georgia"/>
          <w:szCs w:val="26"/>
        </w:rPr>
        <w:t xml:space="preserve">Update </w:t>
      </w:r>
      <w:r w:rsidRPr="00FD6358">
        <w:rPr>
          <w:rFonts w:ascii="Courier New" w:hAnsi="Courier New" w:cs="Courier New"/>
          <w:szCs w:val="26"/>
        </w:rPr>
        <w:t>rollDice()</w:t>
      </w:r>
      <w:r>
        <w:rPr>
          <w:rFonts w:ascii="Times New Roman" w:hAnsi="Times New Roman" w:cs="Georgia"/>
          <w:szCs w:val="26"/>
        </w:rPr>
        <w:t xml:space="preserve"> to only roll if </w:t>
      </w:r>
      <w:r w:rsidR="00EC43D1">
        <w:rPr>
          <w:rFonts w:ascii="Times New Roman" w:hAnsi="Times New Roman" w:cs="Georgia"/>
          <w:szCs w:val="26"/>
        </w:rPr>
        <w:t>it is the</w:t>
      </w:r>
      <w:r w:rsidR="00396414">
        <w:rPr>
          <w:rFonts w:ascii="Times New Roman" w:hAnsi="Times New Roman" w:cs="Georgia"/>
          <w:szCs w:val="26"/>
        </w:rPr>
        <w:t xml:space="preserve"> player’s</w:t>
      </w:r>
      <w:r w:rsidR="00EC43D1">
        <w:rPr>
          <w:rFonts w:ascii="Times New Roman" w:hAnsi="Times New Roman" w:cs="Georgia"/>
          <w:szCs w:val="26"/>
        </w:rPr>
        <w:t xml:space="preserve"> initial roll or </w:t>
      </w:r>
      <w:r>
        <w:rPr>
          <w:rFonts w:ascii="Times New Roman" w:hAnsi="Times New Roman" w:cs="Georgia"/>
          <w:szCs w:val="26"/>
        </w:rPr>
        <w:t>at least one die is selected.</w:t>
      </w:r>
    </w:p>
    <w:p w14:paraId="5F0488D1" w14:textId="77777777" w:rsidR="00F2286F" w:rsidRDefault="00F2286F" w:rsidP="00F81B40">
      <w:pPr>
        <w:widowControl w:val="0"/>
        <w:autoSpaceDE w:val="0"/>
        <w:autoSpaceDN w:val="0"/>
        <w:adjustRightInd w:val="0"/>
        <w:rPr>
          <w:rFonts w:ascii="Times New Roman" w:hAnsi="Times New Roman" w:cs="Georgia"/>
          <w:b/>
          <w:szCs w:val="26"/>
        </w:rPr>
      </w:pPr>
    </w:p>
    <w:p w14:paraId="3E061DBD" w14:textId="77777777" w:rsidR="007521F8" w:rsidRDefault="007521F8" w:rsidP="00F81B40">
      <w:pPr>
        <w:widowControl w:val="0"/>
        <w:autoSpaceDE w:val="0"/>
        <w:autoSpaceDN w:val="0"/>
        <w:adjustRightInd w:val="0"/>
        <w:rPr>
          <w:rFonts w:ascii="Times New Roman" w:hAnsi="Times New Roman" w:cs="Georgia"/>
          <w:b/>
          <w:szCs w:val="26"/>
        </w:rPr>
      </w:pPr>
    </w:p>
    <w:p w14:paraId="51AD12D4" w14:textId="40007EC3" w:rsidR="00396414" w:rsidRPr="00396414" w:rsidRDefault="00016252" w:rsidP="00F81B40">
      <w:pPr>
        <w:widowControl w:val="0"/>
        <w:autoSpaceDE w:val="0"/>
        <w:autoSpaceDN w:val="0"/>
        <w:adjustRightInd w:val="0"/>
        <w:rPr>
          <w:rFonts w:ascii="Times New Roman" w:hAnsi="Times New Roman" w:cs="Georgia"/>
          <w:b/>
          <w:sz w:val="28"/>
          <w:szCs w:val="28"/>
        </w:rPr>
      </w:pPr>
      <w:r>
        <w:rPr>
          <w:rFonts w:ascii="Times New Roman" w:hAnsi="Times New Roman" w:cs="Georgia"/>
          <w:b/>
          <w:szCs w:val="26"/>
        </w:rPr>
        <w:br w:type="page"/>
      </w:r>
      <w:r w:rsidR="00396414" w:rsidRPr="00396414">
        <w:rPr>
          <w:rFonts w:ascii="Times New Roman" w:hAnsi="Times New Roman" w:cs="Georgia"/>
          <w:b/>
          <w:sz w:val="28"/>
          <w:szCs w:val="28"/>
        </w:rPr>
        <w:lastRenderedPageBreak/>
        <w:t>Step 5</w:t>
      </w:r>
      <w:r w:rsidR="00472F68" w:rsidRPr="00396414">
        <w:rPr>
          <w:rFonts w:ascii="Times New Roman" w:hAnsi="Times New Roman" w:cs="Georgia"/>
          <w:b/>
          <w:sz w:val="28"/>
          <w:szCs w:val="28"/>
        </w:rPr>
        <w:t xml:space="preserve">: </w:t>
      </w:r>
      <w:r w:rsidR="00396414" w:rsidRPr="00396414">
        <w:rPr>
          <w:rFonts w:ascii="Times New Roman" w:hAnsi="Times New Roman" w:cs="Georgia"/>
          <w:b/>
          <w:sz w:val="28"/>
          <w:szCs w:val="28"/>
        </w:rPr>
        <w:t>Advanced Game Features</w:t>
      </w:r>
      <w:r w:rsidR="00B270BD">
        <w:rPr>
          <w:rFonts w:ascii="Times New Roman" w:hAnsi="Times New Roman" w:cs="Georgia"/>
          <w:b/>
          <w:sz w:val="28"/>
          <w:szCs w:val="28"/>
        </w:rPr>
        <w:t xml:space="preserve"> </w:t>
      </w:r>
    </w:p>
    <w:p w14:paraId="72514535" w14:textId="77777777" w:rsidR="00396414" w:rsidRDefault="00396414" w:rsidP="00F81B40">
      <w:pPr>
        <w:widowControl w:val="0"/>
        <w:autoSpaceDE w:val="0"/>
        <w:autoSpaceDN w:val="0"/>
        <w:adjustRightInd w:val="0"/>
        <w:rPr>
          <w:rFonts w:ascii="Times New Roman" w:hAnsi="Times New Roman" w:cs="Georgia"/>
          <w:b/>
          <w:szCs w:val="26"/>
        </w:rPr>
      </w:pPr>
    </w:p>
    <w:p w14:paraId="762510B9" w14:textId="2F6A058F" w:rsidR="00F81B40" w:rsidRPr="00B91D1C" w:rsidRDefault="007521F8" w:rsidP="00F81B40">
      <w:pPr>
        <w:widowControl w:val="0"/>
        <w:autoSpaceDE w:val="0"/>
        <w:autoSpaceDN w:val="0"/>
        <w:adjustRightInd w:val="0"/>
        <w:rPr>
          <w:rFonts w:ascii="Times New Roman" w:hAnsi="Times New Roman" w:cs="Georgia"/>
          <w:b/>
          <w:szCs w:val="26"/>
        </w:rPr>
      </w:pPr>
      <w:r>
        <w:rPr>
          <w:rFonts w:ascii="Times New Roman" w:hAnsi="Times New Roman" w:cs="Georgia"/>
          <w:b/>
          <w:szCs w:val="26"/>
        </w:rPr>
        <w:t>Support Multi</w:t>
      </w:r>
      <w:r w:rsidR="00F42E1E">
        <w:rPr>
          <w:rFonts w:ascii="Times New Roman" w:hAnsi="Times New Roman" w:cs="Georgia"/>
          <w:b/>
          <w:szCs w:val="26"/>
        </w:rPr>
        <w:t xml:space="preserve">ple Players </w:t>
      </w:r>
      <w:r w:rsidR="00B270BD">
        <w:rPr>
          <w:rFonts w:ascii="Times New Roman" w:hAnsi="Times New Roman" w:cs="Georgia"/>
          <w:b/>
          <w:szCs w:val="26"/>
        </w:rPr>
        <w:t>(5 pts)</w:t>
      </w:r>
    </w:p>
    <w:p w14:paraId="13927F29" w14:textId="1830F229" w:rsidR="00F81B40" w:rsidRDefault="00F81B40" w:rsidP="00F81B40">
      <w:pPr>
        <w:widowControl w:val="0"/>
        <w:autoSpaceDE w:val="0"/>
        <w:autoSpaceDN w:val="0"/>
        <w:adjustRightInd w:val="0"/>
        <w:rPr>
          <w:rFonts w:ascii="Times New Roman" w:hAnsi="Times New Roman" w:cs="Georgia"/>
          <w:szCs w:val="26"/>
        </w:rPr>
      </w:pPr>
      <w:r w:rsidRPr="00F81B40">
        <w:rPr>
          <w:rFonts w:ascii="Times New Roman" w:hAnsi="Times New Roman" w:cs="Georgia"/>
          <w:szCs w:val="26"/>
        </w:rPr>
        <w:t>You only need to add a few lines of code</w:t>
      </w:r>
      <w:r w:rsidR="00076B9B">
        <w:rPr>
          <w:rFonts w:ascii="Times New Roman" w:hAnsi="Times New Roman" w:cs="Georgia"/>
          <w:szCs w:val="26"/>
        </w:rPr>
        <w:t xml:space="preserve"> and one additional method to support multiple </w:t>
      </w:r>
      <w:r w:rsidRPr="00F81B40">
        <w:rPr>
          <w:rFonts w:ascii="Times New Roman" w:hAnsi="Times New Roman" w:cs="Georgia"/>
          <w:szCs w:val="26"/>
        </w:rPr>
        <w:t>player</w:t>
      </w:r>
      <w:r w:rsidR="00076B9B">
        <w:rPr>
          <w:rFonts w:ascii="Times New Roman" w:hAnsi="Times New Roman" w:cs="Georgia"/>
          <w:szCs w:val="26"/>
        </w:rPr>
        <w:t>s</w:t>
      </w:r>
      <w:r w:rsidRPr="00F81B40">
        <w:rPr>
          <w:rFonts w:ascii="Times New Roman" w:hAnsi="Times New Roman" w:cs="Georgia"/>
          <w:szCs w:val="26"/>
        </w:rPr>
        <w:t>.</w:t>
      </w:r>
    </w:p>
    <w:p w14:paraId="5701E8EA" w14:textId="62DABA74" w:rsidR="00076B9B" w:rsidRDefault="00747BC0" w:rsidP="00076B9B">
      <w:pPr>
        <w:pStyle w:val="ListParagraph"/>
        <w:widowControl w:val="0"/>
        <w:numPr>
          <w:ilvl w:val="0"/>
          <w:numId w:val="26"/>
        </w:numPr>
        <w:autoSpaceDE w:val="0"/>
        <w:autoSpaceDN w:val="0"/>
        <w:adjustRightInd w:val="0"/>
        <w:rPr>
          <w:rFonts w:ascii="Times New Roman" w:hAnsi="Times New Roman" w:cs="Georgia"/>
          <w:szCs w:val="26"/>
        </w:rPr>
      </w:pPr>
      <w:r>
        <w:rPr>
          <w:rFonts w:ascii="Times New Roman" w:hAnsi="Times New Roman" w:cs="Georgia"/>
          <w:szCs w:val="26"/>
        </w:rPr>
        <w:t>Add an instance field for</w:t>
      </w:r>
      <w:r w:rsidR="00076B9B">
        <w:rPr>
          <w:rFonts w:ascii="Times New Roman" w:hAnsi="Times New Roman" w:cs="Georgia"/>
          <w:szCs w:val="26"/>
        </w:rPr>
        <w:t xml:space="preserve"> an array of </w:t>
      </w:r>
      <w:r w:rsidR="00076B9B" w:rsidRPr="00396414">
        <w:rPr>
          <w:rFonts w:ascii="Courier New" w:hAnsi="Courier New" w:cs="Courier New"/>
          <w:szCs w:val="26"/>
        </w:rPr>
        <w:t>Player</w:t>
      </w:r>
      <w:r w:rsidR="00076B9B">
        <w:rPr>
          <w:rFonts w:ascii="Times New Roman" w:hAnsi="Times New Roman" w:cs="Georgia"/>
          <w:szCs w:val="26"/>
        </w:rPr>
        <w:t xml:space="preserve"> objects.</w:t>
      </w:r>
    </w:p>
    <w:p w14:paraId="5F80C0A9" w14:textId="4B302AC3" w:rsidR="00076B9B" w:rsidRDefault="00076B9B" w:rsidP="00076B9B">
      <w:pPr>
        <w:pStyle w:val="ListParagraph"/>
        <w:widowControl w:val="0"/>
        <w:numPr>
          <w:ilvl w:val="0"/>
          <w:numId w:val="26"/>
        </w:numPr>
        <w:autoSpaceDE w:val="0"/>
        <w:autoSpaceDN w:val="0"/>
        <w:adjustRightInd w:val="0"/>
        <w:rPr>
          <w:rFonts w:ascii="Times New Roman" w:hAnsi="Times New Roman" w:cs="Georgia"/>
          <w:szCs w:val="26"/>
        </w:rPr>
      </w:pPr>
      <w:r>
        <w:rPr>
          <w:rFonts w:ascii="Times New Roman" w:hAnsi="Times New Roman" w:cs="Georgia"/>
          <w:szCs w:val="26"/>
        </w:rPr>
        <w:t>Within the constructor, instantiate the players within the array and set the game’s player object to array element 0.  Modify the follow example to use your variable names.</w:t>
      </w:r>
    </w:p>
    <w:p w14:paraId="1572973E" w14:textId="11E554C2" w:rsidR="00076B9B" w:rsidRPr="00076B9B" w:rsidRDefault="00076B9B" w:rsidP="00076B9B">
      <w:pPr>
        <w:widowControl w:val="0"/>
        <w:tabs>
          <w:tab w:val="left" w:pos="2160"/>
        </w:tabs>
        <w:autoSpaceDE w:val="0"/>
        <w:autoSpaceDN w:val="0"/>
        <w:adjustRightInd w:val="0"/>
        <w:rPr>
          <w:rFonts w:ascii="Courier New" w:hAnsi="Courier New" w:cs="Courier New"/>
          <w:sz w:val="20"/>
          <w:szCs w:val="20"/>
        </w:rPr>
      </w:pPr>
      <w:r w:rsidRPr="00076B9B">
        <w:rPr>
          <w:rFonts w:ascii="Courier New" w:hAnsi="Courier New" w:cs="Courier New"/>
          <w:sz w:val="20"/>
          <w:szCs w:val="20"/>
        </w:rPr>
        <w:t xml:space="preserve">        </w:t>
      </w:r>
      <w:r>
        <w:rPr>
          <w:rFonts w:ascii="Courier New" w:hAnsi="Courier New" w:cs="Courier New"/>
          <w:sz w:val="20"/>
          <w:szCs w:val="20"/>
        </w:rPr>
        <w:tab/>
      </w:r>
      <w:r w:rsidRPr="00076B9B">
        <w:rPr>
          <w:rFonts w:ascii="Courier New" w:hAnsi="Courier New" w:cs="Courier New"/>
          <w:sz w:val="20"/>
          <w:szCs w:val="20"/>
        </w:rPr>
        <w:t>players = new Player[3];</w:t>
      </w:r>
    </w:p>
    <w:p w14:paraId="6820D8EC" w14:textId="25F148C1" w:rsidR="00076B9B" w:rsidRPr="00076B9B" w:rsidRDefault="00076B9B" w:rsidP="00076B9B">
      <w:pPr>
        <w:widowControl w:val="0"/>
        <w:tabs>
          <w:tab w:val="left" w:pos="2160"/>
        </w:tabs>
        <w:autoSpaceDE w:val="0"/>
        <w:autoSpaceDN w:val="0"/>
        <w:adjustRightInd w:val="0"/>
        <w:rPr>
          <w:rFonts w:ascii="Courier New" w:hAnsi="Courier New" w:cs="Courier New"/>
          <w:sz w:val="20"/>
          <w:szCs w:val="20"/>
        </w:rPr>
      </w:pPr>
      <w:r w:rsidRPr="00076B9B">
        <w:rPr>
          <w:rFonts w:ascii="Courier New" w:hAnsi="Courier New" w:cs="Courier New"/>
          <w:sz w:val="20"/>
          <w:szCs w:val="20"/>
        </w:rPr>
        <w:t xml:space="preserve">        </w:t>
      </w:r>
      <w:r>
        <w:rPr>
          <w:rFonts w:ascii="Courier New" w:hAnsi="Courier New" w:cs="Courier New"/>
          <w:sz w:val="20"/>
          <w:szCs w:val="20"/>
        </w:rPr>
        <w:tab/>
      </w:r>
      <w:r w:rsidRPr="00076B9B">
        <w:rPr>
          <w:rFonts w:ascii="Courier New" w:hAnsi="Courier New" w:cs="Courier New"/>
          <w:sz w:val="20"/>
          <w:szCs w:val="20"/>
        </w:rPr>
        <w:t>players[0] = new Player("Player 1");</w:t>
      </w:r>
    </w:p>
    <w:p w14:paraId="4F2EC6CD" w14:textId="3480E962" w:rsidR="00076B9B" w:rsidRPr="00076B9B" w:rsidRDefault="00076B9B" w:rsidP="00076B9B">
      <w:pPr>
        <w:widowControl w:val="0"/>
        <w:tabs>
          <w:tab w:val="left" w:pos="2160"/>
        </w:tabs>
        <w:autoSpaceDE w:val="0"/>
        <w:autoSpaceDN w:val="0"/>
        <w:adjustRightInd w:val="0"/>
        <w:rPr>
          <w:rFonts w:ascii="Courier New" w:hAnsi="Courier New" w:cs="Courier New"/>
          <w:sz w:val="20"/>
          <w:szCs w:val="20"/>
        </w:rPr>
      </w:pPr>
      <w:r w:rsidRPr="00076B9B">
        <w:rPr>
          <w:rFonts w:ascii="Courier New" w:hAnsi="Courier New" w:cs="Courier New"/>
          <w:sz w:val="20"/>
          <w:szCs w:val="20"/>
        </w:rPr>
        <w:t xml:space="preserve">        </w:t>
      </w:r>
      <w:r>
        <w:rPr>
          <w:rFonts w:ascii="Courier New" w:hAnsi="Courier New" w:cs="Courier New"/>
          <w:sz w:val="20"/>
          <w:szCs w:val="20"/>
        </w:rPr>
        <w:tab/>
      </w:r>
      <w:r w:rsidRPr="00076B9B">
        <w:rPr>
          <w:rFonts w:ascii="Courier New" w:hAnsi="Courier New" w:cs="Courier New"/>
          <w:sz w:val="20"/>
          <w:szCs w:val="20"/>
        </w:rPr>
        <w:t>players[1] = new Player("Player 2");</w:t>
      </w:r>
    </w:p>
    <w:p w14:paraId="508D83FC" w14:textId="50862333" w:rsidR="00076B9B" w:rsidRPr="00076B9B" w:rsidRDefault="00076B9B" w:rsidP="00076B9B">
      <w:pPr>
        <w:widowControl w:val="0"/>
        <w:tabs>
          <w:tab w:val="left" w:pos="2160"/>
        </w:tabs>
        <w:autoSpaceDE w:val="0"/>
        <w:autoSpaceDN w:val="0"/>
        <w:adjustRightInd w:val="0"/>
        <w:rPr>
          <w:rFonts w:ascii="Courier New" w:hAnsi="Courier New" w:cs="Courier New"/>
          <w:sz w:val="20"/>
          <w:szCs w:val="20"/>
        </w:rPr>
      </w:pPr>
      <w:r w:rsidRPr="00076B9B">
        <w:rPr>
          <w:rFonts w:ascii="Courier New" w:hAnsi="Courier New" w:cs="Courier New"/>
          <w:sz w:val="20"/>
          <w:szCs w:val="20"/>
        </w:rPr>
        <w:t xml:space="preserve">        </w:t>
      </w:r>
      <w:r>
        <w:rPr>
          <w:rFonts w:ascii="Courier New" w:hAnsi="Courier New" w:cs="Courier New"/>
          <w:sz w:val="20"/>
          <w:szCs w:val="20"/>
        </w:rPr>
        <w:tab/>
      </w:r>
      <w:r w:rsidRPr="00076B9B">
        <w:rPr>
          <w:rFonts w:ascii="Courier New" w:hAnsi="Courier New" w:cs="Courier New"/>
          <w:sz w:val="20"/>
          <w:szCs w:val="20"/>
        </w:rPr>
        <w:t>players[2] = new Player("Player 3");</w:t>
      </w:r>
    </w:p>
    <w:p w14:paraId="6B2FABF9" w14:textId="45014A1F" w:rsidR="00076B9B" w:rsidRPr="00076B9B" w:rsidRDefault="00076B9B" w:rsidP="00076B9B">
      <w:pPr>
        <w:widowControl w:val="0"/>
        <w:tabs>
          <w:tab w:val="left" w:pos="2160"/>
        </w:tabs>
        <w:autoSpaceDE w:val="0"/>
        <w:autoSpaceDN w:val="0"/>
        <w:adjustRightInd w:val="0"/>
        <w:rPr>
          <w:rFonts w:ascii="Courier New" w:hAnsi="Courier New" w:cs="Courier New"/>
          <w:sz w:val="20"/>
          <w:szCs w:val="20"/>
        </w:rPr>
      </w:pPr>
      <w:r w:rsidRPr="00076B9B">
        <w:rPr>
          <w:rFonts w:ascii="Courier New" w:hAnsi="Courier New" w:cs="Courier New"/>
          <w:sz w:val="20"/>
          <w:szCs w:val="20"/>
        </w:rPr>
        <w:t xml:space="preserve">        </w:t>
      </w:r>
      <w:r>
        <w:rPr>
          <w:rFonts w:ascii="Courier New" w:hAnsi="Courier New" w:cs="Courier New"/>
          <w:sz w:val="20"/>
          <w:szCs w:val="20"/>
        </w:rPr>
        <w:tab/>
      </w:r>
      <w:r w:rsidRPr="00076B9B">
        <w:rPr>
          <w:rFonts w:ascii="Courier New" w:hAnsi="Courier New" w:cs="Courier New"/>
          <w:sz w:val="20"/>
          <w:szCs w:val="20"/>
        </w:rPr>
        <w:t>thePlayer = players[0];</w:t>
      </w:r>
    </w:p>
    <w:p w14:paraId="23646D5B" w14:textId="036B83FE" w:rsidR="00076B9B" w:rsidRDefault="00AF42E7" w:rsidP="00076B9B">
      <w:pPr>
        <w:pStyle w:val="ListParagraph"/>
        <w:widowControl w:val="0"/>
        <w:numPr>
          <w:ilvl w:val="0"/>
          <w:numId w:val="25"/>
        </w:numPr>
        <w:autoSpaceDE w:val="0"/>
        <w:autoSpaceDN w:val="0"/>
        <w:adjustRightInd w:val="0"/>
        <w:spacing w:after="120"/>
        <w:rPr>
          <w:rFonts w:ascii="Times New Roman" w:hAnsi="Times New Roman" w:cs="Georgia"/>
          <w:szCs w:val="26"/>
        </w:rPr>
      </w:pPr>
      <w:r>
        <w:rPr>
          <w:rFonts w:ascii="Courier New" w:hAnsi="Courier New" w:cs="Georgia"/>
          <w:szCs w:val="26"/>
        </w:rPr>
        <w:t>public void se</w:t>
      </w:r>
      <w:r w:rsidR="00747BC0">
        <w:rPr>
          <w:rFonts w:ascii="Courier New" w:hAnsi="Courier New" w:cs="Georgia"/>
          <w:szCs w:val="26"/>
        </w:rPr>
        <w:t>tActivePlayer</w:t>
      </w:r>
      <w:r w:rsidR="00396414">
        <w:rPr>
          <w:rFonts w:ascii="Courier New" w:hAnsi="Courier New" w:cs="Georgia"/>
          <w:szCs w:val="26"/>
        </w:rPr>
        <w:t>(int id</w:t>
      </w:r>
      <w:r w:rsidR="00076B9B" w:rsidRPr="00F25F78">
        <w:rPr>
          <w:rFonts w:ascii="Courier New" w:hAnsi="Courier New" w:cs="Georgia"/>
          <w:szCs w:val="26"/>
        </w:rPr>
        <w:t>)</w:t>
      </w:r>
      <w:r w:rsidR="00076B9B" w:rsidRPr="00F25F78">
        <w:rPr>
          <w:rFonts w:ascii="Times New Roman" w:hAnsi="Times New Roman" w:cs="Georgia"/>
          <w:szCs w:val="26"/>
        </w:rPr>
        <w:t xml:space="preserve"> </w:t>
      </w:r>
      <w:r w:rsidR="00076B9B">
        <w:rPr>
          <w:rFonts w:ascii="Times New Roman" w:hAnsi="Times New Roman" w:cs="Georgia"/>
          <w:szCs w:val="26"/>
        </w:rPr>
        <w:t>–</w:t>
      </w:r>
      <w:r w:rsidR="00076B9B" w:rsidRPr="00F25F78">
        <w:rPr>
          <w:rFonts w:ascii="Times New Roman" w:hAnsi="Times New Roman" w:cs="Georgia"/>
          <w:szCs w:val="26"/>
        </w:rPr>
        <w:t xml:space="preserve"> </w:t>
      </w:r>
      <w:r w:rsidR="00076B9B">
        <w:rPr>
          <w:rFonts w:ascii="Times New Roman" w:hAnsi="Times New Roman" w:cs="Georgia"/>
          <w:szCs w:val="26"/>
        </w:rPr>
        <w:t xml:space="preserve">set the game’s </w:t>
      </w:r>
      <w:r w:rsidR="00747BC0">
        <w:rPr>
          <w:rFonts w:ascii="Times New Roman" w:hAnsi="Times New Roman" w:cs="Georgia"/>
          <w:szCs w:val="26"/>
        </w:rPr>
        <w:t xml:space="preserve">current </w:t>
      </w:r>
      <w:r w:rsidR="00076B9B">
        <w:rPr>
          <w:rFonts w:ascii="Times New Roman" w:hAnsi="Times New Roman" w:cs="Georgia"/>
          <w:szCs w:val="26"/>
        </w:rPr>
        <w:t>pl</w:t>
      </w:r>
      <w:r w:rsidR="00747BC0">
        <w:rPr>
          <w:rFonts w:ascii="Times New Roman" w:hAnsi="Times New Roman" w:cs="Georgia"/>
          <w:szCs w:val="26"/>
        </w:rPr>
        <w:t xml:space="preserve">ayer object to array element </w:t>
      </w:r>
      <w:r w:rsidR="00747BC0" w:rsidRPr="00747BC0">
        <w:rPr>
          <w:rFonts w:ascii="Courier New" w:hAnsi="Courier New" w:cs="Courier New"/>
          <w:szCs w:val="26"/>
        </w:rPr>
        <w:t xml:space="preserve">id </w:t>
      </w:r>
      <w:r w:rsidR="00076B9B">
        <w:rPr>
          <w:rFonts w:ascii="Times New Roman" w:hAnsi="Times New Roman" w:cs="Georgia"/>
          <w:szCs w:val="26"/>
        </w:rPr>
        <w:t>-</w:t>
      </w:r>
      <w:r w:rsidR="00747BC0">
        <w:rPr>
          <w:rFonts w:ascii="Times New Roman" w:hAnsi="Times New Roman" w:cs="Georgia"/>
          <w:szCs w:val="26"/>
        </w:rPr>
        <w:t xml:space="preserve"> </w:t>
      </w:r>
      <w:r w:rsidR="00076B9B">
        <w:rPr>
          <w:rFonts w:ascii="Times New Roman" w:hAnsi="Times New Roman" w:cs="Georgia"/>
          <w:szCs w:val="26"/>
        </w:rPr>
        <w:t xml:space="preserve">1.  Correct player numbers should be 1 – 3.  All future game actions and scores will relate to the current player.  </w:t>
      </w:r>
    </w:p>
    <w:p w14:paraId="1C29B718" w14:textId="4A8452D1" w:rsidR="00076B9B" w:rsidRPr="00076B9B" w:rsidRDefault="00076B9B" w:rsidP="00076B9B">
      <w:pPr>
        <w:widowControl w:val="0"/>
        <w:tabs>
          <w:tab w:val="left" w:pos="2160"/>
        </w:tabs>
        <w:autoSpaceDE w:val="0"/>
        <w:autoSpaceDN w:val="0"/>
        <w:adjustRightInd w:val="0"/>
        <w:spacing w:after="120"/>
        <w:rPr>
          <w:rFonts w:ascii="Courier New" w:hAnsi="Courier New" w:cs="Courier New"/>
          <w:sz w:val="20"/>
          <w:szCs w:val="20"/>
        </w:rPr>
      </w:pPr>
      <w:r>
        <w:rPr>
          <w:rFonts w:ascii="Courier New" w:hAnsi="Courier New" w:cs="Courier New"/>
          <w:sz w:val="20"/>
          <w:szCs w:val="20"/>
        </w:rPr>
        <w:tab/>
      </w:r>
      <w:r w:rsidR="00396414">
        <w:rPr>
          <w:rFonts w:ascii="Courier New" w:hAnsi="Courier New" w:cs="Courier New"/>
          <w:sz w:val="20"/>
          <w:szCs w:val="20"/>
        </w:rPr>
        <w:t xml:space="preserve">thePlayer = players[id </w:t>
      </w:r>
      <w:r w:rsidRPr="00076B9B">
        <w:rPr>
          <w:rFonts w:ascii="Courier New" w:hAnsi="Courier New" w:cs="Courier New"/>
          <w:sz w:val="20"/>
          <w:szCs w:val="20"/>
        </w:rPr>
        <w:t>-</w:t>
      </w:r>
      <w:r w:rsidR="00396414">
        <w:rPr>
          <w:rFonts w:ascii="Courier New" w:hAnsi="Courier New" w:cs="Courier New"/>
          <w:sz w:val="20"/>
          <w:szCs w:val="20"/>
        </w:rPr>
        <w:t xml:space="preserve"> </w:t>
      </w:r>
      <w:r w:rsidRPr="00076B9B">
        <w:rPr>
          <w:rFonts w:ascii="Courier New" w:hAnsi="Courier New" w:cs="Courier New"/>
          <w:sz w:val="20"/>
          <w:szCs w:val="20"/>
        </w:rPr>
        <w:t>1];</w:t>
      </w:r>
    </w:p>
    <w:p w14:paraId="3D4035F1" w14:textId="176D6BBC" w:rsidR="00747BC0" w:rsidRDefault="00747BC0" w:rsidP="00747BC0">
      <w:pPr>
        <w:pStyle w:val="ListParagraph"/>
        <w:widowControl w:val="0"/>
        <w:numPr>
          <w:ilvl w:val="0"/>
          <w:numId w:val="25"/>
        </w:numPr>
        <w:autoSpaceDE w:val="0"/>
        <w:autoSpaceDN w:val="0"/>
        <w:adjustRightInd w:val="0"/>
        <w:rPr>
          <w:rFonts w:ascii="Times New Roman" w:hAnsi="Times New Roman" w:cs="Georgia"/>
          <w:szCs w:val="26"/>
        </w:rPr>
      </w:pPr>
      <w:r w:rsidRPr="00747BC0">
        <w:rPr>
          <w:rFonts w:ascii="Times New Roman" w:hAnsi="Times New Roman" w:cs="Georgia"/>
          <w:szCs w:val="26"/>
        </w:rPr>
        <w:t xml:space="preserve">Update </w:t>
      </w:r>
      <w:r w:rsidRPr="00747BC0">
        <w:rPr>
          <w:rFonts w:ascii="Courier New" w:hAnsi="Courier New" w:cs="Courier New"/>
          <w:szCs w:val="26"/>
        </w:rPr>
        <w:t>resetGame()</w:t>
      </w:r>
      <w:r w:rsidRPr="00747BC0">
        <w:rPr>
          <w:rFonts w:ascii="Times New Roman" w:hAnsi="Times New Roman" w:cs="Georgia"/>
          <w:szCs w:val="26"/>
        </w:rPr>
        <w:t xml:space="preserve"> to reset each player in the array rather than the current player.</w:t>
      </w:r>
      <w:r w:rsidR="00223408">
        <w:rPr>
          <w:rFonts w:ascii="Times New Roman" w:hAnsi="Times New Roman" w:cs="Georgia"/>
          <w:szCs w:val="26"/>
        </w:rPr>
        <w:t xml:space="preserve">  Adapt the following sample code;</w:t>
      </w:r>
    </w:p>
    <w:p w14:paraId="734B9873" w14:textId="77777777" w:rsidR="00223408" w:rsidRPr="00223408" w:rsidRDefault="00223408" w:rsidP="00223408">
      <w:pPr>
        <w:widowControl w:val="0"/>
        <w:autoSpaceDE w:val="0"/>
        <w:autoSpaceDN w:val="0"/>
        <w:adjustRightInd w:val="0"/>
        <w:ind w:left="1260"/>
        <w:rPr>
          <w:rFonts w:ascii="Courier New" w:hAnsi="Courier New" w:cs="Courier New"/>
          <w:sz w:val="20"/>
          <w:szCs w:val="20"/>
        </w:rPr>
      </w:pPr>
      <w:r w:rsidRPr="00223408">
        <w:rPr>
          <w:rFonts w:ascii="Courier New" w:hAnsi="Courier New" w:cs="Courier New"/>
          <w:sz w:val="20"/>
          <w:szCs w:val="20"/>
        </w:rPr>
        <w:t xml:space="preserve">        for(Player p : players){</w:t>
      </w:r>
    </w:p>
    <w:p w14:paraId="36246897" w14:textId="77777777" w:rsidR="00223408" w:rsidRPr="00223408" w:rsidRDefault="00223408" w:rsidP="00223408">
      <w:pPr>
        <w:widowControl w:val="0"/>
        <w:autoSpaceDE w:val="0"/>
        <w:autoSpaceDN w:val="0"/>
        <w:adjustRightInd w:val="0"/>
        <w:ind w:left="1260"/>
        <w:rPr>
          <w:rFonts w:ascii="Courier New" w:hAnsi="Courier New" w:cs="Courier New"/>
          <w:sz w:val="20"/>
          <w:szCs w:val="20"/>
        </w:rPr>
      </w:pPr>
      <w:r w:rsidRPr="00223408">
        <w:rPr>
          <w:rFonts w:ascii="Courier New" w:hAnsi="Courier New" w:cs="Courier New"/>
          <w:sz w:val="20"/>
          <w:szCs w:val="20"/>
        </w:rPr>
        <w:t xml:space="preserve">            p.newGame();</w:t>
      </w:r>
    </w:p>
    <w:p w14:paraId="4BC75E71" w14:textId="2DCD4997" w:rsidR="00223408" w:rsidRPr="00223408" w:rsidRDefault="00223408" w:rsidP="00223408">
      <w:pPr>
        <w:widowControl w:val="0"/>
        <w:autoSpaceDE w:val="0"/>
        <w:autoSpaceDN w:val="0"/>
        <w:adjustRightInd w:val="0"/>
        <w:ind w:left="1260"/>
        <w:rPr>
          <w:rFonts w:ascii="Courier New" w:hAnsi="Courier New" w:cs="Courier New"/>
          <w:sz w:val="20"/>
          <w:szCs w:val="20"/>
        </w:rPr>
      </w:pPr>
      <w:r w:rsidRPr="00223408">
        <w:rPr>
          <w:rFonts w:ascii="Courier New" w:hAnsi="Courier New" w:cs="Courier New"/>
          <w:sz w:val="20"/>
          <w:szCs w:val="20"/>
        </w:rPr>
        <w:t xml:space="preserve">        }</w:t>
      </w:r>
    </w:p>
    <w:p w14:paraId="485EEE50" w14:textId="63622C66" w:rsidR="00F81B40" w:rsidRPr="00747BC0" w:rsidRDefault="00747BC0" w:rsidP="00747BC0">
      <w:pPr>
        <w:pStyle w:val="ListParagraph"/>
        <w:widowControl w:val="0"/>
        <w:numPr>
          <w:ilvl w:val="0"/>
          <w:numId w:val="25"/>
        </w:numPr>
        <w:autoSpaceDE w:val="0"/>
        <w:autoSpaceDN w:val="0"/>
        <w:adjustRightInd w:val="0"/>
        <w:rPr>
          <w:rFonts w:ascii="Times New Roman" w:hAnsi="Times New Roman" w:cs="Georgia"/>
          <w:b/>
          <w:szCs w:val="26"/>
        </w:rPr>
      </w:pPr>
      <w:r w:rsidRPr="00747BC0">
        <w:rPr>
          <w:rFonts w:ascii="Times New Roman" w:hAnsi="Times New Roman" w:cs="Georgia"/>
          <w:szCs w:val="26"/>
        </w:rPr>
        <w:t>No additional changes are needed anywhere in your code!</w:t>
      </w:r>
    </w:p>
    <w:p w14:paraId="57801827" w14:textId="77777777" w:rsidR="00747BC0" w:rsidRDefault="00747BC0" w:rsidP="00D51D02">
      <w:pPr>
        <w:widowControl w:val="0"/>
        <w:autoSpaceDE w:val="0"/>
        <w:autoSpaceDN w:val="0"/>
        <w:adjustRightInd w:val="0"/>
        <w:rPr>
          <w:rFonts w:ascii="Times New Roman" w:hAnsi="Times New Roman" w:cs="Georgia"/>
          <w:b/>
          <w:szCs w:val="26"/>
        </w:rPr>
      </w:pPr>
    </w:p>
    <w:p w14:paraId="4C5CF4A3" w14:textId="6E0BD348" w:rsidR="00B91D1C" w:rsidRPr="00B91D1C" w:rsidRDefault="00472F68" w:rsidP="00D51D02">
      <w:pPr>
        <w:widowControl w:val="0"/>
        <w:autoSpaceDE w:val="0"/>
        <w:autoSpaceDN w:val="0"/>
        <w:adjustRightInd w:val="0"/>
        <w:rPr>
          <w:rFonts w:ascii="Times New Roman" w:hAnsi="Times New Roman" w:cs="Georgia"/>
          <w:b/>
          <w:szCs w:val="26"/>
        </w:rPr>
      </w:pPr>
      <w:r>
        <w:rPr>
          <w:rFonts w:ascii="Times New Roman" w:hAnsi="Times New Roman" w:cs="Georgia"/>
          <w:b/>
          <w:szCs w:val="26"/>
        </w:rPr>
        <w:t>Support Testing</w:t>
      </w:r>
      <w:r w:rsidR="00F42E1E">
        <w:rPr>
          <w:rFonts w:ascii="Times New Roman" w:hAnsi="Times New Roman" w:cs="Georgia"/>
          <w:b/>
          <w:szCs w:val="26"/>
        </w:rPr>
        <w:t xml:space="preserve"> </w:t>
      </w:r>
      <w:r w:rsidR="00B270BD">
        <w:rPr>
          <w:rFonts w:ascii="Times New Roman" w:hAnsi="Times New Roman" w:cs="Georgia"/>
          <w:b/>
          <w:szCs w:val="26"/>
        </w:rPr>
        <w:t>(5 pts)</w:t>
      </w:r>
    </w:p>
    <w:p w14:paraId="79ED60D1" w14:textId="59570AF3" w:rsidR="00B91D1C" w:rsidRPr="00B91D1C" w:rsidRDefault="00B91D1C" w:rsidP="004864C7">
      <w:pPr>
        <w:widowControl w:val="0"/>
        <w:autoSpaceDE w:val="0"/>
        <w:autoSpaceDN w:val="0"/>
        <w:adjustRightInd w:val="0"/>
        <w:spacing w:after="120"/>
        <w:rPr>
          <w:rFonts w:ascii="Times New Roman" w:hAnsi="Times New Roman" w:cs="Georgia"/>
          <w:szCs w:val="26"/>
        </w:rPr>
      </w:pPr>
      <w:r>
        <w:rPr>
          <w:rFonts w:ascii="Times New Roman" w:hAnsi="Times New Roman" w:cs="Georgia"/>
          <w:szCs w:val="26"/>
        </w:rPr>
        <w:t>The</w:t>
      </w:r>
      <w:r w:rsidR="00C906F4">
        <w:rPr>
          <w:rFonts w:ascii="Times New Roman" w:hAnsi="Times New Roman" w:cs="Georgia"/>
          <w:szCs w:val="26"/>
        </w:rPr>
        <w:t xml:space="preserve"> following method</w:t>
      </w:r>
      <w:r w:rsidR="00016252">
        <w:rPr>
          <w:rFonts w:ascii="Times New Roman" w:hAnsi="Times New Roman" w:cs="Georgia"/>
          <w:szCs w:val="26"/>
        </w:rPr>
        <w:t>s are provid</w:t>
      </w:r>
      <w:r>
        <w:rPr>
          <w:rFonts w:ascii="Times New Roman" w:hAnsi="Times New Roman" w:cs="Georgia"/>
          <w:szCs w:val="26"/>
        </w:rPr>
        <w:t xml:space="preserve">ed for </w:t>
      </w:r>
      <w:r w:rsidR="00016252">
        <w:rPr>
          <w:rFonts w:ascii="Times New Roman" w:hAnsi="Times New Roman" w:cs="Georgia"/>
          <w:szCs w:val="26"/>
        </w:rPr>
        <w:t xml:space="preserve">external </w:t>
      </w:r>
      <w:r>
        <w:rPr>
          <w:rFonts w:ascii="Times New Roman" w:hAnsi="Times New Roman" w:cs="Georgia"/>
          <w:szCs w:val="26"/>
        </w:rPr>
        <w:t xml:space="preserve">testing </w:t>
      </w:r>
      <w:r w:rsidR="004864C7">
        <w:rPr>
          <w:rFonts w:ascii="Times New Roman" w:hAnsi="Times New Roman" w:cs="Georgia"/>
          <w:szCs w:val="26"/>
        </w:rPr>
        <w:t>only</w:t>
      </w:r>
      <w:r>
        <w:rPr>
          <w:rFonts w:ascii="Times New Roman" w:hAnsi="Times New Roman" w:cs="Georgia"/>
          <w:szCs w:val="26"/>
        </w:rPr>
        <w:t xml:space="preserve">.  </w:t>
      </w:r>
    </w:p>
    <w:p w14:paraId="2D6AEC06" w14:textId="162EF9B3" w:rsidR="00B91D1C" w:rsidRDefault="00B91D1C" w:rsidP="00B91D1C">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public void set</w:t>
      </w:r>
      <w:r w:rsidR="00016252">
        <w:rPr>
          <w:rFonts w:ascii="Courier New" w:hAnsi="Courier New" w:cs="Georgia"/>
          <w:szCs w:val="26"/>
        </w:rPr>
        <w:t>All</w:t>
      </w:r>
      <w:r>
        <w:rPr>
          <w:rFonts w:ascii="Courier New" w:hAnsi="Courier New" w:cs="Georgia"/>
          <w:szCs w:val="26"/>
        </w:rPr>
        <w:t>Dice</w:t>
      </w:r>
      <w:r w:rsidRPr="003F0D39">
        <w:rPr>
          <w:rFonts w:ascii="Courier New" w:hAnsi="Courier New" w:cs="Georgia"/>
          <w:szCs w:val="26"/>
        </w:rPr>
        <w:t xml:space="preserve"> (</w:t>
      </w:r>
      <w:r>
        <w:rPr>
          <w:rFonts w:ascii="Courier New" w:hAnsi="Courier New" w:cs="Georgia"/>
          <w:szCs w:val="26"/>
        </w:rPr>
        <w:t>int [] values</w:t>
      </w:r>
      <w:r w:rsidRPr="003F0D39">
        <w:rPr>
          <w:rFonts w:ascii="Courier New" w:hAnsi="Courier New" w:cs="Georgia"/>
          <w:szCs w:val="26"/>
        </w:rPr>
        <w:t>)</w:t>
      </w:r>
      <w:r w:rsidR="00016252">
        <w:rPr>
          <w:rFonts w:ascii="Times New Roman" w:hAnsi="Times New Roman" w:cs="Georgia"/>
          <w:szCs w:val="26"/>
        </w:rPr>
        <w:t xml:space="preserve"> – pass an array of six</w:t>
      </w:r>
      <w:r>
        <w:rPr>
          <w:rFonts w:ascii="Times New Roman" w:hAnsi="Times New Roman" w:cs="Georgia"/>
          <w:szCs w:val="26"/>
        </w:rPr>
        <w:t xml:space="preserve"> integers to set the dice values.  Repeatedly roll each die until the desired value is obtained.  If a requested value is not between 1 and 6 then set it to one.</w:t>
      </w:r>
      <w:r w:rsidR="008707AB">
        <w:rPr>
          <w:rFonts w:ascii="Times New Roman" w:hAnsi="Times New Roman" w:cs="Georgia"/>
          <w:szCs w:val="26"/>
        </w:rPr>
        <w:t xml:space="preserve">  This method can be less than ten lines of code </w:t>
      </w:r>
      <w:r w:rsidR="00682734">
        <w:rPr>
          <w:rFonts w:ascii="Times New Roman" w:hAnsi="Times New Roman" w:cs="Georgia"/>
          <w:szCs w:val="26"/>
        </w:rPr>
        <w:t xml:space="preserve">with </w:t>
      </w:r>
      <w:r w:rsidR="008707AB">
        <w:rPr>
          <w:rFonts w:ascii="Times New Roman" w:hAnsi="Times New Roman" w:cs="Georgia"/>
          <w:szCs w:val="26"/>
        </w:rPr>
        <w:t>a nested loop.</w:t>
      </w:r>
      <w:r w:rsidR="00747BC0">
        <w:rPr>
          <w:rFonts w:ascii="Times New Roman" w:hAnsi="Times New Roman" w:cs="Georgia"/>
          <w:szCs w:val="26"/>
        </w:rPr>
        <w:t xml:space="preserve">  Test your solution thoroughly because it plays a critical role in our automated testing.</w:t>
      </w:r>
    </w:p>
    <w:p w14:paraId="2EAE2F28" w14:textId="124C952F" w:rsidR="00016252" w:rsidRPr="00472F68" w:rsidRDefault="00016252" w:rsidP="00472F68">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public void selectDie</w:t>
      </w:r>
      <w:r w:rsidRPr="003F0D39">
        <w:rPr>
          <w:rFonts w:ascii="Courier New" w:hAnsi="Courier New" w:cs="Georgia"/>
          <w:szCs w:val="26"/>
        </w:rPr>
        <w:t xml:space="preserve"> (</w:t>
      </w:r>
      <w:r>
        <w:rPr>
          <w:rFonts w:ascii="Courier New" w:hAnsi="Courier New" w:cs="Georgia"/>
          <w:szCs w:val="26"/>
        </w:rPr>
        <w:t>int</w:t>
      </w:r>
      <w:r w:rsidR="00F828DB">
        <w:rPr>
          <w:rFonts w:ascii="Courier New" w:hAnsi="Courier New" w:cs="Georgia"/>
          <w:szCs w:val="26"/>
        </w:rPr>
        <w:t xml:space="preserve"> id</w:t>
      </w:r>
      <w:r w:rsidRPr="003F0D39">
        <w:rPr>
          <w:rFonts w:ascii="Courier New" w:hAnsi="Courier New" w:cs="Georgia"/>
          <w:szCs w:val="26"/>
        </w:rPr>
        <w:t>)</w:t>
      </w:r>
      <w:r w:rsidR="00F828DB">
        <w:rPr>
          <w:rFonts w:ascii="Times New Roman" w:hAnsi="Times New Roman" w:cs="Georgia"/>
          <w:szCs w:val="26"/>
        </w:rPr>
        <w:t xml:space="preserve"> – set the requested die to</w:t>
      </w:r>
      <w:r>
        <w:rPr>
          <w:rFonts w:ascii="Times New Roman" w:hAnsi="Times New Roman" w:cs="Georgia"/>
          <w:szCs w:val="26"/>
        </w:rPr>
        <w:t xml:space="preserve"> selected.  Dice are numbered 1 – 6.  </w:t>
      </w:r>
      <w:r w:rsidR="00472F68">
        <w:rPr>
          <w:rFonts w:ascii="Times New Roman" w:hAnsi="Times New Roman" w:cs="Georgia"/>
          <w:szCs w:val="26"/>
        </w:rPr>
        <w:t xml:space="preserve">For example, </w:t>
      </w:r>
      <w:r w:rsidR="00472F68" w:rsidRPr="00472F68">
        <w:rPr>
          <w:rFonts w:ascii="Courier New" w:hAnsi="Courier New" w:cs="Courier New"/>
          <w:szCs w:val="26"/>
        </w:rPr>
        <w:t>selectDie(2)</w:t>
      </w:r>
      <w:r w:rsidR="00472F68">
        <w:rPr>
          <w:rFonts w:ascii="Times New Roman" w:hAnsi="Times New Roman" w:cs="Georgia"/>
          <w:szCs w:val="26"/>
        </w:rPr>
        <w:t xml:space="preserve"> will mark the 2</w:t>
      </w:r>
      <w:r w:rsidR="00472F68" w:rsidRPr="00472F68">
        <w:rPr>
          <w:rFonts w:ascii="Times New Roman" w:hAnsi="Times New Roman" w:cs="Georgia"/>
          <w:szCs w:val="26"/>
          <w:vertAlign w:val="superscript"/>
        </w:rPr>
        <w:t>nd</w:t>
      </w:r>
      <w:r w:rsidR="00472F68">
        <w:rPr>
          <w:rFonts w:ascii="Times New Roman" w:hAnsi="Times New Roman" w:cs="Georgia"/>
          <w:szCs w:val="26"/>
        </w:rPr>
        <w:t xml:space="preserve"> die as selected. This</w:t>
      </w:r>
      <w:r w:rsidR="00F828DB">
        <w:rPr>
          <w:rFonts w:ascii="Times New Roman" w:hAnsi="Times New Roman" w:cs="Georgia"/>
          <w:szCs w:val="26"/>
        </w:rPr>
        <w:t xml:space="preserve"> method</w:t>
      </w:r>
      <w:r w:rsidR="00472F68">
        <w:rPr>
          <w:rFonts w:ascii="Times New Roman" w:hAnsi="Times New Roman" w:cs="Georgia"/>
          <w:szCs w:val="26"/>
        </w:rPr>
        <w:t xml:space="preserve"> is one line of code.  </w:t>
      </w:r>
      <w:r w:rsidR="00967688">
        <w:rPr>
          <w:rFonts w:ascii="Times New Roman" w:hAnsi="Times New Roman" w:cs="Georgia"/>
          <w:szCs w:val="26"/>
        </w:rPr>
        <w:t xml:space="preserve">Recall, </w:t>
      </w:r>
      <w:r w:rsidR="00967688" w:rsidRPr="00967688">
        <w:rPr>
          <w:rFonts w:ascii="Courier New" w:hAnsi="Courier New" w:cs="Courier New"/>
          <w:szCs w:val="26"/>
        </w:rPr>
        <w:t>ArrayList</w:t>
      </w:r>
      <w:r w:rsidR="00967688">
        <w:rPr>
          <w:rFonts w:ascii="Times New Roman" w:hAnsi="Times New Roman" w:cs="Georgia"/>
          <w:szCs w:val="26"/>
        </w:rPr>
        <w:t xml:space="preserve"> indices start at zero.</w:t>
      </w:r>
    </w:p>
    <w:p w14:paraId="3D64D45A" w14:textId="77777777" w:rsidR="0016049F" w:rsidRPr="0016049F" w:rsidRDefault="0016049F" w:rsidP="0016049F">
      <w:pPr>
        <w:pStyle w:val="ListParagraph"/>
        <w:widowControl w:val="0"/>
        <w:autoSpaceDE w:val="0"/>
        <w:autoSpaceDN w:val="0"/>
        <w:adjustRightInd w:val="0"/>
        <w:rPr>
          <w:rFonts w:ascii="Times New Roman" w:hAnsi="Times New Roman" w:cs="Georgia"/>
          <w:b/>
          <w:szCs w:val="26"/>
        </w:rPr>
      </w:pPr>
    </w:p>
    <w:p w14:paraId="36AF3730" w14:textId="6AF0A35C" w:rsidR="001E350F" w:rsidRDefault="00015F80" w:rsidP="005A1027">
      <w:pPr>
        <w:widowControl w:val="0"/>
        <w:autoSpaceDE w:val="0"/>
        <w:autoSpaceDN w:val="0"/>
        <w:adjustRightInd w:val="0"/>
        <w:rPr>
          <w:rFonts w:ascii="Times New Roman" w:hAnsi="Times New Roman" w:cs="Georgia"/>
          <w:b/>
          <w:szCs w:val="26"/>
        </w:rPr>
      </w:pPr>
      <w:r>
        <w:rPr>
          <w:rFonts w:ascii="Times New Roman" w:hAnsi="Times New Roman" w:cs="Georgia"/>
          <w:b/>
          <w:szCs w:val="26"/>
        </w:rPr>
        <w:br w:type="page"/>
      </w:r>
      <w:r w:rsidR="00FB4F61">
        <w:rPr>
          <w:rFonts w:ascii="Times New Roman" w:hAnsi="Times New Roman" w:cs="Georgia"/>
          <w:b/>
          <w:sz w:val="28"/>
          <w:szCs w:val="28"/>
        </w:rPr>
        <w:lastRenderedPageBreak/>
        <w:t>Step 6</w:t>
      </w:r>
      <w:r w:rsidR="001E350F" w:rsidRPr="00396414">
        <w:rPr>
          <w:rFonts w:ascii="Times New Roman" w:hAnsi="Times New Roman" w:cs="Georgia"/>
          <w:b/>
          <w:sz w:val="28"/>
          <w:szCs w:val="28"/>
        </w:rPr>
        <w:t xml:space="preserve">: </w:t>
      </w:r>
      <w:r w:rsidR="00BA2A12">
        <w:rPr>
          <w:rFonts w:ascii="Times New Roman" w:hAnsi="Times New Roman" w:cs="Georgia"/>
          <w:b/>
          <w:sz w:val="28"/>
          <w:szCs w:val="28"/>
        </w:rPr>
        <w:t>Best Score (10 pts)</w:t>
      </w:r>
      <w:r w:rsidR="001E350F">
        <w:rPr>
          <w:rFonts w:ascii="Times New Roman" w:hAnsi="Times New Roman" w:cs="Georgia"/>
          <w:b/>
          <w:szCs w:val="26"/>
        </w:rPr>
        <w:t xml:space="preserve"> </w:t>
      </w:r>
    </w:p>
    <w:p w14:paraId="5AA49B88" w14:textId="5DC0FB07" w:rsidR="005A1027" w:rsidRPr="00B91D1C" w:rsidRDefault="005A1027" w:rsidP="00C906F4">
      <w:pPr>
        <w:widowControl w:val="0"/>
        <w:autoSpaceDE w:val="0"/>
        <w:autoSpaceDN w:val="0"/>
        <w:adjustRightInd w:val="0"/>
        <w:spacing w:after="120"/>
        <w:rPr>
          <w:rFonts w:ascii="Times New Roman" w:hAnsi="Times New Roman" w:cs="Georgia"/>
          <w:szCs w:val="26"/>
        </w:rPr>
      </w:pPr>
      <w:r>
        <w:rPr>
          <w:rFonts w:ascii="Times New Roman" w:hAnsi="Times New Roman" w:cs="Georgia"/>
          <w:szCs w:val="26"/>
        </w:rPr>
        <w:t>Add a feature for the game to</w:t>
      </w:r>
      <w:r w:rsidR="005A6FA7">
        <w:rPr>
          <w:rFonts w:ascii="Times New Roman" w:hAnsi="Times New Roman" w:cs="Georgia"/>
          <w:szCs w:val="26"/>
        </w:rPr>
        <w:t xml:space="preserve"> keep track of the player with the best score</w:t>
      </w:r>
      <w:r>
        <w:rPr>
          <w:rFonts w:ascii="Times New Roman" w:hAnsi="Times New Roman" w:cs="Georgia"/>
          <w:szCs w:val="26"/>
        </w:rPr>
        <w:t xml:space="preserve"> during the current session. </w:t>
      </w:r>
      <w:r w:rsidR="00747BC0">
        <w:rPr>
          <w:rFonts w:ascii="Times New Roman" w:hAnsi="Times New Roman" w:cs="Georgia"/>
          <w:szCs w:val="26"/>
        </w:rPr>
        <w:t>The best score reflects a score above 10,000 with the fewest number of turns.</w:t>
      </w:r>
      <w:r>
        <w:rPr>
          <w:rFonts w:ascii="Times New Roman" w:hAnsi="Times New Roman" w:cs="Georgia"/>
          <w:szCs w:val="26"/>
        </w:rPr>
        <w:t xml:space="preserve"> </w:t>
      </w:r>
    </w:p>
    <w:p w14:paraId="7A67C8C1" w14:textId="60C76D82" w:rsidR="005A6FA7" w:rsidRPr="005A6FA7" w:rsidRDefault="00747BC0" w:rsidP="00F60CA4">
      <w:pPr>
        <w:pStyle w:val="ListParagraph"/>
        <w:widowControl w:val="0"/>
        <w:numPr>
          <w:ilvl w:val="0"/>
          <w:numId w:val="21"/>
        </w:numPr>
        <w:autoSpaceDE w:val="0"/>
        <w:autoSpaceDN w:val="0"/>
        <w:adjustRightInd w:val="0"/>
        <w:rPr>
          <w:rFonts w:ascii="Times New Roman" w:hAnsi="Times New Roman" w:cs="Georgia"/>
          <w:b/>
          <w:szCs w:val="26"/>
        </w:rPr>
      </w:pPr>
      <w:r>
        <w:rPr>
          <w:rFonts w:ascii="Times New Roman" w:hAnsi="Times New Roman" w:cs="Georgia"/>
          <w:szCs w:val="26"/>
        </w:rPr>
        <w:t>Add another</w:t>
      </w:r>
      <w:r w:rsidR="005A6FA7">
        <w:rPr>
          <w:rFonts w:ascii="Times New Roman" w:hAnsi="Times New Roman" w:cs="Georgia"/>
          <w:szCs w:val="26"/>
        </w:rPr>
        <w:t xml:space="preserve"> instance member of type </w:t>
      </w:r>
      <w:r w:rsidR="005A6FA7" w:rsidRPr="00747BC0">
        <w:rPr>
          <w:rFonts w:ascii="Courier New" w:hAnsi="Courier New" w:cs="Courier New"/>
          <w:szCs w:val="26"/>
        </w:rPr>
        <w:t>Player</w:t>
      </w:r>
      <w:r>
        <w:rPr>
          <w:rFonts w:ascii="Times New Roman" w:hAnsi="Times New Roman" w:cs="Georgia"/>
          <w:szCs w:val="26"/>
        </w:rPr>
        <w:t xml:space="preserve"> to store the player with the best score</w:t>
      </w:r>
      <w:r w:rsidR="005A6FA7">
        <w:rPr>
          <w:rFonts w:ascii="Times New Roman" w:hAnsi="Times New Roman" w:cs="Georgia"/>
          <w:szCs w:val="26"/>
        </w:rPr>
        <w:t xml:space="preserve">. </w:t>
      </w:r>
    </w:p>
    <w:p w14:paraId="1D5B4AF9" w14:textId="4F6B1D79" w:rsidR="00F60CA4" w:rsidRPr="00015F80" w:rsidRDefault="00396414" w:rsidP="00F60CA4">
      <w:pPr>
        <w:pStyle w:val="ListParagraph"/>
        <w:widowControl w:val="0"/>
        <w:numPr>
          <w:ilvl w:val="0"/>
          <w:numId w:val="21"/>
        </w:numPr>
        <w:autoSpaceDE w:val="0"/>
        <w:autoSpaceDN w:val="0"/>
        <w:adjustRightInd w:val="0"/>
        <w:rPr>
          <w:rFonts w:ascii="Times New Roman" w:hAnsi="Times New Roman" w:cs="Georgia"/>
          <w:b/>
          <w:szCs w:val="26"/>
        </w:rPr>
      </w:pPr>
      <w:r>
        <w:rPr>
          <w:rFonts w:ascii="Courier New" w:hAnsi="Courier New" w:cs="Georgia"/>
          <w:szCs w:val="26"/>
        </w:rPr>
        <w:t>public Player getBest</w:t>
      </w:r>
      <w:r w:rsidR="00F60CA4">
        <w:rPr>
          <w:rFonts w:ascii="Courier New" w:hAnsi="Courier New" w:cs="Georgia"/>
          <w:szCs w:val="26"/>
        </w:rPr>
        <w:t>Player</w:t>
      </w:r>
      <w:r w:rsidR="00F60CA4" w:rsidRPr="0016049F">
        <w:rPr>
          <w:rFonts w:ascii="Courier New" w:hAnsi="Courier New" w:cs="Georgia"/>
          <w:szCs w:val="26"/>
        </w:rPr>
        <w:t xml:space="preserve"> ()</w:t>
      </w:r>
      <w:r w:rsidR="00F60CA4" w:rsidRPr="0016049F">
        <w:rPr>
          <w:rFonts w:ascii="Times New Roman" w:hAnsi="Times New Roman" w:cs="Georgia"/>
          <w:szCs w:val="26"/>
        </w:rPr>
        <w:t xml:space="preserve"> – </w:t>
      </w:r>
      <w:r w:rsidR="00F60CA4">
        <w:rPr>
          <w:rFonts w:ascii="Times New Roman" w:hAnsi="Times New Roman" w:cs="Georgia"/>
          <w:szCs w:val="26"/>
        </w:rPr>
        <w:t xml:space="preserve">return player </w:t>
      </w:r>
      <w:r>
        <w:rPr>
          <w:rFonts w:ascii="Times New Roman" w:hAnsi="Times New Roman" w:cs="Georgia"/>
          <w:szCs w:val="26"/>
        </w:rPr>
        <w:t>with best score</w:t>
      </w:r>
      <w:r w:rsidR="00747BC0">
        <w:rPr>
          <w:rFonts w:ascii="Times New Roman" w:hAnsi="Times New Roman" w:cs="Georgia"/>
          <w:szCs w:val="26"/>
        </w:rPr>
        <w:t xml:space="preserve"> (one line).</w:t>
      </w:r>
    </w:p>
    <w:p w14:paraId="4B314614" w14:textId="610D19C7" w:rsidR="00015F80" w:rsidRPr="00015F80" w:rsidRDefault="00396414" w:rsidP="00015F80">
      <w:pPr>
        <w:pStyle w:val="ListParagraph"/>
        <w:widowControl w:val="0"/>
        <w:numPr>
          <w:ilvl w:val="0"/>
          <w:numId w:val="21"/>
        </w:numPr>
        <w:autoSpaceDE w:val="0"/>
        <w:autoSpaceDN w:val="0"/>
        <w:adjustRightInd w:val="0"/>
        <w:rPr>
          <w:rFonts w:ascii="Times New Roman" w:hAnsi="Times New Roman" w:cs="Georgia"/>
          <w:b/>
          <w:szCs w:val="26"/>
        </w:rPr>
      </w:pPr>
      <w:r>
        <w:rPr>
          <w:rFonts w:ascii="Courier New" w:hAnsi="Courier New" w:cs="Georgia"/>
          <w:szCs w:val="26"/>
        </w:rPr>
        <w:t>public void setBest</w:t>
      </w:r>
      <w:r w:rsidR="00015F80">
        <w:rPr>
          <w:rFonts w:ascii="Courier New" w:hAnsi="Courier New" w:cs="Georgia"/>
          <w:szCs w:val="26"/>
        </w:rPr>
        <w:t>Player</w:t>
      </w:r>
      <w:r w:rsidR="00015F80" w:rsidRPr="0016049F">
        <w:rPr>
          <w:rFonts w:ascii="Courier New" w:hAnsi="Courier New" w:cs="Georgia"/>
          <w:szCs w:val="26"/>
        </w:rPr>
        <w:t>(</w:t>
      </w:r>
      <w:r>
        <w:rPr>
          <w:rFonts w:ascii="Courier New" w:hAnsi="Courier New" w:cs="Georgia"/>
          <w:szCs w:val="26"/>
        </w:rPr>
        <w:t>Player p</w:t>
      </w:r>
      <w:r w:rsidR="00015F80" w:rsidRPr="0016049F">
        <w:rPr>
          <w:rFonts w:ascii="Courier New" w:hAnsi="Courier New" w:cs="Georgia"/>
          <w:szCs w:val="26"/>
        </w:rPr>
        <w:t>)</w:t>
      </w:r>
      <w:r w:rsidR="00015F80" w:rsidRPr="0016049F">
        <w:rPr>
          <w:rFonts w:ascii="Times New Roman" w:hAnsi="Times New Roman" w:cs="Georgia"/>
          <w:szCs w:val="26"/>
        </w:rPr>
        <w:t xml:space="preserve"> – </w:t>
      </w:r>
      <w:r>
        <w:rPr>
          <w:rFonts w:ascii="Times New Roman" w:hAnsi="Times New Roman" w:cs="Georgia"/>
          <w:szCs w:val="26"/>
        </w:rPr>
        <w:t>set best</w:t>
      </w:r>
      <w:r w:rsidR="00747BC0">
        <w:rPr>
          <w:rFonts w:ascii="Times New Roman" w:hAnsi="Times New Roman" w:cs="Georgia"/>
          <w:szCs w:val="26"/>
        </w:rPr>
        <w:t xml:space="preserve"> player (one line</w:t>
      </w:r>
      <w:r w:rsidR="00015F80">
        <w:rPr>
          <w:rFonts w:ascii="Times New Roman" w:hAnsi="Times New Roman" w:cs="Georgia"/>
          <w:szCs w:val="26"/>
        </w:rPr>
        <w:t>)</w:t>
      </w:r>
      <w:r w:rsidR="00747BC0">
        <w:rPr>
          <w:rFonts w:ascii="Times New Roman" w:hAnsi="Times New Roman" w:cs="Georgia"/>
          <w:szCs w:val="26"/>
        </w:rPr>
        <w:t>.  This method is used during automated testing.</w:t>
      </w:r>
    </w:p>
    <w:p w14:paraId="5C50B820" w14:textId="67FF9AAF" w:rsidR="004864C7" w:rsidRDefault="00396414" w:rsidP="004864C7">
      <w:pPr>
        <w:pStyle w:val="ListParagraph"/>
        <w:widowControl w:val="0"/>
        <w:numPr>
          <w:ilvl w:val="0"/>
          <w:numId w:val="21"/>
        </w:numPr>
        <w:autoSpaceDE w:val="0"/>
        <w:autoSpaceDN w:val="0"/>
        <w:adjustRightInd w:val="0"/>
        <w:spacing w:after="120"/>
        <w:rPr>
          <w:rFonts w:ascii="Times New Roman" w:hAnsi="Times New Roman" w:cs="Georgia"/>
          <w:szCs w:val="26"/>
        </w:rPr>
      </w:pPr>
      <w:r>
        <w:rPr>
          <w:rFonts w:ascii="Courier New" w:hAnsi="Courier New" w:cs="Georgia"/>
          <w:szCs w:val="26"/>
        </w:rPr>
        <w:t>private void checkBest</w:t>
      </w:r>
      <w:r w:rsidR="005A1027">
        <w:rPr>
          <w:rFonts w:ascii="Courier New" w:hAnsi="Courier New" w:cs="Georgia"/>
          <w:szCs w:val="26"/>
        </w:rPr>
        <w:t>Score</w:t>
      </w:r>
      <w:r w:rsidR="005A1027" w:rsidRPr="003F0D39">
        <w:rPr>
          <w:rFonts w:ascii="Courier New" w:hAnsi="Courier New" w:cs="Georgia"/>
          <w:szCs w:val="26"/>
        </w:rPr>
        <w:t>()</w:t>
      </w:r>
      <w:r w:rsidR="005A1027">
        <w:rPr>
          <w:rFonts w:ascii="Times New Roman" w:hAnsi="Times New Roman" w:cs="Georgia"/>
          <w:szCs w:val="26"/>
        </w:rPr>
        <w:t xml:space="preserve"> – </w:t>
      </w:r>
      <w:r w:rsidR="005A6FA7">
        <w:rPr>
          <w:rFonts w:ascii="Times New Roman" w:hAnsi="Times New Roman" w:cs="Georgia"/>
          <w:szCs w:val="26"/>
        </w:rPr>
        <w:t xml:space="preserve">check if the winning player used a lower number of turns than the current best player.  </w:t>
      </w:r>
      <w:r w:rsidR="00AF42E7">
        <w:rPr>
          <w:rFonts w:ascii="Times New Roman" w:hAnsi="Times New Roman" w:cs="Georgia"/>
          <w:szCs w:val="26"/>
        </w:rPr>
        <w:t xml:space="preserve">Best score is determined by the fewest number of turns, total score is ignored. </w:t>
      </w:r>
      <w:r w:rsidR="005A6FA7">
        <w:rPr>
          <w:rFonts w:ascii="Times New Roman" w:hAnsi="Times New Roman" w:cs="Georgia"/>
          <w:szCs w:val="26"/>
        </w:rPr>
        <w:t>Note</w:t>
      </w:r>
      <w:r w:rsidR="005A1027">
        <w:rPr>
          <w:rFonts w:ascii="Times New Roman" w:hAnsi="Times New Roman" w:cs="Georgia"/>
          <w:szCs w:val="26"/>
        </w:rPr>
        <w:t>: t</w:t>
      </w:r>
      <w:r w:rsidR="005A1027" w:rsidRPr="005A1027">
        <w:rPr>
          <w:rFonts w:ascii="Times New Roman" w:hAnsi="Times New Roman" w:cs="Georgia"/>
          <w:szCs w:val="26"/>
        </w:rPr>
        <w:t>his method should only be invoked at the end of a game.  So where would be a good choice</w:t>
      </w:r>
      <w:r w:rsidR="005A1027">
        <w:rPr>
          <w:rFonts w:ascii="Times New Roman" w:hAnsi="Times New Roman" w:cs="Georgia"/>
          <w:szCs w:val="26"/>
        </w:rPr>
        <w:t xml:space="preserve"> within the </w:t>
      </w:r>
      <w:r w:rsidR="005A6FA7">
        <w:rPr>
          <w:rFonts w:ascii="Courier New" w:hAnsi="Courier New" w:cs="Courier New"/>
          <w:szCs w:val="26"/>
        </w:rPr>
        <w:t>Farkle</w:t>
      </w:r>
      <w:r w:rsidR="005A1027">
        <w:rPr>
          <w:rFonts w:ascii="Times New Roman" w:hAnsi="Times New Roman" w:cs="Georgia"/>
          <w:szCs w:val="26"/>
        </w:rPr>
        <w:t xml:space="preserve"> class</w:t>
      </w:r>
      <w:r w:rsidR="005A1027" w:rsidRPr="005A1027">
        <w:rPr>
          <w:rFonts w:ascii="Times New Roman" w:hAnsi="Times New Roman" w:cs="Georgia"/>
          <w:szCs w:val="26"/>
        </w:rPr>
        <w:t>?</w:t>
      </w:r>
    </w:p>
    <w:p w14:paraId="6BE01051" w14:textId="77777777" w:rsidR="00015F80" w:rsidRDefault="00015F80" w:rsidP="004864C7">
      <w:pPr>
        <w:widowControl w:val="0"/>
        <w:autoSpaceDE w:val="0"/>
        <w:autoSpaceDN w:val="0"/>
        <w:adjustRightInd w:val="0"/>
        <w:spacing w:after="120"/>
        <w:rPr>
          <w:rFonts w:ascii="Times New Roman" w:hAnsi="Times New Roman" w:cs="Georgia"/>
          <w:b/>
          <w:szCs w:val="26"/>
        </w:rPr>
      </w:pPr>
    </w:p>
    <w:p w14:paraId="4A9A660A" w14:textId="46621B6E" w:rsidR="005A6FF5" w:rsidRPr="004864C7" w:rsidRDefault="005A6FA7" w:rsidP="004864C7">
      <w:pPr>
        <w:widowControl w:val="0"/>
        <w:autoSpaceDE w:val="0"/>
        <w:autoSpaceDN w:val="0"/>
        <w:adjustRightInd w:val="0"/>
        <w:spacing w:after="120"/>
        <w:rPr>
          <w:rFonts w:ascii="Times New Roman" w:hAnsi="Times New Roman" w:cs="Georgia"/>
          <w:szCs w:val="26"/>
        </w:rPr>
      </w:pPr>
      <w:r>
        <w:rPr>
          <w:rFonts w:ascii="Times New Roman" w:hAnsi="Times New Roman" w:cs="Georgia"/>
          <w:b/>
          <w:szCs w:val="26"/>
        </w:rPr>
        <w:t>Saving Best</w:t>
      </w:r>
      <w:r w:rsidR="005A6FF5" w:rsidRPr="004864C7">
        <w:rPr>
          <w:rFonts w:ascii="Times New Roman" w:hAnsi="Times New Roman" w:cs="Georgia"/>
          <w:b/>
          <w:szCs w:val="26"/>
        </w:rPr>
        <w:t xml:space="preserve"> Score (5 pts)</w:t>
      </w:r>
    </w:p>
    <w:p w14:paraId="204969B9" w14:textId="5CCF7B89" w:rsidR="005A6FF5" w:rsidRDefault="005A6FF5" w:rsidP="005A6FF5">
      <w:pPr>
        <w:widowControl w:val="0"/>
        <w:autoSpaceDE w:val="0"/>
        <w:autoSpaceDN w:val="0"/>
        <w:adjustRightInd w:val="0"/>
        <w:spacing w:after="120"/>
        <w:rPr>
          <w:rFonts w:ascii="Times New Roman" w:hAnsi="Times New Roman" w:cs="Georgia"/>
          <w:szCs w:val="26"/>
        </w:rPr>
      </w:pPr>
      <w:r w:rsidRPr="005A6FF5">
        <w:rPr>
          <w:rFonts w:ascii="Times New Roman" w:hAnsi="Times New Roman" w:cs="Georgia"/>
          <w:szCs w:val="26"/>
        </w:rPr>
        <w:t xml:space="preserve">Add a feature for the </w:t>
      </w:r>
      <w:r w:rsidR="005A6FA7">
        <w:rPr>
          <w:rFonts w:ascii="Times New Roman" w:hAnsi="Times New Roman" w:cs="Georgia"/>
          <w:szCs w:val="26"/>
        </w:rPr>
        <w:t>best</w:t>
      </w:r>
      <w:r>
        <w:rPr>
          <w:rFonts w:ascii="Times New Roman" w:hAnsi="Times New Roman" w:cs="Georgia"/>
          <w:szCs w:val="26"/>
        </w:rPr>
        <w:t xml:space="preserve"> player </w:t>
      </w:r>
      <w:r w:rsidR="005A6FA7">
        <w:rPr>
          <w:rFonts w:ascii="Times New Roman" w:hAnsi="Times New Roman" w:cs="Georgia"/>
          <w:szCs w:val="26"/>
        </w:rPr>
        <w:t>information to be saved in an external data</w:t>
      </w:r>
      <w:r>
        <w:rPr>
          <w:rFonts w:ascii="Times New Roman" w:hAnsi="Times New Roman" w:cs="Georgia"/>
          <w:szCs w:val="26"/>
        </w:rPr>
        <w:t xml:space="preserve"> file.  The </w:t>
      </w:r>
      <w:r w:rsidR="005A6FA7">
        <w:rPr>
          <w:rFonts w:ascii="Times New Roman" w:hAnsi="Times New Roman" w:cs="Georgia"/>
          <w:szCs w:val="26"/>
        </w:rPr>
        <w:t>best player information including name, score and number of turns</w:t>
      </w:r>
      <w:r w:rsidR="00747BC0">
        <w:rPr>
          <w:rFonts w:ascii="Times New Roman" w:hAnsi="Times New Roman" w:cs="Georgia"/>
          <w:szCs w:val="26"/>
        </w:rPr>
        <w:t xml:space="preserve"> is</w:t>
      </w:r>
      <w:r w:rsidR="005A6FA7">
        <w:rPr>
          <w:rFonts w:ascii="Times New Roman" w:hAnsi="Times New Roman" w:cs="Georgia"/>
          <w:szCs w:val="26"/>
        </w:rPr>
        <w:t xml:space="preserve"> initially read from a file when the game</w:t>
      </w:r>
      <w:r>
        <w:rPr>
          <w:rFonts w:ascii="Times New Roman" w:hAnsi="Times New Roman" w:cs="Georgia"/>
          <w:szCs w:val="26"/>
        </w:rPr>
        <w:t xml:space="preserve"> starts</w:t>
      </w:r>
      <w:r w:rsidR="00B74E33">
        <w:rPr>
          <w:rFonts w:ascii="Times New Roman" w:hAnsi="Times New Roman" w:cs="Georgia"/>
          <w:szCs w:val="26"/>
        </w:rPr>
        <w:t xml:space="preserve"> (in the constructor)</w:t>
      </w:r>
      <w:r>
        <w:rPr>
          <w:rFonts w:ascii="Times New Roman" w:hAnsi="Times New Roman" w:cs="Georgia"/>
          <w:szCs w:val="26"/>
        </w:rPr>
        <w:t xml:space="preserve">.  The updated </w:t>
      </w:r>
      <w:r w:rsidR="005A6FA7">
        <w:rPr>
          <w:rFonts w:ascii="Times New Roman" w:hAnsi="Times New Roman" w:cs="Georgia"/>
          <w:szCs w:val="26"/>
        </w:rPr>
        <w:t>player information is automatically saved to the data file</w:t>
      </w:r>
      <w:r>
        <w:rPr>
          <w:rFonts w:ascii="Times New Roman" w:hAnsi="Times New Roman" w:cs="Georgia"/>
          <w:szCs w:val="26"/>
        </w:rPr>
        <w:t>.</w:t>
      </w:r>
      <w:r w:rsidR="00B74E33">
        <w:rPr>
          <w:rFonts w:ascii="Times New Roman" w:hAnsi="Times New Roman" w:cs="Georgia"/>
          <w:szCs w:val="26"/>
        </w:rPr>
        <w:t xml:space="preserve"> Read section 15.3 and refer to class notes</w:t>
      </w:r>
      <w:r w:rsidR="00C906F4">
        <w:rPr>
          <w:rFonts w:ascii="Times New Roman" w:hAnsi="Times New Roman" w:cs="Georgia"/>
          <w:szCs w:val="26"/>
        </w:rPr>
        <w:t>.</w:t>
      </w:r>
      <w:r w:rsidR="00912D92">
        <w:rPr>
          <w:rFonts w:ascii="Times New Roman" w:hAnsi="Times New Roman" w:cs="Georgia"/>
          <w:szCs w:val="26"/>
        </w:rPr>
        <w:t xml:space="preserve">  </w:t>
      </w:r>
      <w:r w:rsidR="005A6FA7">
        <w:rPr>
          <w:rFonts w:ascii="Times New Roman" w:hAnsi="Times New Roman" w:cs="Georgia"/>
          <w:szCs w:val="26"/>
        </w:rPr>
        <w:t xml:space="preserve">To support our </w:t>
      </w:r>
      <w:r w:rsidR="005E7071">
        <w:rPr>
          <w:rFonts w:ascii="Times New Roman" w:hAnsi="Times New Roman" w:cs="Georgia"/>
          <w:szCs w:val="26"/>
        </w:rPr>
        <w:t xml:space="preserve">automated </w:t>
      </w:r>
      <w:r w:rsidR="005A6FA7">
        <w:rPr>
          <w:rFonts w:ascii="Times New Roman" w:hAnsi="Times New Roman" w:cs="Georgia"/>
          <w:szCs w:val="26"/>
        </w:rPr>
        <w:t>testing</w:t>
      </w:r>
      <w:r w:rsidR="00912D92">
        <w:rPr>
          <w:rFonts w:ascii="Times New Roman" w:hAnsi="Times New Roman" w:cs="Georgia"/>
          <w:szCs w:val="26"/>
        </w:rPr>
        <w:t>, name</w:t>
      </w:r>
      <w:r w:rsidR="00B74E33">
        <w:rPr>
          <w:rFonts w:ascii="Times New Roman" w:hAnsi="Times New Roman" w:cs="Georgia"/>
          <w:szCs w:val="26"/>
        </w:rPr>
        <w:t xml:space="preserve"> the file </w:t>
      </w:r>
      <w:r w:rsidR="005A6FA7">
        <w:rPr>
          <w:rFonts w:ascii="Courier New" w:hAnsi="Courier New" w:cs="Courier New"/>
          <w:szCs w:val="26"/>
        </w:rPr>
        <w:t>bestplayer</w:t>
      </w:r>
      <w:r w:rsidR="00B74E33" w:rsidRPr="00B74E33">
        <w:rPr>
          <w:rFonts w:ascii="Courier New" w:hAnsi="Courier New" w:cs="Courier New"/>
          <w:szCs w:val="26"/>
        </w:rPr>
        <w:t>.txt</w:t>
      </w:r>
      <w:r w:rsidR="00B74E33">
        <w:rPr>
          <w:rFonts w:ascii="Times New Roman" w:hAnsi="Times New Roman" w:cs="Georgia"/>
          <w:szCs w:val="26"/>
        </w:rPr>
        <w:t xml:space="preserve"> using the following format.</w:t>
      </w:r>
    </w:p>
    <w:p w14:paraId="4B6823A2" w14:textId="01AEDF8A" w:rsidR="00B74E33" w:rsidRDefault="00B74E33" w:rsidP="00B74E33">
      <w:pPr>
        <w:widowControl w:val="0"/>
        <w:autoSpaceDE w:val="0"/>
        <w:autoSpaceDN w:val="0"/>
        <w:adjustRightInd w:val="0"/>
        <w:ind w:left="1440"/>
        <w:rPr>
          <w:rFonts w:ascii="Courier New" w:hAnsi="Courier New" w:cs="Courier New"/>
          <w:sz w:val="20"/>
          <w:szCs w:val="20"/>
        </w:rPr>
      </w:pPr>
      <w:r w:rsidRPr="00B74E33">
        <w:rPr>
          <w:rFonts w:ascii="Courier New" w:hAnsi="Courier New" w:cs="Courier New"/>
          <w:sz w:val="20"/>
          <w:szCs w:val="20"/>
        </w:rPr>
        <w:t>Tiger Woods</w:t>
      </w:r>
    </w:p>
    <w:p w14:paraId="1F32226D" w14:textId="615F7AE6" w:rsidR="005A6FA7" w:rsidRPr="00B74E33" w:rsidRDefault="005A6FA7" w:rsidP="00B74E33">
      <w:pPr>
        <w:widowControl w:val="0"/>
        <w:autoSpaceDE w:val="0"/>
        <w:autoSpaceDN w:val="0"/>
        <w:adjustRightInd w:val="0"/>
        <w:ind w:left="1440"/>
        <w:rPr>
          <w:rFonts w:ascii="Courier New" w:hAnsi="Courier New" w:cs="Courier New"/>
          <w:sz w:val="20"/>
          <w:szCs w:val="20"/>
        </w:rPr>
      </w:pPr>
      <w:r>
        <w:rPr>
          <w:rFonts w:ascii="Courier New" w:hAnsi="Courier New" w:cs="Courier New"/>
          <w:sz w:val="20"/>
          <w:szCs w:val="20"/>
        </w:rPr>
        <w:t>10400</w:t>
      </w:r>
    </w:p>
    <w:p w14:paraId="66BF0F8E" w14:textId="0109A3BD" w:rsidR="001F41E7" w:rsidRPr="00015F80" w:rsidRDefault="009D007E" w:rsidP="00015F80">
      <w:pPr>
        <w:widowControl w:val="0"/>
        <w:autoSpaceDE w:val="0"/>
        <w:autoSpaceDN w:val="0"/>
        <w:adjustRightInd w:val="0"/>
        <w:ind w:left="1440"/>
        <w:rPr>
          <w:rFonts w:ascii="Courier New" w:hAnsi="Courier New" w:cs="Courier New"/>
          <w:sz w:val="20"/>
          <w:szCs w:val="20"/>
        </w:rPr>
      </w:pPr>
      <w:r>
        <w:rPr>
          <w:rFonts w:ascii="Courier New" w:hAnsi="Courier New" w:cs="Courier New"/>
          <w:sz w:val="20"/>
          <w:szCs w:val="20"/>
        </w:rPr>
        <w:t>9</w:t>
      </w:r>
    </w:p>
    <w:p w14:paraId="5B102212" w14:textId="13A2162B" w:rsidR="00015F80" w:rsidRPr="00015F80" w:rsidRDefault="00015F80" w:rsidP="00015F80">
      <w:pPr>
        <w:pStyle w:val="ListParagraph"/>
        <w:widowControl w:val="0"/>
        <w:numPr>
          <w:ilvl w:val="0"/>
          <w:numId w:val="24"/>
        </w:numPr>
        <w:autoSpaceDE w:val="0"/>
        <w:autoSpaceDN w:val="0"/>
        <w:adjustRightInd w:val="0"/>
        <w:spacing w:after="120"/>
        <w:rPr>
          <w:rFonts w:ascii="Times New Roman" w:hAnsi="Times New Roman" w:cs="Georgia"/>
          <w:b/>
          <w:sz w:val="28"/>
          <w:szCs w:val="26"/>
        </w:rPr>
      </w:pPr>
      <w:r>
        <w:rPr>
          <w:rFonts w:ascii="Courier New" w:hAnsi="Courier New" w:cs="Georgia"/>
          <w:szCs w:val="26"/>
        </w:rPr>
        <w:t>public void save</w:t>
      </w:r>
      <w:r w:rsidR="005A6FA7">
        <w:rPr>
          <w:rFonts w:ascii="Courier New" w:hAnsi="Courier New" w:cs="Georgia"/>
          <w:szCs w:val="26"/>
        </w:rPr>
        <w:t>BestPlayer</w:t>
      </w:r>
      <w:r w:rsidR="005E7071">
        <w:rPr>
          <w:rFonts w:ascii="Courier New" w:hAnsi="Courier New" w:cs="Georgia"/>
          <w:szCs w:val="26"/>
        </w:rPr>
        <w:t>(</w:t>
      </w:r>
      <w:r w:rsidRPr="00015F80">
        <w:rPr>
          <w:rFonts w:ascii="Courier New" w:hAnsi="Courier New" w:cs="Georgia"/>
          <w:szCs w:val="26"/>
        </w:rPr>
        <w:t>)</w:t>
      </w:r>
      <w:r w:rsidRPr="00015F80">
        <w:rPr>
          <w:rFonts w:ascii="Times New Roman" w:hAnsi="Times New Roman" w:cs="Georgia"/>
          <w:szCs w:val="26"/>
        </w:rPr>
        <w:t xml:space="preserve"> – </w:t>
      </w:r>
      <w:r>
        <w:rPr>
          <w:rFonts w:ascii="Times New Roman" w:hAnsi="Times New Roman" w:cs="Georgia"/>
          <w:szCs w:val="26"/>
        </w:rPr>
        <w:t xml:space="preserve">save player </w:t>
      </w:r>
      <w:r w:rsidR="005A6FA7">
        <w:rPr>
          <w:rFonts w:ascii="Times New Roman" w:hAnsi="Times New Roman" w:cs="Georgia"/>
          <w:szCs w:val="26"/>
        </w:rPr>
        <w:t>information to data</w:t>
      </w:r>
      <w:r>
        <w:rPr>
          <w:rFonts w:ascii="Times New Roman" w:hAnsi="Times New Roman" w:cs="Georgia"/>
          <w:szCs w:val="26"/>
        </w:rPr>
        <w:t xml:space="preserve"> file</w:t>
      </w:r>
    </w:p>
    <w:p w14:paraId="57912B0D" w14:textId="47EFFD26" w:rsidR="00015F80" w:rsidRPr="005A6FA7" w:rsidRDefault="00015F80" w:rsidP="005A6FA7">
      <w:pPr>
        <w:pStyle w:val="ListParagraph"/>
        <w:widowControl w:val="0"/>
        <w:numPr>
          <w:ilvl w:val="0"/>
          <w:numId w:val="24"/>
        </w:numPr>
        <w:autoSpaceDE w:val="0"/>
        <w:autoSpaceDN w:val="0"/>
        <w:adjustRightInd w:val="0"/>
        <w:spacing w:after="120"/>
        <w:rPr>
          <w:rFonts w:ascii="Times New Roman" w:hAnsi="Times New Roman" w:cs="Georgia"/>
          <w:b/>
          <w:sz w:val="28"/>
          <w:szCs w:val="26"/>
        </w:rPr>
      </w:pPr>
      <w:r>
        <w:rPr>
          <w:rFonts w:ascii="Courier New" w:hAnsi="Courier New" w:cs="Georgia"/>
          <w:szCs w:val="26"/>
        </w:rPr>
        <w:t>public void load</w:t>
      </w:r>
      <w:r w:rsidR="005A6FA7">
        <w:rPr>
          <w:rFonts w:ascii="Courier New" w:hAnsi="Courier New" w:cs="Georgia"/>
          <w:szCs w:val="26"/>
        </w:rPr>
        <w:t>BestPlayer</w:t>
      </w:r>
      <w:r w:rsidR="005E7071">
        <w:rPr>
          <w:rFonts w:ascii="Courier New" w:hAnsi="Courier New" w:cs="Georgia"/>
          <w:szCs w:val="26"/>
        </w:rPr>
        <w:t>(</w:t>
      </w:r>
      <w:r w:rsidRPr="005A6FA7">
        <w:rPr>
          <w:rFonts w:ascii="Courier New" w:hAnsi="Courier New" w:cs="Georgia"/>
          <w:szCs w:val="26"/>
        </w:rPr>
        <w:t>)</w:t>
      </w:r>
      <w:r w:rsidRPr="005A6FA7">
        <w:rPr>
          <w:rFonts w:ascii="Times New Roman" w:hAnsi="Times New Roman" w:cs="Georgia"/>
          <w:szCs w:val="26"/>
        </w:rPr>
        <w:t xml:space="preserve"> – read pla</w:t>
      </w:r>
      <w:r w:rsidR="005A6FA7">
        <w:rPr>
          <w:rFonts w:ascii="Times New Roman" w:hAnsi="Times New Roman" w:cs="Georgia"/>
          <w:szCs w:val="26"/>
        </w:rPr>
        <w:t>yer information from data</w:t>
      </w:r>
      <w:r w:rsidRPr="005A6FA7">
        <w:rPr>
          <w:rFonts w:ascii="Times New Roman" w:hAnsi="Times New Roman" w:cs="Georgia"/>
          <w:szCs w:val="26"/>
        </w:rPr>
        <w:t xml:space="preserve"> file</w:t>
      </w:r>
    </w:p>
    <w:p w14:paraId="0DDEDD3A" w14:textId="77777777" w:rsidR="00015F80" w:rsidRDefault="00015F80" w:rsidP="004644A5">
      <w:pPr>
        <w:rPr>
          <w:rFonts w:ascii="Times New Roman" w:hAnsi="Times New Roman" w:cs="Georgia"/>
          <w:b/>
        </w:rPr>
      </w:pPr>
    </w:p>
    <w:p w14:paraId="5B2EF9C8" w14:textId="77777777" w:rsidR="004644A5" w:rsidRPr="00C61062" w:rsidRDefault="004644A5" w:rsidP="004644A5">
      <w:pPr>
        <w:rPr>
          <w:rFonts w:ascii="Times New Roman" w:hAnsi="Times New Roman" w:cs="Georgia"/>
          <w:b/>
        </w:rPr>
      </w:pPr>
      <w:r>
        <w:rPr>
          <w:rFonts w:ascii="Times New Roman" w:hAnsi="Times New Roman" w:cs="Georgia"/>
          <w:b/>
        </w:rPr>
        <w:t>Coding Style</w:t>
      </w:r>
      <w:r w:rsidRPr="00C61062">
        <w:rPr>
          <w:rFonts w:ascii="Times New Roman" w:hAnsi="Times New Roman" w:cs="Georgia"/>
          <w:b/>
        </w:rPr>
        <w:t xml:space="preserve"> (10 pts)</w:t>
      </w:r>
    </w:p>
    <w:p w14:paraId="343158F4" w14:textId="77777777" w:rsidR="004644A5" w:rsidRDefault="004644A5" w:rsidP="004644A5">
      <w:r>
        <w:rPr>
          <w:rFonts w:ascii="Times New Roman" w:hAnsi="Times New Roman" w:cs="Georgia"/>
        </w:rPr>
        <w:t>Good programming practice includes writing e</w:t>
      </w:r>
      <w:r w:rsidRPr="00C61062">
        <w:rPr>
          <w:rFonts w:ascii="Times New Roman" w:hAnsi="Times New Roman" w:cs="Georgia"/>
        </w:rPr>
        <w:t>legant source code</w:t>
      </w:r>
      <w:r>
        <w:rPr>
          <w:rFonts w:ascii="Times New Roman" w:hAnsi="Times New Roman" w:cs="Georgia"/>
        </w:rPr>
        <w:t xml:space="preserve"> for the human reader.  Follow</w:t>
      </w:r>
      <w:r w:rsidRPr="00C61062">
        <w:rPr>
          <w:rFonts w:ascii="Times New Roman" w:hAnsi="Times New Roman" w:cs="Georgia"/>
        </w:rPr>
        <w:t xml:space="preserve"> the GVSU </w:t>
      </w:r>
      <w:hyperlink r:id="rId7" w:history="1">
        <w:r w:rsidRPr="00C61062">
          <w:rPr>
            <w:rStyle w:val="Hyperlink"/>
            <w:rFonts w:ascii="Times New Roman" w:hAnsi="Times New Roman" w:cs="Georgia"/>
          </w:rPr>
          <w:t>Java Style Guide</w:t>
        </w:r>
      </w:hyperlink>
      <w:r>
        <w:t>.</w:t>
      </w:r>
    </w:p>
    <w:p w14:paraId="6BA8AAD3" w14:textId="77777777" w:rsidR="004864C7" w:rsidRDefault="004864C7" w:rsidP="004644A5"/>
    <w:p w14:paraId="1833BC4C" w14:textId="77777777" w:rsidR="004864C7" w:rsidRDefault="004864C7" w:rsidP="004864C7">
      <w:pPr>
        <w:rPr>
          <w:rFonts w:ascii="Times New Roman" w:hAnsi="Times New Roman"/>
          <w:b/>
          <w:sz w:val="28"/>
        </w:rPr>
      </w:pPr>
    </w:p>
    <w:p w14:paraId="7455A227" w14:textId="1365E777" w:rsidR="00190ADB" w:rsidRPr="0051096F" w:rsidRDefault="00015F80" w:rsidP="00561E28">
      <w:pPr>
        <w:widowControl w:val="0"/>
        <w:autoSpaceDE w:val="0"/>
        <w:autoSpaceDN w:val="0"/>
        <w:adjustRightInd w:val="0"/>
        <w:spacing w:after="120"/>
        <w:rPr>
          <w:rFonts w:ascii="Times New Roman" w:hAnsi="Times New Roman" w:cs="Georgia"/>
          <w:b/>
          <w:sz w:val="28"/>
          <w:szCs w:val="26"/>
        </w:rPr>
      </w:pPr>
      <w:r>
        <w:rPr>
          <w:rFonts w:ascii="Times New Roman" w:hAnsi="Times New Roman" w:cs="Georgia"/>
          <w:b/>
          <w:sz w:val="28"/>
          <w:szCs w:val="26"/>
        </w:rPr>
        <w:br w:type="page"/>
      </w:r>
      <w:r w:rsidR="00FB4F61">
        <w:rPr>
          <w:rFonts w:ascii="Times New Roman" w:hAnsi="Times New Roman" w:cs="Georgia"/>
          <w:b/>
          <w:sz w:val="28"/>
          <w:szCs w:val="26"/>
        </w:rPr>
        <w:lastRenderedPageBreak/>
        <w:t>Step 7</w:t>
      </w:r>
      <w:r w:rsidR="00190ADB">
        <w:rPr>
          <w:rFonts w:ascii="Times New Roman" w:hAnsi="Times New Roman" w:cs="Georgia"/>
          <w:b/>
          <w:sz w:val="28"/>
          <w:szCs w:val="26"/>
        </w:rPr>
        <w:t xml:space="preserve">: </w:t>
      </w:r>
      <w:r w:rsidR="00190ADB" w:rsidRPr="0051096F">
        <w:rPr>
          <w:rFonts w:ascii="Times New Roman" w:hAnsi="Times New Roman" w:cs="Georgia"/>
          <w:b/>
          <w:sz w:val="28"/>
          <w:szCs w:val="26"/>
        </w:rPr>
        <w:t>Software Testing</w:t>
      </w:r>
      <w:r w:rsidR="00775997">
        <w:rPr>
          <w:rFonts w:ascii="Times New Roman" w:hAnsi="Times New Roman" w:cs="Georgia"/>
          <w:b/>
          <w:sz w:val="28"/>
          <w:szCs w:val="26"/>
        </w:rPr>
        <w:t xml:space="preserve"> </w:t>
      </w:r>
      <w:r w:rsidR="00494A69">
        <w:rPr>
          <w:rFonts w:ascii="Times New Roman" w:hAnsi="Times New Roman"/>
          <w:b/>
          <w:sz w:val="28"/>
        </w:rPr>
        <w:t>(10</w:t>
      </w:r>
      <w:r w:rsidR="00775997">
        <w:rPr>
          <w:rFonts w:ascii="Times New Roman" w:hAnsi="Times New Roman"/>
          <w:b/>
          <w:sz w:val="28"/>
        </w:rPr>
        <w:t xml:space="preserve"> pts)</w:t>
      </w:r>
    </w:p>
    <w:p w14:paraId="3FE171B1" w14:textId="648DDBCE" w:rsidR="00F73FA1" w:rsidRPr="00F8116C" w:rsidRDefault="00F73FA1" w:rsidP="00F73FA1">
      <w:pPr>
        <w:pStyle w:val="BodyText"/>
        <w:jc w:val="both"/>
        <w:rPr>
          <w:rFonts w:ascii="Times New Roman" w:hAnsi="Times New Roman" w:cs="Times New Roman"/>
          <w:b/>
          <w:bCs/>
          <w:i/>
          <w:iCs/>
          <w:color w:val="262626"/>
        </w:rPr>
      </w:pPr>
      <w:r w:rsidRPr="00F8116C">
        <w:rPr>
          <w:rFonts w:ascii="Times New Roman" w:hAnsi="Times New Roman" w:cs="Times New Roman"/>
          <w:color w:val="262626"/>
        </w:rPr>
        <w:t xml:space="preserve">Testing a class can be done by creating a special program, sometimes known as a </w:t>
      </w:r>
      <w:r w:rsidRPr="00F8116C">
        <w:rPr>
          <w:rFonts w:ascii="Times New Roman" w:hAnsi="Times New Roman" w:cs="Times New Roman"/>
          <w:b/>
          <w:bCs/>
          <w:i/>
          <w:iCs/>
          <w:color w:val="262626"/>
        </w:rPr>
        <w:t>testbench</w:t>
      </w:r>
      <w:r w:rsidRPr="00F8116C">
        <w:rPr>
          <w:rFonts w:ascii="Times New Roman" w:hAnsi="Times New Roman" w:cs="Times New Roman"/>
          <w:color w:val="262626"/>
        </w:rPr>
        <w:t xml:space="preserve">, whose job is to thoroughly test the class. The process of creating and running a program that tests a specific class (or "unit"), is known as </w:t>
      </w:r>
      <w:r w:rsidRPr="00F8116C">
        <w:rPr>
          <w:rFonts w:ascii="Times New Roman" w:hAnsi="Times New Roman" w:cs="Times New Roman"/>
          <w:b/>
          <w:bCs/>
          <w:i/>
          <w:iCs/>
          <w:color w:val="262626"/>
        </w:rPr>
        <w:t xml:space="preserve">unit testing.  </w:t>
      </w:r>
    </w:p>
    <w:p w14:paraId="46D378AE" w14:textId="16CA5897" w:rsidR="00F73FA1" w:rsidRPr="00F8116C" w:rsidRDefault="00F73FA1" w:rsidP="00F73FA1">
      <w:pPr>
        <w:pStyle w:val="BodyText"/>
        <w:jc w:val="both"/>
        <w:rPr>
          <w:rFonts w:ascii="Times New Roman" w:hAnsi="Times New Roman" w:cs="Times New Roman"/>
        </w:rPr>
      </w:pPr>
      <w:r w:rsidRPr="00F8116C">
        <w:rPr>
          <w:rFonts w:ascii="Times New Roman" w:hAnsi="Times New Roman" w:cs="Times New Roman"/>
        </w:rPr>
        <w:t xml:space="preserve">For this project, write a main method in </w:t>
      </w:r>
      <w:r w:rsidRPr="00F8116C">
        <w:rPr>
          <w:rFonts w:ascii="Times New Roman" w:hAnsi="Times New Roman" w:cs="Times New Roman"/>
          <w:u w:val="single"/>
        </w:rPr>
        <w:t>a new class</w:t>
      </w:r>
      <w:r>
        <w:rPr>
          <w:rFonts w:ascii="Times New Roman" w:hAnsi="Times New Roman" w:cs="Times New Roman"/>
        </w:rPr>
        <w:t xml:space="preserve"> called </w:t>
      </w:r>
      <w:r w:rsidR="00016252">
        <w:rPr>
          <w:rFonts w:ascii="Courier New" w:hAnsi="Courier New" w:cs="Courier New"/>
        </w:rPr>
        <w:t>Farkle</w:t>
      </w:r>
      <w:r w:rsidRPr="00F73FA1">
        <w:rPr>
          <w:rFonts w:ascii="Courier New" w:hAnsi="Courier New" w:cs="Courier New"/>
        </w:rPr>
        <w:t>Test</w:t>
      </w:r>
      <w:r w:rsidRPr="00F8116C">
        <w:rPr>
          <w:rFonts w:ascii="Times New Roman" w:hAnsi="Times New Roman" w:cs="Times New Roman"/>
        </w:rPr>
        <w:t xml:space="preserve"> that instantiates a game and invokes each of the methods with a variety of parameter values to test each method.  Provide multiple </w:t>
      </w:r>
      <w:r w:rsidRPr="00F8116C">
        <w:rPr>
          <w:rFonts w:ascii="Times New Roman" w:hAnsi="Times New Roman" w:cs="Times New Roman"/>
          <w:i/>
        </w:rPr>
        <w:t>if</w:t>
      </w:r>
      <w:r w:rsidRPr="00F8116C">
        <w:rPr>
          <w:rFonts w:ascii="Times New Roman" w:hAnsi="Times New Roman" w:cs="Times New Roman"/>
        </w:rPr>
        <w:t xml:space="preserve"> statements to test each method along with error messages as needed.  It takes careful consideration to anticipate and test every possibility. </w:t>
      </w:r>
    </w:p>
    <w:p w14:paraId="39C97BD6" w14:textId="46A05900" w:rsidR="00F73FA1" w:rsidRPr="00F73FA1" w:rsidRDefault="00F73FA1" w:rsidP="00F73FA1">
      <w:pPr>
        <w:widowControl w:val="0"/>
        <w:autoSpaceDE w:val="0"/>
        <w:autoSpaceDN w:val="0"/>
        <w:adjustRightInd w:val="0"/>
        <w:spacing w:after="120"/>
        <w:rPr>
          <w:rFonts w:ascii="Times New Roman" w:hAnsi="Times New Roman" w:cs="Times New Roman"/>
          <w:szCs w:val="26"/>
        </w:rPr>
      </w:pPr>
      <w:r w:rsidRPr="00F73FA1">
        <w:rPr>
          <w:rFonts w:ascii="Times New Roman" w:hAnsi="Times New Roman" w:cs="Times New Roman"/>
          <w:szCs w:val="26"/>
        </w:rPr>
        <w:t xml:space="preserve">This is an incomplete example.  </w:t>
      </w:r>
      <w:r>
        <w:rPr>
          <w:rFonts w:ascii="Times New Roman" w:hAnsi="Times New Roman" w:cs="Times New Roman"/>
          <w:b/>
          <w:szCs w:val="26"/>
        </w:rPr>
        <w:t xml:space="preserve">Your </w:t>
      </w:r>
      <w:r w:rsidR="00353B83">
        <w:rPr>
          <w:rFonts w:ascii="Times New Roman" w:hAnsi="Times New Roman" w:cs="Times New Roman"/>
          <w:b/>
          <w:szCs w:val="26"/>
        </w:rPr>
        <w:t xml:space="preserve">unit </w:t>
      </w:r>
      <w:r>
        <w:rPr>
          <w:rFonts w:ascii="Times New Roman" w:hAnsi="Times New Roman" w:cs="Times New Roman"/>
          <w:b/>
          <w:szCs w:val="26"/>
        </w:rPr>
        <w:t>test</w:t>
      </w:r>
      <w:r w:rsidR="00353B83">
        <w:rPr>
          <w:rFonts w:ascii="Times New Roman" w:hAnsi="Times New Roman" w:cs="Times New Roman"/>
          <w:b/>
          <w:szCs w:val="26"/>
        </w:rPr>
        <w:t>ing</w:t>
      </w:r>
      <w:r>
        <w:rPr>
          <w:rFonts w:ascii="Times New Roman" w:hAnsi="Times New Roman" w:cs="Times New Roman"/>
          <w:b/>
          <w:szCs w:val="26"/>
        </w:rPr>
        <w:t xml:space="preserve"> should</w:t>
      </w:r>
      <w:r w:rsidRPr="00F73FA1">
        <w:rPr>
          <w:rFonts w:ascii="Times New Roman" w:hAnsi="Times New Roman" w:cs="Times New Roman"/>
          <w:b/>
          <w:szCs w:val="26"/>
        </w:rPr>
        <w:t xml:space="preserve"> be </w:t>
      </w:r>
      <w:r>
        <w:rPr>
          <w:rFonts w:ascii="Times New Roman" w:hAnsi="Times New Roman" w:cs="Times New Roman"/>
          <w:b/>
          <w:szCs w:val="26"/>
        </w:rPr>
        <w:t xml:space="preserve">much </w:t>
      </w:r>
      <w:r w:rsidRPr="00F73FA1">
        <w:rPr>
          <w:rFonts w:ascii="Times New Roman" w:hAnsi="Times New Roman" w:cs="Times New Roman"/>
          <w:b/>
          <w:szCs w:val="26"/>
        </w:rPr>
        <w:t>longer</w:t>
      </w:r>
      <w:r w:rsidR="00353B83">
        <w:rPr>
          <w:rFonts w:ascii="Times New Roman" w:hAnsi="Times New Roman" w:cs="Times New Roman"/>
          <w:b/>
          <w:szCs w:val="26"/>
        </w:rPr>
        <w:t xml:space="preserve"> and test each scoring category</w:t>
      </w:r>
      <w:r w:rsidRPr="00F73FA1">
        <w:rPr>
          <w:rFonts w:ascii="Times New Roman" w:hAnsi="Times New Roman" w:cs="Times New Roman"/>
          <w:b/>
          <w:szCs w:val="26"/>
        </w:rPr>
        <w:t>.</w:t>
      </w:r>
    </w:p>
    <w:p w14:paraId="5DACE3DA" w14:textId="1E6BECDF" w:rsidR="00F73FA1" w:rsidRPr="00F73FA1" w:rsidRDefault="00F73FA1" w:rsidP="00F73FA1">
      <w:pPr>
        <w:rPr>
          <w:rFonts w:ascii="Courier New" w:hAnsi="Courier New" w:cs="Courier New"/>
          <w:sz w:val="20"/>
          <w:szCs w:val="20"/>
        </w:rPr>
      </w:pPr>
      <w:r w:rsidRPr="00F73FA1">
        <w:rPr>
          <w:rFonts w:ascii="Courier New" w:hAnsi="Courier New" w:cs="Courier New"/>
          <w:sz w:val="20"/>
          <w:szCs w:val="20"/>
        </w:rPr>
        <w:t>public static void main(String [] args){</w:t>
      </w:r>
    </w:p>
    <w:p w14:paraId="4CAE14D6" w14:textId="77777777" w:rsidR="00F73FA1" w:rsidRPr="00F73FA1" w:rsidRDefault="00F73FA1" w:rsidP="00F73FA1">
      <w:pPr>
        <w:rPr>
          <w:rFonts w:ascii="Courier New" w:hAnsi="Courier New" w:cs="Courier New"/>
          <w:sz w:val="20"/>
          <w:szCs w:val="20"/>
        </w:rPr>
      </w:pPr>
    </w:p>
    <w:p w14:paraId="11BE7B99" w14:textId="4B020347" w:rsidR="00353B83" w:rsidRPr="00353B83" w:rsidRDefault="00353B83" w:rsidP="00353B83">
      <w:pPr>
        <w:tabs>
          <w:tab w:val="left" w:pos="720"/>
          <w:tab w:val="left" w:pos="1080"/>
        </w:tabs>
        <w:rPr>
          <w:rFonts w:ascii="Courier New" w:hAnsi="Courier New" w:cs="Courier New"/>
          <w:sz w:val="20"/>
          <w:szCs w:val="20"/>
        </w:rPr>
      </w:pPr>
      <w:r>
        <w:rPr>
          <w:rFonts w:ascii="Courier New" w:hAnsi="Courier New" w:cs="Courier New"/>
          <w:sz w:val="20"/>
          <w:szCs w:val="20"/>
        </w:rPr>
        <w:tab/>
      </w:r>
      <w:r w:rsidRPr="00353B83">
        <w:rPr>
          <w:rFonts w:ascii="Courier New" w:hAnsi="Courier New" w:cs="Courier New"/>
          <w:sz w:val="20"/>
          <w:szCs w:val="20"/>
        </w:rPr>
        <w:t>Farkle game = new Farkle();</w:t>
      </w:r>
    </w:p>
    <w:p w14:paraId="5398524E" w14:textId="77777777" w:rsidR="00353B83" w:rsidRPr="00353B83" w:rsidRDefault="00353B83" w:rsidP="00353B83">
      <w:pPr>
        <w:tabs>
          <w:tab w:val="left" w:pos="720"/>
          <w:tab w:val="left" w:pos="1080"/>
        </w:tabs>
        <w:rPr>
          <w:rFonts w:ascii="Courier New" w:hAnsi="Courier New" w:cs="Courier New"/>
          <w:sz w:val="20"/>
          <w:szCs w:val="20"/>
        </w:rPr>
      </w:pPr>
    </w:p>
    <w:p w14:paraId="159A5D3F" w14:textId="0BA26C90" w:rsidR="00353B83" w:rsidRPr="00353B83" w:rsidRDefault="00353B83" w:rsidP="00353B83">
      <w:pPr>
        <w:tabs>
          <w:tab w:val="left" w:pos="720"/>
          <w:tab w:val="left" w:pos="1080"/>
        </w:tabs>
        <w:rPr>
          <w:rFonts w:ascii="Courier New" w:hAnsi="Courier New" w:cs="Courier New"/>
          <w:sz w:val="20"/>
          <w:szCs w:val="20"/>
        </w:rPr>
      </w:pPr>
      <w:r>
        <w:rPr>
          <w:rFonts w:ascii="Courier New" w:hAnsi="Courier New" w:cs="Courier New"/>
          <w:sz w:val="20"/>
          <w:szCs w:val="20"/>
        </w:rPr>
        <w:tab/>
      </w:r>
      <w:r w:rsidRPr="00353B83">
        <w:rPr>
          <w:rFonts w:ascii="Courier New" w:hAnsi="Courier New" w:cs="Courier New"/>
          <w:sz w:val="20"/>
          <w:szCs w:val="20"/>
        </w:rPr>
        <w:t>System.out.println("\nTesting begins...");</w:t>
      </w:r>
    </w:p>
    <w:p w14:paraId="4B158472" w14:textId="639D3B78" w:rsidR="00353B83" w:rsidRPr="00353B83" w:rsidRDefault="00353B83" w:rsidP="00353B83">
      <w:pPr>
        <w:tabs>
          <w:tab w:val="left" w:pos="720"/>
          <w:tab w:val="left" w:pos="1080"/>
        </w:tabs>
        <w:rPr>
          <w:rFonts w:ascii="Courier New" w:hAnsi="Courier New" w:cs="Courier New"/>
          <w:sz w:val="20"/>
          <w:szCs w:val="20"/>
        </w:rPr>
      </w:pPr>
      <w:r>
        <w:rPr>
          <w:rFonts w:ascii="Courier New" w:hAnsi="Courier New" w:cs="Courier New"/>
          <w:sz w:val="20"/>
          <w:szCs w:val="20"/>
        </w:rPr>
        <w:t xml:space="preserve">        </w:t>
      </w:r>
    </w:p>
    <w:p w14:paraId="21FF5A64" w14:textId="2F31D99F" w:rsidR="00353B83" w:rsidRDefault="00353B83" w:rsidP="00353B83">
      <w:pPr>
        <w:tabs>
          <w:tab w:val="left" w:pos="720"/>
          <w:tab w:val="left" w:pos="1080"/>
        </w:tabs>
        <w:rPr>
          <w:rFonts w:ascii="Courier New" w:hAnsi="Courier New" w:cs="Courier New"/>
          <w:sz w:val="20"/>
          <w:szCs w:val="20"/>
        </w:rPr>
      </w:pPr>
      <w:r>
        <w:rPr>
          <w:rFonts w:ascii="Courier New" w:hAnsi="Courier New" w:cs="Courier New"/>
          <w:sz w:val="20"/>
          <w:szCs w:val="20"/>
        </w:rPr>
        <w:tab/>
        <w:t>// start with fresh turn</w:t>
      </w:r>
    </w:p>
    <w:p w14:paraId="1386F218" w14:textId="26768334" w:rsidR="00353B83" w:rsidRPr="00353B83" w:rsidRDefault="00353B83" w:rsidP="00353B83">
      <w:pPr>
        <w:tabs>
          <w:tab w:val="left" w:pos="720"/>
          <w:tab w:val="left" w:pos="1080"/>
        </w:tabs>
        <w:ind w:left="720"/>
        <w:rPr>
          <w:rFonts w:ascii="Courier New" w:hAnsi="Courier New" w:cs="Courier New"/>
          <w:sz w:val="20"/>
          <w:szCs w:val="20"/>
        </w:rPr>
      </w:pPr>
      <w:r w:rsidRPr="00353B83">
        <w:rPr>
          <w:rFonts w:ascii="Courier New" w:hAnsi="Courier New" w:cs="Courier New"/>
          <w:sz w:val="20"/>
          <w:szCs w:val="20"/>
        </w:rPr>
        <w:t>game.passDice();</w:t>
      </w:r>
    </w:p>
    <w:p w14:paraId="3B022CAE" w14:textId="6C6618E9" w:rsidR="00353B83" w:rsidRPr="00353B83" w:rsidRDefault="00353B83" w:rsidP="00353B83">
      <w:pPr>
        <w:tabs>
          <w:tab w:val="left" w:pos="720"/>
          <w:tab w:val="left" w:pos="1080"/>
        </w:tabs>
        <w:rPr>
          <w:rFonts w:ascii="Courier New" w:hAnsi="Courier New" w:cs="Courier New"/>
          <w:sz w:val="20"/>
          <w:szCs w:val="20"/>
        </w:rPr>
      </w:pPr>
      <w:r w:rsidRPr="00353B83">
        <w:rPr>
          <w:rFonts w:ascii="Courier New" w:hAnsi="Courier New" w:cs="Courier New"/>
          <w:sz w:val="20"/>
          <w:szCs w:val="20"/>
        </w:rPr>
        <w:t xml:space="preserve">     </w:t>
      </w:r>
      <w:r>
        <w:rPr>
          <w:rFonts w:ascii="Courier New" w:hAnsi="Courier New" w:cs="Courier New"/>
          <w:sz w:val="20"/>
          <w:szCs w:val="20"/>
        </w:rPr>
        <w:tab/>
      </w:r>
      <w:r w:rsidRPr="00353B83">
        <w:rPr>
          <w:rFonts w:ascii="Courier New" w:hAnsi="Courier New" w:cs="Courier New"/>
          <w:sz w:val="20"/>
          <w:szCs w:val="20"/>
        </w:rPr>
        <w:t>game.setAllDice(new int[] {2,4,5,6,1,3});</w:t>
      </w:r>
    </w:p>
    <w:p w14:paraId="5D78DE42" w14:textId="7AE79F60" w:rsidR="00353B83" w:rsidRPr="00353B83" w:rsidRDefault="00353B83" w:rsidP="00353B83">
      <w:pPr>
        <w:tabs>
          <w:tab w:val="left" w:pos="720"/>
          <w:tab w:val="left" w:pos="1080"/>
        </w:tabs>
        <w:rPr>
          <w:rFonts w:ascii="Courier New" w:hAnsi="Courier New" w:cs="Courier New"/>
          <w:sz w:val="20"/>
          <w:szCs w:val="20"/>
        </w:rPr>
      </w:pPr>
      <w:r w:rsidRPr="00353B83">
        <w:rPr>
          <w:rFonts w:ascii="Courier New" w:hAnsi="Courier New" w:cs="Courier New"/>
          <w:sz w:val="20"/>
          <w:szCs w:val="20"/>
        </w:rPr>
        <w:t xml:space="preserve"> </w:t>
      </w:r>
      <w:r>
        <w:rPr>
          <w:rFonts w:ascii="Courier New" w:hAnsi="Courier New" w:cs="Courier New"/>
          <w:sz w:val="20"/>
          <w:szCs w:val="20"/>
        </w:rPr>
        <w:tab/>
      </w:r>
      <w:r w:rsidRPr="00353B83">
        <w:rPr>
          <w:rFonts w:ascii="Courier New" w:hAnsi="Courier New" w:cs="Courier New"/>
          <w:sz w:val="20"/>
          <w:szCs w:val="20"/>
        </w:rPr>
        <w:t>for(int i=1; i&lt;=6; i++){</w:t>
      </w:r>
    </w:p>
    <w:p w14:paraId="00F37C06" w14:textId="6379912A" w:rsidR="00353B83" w:rsidRPr="00353B83" w:rsidRDefault="00353B83" w:rsidP="00353B83">
      <w:pPr>
        <w:tabs>
          <w:tab w:val="left" w:pos="720"/>
          <w:tab w:val="left" w:pos="1080"/>
        </w:tabs>
        <w:rPr>
          <w:rFonts w:ascii="Courier New" w:hAnsi="Courier New" w:cs="Courier New"/>
          <w:sz w:val="20"/>
          <w:szCs w:val="20"/>
        </w:rPr>
      </w:pPr>
      <w:r w:rsidRPr="00353B83">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353B83">
        <w:rPr>
          <w:rFonts w:ascii="Courier New" w:hAnsi="Courier New" w:cs="Courier New"/>
          <w:sz w:val="20"/>
          <w:szCs w:val="20"/>
        </w:rPr>
        <w:t>game.selectDie(i);</w:t>
      </w:r>
    </w:p>
    <w:p w14:paraId="17E990D4" w14:textId="531C8E14" w:rsidR="00353B83" w:rsidRPr="00353B83" w:rsidRDefault="00353B83" w:rsidP="00353B83">
      <w:pPr>
        <w:tabs>
          <w:tab w:val="left" w:pos="720"/>
          <w:tab w:val="left" w:pos="1080"/>
        </w:tabs>
        <w:rPr>
          <w:rFonts w:ascii="Courier New" w:hAnsi="Courier New" w:cs="Courier New"/>
          <w:sz w:val="20"/>
          <w:szCs w:val="20"/>
        </w:rPr>
      </w:pPr>
      <w:r w:rsidRPr="00353B83">
        <w:rPr>
          <w:rFonts w:ascii="Courier New" w:hAnsi="Courier New" w:cs="Courier New"/>
          <w:sz w:val="20"/>
          <w:szCs w:val="20"/>
        </w:rPr>
        <w:t xml:space="preserve"> </w:t>
      </w:r>
      <w:r>
        <w:rPr>
          <w:rFonts w:ascii="Courier New" w:hAnsi="Courier New" w:cs="Courier New"/>
          <w:sz w:val="20"/>
          <w:szCs w:val="20"/>
        </w:rPr>
        <w:tab/>
      </w:r>
      <w:r w:rsidRPr="00353B83">
        <w:rPr>
          <w:rFonts w:ascii="Courier New" w:hAnsi="Courier New" w:cs="Courier New"/>
          <w:sz w:val="20"/>
          <w:szCs w:val="20"/>
        </w:rPr>
        <w:t>}</w:t>
      </w:r>
    </w:p>
    <w:p w14:paraId="7665D3A7" w14:textId="14F091F6" w:rsidR="00353B83" w:rsidRPr="00353B83" w:rsidRDefault="00353B83" w:rsidP="00353B83">
      <w:pPr>
        <w:tabs>
          <w:tab w:val="left" w:pos="720"/>
          <w:tab w:val="left" w:pos="1080"/>
        </w:tabs>
        <w:rPr>
          <w:rFonts w:ascii="Courier New" w:hAnsi="Courier New" w:cs="Courier New"/>
          <w:sz w:val="20"/>
          <w:szCs w:val="20"/>
        </w:rPr>
      </w:pPr>
      <w:r>
        <w:rPr>
          <w:rFonts w:ascii="Courier New" w:hAnsi="Courier New" w:cs="Courier New"/>
          <w:sz w:val="20"/>
          <w:szCs w:val="20"/>
        </w:rPr>
        <w:tab/>
      </w:r>
      <w:r w:rsidRPr="00353B83">
        <w:rPr>
          <w:rFonts w:ascii="Courier New" w:hAnsi="Courier New" w:cs="Courier New"/>
          <w:sz w:val="20"/>
          <w:szCs w:val="20"/>
        </w:rPr>
        <w:t>game.scoreSelectedDice();</w:t>
      </w:r>
    </w:p>
    <w:p w14:paraId="3B75B3AE" w14:textId="49AC0DF9" w:rsidR="00353B83" w:rsidRPr="00353B83" w:rsidRDefault="00353B83" w:rsidP="00353B83">
      <w:pPr>
        <w:tabs>
          <w:tab w:val="left" w:pos="720"/>
          <w:tab w:val="left" w:pos="1080"/>
        </w:tabs>
        <w:rPr>
          <w:rFonts w:ascii="Courier New" w:hAnsi="Courier New" w:cs="Courier New"/>
          <w:sz w:val="20"/>
          <w:szCs w:val="20"/>
        </w:rPr>
      </w:pPr>
      <w:r>
        <w:rPr>
          <w:rFonts w:ascii="Courier New" w:hAnsi="Courier New" w:cs="Courier New"/>
          <w:sz w:val="20"/>
          <w:szCs w:val="20"/>
        </w:rPr>
        <w:tab/>
      </w:r>
      <w:r w:rsidRPr="00353B83">
        <w:rPr>
          <w:rFonts w:ascii="Courier New" w:hAnsi="Courier New" w:cs="Courier New"/>
          <w:sz w:val="20"/>
          <w:szCs w:val="20"/>
        </w:rPr>
        <w:t>if(1000 != game.</w:t>
      </w:r>
      <w:r w:rsidR="00AF42E7">
        <w:rPr>
          <w:rFonts w:ascii="Courier New" w:hAnsi="Courier New" w:cs="Courier New"/>
          <w:sz w:val="20"/>
          <w:szCs w:val="20"/>
        </w:rPr>
        <w:t>getActivePlayer().</w:t>
      </w:r>
      <w:r w:rsidRPr="00353B83">
        <w:rPr>
          <w:rFonts w:ascii="Courier New" w:hAnsi="Courier New" w:cs="Courier New"/>
          <w:sz w:val="20"/>
          <w:szCs w:val="20"/>
        </w:rPr>
        <w:t>getSubtotal()){</w:t>
      </w:r>
    </w:p>
    <w:p w14:paraId="2D7ADBC6" w14:textId="1816F656" w:rsidR="00353B83" w:rsidRPr="00353B83" w:rsidRDefault="00353B83" w:rsidP="00353B83">
      <w:pPr>
        <w:tabs>
          <w:tab w:val="left" w:pos="720"/>
          <w:tab w:val="left" w:pos="1080"/>
        </w:tabs>
        <w:rPr>
          <w:rFonts w:ascii="Courier New" w:hAnsi="Courier New" w:cs="Courier New"/>
          <w:sz w:val="20"/>
          <w:szCs w:val="20"/>
        </w:rPr>
      </w:pPr>
      <w:r w:rsidRPr="00353B83">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353B83">
        <w:rPr>
          <w:rFonts w:ascii="Courier New" w:hAnsi="Courier New" w:cs="Courier New"/>
          <w:sz w:val="20"/>
          <w:szCs w:val="20"/>
        </w:rPr>
        <w:t>System.out.println("FAIL: Straight not scored correctly");</w:t>
      </w:r>
    </w:p>
    <w:p w14:paraId="5D4E124B" w14:textId="2A7944B2" w:rsidR="00353B83" w:rsidRPr="00353B83" w:rsidRDefault="00353B83" w:rsidP="00353B83">
      <w:pPr>
        <w:tabs>
          <w:tab w:val="left" w:pos="720"/>
          <w:tab w:val="left" w:pos="1080"/>
        </w:tabs>
        <w:rPr>
          <w:rFonts w:ascii="Courier New" w:hAnsi="Courier New" w:cs="Courier New"/>
          <w:sz w:val="20"/>
          <w:szCs w:val="20"/>
        </w:rPr>
      </w:pPr>
      <w:r w:rsidRPr="00353B83">
        <w:rPr>
          <w:rFonts w:ascii="Courier New" w:hAnsi="Courier New" w:cs="Courier New"/>
          <w:sz w:val="20"/>
          <w:szCs w:val="20"/>
        </w:rPr>
        <w:t xml:space="preserve"> </w:t>
      </w:r>
      <w:r>
        <w:rPr>
          <w:rFonts w:ascii="Courier New" w:hAnsi="Courier New" w:cs="Courier New"/>
          <w:sz w:val="20"/>
          <w:szCs w:val="20"/>
        </w:rPr>
        <w:tab/>
      </w:r>
      <w:r w:rsidRPr="00353B83">
        <w:rPr>
          <w:rFonts w:ascii="Courier New" w:hAnsi="Courier New" w:cs="Courier New"/>
          <w:sz w:val="20"/>
          <w:szCs w:val="20"/>
        </w:rPr>
        <w:t xml:space="preserve">}        </w:t>
      </w:r>
    </w:p>
    <w:p w14:paraId="1720BF82" w14:textId="77777777" w:rsidR="00353B83" w:rsidRPr="00353B83" w:rsidRDefault="00353B83" w:rsidP="00353B83">
      <w:pPr>
        <w:tabs>
          <w:tab w:val="left" w:pos="720"/>
          <w:tab w:val="left" w:pos="1080"/>
        </w:tabs>
        <w:rPr>
          <w:rFonts w:ascii="Courier New" w:hAnsi="Courier New" w:cs="Courier New"/>
          <w:sz w:val="20"/>
          <w:szCs w:val="20"/>
        </w:rPr>
      </w:pPr>
      <w:r w:rsidRPr="00353B83">
        <w:rPr>
          <w:rFonts w:ascii="Courier New" w:hAnsi="Courier New" w:cs="Courier New"/>
          <w:sz w:val="20"/>
          <w:szCs w:val="20"/>
        </w:rPr>
        <w:t xml:space="preserve">   </w:t>
      </w:r>
    </w:p>
    <w:p w14:paraId="5E5FA628" w14:textId="6E608B5C" w:rsidR="00353B83" w:rsidRPr="00353B83" w:rsidRDefault="00353B83" w:rsidP="00353B83">
      <w:pPr>
        <w:tabs>
          <w:tab w:val="left" w:pos="720"/>
          <w:tab w:val="left" w:pos="1080"/>
        </w:tabs>
        <w:rPr>
          <w:rFonts w:ascii="Courier New" w:hAnsi="Courier New" w:cs="Courier New"/>
          <w:sz w:val="20"/>
          <w:szCs w:val="20"/>
        </w:rPr>
      </w:pPr>
      <w:r w:rsidRPr="00353B83">
        <w:rPr>
          <w:rFonts w:ascii="Courier New" w:hAnsi="Courier New" w:cs="Courier New"/>
          <w:sz w:val="20"/>
          <w:szCs w:val="20"/>
        </w:rPr>
        <w:t xml:space="preserve">  </w:t>
      </w:r>
      <w:r>
        <w:rPr>
          <w:rFonts w:ascii="Courier New" w:hAnsi="Courier New" w:cs="Courier New"/>
          <w:sz w:val="20"/>
          <w:szCs w:val="20"/>
        </w:rPr>
        <w:tab/>
      </w:r>
      <w:r w:rsidRPr="00353B83">
        <w:rPr>
          <w:rFonts w:ascii="Courier New" w:hAnsi="Courier New" w:cs="Courier New"/>
          <w:sz w:val="20"/>
          <w:szCs w:val="20"/>
        </w:rPr>
        <w:t>System.out.println("Testing completed.");</w:t>
      </w:r>
    </w:p>
    <w:p w14:paraId="083A7F8C" w14:textId="2660F114" w:rsidR="00F73FA1" w:rsidRDefault="00353B83" w:rsidP="00353B83">
      <w:pPr>
        <w:rPr>
          <w:rFonts w:ascii="Times New Roman" w:hAnsi="Times New Roman"/>
          <w:b/>
          <w:sz w:val="28"/>
        </w:rPr>
      </w:pPr>
      <w:r w:rsidRPr="00353B83">
        <w:rPr>
          <w:rFonts w:ascii="Courier New" w:hAnsi="Courier New" w:cs="Courier New"/>
          <w:sz w:val="20"/>
          <w:szCs w:val="20"/>
        </w:rPr>
        <w:t>}</w:t>
      </w:r>
    </w:p>
    <w:p w14:paraId="01DEC9AD" w14:textId="77777777" w:rsidR="00CF3C19" w:rsidRDefault="00CF3C19" w:rsidP="00CF3C19">
      <w:pPr>
        <w:rPr>
          <w:rFonts w:ascii="Times New Roman" w:hAnsi="Times New Roman"/>
          <w:b/>
          <w:sz w:val="28"/>
        </w:rPr>
      </w:pPr>
    </w:p>
    <w:p w14:paraId="5C705AC8" w14:textId="77777777" w:rsidR="00CF3C19" w:rsidRPr="006303F4" w:rsidRDefault="00CF3C19" w:rsidP="00CF3C19">
      <w:pPr>
        <w:rPr>
          <w:rFonts w:ascii="Times New Roman" w:hAnsi="Times New Roman"/>
          <w:b/>
          <w:sz w:val="28"/>
        </w:rPr>
      </w:pPr>
      <w:r>
        <w:rPr>
          <w:rFonts w:ascii="Times New Roman" w:hAnsi="Times New Roman"/>
          <w:b/>
          <w:sz w:val="28"/>
        </w:rPr>
        <w:t>zyLab</w:t>
      </w:r>
      <w:r w:rsidRPr="006303F4">
        <w:rPr>
          <w:rFonts w:ascii="Times New Roman" w:hAnsi="Times New Roman"/>
          <w:b/>
          <w:sz w:val="28"/>
        </w:rPr>
        <w:t xml:space="preserve"> Testing</w:t>
      </w:r>
    </w:p>
    <w:p w14:paraId="5D5786E4" w14:textId="0D4F9AD9" w:rsidR="00CF3C19" w:rsidRDefault="00CF3C19" w:rsidP="00CF3C19">
      <w:r>
        <w:t xml:space="preserve">Upload </w:t>
      </w:r>
      <w:r w:rsidR="00016252">
        <w:rPr>
          <w:rFonts w:ascii="Courier New" w:hAnsi="Courier New" w:cs="Courier New"/>
        </w:rPr>
        <w:t>Farkle</w:t>
      </w:r>
      <w:r w:rsidRPr="00CF3C19">
        <w:rPr>
          <w:rFonts w:ascii="Courier New" w:hAnsi="Courier New" w:cs="Courier New"/>
        </w:rPr>
        <w:t>.java</w:t>
      </w:r>
      <w:r w:rsidR="00B6221C">
        <w:rPr>
          <w:rFonts w:ascii="Courier New" w:hAnsi="Courier New" w:cs="Courier New"/>
        </w:rPr>
        <w:t>, Player.java</w:t>
      </w:r>
      <w:r>
        <w:t xml:space="preserve"> </w:t>
      </w:r>
      <w:r w:rsidR="00D8467D">
        <w:t xml:space="preserve">and </w:t>
      </w:r>
      <w:r w:rsidR="00D8467D" w:rsidRPr="00D8467D">
        <w:rPr>
          <w:rFonts w:ascii="Courier New" w:hAnsi="Courier New" w:cs="Courier New"/>
        </w:rPr>
        <w:t>GVdie.java</w:t>
      </w:r>
      <w:r w:rsidR="00D8467D">
        <w:t xml:space="preserve"> </w:t>
      </w:r>
      <w:r>
        <w:t xml:space="preserve">to </w:t>
      </w:r>
      <w:r w:rsidR="00B6221C">
        <w:t>Ch 16</w:t>
      </w:r>
      <w:r w:rsidR="00015F80">
        <w:t xml:space="preserve"> </w:t>
      </w:r>
      <w:r w:rsidR="00B6221C">
        <w:t>zyProject Farkle</w:t>
      </w:r>
      <w:r>
        <w:t xml:space="preserve"> AFTER you are absolutely certainly that your code is correct and it passes ALL of your carefully written tests.</w:t>
      </w:r>
      <w:r w:rsidR="00016252">
        <w:t xml:space="preserve">  You are limited to 10 submissions.</w:t>
      </w:r>
    </w:p>
    <w:p w14:paraId="47142D44" w14:textId="238C4370" w:rsidR="00D8467D" w:rsidRDefault="002A5B42" w:rsidP="00D8467D">
      <w:pPr>
        <w:rPr>
          <w:rFonts w:ascii="Times New Roman" w:hAnsi="Times New Roman"/>
          <w:b/>
          <w:sz w:val="28"/>
        </w:rPr>
      </w:pPr>
      <w:r>
        <w:rPr>
          <w:rFonts w:ascii="Times New Roman" w:hAnsi="Times New Roman"/>
          <w:b/>
          <w:sz w:val="28"/>
        </w:rPr>
        <w:br w:type="page"/>
      </w:r>
      <w:r w:rsidR="00FB4F61">
        <w:rPr>
          <w:rFonts w:ascii="Times New Roman" w:hAnsi="Times New Roman"/>
          <w:b/>
          <w:sz w:val="28"/>
        </w:rPr>
        <w:lastRenderedPageBreak/>
        <w:t>Step 8</w:t>
      </w:r>
      <w:r w:rsidR="00D8467D">
        <w:rPr>
          <w:rFonts w:ascii="Times New Roman" w:hAnsi="Times New Roman"/>
          <w:b/>
          <w:sz w:val="28"/>
        </w:rPr>
        <w:t xml:space="preserve">: GUI </w:t>
      </w:r>
    </w:p>
    <w:p w14:paraId="231593CD" w14:textId="70A3FAEA" w:rsidR="00D8467D" w:rsidRDefault="00D8467D" w:rsidP="00D8467D">
      <w:pPr>
        <w:rPr>
          <w:rFonts w:ascii="Times New Roman" w:hAnsi="Times New Roman"/>
        </w:rPr>
      </w:pPr>
      <w:r>
        <w:rPr>
          <w:rFonts w:ascii="Times New Roman" w:hAnsi="Times New Roman"/>
        </w:rPr>
        <w:t xml:space="preserve">Update </w:t>
      </w:r>
      <w:r w:rsidR="00CD5143">
        <w:rPr>
          <w:rFonts w:ascii="Courier New" w:hAnsi="Courier New" w:cs="Courier New"/>
        </w:rPr>
        <w:t>Farkle</w:t>
      </w:r>
      <w:r w:rsidRPr="00E43A8A">
        <w:rPr>
          <w:rFonts w:ascii="Courier New" w:hAnsi="Courier New" w:cs="Courier New"/>
        </w:rPr>
        <w:t>GUI</w:t>
      </w:r>
      <w:r>
        <w:rPr>
          <w:rFonts w:ascii="Courier New" w:hAnsi="Courier New" w:cs="Courier New"/>
        </w:rPr>
        <w:t xml:space="preserve"> </w:t>
      </w:r>
      <w:r w:rsidR="00CD5143">
        <w:rPr>
          <w:rFonts w:ascii="Times New Roman" w:hAnsi="Times New Roman" w:cs="Times New Roman"/>
        </w:rPr>
        <w:t>from Project 3</w:t>
      </w:r>
      <w:r w:rsidRPr="00CF3C19">
        <w:rPr>
          <w:rFonts w:ascii="Times New Roman" w:hAnsi="Times New Roman" w:cs="Times New Roman"/>
        </w:rPr>
        <w:t>.</w:t>
      </w:r>
      <w:r>
        <w:rPr>
          <w:rFonts w:ascii="Times New Roman" w:hAnsi="Times New Roman"/>
        </w:rPr>
        <w:t xml:space="preserve">  </w:t>
      </w:r>
      <w:r w:rsidR="009A4889">
        <w:rPr>
          <w:rFonts w:ascii="Times New Roman" w:hAnsi="Times New Roman"/>
        </w:rPr>
        <w:t>You should not have to change any of your code except the following:</w:t>
      </w:r>
    </w:p>
    <w:p w14:paraId="0DD3F139" w14:textId="60540923" w:rsidR="00D8467D" w:rsidRPr="00FE115E" w:rsidRDefault="00D8467D" w:rsidP="00D8467D">
      <w:pPr>
        <w:pStyle w:val="ListParagraph"/>
        <w:numPr>
          <w:ilvl w:val="0"/>
          <w:numId w:val="21"/>
        </w:numPr>
        <w:rPr>
          <w:rFonts w:ascii="Times New Roman" w:hAnsi="Times New Roman"/>
        </w:rPr>
      </w:pPr>
      <w:r>
        <w:rPr>
          <w:rFonts w:ascii="Times New Roman" w:hAnsi="Times New Roman"/>
        </w:rPr>
        <w:t>Replace the</w:t>
      </w:r>
      <w:r w:rsidRPr="00FE115E">
        <w:rPr>
          <w:rFonts w:ascii="Times New Roman" w:hAnsi="Times New Roman"/>
        </w:rPr>
        <w:t xml:space="preserve"> </w:t>
      </w:r>
      <w:r w:rsidR="00CD5143">
        <w:rPr>
          <w:rFonts w:ascii="Courier New" w:hAnsi="Courier New" w:cs="Courier New"/>
        </w:rPr>
        <w:t>Farkle</w:t>
      </w:r>
      <w:r>
        <w:rPr>
          <w:rFonts w:ascii="Courier New" w:hAnsi="Courier New" w:cs="Courier New"/>
        </w:rPr>
        <w:t xml:space="preserve">Stub </w:t>
      </w:r>
      <w:r w:rsidRPr="00CF3C19">
        <w:rPr>
          <w:rFonts w:ascii="Times New Roman" w:hAnsi="Times New Roman" w:cs="Times New Roman"/>
        </w:rPr>
        <w:t>object with</w:t>
      </w:r>
      <w:r>
        <w:rPr>
          <w:rFonts w:ascii="Courier New" w:hAnsi="Courier New" w:cs="Courier New"/>
        </w:rPr>
        <w:t xml:space="preserve"> </w:t>
      </w:r>
      <w:r w:rsidR="00CD5143">
        <w:rPr>
          <w:rFonts w:ascii="Courier New" w:hAnsi="Courier New" w:cs="Courier New"/>
        </w:rPr>
        <w:t>Farkle</w:t>
      </w:r>
    </w:p>
    <w:p w14:paraId="7A48399A" w14:textId="77777777" w:rsidR="009A4889" w:rsidRDefault="009A4889" w:rsidP="009A4889">
      <w:pPr>
        <w:rPr>
          <w:rFonts w:ascii="Times New Roman" w:hAnsi="Times New Roman" w:cs="Times New Roman"/>
        </w:rPr>
      </w:pPr>
    </w:p>
    <w:p w14:paraId="3D4EB07F" w14:textId="77777777" w:rsidR="00D8467D" w:rsidRPr="009A4889" w:rsidRDefault="00D8467D" w:rsidP="009A4889">
      <w:pPr>
        <w:rPr>
          <w:rFonts w:ascii="Times New Roman" w:hAnsi="Times New Roman" w:cs="Times New Roman"/>
        </w:rPr>
      </w:pPr>
      <w:r w:rsidRPr="009A4889">
        <w:rPr>
          <w:rFonts w:ascii="Times New Roman" w:hAnsi="Times New Roman" w:cs="Times New Roman"/>
        </w:rPr>
        <w:t>Thoroughly test your GUI and be prepared to demo to your instructor</w:t>
      </w:r>
    </w:p>
    <w:p w14:paraId="19E65061" w14:textId="77777777" w:rsidR="00D8467D" w:rsidRDefault="00D8467D" w:rsidP="002A5B42">
      <w:pPr>
        <w:rPr>
          <w:rFonts w:ascii="Times New Roman" w:hAnsi="Times New Roman" w:cs="Georgia"/>
          <w:b/>
          <w:sz w:val="28"/>
          <w:szCs w:val="26"/>
        </w:rPr>
      </w:pPr>
    </w:p>
    <w:p w14:paraId="6A73C840" w14:textId="3C8F6147" w:rsidR="00C906F4" w:rsidRDefault="00C906F4" w:rsidP="009D007E">
      <w:pPr>
        <w:rPr>
          <w:rFonts w:ascii="Times New Roman" w:hAnsi="Times New Roman" w:cs="Times New Roman"/>
        </w:rPr>
      </w:pPr>
      <w:r w:rsidRPr="00395DBE">
        <w:rPr>
          <w:rFonts w:ascii="Times New Roman" w:hAnsi="Times New Roman" w:cs="Georgia"/>
          <w:b/>
          <w:sz w:val="28"/>
          <w:szCs w:val="26"/>
        </w:rPr>
        <w:t>Grading Criteria</w:t>
      </w:r>
    </w:p>
    <w:p w14:paraId="6393C558" w14:textId="3706B808" w:rsidR="009D007E" w:rsidRPr="009D007E" w:rsidRDefault="009D007E" w:rsidP="009D007E">
      <w:pPr>
        <w:rPr>
          <w:rFonts w:ascii="Times New Roman" w:hAnsi="Times New Roman" w:cs="Times New Roman"/>
        </w:rPr>
      </w:pPr>
      <w:r>
        <w:rPr>
          <w:rFonts w:ascii="Times New Roman" w:hAnsi="Times New Roman" w:cs="Times New Roman"/>
        </w:rPr>
        <w:t>The project grade is based on the following:</w:t>
      </w:r>
    </w:p>
    <w:p w14:paraId="69DB3C3C" w14:textId="651F28B8" w:rsidR="009D007E" w:rsidRDefault="009D007E" w:rsidP="00C906F4">
      <w:pPr>
        <w:widowControl w:val="0"/>
        <w:numPr>
          <w:ilvl w:val="0"/>
          <w:numId w:val="1"/>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Program requirements (as specified above)</w:t>
      </w:r>
    </w:p>
    <w:p w14:paraId="76D637CE" w14:textId="1AA2BAF1" w:rsidR="00C906F4" w:rsidRPr="00395DBE" w:rsidRDefault="00C906F4" w:rsidP="00C906F4">
      <w:pPr>
        <w:widowControl w:val="0"/>
        <w:numPr>
          <w:ilvl w:val="0"/>
          <w:numId w:val="1"/>
        </w:numPr>
        <w:tabs>
          <w:tab w:val="left" w:pos="220"/>
          <w:tab w:val="left" w:pos="720"/>
        </w:tabs>
        <w:autoSpaceDE w:val="0"/>
        <w:autoSpaceDN w:val="0"/>
        <w:adjustRightInd w:val="0"/>
        <w:spacing w:after="100"/>
        <w:ind w:hanging="720"/>
        <w:rPr>
          <w:rFonts w:ascii="Times New Roman" w:hAnsi="Times New Roman" w:cs="Georgia"/>
        </w:rPr>
      </w:pPr>
      <w:r w:rsidRPr="00395DBE">
        <w:rPr>
          <w:rFonts w:ascii="Times New Roman" w:hAnsi="Times New Roman" w:cs="Georgia"/>
        </w:rPr>
        <w:t>Stapled cover page with your name and signed ple</w:t>
      </w:r>
      <w:r>
        <w:rPr>
          <w:rFonts w:ascii="Times New Roman" w:hAnsi="Times New Roman" w:cs="Georgia"/>
        </w:rPr>
        <w:t>dge. (-5 pts if missing</w:t>
      </w:r>
      <w:r w:rsidRPr="00395DBE">
        <w:rPr>
          <w:rFonts w:ascii="Times New Roman" w:hAnsi="Times New Roman" w:cs="Georgia"/>
        </w:rPr>
        <w:t>)</w:t>
      </w:r>
    </w:p>
    <w:p w14:paraId="7623242E" w14:textId="77777777" w:rsidR="00C906F4" w:rsidRDefault="00C906F4" w:rsidP="00C906F4">
      <w:pPr>
        <w:widowControl w:val="0"/>
        <w:autoSpaceDE w:val="0"/>
        <w:autoSpaceDN w:val="0"/>
        <w:adjustRightInd w:val="0"/>
        <w:rPr>
          <w:rFonts w:ascii="Times New Roman" w:hAnsi="Times New Roman" w:cs="Georgia"/>
          <w:b/>
          <w:bCs/>
          <w:sz w:val="28"/>
        </w:rPr>
      </w:pPr>
    </w:p>
    <w:p w14:paraId="3D2FF8EA" w14:textId="77777777" w:rsidR="00C906F4" w:rsidRPr="00395DBE" w:rsidRDefault="00C906F4" w:rsidP="00C906F4">
      <w:pPr>
        <w:widowControl w:val="0"/>
        <w:autoSpaceDE w:val="0"/>
        <w:autoSpaceDN w:val="0"/>
        <w:adjustRightInd w:val="0"/>
        <w:rPr>
          <w:rFonts w:ascii="Times New Roman" w:hAnsi="Times New Roman" w:cs="Georgia"/>
          <w:b/>
          <w:bCs/>
          <w:sz w:val="28"/>
        </w:rPr>
      </w:pPr>
      <w:r w:rsidRPr="00395DBE">
        <w:rPr>
          <w:rFonts w:ascii="Times New Roman" w:hAnsi="Times New Roman" w:cs="Georgia"/>
          <w:b/>
          <w:bCs/>
          <w:sz w:val="28"/>
        </w:rPr>
        <w:t>Late Policy</w:t>
      </w:r>
    </w:p>
    <w:p w14:paraId="746CFAC0" w14:textId="77777777" w:rsidR="00C906F4" w:rsidRPr="00395DBE" w:rsidRDefault="00C906F4" w:rsidP="00C906F4">
      <w:pPr>
        <w:widowControl w:val="0"/>
        <w:autoSpaceDE w:val="0"/>
        <w:autoSpaceDN w:val="0"/>
        <w:adjustRightInd w:val="0"/>
        <w:spacing w:after="120"/>
        <w:rPr>
          <w:rFonts w:ascii="Times New Roman" w:hAnsi="Times New Roman" w:cs="Georgia"/>
          <w:szCs w:val="26"/>
        </w:rPr>
      </w:pPr>
      <w:r w:rsidRPr="00395DBE">
        <w:rPr>
          <w:rFonts w:ascii="Times New Roman" w:hAnsi="Times New Roman" w:cs="Georgia"/>
          <w:szCs w:val="26"/>
        </w:rPr>
        <w:t xml:space="preserve">Projects are </w:t>
      </w:r>
      <w:r>
        <w:rPr>
          <w:rFonts w:ascii="Times New Roman" w:hAnsi="Times New Roman" w:cs="Georgia"/>
          <w:szCs w:val="26"/>
        </w:rPr>
        <w:t>due at the START of the class period</w:t>
      </w:r>
      <w:r w:rsidRPr="00395DBE">
        <w:rPr>
          <w:rFonts w:ascii="Times New Roman" w:hAnsi="Times New Roman" w:cs="Georgia"/>
          <w:szCs w:val="26"/>
        </w:rPr>
        <w:t>. However, you are encouraged to complete a project even if you must turn it in late.</w:t>
      </w:r>
    </w:p>
    <w:p w14:paraId="13DC9E79" w14:textId="2341B187" w:rsidR="00C906F4" w:rsidRDefault="00C906F4" w:rsidP="00C906F4">
      <w:pPr>
        <w:widowControl w:val="0"/>
        <w:numPr>
          <w:ilvl w:val="0"/>
          <w:numId w:val="3"/>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The first 24 hours</w:t>
      </w:r>
      <w:r w:rsidRPr="00395DBE">
        <w:rPr>
          <w:rFonts w:ascii="Times New Roman" w:hAnsi="Times New Roman" w:cs="Georgia"/>
        </w:rPr>
        <w:t xml:space="preserve"> (-20 pts)</w:t>
      </w:r>
      <w:bookmarkStart w:id="0" w:name="_GoBack"/>
      <w:bookmarkEnd w:id="0"/>
    </w:p>
    <w:p w14:paraId="2A4442A3" w14:textId="4077BFD5" w:rsidR="00AC6D4C" w:rsidRPr="00AC6D4C" w:rsidRDefault="00AC6D4C" w:rsidP="00C906F4">
      <w:pPr>
        <w:widowControl w:val="0"/>
        <w:numPr>
          <w:ilvl w:val="0"/>
          <w:numId w:val="3"/>
        </w:numPr>
        <w:tabs>
          <w:tab w:val="left" w:pos="220"/>
          <w:tab w:val="left" w:pos="720"/>
        </w:tabs>
        <w:autoSpaceDE w:val="0"/>
        <w:autoSpaceDN w:val="0"/>
        <w:adjustRightInd w:val="0"/>
        <w:spacing w:after="100"/>
        <w:ind w:hanging="720"/>
        <w:rPr>
          <w:rFonts w:ascii="Times New Roman" w:hAnsi="Times New Roman" w:cs="Georgia"/>
          <w:b/>
          <w:u w:val="single"/>
        </w:rPr>
      </w:pPr>
      <w:r w:rsidRPr="00AC6D4C">
        <w:rPr>
          <w:rFonts w:ascii="Times New Roman" w:hAnsi="Times New Roman" w:cs="Georgia"/>
          <w:b/>
          <w:u w:val="single"/>
        </w:rPr>
        <w:t xml:space="preserve">The last date to turn in a late project is Friday, December 7, 2018 before midnight. </w:t>
      </w:r>
    </w:p>
    <w:p w14:paraId="0449D7E3" w14:textId="0576C654" w:rsidR="007F070A" w:rsidRDefault="007F070A" w:rsidP="00C906F4">
      <w:pPr>
        <w:widowControl w:val="0"/>
        <w:autoSpaceDE w:val="0"/>
        <w:autoSpaceDN w:val="0"/>
        <w:adjustRightInd w:val="0"/>
        <w:spacing w:after="120"/>
        <w:rPr>
          <w:rFonts w:ascii="Times New Roman" w:hAnsi="Times New Roman" w:cs="Georgia"/>
          <w:b/>
          <w:bCs/>
          <w:sz w:val="28"/>
        </w:rPr>
      </w:pPr>
    </w:p>
    <w:p w14:paraId="1FEBC515" w14:textId="77777777" w:rsidR="007F070A" w:rsidRPr="00395DBE" w:rsidRDefault="007F070A" w:rsidP="007F070A">
      <w:pPr>
        <w:widowControl w:val="0"/>
        <w:autoSpaceDE w:val="0"/>
        <w:autoSpaceDN w:val="0"/>
        <w:adjustRightInd w:val="0"/>
        <w:rPr>
          <w:rFonts w:ascii="Times New Roman" w:hAnsi="Times New Roman" w:cs="Georgia"/>
          <w:b/>
          <w:bCs/>
          <w:sz w:val="28"/>
        </w:rPr>
      </w:pPr>
      <w:r w:rsidRPr="00395DBE">
        <w:rPr>
          <w:rFonts w:ascii="Times New Roman" w:hAnsi="Times New Roman" w:cs="Georgia"/>
          <w:b/>
          <w:bCs/>
          <w:sz w:val="28"/>
        </w:rPr>
        <w:t>Turn In</w:t>
      </w:r>
    </w:p>
    <w:p w14:paraId="32F47126" w14:textId="77777777" w:rsidR="007F070A" w:rsidRDefault="007F070A" w:rsidP="007F070A">
      <w:pPr>
        <w:widowControl w:val="0"/>
        <w:tabs>
          <w:tab w:val="left" w:pos="220"/>
          <w:tab w:val="left" w:pos="720"/>
        </w:tabs>
        <w:autoSpaceDE w:val="0"/>
        <w:autoSpaceDN w:val="0"/>
        <w:adjustRightInd w:val="0"/>
        <w:spacing w:after="100"/>
        <w:rPr>
          <w:rFonts w:ascii="Times New Roman" w:hAnsi="Times New Roman" w:cs="Georgia"/>
        </w:rPr>
      </w:pPr>
      <w:r>
        <w:rPr>
          <w:rFonts w:ascii="Times New Roman" w:hAnsi="Times New Roman" w:cs="Georgia"/>
        </w:rPr>
        <w:t xml:space="preserve">A professional document </w:t>
      </w:r>
      <w:r w:rsidRPr="00CB66F0">
        <w:rPr>
          <w:rFonts w:ascii="Times New Roman" w:hAnsi="Times New Roman" w:cs="Georgia"/>
          <w:b/>
        </w:rPr>
        <w:t>is stapled</w:t>
      </w:r>
      <w:r>
        <w:rPr>
          <w:rFonts w:ascii="Times New Roman" w:hAnsi="Times New Roman" w:cs="Georgia"/>
          <w:b/>
        </w:rPr>
        <w:t xml:space="preserve"> </w:t>
      </w:r>
      <w:r w:rsidRPr="000B3DA3">
        <w:rPr>
          <w:rFonts w:ascii="Times New Roman" w:hAnsi="Times New Roman" w:cs="Georgia"/>
        </w:rPr>
        <w:t>with an attractive cover page</w:t>
      </w:r>
      <w:r>
        <w:rPr>
          <w:rFonts w:ascii="Times New Roman" w:hAnsi="Times New Roman" w:cs="Georgia"/>
        </w:rPr>
        <w:t>.  Do not expect the lab to have a working stapler!</w:t>
      </w:r>
    </w:p>
    <w:p w14:paraId="66A59352" w14:textId="77777777" w:rsidR="007F070A" w:rsidRDefault="007F070A" w:rsidP="007F070A">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sidRPr="00395DBE">
        <w:rPr>
          <w:rFonts w:ascii="Times New Roman" w:hAnsi="Times New Roman" w:cs="Georgia"/>
        </w:rPr>
        <w:t xml:space="preserve">Cover page - </w:t>
      </w:r>
      <w:r>
        <w:rPr>
          <w:rFonts w:ascii="Times New Roman" w:hAnsi="Times New Roman" w:cs="Georgia"/>
        </w:rPr>
        <w:t>Provide</w:t>
      </w:r>
      <w:r w:rsidRPr="00395DBE">
        <w:rPr>
          <w:rFonts w:ascii="Times New Roman" w:hAnsi="Times New Roman" w:cs="Georgia"/>
        </w:rPr>
        <w:t xml:space="preserve"> a cover page that </w:t>
      </w:r>
      <w:r>
        <w:rPr>
          <w:rFonts w:ascii="Times New Roman" w:hAnsi="Times New Roman" w:cs="Georgia"/>
        </w:rPr>
        <w:t>includes your name, a title, and a screenshot of your GUI</w:t>
      </w:r>
    </w:p>
    <w:p w14:paraId="7911ACCB" w14:textId="77777777" w:rsidR="007F070A" w:rsidRDefault="007F070A" w:rsidP="007F070A">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Signed Pledge – The cover page must include the following signed pledge:</w:t>
      </w:r>
      <w:r w:rsidRPr="00395DBE">
        <w:rPr>
          <w:rFonts w:ascii="Times New Roman" w:hAnsi="Times New Roman" w:cs="Georgia"/>
        </w:rPr>
        <w:t xml:space="preserve"> "I pledge that this work is entirely mine, and mine alone (except for any code provided by my instructor). " </w:t>
      </w:r>
      <w:r>
        <w:rPr>
          <w:rFonts w:ascii="Times New Roman" w:hAnsi="Times New Roman" w:cs="Georgia"/>
        </w:rPr>
        <w:t xml:space="preserve">In addition, provide names of any people you helped or received help from.  Under no circumstances do you exchange code electronically.  </w:t>
      </w:r>
      <w:r w:rsidRPr="00395DBE">
        <w:rPr>
          <w:rFonts w:ascii="Times New Roman" w:hAnsi="Times New Roman" w:cs="Georgia"/>
        </w:rPr>
        <w:t xml:space="preserve">You are responsible for understanding and adhering to the </w:t>
      </w:r>
      <w:hyperlink r:id="rId8" w:history="1">
        <w:r w:rsidRPr="00395DBE">
          <w:rPr>
            <w:rFonts w:ascii="Times New Roman" w:hAnsi="Times New Roman" w:cs="Georgia"/>
            <w:color w:val="0000EC"/>
          </w:rPr>
          <w:t>School of CIS Guidelines for Academic Honesty</w:t>
        </w:r>
      </w:hyperlink>
      <w:r w:rsidRPr="00395DBE">
        <w:rPr>
          <w:rFonts w:ascii="Times New Roman" w:hAnsi="Times New Roman" w:cs="Georgia"/>
        </w:rPr>
        <w:t>.</w:t>
      </w:r>
      <w:r>
        <w:rPr>
          <w:rFonts w:ascii="Times New Roman" w:hAnsi="Times New Roman" w:cs="Georgia"/>
        </w:rPr>
        <w:t xml:space="preserve">  </w:t>
      </w:r>
    </w:p>
    <w:p w14:paraId="361ED930" w14:textId="77777777" w:rsidR="007F070A" w:rsidRPr="00530AFF" w:rsidRDefault="007F070A" w:rsidP="007F070A">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Time Card – The cover page must also include a brief statement of how much time you spent on the project.  For example, “I spent 7 hours on this project from January 22-27 reading the book, designing a solution, writing code, fixing errors and putting together the printed document.”</w:t>
      </w:r>
    </w:p>
    <w:p w14:paraId="587EE093" w14:textId="73799E8D" w:rsidR="007F070A" w:rsidRDefault="007F070A" w:rsidP="007F070A">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Sample Output – provide</w:t>
      </w:r>
      <w:r w:rsidR="002B202A">
        <w:rPr>
          <w:rFonts w:ascii="Times New Roman" w:hAnsi="Times New Roman" w:cs="Georgia"/>
        </w:rPr>
        <w:t xml:space="preserve"> a screenshot of the GUI on </w:t>
      </w:r>
      <w:r>
        <w:rPr>
          <w:rFonts w:ascii="Times New Roman" w:hAnsi="Times New Roman" w:cs="Georgia"/>
        </w:rPr>
        <w:t>your cover page</w:t>
      </w:r>
    </w:p>
    <w:p w14:paraId="5703D93B" w14:textId="3D5F2F39" w:rsidR="00FB4F61" w:rsidRDefault="007F070A" w:rsidP="007F070A">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sidRPr="00395DBE">
        <w:rPr>
          <w:rFonts w:ascii="Times New Roman" w:hAnsi="Times New Roman" w:cs="Georgia"/>
        </w:rPr>
        <w:t xml:space="preserve">Source code </w:t>
      </w:r>
      <w:r w:rsidR="00AC6D4C">
        <w:rPr>
          <w:rFonts w:ascii="Times New Roman" w:hAnsi="Times New Roman" w:cs="Georgia"/>
        </w:rPr>
        <w:t>– DO NOT PRINT – upload to Blackboard the following java files:</w:t>
      </w:r>
    </w:p>
    <w:p w14:paraId="3D58DBFF" w14:textId="77777777" w:rsidR="00FB4F61" w:rsidRPr="00FB4F61" w:rsidRDefault="00FB4F61" w:rsidP="00835EAD">
      <w:pPr>
        <w:widowControl w:val="0"/>
        <w:tabs>
          <w:tab w:val="left" w:pos="220"/>
          <w:tab w:val="left" w:pos="720"/>
        </w:tabs>
        <w:autoSpaceDE w:val="0"/>
        <w:autoSpaceDN w:val="0"/>
        <w:adjustRightInd w:val="0"/>
        <w:ind w:left="1440"/>
        <w:rPr>
          <w:rFonts w:ascii="Courier New" w:hAnsi="Courier New" w:cs="Courier New"/>
        </w:rPr>
      </w:pPr>
      <w:r w:rsidRPr="00FB4F61">
        <w:rPr>
          <w:rFonts w:ascii="Courier New" w:hAnsi="Courier New" w:cs="Courier New"/>
        </w:rPr>
        <w:t>Farkle.java</w:t>
      </w:r>
    </w:p>
    <w:p w14:paraId="167A54F3" w14:textId="67D7DC06" w:rsidR="007F070A" w:rsidRDefault="00FB4F61" w:rsidP="00835EAD">
      <w:pPr>
        <w:widowControl w:val="0"/>
        <w:tabs>
          <w:tab w:val="left" w:pos="220"/>
          <w:tab w:val="left" w:pos="720"/>
        </w:tabs>
        <w:autoSpaceDE w:val="0"/>
        <w:autoSpaceDN w:val="0"/>
        <w:adjustRightInd w:val="0"/>
        <w:ind w:left="1440"/>
        <w:rPr>
          <w:rFonts w:ascii="Courier New" w:hAnsi="Courier New" w:cs="Courier New"/>
        </w:rPr>
      </w:pPr>
      <w:r w:rsidRPr="00FB4F61">
        <w:rPr>
          <w:rFonts w:ascii="Courier New" w:hAnsi="Courier New" w:cs="Courier New"/>
        </w:rPr>
        <w:t>FarkleTest.java</w:t>
      </w:r>
      <w:r w:rsidR="007F070A" w:rsidRPr="00FB4F61">
        <w:rPr>
          <w:rFonts w:ascii="Courier New" w:hAnsi="Courier New" w:cs="Courier New"/>
        </w:rPr>
        <w:t xml:space="preserve"> </w:t>
      </w:r>
    </w:p>
    <w:p w14:paraId="5F20AD84" w14:textId="6993A805" w:rsidR="00AC6D4C" w:rsidRPr="00FB4F61" w:rsidRDefault="00AC6D4C" w:rsidP="00835EAD">
      <w:pPr>
        <w:widowControl w:val="0"/>
        <w:tabs>
          <w:tab w:val="left" w:pos="220"/>
          <w:tab w:val="left" w:pos="720"/>
        </w:tabs>
        <w:autoSpaceDE w:val="0"/>
        <w:autoSpaceDN w:val="0"/>
        <w:adjustRightInd w:val="0"/>
        <w:ind w:left="1440"/>
        <w:rPr>
          <w:rFonts w:ascii="Courier New" w:hAnsi="Courier New" w:cs="Courier New"/>
        </w:rPr>
      </w:pPr>
      <w:r>
        <w:rPr>
          <w:rFonts w:ascii="Courier New" w:hAnsi="Courier New" w:cs="Courier New"/>
        </w:rPr>
        <w:t>Player.java</w:t>
      </w:r>
    </w:p>
    <w:p w14:paraId="6E19B72E" w14:textId="42922A9D" w:rsidR="00260823" w:rsidRPr="00AC6D4C" w:rsidRDefault="00835EAD" w:rsidP="001F7E09">
      <w:pPr>
        <w:widowControl w:val="0"/>
        <w:numPr>
          <w:ilvl w:val="0"/>
          <w:numId w:val="2"/>
        </w:numPr>
        <w:tabs>
          <w:tab w:val="left" w:pos="220"/>
          <w:tab w:val="left" w:pos="720"/>
        </w:tabs>
        <w:autoSpaceDE w:val="0"/>
        <w:autoSpaceDN w:val="0"/>
        <w:adjustRightInd w:val="0"/>
        <w:spacing w:after="120"/>
        <w:ind w:hanging="720"/>
        <w:rPr>
          <w:rFonts w:ascii="Times New Roman" w:hAnsi="Times New Roman"/>
        </w:rPr>
      </w:pPr>
      <w:r w:rsidRPr="00AC6D4C">
        <w:rPr>
          <w:rFonts w:ascii="Times New Roman" w:hAnsi="Times New Roman" w:cs="Georgia"/>
        </w:rPr>
        <w:t xml:space="preserve">Demo – be prepared to demo your project on a lab computer or your laptop.  Your instructor will ask you to perform a variety of tasks using BlueJ.  </w:t>
      </w:r>
    </w:p>
    <w:p w14:paraId="6B9555CC" w14:textId="77777777" w:rsidR="00EC3714" w:rsidRPr="00395DBE" w:rsidRDefault="00EC3714" w:rsidP="00CB66F0">
      <w:pPr>
        <w:rPr>
          <w:rFonts w:ascii="Times New Roman" w:hAnsi="Times New Roman"/>
        </w:rPr>
      </w:pPr>
    </w:p>
    <w:sectPr w:rsidR="00EC3714" w:rsidRPr="00395DBE" w:rsidSect="00E43A8A">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5A4B4E" w14:textId="77777777" w:rsidR="00394F63" w:rsidRDefault="00394F63">
      <w:r>
        <w:separator/>
      </w:r>
    </w:p>
  </w:endnote>
  <w:endnote w:type="continuationSeparator" w:id="0">
    <w:p w14:paraId="3D0E686B" w14:textId="77777777" w:rsidR="00394F63" w:rsidRDefault="00394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3" w:csb1="00000000"/>
  </w:font>
  <w:font w:name="Lucida Grande">
    <w:charset w:val="00"/>
    <w:family w:val="swiss"/>
    <w:pitch w:val="variable"/>
    <w:sig w:usb0="E1000AEF" w:usb1="5000A1FF" w:usb2="00000000" w:usb3="00000000" w:csb0="000001BF" w:csb1="00000000"/>
  </w:font>
  <w:font w:name="MS Mincho">
    <w:altName w:val="Yu Gothic UI"/>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5068FD" w14:textId="77777777" w:rsidR="00DE7CF2" w:rsidRDefault="00DE7CF2" w:rsidP="003313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D88F92" w14:textId="77777777" w:rsidR="00DE7CF2" w:rsidRDefault="00DE7CF2" w:rsidP="00AE3A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E1F0C" w14:textId="30E2B432" w:rsidR="00DE7CF2" w:rsidRDefault="00DE7CF2" w:rsidP="00331387">
    <w:pPr>
      <w:pStyle w:val="Footer"/>
      <w:framePr w:wrap="around" w:vAnchor="text" w:hAnchor="margin" w:xAlign="right" w:y="1"/>
      <w:rPr>
        <w:rStyle w:val="PageNumber"/>
      </w:rPr>
    </w:pPr>
    <w:r w:rsidRPr="00AE3A15">
      <w:rPr>
        <w:rStyle w:val="PageNumber"/>
      </w:rPr>
      <w:t xml:space="preserve">Page </w:t>
    </w:r>
    <w:r w:rsidRPr="00AE3A15">
      <w:rPr>
        <w:rStyle w:val="PageNumber"/>
      </w:rPr>
      <w:fldChar w:fldCharType="begin"/>
    </w:r>
    <w:r w:rsidRPr="00AE3A15">
      <w:rPr>
        <w:rStyle w:val="PageNumber"/>
      </w:rPr>
      <w:instrText xml:space="preserve"> PAGE </w:instrText>
    </w:r>
    <w:r w:rsidRPr="00AE3A15">
      <w:rPr>
        <w:rStyle w:val="PageNumber"/>
      </w:rPr>
      <w:fldChar w:fldCharType="separate"/>
    </w:r>
    <w:r w:rsidR="00AC6D4C">
      <w:rPr>
        <w:rStyle w:val="PageNumber"/>
        <w:noProof/>
      </w:rPr>
      <w:t>3</w:t>
    </w:r>
    <w:r w:rsidRPr="00AE3A15">
      <w:rPr>
        <w:rStyle w:val="PageNumber"/>
      </w:rPr>
      <w:fldChar w:fldCharType="end"/>
    </w:r>
    <w:r w:rsidRPr="00AE3A15">
      <w:rPr>
        <w:rStyle w:val="PageNumber"/>
      </w:rPr>
      <w:t xml:space="preserve"> of </w:t>
    </w:r>
    <w:r w:rsidRPr="00AE3A15">
      <w:rPr>
        <w:rStyle w:val="PageNumber"/>
      </w:rPr>
      <w:fldChar w:fldCharType="begin"/>
    </w:r>
    <w:r w:rsidRPr="00AE3A15">
      <w:rPr>
        <w:rStyle w:val="PageNumber"/>
      </w:rPr>
      <w:instrText xml:space="preserve"> NUMPAGES </w:instrText>
    </w:r>
    <w:r w:rsidRPr="00AE3A15">
      <w:rPr>
        <w:rStyle w:val="PageNumber"/>
      </w:rPr>
      <w:fldChar w:fldCharType="separate"/>
    </w:r>
    <w:r w:rsidR="00AC6D4C">
      <w:rPr>
        <w:rStyle w:val="PageNumber"/>
        <w:noProof/>
      </w:rPr>
      <w:t>8</w:t>
    </w:r>
    <w:r w:rsidRPr="00AE3A15">
      <w:rPr>
        <w:rStyle w:val="PageNumber"/>
      </w:rPr>
      <w:fldChar w:fldCharType="end"/>
    </w:r>
  </w:p>
  <w:p w14:paraId="2409F0B1" w14:textId="511D2859" w:rsidR="00DE7CF2" w:rsidRPr="00DB0434" w:rsidRDefault="009A5FA2" w:rsidP="00AE3A15">
    <w:pPr>
      <w:pStyle w:val="Footer"/>
      <w:tabs>
        <w:tab w:val="clear" w:pos="8640"/>
        <w:tab w:val="right" w:pos="9360"/>
      </w:tabs>
      <w:ind w:right="360"/>
      <w:rPr>
        <w:i/>
      </w:rPr>
    </w:pPr>
    <w:r>
      <w:rPr>
        <w:i/>
      </w:rPr>
      <w:t xml:space="preserve"> CIS 162 Project 4 – Fall</w:t>
    </w:r>
    <w:r w:rsidR="00374DBD">
      <w:rPr>
        <w:i/>
      </w:rPr>
      <w:t xml:space="preserve"> 2018</w:t>
    </w:r>
    <w:r w:rsidR="00DE7CF2">
      <w:rPr>
        <w:i/>
      </w:rPr>
      <w:t xml:space="preserve"> </w:t>
    </w:r>
    <w:r w:rsidR="00DE7CF2">
      <w:rPr>
        <w:i/>
      </w:rPr>
      <w:tab/>
    </w:r>
    <w:r w:rsidR="00DE7CF2">
      <w:rPr>
        <w:i/>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156FF" w14:textId="77777777" w:rsidR="009A5FA2" w:rsidRDefault="009A5F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751EB8" w14:textId="77777777" w:rsidR="00394F63" w:rsidRDefault="00394F63">
      <w:r>
        <w:separator/>
      </w:r>
    </w:p>
  </w:footnote>
  <w:footnote w:type="continuationSeparator" w:id="0">
    <w:p w14:paraId="59E22D4D" w14:textId="77777777" w:rsidR="00394F63" w:rsidRDefault="00394F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9BBE4" w14:textId="77777777" w:rsidR="009A5FA2" w:rsidRDefault="009A5F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F5D78" w14:textId="77777777" w:rsidR="009A5FA2" w:rsidRDefault="009A5F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33A46" w14:textId="77777777" w:rsidR="009A5FA2" w:rsidRDefault="009A5F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DF92633E"/>
    <w:lvl w:ilvl="0">
      <w:start w:val="1"/>
      <w:numFmt w:val="decimal"/>
      <w:pStyle w:val="ListNumber2"/>
      <w:lvlText w:val="%1."/>
      <w:lvlJc w:val="left"/>
      <w:pPr>
        <w:tabs>
          <w:tab w:val="num" w:pos="720"/>
        </w:tabs>
        <w:ind w:left="720" w:hanging="360"/>
      </w:p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2EC54AD"/>
    <w:multiLevelType w:val="hybridMultilevel"/>
    <w:tmpl w:val="79924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55672F"/>
    <w:multiLevelType w:val="hybridMultilevel"/>
    <w:tmpl w:val="A6DE1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C65753"/>
    <w:multiLevelType w:val="hybridMultilevel"/>
    <w:tmpl w:val="8680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F4308C"/>
    <w:multiLevelType w:val="hybridMultilevel"/>
    <w:tmpl w:val="6380B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444AD3"/>
    <w:multiLevelType w:val="hybridMultilevel"/>
    <w:tmpl w:val="84CC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1B5B67"/>
    <w:multiLevelType w:val="hybridMultilevel"/>
    <w:tmpl w:val="4D006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D552C"/>
    <w:multiLevelType w:val="hybridMultilevel"/>
    <w:tmpl w:val="7D26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A66636"/>
    <w:multiLevelType w:val="hybridMultilevel"/>
    <w:tmpl w:val="C2C82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4927D5"/>
    <w:multiLevelType w:val="hybridMultilevel"/>
    <w:tmpl w:val="BAAE2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5E0A83"/>
    <w:multiLevelType w:val="hybridMultilevel"/>
    <w:tmpl w:val="D772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5D1427"/>
    <w:multiLevelType w:val="hybridMultilevel"/>
    <w:tmpl w:val="C07E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DF4306"/>
    <w:multiLevelType w:val="hybridMultilevel"/>
    <w:tmpl w:val="1462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F537C7"/>
    <w:multiLevelType w:val="hybridMultilevel"/>
    <w:tmpl w:val="0A6E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2C3498"/>
    <w:multiLevelType w:val="hybridMultilevel"/>
    <w:tmpl w:val="CD80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D72137"/>
    <w:multiLevelType w:val="hybridMultilevel"/>
    <w:tmpl w:val="38800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EA4173"/>
    <w:multiLevelType w:val="hybridMultilevel"/>
    <w:tmpl w:val="2B9E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45689F"/>
    <w:multiLevelType w:val="hybridMultilevel"/>
    <w:tmpl w:val="3DCE8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536E05"/>
    <w:multiLevelType w:val="hybridMultilevel"/>
    <w:tmpl w:val="2BFA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B348DE"/>
    <w:multiLevelType w:val="hybridMultilevel"/>
    <w:tmpl w:val="4A18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D97B4C"/>
    <w:multiLevelType w:val="hybridMultilevel"/>
    <w:tmpl w:val="909A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E33E05"/>
    <w:multiLevelType w:val="hybridMultilevel"/>
    <w:tmpl w:val="08BC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5069FD"/>
    <w:multiLevelType w:val="hybridMultilevel"/>
    <w:tmpl w:val="C40E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17"/>
  </w:num>
  <w:num w:numId="5">
    <w:abstractNumId w:val="10"/>
  </w:num>
  <w:num w:numId="6">
    <w:abstractNumId w:val="24"/>
  </w:num>
  <w:num w:numId="7">
    <w:abstractNumId w:val="21"/>
  </w:num>
  <w:num w:numId="8">
    <w:abstractNumId w:val="8"/>
  </w:num>
  <w:num w:numId="9">
    <w:abstractNumId w:val="4"/>
  </w:num>
  <w:num w:numId="10">
    <w:abstractNumId w:val="16"/>
  </w:num>
  <w:num w:numId="11">
    <w:abstractNumId w:val="18"/>
  </w:num>
  <w:num w:numId="12">
    <w:abstractNumId w:val="15"/>
  </w:num>
  <w:num w:numId="13">
    <w:abstractNumId w:val="13"/>
  </w:num>
  <w:num w:numId="14">
    <w:abstractNumId w:val="12"/>
  </w:num>
  <w:num w:numId="15">
    <w:abstractNumId w:val="9"/>
  </w:num>
  <w:num w:numId="16">
    <w:abstractNumId w:val="6"/>
  </w:num>
  <w:num w:numId="17">
    <w:abstractNumId w:val="0"/>
  </w:num>
  <w:num w:numId="18">
    <w:abstractNumId w:val="7"/>
  </w:num>
  <w:num w:numId="19">
    <w:abstractNumId w:val="19"/>
  </w:num>
  <w:num w:numId="20">
    <w:abstractNumId w:val="14"/>
  </w:num>
  <w:num w:numId="21">
    <w:abstractNumId w:val="20"/>
  </w:num>
  <w:num w:numId="22">
    <w:abstractNumId w:val="22"/>
  </w:num>
  <w:num w:numId="23">
    <w:abstractNumId w:val="11"/>
  </w:num>
  <w:num w:numId="24">
    <w:abstractNumId w:val="5"/>
  </w:num>
  <w:num w:numId="25">
    <w:abstractNumId w:val="23"/>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3F0544"/>
    <w:rsid w:val="000076DE"/>
    <w:rsid w:val="00015F80"/>
    <w:rsid w:val="00016252"/>
    <w:rsid w:val="00021A50"/>
    <w:rsid w:val="00040585"/>
    <w:rsid w:val="00050A1C"/>
    <w:rsid w:val="00066F19"/>
    <w:rsid w:val="00076B9B"/>
    <w:rsid w:val="00083798"/>
    <w:rsid w:val="00093DAC"/>
    <w:rsid w:val="00094267"/>
    <w:rsid w:val="000A1F64"/>
    <w:rsid w:val="000B3DA3"/>
    <w:rsid w:val="000C5300"/>
    <w:rsid w:val="000D66DF"/>
    <w:rsid w:val="000F39DD"/>
    <w:rsid w:val="00113141"/>
    <w:rsid w:val="001437D6"/>
    <w:rsid w:val="00144130"/>
    <w:rsid w:val="00147112"/>
    <w:rsid w:val="0016049F"/>
    <w:rsid w:val="001642E9"/>
    <w:rsid w:val="00176C8F"/>
    <w:rsid w:val="00190ADB"/>
    <w:rsid w:val="001B6176"/>
    <w:rsid w:val="001C2735"/>
    <w:rsid w:val="001D3ADF"/>
    <w:rsid w:val="001D66D7"/>
    <w:rsid w:val="001E350F"/>
    <w:rsid w:val="001E49BA"/>
    <w:rsid w:val="001F298F"/>
    <w:rsid w:val="001F41E7"/>
    <w:rsid w:val="00203017"/>
    <w:rsid w:val="0020319C"/>
    <w:rsid w:val="002123E4"/>
    <w:rsid w:val="00223408"/>
    <w:rsid w:val="00246BA7"/>
    <w:rsid w:val="00250824"/>
    <w:rsid w:val="00252C20"/>
    <w:rsid w:val="002531D7"/>
    <w:rsid w:val="00255069"/>
    <w:rsid w:val="00260823"/>
    <w:rsid w:val="002975EC"/>
    <w:rsid w:val="002A00F2"/>
    <w:rsid w:val="002A2919"/>
    <w:rsid w:val="002A3360"/>
    <w:rsid w:val="002A5B42"/>
    <w:rsid w:val="002A7BCD"/>
    <w:rsid w:val="002B202A"/>
    <w:rsid w:val="002C2CBA"/>
    <w:rsid w:val="002D0FD0"/>
    <w:rsid w:val="002D2670"/>
    <w:rsid w:val="002D2A49"/>
    <w:rsid w:val="002F0DC6"/>
    <w:rsid w:val="002F3A3C"/>
    <w:rsid w:val="00314A43"/>
    <w:rsid w:val="00323164"/>
    <w:rsid w:val="00331387"/>
    <w:rsid w:val="00353914"/>
    <w:rsid w:val="00353B83"/>
    <w:rsid w:val="00365897"/>
    <w:rsid w:val="00365BAA"/>
    <w:rsid w:val="00374DBD"/>
    <w:rsid w:val="00375DA3"/>
    <w:rsid w:val="00381A8A"/>
    <w:rsid w:val="0038493A"/>
    <w:rsid w:val="00390176"/>
    <w:rsid w:val="00391BE5"/>
    <w:rsid w:val="00394F63"/>
    <w:rsid w:val="00395DBE"/>
    <w:rsid w:val="0039635B"/>
    <w:rsid w:val="00396414"/>
    <w:rsid w:val="003979E8"/>
    <w:rsid w:val="003A2E7C"/>
    <w:rsid w:val="003A5EA4"/>
    <w:rsid w:val="003B494C"/>
    <w:rsid w:val="003D329A"/>
    <w:rsid w:val="003E3A95"/>
    <w:rsid w:val="003F0544"/>
    <w:rsid w:val="003F0D39"/>
    <w:rsid w:val="003F0F1F"/>
    <w:rsid w:val="00421068"/>
    <w:rsid w:val="004215CD"/>
    <w:rsid w:val="00423937"/>
    <w:rsid w:val="00445E87"/>
    <w:rsid w:val="00452D31"/>
    <w:rsid w:val="004638F9"/>
    <w:rsid w:val="004644A5"/>
    <w:rsid w:val="00467F0D"/>
    <w:rsid w:val="00472F68"/>
    <w:rsid w:val="00473170"/>
    <w:rsid w:val="00480C2F"/>
    <w:rsid w:val="004864C7"/>
    <w:rsid w:val="00494A69"/>
    <w:rsid w:val="004A5759"/>
    <w:rsid w:val="004D5775"/>
    <w:rsid w:val="004D5C0A"/>
    <w:rsid w:val="004E5BFE"/>
    <w:rsid w:val="004E5D66"/>
    <w:rsid w:val="004E73C7"/>
    <w:rsid w:val="0051096F"/>
    <w:rsid w:val="00544F35"/>
    <w:rsid w:val="00545D01"/>
    <w:rsid w:val="00561E28"/>
    <w:rsid w:val="00582314"/>
    <w:rsid w:val="00591391"/>
    <w:rsid w:val="005A1027"/>
    <w:rsid w:val="005A16BC"/>
    <w:rsid w:val="005A4CDA"/>
    <w:rsid w:val="005A6FA7"/>
    <w:rsid w:val="005A6FF5"/>
    <w:rsid w:val="005B4749"/>
    <w:rsid w:val="005C1124"/>
    <w:rsid w:val="005C2103"/>
    <w:rsid w:val="005C37C0"/>
    <w:rsid w:val="005D26F4"/>
    <w:rsid w:val="005D7A0F"/>
    <w:rsid w:val="005E0DF0"/>
    <w:rsid w:val="005E7071"/>
    <w:rsid w:val="005F16BD"/>
    <w:rsid w:val="00606EB1"/>
    <w:rsid w:val="006170E3"/>
    <w:rsid w:val="00624586"/>
    <w:rsid w:val="006303F4"/>
    <w:rsid w:val="00635F50"/>
    <w:rsid w:val="0064032D"/>
    <w:rsid w:val="00650E2E"/>
    <w:rsid w:val="00656603"/>
    <w:rsid w:val="00657BBB"/>
    <w:rsid w:val="00677CAE"/>
    <w:rsid w:val="00682734"/>
    <w:rsid w:val="0068589A"/>
    <w:rsid w:val="006950C6"/>
    <w:rsid w:val="006A39C2"/>
    <w:rsid w:val="006B515E"/>
    <w:rsid w:val="006C1AE8"/>
    <w:rsid w:val="006D2058"/>
    <w:rsid w:val="006D62D8"/>
    <w:rsid w:val="007218CD"/>
    <w:rsid w:val="007219A1"/>
    <w:rsid w:val="00731B46"/>
    <w:rsid w:val="00734011"/>
    <w:rsid w:val="0073447A"/>
    <w:rsid w:val="007407D6"/>
    <w:rsid w:val="00742ABB"/>
    <w:rsid w:val="00742DB8"/>
    <w:rsid w:val="00747BC0"/>
    <w:rsid w:val="007521F8"/>
    <w:rsid w:val="00752BF8"/>
    <w:rsid w:val="0076045A"/>
    <w:rsid w:val="00775997"/>
    <w:rsid w:val="00792581"/>
    <w:rsid w:val="007A38B5"/>
    <w:rsid w:val="007A7390"/>
    <w:rsid w:val="007B17CE"/>
    <w:rsid w:val="007C042A"/>
    <w:rsid w:val="007C6046"/>
    <w:rsid w:val="007F070A"/>
    <w:rsid w:val="00835EAD"/>
    <w:rsid w:val="0084158C"/>
    <w:rsid w:val="008439ED"/>
    <w:rsid w:val="0084675B"/>
    <w:rsid w:val="008707AB"/>
    <w:rsid w:val="00870B77"/>
    <w:rsid w:val="00871A1E"/>
    <w:rsid w:val="0087235A"/>
    <w:rsid w:val="008745ED"/>
    <w:rsid w:val="00883B81"/>
    <w:rsid w:val="00885ABF"/>
    <w:rsid w:val="008A489A"/>
    <w:rsid w:val="008B4298"/>
    <w:rsid w:val="008C0DF8"/>
    <w:rsid w:val="008C0E0F"/>
    <w:rsid w:val="008C0F24"/>
    <w:rsid w:val="008C1C61"/>
    <w:rsid w:val="008C4000"/>
    <w:rsid w:val="008D2348"/>
    <w:rsid w:val="008F5EC3"/>
    <w:rsid w:val="009005EB"/>
    <w:rsid w:val="00912D92"/>
    <w:rsid w:val="00933F7B"/>
    <w:rsid w:val="00934602"/>
    <w:rsid w:val="009410E6"/>
    <w:rsid w:val="00953253"/>
    <w:rsid w:val="009610EB"/>
    <w:rsid w:val="00965AF8"/>
    <w:rsid w:val="00967688"/>
    <w:rsid w:val="00973618"/>
    <w:rsid w:val="00993936"/>
    <w:rsid w:val="0099572D"/>
    <w:rsid w:val="009A16B8"/>
    <w:rsid w:val="009A3CEE"/>
    <w:rsid w:val="009A4744"/>
    <w:rsid w:val="009A4889"/>
    <w:rsid w:val="009A5FA2"/>
    <w:rsid w:val="009B363E"/>
    <w:rsid w:val="009D0010"/>
    <w:rsid w:val="009D007E"/>
    <w:rsid w:val="009D18FC"/>
    <w:rsid w:val="009D4908"/>
    <w:rsid w:val="009E000D"/>
    <w:rsid w:val="009E0B21"/>
    <w:rsid w:val="009F55B9"/>
    <w:rsid w:val="009F68CD"/>
    <w:rsid w:val="009F77AE"/>
    <w:rsid w:val="009F7ED0"/>
    <w:rsid w:val="00A15731"/>
    <w:rsid w:val="00A30464"/>
    <w:rsid w:val="00A51012"/>
    <w:rsid w:val="00A52F2F"/>
    <w:rsid w:val="00A531FE"/>
    <w:rsid w:val="00A61BDE"/>
    <w:rsid w:val="00A66603"/>
    <w:rsid w:val="00A70C26"/>
    <w:rsid w:val="00A73A48"/>
    <w:rsid w:val="00A73FFB"/>
    <w:rsid w:val="00A7559A"/>
    <w:rsid w:val="00A76AC6"/>
    <w:rsid w:val="00A87FBD"/>
    <w:rsid w:val="00AC566D"/>
    <w:rsid w:val="00AC6D4C"/>
    <w:rsid w:val="00AD58A7"/>
    <w:rsid w:val="00AD743B"/>
    <w:rsid w:val="00AE094C"/>
    <w:rsid w:val="00AE3A15"/>
    <w:rsid w:val="00AE4383"/>
    <w:rsid w:val="00AE52ED"/>
    <w:rsid w:val="00AF0A55"/>
    <w:rsid w:val="00AF42E7"/>
    <w:rsid w:val="00B0183D"/>
    <w:rsid w:val="00B05F3D"/>
    <w:rsid w:val="00B12B2D"/>
    <w:rsid w:val="00B24BE5"/>
    <w:rsid w:val="00B270BD"/>
    <w:rsid w:val="00B5076B"/>
    <w:rsid w:val="00B616A9"/>
    <w:rsid w:val="00B6221C"/>
    <w:rsid w:val="00B71426"/>
    <w:rsid w:val="00B74E33"/>
    <w:rsid w:val="00B91D1C"/>
    <w:rsid w:val="00B91F84"/>
    <w:rsid w:val="00B9404D"/>
    <w:rsid w:val="00BA2A12"/>
    <w:rsid w:val="00BB40AB"/>
    <w:rsid w:val="00BB479A"/>
    <w:rsid w:val="00BE29C3"/>
    <w:rsid w:val="00BE4C77"/>
    <w:rsid w:val="00BF0934"/>
    <w:rsid w:val="00BF6B4E"/>
    <w:rsid w:val="00C25275"/>
    <w:rsid w:val="00C342A2"/>
    <w:rsid w:val="00C56254"/>
    <w:rsid w:val="00C72D92"/>
    <w:rsid w:val="00C76400"/>
    <w:rsid w:val="00C7680A"/>
    <w:rsid w:val="00C906F4"/>
    <w:rsid w:val="00C93D7D"/>
    <w:rsid w:val="00CA46B8"/>
    <w:rsid w:val="00CB1619"/>
    <w:rsid w:val="00CB66F0"/>
    <w:rsid w:val="00CC1300"/>
    <w:rsid w:val="00CD1A9D"/>
    <w:rsid w:val="00CD5143"/>
    <w:rsid w:val="00CF3C19"/>
    <w:rsid w:val="00D06941"/>
    <w:rsid w:val="00D07C87"/>
    <w:rsid w:val="00D143E2"/>
    <w:rsid w:val="00D32689"/>
    <w:rsid w:val="00D3767A"/>
    <w:rsid w:val="00D40DCF"/>
    <w:rsid w:val="00D5049F"/>
    <w:rsid w:val="00D51D02"/>
    <w:rsid w:val="00D71704"/>
    <w:rsid w:val="00D80CB3"/>
    <w:rsid w:val="00D826CF"/>
    <w:rsid w:val="00D8467D"/>
    <w:rsid w:val="00D92339"/>
    <w:rsid w:val="00D942FB"/>
    <w:rsid w:val="00DA7889"/>
    <w:rsid w:val="00DB0434"/>
    <w:rsid w:val="00DE7794"/>
    <w:rsid w:val="00DE7CF2"/>
    <w:rsid w:val="00E07445"/>
    <w:rsid w:val="00E14728"/>
    <w:rsid w:val="00E21F76"/>
    <w:rsid w:val="00E3144B"/>
    <w:rsid w:val="00E43A8A"/>
    <w:rsid w:val="00E4484A"/>
    <w:rsid w:val="00E475C4"/>
    <w:rsid w:val="00E623B5"/>
    <w:rsid w:val="00E77C20"/>
    <w:rsid w:val="00E806AE"/>
    <w:rsid w:val="00E81AB0"/>
    <w:rsid w:val="00E8307B"/>
    <w:rsid w:val="00E85F79"/>
    <w:rsid w:val="00E934E2"/>
    <w:rsid w:val="00EB067F"/>
    <w:rsid w:val="00EC3714"/>
    <w:rsid w:val="00EC43D1"/>
    <w:rsid w:val="00ED02CE"/>
    <w:rsid w:val="00EE29B7"/>
    <w:rsid w:val="00EE5CC9"/>
    <w:rsid w:val="00EE6B95"/>
    <w:rsid w:val="00EE6F08"/>
    <w:rsid w:val="00EF59ED"/>
    <w:rsid w:val="00F018C2"/>
    <w:rsid w:val="00F0594E"/>
    <w:rsid w:val="00F20B65"/>
    <w:rsid w:val="00F2286F"/>
    <w:rsid w:val="00F2411C"/>
    <w:rsid w:val="00F25B13"/>
    <w:rsid w:val="00F25F78"/>
    <w:rsid w:val="00F42E1E"/>
    <w:rsid w:val="00F60CA4"/>
    <w:rsid w:val="00F64240"/>
    <w:rsid w:val="00F73FA1"/>
    <w:rsid w:val="00F77C14"/>
    <w:rsid w:val="00F81B40"/>
    <w:rsid w:val="00F81C3B"/>
    <w:rsid w:val="00F8225C"/>
    <w:rsid w:val="00F828DB"/>
    <w:rsid w:val="00F85828"/>
    <w:rsid w:val="00F90D18"/>
    <w:rsid w:val="00F91C09"/>
    <w:rsid w:val="00F952A4"/>
    <w:rsid w:val="00F95F64"/>
    <w:rsid w:val="00FB4F61"/>
    <w:rsid w:val="00FD0A95"/>
    <w:rsid w:val="00FD6358"/>
    <w:rsid w:val="00FE115E"/>
    <w:rsid w:val="00FF45F2"/>
    <w:rsid w:val="00FF49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7F3573D"/>
  <w15:docId w15:val="{A94CAFA6-8262-5D45-8E6C-1139BDB13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D33"/>
    <w:rPr>
      <w:sz w:val="24"/>
      <w:szCs w:val="24"/>
    </w:rPr>
  </w:style>
  <w:style w:type="paragraph" w:styleId="Heading2">
    <w:name w:val="heading 2"/>
    <w:basedOn w:val="Normal"/>
    <w:next w:val="Normal"/>
    <w:link w:val="Heading2Char"/>
    <w:rsid w:val="006303F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919"/>
    <w:pPr>
      <w:ind w:left="720"/>
      <w:contextualSpacing/>
    </w:pPr>
  </w:style>
  <w:style w:type="paragraph" w:styleId="Header">
    <w:name w:val="header"/>
    <w:basedOn w:val="Normal"/>
    <w:link w:val="HeaderChar"/>
    <w:uiPriority w:val="99"/>
    <w:unhideWhenUsed/>
    <w:rsid w:val="00DB0434"/>
    <w:pPr>
      <w:tabs>
        <w:tab w:val="center" w:pos="4320"/>
        <w:tab w:val="right" w:pos="8640"/>
      </w:tabs>
    </w:pPr>
  </w:style>
  <w:style w:type="character" w:customStyle="1" w:styleId="HeaderChar">
    <w:name w:val="Header Char"/>
    <w:basedOn w:val="DefaultParagraphFont"/>
    <w:link w:val="Header"/>
    <w:uiPriority w:val="99"/>
    <w:rsid w:val="00DB0434"/>
    <w:rPr>
      <w:sz w:val="24"/>
      <w:szCs w:val="24"/>
    </w:rPr>
  </w:style>
  <w:style w:type="paragraph" w:styleId="Footer">
    <w:name w:val="footer"/>
    <w:basedOn w:val="Normal"/>
    <w:link w:val="FooterChar"/>
    <w:uiPriority w:val="99"/>
    <w:unhideWhenUsed/>
    <w:rsid w:val="00DB0434"/>
    <w:pPr>
      <w:tabs>
        <w:tab w:val="center" w:pos="4320"/>
        <w:tab w:val="right" w:pos="8640"/>
      </w:tabs>
    </w:pPr>
  </w:style>
  <w:style w:type="character" w:customStyle="1" w:styleId="FooterChar">
    <w:name w:val="Footer Char"/>
    <w:basedOn w:val="DefaultParagraphFont"/>
    <w:link w:val="Footer"/>
    <w:uiPriority w:val="99"/>
    <w:rsid w:val="00DB0434"/>
    <w:rPr>
      <w:sz w:val="24"/>
      <w:szCs w:val="24"/>
    </w:rPr>
  </w:style>
  <w:style w:type="character" w:styleId="PageNumber">
    <w:name w:val="page number"/>
    <w:basedOn w:val="DefaultParagraphFont"/>
    <w:uiPriority w:val="99"/>
    <w:semiHidden/>
    <w:unhideWhenUsed/>
    <w:rsid w:val="00AE3A15"/>
  </w:style>
  <w:style w:type="character" w:styleId="Hyperlink">
    <w:name w:val="Hyperlink"/>
    <w:basedOn w:val="DefaultParagraphFont"/>
    <w:uiPriority w:val="99"/>
    <w:semiHidden/>
    <w:unhideWhenUsed/>
    <w:rsid w:val="000B3DA3"/>
    <w:rPr>
      <w:color w:val="0000FF" w:themeColor="hyperlink"/>
      <w:u w:val="single"/>
    </w:rPr>
  </w:style>
  <w:style w:type="character" w:customStyle="1" w:styleId="Heading2Char">
    <w:name w:val="Heading 2 Char"/>
    <w:basedOn w:val="DefaultParagraphFont"/>
    <w:link w:val="Heading2"/>
    <w:rsid w:val="006303F4"/>
    <w:rPr>
      <w:rFonts w:asciiTheme="majorHAnsi" w:eastAsiaTheme="majorEastAsia" w:hAnsiTheme="majorHAnsi" w:cstheme="majorBidi"/>
      <w:b/>
      <w:bCs/>
      <w:color w:val="4F81BD" w:themeColor="accent1"/>
      <w:sz w:val="26"/>
      <w:szCs w:val="26"/>
    </w:rPr>
  </w:style>
  <w:style w:type="paragraph" w:styleId="PlainText">
    <w:name w:val="Plain Text"/>
    <w:basedOn w:val="Normal"/>
    <w:link w:val="PlainTextChar"/>
    <w:uiPriority w:val="99"/>
    <w:unhideWhenUsed/>
    <w:rsid w:val="006303F4"/>
    <w:rPr>
      <w:rFonts w:ascii="Courier" w:hAnsi="Courier"/>
      <w:sz w:val="21"/>
      <w:szCs w:val="21"/>
    </w:rPr>
  </w:style>
  <w:style w:type="character" w:customStyle="1" w:styleId="PlainTextChar">
    <w:name w:val="Plain Text Char"/>
    <w:basedOn w:val="DefaultParagraphFont"/>
    <w:link w:val="PlainText"/>
    <w:uiPriority w:val="99"/>
    <w:rsid w:val="006303F4"/>
    <w:rPr>
      <w:rFonts w:ascii="Courier" w:hAnsi="Courier"/>
      <w:sz w:val="21"/>
      <w:szCs w:val="21"/>
    </w:rPr>
  </w:style>
  <w:style w:type="paragraph" w:styleId="ListNumber2">
    <w:name w:val="List Number 2"/>
    <w:basedOn w:val="Normal"/>
    <w:rsid w:val="006303F4"/>
    <w:pPr>
      <w:numPr>
        <w:numId w:val="17"/>
      </w:numPr>
      <w:contextualSpacing/>
    </w:pPr>
  </w:style>
  <w:style w:type="paragraph" w:styleId="BalloonText">
    <w:name w:val="Balloon Text"/>
    <w:basedOn w:val="Normal"/>
    <w:link w:val="BalloonTextChar"/>
    <w:uiPriority w:val="99"/>
    <w:semiHidden/>
    <w:unhideWhenUsed/>
    <w:rsid w:val="009532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253"/>
    <w:rPr>
      <w:rFonts w:ascii="Lucida Grande" w:hAnsi="Lucida Grande" w:cs="Lucida Grande"/>
      <w:sz w:val="18"/>
      <w:szCs w:val="18"/>
    </w:rPr>
  </w:style>
  <w:style w:type="paragraph" w:styleId="BodyText">
    <w:name w:val="Body Text"/>
    <w:basedOn w:val="Normal"/>
    <w:link w:val="BodyTextChar"/>
    <w:uiPriority w:val="99"/>
    <w:unhideWhenUsed/>
    <w:rsid w:val="00F73FA1"/>
    <w:pPr>
      <w:spacing w:after="120"/>
    </w:pPr>
    <w:rPr>
      <w:rFonts w:eastAsiaTheme="minorEastAsia"/>
      <w:lang w:eastAsia="ja-JP"/>
    </w:rPr>
  </w:style>
  <w:style w:type="character" w:customStyle="1" w:styleId="BodyTextChar">
    <w:name w:val="Body Text Char"/>
    <w:basedOn w:val="DefaultParagraphFont"/>
    <w:link w:val="BodyText"/>
    <w:uiPriority w:val="99"/>
    <w:rsid w:val="00F73FA1"/>
    <w:rPr>
      <w:rFonts w:eastAsiaTheme="minorEastAsia"/>
      <w:sz w:val="24"/>
      <w:szCs w:val="24"/>
      <w:lang w:eastAsia="ja-JP"/>
    </w:rPr>
  </w:style>
  <w:style w:type="character" w:styleId="FollowedHyperlink">
    <w:name w:val="FollowedHyperlink"/>
    <w:basedOn w:val="DefaultParagraphFont"/>
    <w:uiPriority w:val="99"/>
    <w:semiHidden/>
    <w:unhideWhenUsed/>
    <w:rsid w:val="00E475C4"/>
    <w:rPr>
      <w:color w:val="800080" w:themeColor="followedHyperlink"/>
      <w:u w:val="single"/>
    </w:rPr>
  </w:style>
  <w:style w:type="table" w:styleId="TableGrid">
    <w:name w:val="Table Grid"/>
    <w:basedOn w:val="TableNormal"/>
    <w:uiPriority w:val="59"/>
    <w:rsid w:val="00EE6B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gvsu.edu/academic-honesty/"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cis.gvsu.edu/java-coding-style-guide/"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8</Pages>
  <Words>2329</Words>
  <Characters>13278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15576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Grissom</dc:creator>
  <cp:keywords/>
  <cp:lastModifiedBy>Ana Posada</cp:lastModifiedBy>
  <cp:revision>36</cp:revision>
  <cp:lastPrinted>2018-03-26T18:24:00Z</cp:lastPrinted>
  <dcterms:created xsi:type="dcterms:W3CDTF">2018-05-15T17:03:00Z</dcterms:created>
  <dcterms:modified xsi:type="dcterms:W3CDTF">2018-11-06T16:22:00Z</dcterms:modified>
</cp:coreProperties>
</file>