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8844A" w14:textId="49577E48" w:rsidR="002A2919" w:rsidRPr="00395DBE" w:rsidRDefault="00520853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 </w:t>
      </w:r>
      <w:r w:rsidR="001B5D0F">
        <w:rPr>
          <w:rFonts w:ascii="Times New Roman" w:hAnsi="Times New Roman"/>
          <w:b/>
          <w:sz w:val="36"/>
        </w:rPr>
        <w:t>CIS 162 Project 2</w:t>
      </w:r>
    </w:p>
    <w:p w14:paraId="41B7CBFF" w14:textId="736B409B" w:rsidR="002A2919" w:rsidRPr="00395DBE" w:rsidRDefault="003E4905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Self-Pay Kiosk</w:t>
      </w:r>
    </w:p>
    <w:p w14:paraId="4319C98F" w14:textId="77777777" w:rsidR="00260823" w:rsidRPr="00260823" w:rsidRDefault="00260823" w:rsidP="00070B59">
      <w:pPr>
        <w:pStyle w:val="Heading1"/>
        <w:spacing w:before="360"/>
      </w:pPr>
      <w:r w:rsidRPr="00260823">
        <w:t>Due Date</w:t>
      </w:r>
    </w:p>
    <w:p w14:paraId="4F5642AC" w14:textId="55CE9452" w:rsidR="002A2919" w:rsidRPr="00260823" w:rsidRDefault="00581F9F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Please see Blackboard.</w:t>
      </w:r>
    </w:p>
    <w:p w14:paraId="78AF2E0D" w14:textId="77777777" w:rsidR="00986FDA" w:rsidRPr="00395DBE" w:rsidRDefault="00986FDA" w:rsidP="00986FDA">
      <w:pPr>
        <w:pStyle w:val="Heading1"/>
        <w:spacing w:before="360"/>
      </w:pPr>
      <w:r>
        <w:t>Project Summary</w:t>
      </w:r>
    </w:p>
    <w:p w14:paraId="7386AD31" w14:textId="77777777" w:rsidR="00986FDA" w:rsidRDefault="00986FDA" w:rsidP="00986FDA">
      <w:pPr>
        <w:pStyle w:val="BodyText"/>
      </w:pPr>
      <w:r>
        <w:t>Create a class to simulate the functionality of a self-serve kiosk at a grocery store.  You can do simple things like scan items, scan coupons, make payments, and report daily sales.  Text messages are displayed on the screen for customer feedback.</w:t>
      </w:r>
    </w:p>
    <w:p w14:paraId="3B48A484" w14:textId="77777777" w:rsidR="002A2919" w:rsidRPr="00260823" w:rsidRDefault="00EC3714" w:rsidP="00070B59">
      <w:pPr>
        <w:pStyle w:val="Heading1"/>
        <w:spacing w:before="360"/>
      </w:pPr>
      <w:r w:rsidRPr="00395DBE">
        <w:t>Before Starting the Project</w:t>
      </w:r>
    </w:p>
    <w:p w14:paraId="6CDC223C" w14:textId="52978A61" w:rsidR="008A489A" w:rsidRPr="00FC3127" w:rsidRDefault="001B5D0F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C3127">
        <w:rPr>
          <w:rFonts w:ascii="Times New Roman" w:hAnsi="Times New Roman"/>
        </w:rPr>
        <w:t>Read sections 5.1 –</w:t>
      </w:r>
      <w:r w:rsidR="00CF5C1B" w:rsidRPr="00FC3127">
        <w:rPr>
          <w:rFonts w:ascii="Times New Roman" w:hAnsi="Times New Roman"/>
        </w:rPr>
        <w:t xml:space="preserve"> 5.2</w:t>
      </w:r>
      <w:r w:rsidR="002A2919" w:rsidRPr="00FC3127">
        <w:rPr>
          <w:rFonts w:ascii="Times New Roman" w:hAnsi="Times New Roman"/>
        </w:rPr>
        <w:t xml:space="preserve"> </w:t>
      </w:r>
    </w:p>
    <w:p w14:paraId="0E1CB2E0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7E06FB83" w14:textId="77777777" w:rsidR="003F0544" w:rsidRPr="00395DBE" w:rsidRDefault="003F0544" w:rsidP="00070B59">
      <w:pPr>
        <w:pStyle w:val="Heading1"/>
        <w:spacing w:before="360"/>
      </w:pPr>
      <w:r w:rsidRPr="00395DBE">
        <w:t>Learning Ob</w:t>
      </w:r>
      <w:r w:rsidR="00E8307B" w:rsidRPr="00395DBE">
        <w:t>j</w:t>
      </w:r>
      <w:r w:rsidR="002A2919" w:rsidRPr="00395DBE">
        <w:t>ectives</w:t>
      </w:r>
    </w:p>
    <w:p w14:paraId="6CEBBD02" w14:textId="5410FDE9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405E46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54CE7BCC" w14:textId="77777777" w:rsidR="002F0DC6" w:rsidRDefault="008A489A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methods to meet specific requirements</w:t>
      </w:r>
    </w:p>
    <w:p w14:paraId="6C222BEA" w14:textId="75FB92C3" w:rsidR="001B5D0F" w:rsidRDefault="001B5D0F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B5D0F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conditional statements with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expressions</w:t>
      </w:r>
    </w:p>
    <w:p w14:paraId="2F6B4D55" w14:textId="2D9DB541" w:rsidR="003E4905" w:rsidRPr="003E4905" w:rsidRDefault="003E4905" w:rsidP="003E4905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B5D0F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loops</w:t>
      </w:r>
      <w:r w:rsidR="008A1906">
        <w:rPr>
          <w:rFonts w:ascii="Times New Roman" w:hAnsi="Times New Roman"/>
        </w:rPr>
        <w:t xml:space="preserve"> to solve problems</w:t>
      </w:r>
    </w:p>
    <w:p w14:paraId="64242159" w14:textId="0A583B14" w:rsidR="00AE3A15" w:rsidRPr="0078224D" w:rsidRDefault="002F0DC6" w:rsidP="007822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explain</w:t>
      </w:r>
      <w:r>
        <w:rPr>
          <w:rFonts w:ascii="Times New Roman" w:hAnsi="Times New Roman"/>
        </w:rPr>
        <w:t xml:space="preserve"> the differences between local variables, instance variables</w:t>
      </w:r>
      <w:r w:rsidR="00FD6012">
        <w:rPr>
          <w:rFonts w:ascii="Times New Roman" w:hAnsi="Times New Roman"/>
        </w:rPr>
        <w:t xml:space="preserve"> (class fields)</w:t>
      </w:r>
      <w:r>
        <w:rPr>
          <w:rFonts w:ascii="Times New Roman" w:hAnsi="Times New Roman"/>
        </w:rPr>
        <w:t xml:space="preserve"> and method parameters</w:t>
      </w:r>
    </w:p>
    <w:p w14:paraId="637E01EF" w14:textId="77777777" w:rsidR="00383B54" w:rsidRPr="00717948" w:rsidRDefault="00383B54" w:rsidP="00383B54">
      <w:pPr>
        <w:rPr>
          <w:rFonts w:ascii="Times New Roman" w:hAnsi="Times New Roman" w:cs="Georgia"/>
          <w:b/>
        </w:rPr>
      </w:pPr>
    </w:p>
    <w:p w14:paraId="14CBAD93" w14:textId="71A3242D" w:rsidR="0078224D" w:rsidRPr="00395DBE" w:rsidRDefault="0078224D" w:rsidP="0078224D">
      <w:pPr>
        <w:pStyle w:val="Heading1"/>
      </w:pPr>
      <w:r>
        <w:t>Class Specification</w:t>
      </w:r>
    </w:p>
    <w:p w14:paraId="1EC30AD3" w14:textId="304D1586" w:rsidR="00CA46B8" w:rsidRDefault="002053AF">
      <w:pPr>
        <w:rPr>
          <w:rFonts w:ascii="Times New Roman" w:hAnsi="Times New Roman"/>
        </w:rPr>
      </w:pPr>
      <w:r>
        <w:rPr>
          <w:rFonts w:ascii="Times New Roman" w:hAnsi="Times New Roman"/>
        </w:rPr>
        <w:t>Create a class</w:t>
      </w:r>
      <w:r w:rsidR="002E2C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="0078224D">
        <w:rPr>
          <w:rFonts w:ascii="Times New Roman" w:hAnsi="Times New Roman"/>
        </w:rPr>
        <w:t xml:space="preserve"> the following </w:t>
      </w:r>
      <w:r w:rsidR="002E2C09">
        <w:rPr>
          <w:rFonts w:ascii="Times New Roman" w:hAnsi="Times New Roman"/>
        </w:rPr>
        <w:t>class</w:t>
      </w:r>
      <w:r>
        <w:rPr>
          <w:rFonts w:ascii="Times New Roman" w:hAnsi="Times New Roman"/>
        </w:rPr>
        <w:t xml:space="preserve"> field</w:t>
      </w:r>
      <w:r w:rsidR="002E4C3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581F9F">
        <w:rPr>
          <w:rFonts w:ascii="Times New Roman" w:hAnsi="Times New Roman"/>
        </w:rPr>
        <w:t xml:space="preserve">(instance variables) </w:t>
      </w:r>
      <w:r>
        <w:rPr>
          <w:rFonts w:ascii="Times New Roman" w:hAnsi="Times New Roman"/>
        </w:rPr>
        <w:t>and method</w:t>
      </w:r>
      <w:r w:rsidR="0078224D">
        <w:rPr>
          <w:rFonts w:ascii="Times New Roman" w:hAnsi="Times New Roman"/>
        </w:rPr>
        <w:t xml:space="preserve">s.  Do not create additional methods or make any changes to </w:t>
      </w:r>
      <w:r w:rsidR="002E2C09">
        <w:rPr>
          <w:rFonts w:ascii="Times New Roman" w:hAnsi="Times New Roman"/>
        </w:rPr>
        <w:t>the following requirements</w:t>
      </w:r>
      <w:r w:rsidR="0078224D">
        <w:rPr>
          <w:rFonts w:ascii="Times New Roman" w:hAnsi="Times New Roman"/>
        </w:rPr>
        <w:t>.</w:t>
      </w:r>
      <w:r w:rsidR="002E2C09">
        <w:rPr>
          <w:rFonts w:ascii="Times New Roman" w:hAnsi="Times New Roman"/>
        </w:rPr>
        <w:t xml:space="preserve">  All method names </w:t>
      </w:r>
      <w:r w:rsidR="002E2C09" w:rsidRPr="002E2C09">
        <w:rPr>
          <w:rFonts w:ascii="Times New Roman" w:hAnsi="Times New Roman"/>
          <w:u w:val="single"/>
        </w:rPr>
        <w:t>must match exactly</w:t>
      </w:r>
      <w:r w:rsidR="002E2C09">
        <w:rPr>
          <w:rFonts w:ascii="Times New Roman" w:hAnsi="Times New Roman"/>
        </w:rPr>
        <w:t xml:space="preserve"> with these instructions for your code to pass the automated testing.</w:t>
      </w:r>
    </w:p>
    <w:p w14:paraId="5F64C476" w14:textId="77777777" w:rsidR="003342F9" w:rsidRDefault="003342F9">
      <w:pPr>
        <w:rPr>
          <w:rFonts w:ascii="Times New Roman" w:hAnsi="Times New Roman"/>
        </w:rPr>
      </w:pPr>
    </w:p>
    <w:p w14:paraId="5A47DD32" w14:textId="4E77069A" w:rsidR="002E2C09" w:rsidRDefault="002E2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Class Name: </w:t>
      </w:r>
      <w:proofErr w:type="spellStart"/>
      <w:r w:rsidRPr="002E2C09">
        <w:rPr>
          <w:rFonts w:ascii="Courier New" w:hAnsi="Courier New" w:cs="Courier New"/>
        </w:rPr>
        <w:t>SelfPayKiosk</w:t>
      </w:r>
      <w:proofErr w:type="spellEnd"/>
    </w:p>
    <w:p w14:paraId="4E91616F" w14:textId="77777777" w:rsidR="002E2C09" w:rsidRDefault="002E2C09">
      <w:pPr>
        <w:rPr>
          <w:rFonts w:ascii="Times New Roman" w:hAnsi="Times New Roman"/>
          <w:b/>
        </w:rPr>
      </w:pPr>
    </w:p>
    <w:p w14:paraId="37D1B969" w14:textId="11FDBEE7" w:rsidR="003342F9" w:rsidRDefault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Class Fields</w:t>
      </w:r>
      <w:r w:rsidR="003E4905">
        <w:rPr>
          <w:rFonts w:ascii="Times New Roman" w:hAnsi="Times New Roman"/>
          <w:b/>
        </w:rPr>
        <w:t xml:space="preserve"> </w:t>
      </w:r>
    </w:p>
    <w:p w14:paraId="74A30591" w14:textId="368D18A2" w:rsidR="00383B54" w:rsidRPr="00383B54" w:rsidRDefault="002E2C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 usually </w:t>
      </w:r>
      <w:r w:rsidR="00383B54">
        <w:rPr>
          <w:rFonts w:ascii="Times New Roman" w:hAnsi="Times New Roman"/>
        </w:rPr>
        <w:t>co</w:t>
      </w:r>
      <w:r>
        <w:rPr>
          <w:rFonts w:ascii="Times New Roman" w:hAnsi="Times New Roman"/>
        </w:rPr>
        <w:t>ntains several class fields</w:t>
      </w:r>
      <w:r w:rsidR="00383B54">
        <w:rPr>
          <w:rFonts w:ascii="Times New Roman" w:hAnsi="Times New Roman"/>
        </w:rPr>
        <w:t xml:space="preserve"> (section </w:t>
      </w:r>
      <w:r w:rsidR="00FC3127">
        <w:rPr>
          <w:rFonts w:ascii="Times New Roman" w:hAnsi="Times New Roman"/>
        </w:rPr>
        <w:t>5</w:t>
      </w:r>
      <w:r w:rsidR="00383B54">
        <w:rPr>
          <w:rFonts w:ascii="Times New Roman" w:hAnsi="Times New Roman"/>
        </w:rPr>
        <w:t xml:space="preserve">.1). Some instance members are not expected to change after given an initial value.  It is good practice to define these as </w:t>
      </w:r>
      <w:r w:rsidR="00383B54">
        <w:rPr>
          <w:rFonts w:ascii="Times New Roman" w:hAnsi="Times New Roman"/>
          <w:i/>
        </w:rPr>
        <w:t>final</w:t>
      </w:r>
      <w:r w:rsidR="00383B54" w:rsidRPr="00684BB8">
        <w:rPr>
          <w:rFonts w:ascii="Times New Roman" w:hAnsi="Times New Roman"/>
          <w:i/>
        </w:rPr>
        <w:t xml:space="preserve"> </w:t>
      </w:r>
      <w:r w:rsidR="00383B54">
        <w:rPr>
          <w:rFonts w:ascii="Times New Roman" w:hAnsi="Times New Roman"/>
        </w:rPr>
        <w:t xml:space="preserve">and use ALL CAPS for the names (section </w:t>
      </w:r>
      <w:r w:rsidR="00581F9F">
        <w:rPr>
          <w:rFonts w:ascii="Times New Roman" w:hAnsi="Times New Roman"/>
        </w:rPr>
        <w:t>11</w:t>
      </w:r>
      <w:r w:rsidR="00383B54">
        <w:rPr>
          <w:rFonts w:ascii="Times New Roman" w:hAnsi="Times New Roman"/>
        </w:rPr>
        <w:t xml:space="preserve">.1).  </w:t>
      </w:r>
      <w:r w:rsidR="00383B54" w:rsidRPr="003F0F1F">
        <w:rPr>
          <w:rFonts w:ascii="Times New Roman" w:hAnsi="Times New Roman"/>
        </w:rPr>
        <w:t>Provide appropriate names and data types for</w:t>
      </w:r>
      <w:r w:rsidR="00383B54">
        <w:rPr>
          <w:rFonts w:ascii="Times New Roman" w:hAnsi="Times New Roman"/>
        </w:rPr>
        <w:t xml:space="preserve"> each o</w:t>
      </w:r>
      <w:r>
        <w:rPr>
          <w:rFonts w:ascii="Times New Roman" w:hAnsi="Times New Roman"/>
        </w:rPr>
        <w:t>f the class fields</w:t>
      </w:r>
      <w:r w:rsidR="00383B54">
        <w:rPr>
          <w:rFonts w:ascii="Times New Roman" w:hAnsi="Times New Roman"/>
        </w:rPr>
        <w:t>:</w:t>
      </w:r>
    </w:p>
    <w:p w14:paraId="193D809A" w14:textId="3A6BB8D3" w:rsidR="00383B54" w:rsidRDefault="000C564D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double</w:t>
      </w:r>
      <w:r w:rsidR="003F0F1F" w:rsidRPr="003F0F1F">
        <w:rPr>
          <w:rFonts w:ascii="Times New Roman" w:hAnsi="Times New Roman"/>
        </w:rPr>
        <w:t xml:space="preserve"> for the </w:t>
      </w:r>
      <w:r>
        <w:rPr>
          <w:rFonts w:ascii="Times New Roman" w:hAnsi="Times New Roman"/>
          <w:i/>
        </w:rPr>
        <w:t>amount due</w:t>
      </w:r>
      <w:r w:rsidR="00986FDA">
        <w:rPr>
          <w:rFonts w:ascii="Times New Roman" w:hAnsi="Times New Roman"/>
        </w:rPr>
        <w:t xml:space="preserve"> that increas</w:t>
      </w:r>
      <w:r w:rsidR="00A64C06">
        <w:rPr>
          <w:rFonts w:ascii="Times New Roman" w:hAnsi="Times New Roman"/>
        </w:rPr>
        <w:t xml:space="preserve">es as the </w:t>
      </w:r>
      <w:r w:rsidR="007138A4">
        <w:rPr>
          <w:rFonts w:ascii="Times New Roman" w:hAnsi="Times New Roman"/>
        </w:rPr>
        <w:t>customer scans items</w:t>
      </w:r>
    </w:p>
    <w:p w14:paraId="7796E7AA" w14:textId="79E72C29" w:rsidR="00383B54" w:rsidRDefault="000C564D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double</w:t>
      </w:r>
      <w:r w:rsidR="003F0F1F" w:rsidRPr="003F0F1F">
        <w:rPr>
          <w:rFonts w:ascii="Times New Roman" w:hAnsi="Times New Roman"/>
        </w:rPr>
        <w:t xml:space="preserve"> for th</w:t>
      </w:r>
      <w:r w:rsidR="00A64C06">
        <w:rPr>
          <w:rFonts w:ascii="Times New Roman" w:hAnsi="Times New Roman"/>
        </w:rPr>
        <w:t>e</w:t>
      </w:r>
      <w:r w:rsidR="00986FDA">
        <w:rPr>
          <w:rFonts w:ascii="Times New Roman" w:hAnsi="Times New Roman"/>
          <w:i/>
        </w:rPr>
        <w:t xml:space="preserve"> total</w:t>
      </w:r>
      <w:r w:rsidRPr="000C564D">
        <w:rPr>
          <w:rFonts w:ascii="Times New Roman" w:hAnsi="Times New Roman"/>
          <w:i/>
        </w:rPr>
        <w:t xml:space="preserve"> sales</w:t>
      </w:r>
      <w:r w:rsidR="00091555">
        <w:rPr>
          <w:rFonts w:ascii="Times New Roman" w:hAnsi="Times New Roman"/>
        </w:rPr>
        <w:t xml:space="preserve"> that increases throughout the day</w:t>
      </w:r>
    </w:p>
    <w:p w14:paraId="1DBDBD4D" w14:textId="77777777" w:rsidR="00383B54" w:rsidRDefault="00A76414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integer for the </w:t>
      </w:r>
      <w:r w:rsidRPr="00A76414">
        <w:rPr>
          <w:rFonts w:ascii="Times New Roman" w:hAnsi="Times New Roman"/>
          <w:i/>
        </w:rPr>
        <w:t>number of customers</w:t>
      </w:r>
    </w:p>
    <w:p w14:paraId="4470F70A" w14:textId="77777777" w:rsidR="00383B54" w:rsidRDefault="008C3FF8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0C564D">
        <w:rPr>
          <w:rFonts w:ascii="Times New Roman" w:hAnsi="Times New Roman"/>
        </w:rPr>
        <w:t xml:space="preserve">String for the </w:t>
      </w:r>
      <w:r w:rsidR="000C564D" w:rsidRPr="000C564D">
        <w:rPr>
          <w:rFonts w:ascii="Times New Roman" w:hAnsi="Times New Roman"/>
          <w:i/>
        </w:rPr>
        <w:t>store name</w:t>
      </w:r>
    </w:p>
    <w:p w14:paraId="3B83080F" w14:textId="3CC20AF5" w:rsidR="003F0F1F" w:rsidRDefault="003F0F1F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0B3DA3">
        <w:rPr>
          <w:rFonts w:ascii="Times New Roman" w:hAnsi="Times New Roman"/>
          <w:b/>
        </w:rPr>
        <w:t xml:space="preserve">final </w:t>
      </w:r>
      <w:r w:rsidR="000C564D">
        <w:rPr>
          <w:rFonts w:ascii="Times New Roman" w:hAnsi="Times New Roman"/>
        </w:rPr>
        <w:t>double</w:t>
      </w:r>
      <w:r w:rsidR="00A64C06">
        <w:rPr>
          <w:rFonts w:ascii="Times New Roman" w:hAnsi="Times New Roman"/>
        </w:rPr>
        <w:t xml:space="preserve"> for the </w:t>
      </w:r>
      <w:r w:rsidR="000C564D">
        <w:rPr>
          <w:rFonts w:ascii="Times New Roman" w:hAnsi="Times New Roman"/>
          <w:i/>
        </w:rPr>
        <w:t>sales tax</w:t>
      </w:r>
      <w:r w:rsidR="00824273">
        <w:rPr>
          <w:rFonts w:ascii="Times New Roman" w:hAnsi="Times New Roman"/>
          <w:i/>
        </w:rPr>
        <w:t xml:space="preserve"> rate</w:t>
      </w:r>
      <w:r w:rsidR="00A64C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0C564D">
        <w:rPr>
          <w:rFonts w:ascii="Times New Roman" w:hAnsi="Times New Roman"/>
        </w:rPr>
        <w:t>0.06)</w:t>
      </w:r>
      <w:r w:rsidRPr="003F0F1F">
        <w:rPr>
          <w:rFonts w:ascii="Times New Roman" w:hAnsi="Times New Roman"/>
        </w:rPr>
        <w:t xml:space="preserve">. </w:t>
      </w:r>
    </w:p>
    <w:p w14:paraId="1E9F469D" w14:textId="1B45EF4A" w:rsidR="003342F9" w:rsidRDefault="008C4703" w:rsidP="001B5D0F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380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Create an</w:t>
      </w:r>
      <w:r w:rsidR="001B5D0F">
        <w:rPr>
          <w:rFonts w:ascii="Times New Roman" w:hAnsi="Times New Roman"/>
        </w:rPr>
        <w:t xml:space="preserve"> instance variable of type </w:t>
      </w:r>
      <w:proofErr w:type="spellStart"/>
      <w:r w:rsidR="001B5D0F" w:rsidRPr="00BE172C">
        <w:rPr>
          <w:rFonts w:ascii="Courier New" w:hAnsi="Courier New"/>
        </w:rPr>
        <w:t>NumberFormat</w:t>
      </w:r>
      <w:proofErr w:type="spellEnd"/>
      <w:r w:rsidR="001B5D0F">
        <w:rPr>
          <w:rFonts w:ascii="Times New Roman" w:hAnsi="Times New Roman"/>
        </w:rPr>
        <w:t xml:space="preserve"> and instantiate it </w:t>
      </w:r>
      <w:r w:rsidR="00FD6012">
        <w:rPr>
          <w:rFonts w:ascii="Times New Roman" w:hAnsi="Times New Roman"/>
        </w:rPr>
        <w:t>in the constructor</w:t>
      </w:r>
      <w:r w:rsidR="001B5D0F">
        <w:rPr>
          <w:rFonts w:ascii="Times New Roman" w:hAnsi="Times New Roman"/>
        </w:rPr>
        <w:t>.  Use this object throughout all methods to properly display currency amounts.</w:t>
      </w:r>
    </w:p>
    <w:p w14:paraId="233740D8" w14:textId="2B9550A2" w:rsidR="00B8482A" w:rsidRPr="00B8482A" w:rsidRDefault="00B8482A" w:rsidP="00B8482A">
      <w:pPr>
        <w:ind w:left="720"/>
        <w:rPr>
          <w:rFonts w:ascii="Times New Roman" w:hAnsi="Times New Roman" w:cs="Times New Roman"/>
        </w:rPr>
      </w:pPr>
      <w:r w:rsidRPr="00B8482A">
        <w:rPr>
          <w:rFonts w:ascii="Times New Roman" w:hAnsi="Times New Roman" w:cs="Times New Roman"/>
        </w:rPr>
        <w:t>The</w:t>
      </w:r>
      <w:r w:rsidRPr="00B8482A">
        <w:rPr>
          <w:rFonts w:ascii="Courier New" w:hAnsi="Courier New" w:cs="Courier New"/>
        </w:rPr>
        <w:t xml:space="preserve"> </w:t>
      </w:r>
      <w:proofErr w:type="spellStart"/>
      <w:r w:rsidRPr="00B8482A">
        <w:rPr>
          <w:rFonts w:ascii="Courier New" w:hAnsi="Courier New" w:cs="Courier New"/>
        </w:rPr>
        <w:t>NumberFormat</w:t>
      </w:r>
      <w:proofErr w:type="spellEnd"/>
      <w:r w:rsidRPr="00B8482A">
        <w:rPr>
          <w:rFonts w:ascii="Times New Roman" w:hAnsi="Times New Roman" w:cs="Times New Roman"/>
        </w:rPr>
        <w:t xml:space="preserve"> class can be used to display currency numbers as text/strings.  It is not explained in the book but you can find more information in the Java API.  The following example may be enough for you.  </w:t>
      </w:r>
      <w:r w:rsidR="00986FDA">
        <w:rPr>
          <w:rFonts w:ascii="Times New Roman" w:hAnsi="Times New Roman"/>
        </w:rPr>
        <w:t xml:space="preserve">Feel free to Google more information if needed.  </w:t>
      </w:r>
    </w:p>
    <w:p w14:paraId="19BF540C" w14:textId="77777777" w:rsidR="00B8482A" w:rsidRPr="00B8482A" w:rsidRDefault="00B8482A" w:rsidP="00B8482A">
      <w:pPr>
        <w:ind w:left="720"/>
        <w:rPr>
          <w:rFonts w:ascii="Times New Roman" w:hAnsi="Times New Roman" w:cs="Times New Roman"/>
        </w:rPr>
      </w:pPr>
    </w:p>
    <w:p w14:paraId="5C07FEF7" w14:textId="77777777" w:rsidR="00B8482A" w:rsidRPr="00B8482A" w:rsidRDefault="00B8482A" w:rsidP="00B8482A">
      <w:pPr>
        <w:ind w:left="720"/>
        <w:rPr>
          <w:rFonts w:ascii="Times New Roman" w:hAnsi="Times New Roman" w:cs="Times New Roman"/>
        </w:rPr>
      </w:pPr>
      <w:r w:rsidRPr="00B8482A">
        <w:rPr>
          <w:rFonts w:ascii="Times New Roman" w:hAnsi="Times New Roman" w:cs="Times New Roman"/>
        </w:rPr>
        <w:t xml:space="preserve">You must </w:t>
      </w:r>
      <w:r w:rsidRPr="00B8482A">
        <w:rPr>
          <w:rFonts w:ascii="Courier New" w:hAnsi="Courier New" w:cs="Courier New"/>
        </w:rPr>
        <w:t xml:space="preserve">import </w:t>
      </w:r>
      <w:proofErr w:type="spellStart"/>
      <w:r w:rsidRPr="00B8482A">
        <w:rPr>
          <w:rFonts w:ascii="Courier New" w:hAnsi="Courier New" w:cs="Courier New"/>
        </w:rPr>
        <w:t>java.util.Locale</w:t>
      </w:r>
      <w:proofErr w:type="spellEnd"/>
      <w:proofErr w:type="gramStart"/>
      <w:r w:rsidRPr="00B8482A">
        <w:rPr>
          <w:rFonts w:ascii="Times New Roman" w:hAnsi="Times New Roman" w:cs="Times New Roman"/>
        </w:rPr>
        <w:t>;</w:t>
      </w:r>
      <w:proofErr w:type="gramEnd"/>
    </w:p>
    <w:p w14:paraId="39CD22D2" w14:textId="77777777" w:rsidR="00B8482A" w:rsidRPr="00B8482A" w:rsidRDefault="00B8482A" w:rsidP="00B8482A">
      <w:pPr>
        <w:ind w:left="720"/>
        <w:rPr>
          <w:rFonts w:ascii="Times New Roman" w:hAnsi="Times New Roman" w:cs="Times New Roman"/>
        </w:rPr>
      </w:pPr>
      <w:r w:rsidRPr="00B8482A">
        <w:rPr>
          <w:rFonts w:ascii="Times New Roman" w:hAnsi="Times New Roman" w:cs="Times New Roman"/>
        </w:rPr>
        <w:t xml:space="preserve">You must </w:t>
      </w:r>
      <w:r w:rsidRPr="00B8482A">
        <w:rPr>
          <w:rFonts w:ascii="Courier New" w:hAnsi="Courier New" w:cs="Courier New"/>
        </w:rPr>
        <w:t xml:space="preserve">import </w:t>
      </w:r>
      <w:proofErr w:type="spellStart"/>
      <w:r w:rsidRPr="00B8482A">
        <w:rPr>
          <w:rFonts w:ascii="Courier New" w:hAnsi="Courier New" w:cs="Courier New"/>
        </w:rPr>
        <w:t>java.text.NumberFormat</w:t>
      </w:r>
      <w:proofErr w:type="spellEnd"/>
      <w:proofErr w:type="gramStart"/>
      <w:r w:rsidRPr="00B8482A">
        <w:rPr>
          <w:rFonts w:ascii="Times New Roman" w:hAnsi="Times New Roman" w:cs="Times New Roman"/>
        </w:rPr>
        <w:t>;</w:t>
      </w:r>
      <w:proofErr w:type="gramEnd"/>
    </w:p>
    <w:p w14:paraId="0DBDAB02" w14:textId="77777777" w:rsidR="00B8482A" w:rsidRPr="00B8482A" w:rsidRDefault="00B8482A" w:rsidP="00B8482A">
      <w:pPr>
        <w:ind w:left="720"/>
        <w:rPr>
          <w:rFonts w:ascii="Times New Roman" w:hAnsi="Times New Roman"/>
          <w:b/>
          <w:sz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938"/>
        <w:gridCol w:w="1530"/>
      </w:tblGrid>
      <w:tr w:rsidR="00B8482A" w14:paraId="0315AD35" w14:textId="77777777" w:rsidTr="00FA4558">
        <w:tc>
          <w:tcPr>
            <w:tcW w:w="7938" w:type="dxa"/>
          </w:tcPr>
          <w:p w14:paraId="4056219A" w14:textId="77777777" w:rsidR="00B8482A" w:rsidRDefault="00B8482A" w:rsidP="00FA455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Code fragment</w:t>
            </w:r>
          </w:p>
        </w:tc>
        <w:tc>
          <w:tcPr>
            <w:tcW w:w="1530" w:type="dxa"/>
          </w:tcPr>
          <w:p w14:paraId="4353DB6D" w14:textId="77777777" w:rsidR="00B8482A" w:rsidRDefault="00B8482A" w:rsidP="00FA455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B8482A" w14:paraId="430879A6" w14:textId="77777777" w:rsidTr="00FA4558">
        <w:tc>
          <w:tcPr>
            <w:tcW w:w="7938" w:type="dxa"/>
          </w:tcPr>
          <w:p w14:paraId="71A27E1A" w14:textId="77777777" w:rsidR="00B8482A" w:rsidRPr="000636F3" w:rsidRDefault="00B8482A" w:rsidP="00FA4558">
            <w:pPr>
              <w:ind w:left="90"/>
              <w:rPr>
                <w:rFonts w:ascii="Courier New" w:hAnsi="Courier New" w:cs="Courier New"/>
              </w:rPr>
            </w:pPr>
            <w:proofErr w:type="spellStart"/>
            <w:r w:rsidRPr="000636F3">
              <w:rPr>
                <w:rFonts w:ascii="Courier New" w:hAnsi="Courier New" w:cs="Courier New"/>
              </w:rPr>
              <w:t>NumberFormat</w:t>
            </w:r>
            <w:proofErr w:type="spellEnd"/>
            <w:r w:rsidRPr="000636F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636F3">
              <w:rPr>
                <w:rFonts w:ascii="Courier New" w:hAnsi="Courier New" w:cs="Courier New"/>
              </w:rPr>
              <w:t>fmt</w:t>
            </w:r>
            <w:proofErr w:type="spellEnd"/>
            <w:r w:rsidRPr="000636F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636F3">
              <w:rPr>
                <w:rFonts w:ascii="Courier New" w:hAnsi="Courier New" w:cs="Courier New"/>
              </w:rPr>
              <w:t>NumberFormat.getCurrencyInstance</w:t>
            </w:r>
            <w:proofErr w:type="spellEnd"/>
            <w:r w:rsidRPr="000636F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Locale.US</w:t>
            </w:r>
            <w:r w:rsidRPr="000636F3">
              <w:rPr>
                <w:rFonts w:ascii="Courier New" w:hAnsi="Courier New" w:cs="Courier New"/>
              </w:rPr>
              <w:t>);</w:t>
            </w:r>
          </w:p>
          <w:p w14:paraId="01CC9FF7" w14:textId="77777777" w:rsidR="00B8482A" w:rsidRPr="000636F3" w:rsidRDefault="00B8482A" w:rsidP="00FA4558">
            <w:pPr>
              <w:ind w:left="90"/>
              <w:rPr>
                <w:rFonts w:ascii="Courier New" w:hAnsi="Courier New" w:cs="Courier New"/>
              </w:rPr>
            </w:pPr>
            <w:r w:rsidRPr="000636F3">
              <w:rPr>
                <w:rFonts w:ascii="Courier New" w:hAnsi="Courier New" w:cs="Courier New"/>
              </w:rPr>
              <w:t>double amount = 3.0111111;</w:t>
            </w:r>
          </w:p>
          <w:p w14:paraId="22217C28" w14:textId="77777777" w:rsidR="00B8482A" w:rsidRPr="00F70C8F" w:rsidRDefault="00B8482A" w:rsidP="00FA4558">
            <w:pPr>
              <w:ind w:left="90"/>
              <w:rPr>
                <w:rFonts w:ascii="Courier New" w:hAnsi="Courier New" w:cs="Courier New"/>
              </w:rPr>
            </w:pPr>
            <w:proofErr w:type="spellStart"/>
            <w:r w:rsidRPr="000636F3">
              <w:rPr>
                <w:rFonts w:ascii="Courier New" w:hAnsi="Courier New" w:cs="Courier New"/>
              </w:rPr>
              <w:t>System.out.println</w:t>
            </w:r>
            <w:proofErr w:type="spellEnd"/>
            <w:r w:rsidRPr="000636F3">
              <w:rPr>
                <w:rFonts w:ascii="Courier New" w:hAnsi="Courier New" w:cs="Courier New"/>
              </w:rPr>
              <w:t xml:space="preserve">("Cost: " + </w:t>
            </w:r>
            <w:proofErr w:type="spellStart"/>
            <w:r w:rsidRPr="000636F3">
              <w:rPr>
                <w:rFonts w:ascii="Courier New" w:hAnsi="Courier New" w:cs="Courier New"/>
              </w:rPr>
              <w:t>fmt.format</w:t>
            </w:r>
            <w:proofErr w:type="spellEnd"/>
            <w:r w:rsidRPr="000636F3">
              <w:rPr>
                <w:rFonts w:ascii="Courier New" w:hAnsi="Courier New" w:cs="Courier New"/>
              </w:rPr>
              <w:t>(amount));</w:t>
            </w:r>
          </w:p>
        </w:tc>
        <w:tc>
          <w:tcPr>
            <w:tcW w:w="1530" w:type="dxa"/>
            <w:vAlign w:val="bottom"/>
          </w:tcPr>
          <w:p w14:paraId="79A4D190" w14:textId="77777777" w:rsidR="00B8482A" w:rsidRPr="000636F3" w:rsidRDefault="00B8482A" w:rsidP="00FA4558">
            <w:pPr>
              <w:ind w:left="72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Cost:</w:t>
            </w:r>
            <w:r w:rsidRPr="000636F3">
              <w:rPr>
                <w:rFonts w:ascii="Courier New" w:hAnsi="Courier New" w:cs="Courier New"/>
                <w:b/>
              </w:rPr>
              <w:t>$3.01</w:t>
            </w:r>
          </w:p>
        </w:tc>
      </w:tr>
    </w:tbl>
    <w:p w14:paraId="48AE93FB" w14:textId="77777777" w:rsidR="00B8482A" w:rsidRPr="00B8482A" w:rsidRDefault="00B8482A" w:rsidP="00B8482A">
      <w:pPr>
        <w:widowControl w:val="0"/>
        <w:tabs>
          <w:tab w:val="left" w:pos="720"/>
        </w:tabs>
        <w:autoSpaceDE w:val="0"/>
        <w:autoSpaceDN w:val="0"/>
        <w:adjustRightInd w:val="0"/>
        <w:spacing w:after="380"/>
        <w:jc w:val="both"/>
        <w:rPr>
          <w:rFonts w:ascii="Times New Roman" w:hAnsi="Times New Roman"/>
        </w:rPr>
      </w:pPr>
    </w:p>
    <w:p w14:paraId="238177DB" w14:textId="38314B16" w:rsidR="003342F9" w:rsidRPr="003342F9" w:rsidRDefault="003342F9" w:rsidP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Constructor</w:t>
      </w:r>
      <w:r w:rsidR="002E2C09">
        <w:rPr>
          <w:rFonts w:ascii="Times New Roman" w:hAnsi="Times New Roman"/>
          <w:b/>
        </w:rPr>
        <w:t>s</w:t>
      </w:r>
      <w:r w:rsidR="003E4905">
        <w:rPr>
          <w:rFonts w:ascii="Times New Roman" w:hAnsi="Times New Roman"/>
          <w:b/>
        </w:rPr>
        <w:t xml:space="preserve"> </w:t>
      </w:r>
    </w:p>
    <w:p w14:paraId="201EAF34" w14:textId="6734C636" w:rsidR="00383B54" w:rsidRPr="00383B54" w:rsidRDefault="00383B54" w:rsidP="00383B54">
      <w:pPr>
        <w:rPr>
          <w:rFonts w:ascii="Times New Roman" w:hAnsi="Times New Roman"/>
        </w:rPr>
      </w:pPr>
      <w:r w:rsidRPr="00383B54">
        <w:rPr>
          <w:rFonts w:ascii="Times New Roman" w:hAnsi="Times New Roman"/>
        </w:rPr>
        <w:t xml:space="preserve">A </w:t>
      </w:r>
      <w:r w:rsidRPr="00383B54">
        <w:rPr>
          <w:rFonts w:ascii="Times New Roman" w:hAnsi="Times New Roman"/>
          <w:i/>
        </w:rPr>
        <w:t xml:space="preserve">constructor </w:t>
      </w:r>
      <w:r w:rsidRPr="00383B54">
        <w:rPr>
          <w:rFonts w:ascii="Times New Roman" w:hAnsi="Times New Roman"/>
        </w:rPr>
        <w:t xml:space="preserve">is a special method with the same name as the class and generally initializes the fields to appropriate starting values.  Refer to </w:t>
      </w:r>
      <w:r w:rsidRPr="00FC3127">
        <w:rPr>
          <w:rFonts w:ascii="Times New Roman" w:hAnsi="Times New Roman"/>
        </w:rPr>
        <w:t>s</w:t>
      </w:r>
      <w:r w:rsidR="00581F9F" w:rsidRPr="00FC3127">
        <w:rPr>
          <w:rFonts w:ascii="Times New Roman" w:hAnsi="Times New Roman"/>
        </w:rPr>
        <w:t>ecion</w:t>
      </w:r>
      <w:r w:rsidRPr="00FC3127">
        <w:rPr>
          <w:rFonts w:ascii="Times New Roman" w:hAnsi="Times New Roman"/>
        </w:rPr>
        <w:t xml:space="preserve"> </w:t>
      </w:r>
      <w:r w:rsidR="00581F9F" w:rsidRPr="00FC3127">
        <w:rPr>
          <w:rFonts w:ascii="Times New Roman" w:hAnsi="Times New Roman"/>
        </w:rPr>
        <w:t>5</w:t>
      </w:r>
      <w:r w:rsidRPr="00FC3127">
        <w:rPr>
          <w:rFonts w:ascii="Times New Roman" w:hAnsi="Times New Roman"/>
        </w:rPr>
        <w:t>.8.</w:t>
      </w:r>
    </w:p>
    <w:p w14:paraId="2CD90543" w14:textId="4DFC0D42" w:rsidR="00A30FA0" w:rsidRDefault="007138A4" w:rsidP="001B5D0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SelfPayKiosk</w:t>
      </w:r>
      <w:proofErr w:type="spellEnd"/>
      <w:r w:rsidR="00792581">
        <w:rPr>
          <w:rFonts w:ascii="Courier New" w:hAnsi="Courier New"/>
        </w:rPr>
        <w:t xml:space="preserve"> (</w:t>
      </w:r>
      <w:r w:rsidR="00091555">
        <w:rPr>
          <w:rFonts w:ascii="Courier New" w:hAnsi="Courier New"/>
        </w:rPr>
        <w:t>String name</w:t>
      </w:r>
      <w:r w:rsidR="00A76AC6" w:rsidRPr="007A38B5">
        <w:rPr>
          <w:rFonts w:ascii="Courier New" w:hAnsi="Courier New"/>
        </w:rPr>
        <w:t>)</w:t>
      </w:r>
      <w:r w:rsidR="00792581">
        <w:rPr>
          <w:rFonts w:ascii="Times New Roman" w:hAnsi="Times New Roman"/>
        </w:rPr>
        <w:t xml:space="preserve"> - </w:t>
      </w:r>
      <w:r w:rsidR="00986FDA">
        <w:rPr>
          <w:rFonts w:ascii="Times New Roman" w:hAnsi="Times New Roman"/>
        </w:rPr>
        <w:t>initialize</w:t>
      </w:r>
      <w:r w:rsidR="008257E3">
        <w:rPr>
          <w:rFonts w:ascii="Times New Roman" w:hAnsi="Times New Roman"/>
        </w:rPr>
        <w:t xml:space="preserve"> the </w:t>
      </w:r>
      <w:r w:rsidR="000C564D">
        <w:rPr>
          <w:rFonts w:ascii="Times New Roman" w:hAnsi="Times New Roman"/>
        </w:rPr>
        <w:t>instance variables to zero and sets the store name</w:t>
      </w:r>
      <w:r w:rsidR="002E2C09">
        <w:rPr>
          <w:rFonts w:ascii="Times New Roman" w:hAnsi="Times New Roman"/>
        </w:rPr>
        <w:t xml:space="preserve"> to</w:t>
      </w:r>
      <w:r w:rsidR="00091555">
        <w:rPr>
          <w:rFonts w:ascii="Times New Roman" w:hAnsi="Times New Roman"/>
        </w:rPr>
        <w:t xml:space="preserve"> parameter</w:t>
      </w:r>
      <w:r w:rsidR="002E2C09">
        <w:rPr>
          <w:rFonts w:ascii="Times New Roman" w:hAnsi="Times New Roman"/>
        </w:rPr>
        <w:t xml:space="preserve"> </w:t>
      </w:r>
      <w:r w:rsidR="002E2C09" w:rsidRPr="002E2C09">
        <w:rPr>
          <w:rFonts w:ascii="Courier New" w:hAnsi="Courier New" w:cs="Courier New"/>
        </w:rPr>
        <w:t>name</w:t>
      </w:r>
      <w:r w:rsidR="00091555">
        <w:rPr>
          <w:rFonts w:ascii="Times New Roman" w:hAnsi="Times New Roman"/>
        </w:rPr>
        <w:t xml:space="preserve">.  Displays </w:t>
      </w:r>
      <w:r w:rsidR="000C564D">
        <w:rPr>
          <w:rFonts w:ascii="Times New Roman" w:hAnsi="Times New Roman"/>
        </w:rPr>
        <w:t>a welcome messag</w:t>
      </w:r>
      <w:r w:rsidR="002A4370">
        <w:rPr>
          <w:rFonts w:ascii="Times New Roman" w:hAnsi="Times New Roman"/>
        </w:rPr>
        <w:t>e that includes the store name.</w:t>
      </w:r>
    </w:p>
    <w:p w14:paraId="75206E96" w14:textId="57875379" w:rsidR="007138A4" w:rsidRPr="007138A4" w:rsidRDefault="007138A4" w:rsidP="007138A4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  <w:r w:rsidRPr="007138A4">
        <w:rPr>
          <w:rFonts w:ascii="Courier New" w:hAnsi="Courier New" w:cs="Georgia"/>
          <w:sz w:val="20"/>
          <w:szCs w:val="26"/>
        </w:rPr>
        <w:t xml:space="preserve">Welcome to </w:t>
      </w:r>
      <w:r>
        <w:rPr>
          <w:rFonts w:ascii="Courier New" w:hAnsi="Courier New" w:cs="Georgia"/>
          <w:sz w:val="20"/>
          <w:szCs w:val="26"/>
        </w:rPr>
        <w:t>Quick N Easy</w:t>
      </w:r>
      <w:r w:rsidRPr="007138A4">
        <w:rPr>
          <w:rFonts w:ascii="Courier New" w:hAnsi="Courier New" w:cs="Georgia"/>
          <w:sz w:val="20"/>
          <w:szCs w:val="26"/>
        </w:rPr>
        <w:t xml:space="preserve">! </w:t>
      </w:r>
    </w:p>
    <w:p w14:paraId="02518475" w14:textId="44164229" w:rsidR="003E4905" w:rsidRPr="003E4905" w:rsidRDefault="007138A4" w:rsidP="003E490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SelfPayKiosk</w:t>
      </w:r>
      <w:proofErr w:type="spellEnd"/>
      <w:r w:rsidR="003E4905">
        <w:rPr>
          <w:rFonts w:ascii="Courier New" w:hAnsi="Courier New"/>
        </w:rPr>
        <w:t xml:space="preserve"> (</w:t>
      </w:r>
      <w:r w:rsidR="003E4905" w:rsidRPr="007A38B5">
        <w:rPr>
          <w:rFonts w:ascii="Courier New" w:hAnsi="Courier New"/>
        </w:rPr>
        <w:t>)</w:t>
      </w:r>
      <w:r w:rsidR="003E4905">
        <w:rPr>
          <w:rFonts w:ascii="Times New Roman" w:hAnsi="Times New Roman"/>
        </w:rPr>
        <w:t xml:space="preserve"> - </w:t>
      </w:r>
      <w:r w:rsidR="00986FDA">
        <w:rPr>
          <w:rFonts w:ascii="Times New Roman" w:hAnsi="Times New Roman"/>
        </w:rPr>
        <w:t>initialize</w:t>
      </w:r>
      <w:r w:rsidR="003E4905">
        <w:rPr>
          <w:rFonts w:ascii="Times New Roman" w:hAnsi="Times New Roman"/>
        </w:rPr>
        <w:t xml:space="preserve"> the instance variables to zero and sets the store name to “GVSU Corner Store”.  Displays a welcome message that includes the store name.</w:t>
      </w:r>
    </w:p>
    <w:p w14:paraId="6EA28AED" w14:textId="77777777" w:rsidR="003342F9" w:rsidRDefault="003342F9" w:rsidP="003342F9">
      <w:pPr>
        <w:rPr>
          <w:rFonts w:ascii="Times New Roman" w:hAnsi="Times New Roman"/>
        </w:rPr>
      </w:pPr>
    </w:p>
    <w:p w14:paraId="1F8D0EF3" w14:textId="09176C10" w:rsidR="003342F9" w:rsidRPr="003342F9" w:rsidRDefault="003342F9" w:rsidP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Accessor Methods</w:t>
      </w:r>
      <w:r w:rsidR="003E4905">
        <w:rPr>
          <w:rFonts w:ascii="Times New Roman" w:hAnsi="Times New Roman"/>
          <w:b/>
        </w:rPr>
        <w:t xml:space="preserve"> </w:t>
      </w:r>
    </w:p>
    <w:p w14:paraId="41AC6CC4" w14:textId="4755172A" w:rsidR="00383B54" w:rsidRPr="00383B54" w:rsidRDefault="00383B54" w:rsidP="00383B54">
      <w:pPr>
        <w:rPr>
          <w:rFonts w:ascii="Times New Roman" w:hAnsi="Times New Roman"/>
        </w:rPr>
      </w:pPr>
      <w:r w:rsidRPr="00383B54">
        <w:rPr>
          <w:rFonts w:ascii="Times New Roman" w:hAnsi="Times New Roman"/>
        </w:rPr>
        <w:t xml:space="preserve">It is good practice to provide </w:t>
      </w:r>
      <w:r w:rsidRPr="00383B54">
        <w:rPr>
          <w:rFonts w:ascii="Times New Roman" w:hAnsi="Times New Roman"/>
          <w:i/>
        </w:rPr>
        <w:t>accessor</w:t>
      </w:r>
      <w:r w:rsidRPr="00383B54">
        <w:rPr>
          <w:rFonts w:ascii="Times New Roman" w:hAnsi="Times New Roman"/>
        </w:rPr>
        <w:t xml:space="preserve"> methods for most instance </w:t>
      </w:r>
      <w:r w:rsidRPr="00FC3127">
        <w:rPr>
          <w:rFonts w:ascii="Times New Roman" w:hAnsi="Times New Roman"/>
        </w:rPr>
        <w:t xml:space="preserve">members (section </w:t>
      </w:r>
      <w:r w:rsidR="00581F9F" w:rsidRPr="00FC3127">
        <w:rPr>
          <w:rFonts w:ascii="Times New Roman" w:hAnsi="Times New Roman"/>
        </w:rPr>
        <w:t>5.7</w:t>
      </w:r>
      <w:r w:rsidRPr="00FC3127">
        <w:rPr>
          <w:rFonts w:ascii="Times New Roman" w:hAnsi="Times New Roman"/>
        </w:rPr>
        <w:t>).</w:t>
      </w:r>
      <w:r w:rsidRPr="00383B54">
        <w:rPr>
          <w:rFonts w:ascii="Times New Roman" w:hAnsi="Times New Roman"/>
        </w:rPr>
        <w:t xml:space="preserve">  Some of these methods are informally called </w:t>
      </w:r>
      <w:r w:rsidRPr="00383B54">
        <w:rPr>
          <w:rFonts w:ascii="Times New Roman" w:hAnsi="Times New Roman"/>
          <w:i/>
        </w:rPr>
        <w:t>getter</w:t>
      </w:r>
      <w:r w:rsidRPr="00383B54">
        <w:rPr>
          <w:rFonts w:ascii="Times New Roman" w:hAnsi="Times New Roman"/>
        </w:rPr>
        <w:t xml:space="preserve"> methods and allow access to the state of the object. </w:t>
      </w:r>
    </w:p>
    <w:p w14:paraId="1CAB9EB4" w14:textId="73927363" w:rsidR="00CD690B" w:rsidRDefault="00B94ABC" w:rsidP="00A30FA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double</w:t>
      </w:r>
      <w:r w:rsidR="00986FDA">
        <w:rPr>
          <w:rFonts w:ascii="Courier New" w:hAnsi="Courier New"/>
        </w:rPr>
        <w:t xml:space="preserve"> </w:t>
      </w:r>
      <w:proofErr w:type="spellStart"/>
      <w:r w:rsidR="00986FDA">
        <w:rPr>
          <w:rFonts w:ascii="Courier New" w:hAnsi="Courier New"/>
        </w:rPr>
        <w:t>getTotal</w:t>
      </w:r>
      <w:r w:rsidR="000C564D">
        <w:rPr>
          <w:rFonts w:ascii="Courier New" w:hAnsi="Courier New"/>
        </w:rPr>
        <w:t>Sales</w:t>
      </w:r>
      <w:proofErr w:type="spellEnd"/>
      <w:r w:rsidR="00A76414">
        <w:rPr>
          <w:rFonts w:ascii="Courier New" w:hAnsi="Courier New"/>
        </w:rPr>
        <w:t>(</w:t>
      </w:r>
      <w:r w:rsidR="00A30FA0" w:rsidRPr="00A30FA0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return the total sales for the day</w:t>
      </w:r>
      <w:r w:rsidR="002A4370">
        <w:rPr>
          <w:rFonts w:ascii="Times New Roman" w:hAnsi="Times New Roman"/>
        </w:rPr>
        <w:t xml:space="preserve">. </w:t>
      </w:r>
      <w:r w:rsidR="00A30FA0" w:rsidRPr="00A30FA0">
        <w:rPr>
          <w:rFonts w:ascii="Times New Roman" w:hAnsi="Times New Roman"/>
        </w:rPr>
        <w:t xml:space="preserve">   </w:t>
      </w:r>
    </w:p>
    <w:p w14:paraId="7EF41E2D" w14:textId="656ED8F5" w:rsidR="00A30FA0" w:rsidRDefault="00CD690B" w:rsidP="00A30FA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 w:rsidRPr="00CD690B">
        <w:rPr>
          <w:rFonts w:ascii="Courier New" w:hAnsi="Courier New"/>
        </w:rPr>
        <w:t>publ</w:t>
      </w:r>
      <w:r w:rsidR="00B94ABC">
        <w:rPr>
          <w:rFonts w:ascii="Courier New" w:hAnsi="Courier New"/>
        </w:rPr>
        <w:t>ic</w:t>
      </w:r>
      <w:proofErr w:type="gramEnd"/>
      <w:r w:rsidR="00B94ABC">
        <w:rPr>
          <w:rFonts w:ascii="Courier New" w:hAnsi="Courier New"/>
        </w:rPr>
        <w:t xml:space="preserve"> double</w:t>
      </w:r>
      <w:r w:rsidR="000C564D">
        <w:rPr>
          <w:rFonts w:ascii="Courier New" w:hAnsi="Courier New"/>
        </w:rPr>
        <w:t xml:space="preserve"> </w:t>
      </w:r>
      <w:proofErr w:type="spellStart"/>
      <w:r w:rsidR="000C564D">
        <w:rPr>
          <w:rFonts w:ascii="Courier New" w:hAnsi="Courier New"/>
        </w:rPr>
        <w:t>getAmountDue</w:t>
      </w:r>
      <w:proofErr w:type="spellEnd"/>
      <w:r w:rsidR="00A76414">
        <w:rPr>
          <w:rFonts w:ascii="Courier New" w:hAnsi="Courier New"/>
        </w:rPr>
        <w:t>(</w:t>
      </w:r>
      <w:r w:rsidRPr="00CD690B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return the </w:t>
      </w:r>
      <w:r w:rsidR="002E2C09">
        <w:rPr>
          <w:rFonts w:ascii="Times New Roman" w:hAnsi="Times New Roman"/>
        </w:rPr>
        <w:t xml:space="preserve">current </w:t>
      </w:r>
      <w:r w:rsidR="000C564D">
        <w:rPr>
          <w:rFonts w:ascii="Times New Roman" w:hAnsi="Times New Roman"/>
        </w:rPr>
        <w:t>amount due from the current customer</w:t>
      </w:r>
      <w:r w:rsidR="002E2C09">
        <w:rPr>
          <w:rFonts w:ascii="Times New Roman" w:hAnsi="Times New Roman"/>
        </w:rPr>
        <w:t xml:space="preserve"> (one simple line of code)</w:t>
      </w:r>
      <w:r>
        <w:rPr>
          <w:rFonts w:ascii="Times New Roman" w:hAnsi="Times New Roman"/>
        </w:rPr>
        <w:t>.</w:t>
      </w:r>
      <w:r w:rsidR="002A4370">
        <w:rPr>
          <w:rFonts w:ascii="Times New Roman" w:hAnsi="Times New Roman"/>
        </w:rPr>
        <w:t xml:space="preserve"> </w:t>
      </w:r>
    </w:p>
    <w:p w14:paraId="6AFDE0AC" w14:textId="48AB05F9" w:rsidR="00C31207" w:rsidRDefault="00C31207" w:rsidP="00C31207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 w:rsidRPr="00CD690B">
        <w:rPr>
          <w:rFonts w:ascii="Courier New" w:hAnsi="Courier New"/>
        </w:rPr>
        <w:t>publ</w:t>
      </w:r>
      <w:r w:rsidR="007138A4">
        <w:rPr>
          <w:rFonts w:ascii="Courier New" w:hAnsi="Courier New"/>
        </w:rPr>
        <w:t>ic</w:t>
      </w:r>
      <w:proofErr w:type="gramEnd"/>
      <w:r w:rsidR="007138A4">
        <w:rPr>
          <w:rFonts w:ascii="Courier New" w:hAnsi="Courier New"/>
        </w:rPr>
        <w:t xml:space="preserve"> </w:t>
      </w:r>
      <w:proofErr w:type="spellStart"/>
      <w:r w:rsidR="007138A4">
        <w:rPr>
          <w:rFonts w:ascii="Courier New" w:hAnsi="Courier New"/>
        </w:rPr>
        <w:t>int</w:t>
      </w:r>
      <w:proofErr w:type="spellEnd"/>
      <w:r w:rsidR="007138A4">
        <w:rPr>
          <w:rFonts w:ascii="Courier New" w:hAnsi="Courier New"/>
        </w:rPr>
        <w:t xml:space="preserve"> </w:t>
      </w:r>
      <w:proofErr w:type="spellStart"/>
      <w:r w:rsidR="007138A4">
        <w:rPr>
          <w:rFonts w:ascii="Courier New" w:hAnsi="Courier New"/>
        </w:rPr>
        <w:t>getNumCustomers</w:t>
      </w:r>
      <w:proofErr w:type="spellEnd"/>
      <w:r>
        <w:rPr>
          <w:rFonts w:ascii="Courier New" w:hAnsi="Courier New"/>
        </w:rPr>
        <w:t>(</w:t>
      </w:r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return the number of customers. </w:t>
      </w:r>
    </w:p>
    <w:p w14:paraId="4C33ABF9" w14:textId="45C1D215" w:rsidR="003E4905" w:rsidRDefault="002E2C09" w:rsidP="007138A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 w:rsidRPr="007A1565">
        <w:rPr>
          <w:rFonts w:ascii="Courier New" w:hAnsi="Courier New"/>
        </w:rPr>
        <w:t>public</w:t>
      </w:r>
      <w:proofErr w:type="gramEnd"/>
      <w:r w:rsidRPr="007A1565">
        <w:rPr>
          <w:rFonts w:ascii="Courier New" w:hAnsi="Courier New"/>
        </w:rPr>
        <w:t xml:space="preserve"> void </w:t>
      </w:r>
      <w:proofErr w:type="spellStart"/>
      <w:r w:rsidRPr="007A1565">
        <w:rPr>
          <w:rFonts w:ascii="Courier New" w:hAnsi="Courier New"/>
        </w:rPr>
        <w:t>report</w:t>
      </w:r>
      <w:r w:rsidR="003E4905" w:rsidRPr="007A1565">
        <w:rPr>
          <w:rFonts w:ascii="Courier New" w:hAnsi="Courier New"/>
        </w:rPr>
        <w:t>Sales</w:t>
      </w:r>
      <w:proofErr w:type="spellEnd"/>
      <w:r w:rsidR="003E4905" w:rsidRPr="007A1565">
        <w:rPr>
          <w:rFonts w:ascii="Courier New" w:hAnsi="Courier New"/>
        </w:rPr>
        <w:t>()</w:t>
      </w:r>
      <w:r w:rsidR="003E4905" w:rsidRPr="007A1565">
        <w:rPr>
          <w:rFonts w:ascii="Times New Roman" w:hAnsi="Times New Roman"/>
        </w:rPr>
        <w:t xml:space="preserve"> – display the store name, number of customers,</w:t>
      </w:r>
      <w:r w:rsidR="003E4905">
        <w:rPr>
          <w:rFonts w:ascii="Times New Roman" w:hAnsi="Times New Roman"/>
        </w:rPr>
        <w:t xml:space="preserve"> total sales for the day </w:t>
      </w:r>
      <w:r w:rsidR="003E4905" w:rsidRPr="00FC1B11">
        <w:rPr>
          <w:rFonts w:ascii="Times New Roman" w:hAnsi="Times New Roman"/>
          <w:b/>
        </w:rPr>
        <w:t>and average sales for the day</w:t>
      </w:r>
      <w:r w:rsidR="003E4905">
        <w:rPr>
          <w:rFonts w:ascii="Times New Roman" w:hAnsi="Times New Roman"/>
        </w:rPr>
        <w:t>.  Warning: be careful</w:t>
      </w:r>
      <w:r w:rsidR="00986FDA">
        <w:rPr>
          <w:rFonts w:ascii="Times New Roman" w:hAnsi="Times New Roman"/>
        </w:rPr>
        <w:t xml:space="preserve"> when calculating the average</w:t>
      </w:r>
      <w:r w:rsidR="003E4905">
        <w:rPr>
          <w:rFonts w:ascii="Times New Roman" w:hAnsi="Times New Roman"/>
        </w:rPr>
        <w:t xml:space="preserve"> if no sales were made.</w:t>
      </w:r>
    </w:p>
    <w:p w14:paraId="71897469" w14:textId="77777777" w:rsidR="008A1906" w:rsidRPr="008A1906" w:rsidRDefault="008A1906" w:rsidP="008A190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Georgia"/>
          <w:sz w:val="20"/>
          <w:szCs w:val="26"/>
        </w:rPr>
      </w:pPr>
      <w:r w:rsidRPr="008A1906">
        <w:rPr>
          <w:rFonts w:ascii="Courier New" w:hAnsi="Courier New" w:cs="Georgia"/>
          <w:sz w:val="20"/>
          <w:szCs w:val="26"/>
        </w:rPr>
        <w:t>Scott’s Corner Store</w:t>
      </w:r>
    </w:p>
    <w:p w14:paraId="4143C5D3" w14:textId="77777777" w:rsidR="008A1906" w:rsidRPr="00A53F5D" w:rsidRDefault="008A1906" w:rsidP="008A1906">
      <w:pPr>
        <w:pStyle w:val="Heading1"/>
        <w:spacing w:before="0"/>
        <w:ind w:left="2160"/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</w:pPr>
      <w:r w:rsidRPr="00A53F5D"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  <w:t>Number of Customers: 2</w:t>
      </w:r>
    </w:p>
    <w:p w14:paraId="6008F5DC" w14:textId="77777777" w:rsidR="008A1906" w:rsidRPr="00A53F5D" w:rsidRDefault="008A1906" w:rsidP="008A1906">
      <w:pPr>
        <w:pStyle w:val="Heading1"/>
        <w:spacing w:before="0"/>
        <w:ind w:left="2160"/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</w:pPr>
      <w:r w:rsidRPr="00A53F5D"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  <w:t>Daily Sales: $107.06</w:t>
      </w:r>
    </w:p>
    <w:p w14:paraId="33C040FA" w14:textId="249B7F6B" w:rsidR="008A1906" w:rsidRPr="008A1906" w:rsidRDefault="008A1906" w:rsidP="008A1906">
      <w:pPr>
        <w:pStyle w:val="Heading1"/>
        <w:spacing w:before="0"/>
        <w:ind w:left="2160"/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</w:pPr>
      <w:r w:rsidRPr="00A53F5D">
        <w:rPr>
          <w:rFonts w:ascii="Courier New" w:eastAsiaTheme="minorEastAsia" w:hAnsi="Courier New" w:cs="Georgia"/>
          <w:b w:val="0"/>
          <w:bCs w:val="0"/>
          <w:color w:val="auto"/>
          <w:sz w:val="20"/>
          <w:szCs w:val="26"/>
        </w:rPr>
        <w:t>Average Sales: $53.53</w:t>
      </w:r>
    </w:p>
    <w:p w14:paraId="654B4B9C" w14:textId="77777777" w:rsidR="003342F9" w:rsidRDefault="003342F9" w:rsidP="003342F9">
      <w:pPr>
        <w:rPr>
          <w:rFonts w:ascii="Times New Roman" w:hAnsi="Times New Roman"/>
        </w:rPr>
      </w:pPr>
    </w:p>
    <w:p w14:paraId="5DDA716A" w14:textId="77777777" w:rsidR="00986FDA" w:rsidRDefault="00986F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18EB835" w14:textId="37A55C80" w:rsidR="003342F9" w:rsidRPr="003342F9" w:rsidRDefault="003342F9" w:rsidP="003342F9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lastRenderedPageBreak/>
        <w:t>Mutator Methods</w:t>
      </w:r>
      <w:r w:rsidR="003E4905">
        <w:rPr>
          <w:rFonts w:ascii="Times New Roman" w:hAnsi="Times New Roman"/>
          <w:b/>
        </w:rPr>
        <w:t xml:space="preserve"> </w:t>
      </w:r>
    </w:p>
    <w:p w14:paraId="49793360" w14:textId="6C9EE6C1" w:rsidR="00383B54" w:rsidRPr="00383B54" w:rsidRDefault="00383B54" w:rsidP="00383B54">
      <w:pPr>
        <w:rPr>
          <w:rFonts w:ascii="Times New Roman" w:hAnsi="Times New Roman"/>
        </w:rPr>
      </w:pPr>
      <w:r w:rsidRPr="00383B54">
        <w:rPr>
          <w:rFonts w:ascii="Times New Roman" w:hAnsi="Times New Roman"/>
        </w:rPr>
        <w:t xml:space="preserve">A </w:t>
      </w:r>
      <w:r w:rsidRPr="00383B54">
        <w:rPr>
          <w:rFonts w:ascii="Times New Roman" w:hAnsi="Times New Roman"/>
          <w:i/>
        </w:rPr>
        <w:t>mutator</w:t>
      </w:r>
      <w:r w:rsidRPr="00383B54">
        <w:rPr>
          <w:rFonts w:ascii="Times New Roman" w:hAnsi="Times New Roman"/>
        </w:rPr>
        <w:t xml:space="preserve"> method performs tasks that may modify class fields. Refer </w:t>
      </w:r>
      <w:r w:rsidRPr="00FC3127">
        <w:rPr>
          <w:rFonts w:ascii="Times New Roman" w:hAnsi="Times New Roman"/>
        </w:rPr>
        <w:t xml:space="preserve">to section </w:t>
      </w:r>
      <w:r w:rsidR="00F1232E" w:rsidRPr="00FC3127">
        <w:rPr>
          <w:rFonts w:ascii="Times New Roman" w:hAnsi="Times New Roman"/>
        </w:rPr>
        <w:t>5.7</w:t>
      </w:r>
    </w:p>
    <w:p w14:paraId="029DAE23" w14:textId="099011FB" w:rsidR="003E4905" w:rsidRDefault="007138A4" w:rsidP="003E490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scanItem</w:t>
      </w:r>
      <w:proofErr w:type="spellEnd"/>
      <w:r w:rsidR="003E4905" w:rsidRPr="00F449ED">
        <w:rPr>
          <w:rFonts w:ascii="Courier New" w:hAnsi="Courier New"/>
        </w:rPr>
        <w:t xml:space="preserve"> (</w:t>
      </w:r>
      <w:r w:rsidR="003E4905">
        <w:rPr>
          <w:rFonts w:ascii="Courier New" w:hAnsi="Courier New"/>
        </w:rPr>
        <w:t>double price</w:t>
      </w:r>
      <w:r w:rsidR="003E4905" w:rsidRPr="00F449ED">
        <w:rPr>
          <w:rFonts w:ascii="Courier New" w:hAnsi="Courier New"/>
        </w:rPr>
        <w:t>)</w:t>
      </w:r>
      <w:r w:rsidR="003E490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- </w:t>
      </w:r>
      <w:r w:rsidR="003E4905">
        <w:rPr>
          <w:rFonts w:ascii="Times New Roman" w:hAnsi="Times New Roman"/>
        </w:rPr>
        <w:t>up</w:t>
      </w:r>
      <w:r w:rsidR="00FA12A5">
        <w:rPr>
          <w:rFonts w:ascii="Times New Roman" w:hAnsi="Times New Roman"/>
        </w:rPr>
        <w:t xml:space="preserve">date the amount due only if </w:t>
      </w:r>
      <w:r w:rsidR="002E2C09">
        <w:rPr>
          <w:rFonts w:ascii="Times New Roman" w:hAnsi="Times New Roman"/>
        </w:rPr>
        <w:t xml:space="preserve">parameter </w:t>
      </w:r>
      <w:r w:rsidR="003E4905" w:rsidRPr="002E2C09">
        <w:rPr>
          <w:rFonts w:ascii="Courier New" w:hAnsi="Courier New" w:cs="Courier New"/>
        </w:rPr>
        <w:t>price</w:t>
      </w:r>
      <w:r w:rsidR="003E4905">
        <w:rPr>
          <w:rFonts w:ascii="Times New Roman" w:hAnsi="Times New Roman"/>
        </w:rPr>
        <w:t xml:space="preserve"> is above zero.  </w:t>
      </w:r>
      <w:r w:rsidR="002E2C09">
        <w:rPr>
          <w:rFonts w:ascii="Times New Roman" w:hAnsi="Times New Roman"/>
        </w:rPr>
        <w:t>Print of one of two messages: 1) price of the item or 2) an error message.</w:t>
      </w:r>
      <w:r w:rsidR="00FA12A5">
        <w:rPr>
          <w:rFonts w:ascii="Times New Roman" w:hAnsi="Times New Roman"/>
        </w:rPr>
        <w:t xml:space="preserve">  Use the </w:t>
      </w:r>
      <w:proofErr w:type="spellStart"/>
      <w:r w:rsidR="00FA12A5" w:rsidRPr="00FA12A5">
        <w:rPr>
          <w:rFonts w:ascii="Courier New" w:hAnsi="Courier New" w:cs="Courier New"/>
        </w:rPr>
        <w:t>NumberFormat</w:t>
      </w:r>
      <w:proofErr w:type="spellEnd"/>
      <w:r w:rsidR="00FA12A5" w:rsidRPr="00FA12A5">
        <w:rPr>
          <w:rFonts w:ascii="Courier New" w:hAnsi="Courier New" w:cs="Courier New"/>
        </w:rPr>
        <w:t xml:space="preserve"> </w:t>
      </w:r>
      <w:r w:rsidR="00FA12A5">
        <w:rPr>
          <w:rFonts w:ascii="Times New Roman" w:hAnsi="Times New Roman"/>
        </w:rPr>
        <w:t>object to correctly display currency values.</w:t>
      </w:r>
    </w:p>
    <w:p w14:paraId="3DC3650A" w14:textId="1319B6B6" w:rsidR="007138A4" w:rsidRPr="002E2C09" w:rsidRDefault="007138A4" w:rsidP="002E2C0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 w:rsidRPr="002E2C09">
        <w:rPr>
          <w:rFonts w:ascii="Courier New" w:hAnsi="Courier New" w:cs="Georgia"/>
          <w:sz w:val="20"/>
          <w:szCs w:val="26"/>
        </w:rPr>
        <w:t>Price: $24.99</w:t>
      </w:r>
    </w:p>
    <w:p w14:paraId="1BFC6BE1" w14:textId="751B39BE" w:rsidR="007138A4" w:rsidRPr="002E2C09" w:rsidRDefault="007138A4" w:rsidP="002E2C0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 w:rsidRPr="002E2C09">
        <w:rPr>
          <w:rFonts w:ascii="Courier New" w:hAnsi="Courier New" w:cs="Georgia"/>
          <w:sz w:val="20"/>
          <w:szCs w:val="26"/>
        </w:rPr>
        <w:t>Scanning error.  Please try again.</w:t>
      </w:r>
    </w:p>
    <w:p w14:paraId="4A2B5E42" w14:textId="77777777" w:rsidR="002E2C09" w:rsidRDefault="002E2C09" w:rsidP="002E2C09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public void checkout (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After the customer has scanned the last item, calculate the sales tax and add to the amount due. Display the sales tax and amount due. </w:t>
      </w:r>
    </w:p>
    <w:p w14:paraId="7CCBD9C6" w14:textId="77777777" w:rsidR="002E2C09" w:rsidRPr="008A1906" w:rsidRDefault="002E2C09" w:rsidP="002E2C09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 w:rsidRPr="008A1906">
        <w:rPr>
          <w:rFonts w:ascii="Courier New" w:hAnsi="Courier New" w:cs="Georgia"/>
          <w:sz w:val="20"/>
          <w:szCs w:val="26"/>
        </w:rPr>
        <w:t>Sales Tax: $1.20</w:t>
      </w:r>
    </w:p>
    <w:p w14:paraId="336E6BEE" w14:textId="77777777" w:rsidR="002E2C09" w:rsidRPr="008A1906" w:rsidRDefault="002E2C09" w:rsidP="002E2C09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 w:rsidRPr="008A1906">
        <w:rPr>
          <w:rFonts w:ascii="Courier New" w:hAnsi="Courier New" w:cs="Georgia"/>
          <w:sz w:val="20"/>
          <w:szCs w:val="26"/>
        </w:rPr>
        <w:t>Amount Due: $24.99</w:t>
      </w:r>
    </w:p>
    <w:p w14:paraId="0DE1A7E2" w14:textId="1E456D92" w:rsidR="002E2C09" w:rsidRDefault="002E2C09" w:rsidP="002E2C09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cancelSession</w:t>
      </w:r>
      <w:proofErr w:type="spellEnd"/>
      <w:r w:rsidRPr="00A30FA0">
        <w:rPr>
          <w:rFonts w:ascii="Courier New" w:hAnsi="Courier New"/>
        </w:rPr>
        <w:t xml:space="preserve"> ()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simulates the customer clicking on a Cancel button. Set the amount due to zero and display an appropriate message. </w:t>
      </w:r>
    </w:p>
    <w:p w14:paraId="24F25408" w14:textId="77777777" w:rsidR="002E2C09" w:rsidRPr="008A1906" w:rsidRDefault="002E2C09" w:rsidP="002E2C09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  <w:r w:rsidRPr="008A1906">
        <w:rPr>
          <w:rFonts w:ascii="Courier New" w:hAnsi="Courier New" w:cs="Georgia"/>
          <w:sz w:val="20"/>
          <w:szCs w:val="26"/>
        </w:rPr>
        <w:t>Session cancelled</w:t>
      </w:r>
    </w:p>
    <w:p w14:paraId="75026816" w14:textId="3BC9BB24" w:rsidR="00EB618A" w:rsidRDefault="00EB618A" w:rsidP="00EB618A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scanCoupon</w:t>
      </w:r>
      <w:proofErr w:type="spellEnd"/>
      <w:r w:rsidRPr="00F449ED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dou</w:t>
      </w:r>
      <w:r w:rsidR="00E75F0D">
        <w:rPr>
          <w:rFonts w:ascii="Courier New" w:hAnsi="Courier New"/>
        </w:rPr>
        <w:t>ble value</w:t>
      </w:r>
      <w:r w:rsidRPr="00F449ED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– </w:t>
      </w:r>
      <w:r>
        <w:rPr>
          <w:rFonts w:ascii="Times New Roman" w:hAnsi="Times New Roman"/>
        </w:rPr>
        <w:t xml:space="preserve">a valid coupon must be between $0 and $2.00.  Only if valid, reduce the amount due by the parameter </w:t>
      </w:r>
      <w:r w:rsidR="00E75F0D">
        <w:rPr>
          <w:rFonts w:ascii="Courier New" w:hAnsi="Courier New" w:cs="Courier New"/>
        </w:rPr>
        <w:t>value</w:t>
      </w:r>
      <w:r>
        <w:rPr>
          <w:rFonts w:ascii="Times New Roman" w:hAnsi="Times New Roman"/>
        </w:rPr>
        <w:t xml:space="preserve">.  </w:t>
      </w:r>
      <w:r w:rsidR="00F64372">
        <w:rPr>
          <w:rFonts w:ascii="Times New Roman" w:hAnsi="Times New Roman"/>
        </w:rPr>
        <w:t xml:space="preserve">You </w:t>
      </w:r>
      <w:r w:rsidR="00F64372" w:rsidRPr="00F64372">
        <w:rPr>
          <w:rFonts w:ascii="Times New Roman" w:hAnsi="Times New Roman"/>
          <w:u w:val="single"/>
        </w:rPr>
        <w:t>do not</w:t>
      </w:r>
      <w:r w:rsidR="00F64372">
        <w:rPr>
          <w:rFonts w:ascii="Times New Roman" w:hAnsi="Times New Roman"/>
        </w:rPr>
        <w:t xml:space="preserve"> need to plan for the amount due going negative (but you can if you want to).  </w:t>
      </w:r>
      <w:r>
        <w:rPr>
          <w:rFonts w:ascii="Times New Roman" w:hAnsi="Times New Roman"/>
        </w:rPr>
        <w:t xml:space="preserve">Print of one of two messages: </w:t>
      </w:r>
    </w:p>
    <w:p w14:paraId="7860025C" w14:textId="5922CBE1" w:rsidR="00EB618A" w:rsidRPr="002E2C09" w:rsidRDefault="00BA71DD" w:rsidP="00BA71D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Credit: $1</w:t>
      </w:r>
      <w:r w:rsidR="00EB618A" w:rsidRPr="002E2C09">
        <w:rPr>
          <w:rFonts w:ascii="Courier New" w:hAnsi="Courier New" w:cs="Georgia"/>
          <w:sz w:val="20"/>
          <w:szCs w:val="26"/>
        </w:rPr>
        <w:t>.99</w:t>
      </w:r>
    </w:p>
    <w:p w14:paraId="164772B1" w14:textId="0905A9F0" w:rsidR="00EB618A" w:rsidRPr="002E2C09" w:rsidRDefault="00BA71DD" w:rsidP="00BA71D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Coupon not valid</w:t>
      </w:r>
    </w:p>
    <w:p w14:paraId="75D38750" w14:textId="2B15B455" w:rsidR="00FA12A5" w:rsidRDefault="00FA12A5" w:rsidP="00FA12A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resetKiosk</w:t>
      </w:r>
      <w:proofErr w:type="spellEnd"/>
      <w:r w:rsidRPr="00A30FA0"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id</w:t>
      </w:r>
      <w:r w:rsidRPr="00A30FA0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An employee must provide a special ID to reset the kiosk (4567).  Total sales, amount due and number of customers are reset to zero.  Display one of two messages:  </w:t>
      </w:r>
    </w:p>
    <w:p w14:paraId="4EFAEFFD" w14:textId="77777777" w:rsidR="00FA12A5" w:rsidRPr="00EB618A" w:rsidRDefault="00FA12A5" w:rsidP="00FA12A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 w:rsidRPr="00EB618A">
        <w:rPr>
          <w:rFonts w:ascii="Courier New" w:hAnsi="Courier New" w:cs="Georgia"/>
          <w:sz w:val="20"/>
          <w:szCs w:val="26"/>
        </w:rPr>
        <w:t>Kiosk reset</w:t>
      </w:r>
    </w:p>
    <w:p w14:paraId="0BD5945B" w14:textId="77777777" w:rsidR="00FA12A5" w:rsidRPr="00EB618A" w:rsidRDefault="00FA12A5" w:rsidP="00FA12A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Courier New" w:hAnsi="Courier New" w:cs="Georgia"/>
          <w:sz w:val="20"/>
          <w:szCs w:val="26"/>
        </w:rPr>
      </w:pPr>
      <w:r w:rsidRPr="00EB618A">
        <w:rPr>
          <w:rFonts w:ascii="Courier New" w:hAnsi="Courier New" w:cs="Georgia"/>
          <w:sz w:val="20"/>
          <w:szCs w:val="26"/>
        </w:rPr>
        <w:t>ID not valid</w:t>
      </w:r>
    </w:p>
    <w:p w14:paraId="6538A0EB" w14:textId="7DAF4F35" w:rsidR="003E4905" w:rsidRPr="0027734F" w:rsidRDefault="003E4905" w:rsidP="0027734F">
      <w:pPr>
        <w:pStyle w:val="ListParagraph"/>
        <w:numPr>
          <w:ilvl w:val="0"/>
          <w:numId w:val="9"/>
        </w:numPr>
        <w:spacing w:after="60"/>
        <w:ind w:left="720"/>
        <w:rPr>
          <w:rFonts w:ascii="Times New Roman" w:hAnsi="Times New Roman"/>
        </w:rPr>
      </w:pPr>
      <w:r w:rsidRPr="00876698"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makePayment</w:t>
      </w:r>
      <w:proofErr w:type="spellEnd"/>
      <w:r>
        <w:rPr>
          <w:rFonts w:ascii="Courier New" w:hAnsi="Courier New"/>
        </w:rPr>
        <w:t xml:space="preserve"> (double </w:t>
      </w:r>
      <w:proofErr w:type="spellStart"/>
      <w:r>
        <w:rPr>
          <w:rFonts w:ascii="Courier New" w:hAnsi="Courier New"/>
        </w:rPr>
        <w:t>pmt</w:t>
      </w:r>
      <w:proofErr w:type="spellEnd"/>
      <w:r w:rsidRPr="00876698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7138A4">
        <w:rPr>
          <w:rFonts w:ascii="Times New Roman" w:hAnsi="Times New Roman"/>
        </w:rPr>
        <w:t xml:space="preserve"> </w:t>
      </w:r>
      <w:r w:rsidR="002E2C09">
        <w:rPr>
          <w:rFonts w:ascii="Times New Roman" w:hAnsi="Times New Roman"/>
        </w:rPr>
        <w:t xml:space="preserve">simulates customer making a payment of the amount in parameter </w:t>
      </w:r>
      <w:r w:rsidR="002E2C09" w:rsidRPr="002E2C09">
        <w:rPr>
          <w:rFonts w:ascii="Courier New" w:hAnsi="Courier New" w:cs="Courier New"/>
        </w:rPr>
        <w:t>pmt</w:t>
      </w:r>
      <w:r w:rsidR="002E2C09">
        <w:rPr>
          <w:rFonts w:ascii="Times New Roman" w:hAnsi="Times New Roman"/>
        </w:rPr>
        <w:t xml:space="preserve">. </w:t>
      </w:r>
    </w:p>
    <w:p w14:paraId="6F07BC58" w14:textId="457B035B" w:rsidR="00EB618A" w:rsidRPr="00F64372" w:rsidRDefault="003E4905" w:rsidP="00F64372">
      <w:pPr>
        <w:pStyle w:val="ListParagraph"/>
        <w:numPr>
          <w:ilvl w:val="0"/>
          <w:numId w:val="28"/>
        </w:numPr>
        <w:spacing w:after="60"/>
        <w:rPr>
          <w:rFonts w:ascii="Times New Roman" w:hAnsi="Times New Roman"/>
        </w:rPr>
      </w:pPr>
      <w:r w:rsidRPr="00F64372">
        <w:rPr>
          <w:rFonts w:ascii="Times New Roman" w:hAnsi="Times New Roman"/>
        </w:rPr>
        <w:t>If the payment is sufficient</w:t>
      </w:r>
      <w:r w:rsidR="00FA12A5" w:rsidRPr="00F64372">
        <w:rPr>
          <w:rFonts w:ascii="Times New Roman" w:hAnsi="Times New Roman"/>
        </w:rPr>
        <w:t xml:space="preserve">: 1) </w:t>
      </w:r>
      <w:r w:rsidR="00F64372" w:rsidRPr="00F64372">
        <w:rPr>
          <w:rFonts w:ascii="Times New Roman" w:hAnsi="Times New Roman"/>
        </w:rPr>
        <w:t>add the amount due to total</w:t>
      </w:r>
      <w:r w:rsidRPr="00F64372">
        <w:rPr>
          <w:rFonts w:ascii="Times New Roman" w:hAnsi="Times New Roman"/>
        </w:rPr>
        <w:t xml:space="preserve"> sales, </w:t>
      </w:r>
      <w:r w:rsidR="00FA12A5" w:rsidRPr="00F64372">
        <w:rPr>
          <w:rFonts w:ascii="Times New Roman" w:hAnsi="Times New Roman"/>
        </w:rPr>
        <w:t xml:space="preserve">2) </w:t>
      </w:r>
      <w:r w:rsidRPr="00F64372">
        <w:rPr>
          <w:rFonts w:ascii="Times New Roman" w:hAnsi="Times New Roman"/>
        </w:rPr>
        <w:t xml:space="preserve">increase customer count, </w:t>
      </w:r>
      <w:r w:rsidR="00FA12A5" w:rsidRPr="00F64372">
        <w:rPr>
          <w:rFonts w:ascii="Times New Roman" w:hAnsi="Times New Roman"/>
        </w:rPr>
        <w:t xml:space="preserve">3) </w:t>
      </w:r>
      <w:r w:rsidRPr="00F64372">
        <w:rPr>
          <w:rFonts w:ascii="Times New Roman" w:hAnsi="Times New Roman"/>
        </w:rPr>
        <w:t xml:space="preserve">reset amount due to zero and </w:t>
      </w:r>
      <w:r w:rsidR="00FA12A5" w:rsidRPr="00F64372">
        <w:rPr>
          <w:rFonts w:ascii="Times New Roman" w:hAnsi="Times New Roman"/>
        </w:rPr>
        <w:t xml:space="preserve">4) </w:t>
      </w:r>
      <w:r w:rsidRPr="00F64372">
        <w:rPr>
          <w:rFonts w:ascii="Times New Roman" w:hAnsi="Times New Roman"/>
        </w:rPr>
        <w:t xml:space="preserve">display the next welcome message with a blank line before to visually separate transactions from one customer to the next. </w:t>
      </w:r>
    </w:p>
    <w:p w14:paraId="05D7B1C2" w14:textId="25617E74" w:rsidR="00FA12A5" w:rsidRPr="00F64372" w:rsidRDefault="00EB618A" w:rsidP="00F64372">
      <w:pPr>
        <w:pStyle w:val="ListParagraph"/>
        <w:numPr>
          <w:ilvl w:val="0"/>
          <w:numId w:val="28"/>
        </w:numPr>
        <w:spacing w:after="60"/>
        <w:rPr>
          <w:rFonts w:ascii="Times New Roman" w:hAnsi="Times New Roman"/>
        </w:rPr>
      </w:pPr>
      <w:r w:rsidRPr="00F64372">
        <w:rPr>
          <w:rFonts w:ascii="Times New Roman" w:hAnsi="Times New Roman"/>
        </w:rPr>
        <w:t xml:space="preserve">However, if the payment is not enough, the amount due is reduced and the updated amount due is displayed.  </w:t>
      </w:r>
      <w:r w:rsidR="00F64372" w:rsidRPr="00F64372">
        <w:rPr>
          <w:rFonts w:ascii="Times New Roman" w:hAnsi="Times New Roman"/>
        </w:rPr>
        <w:t xml:space="preserve">Total sales is also reduce by parameter </w:t>
      </w:r>
      <w:r w:rsidR="00F64372" w:rsidRPr="00F64372">
        <w:rPr>
          <w:rFonts w:ascii="Courier New" w:hAnsi="Courier New" w:cs="Courier New"/>
        </w:rPr>
        <w:t>pmt.</w:t>
      </w:r>
      <w:r w:rsidR="00F64372" w:rsidRPr="00F64372">
        <w:rPr>
          <w:rFonts w:ascii="Times New Roman" w:hAnsi="Times New Roman"/>
        </w:rPr>
        <w:t xml:space="preserve"> </w:t>
      </w:r>
      <w:r w:rsidRPr="00F64372">
        <w:rPr>
          <w:rFonts w:ascii="Times New Roman" w:hAnsi="Times New Roman"/>
        </w:rPr>
        <w:t>The customer can then make a second paymen</w:t>
      </w:r>
      <w:r w:rsidR="00F64372" w:rsidRPr="00F64372">
        <w:rPr>
          <w:rFonts w:ascii="Times New Roman" w:hAnsi="Times New Roman"/>
        </w:rPr>
        <w:t xml:space="preserve">t to complete the transaction. </w:t>
      </w:r>
    </w:p>
    <w:p w14:paraId="711C8882" w14:textId="486BD1AF" w:rsidR="00EB618A" w:rsidRPr="00F64372" w:rsidRDefault="00EB618A" w:rsidP="00F64372">
      <w:pPr>
        <w:pStyle w:val="ListParagraph"/>
        <w:numPr>
          <w:ilvl w:val="0"/>
          <w:numId w:val="28"/>
        </w:numPr>
        <w:spacing w:after="60"/>
        <w:rPr>
          <w:rFonts w:ascii="Times New Roman" w:hAnsi="Times New Roman"/>
        </w:rPr>
      </w:pPr>
      <w:r w:rsidRPr="00F64372">
        <w:rPr>
          <w:rFonts w:ascii="Times New Roman" w:hAnsi="Times New Roman"/>
        </w:rPr>
        <w:t>Display one of four messages.</w:t>
      </w:r>
    </w:p>
    <w:p w14:paraId="07B9B0B9" w14:textId="77777777" w:rsidR="008A1906" w:rsidRDefault="008A1906" w:rsidP="003E4905">
      <w:pPr>
        <w:ind w:left="720"/>
        <w:rPr>
          <w:rFonts w:ascii="Times New Roman" w:hAnsi="Times New Roman"/>
        </w:rPr>
      </w:pPr>
    </w:p>
    <w:p w14:paraId="18B455C1" w14:textId="0D7348D4" w:rsidR="00383B54" w:rsidRPr="006A3F4C" w:rsidRDefault="006A3F4C" w:rsidP="006A3F4C">
      <w:pPr>
        <w:widowControl w:val="0"/>
        <w:autoSpaceDE w:val="0"/>
        <w:autoSpaceDN w:val="0"/>
        <w:adjustRightInd w:val="0"/>
        <w:spacing w:after="120"/>
        <w:ind w:left="2160"/>
        <w:rPr>
          <w:rFonts w:ascii="Times New Roman" w:hAnsi="Times New Roman" w:cs="Georgia"/>
          <w:sz w:val="20"/>
          <w:szCs w:val="26"/>
        </w:rPr>
      </w:pPr>
      <w:r w:rsidRPr="006A3F4C">
        <w:rPr>
          <w:rFonts w:ascii="Times New Roman" w:hAnsi="Times New Roman" w:cs="Georgia"/>
          <w:sz w:val="20"/>
          <w:szCs w:val="26"/>
        </w:rPr>
        <w:t>1)</w:t>
      </w:r>
      <w:r>
        <w:rPr>
          <w:rFonts w:ascii="Times New Roman" w:hAnsi="Times New Roman" w:cs="Georgia"/>
          <w:sz w:val="20"/>
          <w:szCs w:val="26"/>
        </w:rPr>
        <w:t xml:space="preserve"> </w:t>
      </w:r>
      <w:r w:rsidR="00383B54" w:rsidRPr="006A3F4C">
        <w:rPr>
          <w:rFonts w:ascii="Times New Roman" w:hAnsi="Times New Roman" w:cs="Georgia"/>
          <w:sz w:val="20"/>
          <w:szCs w:val="26"/>
        </w:rPr>
        <w:t xml:space="preserve">If customer </w:t>
      </w:r>
      <w:r w:rsidR="00EB618A" w:rsidRPr="006A3F4C">
        <w:rPr>
          <w:rFonts w:ascii="Times New Roman" w:hAnsi="Times New Roman" w:cs="Georgia"/>
          <w:sz w:val="20"/>
          <w:szCs w:val="26"/>
        </w:rPr>
        <w:t xml:space="preserve">attempts to </w:t>
      </w:r>
      <w:r w:rsidR="00383B54" w:rsidRPr="006A3F4C">
        <w:rPr>
          <w:rFonts w:ascii="Times New Roman" w:hAnsi="Times New Roman" w:cs="Georgia"/>
          <w:sz w:val="20"/>
          <w:szCs w:val="26"/>
        </w:rPr>
        <w:t>pays a negative amount</w:t>
      </w:r>
    </w:p>
    <w:p w14:paraId="594A830F" w14:textId="77777777" w:rsidR="00383B54" w:rsidRDefault="00383B54" w:rsidP="00383B54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Payment: ($5.00)</w:t>
      </w:r>
    </w:p>
    <w:p w14:paraId="1A92CE43" w14:textId="77777777" w:rsidR="00383B54" w:rsidRPr="00070B59" w:rsidRDefault="00383B54" w:rsidP="00383B54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Credit card declined</w:t>
      </w:r>
    </w:p>
    <w:p w14:paraId="0CFFA4D4" w14:textId="3873A6D3" w:rsidR="00383B54" w:rsidRPr="006A3F4C" w:rsidRDefault="006A3F4C" w:rsidP="006A3F4C">
      <w:pPr>
        <w:widowControl w:val="0"/>
        <w:autoSpaceDE w:val="0"/>
        <w:autoSpaceDN w:val="0"/>
        <w:adjustRightInd w:val="0"/>
        <w:spacing w:after="120"/>
        <w:ind w:left="2160"/>
        <w:rPr>
          <w:rFonts w:ascii="Times New Roman" w:hAnsi="Times New Roman" w:cs="Georgia"/>
          <w:sz w:val="20"/>
          <w:szCs w:val="26"/>
        </w:rPr>
      </w:pPr>
      <w:r w:rsidRPr="006A3F4C">
        <w:rPr>
          <w:rFonts w:ascii="Times New Roman" w:hAnsi="Times New Roman" w:cs="Georgia"/>
          <w:sz w:val="20"/>
          <w:szCs w:val="26"/>
        </w:rPr>
        <w:t>2)</w:t>
      </w:r>
      <w:r>
        <w:rPr>
          <w:rFonts w:ascii="Times New Roman" w:hAnsi="Times New Roman" w:cs="Georgia"/>
          <w:sz w:val="20"/>
          <w:szCs w:val="26"/>
        </w:rPr>
        <w:t xml:space="preserve"> </w:t>
      </w:r>
      <w:r w:rsidR="00383B54" w:rsidRPr="006A3F4C">
        <w:rPr>
          <w:rFonts w:ascii="Times New Roman" w:hAnsi="Times New Roman" w:cs="Georgia"/>
          <w:sz w:val="20"/>
          <w:szCs w:val="26"/>
        </w:rPr>
        <w:t>If customer pays exact amount</w:t>
      </w:r>
    </w:p>
    <w:p w14:paraId="46630D3E" w14:textId="50A19140" w:rsidR="00383B54" w:rsidRDefault="00EB618A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Payment: $5.35</w:t>
      </w:r>
    </w:p>
    <w:p w14:paraId="60FFCE26" w14:textId="77777777" w:rsidR="00383B54" w:rsidRDefault="00383B54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Thank You.  Have a nice day!</w:t>
      </w:r>
    </w:p>
    <w:p w14:paraId="2933183A" w14:textId="77777777" w:rsidR="00FA12A5" w:rsidRDefault="00FA12A5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</w:p>
    <w:p w14:paraId="28352FE1" w14:textId="49060A96" w:rsidR="00FA12A5" w:rsidRDefault="00FA12A5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 w:rsidRPr="007138A4">
        <w:rPr>
          <w:rFonts w:ascii="Courier New" w:hAnsi="Courier New" w:cs="Georgia"/>
          <w:sz w:val="20"/>
          <w:szCs w:val="26"/>
        </w:rPr>
        <w:t xml:space="preserve">Welcome to </w:t>
      </w:r>
      <w:r>
        <w:rPr>
          <w:rFonts w:ascii="Courier New" w:hAnsi="Courier New" w:cs="Georgia"/>
          <w:sz w:val="20"/>
          <w:szCs w:val="26"/>
        </w:rPr>
        <w:t>Quick N Easy</w:t>
      </w:r>
      <w:r w:rsidRPr="007138A4">
        <w:rPr>
          <w:rFonts w:ascii="Courier New" w:hAnsi="Courier New" w:cs="Georgia"/>
          <w:sz w:val="20"/>
          <w:szCs w:val="26"/>
        </w:rPr>
        <w:t xml:space="preserve">! </w:t>
      </w:r>
    </w:p>
    <w:p w14:paraId="44697E41" w14:textId="77777777" w:rsidR="006A3F4C" w:rsidRPr="00070B59" w:rsidRDefault="006A3F4C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</w:p>
    <w:p w14:paraId="43CBA4BD" w14:textId="77777777" w:rsidR="006A3F4C" w:rsidRDefault="006A3F4C">
      <w:pPr>
        <w:rPr>
          <w:rFonts w:ascii="Times New Roman" w:hAnsi="Times New Roman" w:cs="Georgia"/>
          <w:sz w:val="20"/>
          <w:szCs w:val="26"/>
        </w:rPr>
      </w:pPr>
      <w:r>
        <w:rPr>
          <w:rFonts w:ascii="Times New Roman" w:hAnsi="Times New Roman" w:cs="Georgia"/>
          <w:sz w:val="20"/>
          <w:szCs w:val="26"/>
        </w:rPr>
        <w:br w:type="page"/>
      </w:r>
    </w:p>
    <w:p w14:paraId="509484B6" w14:textId="141D517B" w:rsidR="00383B54" w:rsidRPr="006A3F4C" w:rsidRDefault="006A3F4C" w:rsidP="006A3F4C">
      <w:pPr>
        <w:widowControl w:val="0"/>
        <w:autoSpaceDE w:val="0"/>
        <w:autoSpaceDN w:val="0"/>
        <w:adjustRightInd w:val="0"/>
        <w:spacing w:after="120"/>
        <w:ind w:left="2160"/>
        <w:rPr>
          <w:rFonts w:ascii="Times New Roman" w:hAnsi="Times New Roman" w:cs="Georgia"/>
          <w:sz w:val="20"/>
          <w:szCs w:val="26"/>
        </w:rPr>
      </w:pPr>
      <w:r w:rsidRPr="006A3F4C">
        <w:rPr>
          <w:rFonts w:ascii="Times New Roman" w:hAnsi="Times New Roman" w:cs="Georgia"/>
          <w:sz w:val="20"/>
          <w:szCs w:val="26"/>
        </w:rPr>
        <w:lastRenderedPageBreak/>
        <w:t>3)</w:t>
      </w:r>
      <w:r>
        <w:rPr>
          <w:rFonts w:ascii="Times New Roman" w:hAnsi="Times New Roman" w:cs="Georgia"/>
          <w:sz w:val="20"/>
          <w:szCs w:val="26"/>
        </w:rPr>
        <w:t xml:space="preserve"> </w:t>
      </w:r>
      <w:r w:rsidR="00383B54" w:rsidRPr="006A3F4C">
        <w:rPr>
          <w:rFonts w:ascii="Times New Roman" w:hAnsi="Times New Roman" w:cs="Georgia"/>
          <w:sz w:val="20"/>
          <w:szCs w:val="26"/>
        </w:rPr>
        <w:t>If customer pays too much</w:t>
      </w:r>
    </w:p>
    <w:p w14:paraId="6CB40C16" w14:textId="77777777" w:rsidR="00383B54" w:rsidRDefault="00383B54" w:rsidP="00383B54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Payment: $5.00</w:t>
      </w:r>
    </w:p>
    <w:p w14:paraId="52409D41" w14:textId="77777777" w:rsidR="00383B54" w:rsidRDefault="00383B54" w:rsidP="00383B54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Thank You.  Your change is $1.45</w:t>
      </w:r>
    </w:p>
    <w:p w14:paraId="1CC25AAA" w14:textId="77777777" w:rsidR="006A3F4C" w:rsidRDefault="006A3F4C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</w:p>
    <w:p w14:paraId="31D6E956" w14:textId="5E4D1D2F" w:rsidR="006A3F4C" w:rsidRDefault="006A3F4C" w:rsidP="006A3F4C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 w:rsidRPr="007138A4">
        <w:rPr>
          <w:rFonts w:ascii="Courier New" w:hAnsi="Courier New" w:cs="Georgia"/>
          <w:sz w:val="20"/>
          <w:szCs w:val="26"/>
        </w:rPr>
        <w:t xml:space="preserve">Welcome to </w:t>
      </w:r>
      <w:r>
        <w:rPr>
          <w:rFonts w:ascii="Courier New" w:hAnsi="Courier New" w:cs="Georgia"/>
          <w:sz w:val="20"/>
          <w:szCs w:val="26"/>
        </w:rPr>
        <w:t>Quick N Easy</w:t>
      </w:r>
      <w:r w:rsidRPr="007138A4">
        <w:rPr>
          <w:rFonts w:ascii="Courier New" w:hAnsi="Courier New" w:cs="Georgia"/>
          <w:sz w:val="20"/>
          <w:szCs w:val="26"/>
        </w:rPr>
        <w:t xml:space="preserve">! </w:t>
      </w:r>
    </w:p>
    <w:p w14:paraId="77C5FE31" w14:textId="77777777" w:rsidR="00FA12A5" w:rsidRDefault="00FA12A5" w:rsidP="00383B54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</w:p>
    <w:p w14:paraId="13DDAACC" w14:textId="782DE7AA" w:rsidR="00383B54" w:rsidRPr="006A3F4C" w:rsidRDefault="006A3F4C" w:rsidP="006A3F4C">
      <w:pPr>
        <w:widowControl w:val="0"/>
        <w:autoSpaceDE w:val="0"/>
        <w:autoSpaceDN w:val="0"/>
        <w:adjustRightInd w:val="0"/>
        <w:spacing w:after="120"/>
        <w:ind w:left="2160"/>
        <w:rPr>
          <w:rFonts w:ascii="Times New Roman" w:hAnsi="Times New Roman" w:cs="Georgia"/>
          <w:sz w:val="20"/>
          <w:szCs w:val="26"/>
        </w:rPr>
      </w:pPr>
      <w:r w:rsidRPr="006A3F4C">
        <w:rPr>
          <w:rFonts w:ascii="Times New Roman" w:hAnsi="Times New Roman" w:cs="Georgia"/>
          <w:sz w:val="20"/>
          <w:szCs w:val="26"/>
        </w:rPr>
        <w:t>4)</w:t>
      </w:r>
      <w:r>
        <w:rPr>
          <w:rFonts w:ascii="Times New Roman" w:hAnsi="Times New Roman" w:cs="Georgia"/>
          <w:sz w:val="20"/>
          <w:szCs w:val="26"/>
        </w:rPr>
        <w:t xml:space="preserve"> </w:t>
      </w:r>
      <w:r w:rsidR="00383B54" w:rsidRPr="006A3F4C">
        <w:rPr>
          <w:rFonts w:ascii="Times New Roman" w:hAnsi="Times New Roman" w:cs="Georgia"/>
          <w:sz w:val="20"/>
          <w:szCs w:val="26"/>
        </w:rPr>
        <w:t>If customer pays too little</w:t>
      </w:r>
    </w:p>
    <w:p w14:paraId="39EE01F7" w14:textId="4C6509A8" w:rsidR="00383B54" w:rsidRDefault="00EB618A" w:rsidP="00383B54">
      <w:pPr>
        <w:widowControl w:val="0"/>
        <w:autoSpaceDE w:val="0"/>
        <w:autoSpaceDN w:val="0"/>
        <w:adjustRightInd w:val="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Payment: $10</w:t>
      </w:r>
      <w:r w:rsidR="00383B54">
        <w:rPr>
          <w:rFonts w:ascii="Courier New" w:hAnsi="Courier New" w:cs="Georgia"/>
          <w:sz w:val="20"/>
          <w:szCs w:val="26"/>
        </w:rPr>
        <w:t>.00</w:t>
      </w:r>
    </w:p>
    <w:p w14:paraId="7ACE40DC" w14:textId="1FC025DA" w:rsidR="00383B54" w:rsidRPr="006B481C" w:rsidRDefault="00EB618A" w:rsidP="00383B54">
      <w:pPr>
        <w:widowControl w:val="0"/>
        <w:autoSpaceDE w:val="0"/>
        <w:autoSpaceDN w:val="0"/>
        <w:adjustRightInd w:val="0"/>
        <w:spacing w:after="120"/>
        <w:ind w:left="216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Remaining Amount Due: $4.19</w:t>
      </w:r>
    </w:p>
    <w:p w14:paraId="79BD56FC" w14:textId="77777777" w:rsidR="008A1906" w:rsidRPr="00D4783B" w:rsidRDefault="008A1906" w:rsidP="003E4905">
      <w:pPr>
        <w:ind w:left="720"/>
        <w:rPr>
          <w:rFonts w:ascii="Times New Roman" w:hAnsi="Times New Roman"/>
        </w:rPr>
      </w:pPr>
    </w:p>
    <w:p w14:paraId="757E143C" w14:textId="77777777" w:rsidR="001B5D0F" w:rsidRDefault="001B5D0F" w:rsidP="001B5D0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127663AF" w14:textId="3D0C4DCE" w:rsidR="003C1569" w:rsidRPr="003342F9" w:rsidRDefault="003C1569" w:rsidP="003C156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Simulation</w:t>
      </w:r>
      <w:r w:rsidRPr="003342F9">
        <w:rPr>
          <w:rFonts w:ascii="Times New Roman" w:hAnsi="Times New Roman"/>
          <w:b/>
        </w:rPr>
        <w:t xml:space="preserve"> Methods</w:t>
      </w:r>
      <w:r>
        <w:rPr>
          <w:rFonts w:ascii="Times New Roman" w:hAnsi="Times New Roman"/>
          <w:b/>
        </w:rPr>
        <w:t xml:space="preserve"> </w:t>
      </w:r>
    </w:p>
    <w:p w14:paraId="62DAEFD0" w14:textId="73294754" w:rsidR="003C1569" w:rsidRPr="00383B54" w:rsidRDefault="003C1569" w:rsidP="003C1569">
      <w:pPr>
        <w:rPr>
          <w:rFonts w:ascii="Times New Roman" w:hAnsi="Times New Roman"/>
        </w:rPr>
      </w:pPr>
      <w:r>
        <w:rPr>
          <w:rFonts w:ascii="Times New Roman" w:hAnsi="Times New Roman"/>
        </w:rPr>
        <w:t>The following methods allow a programmer to quickly simulate multiple method calls.  They are used for testing and demonstrate an ability to use loops.</w:t>
      </w:r>
    </w:p>
    <w:p w14:paraId="65D34A2E" w14:textId="77777777" w:rsidR="003D2A31" w:rsidRDefault="003C1569" w:rsidP="003D2A31">
      <w:pPr>
        <w:pStyle w:val="ListParagraph"/>
        <w:numPr>
          <w:ilvl w:val="0"/>
          <w:numId w:val="9"/>
        </w:numPr>
        <w:spacing w:before="120"/>
        <w:ind w:left="720"/>
        <w:rPr>
          <w:rFonts w:ascii="Times New Roman" w:hAnsi="Times New Roman"/>
        </w:rPr>
      </w:pPr>
      <w:proofErr w:type="gramStart"/>
      <w:r w:rsidRPr="00876698">
        <w:rPr>
          <w:rFonts w:ascii="Courier New" w:hAnsi="Courier New"/>
        </w:rPr>
        <w:t>public</w:t>
      </w:r>
      <w:proofErr w:type="gramEnd"/>
      <w:r w:rsidRPr="00876698"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simulate</w:t>
      </w:r>
      <w:r w:rsidR="00E75F0D">
        <w:rPr>
          <w:rFonts w:ascii="Courier New" w:hAnsi="Courier New"/>
        </w:rPr>
        <w:t>Customer</w:t>
      </w:r>
      <w:proofErr w:type="spellEnd"/>
      <w:r w:rsidR="00E75F0D">
        <w:rPr>
          <w:rFonts w:ascii="Courier New" w:hAnsi="Courier New"/>
        </w:rPr>
        <w:t>(</w:t>
      </w:r>
      <w:proofErr w:type="spellStart"/>
      <w:r w:rsidR="00E75F0D">
        <w:rPr>
          <w:rFonts w:ascii="Courier New" w:hAnsi="Courier New"/>
        </w:rPr>
        <w:t>int</w:t>
      </w:r>
      <w:proofErr w:type="spellEnd"/>
      <w:r w:rsidR="00E75F0D">
        <w:rPr>
          <w:rFonts w:ascii="Courier New" w:hAnsi="Courier New"/>
        </w:rPr>
        <w:t xml:space="preserve"> items, double price</w:t>
      </w:r>
      <w:r>
        <w:rPr>
          <w:rFonts w:ascii="Courier New" w:hAnsi="Courier New"/>
        </w:rPr>
        <w:t xml:space="preserve">, double </w:t>
      </w:r>
      <w:proofErr w:type="spellStart"/>
      <w:r>
        <w:rPr>
          <w:rFonts w:ascii="Courier New" w:hAnsi="Courier New"/>
        </w:rPr>
        <w:t>incr</w:t>
      </w:r>
      <w:proofErr w:type="spellEnd"/>
      <w:r w:rsidRPr="00876698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 w:rsidR="00E75F0D">
        <w:rPr>
          <w:rFonts w:ascii="Times New Roman" w:hAnsi="Times New Roman"/>
        </w:rPr>
        <w:t xml:space="preserve">Use a </w:t>
      </w:r>
      <w:r>
        <w:rPr>
          <w:rFonts w:ascii="Times New Roman" w:hAnsi="Times New Roman"/>
        </w:rPr>
        <w:t>loop to simulate a customer who scans multiple items, checks out and makes a payment.</w:t>
      </w:r>
      <w:r w:rsidR="00E75F0D">
        <w:rPr>
          <w:rFonts w:ascii="Times New Roman" w:hAnsi="Times New Roman"/>
        </w:rPr>
        <w:t xml:space="preserve">  The number of items is specified in parameter </w:t>
      </w:r>
      <w:r w:rsidR="00E75F0D" w:rsidRPr="00E75F0D">
        <w:rPr>
          <w:rFonts w:ascii="Courier New" w:hAnsi="Courier New" w:cs="Courier New"/>
        </w:rPr>
        <w:t>items</w:t>
      </w:r>
      <w:r w:rsidR="00E75F0D">
        <w:rPr>
          <w:rFonts w:ascii="Times New Roman" w:hAnsi="Times New Roman"/>
        </w:rPr>
        <w:t xml:space="preserve">.  Price of the first scanned item is parameter </w:t>
      </w:r>
      <w:r w:rsidR="00E75F0D" w:rsidRPr="00E75F0D">
        <w:rPr>
          <w:rFonts w:ascii="Courier New" w:hAnsi="Courier New" w:cs="Courier New"/>
        </w:rPr>
        <w:t>price</w:t>
      </w:r>
      <w:r w:rsidR="00E75F0D">
        <w:rPr>
          <w:rFonts w:ascii="Times New Roman" w:hAnsi="Times New Roman"/>
        </w:rPr>
        <w:t xml:space="preserve">.  Each subsequent item increases in price by parameter </w:t>
      </w:r>
      <w:r w:rsidR="00E75F0D" w:rsidRPr="00E75F0D">
        <w:rPr>
          <w:rFonts w:ascii="Courier New" w:hAnsi="Courier New" w:cs="Courier New"/>
        </w:rPr>
        <w:t>incr</w:t>
      </w:r>
      <w:r w:rsidR="00E75F0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  <w:r w:rsidR="004759B1">
        <w:rPr>
          <w:rFonts w:ascii="Times New Roman" w:hAnsi="Times New Roman"/>
        </w:rPr>
        <w:t>For example, the first item might cost $5.00 and the second might be $5.50 followed by $6.00.</w:t>
      </w:r>
    </w:p>
    <w:p w14:paraId="3FD2D2FB" w14:textId="12674572" w:rsidR="003C1569" w:rsidRPr="003D2A31" w:rsidRDefault="00E75F0D" w:rsidP="003D2A31">
      <w:pPr>
        <w:spacing w:before="120"/>
        <w:ind w:left="720"/>
        <w:rPr>
          <w:rFonts w:ascii="Times New Roman" w:hAnsi="Times New Roman"/>
        </w:rPr>
      </w:pPr>
      <w:r w:rsidRPr="003D2A31">
        <w:rPr>
          <w:rFonts w:ascii="Times New Roman" w:hAnsi="Times New Roman"/>
        </w:rPr>
        <w:t>This method can be written in approximately five</w:t>
      </w:r>
      <w:r w:rsidR="00FA12A5" w:rsidRPr="003D2A31">
        <w:rPr>
          <w:rFonts w:ascii="Times New Roman" w:hAnsi="Times New Roman"/>
        </w:rPr>
        <w:t xml:space="preserve"> lines by invoking several</w:t>
      </w:r>
      <w:r w:rsidRPr="003D2A31">
        <w:rPr>
          <w:rFonts w:ascii="Times New Roman" w:hAnsi="Times New Roman"/>
        </w:rPr>
        <w:t xml:space="preserve"> methods</w:t>
      </w:r>
      <w:r w:rsidR="007A35F6">
        <w:rPr>
          <w:rFonts w:ascii="Times New Roman" w:hAnsi="Times New Roman"/>
        </w:rPr>
        <w:t xml:space="preserve"> within a loop</w:t>
      </w:r>
      <w:r w:rsidRPr="003D2A31">
        <w:rPr>
          <w:rFonts w:ascii="Times New Roman" w:hAnsi="Times New Roman"/>
        </w:rPr>
        <w:t xml:space="preserve">: </w:t>
      </w:r>
      <w:proofErr w:type="spellStart"/>
      <w:proofErr w:type="gramStart"/>
      <w:r w:rsidR="003C1569" w:rsidRPr="003D2A31">
        <w:rPr>
          <w:rFonts w:ascii="Courier New" w:hAnsi="Courier New" w:cs="Courier New"/>
        </w:rPr>
        <w:t>scanItem</w:t>
      </w:r>
      <w:proofErr w:type="spellEnd"/>
      <w:r w:rsidR="003C1569" w:rsidRPr="003D2A31">
        <w:rPr>
          <w:rFonts w:ascii="Courier New" w:hAnsi="Courier New" w:cs="Courier New"/>
        </w:rPr>
        <w:t>(</w:t>
      </w:r>
      <w:proofErr w:type="gramEnd"/>
      <w:r w:rsidR="003C1569" w:rsidRPr="003D2A31">
        <w:rPr>
          <w:rFonts w:ascii="Courier New" w:hAnsi="Courier New" w:cs="Courier New"/>
        </w:rPr>
        <w:t>), checkout()</w:t>
      </w:r>
      <w:r w:rsidR="003C1569" w:rsidRPr="003D2A31">
        <w:rPr>
          <w:rFonts w:ascii="Times New Roman" w:hAnsi="Times New Roman" w:cs="Times New Roman"/>
        </w:rPr>
        <w:t xml:space="preserve"> and</w:t>
      </w:r>
      <w:r w:rsidR="003C1569" w:rsidRPr="003D2A31">
        <w:rPr>
          <w:rFonts w:ascii="Courier New" w:hAnsi="Courier New" w:cs="Courier New"/>
        </w:rPr>
        <w:t xml:space="preserve"> </w:t>
      </w:r>
      <w:proofErr w:type="spellStart"/>
      <w:r w:rsidR="003C1569" w:rsidRPr="003D2A31">
        <w:rPr>
          <w:rFonts w:ascii="Courier New" w:hAnsi="Courier New" w:cs="Courier New"/>
        </w:rPr>
        <w:t>makePayment</w:t>
      </w:r>
      <w:proofErr w:type="spellEnd"/>
      <w:r w:rsidR="003C1569" w:rsidRPr="003D2A31">
        <w:rPr>
          <w:rFonts w:ascii="Courier New" w:hAnsi="Courier New" w:cs="Courier New"/>
        </w:rPr>
        <w:t>().</w:t>
      </w:r>
    </w:p>
    <w:p w14:paraId="3DE3C9A0" w14:textId="1E142469" w:rsidR="004759B1" w:rsidRDefault="003C1569" w:rsidP="003C1569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proofErr w:type="gramStart"/>
      <w:r w:rsidRPr="00876698">
        <w:rPr>
          <w:rFonts w:ascii="Courier New" w:hAnsi="Courier New"/>
        </w:rPr>
        <w:t>public</w:t>
      </w:r>
      <w:proofErr w:type="gramEnd"/>
      <w:r w:rsidRPr="00876698">
        <w:rPr>
          <w:rFonts w:ascii="Courier New" w:hAnsi="Courier New"/>
        </w:rPr>
        <w:t xml:space="preserve"> void </w:t>
      </w:r>
      <w:proofErr w:type="spellStart"/>
      <w:r w:rsidR="00E75F0D">
        <w:rPr>
          <w:rFonts w:ascii="Courier New" w:hAnsi="Courier New"/>
        </w:rPr>
        <w:t>simulateManyCustomers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customers,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items</w:t>
      </w:r>
      <w:r w:rsidRPr="00876698">
        <w:rPr>
          <w:rFonts w:ascii="Courier New" w:hAnsi="Courier New"/>
        </w:rPr>
        <w:t>)</w:t>
      </w:r>
      <w:r w:rsidRPr="00A30FA0">
        <w:rPr>
          <w:rFonts w:ascii="Times New Roman" w:hAnsi="Times New Roman"/>
        </w:rPr>
        <w:t xml:space="preserve"> </w:t>
      </w:r>
      <w:r w:rsidR="007A35F6">
        <w:rPr>
          <w:rFonts w:ascii="Times New Roman" w:hAnsi="Times New Roman"/>
        </w:rPr>
        <w:t xml:space="preserve">-  </w:t>
      </w:r>
      <w:r w:rsidR="004759B1">
        <w:rPr>
          <w:rFonts w:ascii="Times New Roman" w:hAnsi="Times New Roman"/>
        </w:rPr>
        <w:t xml:space="preserve">Use a </w:t>
      </w:r>
      <w:r>
        <w:rPr>
          <w:rFonts w:ascii="Times New Roman" w:hAnsi="Times New Roman"/>
        </w:rPr>
        <w:t xml:space="preserve">loop to simulate multiple customers throughout the day. </w:t>
      </w:r>
      <w:r w:rsidR="00FA12A5">
        <w:rPr>
          <w:rFonts w:ascii="Times New Roman" w:hAnsi="Times New Roman"/>
        </w:rPr>
        <w:t xml:space="preserve">Number of customers is represented by parameter </w:t>
      </w:r>
      <w:r w:rsidR="00FA12A5" w:rsidRPr="00FA12A5">
        <w:rPr>
          <w:rFonts w:ascii="Courier New" w:hAnsi="Courier New" w:cs="Courier New"/>
        </w:rPr>
        <w:t>customers</w:t>
      </w:r>
      <w:r w:rsidR="00FA12A5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>The first customer purchases a certain number of items</w:t>
      </w:r>
      <w:r w:rsidR="00FA12A5">
        <w:rPr>
          <w:rFonts w:ascii="Times New Roman" w:hAnsi="Times New Roman"/>
        </w:rPr>
        <w:t xml:space="preserve"> (parameter </w:t>
      </w:r>
      <w:r w:rsidR="00FA12A5" w:rsidRPr="00FA12A5">
        <w:rPr>
          <w:rFonts w:ascii="Courier New" w:hAnsi="Courier New" w:cs="Courier New"/>
        </w:rPr>
        <w:t>items</w:t>
      </w:r>
      <w:r w:rsidR="00FA12A5">
        <w:rPr>
          <w:rFonts w:ascii="Times New Roman" w:hAnsi="Times New Roman"/>
        </w:rPr>
        <w:t>)</w:t>
      </w:r>
      <w:r>
        <w:rPr>
          <w:rFonts w:ascii="Times New Roman" w:hAnsi="Times New Roman"/>
        </w:rPr>
        <w:t>.  Each subsequent customer purchases one more item than the prior customer.  For example, the first customer might purchase ten i</w:t>
      </w:r>
      <w:r w:rsidR="004759B1">
        <w:rPr>
          <w:rFonts w:ascii="Times New Roman" w:hAnsi="Times New Roman"/>
        </w:rPr>
        <w:t>tems.  The second customer will</w:t>
      </w:r>
      <w:r>
        <w:rPr>
          <w:rFonts w:ascii="Times New Roman" w:hAnsi="Times New Roman"/>
        </w:rPr>
        <w:t xml:space="preserve"> purchase eleven items.  The third customer will purchase twelve items and so on.  </w:t>
      </w:r>
    </w:p>
    <w:p w14:paraId="30291673" w14:textId="77777777" w:rsidR="004759B1" w:rsidRDefault="004759B1" w:rsidP="004759B1">
      <w:pPr>
        <w:rPr>
          <w:rFonts w:ascii="Times New Roman" w:hAnsi="Times New Roman"/>
        </w:rPr>
      </w:pPr>
    </w:p>
    <w:p w14:paraId="656B0D6F" w14:textId="3B51EF0B" w:rsidR="004759B1" w:rsidRPr="004759B1" w:rsidRDefault="004759B1" w:rsidP="004759B1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All customers scan their first item at $3.00 and subsequent items increase by $0.35.</w:t>
      </w:r>
    </w:p>
    <w:p w14:paraId="181DEDA5" w14:textId="77777777" w:rsidR="004759B1" w:rsidRDefault="004759B1" w:rsidP="004759B1">
      <w:pPr>
        <w:ind w:left="720"/>
        <w:rPr>
          <w:rFonts w:ascii="Times New Roman" w:hAnsi="Times New Roman"/>
        </w:rPr>
      </w:pPr>
    </w:p>
    <w:p w14:paraId="1C74CE36" w14:textId="415C70FC" w:rsidR="003C1569" w:rsidRPr="004759B1" w:rsidRDefault="007A35F6" w:rsidP="004759B1">
      <w:pPr>
        <w:ind w:left="720"/>
        <w:rPr>
          <w:rFonts w:ascii="Courier New" w:hAnsi="Courier New" w:cs="Courier New"/>
        </w:rPr>
      </w:pPr>
      <w:r>
        <w:rPr>
          <w:rFonts w:ascii="Times New Roman" w:hAnsi="Times New Roman"/>
        </w:rPr>
        <w:t>This method should</w:t>
      </w:r>
      <w:r w:rsidR="004759B1" w:rsidRPr="004759B1">
        <w:rPr>
          <w:rFonts w:ascii="Times New Roman" w:hAnsi="Times New Roman"/>
        </w:rPr>
        <w:t xml:space="preserve"> </w:t>
      </w:r>
      <w:r w:rsidR="004759B1">
        <w:rPr>
          <w:rFonts w:ascii="Times New Roman" w:hAnsi="Times New Roman"/>
        </w:rPr>
        <w:t>be written in approximately four</w:t>
      </w:r>
      <w:r w:rsidR="004759B1" w:rsidRPr="004759B1">
        <w:rPr>
          <w:rFonts w:ascii="Times New Roman" w:hAnsi="Times New Roman"/>
        </w:rPr>
        <w:t xml:space="preserve"> lines by invoking </w:t>
      </w:r>
      <w:proofErr w:type="spellStart"/>
      <w:proofErr w:type="gramStart"/>
      <w:r w:rsidR="003C1569" w:rsidRPr="004759B1">
        <w:rPr>
          <w:rFonts w:ascii="Courier New" w:hAnsi="Courier New" w:cs="Courier New"/>
        </w:rPr>
        <w:t>simulateCustomer</w:t>
      </w:r>
      <w:proofErr w:type="spellEnd"/>
      <w:r w:rsidR="003C1569" w:rsidRPr="004759B1">
        <w:rPr>
          <w:rFonts w:ascii="Courier New" w:hAnsi="Courier New" w:cs="Courier New"/>
        </w:rPr>
        <w:t>(</w:t>
      </w:r>
      <w:proofErr w:type="gramEnd"/>
      <w:r w:rsidR="003C1569" w:rsidRPr="004759B1">
        <w:rPr>
          <w:rFonts w:ascii="Courier New" w:hAnsi="Courier New" w:cs="Courier New"/>
        </w:rPr>
        <w:t>)</w:t>
      </w:r>
      <w:r w:rsidR="004759B1" w:rsidRPr="004759B1">
        <w:rPr>
          <w:rFonts w:ascii="Times New Roman" w:hAnsi="Times New Roman" w:cs="Times New Roman"/>
        </w:rPr>
        <w:t>with appropriate parameters</w:t>
      </w:r>
      <w:r>
        <w:rPr>
          <w:rFonts w:ascii="Times New Roman" w:hAnsi="Times New Roman" w:cs="Times New Roman"/>
        </w:rPr>
        <w:t xml:space="preserve"> within a loop</w:t>
      </w:r>
      <w:r w:rsidR="003C1569" w:rsidRPr="004759B1">
        <w:rPr>
          <w:rFonts w:ascii="Times New Roman" w:hAnsi="Times New Roman" w:cs="Times New Roman"/>
        </w:rPr>
        <w:t>.</w:t>
      </w:r>
    </w:p>
    <w:p w14:paraId="5E7F8DC4" w14:textId="77777777" w:rsidR="003E4905" w:rsidRDefault="003E490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66FB7D5" w14:textId="77777777" w:rsidR="004759B1" w:rsidRPr="00C61062" w:rsidRDefault="004759B1" w:rsidP="004759B1">
      <w:pPr>
        <w:rPr>
          <w:rFonts w:ascii="Times New Roman" w:hAnsi="Times New Roman" w:cs="Georgia"/>
          <w:b/>
        </w:rPr>
      </w:pPr>
      <w:r>
        <w:rPr>
          <w:rFonts w:ascii="Times New Roman" w:hAnsi="Times New Roman" w:cs="Georgia"/>
          <w:b/>
        </w:rPr>
        <w:t>Coding Style</w:t>
      </w:r>
      <w:r w:rsidRPr="00C61062">
        <w:rPr>
          <w:rFonts w:ascii="Times New Roman" w:hAnsi="Times New Roman" w:cs="Georgia"/>
          <w:b/>
        </w:rPr>
        <w:t xml:space="preserve"> (10 pts)</w:t>
      </w:r>
    </w:p>
    <w:p w14:paraId="36EC5E7D" w14:textId="77777777" w:rsidR="004759B1" w:rsidRDefault="004759B1" w:rsidP="004759B1">
      <w:r>
        <w:rPr>
          <w:rFonts w:ascii="Times New Roman" w:hAnsi="Times New Roman" w:cs="Georgia"/>
        </w:rPr>
        <w:t>Good programming practice includes writing e</w:t>
      </w:r>
      <w:r w:rsidRPr="00C61062">
        <w:rPr>
          <w:rFonts w:ascii="Times New Roman" w:hAnsi="Times New Roman" w:cs="Georgia"/>
        </w:rPr>
        <w:t>legant source code</w:t>
      </w:r>
      <w:r>
        <w:rPr>
          <w:rFonts w:ascii="Times New Roman" w:hAnsi="Times New Roman" w:cs="Georgia"/>
        </w:rPr>
        <w:t xml:space="preserve"> for the human reader.  Follow</w:t>
      </w:r>
      <w:r w:rsidRPr="00C61062">
        <w:rPr>
          <w:rFonts w:ascii="Times New Roman" w:hAnsi="Times New Roman" w:cs="Georgia"/>
        </w:rPr>
        <w:t xml:space="preserve"> the GVSU </w:t>
      </w:r>
      <w:hyperlink r:id="rId7" w:history="1">
        <w:r w:rsidRPr="00C61062">
          <w:rPr>
            <w:rStyle w:val="Hyperlink"/>
            <w:rFonts w:ascii="Times New Roman" w:hAnsi="Times New Roman" w:cs="Georgia"/>
          </w:rPr>
          <w:t>Java S</w:t>
        </w:r>
        <w:r w:rsidRPr="00C61062">
          <w:rPr>
            <w:rStyle w:val="Hyperlink"/>
            <w:rFonts w:ascii="Times New Roman" w:hAnsi="Times New Roman" w:cs="Georgia"/>
          </w:rPr>
          <w:t>t</w:t>
        </w:r>
        <w:r w:rsidRPr="00C61062">
          <w:rPr>
            <w:rStyle w:val="Hyperlink"/>
            <w:rFonts w:ascii="Times New Roman" w:hAnsi="Times New Roman" w:cs="Georgia"/>
          </w:rPr>
          <w:t>yle Guide</w:t>
        </w:r>
      </w:hyperlink>
      <w:r>
        <w:t>.</w:t>
      </w:r>
    </w:p>
    <w:p w14:paraId="13E80D18" w14:textId="77777777" w:rsidR="00DA49F1" w:rsidRDefault="00DA49F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9BA105B" w14:textId="56263C67" w:rsidR="00FF725B" w:rsidRDefault="00FF725B" w:rsidP="00FF725B">
      <w:pPr>
        <w:pStyle w:val="Heading1"/>
      </w:pPr>
      <w:r>
        <w:lastRenderedPageBreak/>
        <w:t>Software Testing</w:t>
      </w:r>
    </w:p>
    <w:p w14:paraId="12124568" w14:textId="77777777" w:rsidR="00FF725B" w:rsidRDefault="00FF725B" w:rsidP="004D1C78">
      <w:pPr>
        <w:pStyle w:val="BodyText"/>
        <w:jc w:val="both"/>
      </w:pPr>
      <w:r w:rsidRPr="00381A8A">
        <w:t>S</w:t>
      </w:r>
      <w:r>
        <w:t>oftware developers must plan from</w:t>
      </w:r>
      <w:r w:rsidRPr="00381A8A">
        <w:t xml:space="preserve"> the beginning that their solution is correct.  </w:t>
      </w:r>
      <w:proofErr w:type="spellStart"/>
      <w:r>
        <w:t>BlueJ</w:t>
      </w:r>
      <w:proofErr w:type="spellEnd"/>
      <w:r>
        <w:t xml:space="preserve"> allows you to instantiate objects and invoke individual methods.  You can carefully check each method and compare actual results with expected results. However, this gets tedious and cannot be automated.  </w:t>
      </w:r>
    </w:p>
    <w:p w14:paraId="1C119AC0" w14:textId="77777777" w:rsidR="00B8482A" w:rsidRDefault="00B8482A" w:rsidP="004D1C78">
      <w:pPr>
        <w:pStyle w:val="BodyText"/>
        <w:jc w:val="both"/>
      </w:pPr>
    </w:p>
    <w:p w14:paraId="61FD7228" w14:textId="74D917CC" w:rsidR="00FF725B" w:rsidRPr="00B8482A" w:rsidRDefault="00FF725B" w:rsidP="00B8482A">
      <w:pPr>
        <w:rPr>
          <w:b/>
        </w:rPr>
      </w:pPr>
      <w:r w:rsidRPr="00B8482A">
        <w:rPr>
          <w:b/>
        </w:rPr>
        <w:t xml:space="preserve">Testing Your Class using the </w:t>
      </w:r>
      <w:proofErr w:type="gramStart"/>
      <w:r w:rsidRPr="00B8482A">
        <w:rPr>
          <w:b/>
        </w:rPr>
        <w:t>main(</w:t>
      </w:r>
      <w:proofErr w:type="gramEnd"/>
      <w:r w:rsidR="007915F4">
        <w:rPr>
          <w:b/>
        </w:rPr>
        <w:t xml:space="preserve"> </w:t>
      </w:r>
      <w:r w:rsidRPr="00B8482A">
        <w:rPr>
          <w:b/>
        </w:rPr>
        <w:t>) method</w:t>
      </w:r>
    </w:p>
    <w:p w14:paraId="53115E65" w14:textId="15762C1B" w:rsidR="00FF725B" w:rsidRDefault="00FF725B" w:rsidP="004D1C78">
      <w:pPr>
        <w:pStyle w:val="BodyText"/>
        <w:jc w:val="both"/>
      </w:pPr>
      <w:r>
        <w:t xml:space="preserve">Another approach is to write a </w:t>
      </w:r>
      <w:r w:rsidRPr="00FC3127">
        <w:rPr>
          <w:rFonts w:ascii="Courier New" w:hAnsi="Courier New"/>
        </w:rPr>
        <w:t>main</w:t>
      </w:r>
      <w:r w:rsidRPr="00FC3127">
        <w:t xml:space="preserve"> method</w:t>
      </w:r>
      <w:bookmarkStart w:id="0" w:name="_GoBack"/>
      <w:bookmarkEnd w:id="0"/>
      <w:r w:rsidRPr="00FC3127">
        <w:t xml:space="preserve"> that calls all the other methods in a carefully designed sequence.  See section </w:t>
      </w:r>
      <w:r w:rsidR="008B301E" w:rsidRPr="00FC3127">
        <w:t>5.3</w:t>
      </w:r>
      <w:r w:rsidRPr="00FC3127">
        <w:t xml:space="preserve"> in</w:t>
      </w:r>
      <w:r>
        <w:t xml:space="preserve"> the </w:t>
      </w:r>
      <w:proofErr w:type="spellStart"/>
      <w:r>
        <w:t>zyBook</w:t>
      </w:r>
      <w:proofErr w:type="spellEnd"/>
      <w:r>
        <w:t xml:space="preserve">.  </w:t>
      </w:r>
    </w:p>
    <w:p w14:paraId="5C5F17D0" w14:textId="23B42AE5" w:rsidR="00FF725B" w:rsidRDefault="00FF725B" w:rsidP="004D1C78">
      <w:pPr>
        <w:pStyle w:val="BodyText"/>
        <w:jc w:val="both"/>
      </w:pPr>
      <w:r>
        <w:t xml:space="preserve">For this project, </w:t>
      </w:r>
      <w:r w:rsidRPr="00381A8A">
        <w:t>write a main method</w:t>
      </w:r>
      <w:r>
        <w:t xml:space="preserve"> </w:t>
      </w:r>
      <w:r w:rsidRPr="00FA12A5">
        <w:rPr>
          <w:u w:val="single"/>
        </w:rPr>
        <w:t>in a new class</w:t>
      </w:r>
      <w:r>
        <w:t xml:space="preserve"> called </w:t>
      </w:r>
      <w:proofErr w:type="spellStart"/>
      <w:r w:rsidR="007138A4">
        <w:rPr>
          <w:rFonts w:ascii="Courier New" w:hAnsi="Courier New" w:cs="Courier New"/>
        </w:rPr>
        <w:t>Kiosk</w:t>
      </w:r>
      <w:r w:rsidRPr="00FF725B">
        <w:rPr>
          <w:rFonts w:ascii="Courier New" w:hAnsi="Courier New" w:cs="Courier New"/>
        </w:rPr>
        <w:t>Test</w:t>
      </w:r>
      <w:proofErr w:type="spellEnd"/>
      <w:r w:rsidRPr="00381A8A">
        <w:t xml:space="preserve"> tha</w:t>
      </w:r>
      <w:r>
        <w:t>t instanti</w:t>
      </w:r>
      <w:r w:rsidR="004759B1">
        <w:t>ates at least two kiosks</w:t>
      </w:r>
      <w:r>
        <w:t xml:space="preserve"> for different stores</w:t>
      </w:r>
      <w:r w:rsidRPr="00381A8A">
        <w:t xml:space="preserve"> and invokes each of the methods</w:t>
      </w:r>
      <w:r>
        <w:t xml:space="preserve"> with a variety of parameter values to test each method</w:t>
      </w:r>
      <w:r w:rsidRPr="00381A8A">
        <w:t>.</w:t>
      </w:r>
      <w:r>
        <w:t xml:space="preserve">  </w:t>
      </w:r>
      <w:r w:rsidR="001B5D0F">
        <w:t xml:space="preserve">Provide multiple print statements and if statements to test each method along with error messages as needed.  </w:t>
      </w:r>
      <w:r>
        <w:t xml:space="preserve">It takes careful consideration to anticipate and test every possibility. </w:t>
      </w:r>
    </w:p>
    <w:p w14:paraId="6B27EB4A" w14:textId="5E16DCC4" w:rsidR="00FF725B" w:rsidRPr="004759B1" w:rsidRDefault="00FF725B" w:rsidP="004759B1">
      <w:pPr>
        <w:pStyle w:val="BodyText"/>
        <w:jc w:val="both"/>
      </w:pPr>
      <w:r>
        <w:t>A brief and incomplete example is p</w:t>
      </w:r>
      <w:r w:rsidR="004759B1">
        <w:t xml:space="preserve">rovided below.  Your test method </w:t>
      </w:r>
      <w:r w:rsidR="004759B1" w:rsidRPr="004759B1">
        <w:rPr>
          <w:u w:val="single"/>
        </w:rPr>
        <w:t>should</w:t>
      </w:r>
      <w:r w:rsidRPr="004759B1">
        <w:rPr>
          <w:u w:val="single"/>
        </w:rPr>
        <w:t xml:space="preserve"> be</w:t>
      </w:r>
      <w:r w:rsidR="004D1C78" w:rsidRPr="004759B1">
        <w:rPr>
          <w:u w:val="single"/>
        </w:rPr>
        <w:t xml:space="preserve"> much </w:t>
      </w:r>
      <w:r w:rsidRPr="004759B1">
        <w:rPr>
          <w:u w:val="single"/>
        </w:rPr>
        <w:t>longer</w:t>
      </w:r>
      <w:r>
        <w:t xml:space="preserve"> a</w:t>
      </w:r>
      <w:r w:rsidR="004759B1">
        <w:t>nd instantiate two kiosk</w:t>
      </w:r>
      <w:r>
        <w:t>s for different stores.</w:t>
      </w:r>
    </w:p>
    <w:p w14:paraId="4A14D18C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759B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759B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[]){</w:t>
      </w:r>
    </w:p>
    <w:p w14:paraId="1BB7CA18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int errors = 0;</w:t>
      </w:r>
    </w:p>
    <w:p w14:paraId="74D0B336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SelfPayKiosk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 xml:space="preserve"> kiosk2 = new </w:t>
      </w:r>
      <w:proofErr w:type="spellStart"/>
      <w:proofErr w:type="gramStart"/>
      <w:r w:rsidRPr="004759B1">
        <w:rPr>
          <w:rFonts w:ascii="Courier New" w:hAnsi="Courier New" w:cs="Courier New"/>
          <w:sz w:val="20"/>
          <w:szCs w:val="20"/>
        </w:rPr>
        <w:t>SelfPayKiosk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(</w:t>
      </w:r>
      <w:proofErr w:type="gramEnd"/>
      <w:r w:rsidRPr="004759B1">
        <w:rPr>
          <w:rFonts w:ascii="Courier New" w:hAnsi="Courier New" w:cs="Courier New"/>
          <w:sz w:val="20"/>
          <w:szCs w:val="20"/>
        </w:rPr>
        <w:t>);</w:t>
      </w:r>
    </w:p>
    <w:p w14:paraId="05781D2D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C03F2E1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// scan first item</w:t>
      </w:r>
    </w:p>
    <w:p w14:paraId="6E899008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kiosk2.scanItem(10.0);</w:t>
      </w:r>
    </w:p>
    <w:p w14:paraId="2E676B22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759B1">
        <w:rPr>
          <w:rFonts w:ascii="Courier New" w:hAnsi="Courier New" w:cs="Courier New"/>
          <w:sz w:val="20"/>
          <w:szCs w:val="20"/>
        </w:rPr>
        <w:t>if(</w:t>
      </w:r>
      <w:proofErr w:type="gramEnd"/>
      <w:r w:rsidRPr="004759B1">
        <w:rPr>
          <w:rFonts w:ascii="Courier New" w:hAnsi="Courier New" w:cs="Courier New"/>
          <w:sz w:val="20"/>
          <w:szCs w:val="20"/>
        </w:rPr>
        <w:t>kiosk2.getAmountDue() != 10.0){</w:t>
      </w:r>
    </w:p>
    <w:p w14:paraId="5085C44D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errors++;</w:t>
      </w:r>
    </w:p>
    <w:p w14:paraId="36C8ACB8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("    ERROR: amount due should be 10.0");</w:t>
      </w:r>
    </w:p>
    <w:p w14:paraId="4B96D427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}</w:t>
      </w:r>
    </w:p>
    <w:p w14:paraId="7455B6AE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74E1B3D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// finish checking out</w:t>
      </w:r>
    </w:p>
    <w:p w14:paraId="2A77A789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kiosk2.checkout();</w:t>
      </w:r>
    </w:p>
    <w:p w14:paraId="4B630B56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kiosk2.makePayment(11);</w:t>
      </w:r>
    </w:p>
    <w:p w14:paraId="31B6B08B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89F9737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759B1">
        <w:rPr>
          <w:rFonts w:ascii="Courier New" w:hAnsi="Courier New" w:cs="Courier New"/>
          <w:sz w:val="20"/>
          <w:szCs w:val="20"/>
        </w:rPr>
        <w:t>if(</w:t>
      </w:r>
      <w:proofErr w:type="gramEnd"/>
      <w:r w:rsidRPr="004759B1">
        <w:rPr>
          <w:rFonts w:ascii="Courier New" w:hAnsi="Courier New" w:cs="Courier New"/>
          <w:sz w:val="20"/>
          <w:szCs w:val="20"/>
        </w:rPr>
        <w:t>kiosk2.getAmountDue() != 0.0){</w:t>
      </w:r>
    </w:p>
    <w:p w14:paraId="2D790734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errors++;</w:t>
      </w:r>
    </w:p>
    <w:p w14:paraId="171610C9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("    ERROR: amount due should be 0.0");</w:t>
      </w:r>
    </w:p>
    <w:p w14:paraId="448EC004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}</w:t>
      </w:r>
    </w:p>
    <w:p w14:paraId="336940DB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759B1">
        <w:rPr>
          <w:rFonts w:ascii="Courier New" w:hAnsi="Courier New" w:cs="Courier New"/>
          <w:sz w:val="20"/>
          <w:szCs w:val="20"/>
        </w:rPr>
        <w:t>if(</w:t>
      </w:r>
      <w:proofErr w:type="gramEnd"/>
      <w:r w:rsidRPr="004759B1">
        <w:rPr>
          <w:rFonts w:ascii="Courier New" w:hAnsi="Courier New" w:cs="Courier New"/>
          <w:sz w:val="20"/>
          <w:szCs w:val="20"/>
        </w:rPr>
        <w:t>kiosk2.getNumCustomers() != 1){</w:t>
      </w:r>
    </w:p>
    <w:p w14:paraId="67E9DE82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errors++;</w:t>
      </w:r>
    </w:p>
    <w:p w14:paraId="120A0FF9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("    ERROR: number of customers should be 1");</w:t>
      </w:r>
    </w:p>
    <w:p w14:paraId="271388C4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}</w:t>
      </w:r>
    </w:p>
    <w:p w14:paraId="3372A1B8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FB2D381" w14:textId="77777777" w:rsidR="004759B1" w:rsidRPr="004759B1" w:rsidRDefault="004759B1" w:rsidP="004759B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9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759B1">
        <w:rPr>
          <w:rFonts w:ascii="Courier New" w:hAnsi="Courier New" w:cs="Courier New"/>
          <w:sz w:val="20"/>
          <w:szCs w:val="20"/>
        </w:rPr>
        <w:t>("Testing Complete. Number of errors: " + errors);</w:t>
      </w:r>
    </w:p>
    <w:p w14:paraId="2A9CAF2C" w14:textId="1A68D687" w:rsidR="00FF725B" w:rsidRDefault="004759B1" w:rsidP="004759B1">
      <w:pPr>
        <w:widowControl w:val="0"/>
        <w:autoSpaceDE w:val="0"/>
        <w:autoSpaceDN w:val="0"/>
        <w:adjustRightInd w:val="0"/>
        <w:rPr>
          <w:rFonts w:ascii="Times New Roman" w:hAnsi="Times New Roman" w:cs="Georgia"/>
          <w:szCs w:val="26"/>
        </w:rPr>
      </w:pPr>
      <w:r w:rsidRPr="004759B1">
        <w:rPr>
          <w:rFonts w:ascii="Courier New" w:hAnsi="Courier New" w:cs="Courier New"/>
          <w:sz w:val="20"/>
          <w:szCs w:val="20"/>
        </w:rPr>
        <w:t xml:space="preserve">    }</w:t>
      </w:r>
    </w:p>
    <w:p w14:paraId="6A6A8A18" w14:textId="77777777" w:rsidR="00B8482A" w:rsidRDefault="00B8482A" w:rsidP="00FF725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7174CB13" w14:textId="77777777" w:rsidR="00B8482A" w:rsidRDefault="00B8482A">
      <w:pPr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br w:type="page"/>
      </w:r>
    </w:p>
    <w:p w14:paraId="1440AC76" w14:textId="75A5B745" w:rsidR="00B8482A" w:rsidRPr="00B8482A" w:rsidRDefault="00B8482A" w:rsidP="00FF725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</w:rPr>
      </w:pPr>
      <w:r w:rsidRPr="00B8482A">
        <w:rPr>
          <w:rFonts w:ascii="Times New Roman" w:hAnsi="Times New Roman" w:cs="Georgia"/>
          <w:b/>
          <w:szCs w:val="26"/>
        </w:rPr>
        <w:lastRenderedPageBreak/>
        <w:t>Sample Output</w:t>
      </w:r>
    </w:p>
    <w:p w14:paraId="57F8EC9F" w14:textId="289F7F3B" w:rsidR="00FF725B" w:rsidRPr="002531D7" w:rsidRDefault="00FF725B" w:rsidP="00FF725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The sample main method</w:t>
      </w:r>
      <w:r w:rsidR="00B8482A">
        <w:rPr>
          <w:rFonts w:ascii="Times New Roman" w:hAnsi="Times New Roman" w:cs="Georgia"/>
          <w:szCs w:val="26"/>
        </w:rPr>
        <w:t xml:space="preserve"> above</w:t>
      </w:r>
      <w:r>
        <w:rPr>
          <w:rFonts w:ascii="Times New Roman" w:hAnsi="Times New Roman" w:cs="Georgia"/>
          <w:szCs w:val="26"/>
        </w:rPr>
        <w:t xml:space="preserve"> will create </w:t>
      </w:r>
      <w:r w:rsidRPr="002531D7">
        <w:rPr>
          <w:rFonts w:ascii="Times New Roman" w:hAnsi="Times New Roman" w:cs="Georgia"/>
          <w:szCs w:val="26"/>
        </w:rPr>
        <w:t>the following output</w:t>
      </w:r>
      <w:r>
        <w:rPr>
          <w:rFonts w:ascii="Times New Roman" w:hAnsi="Times New Roman" w:cs="Georgia"/>
          <w:szCs w:val="26"/>
        </w:rPr>
        <w:t xml:space="preserve"> to the terminal window</w:t>
      </w:r>
      <w:r w:rsidR="004759B1">
        <w:rPr>
          <w:rFonts w:ascii="Times New Roman" w:hAnsi="Times New Roman" w:cs="Georgia"/>
          <w:szCs w:val="26"/>
        </w:rPr>
        <w:t>.</w:t>
      </w:r>
    </w:p>
    <w:p w14:paraId="5869CCBF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Welcome to GVSU Corner Store!</w:t>
      </w:r>
    </w:p>
    <w:p w14:paraId="6DE09765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Price: $10.00</w:t>
      </w:r>
    </w:p>
    <w:p w14:paraId="5C1CFFFE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</w:p>
    <w:p w14:paraId="5F958851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Sales Tax: $0.60</w:t>
      </w:r>
    </w:p>
    <w:p w14:paraId="069B6B7D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Amount Due: $10.60</w:t>
      </w:r>
    </w:p>
    <w:p w14:paraId="137748A5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</w:p>
    <w:p w14:paraId="622A9830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Payment: $11.00</w:t>
      </w:r>
    </w:p>
    <w:p w14:paraId="171D56C3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Thank You! Your change is $0.40</w:t>
      </w:r>
    </w:p>
    <w:p w14:paraId="5B962AD7" w14:textId="77777777" w:rsidR="004759B1" w:rsidRPr="004759B1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Welcome to GVSU Corner Store!</w:t>
      </w:r>
    </w:p>
    <w:p w14:paraId="475578B5" w14:textId="77777777" w:rsidR="004759B1" w:rsidRDefault="004759B1" w:rsidP="004759B1">
      <w:pPr>
        <w:rPr>
          <w:rFonts w:ascii="Courier New" w:hAnsi="Courier New" w:cs="Courier New"/>
          <w:sz w:val="20"/>
          <w:szCs w:val="20"/>
        </w:rPr>
      </w:pPr>
    </w:p>
    <w:p w14:paraId="3CF6CC52" w14:textId="77777777" w:rsidR="00DD26FC" w:rsidRDefault="004759B1" w:rsidP="004759B1">
      <w:pPr>
        <w:rPr>
          <w:rFonts w:ascii="Courier New" w:hAnsi="Courier New" w:cs="Courier New"/>
          <w:sz w:val="20"/>
          <w:szCs w:val="20"/>
        </w:rPr>
      </w:pPr>
      <w:r w:rsidRPr="004759B1">
        <w:rPr>
          <w:rFonts w:ascii="Courier New" w:hAnsi="Courier New" w:cs="Courier New"/>
          <w:sz w:val="20"/>
          <w:szCs w:val="20"/>
        </w:rPr>
        <w:t>Testing Complete. Number of errors: 0</w:t>
      </w:r>
    </w:p>
    <w:p w14:paraId="71B039A1" w14:textId="77777777" w:rsidR="00DD26FC" w:rsidRDefault="00DD26FC" w:rsidP="004759B1">
      <w:pPr>
        <w:rPr>
          <w:rFonts w:ascii="Courier New" w:hAnsi="Courier New" w:cs="Courier New"/>
          <w:sz w:val="20"/>
          <w:szCs w:val="20"/>
        </w:rPr>
      </w:pPr>
    </w:p>
    <w:p w14:paraId="09E0C07F" w14:textId="77777777" w:rsidR="00B8482A" w:rsidRDefault="00B8482A" w:rsidP="00DD26FC">
      <w:pPr>
        <w:rPr>
          <w:rFonts w:ascii="Times New Roman" w:hAnsi="Times New Roman"/>
          <w:b/>
          <w:sz w:val="28"/>
        </w:rPr>
      </w:pPr>
    </w:p>
    <w:p w14:paraId="109FBA1F" w14:textId="77777777" w:rsidR="00DD26FC" w:rsidRPr="006303F4" w:rsidRDefault="00DD26FC" w:rsidP="00DD26FC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zyLab</w:t>
      </w:r>
      <w:proofErr w:type="spellEnd"/>
      <w:r w:rsidRPr="006303F4">
        <w:rPr>
          <w:rFonts w:ascii="Times New Roman" w:hAnsi="Times New Roman"/>
          <w:b/>
          <w:sz w:val="28"/>
        </w:rPr>
        <w:t xml:space="preserve"> Testing</w:t>
      </w:r>
    </w:p>
    <w:p w14:paraId="5AB3E8A3" w14:textId="5FC1DE0E" w:rsidR="00DD26FC" w:rsidRDefault="00FA12A5" w:rsidP="00DD26FC">
      <w:r>
        <w:t xml:space="preserve">After your solution passes ALL of your tests, it is time to compare against our tests.  Copy </w:t>
      </w:r>
      <w:r w:rsidR="007A6A80">
        <w:t>your code in</w:t>
      </w:r>
      <w:r w:rsidR="00DD26FC">
        <w:t xml:space="preserve"> </w:t>
      </w:r>
      <w:r w:rsidR="00DD26FC">
        <w:rPr>
          <w:rFonts w:ascii="Courier New" w:hAnsi="Courier New" w:cs="Courier New"/>
        </w:rPr>
        <w:t>SelfPayKiosk</w:t>
      </w:r>
      <w:r w:rsidR="00DD26FC" w:rsidRPr="00CF3C19">
        <w:rPr>
          <w:rFonts w:ascii="Courier New" w:hAnsi="Courier New" w:cs="Courier New"/>
        </w:rPr>
        <w:t>.java</w:t>
      </w:r>
      <w:r w:rsidR="00DD26FC">
        <w:t xml:space="preserve"> to </w:t>
      </w:r>
      <w:r>
        <w:t xml:space="preserve">the appropriate </w:t>
      </w:r>
      <w:proofErr w:type="spellStart"/>
      <w:r w:rsidR="00EE52A4">
        <w:t>Ch</w:t>
      </w:r>
      <w:proofErr w:type="spellEnd"/>
      <w:r w:rsidR="00EE52A4">
        <w:t xml:space="preserve"> 16</w:t>
      </w:r>
      <w:r w:rsidR="00DD26FC">
        <w:t xml:space="preserve"> </w:t>
      </w:r>
      <w:proofErr w:type="spellStart"/>
      <w:r w:rsidR="00DD26FC">
        <w:t>zyLab</w:t>
      </w:r>
      <w:proofErr w:type="spellEnd"/>
      <w:r>
        <w:t xml:space="preserve">.  You may have to repair a few errors until your solution passes all of our tests! </w:t>
      </w:r>
      <w:r w:rsidR="00DD26FC">
        <w:t xml:space="preserve"> </w:t>
      </w:r>
    </w:p>
    <w:p w14:paraId="0E92985D" w14:textId="63092A7F" w:rsidR="00FF725B" w:rsidRDefault="00FF725B" w:rsidP="004759B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921511" w14:textId="775B8F3A" w:rsidR="002A2919" w:rsidRPr="00B665F1" w:rsidRDefault="002A2919" w:rsidP="00ED439C">
      <w:pPr>
        <w:pStyle w:val="Heading1"/>
        <w:rPr>
          <w:rFonts w:ascii="Courier New" w:hAnsi="Courier New"/>
        </w:rPr>
      </w:pPr>
      <w:r w:rsidRPr="00395DBE">
        <w:lastRenderedPageBreak/>
        <w:t>Grading Criteria</w:t>
      </w:r>
    </w:p>
    <w:p w14:paraId="5BA4B3AF" w14:textId="661D2013" w:rsidR="002A2919" w:rsidRPr="00395DBE" w:rsidRDefault="002A2919" w:rsidP="002A29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>Stapled cover page with your name and signed ple</w:t>
      </w:r>
      <w:r w:rsidR="00FA12A5">
        <w:rPr>
          <w:rFonts w:ascii="Times New Roman" w:hAnsi="Times New Roman" w:cs="Georgia"/>
        </w:rPr>
        <w:t>dge</w:t>
      </w:r>
      <w:r w:rsidR="00CB66F0">
        <w:rPr>
          <w:rFonts w:ascii="Times New Roman" w:hAnsi="Times New Roman" w:cs="Georgia"/>
        </w:rPr>
        <w:t xml:space="preserve"> (-5</w:t>
      </w:r>
      <w:r w:rsidR="00395DBE">
        <w:rPr>
          <w:rFonts w:ascii="Times New Roman" w:hAnsi="Times New Roman" w:cs="Georgia"/>
        </w:rPr>
        <w:t xml:space="preserve"> pts</w:t>
      </w:r>
      <w:r w:rsidR="00CB66F0">
        <w:rPr>
          <w:rFonts w:ascii="Times New Roman" w:hAnsi="Times New Roman" w:cs="Georgia"/>
        </w:rPr>
        <w:t xml:space="preserve"> if missing</w:t>
      </w:r>
      <w:r w:rsidRPr="00395DBE">
        <w:rPr>
          <w:rFonts w:ascii="Times New Roman" w:hAnsi="Times New Roman" w:cs="Georgia"/>
        </w:rPr>
        <w:t>)</w:t>
      </w:r>
      <w:r w:rsidR="00FA12A5">
        <w:rPr>
          <w:rFonts w:ascii="Times New Roman" w:hAnsi="Times New Roman" w:cs="Georgia"/>
        </w:rPr>
        <w:t>.</w:t>
      </w:r>
    </w:p>
    <w:p w14:paraId="588E1F0F" w14:textId="2C0C60BB" w:rsidR="002A2919" w:rsidRPr="00395DBE" w:rsidRDefault="00CB66F0" w:rsidP="002A29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P</w:t>
      </w:r>
      <w:r w:rsidR="00395DBE">
        <w:rPr>
          <w:rFonts w:ascii="Times New Roman" w:hAnsi="Times New Roman" w:cs="Georgia"/>
        </w:rPr>
        <w:t>roject requirement</w:t>
      </w:r>
      <w:r w:rsidR="00FA12A5">
        <w:rPr>
          <w:rFonts w:ascii="Times New Roman" w:hAnsi="Times New Roman" w:cs="Georgia"/>
        </w:rPr>
        <w:t>s as specified above</w:t>
      </w:r>
      <w:r w:rsidR="002D3C7B">
        <w:rPr>
          <w:rFonts w:ascii="Times New Roman" w:hAnsi="Times New Roman" w:cs="Georgia"/>
        </w:rPr>
        <w:t xml:space="preserve"> (10</w:t>
      </w:r>
      <w:r w:rsidR="00E96CB6">
        <w:rPr>
          <w:rFonts w:ascii="Times New Roman" w:hAnsi="Times New Roman" w:cs="Georgia"/>
        </w:rPr>
        <w:t>0</w:t>
      </w:r>
      <w:r w:rsidR="002A2919" w:rsidRPr="00395DBE">
        <w:rPr>
          <w:rFonts w:ascii="Times New Roman" w:hAnsi="Times New Roman" w:cs="Georgia"/>
        </w:rPr>
        <w:t xml:space="preserve"> pts)</w:t>
      </w:r>
      <w:r w:rsidR="00FA12A5">
        <w:rPr>
          <w:rFonts w:ascii="Times New Roman" w:hAnsi="Times New Roman" w:cs="Georgia"/>
        </w:rPr>
        <w:t>.</w:t>
      </w:r>
    </w:p>
    <w:p w14:paraId="430B3152" w14:textId="77777777" w:rsidR="00CB66F0" w:rsidRPr="00395DBE" w:rsidRDefault="00CB66F0" w:rsidP="0001703D">
      <w:pPr>
        <w:pStyle w:val="Heading1"/>
      </w:pPr>
      <w:r w:rsidRPr="00395DBE">
        <w:t>Late Policy</w:t>
      </w:r>
    </w:p>
    <w:p w14:paraId="1F6FFC3F" w14:textId="77777777" w:rsidR="00CB66F0" w:rsidRPr="00395DBE" w:rsidRDefault="00CB66F0" w:rsidP="0001703D">
      <w:pPr>
        <w:pStyle w:val="BodyText"/>
      </w:pPr>
      <w:r w:rsidRPr="00395DBE">
        <w:t xml:space="preserve">Projects are </w:t>
      </w:r>
      <w:r w:rsidR="000B3DA3">
        <w:t>due</w:t>
      </w:r>
      <w:r>
        <w:t xml:space="preserve"> at the START of the class period</w:t>
      </w:r>
      <w:r w:rsidRPr="00395DBE">
        <w:t>. However, you are encouraged to complete a project even if you must turn it in late.</w:t>
      </w:r>
    </w:p>
    <w:p w14:paraId="262CAE1E" w14:textId="77777777" w:rsidR="00CB66F0" w:rsidRPr="00395DBE" w:rsidRDefault="000B3DA3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first 24 hours</w:t>
      </w:r>
      <w:r w:rsidR="00CB66F0" w:rsidRPr="00395DBE">
        <w:rPr>
          <w:rFonts w:ascii="Times New Roman" w:hAnsi="Times New Roman" w:cs="Georgia"/>
        </w:rPr>
        <w:t xml:space="preserve"> (-20 pts)</w:t>
      </w:r>
    </w:p>
    <w:p w14:paraId="1B207557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Each</w:t>
      </w:r>
      <w:r w:rsidRPr="00395DBE">
        <w:rPr>
          <w:rFonts w:ascii="Times New Roman" w:hAnsi="Times New Roman" w:cs="Georgia"/>
        </w:rPr>
        <w:t xml:space="preserve"> subsequent weekday is an additional -10 pts</w:t>
      </w:r>
    </w:p>
    <w:p w14:paraId="4742462C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Weekends</w:t>
      </w:r>
      <w:r w:rsidRPr="00395DBE">
        <w:rPr>
          <w:rFonts w:ascii="Times New Roman" w:hAnsi="Times New Roman" w:cs="Georgia"/>
        </w:rPr>
        <w:t xml:space="preserve"> </w:t>
      </w:r>
      <w:r w:rsidR="00D45BDE">
        <w:rPr>
          <w:rFonts w:ascii="Times New Roman" w:hAnsi="Times New Roman" w:cs="Georgia"/>
        </w:rPr>
        <w:t xml:space="preserve">and university holidays </w:t>
      </w:r>
      <w:r w:rsidRPr="00395DBE">
        <w:rPr>
          <w:rFonts w:ascii="Times New Roman" w:hAnsi="Times New Roman" w:cs="Georgia"/>
        </w:rPr>
        <w:t>are free days</w:t>
      </w:r>
      <w:r>
        <w:rPr>
          <w:rFonts w:ascii="Times New Roman" w:hAnsi="Times New Roman" w:cs="Georgia"/>
        </w:rPr>
        <w:t>.</w:t>
      </w:r>
    </w:p>
    <w:p w14:paraId="548AEF55" w14:textId="77777777" w:rsidR="002A2919" w:rsidRPr="00395DBE" w:rsidRDefault="002A2919" w:rsidP="00ED439C">
      <w:pPr>
        <w:pStyle w:val="Heading1"/>
      </w:pPr>
      <w:r w:rsidRPr="00395DBE">
        <w:t>Turn In</w:t>
      </w:r>
    </w:p>
    <w:p w14:paraId="710C788D" w14:textId="77777777" w:rsidR="00CB66F0" w:rsidRDefault="00CB66F0" w:rsidP="00ED439C">
      <w:pPr>
        <w:pStyle w:val="BodyText"/>
      </w:pPr>
      <w:r>
        <w:t xml:space="preserve">A professional document </w:t>
      </w:r>
      <w:r w:rsidRPr="00CB66F0">
        <w:rPr>
          <w:b/>
        </w:rPr>
        <w:t>is stapled</w:t>
      </w:r>
      <w:r w:rsidR="000B3DA3">
        <w:rPr>
          <w:b/>
        </w:rPr>
        <w:t xml:space="preserve"> </w:t>
      </w:r>
      <w:r w:rsidR="000B3DA3" w:rsidRPr="000B3DA3">
        <w:t>with an attractive cover page</w:t>
      </w:r>
      <w:r>
        <w:t>.</w:t>
      </w:r>
      <w:r w:rsidR="000B3DA3">
        <w:t xml:space="preserve">  Do not expect the lab to have a working stapler!</w:t>
      </w:r>
    </w:p>
    <w:p w14:paraId="0679AFEA" w14:textId="77777777" w:rsidR="003B2519" w:rsidRDefault="003B2519" w:rsidP="003B25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Cover page - </w:t>
      </w:r>
      <w:r>
        <w:rPr>
          <w:rFonts w:ascii="Times New Roman" w:hAnsi="Times New Roman" w:cs="Georgia"/>
        </w:rPr>
        <w:t>Provide</w:t>
      </w:r>
      <w:r w:rsidRPr="00395DBE">
        <w:rPr>
          <w:rFonts w:ascii="Times New Roman" w:hAnsi="Times New Roman" w:cs="Georgia"/>
        </w:rPr>
        <w:t xml:space="preserve"> a cover page that </w:t>
      </w:r>
      <w:r>
        <w:rPr>
          <w:rFonts w:ascii="Times New Roman" w:hAnsi="Times New Roman" w:cs="Georgia"/>
        </w:rPr>
        <w:t>includes your name, a titl</w:t>
      </w:r>
      <w:r w:rsidR="00530AFF">
        <w:rPr>
          <w:rFonts w:ascii="Times New Roman" w:hAnsi="Times New Roman" w:cs="Georgia"/>
        </w:rPr>
        <w:t>e, and an appropriate picture or</w:t>
      </w:r>
      <w:r>
        <w:rPr>
          <w:rFonts w:ascii="Times New Roman" w:hAnsi="Times New Roman" w:cs="Georgia"/>
        </w:rPr>
        <w:t xml:space="preserve"> clip art for the project</w:t>
      </w:r>
    </w:p>
    <w:p w14:paraId="055E4CB3" w14:textId="777B67DD" w:rsidR="003B2519" w:rsidRDefault="003B2519" w:rsidP="003B25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Signed Pledge – The cover page must include the following signed pledge:</w:t>
      </w:r>
      <w:r w:rsidRPr="00395DBE">
        <w:rPr>
          <w:rFonts w:ascii="Times New Roman" w:hAnsi="Times New Roman" w:cs="Georgia"/>
        </w:rPr>
        <w:t xml:space="preserve"> "I pledge that this work is entirely mine, and mine alone (except for any code provided by my instructor). " </w:t>
      </w:r>
      <w:r w:rsidR="0078224D">
        <w:rPr>
          <w:rFonts w:ascii="Times New Roman" w:hAnsi="Times New Roman" w:cs="Georgia"/>
        </w:rPr>
        <w:t xml:space="preserve">In addition, provide names of any people you helped or received help from.  Under no circumstances do you exchange code electronically.  </w:t>
      </w:r>
      <w:r w:rsidRPr="00395DBE">
        <w:rPr>
          <w:rFonts w:ascii="Times New Roman" w:hAnsi="Times New Roman" w:cs="Georgia"/>
        </w:rPr>
        <w:t xml:space="preserve">You are responsible for understanding and adhering to the </w:t>
      </w:r>
      <w:hyperlink r:id="rId8" w:history="1">
        <w:r w:rsidRPr="00395DBE">
          <w:rPr>
            <w:rFonts w:ascii="Times New Roman" w:hAnsi="Times New Roman" w:cs="Georgia"/>
            <w:color w:val="0000EC"/>
          </w:rPr>
          <w:t>School of CIS Guidelines for Academic Honesty</w:t>
        </w:r>
      </w:hyperlink>
      <w:r w:rsidRPr="00395DBE">
        <w:rPr>
          <w:rFonts w:ascii="Times New Roman" w:hAnsi="Times New Roman" w:cs="Georgia"/>
        </w:rPr>
        <w:t>.</w:t>
      </w:r>
      <w:r>
        <w:rPr>
          <w:rFonts w:ascii="Times New Roman" w:hAnsi="Times New Roman" w:cs="Georgia"/>
        </w:rPr>
        <w:t xml:space="preserve">  </w:t>
      </w:r>
    </w:p>
    <w:p w14:paraId="0DB11458" w14:textId="77777777" w:rsidR="002A2919" w:rsidRPr="00530AFF" w:rsidRDefault="003B2519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Time Card – The cover page must also include a brief statement of how much time you spent on the project.  For example, “I spent 7 hours on this project from </w:t>
      </w:r>
      <w:r w:rsidR="002A4370">
        <w:rPr>
          <w:rFonts w:ascii="Times New Roman" w:hAnsi="Times New Roman" w:cs="Georgia"/>
        </w:rPr>
        <w:t>January</w:t>
      </w:r>
      <w:r>
        <w:rPr>
          <w:rFonts w:ascii="Times New Roman" w:hAnsi="Times New Roman" w:cs="Georgia"/>
        </w:rPr>
        <w:t xml:space="preserve"> 22-27 reading the book, designing a solution, writing code, fixing errors and putting together the printed document.”</w:t>
      </w:r>
    </w:p>
    <w:p w14:paraId="5D6638FA" w14:textId="6D9A60E3" w:rsidR="000B3DA3" w:rsidRDefault="000B3DA3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Sample Output – a printout of the </w:t>
      </w:r>
      <w:proofErr w:type="spellStart"/>
      <w:r w:rsidR="002E4C3E">
        <w:rPr>
          <w:rFonts w:ascii="Times New Roman" w:hAnsi="Times New Roman" w:cs="Georgia"/>
        </w:rPr>
        <w:t>BlueJ</w:t>
      </w:r>
      <w:proofErr w:type="spellEnd"/>
      <w:r w:rsidR="002E4C3E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 xml:space="preserve">Terminal window </w:t>
      </w:r>
      <w:r w:rsidR="00520853">
        <w:rPr>
          <w:rFonts w:ascii="Times New Roman" w:hAnsi="Times New Roman" w:cs="Georgia"/>
        </w:rPr>
        <w:t>after running the main method that shows</w:t>
      </w:r>
      <w:r>
        <w:rPr>
          <w:rFonts w:ascii="Times New Roman" w:hAnsi="Times New Roman" w:cs="Georgia"/>
        </w:rPr>
        <w:t xml:space="preserve"> a variety of the printed messages</w:t>
      </w:r>
      <w:r w:rsidR="00323164">
        <w:rPr>
          <w:rFonts w:ascii="Times New Roman" w:hAnsi="Times New Roman" w:cs="Georgia"/>
        </w:rPr>
        <w:t>. You can cut and paste into the Word document that contains your cover page.</w:t>
      </w:r>
    </w:p>
    <w:p w14:paraId="06645405" w14:textId="0200D58A" w:rsidR="00FA12A5" w:rsidRDefault="002A2919" w:rsidP="00EC634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Source code </w:t>
      </w:r>
      <w:r w:rsidR="00FC3127">
        <w:rPr>
          <w:rFonts w:ascii="Times New Roman" w:hAnsi="Times New Roman" w:cs="Georgia"/>
        </w:rPr>
        <w:t>–</w:t>
      </w:r>
      <w:r w:rsidRPr="00395DBE">
        <w:rPr>
          <w:rFonts w:ascii="Times New Roman" w:hAnsi="Times New Roman" w:cs="Georgia"/>
        </w:rPr>
        <w:t xml:space="preserve"> </w:t>
      </w:r>
      <w:r w:rsidR="00FC3127">
        <w:rPr>
          <w:rFonts w:ascii="Times New Roman" w:hAnsi="Times New Roman" w:cs="Georgia"/>
        </w:rPr>
        <w:t>DO NOT PRINT - upload to Blackboard the source code of the two classes.</w:t>
      </w:r>
    </w:p>
    <w:p w14:paraId="301ED232" w14:textId="4CD2DBFC" w:rsidR="00FA12A5" w:rsidRPr="00FA12A5" w:rsidRDefault="004759B1" w:rsidP="00FA12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2160"/>
        <w:rPr>
          <w:rFonts w:ascii="Courier New" w:hAnsi="Courier New" w:cs="Courier New"/>
          <w:sz w:val="20"/>
          <w:szCs w:val="20"/>
        </w:rPr>
      </w:pPr>
      <w:r w:rsidRPr="00FA12A5">
        <w:rPr>
          <w:rFonts w:ascii="Courier New" w:hAnsi="Courier New" w:cs="Courier New"/>
          <w:sz w:val="20"/>
          <w:szCs w:val="20"/>
        </w:rPr>
        <w:t>SelfPayKiosk</w:t>
      </w:r>
      <w:r w:rsidR="00FA12A5" w:rsidRPr="00FA12A5">
        <w:rPr>
          <w:rFonts w:ascii="Courier New" w:hAnsi="Courier New" w:cs="Courier New"/>
          <w:sz w:val="20"/>
          <w:szCs w:val="20"/>
        </w:rPr>
        <w:t>.java</w:t>
      </w:r>
    </w:p>
    <w:p w14:paraId="35A4B3D3" w14:textId="2DA27798" w:rsidR="006314AA" w:rsidRPr="00FA12A5" w:rsidRDefault="004759B1" w:rsidP="00FA12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2160"/>
        <w:rPr>
          <w:rFonts w:ascii="Courier New" w:hAnsi="Courier New" w:cs="Courier New"/>
          <w:sz w:val="20"/>
          <w:szCs w:val="20"/>
        </w:rPr>
      </w:pPr>
      <w:r w:rsidRPr="00FA12A5">
        <w:rPr>
          <w:rFonts w:ascii="Courier New" w:hAnsi="Courier New" w:cs="Courier New"/>
          <w:sz w:val="20"/>
          <w:szCs w:val="20"/>
        </w:rPr>
        <w:t>KioskTest</w:t>
      </w:r>
      <w:r w:rsidR="00FA12A5" w:rsidRPr="00FA12A5">
        <w:rPr>
          <w:rFonts w:ascii="Courier New" w:hAnsi="Courier New" w:cs="Courier New"/>
          <w:sz w:val="20"/>
          <w:szCs w:val="20"/>
        </w:rPr>
        <w:t>.java</w:t>
      </w:r>
    </w:p>
    <w:p w14:paraId="0A9379CD" w14:textId="61DAB644" w:rsidR="00EC6343" w:rsidRPr="00EC6343" w:rsidRDefault="006314AA" w:rsidP="00EC634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Demo – be prepared to demo your project on a</w:t>
      </w:r>
      <w:r w:rsidR="00FA12A5">
        <w:rPr>
          <w:rFonts w:ascii="Times New Roman" w:hAnsi="Times New Roman" w:cs="Georgia"/>
        </w:rPr>
        <w:t xml:space="preserve"> lab computer or your laptop.  Your instructor</w:t>
      </w:r>
      <w:r>
        <w:rPr>
          <w:rFonts w:ascii="Times New Roman" w:hAnsi="Times New Roman" w:cs="Georgia"/>
        </w:rPr>
        <w:t xml:space="preserve"> will ask you to perform a variety of task</w:t>
      </w:r>
      <w:r w:rsidR="002A4370">
        <w:rPr>
          <w:rFonts w:ascii="Times New Roman" w:hAnsi="Times New Roman" w:cs="Georgia"/>
        </w:rPr>
        <w:t xml:space="preserve">s using </w:t>
      </w:r>
      <w:proofErr w:type="spellStart"/>
      <w:r w:rsidR="002A4370">
        <w:rPr>
          <w:rFonts w:ascii="Times New Roman" w:hAnsi="Times New Roman" w:cs="Georgia"/>
        </w:rPr>
        <w:t>BlueJ</w:t>
      </w:r>
      <w:proofErr w:type="spellEnd"/>
      <w:r>
        <w:rPr>
          <w:rFonts w:ascii="Times New Roman" w:hAnsi="Times New Roman" w:cs="Georgia"/>
        </w:rPr>
        <w:t>.</w:t>
      </w:r>
      <w:r w:rsidR="00C82496">
        <w:rPr>
          <w:rFonts w:ascii="Times New Roman" w:hAnsi="Times New Roman" w:cs="Georgia"/>
        </w:rPr>
        <w:t xml:space="preserve">  </w:t>
      </w:r>
      <w:r w:rsidR="00FA12A5">
        <w:rPr>
          <w:rFonts w:ascii="Times New Roman" w:hAnsi="Times New Roman" w:cs="Georgia"/>
        </w:rPr>
        <w:t>You will also be asked to show your code passing the tests in</w:t>
      </w:r>
      <w:r w:rsidR="00C82496">
        <w:rPr>
          <w:rFonts w:ascii="Times New Roman" w:hAnsi="Times New Roman" w:cs="Georgia"/>
        </w:rPr>
        <w:t xml:space="preserve"> </w:t>
      </w:r>
      <w:proofErr w:type="spellStart"/>
      <w:r w:rsidR="00C82496">
        <w:rPr>
          <w:rFonts w:ascii="Times New Roman" w:hAnsi="Times New Roman" w:cs="Georgia"/>
        </w:rPr>
        <w:t>zyLab</w:t>
      </w:r>
      <w:proofErr w:type="spellEnd"/>
      <w:r w:rsidR="00C82496">
        <w:rPr>
          <w:rFonts w:ascii="Times New Roman" w:hAnsi="Times New Roman" w:cs="Georgia"/>
        </w:rPr>
        <w:t>.</w:t>
      </w:r>
    </w:p>
    <w:p w14:paraId="56B46046" w14:textId="77777777" w:rsidR="002A4370" w:rsidRPr="00C4110A" w:rsidRDefault="002A4370" w:rsidP="002A4370">
      <w:pPr>
        <w:pStyle w:val="Heading1"/>
      </w:pPr>
    </w:p>
    <w:p w14:paraId="60DE3D1D" w14:textId="77777777" w:rsidR="00EC3714" w:rsidRPr="00C4110A" w:rsidRDefault="00EC3714" w:rsidP="002A4370">
      <w:pPr>
        <w:pStyle w:val="ListNumber2"/>
        <w:numPr>
          <w:ilvl w:val="0"/>
          <w:numId w:val="0"/>
        </w:numPr>
        <w:ind w:left="720"/>
      </w:pPr>
    </w:p>
    <w:sectPr w:rsidR="00EC3714" w:rsidRPr="00C4110A" w:rsidSect="00B028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27D70" w14:textId="77777777" w:rsidR="002D74A8" w:rsidRDefault="002D74A8">
      <w:r>
        <w:separator/>
      </w:r>
    </w:p>
  </w:endnote>
  <w:endnote w:type="continuationSeparator" w:id="0">
    <w:p w14:paraId="2DDF3A63" w14:textId="77777777" w:rsidR="002D74A8" w:rsidRDefault="002D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F9687" w14:textId="77777777" w:rsidR="008620EB" w:rsidRDefault="008620EB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DE737D" w14:textId="77777777" w:rsidR="008620EB" w:rsidRDefault="008620EB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56A22" w14:textId="4AD34140" w:rsidR="008620EB" w:rsidRDefault="008620EB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7915F4">
      <w:rPr>
        <w:rStyle w:val="PageNumber"/>
        <w:noProof/>
      </w:rPr>
      <w:t>6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7915F4">
      <w:rPr>
        <w:rStyle w:val="PageNumber"/>
        <w:noProof/>
      </w:rPr>
      <w:t>7</w:t>
    </w:r>
    <w:r w:rsidRPr="00AE3A15">
      <w:rPr>
        <w:rStyle w:val="PageNumber"/>
      </w:rPr>
      <w:fldChar w:fldCharType="end"/>
    </w:r>
  </w:p>
  <w:p w14:paraId="06A5650F" w14:textId="0C0BD05A" w:rsidR="008620EB" w:rsidRPr="00DB0434" w:rsidRDefault="008620EB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2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23557" w14:textId="77777777" w:rsidR="002D74A8" w:rsidRDefault="002D74A8">
      <w:r>
        <w:separator/>
      </w:r>
    </w:p>
  </w:footnote>
  <w:footnote w:type="continuationSeparator" w:id="0">
    <w:p w14:paraId="3FAE268A" w14:textId="77777777" w:rsidR="002D74A8" w:rsidRDefault="002D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8F21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1CE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BC22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20E8A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B50A1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6CE2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6AE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4EB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4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36A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C027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2EC54AD"/>
    <w:multiLevelType w:val="hybridMultilevel"/>
    <w:tmpl w:val="E8AED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C00CB"/>
    <w:multiLevelType w:val="hybridMultilevel"/>
    <w:tmpl w:val="0D7003FA"/>
    <w:lvl w:ilvl="0" w:tplc="4FB4445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D43188"/>
    <w:multiLevelType w:val="hybridMultilevel"/>
    <w:tmpl w:val="0032F450"/>
    <w:lvl w:ilvl="0" w:tplc="F566EBD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10262"/>
    <w:multiLevelType w:val="hybridMultilevel"/>
    <w:tmpl w:val="71D68B0A"/>
    <w:lvl w:ilvl="0" w:tplc="2A0201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D2C92"/>
    <w:multiLevelType w:val="hybridMultilevel"/>
    <w:tmpl w:val="E6223A6C"/>
    <w:lvl w:ilvl="0" w:tplc="B2ECAFEE">
      <w:numFmt w:val="bullet"/>
      <w:lvlText w:val="-"/>
      <w:lvlJc w:val="left"/>
      <w:pPr>
        <w:ind w:left="25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C822EDB"/>
    <w:multiLevelType w:val="hybridMultilevel"/>
    <w:tmpl w:val="04463936"/>
    <w:lvl w:ilvl="0" w:tplc="2A0201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3526"/>
    <w:multiLevelType w:val="hybridMultilevel"/>
    <w:tmpl w:val="04463936"/>
    <w:lvl w:ilvl="0" w:tplc="2A0201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21"/>
  </w:num>
  <w:num w:numId="5">
    <w:abstractNumId w:val="16"/>
  </w:num>
  <w:num w:numId="6">
    <w:abstractNumId w:val="25"/>
  </w:num>
  <w:num w:numId="7">
    <w:abstractNumId w:val="24"/>
  </w:num>
  <w:num w:numId="8">
    <w:abstractNumId w:val="15"/>
  </w:num>
  <w:num w:numId="9">
    <w:abstractNumId w:val="14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"/>
    <w:lvlOverride w:ilvl="0">
      <w:startOverride w:val="1"/>
    </w:lvlOverride>
  </w:num>
  <w:num w:numId="23">
    <w:abstractNumId w:val="22"/>
  </w:num>
  <w:num w:numId="24">
    <w:abstractNumId w:val="23"/>
  </w:num>
  <w:num w:numId="25">
    <w:abstractNumId w:val="18"/>
  </w:num>
  <w:num w:numId="26">
    <w:abstractNumId w:val="26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01795"/>
    <w:rsid w:val="00001CE4"/>
    <w:rsid w:val="0001703D"/>
    <w:rsid w:val="00040585"/>
    <w:rsid w:val="00044E2D"/>
    <w:rsid w:val="0004609B"/>
    <w:rsid w:val="00070B59"/>
    <w:rsid w:val="00083C6D"/>
    <w:rsid w:val="00091555"/>
    <w:rsid w:val="000A6290"/>
    <w:rsid w:val="000A6BDD"/>
    <w:rsid w:val="000B3DA3"/>
    <w:rsid w:val="000C1FC4"/>
    <w:rsid w:val="000C564D"/>
    <w:rsid w:val="000D66DF"/>
    <w:rsid w:val="00113141"/>
    <w:rsid w:val="00147909"/>
    <w:rsid w:val="0019026E"/>
    <w:rsid w:val="001B5D0F"/>
    <w:rsid w:val="001C5772"/>
    <w:rsid w:val="001E49BA"/>
    <w:rsid w:val="002035F6"/>
    <w:rsid w:val="002053AF"/>
    <w:rsid w:val="0021493F"/>
    <w:rsid w:val="00236295"/>
    <w:rsid w:val="00246BA7"/>
    <w:rsid w:val="002531D7"/>
    <w:rsid w:val="00260823"/>
    <w:rsid w:val="0026706A"/>
    <w:rsid w:val="0027734F"/>
    <w:rsid w:val="00287FF8"/>
    <w:rsid w:val="002A2919"/>
    <w:rsid w:val="002A30EF"/>
    <w:rsid w:val="002A4370"/>
    <w:rsid w:val="002D2CDD"/>
    <w:rsid w:val="002D3C7B"/>
    <w:rsid w:val="002D74A8"/>
    <w:rsid w:val="002E2C09"/>
    <w:rsid w:val="002E4C3E"/>
    <w:rsid w:val="002F0DC6"/>
    <w:rsid w:val="00323164"/>
    <w:rsid w:val="00331387"/>
    <w:rsid w:val="003342F9"/>
    <w:rsid w:val="00342429"/>
    <w:rsid w:val="00365BAA"/>
    <w:rsid w:val="00375DA3"/>
    <w:rsid w:val="00381A8A"/>
    <w:rsid w:val="00383000"/>
    <w:rsid w:val="00383B54"/>
    <w:rsid w:val="0038493A"/>
    <w:rsid w:val="00395DBE"/>
    <w:rsid w:val="003A5EA4"/>
    <w:rsid w:val="003B2519"/>
    <w:rsid w:val="003B29A8"/>
    <w:rsid w:val="003B494C"/>
    <w:rsid w:val="003C1569"/>
    <w:rsid w:val="003C3516"/>
    <w:rsid w:val="003D2A31"/>
    <w:rsid w:val="003D329A"/>
    <w:rsid w:val="003E3A95"/>
    <w:rsid w:val="003E43E7"/>
    <w:rsid w:val="003E4905"/>
    <w:rsid w:val="003F0544"/>
    <w:rsid w:val="003F0F1F"/>
    <w:rsid w:val="00400F30"/>
    <w:rsid w:val="00405E46"/>
    <w:rsid w:val="004215CD"/>
    <w:rsid w:val="004738A7"/>
    <w:rsid w:val="004749AA"/>
    <w:rsid w:val="004759B1"/>
    <w:rsid w:val="004A18AB"/>
    <w:rsid w:val="004A3E40"/>
    <w:rsid w:val="004B0BAA"/>
    <w:rsid w:val="004C1D45"/>
    <w:rsid w:val="004C26AA"/>
    <w:rsid w:val="004C574F"/>
    <w:rsid w:val="004D1C78"/>
    <w:rsid w:val="004D5775"/>
    <w:rsid w:val="00500124"/>
    <w:rsid w:val="00520853"/>
    <w:rsid w:val="00530AFF"/>
    <w:rsid w:val="00576653"/>
    <w:rsid w:val="00581F9F"/>
    <w:rsid w:val="00591391"/>
    <w:rsid w:val="00591F63"/>
    <w:rsid w:val="005A16BC"/>
    <w:rsid w:val="005A332A"/>
    <w:rsid w:val="005A4CDA"/>
    <w:rsid w:val="005B4749"/>
    <w:rsid w:val="005B7ACB"/>
    <w:rsid w:val="005C1124"/>
    <w:rsid w:val="005C142C"/>
    <w:rsid w:val="005D38DC"/>
    <w:rsid w:val="005D7A0F"/>
    <w:rsid w:val="00622785"/>
    <w:rsid w:val="006314AA"/>
    <w:rsid w:val="00635F50"/>
    <w:rsid w:val="006371FD"/>
    <w:rsid w:val="0064032D"/>
    <w:rsid w:val="00640BE0"/>
    <w:rsid w:val="00641282"/>
    <w:rsid w:val="00643A6D"/>
    <w:rsid w:val="00682BB2"/>
    <w:rsid w:val="006A3F4C"/>
    <w:rsid w:val="006B481C"/>
    <w:rsid w:val="006D2058"/>
    <w:rsid w:val="006E06A4"/>
    <w:rsid w:val="006E6D6A"/>
    <w:rsid w:val="007138A4"/>
    <w:rsid w:val="007218CD"/>
    <w:rsid w:val="007430A5"/>
    <w:rsid w:val="007451E4"/>
    <w:rsid w:val="00770797"/>
    <w:rsid w:val="0078224D"/>
    <w:rsid w:val="007915F4"/>
    <w:rsid w:val="00792581"/>
    <w:rsid w:val="00794F30"/>
    <w:rsid w:val="007A1565"/>
    <w:rsid w:val="007A35F6"/>
    <w:rsid w:val="007A38B5"/>
    <w:rsid w:val="007A6A80"/>
    <w:rsid w:val="007A7390"/>
    <w:rsid w:val="007C6046"/>
    <w:rsid w:val="007F50DD"/>
    <w:rsid w:val="00810B51"/>
    <w:rsid w:val="00824273"/>
    <w:rsid w:val="008257E3"/>
    <w:rsid w:val="00827237"/>
    <w:rsid w:val="0084339A"/>
    <w:rsid w:val="0085428C"/>
    <w:rsid w:val="008620EB"/>
    <w:rsid w:val="00871A1E"/>
    <w:rsid w:val="0087487C"/>
    <w:rsid w:val="00876698"/>
    <w:rsid w:val="00883B81"/>
    <w:rsid w:val="0088704C"/>
    <w:rsid w:val="00896A9C"/>
    <w:rsid w:val="008A1906"/>
    <w:rsid w:val="008A489A"/>
    <w:rsid w:val="008B301E"/>
    <w:rsid w:val="008C0F24"/>
    <w:rsid w:val="008C3FF8"/>
    <w:rsid w:val="008C4000"/>
    <w:rsid w:val="008C4703"/>
    <w:rsid w:val="008D4133"/>
    <w:rsid w:val="008D7ECA"/>
    <w:rsid w:val="008F529F"/>
    <w:rsid w:val="009005EB"/>
    <w:rsid w:val="00920546"/>
    <w:rsid w:val="00927E4E"/>
    <w:rsid w:val="00934602"/>
    <w:rsid w:val="00947644"/>
    <w:rsid w:val="00986FDA"/>
    <w:rsid w:val="0099572D"/>
    <w:rsid w:val="009D078E"/>
    <w:rsid w:val="009D5D2F"/>
    <w:rsid w:val="00A00075"/>
    <w:rsid w:val="00A02D27"/>
    <w:rsid w:val="00A15824"/>
    <w:rsid w:val="00A30464"/>
    <w:rsid w:val="00A30FA0"/>
    <w:rsid w:val="00A444D6"/>
    <w:rsid w:val="00A52F2F"/>
    <w:rsid w:val="00A53159"/>
    <w:rsid w:val="00A53F5D"/>
    <w:rsid w:val="00A64C06"/>
    <w:rsid w:val="00A71D22"/>
    <w:rsid w:val="00A73A48"/>
    <w:rsid w:val="00A76414"/>
    <w:rsid w:val="00A76AC6"/>
    <w:rsid w:val="00AA3260"/>
    <w:rsid w:val="00AD743B"/>
    <w:rsid w:val="00AE3A15"/>
    <w:rsid w:val="00AF0A55"/>
    <w:rsid w:val="00B028A6"/>
    <w:rsid w:val="00B07620"/>
    <w:rsid w:val="00B12B2D"/>
    <w:rsid w:val="00B12CD7"/>
    <w:rsid w:val="00B23F38"/>
    <w:rsid w:val="00B3210C"/>
    <w:rsid w:val="00B34792"/>
    <w:rsid w:val="00B616A9"/>
    <w:rsid w:val="00B64C40"/>
    <w:rsid w:val="00B665F1"/>
    <w:rsid w:val="00B74FCD"/>
    <w:rsid w:val="00B76456"/>
    <w:rsid w:val="00B82481"/>
    <w:rsid w:val="00B8482A"/>
    <w:rsid w:val="00B91F84"/>
    <w:rsid w:val="00B94ABC"/>
    <w:rsid w:val="00BA71DD"/>
    <w:rsid w:val="00BB38EB"/>
    <w:rsid w:val="00BB40AB"/>
    <w:rsid w:val="00BC45BB"/>
    <w:rsid w:val="00BD3C62"/>
    <w:rsid w:val="00BE172C"/>
    <w:rsid w:val="00C11DFA"/>
    <w:rsid w:val="00C31207"/>
    <w:rsid w:val="00C36FE3"/>
    <w:rsid w:val="00C4110A"/>
    <w:rsid w:val="00C56254"/>
    <w:rsid w:val="00C71C18"/>
    <w:rsid w:val="00C77A83"/>
    <w:rsid w:val="00C82496"/>
    <w:rsid w:val="00CA46B8"/>
    <w:rsid w:val="00CB237B"/>
    <w:rsid w:val="00CB66F0"/>
    <w:rsid w:val="00CC1300"/>
    <w:rsid w:val="00CD690B"/>
    <w:rsid w:val="00CD75CB"/>
    <w:rsid w:val="00CF5C1B"/>
    <w:rsid w:val="00D30CA9"/>
    <w:rsid w:val="00D45BDE"/>
    <w:rsid w:val="00D4783B"/>
    <w:rsid w:val="00D5049F"/>
    <w:rsid w:val="00D74A27"/>
    <w:rsid w:val="00D826CF"/>
    <w:rsid w:val="00D87A94"/>
    <w:rsid w:val="00DA1EB6"/>
    <w:rsid w:val="00DA3788"/>
    <w:rsid w:val="00DA49F1"/>
    <w:rsid w:val="00DA7889"/>
    <w:rsid w:val="00DB0434"/>
    <w:rsid w:val="00DB3741"/>
    <w:rsid w:val="00DD26FC"/>
    <w:rsid w:val="00E02167"/>
    <w:rsid w:val="00E047BB"/>
    <w:rsid w:val="00E06253"/>
    <w:rsid w:val="00E75F0D"/>
    <w:rsid w:val="00E8307B"/>
    <w:rsid w:val="00E84C98"/>
    <w:rsid w:val="00E85F79"/>
    <w:rsid w:val="00E862DE"/>
    <w:rsid w:val="00E8632D"/>
    <w:rsid w:val="00E93C67"/>
    <w:rsid w:val="00E96CB6"/>
    <w:rsid w:val="00E975E0"/>
    <w:rsid w:val="00EA7A8A"/>
    <w:rsid w:val="00EB618A"/>
    <w:rsid w:val="00EC3714"/>
    <w:rsid w:val="00EC4238"/>
    <w:rsid w:val="00EC6343"/>
    <w:rsid w:val="00ED439C"/>
    <w:rsid w:val="00EE52A4"/>
    <w:rsid w:val="00F0594E"/>
    <w:rsid w:val="00F1232E"/>
    <w:rsid w:val="00F162BD"/>
    <w:rsid w:val="00F17D83"/>
    <w:rsid w:val="00F449ED"/>
    <w:rsid w:val="00F60170"/>
    <w:rsid w:val="00F64372"/>
    <w:rsid w:val="00FA12A5"/>
    <w:rsid w:val="00FC0EAA"/>
    <w:rsid w:val="00FC1B11"/>
    <w:rsid w:val="00FC3127"/>
    <w:rsid w:val="00FD6012"/>
    <w:rsid w:val="00FF28B8"/>
    <w:rsid w:val="00FF72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DDF12B"/>
  <w15:docId w15:val="{AFE08F0D-0480-7440-950C-5EC4581B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C1F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3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D439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39C"/>
    <w:rPr>
      <w:rFonts w:ascii="Courier" w:hAnsi="Courier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ED4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9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C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rsid w:val="005D38DC"/>
    <w:pPr>
      <w:numPr>
        <w:numId w:val="16"/>
      </w:numPr>
      <w:contextualSpacing/>
    </w:pPr>
  </w:style>
  <w:style w:type="paragraph" w:styleId="ListNumber2">
    <w:name w:val="List Number 2"/>
    <w:basedOn w:val="Normal"/>
    <w:rsid w:val="005D38DC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rsid w:val="00A71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D2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83B54"/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81F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1F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1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1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1F9F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8B30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Academics/Hones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.gvsu.edu/java-coding-style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7</cp:revision>
  <cp:lastPrinted>2015-02-06T16:35:00Z</cp:lastPrinted>
  <dcterms:created xsi:type="dcterms:W3CDTF">2018-09-16T20:17:00Z</dcterms:created>
  <dcterms:modified xsi:type="dcterms:W3CDTF">2018-10-01T14:28:00Z</dcterms:modified>
</cp:coreProperties>
</file>