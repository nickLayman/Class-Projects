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0BAF0" w14:textId="7F8012B5" w:rsidR="002A2919" w:rsidRPr="00395DBE" w:rsidRDefault="00D80CB3" w:rsidP="00395DBE">
      <w:pPr>
        <w:jc w:val="center"/>
        <w:rPr>
          <w:rFonts w:ascii="Times New Roman" w:hAnsi="Times New Roman"/>
          <w:b/>
          <w:sz w:val="36"/>
        </w:rPr>
      </w:pPr>
      <w:r>
        <w:rPr>
          <w:rFonts w:ascii="Times New Roman" w:hAnsi="Times New Roman"/>
          <w:b/>
          <w:sz w:val="36"/>
        </w:rPr>
        <w:t>CIS 162 Project 3</w:t>
      </w:r>
    </w:p>
    <w:p w14:paraId="08503B51" w14:textId="3DBC384C" w:rsidR="002A2919" w:rsidRPr="00395DBE" w:rsidRDefault="00E650B4" w:rsidP="00395DBE">
      <w:pPr>
        <w:jc w:val="center"/>
        <w:rPr>
          <w:rFonts w:ascii="Times New Roman" w:hAnsi="Times New Roman"/>
          <w:b/>
          <w:sz w:val="36"/>
        </w:rPr>
      </w:pPr>
      <w:proofErr w:type="spellStart"/>
      <w:r>
        <w:rPr>
          <w:rFonts w:ascii="Times New Roman" w:hAnsi="Times New Roman"/>
          <w:b/>
          <w:sz w:val="36"/>
        </w:rPr>
        <w:t>Farkle</w:t>
      </w:r>
      <w:proofErr w:type="spellEnd"/>
      <w:r>
        <w:rPr>
          <w:rFonts w:ascii="Times New Roman" w:hAnsi="Times New Roman"/>
          <w:b/>
          <w:sz w:val="36"/>
        </w:rPr>
        <w:t xml:space="preserve"> GUI</w:t>
      </w:r>
    </w:p>
    <w:p w14:paraId="090059C3" w14:textId="77777777" w:rsidR="002A2919" w:rsidRPr="00395DBE" w:rsidRDefault="002A2919">
      <w:pPr>
        <w:rPr>
          <w:rFonts w:ascii="Times New Roman" w:hAnsi="Times New Roman"/>
        </w:rPr>
      </w:pPr>
    </w:p>
    <w:p w14:paraId="6D80554F" w14:textId="77777777" w:rsidR="00260823" w:rsidRPr="00260823" w:rsidRDefault="00260823">
      <w:pPr>
        <w:rPr>
          <w:rFonts w:ascii="Times New Roman" w:hAnsi="Times New Roman"/>
          <w:b/>
          <w:sz w:val="28"/>
        </w:rPr>
      </w:pPr>
      <w:r w:rsidRPr="00260823">
        <w:rPr>
          <w:rFonts w:ascii="Times New Roman" w:hAnsi="Times New Roman"/>
          <w:b/>
          <w:sz w:val="28"/>
        </w:rPr>
        <w:t>Due Date</w:t>
      </w:r>
    </w:p>
    <w:p w14:paraId="6F55B395" w14:textId="096AC666" w:rsidR="002A2919" w:rsidRPr="00260823" w:rsidRDefault="005E6334" w:rsidP="00260823">
      <w:pPr>
        <w:pStyle w:val="ListParagraph"/>
        <w:numPr>
          <w:ilvl w:val="0"/>
          <w:numId w:val="8"/>
        </w:numPr>
        <w:rPr>
          <w:rFonts w:ascii="Times New Roman" w:hAnsi="Times New Roman"/>
        </w:rPr>
      </w:pPr>
      <w:r>
        <w:rPr>
          <w:rFonts w:ascii="Times New Roman" w:hAnsi="Times New Roman"/>
        </w:rPr>
        <w:t>See on Blackboard</w:t>
      </w:r>
    </w:p>
    <w:p w14:paraId="45D7460D" w14:textId="77777777" w:rsidR="00AE3A15" w:rsidRDefault="00AE3A15">
      <w:pPr>
        <w:rPr>
          <w:rFonts w:ascii="Times New Roman" w:hAnsi="Times New Roman"/>
          <w:b/>
          <w:sz w:val="28"/>
        </w:rPr>
      </w:pPr>
    </w:p>
    <w:p w14:paraId="6EA7425A" w14:textId="77777777" w:rsidR="002A2919" w:rsidRPr="00260823" w:rsidRDefault="00EC3714">
      <w:pPr>
        <w:rPr>
          <w:rFonts w:ascii="Times New Roman" w:hAnsi="Times New Roman"/>
          <w:b/>
          <w:sz w:val="28"/>
        </w:rPr>
      </w:pPr>
      <w:r w:rsidRPr="00395DBE">
        <w:rPr>
          <w:rFonts w:ascii="Times New Roman" w:hAnsi="Times New Roman"/>
          <w:b/>
          <w:sz w:val="28"/>
        </w:rPr>
        <w:t>Before Starting the Project</w:t>
      </w:r>
    </w:p>
    <w:p w14:paraId="21A96A89" w14:textId="52962F29" w:rsidR="008A489A" w:rsidRDefault="00423F8E" w:rsidP="008A489A">
      <w:pPr>
        <w:pStyle w:val="ListParagraph"/>
        <w:numPr>
          <w:ilvl w:val="0"/>
          <w:numId w:val="7"/>
        </w:numPr>
        <w:rPr>
          <w:rFonts w:ascii="Times New Roman" w:hAnsi="Times New Roman"/>
        </w:rPr>
      </w:pPr>
      <w:r>
        <w:rPr>
          <w:rFonts w:ascii="Times New Roman" w:hAnsi="Times New Roman"/>
        </w:rPr>
        <w:t>Read chapter 9 (GUI).</w:t>
      </w:r>
    </w:p>
    <w:p w14:paraId="7B68DCB6" w14:textId="77777777" w:rsidR="00260823" w:rsidRPr="008A489A" w:rsidRDefault="00B91F84" w:rsidP="008A489A">
      <w:pPr>
        <w:pStyle w:val="ListParagraph"/>
        <w:numPr>
          <w:ilvl w:val="0"/>
          <w:numId w:val="7"/>
        </w:numPr>
        <w:rPr>
          <w:rFonts w:ascii="Times New Roman" w:hAnsi="Times New Roman"/>
        </w:rPr>
      </w:pPr>
      <w:r>
        <w:rPr>
          <w:rFonts w:ascii="Times New Roman" w:hAnsi="Times New Roman"/>
        </w:rPr>
        <w:t>Read this entire project description before starting</w:t>
      </w:r>
    </w:p>
    <w:p w14:paraId="00E8353F" w14:textId="77777777" w:rsidR="00AE3A15" w:rsidRDefault="00AE3A15">
      <w:pPr>
        <w:rPr>
          <w:rFonts w:ascii="Times New Roman" w:hAnsi="Times New Roman"/>
          <w:b/>
          <w:sz w:val="28"/>
        </w:rPr>
      </w:pPr>
    </w:p>
    <w:p w14:paraId="674F6091" w14:textId="77777777" w:rsidR="003F0544" w:rsidRPr="00395DBE" w:rsidRDefault="003F0544">
      <w:pPr>
        <w:rPr>
          <w:rFonts w:ascii="Times New Roman" w:hAnsi="Times New Roman"/>
          <w:b/>
          <w:sz w:val="28"/>
        </w:rPr>
      </w:pPr>
      <w:r w:rsidRPr="00395DBE">
        <w:rPr>
          <w:rFonts w:ascii="Times New Roman" w:hAnsi="Times New Roman"/>
          <w:b/>
          <w:sz w:val="28"/>
        </w:rPr>
        <w:t>Learning Ob</w:t>
      </w:r>
      <w:r w:rsidR="00E8307B" w:rsidRPr="00395DBE">
        <w:rPr>
          <w:rFonts w:ascii="Times New Roman" w:hAnsi="Times New Roman"/>
          <w:b/>
          <w:sz w:val="28"/>
        </w:rPr>
        <w:t>j</w:t>
      </w:r>
      <w:r w:rsidR="002A2919" w:rsidRPr="00395DBE">
        <w:rPr>
          <w:rFonts w:ascii="Times New Roman" w:hAnsi="Times New Roman"/>
          <w:b/>
          <w:sz w:val="28"/>
        </w:rPr>
        <w:t>ectives</w:t>
      </w:r>
    </w:p>
    <w:p w14:paraId="6B387ABC" w14:textId="77777777" w:rsidR="002A2919" w:rsidRPr="00395DBE" w:rsidRDefault="002A2919">
      <w:pPr>
        <w:rPr>
          <w:rFonts w:ascii="Times New Roman" w:hAnsi="Times New Roman"/>
        </w:rPr>
      </w:pPr>
      <w:r w:rsidRPr="00395DBE">
        <w:rPr>
          <w:rFonts w:ascii="Times New Roman" w:hAnsi="Times New Roman"/>
        </w:rPr>
        <w:t>After completing this project you should be able to:</w:t>
      </w:r>
    </w:p>
    <w:p w14:paraId="70C95E5A" w14:textId="111EB850" w:rsidR="00A73FFB" w:rsidRDefault="00C72D92" w:rsidP="002A2919">
      <w:pPr>
        <w:pStyle w:val="ListParagraph"/>
        <w:numPr>
          <w:ilvl w:val="0"/>
          <w:numId w:val="4"/>
        </w:numPr>
        <w:rPr>
          <w:rFonts w:ascii="Times New Roman" w:hAnsi="Times New Roman"/>
        </w:rPr>
      </w:pPr>
      <w:r>
        <w:rPr>
          <w:rFonts w:ascii="Times New Roman" w:hAnsi="Times New Roman"/>
          <w:i/>
        </w:rPr>
        <w:t>create</w:t>
      </w:r>
      <w:r w:rsidR="007B17CE">
        <w:rPr>
          <w:rFonts w:ascii="Times New Roman" w:hAnsi="Times New Roman"/>
        </w:rPr>
        <w:t xml:space="preserve"> a Graphical User Interface (GUI)</w:t>
      </w:r>
    </w:p>
    <w:p w14:paraId="78359DCD" w14:textId="77777777" w:rsidR="00A73FFB" w:rsidRDefault="00A73FFB" w:rsidP="002A2919">
      <w:pPr>
        <w:pStyle w:val="ListParagraph"/>
        <w:numPr>
          <w:ilvl w:val="0"/>
          <w:numId w:val="4"/>
        </w:numPr>
        <w:rPr>
          <w:rFonts w:ascii="Times New Roman" w:hAnsi="Times New Roman"/>
        </w:rPr>
      </w:pPr>
      <w:r>
        <w:rPr>
          <w:rFonts w:ascii="Times New Roman" w:hAnsi="Times New Roman"/>
          <w:i/>
        </w:rPr>
        <w:t xml:space="preserve">use </w:t>
      </w:r>
      <w:r w:rsidR="005E0DF0">
        <w:rPr>
          <w:rFonts w:ascii="Times New Roman" w:hAnsi="Times New Roman"/>
        </w:rPr>
        <w:t xml:space="preserve">an </w:t>
      </w:r>
      <w:proofErr w:type="spellStart"/>
      <w:r w:rsidR="005E0DF0" w:rsidRPr="00C72D92">
        <w:rPr>
          <w:rFonts w:ascii="Courier New" w:hAnsi="Courier New" w:cs="Courier New"/>
        </w:rPr>
        <w:t>ArrayList</w:t>
      </w:r>
      <w:proofErr w:type="spellEnd"/>
      <w:r w:rsidR="005E0DF0">
        <w:rPr>
          <w:rFonts w:ascii="Times New Roman" w:hAnsi="Times New Roman"/>
        </w:rPr>
        <w:t xml:space="preserve"> to store Objects</w:t>
      </w:r>
    </w:p>
    <w:p w14:paraId="77BC0DDD" w14:textId="77777777" w:rsidR="00AE3A15" w:rsidRDefault="00AE3A15">
      <w:pPr>
        <w:rPr>
          <w:rFonts w:ascii="Times New Roman" w:hAnsi="Times New Roman"/>
          <w:b/>
          <w:sz w:val="28"/>
        </w:rPr>
      </w:pPr>
    </w:p>
    <w:p w14:paraId="6B87AD5D" w14:textId="77777777" w:rsidR="00406F08" w:rsidRDefault="00406F08" w:rsidP="00406F08">
      <w:pPr>
        <w:rPr>
          <w:rFonts w:ascii="Times New Roman" w:hAnsi="Times New Roman"/>
          <w:b/>
          <w:sz w:val="28"/>
        </w:rPr>
      </w:pPr>
      <w:r>
        <w:rPr>
          <w:rFonts w:ascii="Times New Roman" w:hAnsi="Times New Roman"/>
          <w:b/>
          <w:sz w:val="28"/>
        </w:rPr>
        <w:t>Model-View Design Pattern</w:t>
      </w:r>
    </w:p>
    <w:p w14:paraId="4F12BF65" w14:textId="425825F0" w:rsidR="00406F08" w:rsidRDefault="00406F08" w:rsidP="00406F08">
      <w:pPr>
        <w:rPr>
          <w:rFonts w:ascii="Times New Roman" w:hAnsi="Times New Roman"/>
        </w:rPr>
      </w:pPr>
      <w:r>
        <w:rPr>
          <w:rFonts w:ascii="Times New Roman" w:hAnsi="Times New Roman"/>
        </w:rPr>
        <w:t>A common design strategy is to divide applications into at least two parts: the user interface (View) and a back end that takes care of the data (Model).  For this project, we provide a completed Model class that simulates a dice game</w:t>
      </w:r>
      <w:r w:rsidR="000A2E10">
        <w:rPr>
          <w:rFonts w:ascii="Times New Roman" w:hAnsi="Times New Roman"/>
        </w:rPr>
        <w:t xml:space="preserve">, called </w:t>
      </w:r>
      <w:proofErr w:type="spellStart"/>
      <w:r w:rsidR="000A2E10">
        <w:rPr>
          <w:rFonts w:ascii="Times New Roman" w:hAnsi="Times New Roman"/>
        </w:rPr>
        <w:t>Farkle</w:t>
      </w:r>
      <w:proofErr w:type="spellEnd"/>
      <w:r w:rsidR="000A2E10">
        <w:rPr>
          <w:rFonts w:ascii="Times New Roman" w:hAnsi="Times New Roman"/>
        </w:rPr>
        <w:t>,</w:t>
      </w:r>
      <w:r>
        <w:rPr>
          <w:rFonts w:ascii="Times New Roman" w:hAnsi="Times New Roman"/>
        </w:rPr>
        <w:t xml:space="preserve"> that you will eventually implement yourself in Project 4.  </w:t>
      </w:r>
      <w:r w:rsidR="000A2E10">
        <w:rPr>
          <w:rFonts w:ascii="Times New Roman" w:hAnsi="Times New Roman"/>
        </w:rPr>
        <w:t>For now, you do not need to know any of the game rules.</w:t>
      </w:r>
    </w:p>
    <w:p w14:paraId="1D457437" w14:textId="77777777" w:rsidR="00406F08" w:rsidRDefault="00406F08" w:rsidP="00406F08">
      <w:pPr>
        <w:rPr>
          <w:rFonts w:ascii="Times New Roman" w:hAnsi="Times New Roman"/>
        </w:rPr>
      </w:pPr>
    </w:p>
    <w:p w14:paraId="0C881263" w14:textId="4A5096C5" w:rsidR="00406F08" w:rsidRPr="006563BD" w:rsidRDefault="00406F08" w:rsidP="00406F08">
      <w:pPr>
        <w:rPr>
          <w:rFonts w:ascii="Times New Roman" w:hAnsi="Times New Roman"/>
        </w:rPr>
      </w:pPr>
      <w:r>
        <w:rPr>
          <w:rFonts w:ascii="Times New Roman" w:hAnsi="Times New Roman"/>
        </w:rPr>
        <w:t>The Model-View pattern enforces clear responsibilities between the model and view.  For example, the GUI (view) should not be responsible for maintaining any data or knowing how the data are processed.  The sole responsibility of the GUI is to support user interaction with the Model.</w:t>
      </w:r>
    </w:p>
    <w:p w14:paraId="5B36207A" w14:textId="77777777" w:rsidR="00406F08" w:rsidRDefault="00406F08">
      <w:pPr>
        <w:rPr>
          <w:rFonts w:ascii="Times New Roman" w:hAnsi="Times New Roman"/>
          <w:b/>
          <w:sz w:val="28"/>
        </w:rPr>
      </w:pPr>
    </w:p>
    <w:p w14:paraId="046CE07C" w14:textId="192F6E98" w:rsidR="00353914" w:rsidRDefault="00406F08">
      <w:pPr>
        <w:rPr>
          <w:rFonts w:ascii="Times New Roman" w:hAnsi="Times New Roman"/>
          <w:b/>
          <w:sz w:val="28"/>
        </w:rPr>
      </w:pPr>
      <w:r>
        <w:rPr>
          <w:rFonts w:ascii="Times New Roman" w:hAnsi="Times New Roman"/>
          <w:b/>
          <w:sz w:val="28"/>
        </w:rPr>
        <w:t>GUI</w:t>
      </w:r>
      <w:r w:rsidR="001F7792">
        <w:rPr>
          <w:rFonts w:ascii="Times New Roman" w:hAnsi="Times New Roman"/>
          <w:b/>
          <w:sz w:val="28"/>
        </w:rPr>
        <w:t xml:space="preserve"> Features</w:t>
      </w:r>
      <w:r w:rsidR="00EE5CC9" w:rsidRPr="00EE5CC9">
        <w:rPr>
          <w:rFonts w:ascii="Times New Roman" w:hAnsi="Times New Roman"/>
          <w:b/>
          <w:sz w:val="28"/>
        </w:rPr>
        <w:t xml:space="preserve"> </w:t>
      </w:r>
    </w:p>
    <w:p w14:paraId="5FEC98A3" w14:textId="1EB05166" w:rsidR="00EE5CC9" w:rsidRPr="00353914" w:rsidRDefault="00E650B4">
      <w:pPr>
        <w:rPr>
          <w:rFonts w:ascii="Times New Roman" w:hAnsi="Times New Roman"/>
        </w:rPr>
      </w:pPr>
      <w:r>
        <w:rPr>
          <w:rFonts w:ascii="Times New Roman" w:hAnsi="Times New Roman"/>
        </w:rPr>
        <w:t>The game supports multiple</w:t>
      </w:r>
      <w:r w:rsidR="00353914" w:rsidRPr="00353914">
        <w:rPr>
          <w:rFonts w:ascii="Times New Roman" w:hAnsi="Times New Roman"/>
        </w:rPr>
        <w:t xml:space="preserve"> player</w:t>
      </w:r>
      <w:r>
        <w:rPr>
          <w:rFonts w:ascii="Times New Roman" w:hAnsi="Times New Roman"/>
        </w:rPr>
        <w:t>s using six</w:t>
      </w:r>
      <w:r w:rsidR="00353914" w:rsidRPr="00353914">
        <w:rPr>
          <w:rFonts w:ascii="Times New Roman" w:hAnsi="Times New Roman"/>
        </w:rPr>
        <w:t xml:space="preserve"> dice.</w:t>
      </w:r>
    </w:p>
    <w:p w14:paraId="12A889C6" w14:textId="02F50C01" w:rsidR="00AD58A7" w:rsidRPr="00AD58A7" w:rsidRDefault="00EF464A" w:rsidP="00AD58A7">
      <w:pPr>
        <w:pStyle w:val="ListParagraph"/>
        <w:numPr>
          <w:ilvl w:val="0"/>
          <w:numId w:val="18"/>
        </w:numPr>
        <w:rPr>
          <w:rFonts w:ascii="Georgia" w:hAnsi="Georgia" w:cs="Georgia"/>
        </w:rPr>
      </w:pPr>
      <w:r>
        <w:rPr>
          <w:rFonts w:ascii="Georgia" w:hAnsi="Georgia" w:cs="Georgia"/>
        </w:rPr>
        <w:t>a</w:t>
      </w:r>
      <w:r w:rsidR="00E650B4">
        <w:rPr>
          <w:rFonts w:ascii="Georgia" w:hAnsi="Georgia" w:cs="Georgia"/>
        </w:rPr>
        <w:t xml:space="preserve"> player rolls all six dice to start and then selects one or more</w:t>
      </w:r>
      <w:r w:rsidR="001F7792">
        <w:rPr>
          <w:rFonts w:ascii="Georgia" w:hAnsi="Georgia" w:cs="Georgia"/>
        </w:rPr>
        <w:t xml:space="preserve"> dice</w:t>
      </w:r>
      <w:r w:rsidR="00E650B4">
        <w:rPr>
          <w:rFonts w:ascii="Georgia" w:hAnsi="Georgia" w:cs="Georgia"/>
        </w:rPr>
        <w:t>.</w:t>
      </w:r>
    </w:p>
    <w:p w14:paraId="0EE573DF" w14:textId="78133FD9" w:rsidR="00AD58A7" w:rsidRPr="00AD58A7" w:rsidRDefault="00EF464A" w:rsidP="00AD58A7">
      <w:pPr>
        <w:pStyle w:val="ListParagraph"/>
        <w:numPr>
          <w:ilvl w:val="0"/>
          <w:numId w:val="18"/>
        </w:numPr>
        <w:rPr>
          <w:rFonts w:ascii="Georgia" w:hAnsi="Georgia" w:cs="Georgia"/>
        </w:rPr>
      </w:pPr>
      <w:r>
        <w:rPr>
          <w:rFonts w:ascii="Georgia" w:hAnsi="Georgia" w:cs="Georgia"/>
        </w:rPr>
        <w:t>a</w:t>
      </w:r>
      <w:r w:rsidR="001F7792">
        <w:rPr>
          <w:rFonts w:ascii="Georgia" w:hAnsi="Georgia" w:cs="Georgia"/>
        </w:rPr>
        <w:t xml:space="preserve"> player then chooses to roll again or pass the dice.</w:t>
      </w:r>
      <w:r w:rsidR="008707AB">
        <w:rPr>
          <w:rFonts w:ascii="Georgia" w:hAnsi="Georgia" w:cs="Georgia"/>
        </w:rPr>
        <w:t xml:space="preserve"> </w:t>
      </w:r>
      <w:r w:rsidR="00452D31">
        <w:rPr>
          <w:rFonts w:ascii="Georgia" w:hAnsi="Georgia" w:cs="Georgia"/>
        </w:rPr>
        <w:t>Only unselected dice are rolled</w:t>
      </w:r>
      <w:r w:rsidR="008707AB">
        <w:rPr>
          <w:rFonts w:ascii="Georgia" w:hAnsi="Georgia" w:cs="Georgia"/>
        </w:rPr>
        <w:t>.</w:t>
      </w:r>
      <w:r w:rsidR="00AD58A7" w:rsidRPr="00AD58A7">
        <w:rPr>
          <w:rFonts w:ascii="Georgia" w:hAnsi="Georgia" w:cs="Georgia"/>
        </w:rPr>
        <w:t xml:space="preserve"> </w:t>
      </w:r>
    </w:p>
    <w:p w14:paraId="3B4B3C96" w14:textId="02B19F79" w:rsidR="00AD58A7" w:rsidRPr="00AD58A7" w:rsidRDefault="00EF464A" w:rsidP="00AD58A7">
      <w:pPr>
        <w:pStyle w:val="ListParagraph"/>
        <w:numPr>
          <w:ilvl w:val="0"/>
          <w:numId w:val="18"/>
        </w:numPr>
        <w:rPr>
          <w:rFonts w:ascii="Georgia" w:hAnsi="Georgia" w:cs="Georgia"/>
        </w:rPr>
      </w:pPr>
      <w:r>
        <w:rPr>
          <w:rFonts w:ascii="Georgia" w:hAnsi="Georgia" w:cs="Georgia"/>
        </w:rPr>
        <w:t>the next player is chosen by click</w:t>
      </w:r>
      <w:r w:rsidR="001F7792">
        <w:rPr>
          <w:rFonts w:ascii="Georgia" w:hAnsi="Georgia" w:cs="Georgia"/>
        </w:rPr>
        <w:t>ing a radio button</w:t>
      </w:r>
    </w:p>
    <w:p w14:paraId="452B0D3F" w14:textId="6F960D67" w:rsidR="001F7792" w:rsidRPr="00AD58A7" w:rsidRDefault="00EF464A" w:rsidP="001F7792">
      <w:pPr>
        <w:pStyle w:val="ListParagraph"/>
        <w:numPr>
          <w:ilvl w:val="0"/>
          <w:numId w:val="18"/>
        </w:numPr>
        <w:rPr>
          <w:rFonts w:ascii="Georgia" w:hAnsi="Georgia" w:cs="Georgia"/>
        </w:rPr>
      </w:pPr>
      <w:r>
        <w:rPr>
          <w:rFonts w:ascii="Georgia" w:hAnsi="Georgia" w:cs="Georgia"/>
        </w:rPr>
        <w:t>p</w:t>
      </w:r>
      <w:r w:rsidR="001F7792" w:rsidRPr="00AD58A7">
        <w:rPr>
          <w:rFonts w:ascii="Georgia" w:hAnsi="Georgia" w:cs="Georgia"/>
        </w:rPr>
        <w:t>layer</w:t>
      </w:r>
      <w:r w:rsidR="0070551F">
        <w:rPr>
          <w:rFonts w:ascii="Georgia" w:hAnsi="Georgia" w:cs="Georgia"/>
        </w:rPr>
        <w:t>s can</w:t>
      </w:r>
      <w:r w:rsidR="001F7792" w:rsidRPr="00AD58A7">
        <w:rPr>
          <w:rFonts w:ascii="Georgia" w:hAnsi="Georgia" w:cs="Georgia"/>
        </w:rPr>
        <w:t xml:space="preserve"> </w:t>
      </w:r>
      <w:r w:rsidR="001F7792">
        <w:rPr>
          <w:rFonts w:ascii="Georgia" w:hAnsi="Georgia" w:cs="Georgia"/>
        </w:rPr>
        <w:t>display the best score by selecting File -&gt; Best Score</w:t>
      </w:r>
      <w:r w:rsidR="001F7792" w:rsidRPr="00AD58A7">
        <w:rPr>
          <w:rFonts w:ascii="Georgia" w:hAnsi="Georgia" w:cs="Georgia"/>
        </w:rPr>
        <w:t xml:space="preserve">  </w:t>
      </w:r>
    </w:p>
    <w:p w14:paraId="4EF8D951" w14:textId="6FB079C3" w:rsidR="00AD58A7" w:rsidRPr="00AD58A7" w:rsidRDefault="00AD58A7" w:rsidP="00AD58A7">
      <w:pPr>
        <w:pStyle w:val="ListParagraph"/>
        <w:numPr>
          <w:ilvl w:val="0"/>
          <w:numId w:val="18"/>
        </w:numPr>
        <w:rPr>
          <w:rFonts w:ascii="Georgia" w:hAnsi="Georgia" w:cs="Georgia"/>
        </w:rPr>
      </w:pPr>
      <w:r w:rsidRPr="00AD58A7">
        <w:rPr>
          <w:rFonts w:ascii="Georgia" w:hAnsi="Georgia" w:cs="Georgia"/>
        </w:rPr>
        <w:t>player</w:t>
      </w:r>
      <w:r w:rsidR="0070551F">
        <w:rPr>
          <w:rFonts w:ascii="Georgia" w:hAnsi="Georgia" w:cs="Georgia"/>
        </w:rPr>
        <w:t>s can</w:t>
      </w:r>
      <w:r w:rsidRPr="00AD58A7">
        <w:rPr>
          <w:rFonts w:ascii="Georgia" w:hAnsi="Georgia" w:cs="Georgia"/>
        </w:rPr>
        <w:t xml:space="preserve"> start a new game at any time by selecting File -&gt; New Game  </w:t>
      </w:r>
    </w:p>
    <w:p w14:paraId="3BB5E67F" w14:textId="10FC49CB" w:rsidR="00AD58A7" w:rsidRPr="00AD58A7" w:rsidRDefault="00EF464A" w:rsidP="00AD58A7">
      <w:pPr>
        <w:pStyle w:val="ListParagraph"/>
        <w:numPr>
          <w:ilvl w:val="0"/>
          <w:numId w:val="18"/>
        </w:numPr>
        <w:rPr>
          <w:rFonts w:ascii="Georgia" w:hAnsi="Georgia" w:cs="Georgia"/>
        </w:rPr>
      </w:pPr>
      <w:r>
        <w:rPr>
          <w:rFonts w:ascii="Georgia" w:hAnsi="Georgia" w:cs="Georgia"/>
        </w:rPr>
        <w:t>players can</w:t>
      </w:r>
      <w:r w:rsidR="00AD58A7" w:rsidRPr="00AD58A7">
        <w:rPr>
          <w:rFonts w:ascii="Georgia" w:hAnsi="Georgia" w:cs="Georgia"/>
        </w:rPr>
        <w:t xml:space="preserve"> quit at any time by selecting the File -&gt; Quit</w:t>
      </w:r>
    </w:p>
    <w:p w14:paraId="4C586975" w14:textId="77777777" w:rsidR="00EE5CC9" w:rsidRDefault="00EE5CC9">
      <w:pPr>
        <w:rPr>
          <w:rFonts w:ascii="Times New Roman" w:hAnsi="Times New Roman"/>
          <w:b/>
          <w:sz w:val="28"/>
        </w:rPr>
      </w:pPr>
    </w:p>
    <w:p w14:paraId="1555606F" w14:textId="77777777" w:rsidR="00AD58A7" w:rsidRDefault="00AD58A7">
      <w:pPr>
        <w:rPr>
          <w:rFonts w:ascii="Times New Roman" w:hAnsi="Times New Roman"/>
        </w:rPr>
      </w:pPr>
    </w:p>
    <w:p w14:paraId="07612D43" w14:textId="77777777" w:rsidR="0073447A" w:rsidRPr="001F41E7" w:rsidRDefault="00E934E2">
      <w:pPr>
        <w:rPr>
          <w:rFonts w:ascii="Times New Roman" w:hAnsi="Times New Roman"/>
          <w:b/>
          <w:sz w:val="28"/>
        </w:rPr>
      </w:pPr>
      <w:r w:rsidRPr="001F41E7">
        <w:rPr>
          <w:rFonts w:ascii="Times New Roman" w:hAnsi="Times New Roman"/>
          <w:b/>
          <w:sz w:val="28"/>
        </w:rPr>
        <w:t xml:space="preserve">Step 1: </w:t>
      </w:r>
      <w:r w:rsidR="0073447A" w:rsidRPr="001F41E7">
        <w:rPr>
          <w:rFonts w:ascii="Times New Roman" w:hAnsi="Times New Roman"/>
          <w:b/>
          <w:sz w:val="28"/>
        </w:rPr>
        <w:t xml:space="preserve">Create a New </w:t>
      </w:r>
      <w:proofErr w:type="spellStart"/>
      <w:r w:rsidR="0073447A" w:rsidRPr="001F41E7">
        <w:rPr>
          <w:rFonts w:ascii="Times New Roman" w:hAnsi="Times New Roman"/>
          <w:b/>
          <w:sz w:val="28"/>
        </w:rPr>
        <w:t>BlueJ</w:t>
      </w:r>
      <w:proofErr w:type="spellEnd"/>
      <w:r w:rsidR="0073447A" w:rsidRPr="001F41E7">
        <w:rPr>
          <w:rFonts w:ascii="Times New Roman" w:hAnsi="Times New Roman"/>
          <w:b/>
          <w:sz w:val="28"/>
        </w:rPr>
        <w:t xml:space="preserve"> Project</w:t>
      </w:r>
    </w:p>
    <w:p w14:paraId="361219E3" w14:textId="77777777" w:rsidR="0073447A" w:rsidRDefault="0073447A">
      <w:pPr>
        <w:rPr>
          <w:rFonts w:ascii="Times New Roman" w:hAnsi="Times New Roman"/>
          <w:b/>
          <w:sz w:val="28"/>
        </w:rPr>
      </w:pPr>
    </w:p>
    <w:p w14:paraId="6F77FC4B" w14:textId="3F29AFF1" w:rsidR="0073447A" w:rsidRDefault="00E934E2">
      <w:pPr>
        <w:rPr>
          <w:rFonts w:ascii="Times New Roman" w:hAnsi="Times New Roman"/>
          <w:b/>
          <w:sz w:val="28"/>
        </w:rPr>
      </w:pPr>
      <w:r>
        <w:rPr>
          <w:rFonts w:ascii="Times New Roman" w:hAnsi="Times New Roman"/>
          <w:b/>
          <w:sz w:val="28"/>
        </w:rPr>
        <w:t xml:space="preserve">Step 2: </w:t>
      </w:r>
      <w:r w:rsidR="00C72D92">
        <w:rPr>
          <w:rFonts w:ascii="Times New Roman" w:hAnsi="Times New Roman"/>
          <w:b/>
          <w:sz w:val="28"/>
        </w:rPr>
        <w:t xml:space="preserve">Use Existing </w:t>
      </w:r>
      <w:proofErr w:type="spellStart"/>
      <w:r w:rsidR="0073447A">
        <w:rPr>
          <w:rFonts w:ascii="Times New Roman" w:hAnsi="Times New Roman"/>
          <w:b/>
          <w:sz w:val="28"/>
        </w:rPr>
        <w:t>GVdie</w:t>
      </w:r>
      <w:proofErr w:type="spellEnd"/>
    </w:p>
    <w:p w14:paraId="1526BA1C" w14:textId="46159E59" w:rsidR="00C72D92" w:rsidRDefault="00C72D92" w:rsidP="00C72D92">
      <w:pPr>
        <w:rPr>
          <w:rFonts w:ascii="Times New Roman" w:hAnsi="Times New Roman"/>
        </w:rPr>
      </w:pPr>
      <w:r w:rsidRPr="005F16BD">
        <w:rPr>
          <w:rFonts w:ascii="Times New Roman" w:hAnsi="Times New Roman"/>
        </w:rPr>
        <w:t xml:space="preserve">Rather than writing your own Die class, we are providing a completed class for you.  Create a new class in </w:t>
      </w:r>
      <w:proofErr w:type="spellStart"/>
      <w:r w:rsidRPr="005F16BD">
        <w:rPr>
          <w:rFonts w:ascii="Times New Roman" w:hAnsi="Times New Roman"/>
        </w:rPr>
        <w:t>BlueJ</w:t>
      </w:r>
      <w:proofErr w:type="spellEnd"/>
      <w:r w:rsidRPr="005F16BD">
        <w:rPr>
          <w:rFonts w:ascii="Times New Roman" w:hAnsi="Times New Roman"/>
        </w:rPr>
        <w:t xml:space="preserve"> called </w:t>
      </w:r>
      <w:proofErr w:type="spellStart"/>
      <w:r w:rsidRPr="005F16BD">
        <w:rPr>
          <w:rFonts w:ascii="Courier New" w:hAnsi="Courier New"/>
        </w:rPr>
        <w:t>GVdie</w:t>
      </w:r>
      <w:proofErr w:type="spellEnd"/>
      <w:r w:rsidRPr="005F16BD">
        <w:rPr>
          <w:rFonts w:ascii="Times New Roman" w:hAnsi="Times New Roman"/>
        </w:rPr>
        <w:t xml:space="preserve"> and delet</w:t>
      </w:r>
      <w:r w:rsidR="00E650B4">
        <w:rPr>
          <w:rFonts w:ascii="Times New Roman" w:hAnsi="Times New Roman"/>
        </w:rPr>
        <w:t>e all of the provided code.  Copy</w:t>
      </w:r>
      <w:r w:rsidRPr="005F16BD">
        <w:rPr>
          <w:rFonts w:ascii="Times New Roman" w:hAnsi="Times New Roman"/>
        </w:rPr>
        <w:t xml:space="preserve"> and paste the provided code</w:t>
      </w:r>
      <w:r>
        <w:rPr>
          <w:rFonts w:ascii="Times New Roman" w:hAnsi="Times New Roman"/>
        </w:rPr>
        <w:t xml:space="preserve"> from (</w:t>
      </w:r>
      <w:r w:rsidRPr="00466BE5">
        <w:rPr>
          <w:rFonts w:ascii="Courier New" w:hAnsi="Courier New"/>
        </w:rPr>
        <w:t>GVdie.java)</w:t>
      </w:r>
      <w:r>
        <w:rPr>
          <w:rFonts w:ascii="Times New Roman" w:hAnsi="Times New Roman"/>
        </w:rPr>
        <w:t xml:space="preserve"> </w:t>
      </w:r>
      <w:r w:rsidRPr="005F16BD">
        <w:rPr>
          <w:rFonts w:ascii="Times New Roman" w:hAnsi="Times New Roman"/>
        </w:rPr>
        <w:t xml:space="preserve">into the newly created class.  </w:t>
      </w:r>
      <w:r>
        <w:rPr>
          <w:rFonts w:ascii="Times New Roman" w:hAnsi="Times New Roman"/>
        </w:rPr>
        <w:t xml:space="preserve">It should compile with no errors.  </w:t>
      </w:r>
      <w:r w:rsidRPr="00E7563E">
        <w:rPr>
          <w:rFonts w:ascii="Times New Roman" w:hAnsi="Times New Roman"/>
          <w:u w:val="single"/>
        </w:rPr>
        <w:t xml:space="preserve">Do not make any changes </w:t>
      </w:r>
      <w:r>
        <w:rPr>
          <w:rFonts w:ascii="Times New Roman" w:hAnsi="Times New Roman"/>
          <w:u w:val="single"/>
        </w:rPr>
        <w:t>to this code</w:t>
      </w:r>
      <w:r w:rsidR="00770EDB">
        <w:rPr>
          <w:rFonts w:ascii="Times New Roman" w:hAnsi="Times New Roman"/>
          <w:u w:val="single"/>
        </w:rPr>
        <w:t xml:space="preserve"> </w:t>
      </w:r>
      <w:r>
        <w:rPr>
          <w:rFonts w:ascii="Times New Roman" w:hAnsi="Times New Roman"/>
        </w:rPr>
        <w:t>but you are encouraged to read through the source code to see how it works.</w:t>
      </w:r>
    </w:p>
    <w:p w14:paraId="5BC34FE6" w14:textId="77777777" w:rsidR="0073447A" w:rsidRDefault="0073447A">
      <w:pPr>
        <w:rPr>
          <w:rFonts w:ascii="Times New Roman" w:hAnsi="Times New Roman"/>
          <w:b/>
          <w:sz w:val="28"/>
        </w:rPr>
      </w:pPr>
    </w:p>
    <w:p w14:paraId="7CDDFCD9" w14:textId="360BD052" w:rsidR="00681921" w:rsidRDefault="00C03E9D" w:rsidP="00681921">
      <w:pPr>
        <w:rPr>
          <w:rFonts w:ascii="Times New Roman" w:hAnsi="Times New Roman"/>
          <w:b/>
          <w:sz w:val="28"/>
        </w:rPr>
      </w:pPr>
      <w:r>
        <w:rPr>
          <w:rFonts w:ascii="Times New Roman" w:hAnsi="Times New Roman"/>
          <w:b/>
          <w:sz w:val="28"/>
        </w:rPr>
        <w:br w:type="page"/>
      </w:r>
      <w:r w:rsidR="00681921">
        <w:rPr>
          <w:rFonts w:ascii="Times New Roman" w:hAnsi="Times New Roman"/>
          <w:b/>
          <w:sz w:val="28"/>
        </w:rPr>
        <w:lastRenderedPageBreak/>
        <w:t>Step 3: Create a Player class</w:t>
      </w:r>
    </w:p>
    <w:p w14:paraId="3E150097" w14:textId="3F0666B3" w:rsidR="00681921" w:rsidRPr="00F2123A" w:rsidRDefault="00C42019" w:rsidP="00C42019">
      <w:pPr>
        <w:rPr>
          <w:rFonts w:ascii="Courier New" w:hAnsi="Courier New" w:cs="Courier New"/>
          <w:sz w:val="20"/>
          <w:szCs w:val="20"/>
        </w:rPr>
      </w:pPr>
      <w:r>
        <w:rPr>
          <w:rFonts w:ascii="Times New Roman" w:hAnsi="Times New Roman"/>
        </w:rPr>
        <w:t xml:space="preserve">Create a simple class that will </w:t>
      </w:r>
      <w:r w:rsidR="00545BBF">
        <w:rPr>
          <w:rFonts w:ascii="Times New Roman" w:hAnsi="Times New Roman"/>
        </w:rPr>
        <w:t>be used in this project and more prominently in Project 4</w:t>
      </w:r>
      <w:r w:rsidR="00BF0130">
        <w:rPr>
          <w:rFonts w:ascii="Times New Roman" w:hAnsi="Times New Roman"/>
        </w:rPr>
        <w:t>.  The class maintains four</w:t>
      </w:r>
      <w:r>
        <w:rPr>
          <w:rFonts w:ascii="Times New Roman" w:hAnsi="Times New Roman"/>
        </w:rPr>
        <w:t xml:space="preserve"> pieces of information for a game player: name (String), score (int)</w:t>
      </w:r>
      <w:r w:rsidR="00BF0130">
        <w:rPr>
          <w:rFonts w:ascii="Times New Roman" w:hAnsi="Times New Roman"/>
        </w:rPr>
        <w:t xml:space="preserve">, subtotal (int) </w:t>
      </w:r>
      <w:r>
        <w:rPr>
          <w:rFonts w:ascii="Times New Roman" w:hAnsi="Times New Roman"/>
        </w:rPr>
        <w:t xml:space="preserve">and number of turns taken (int). </w:t>
      </w:r>
    </w:p>
    <w:p w14:paraId="46C47154" w14:textId="77777777" w:rsidR="00681921" w:rsidRDefault="00681921" w:rsidP="00681921">
      <w:pPr>
        <w:rPr>
          <w:rFonts w:ascii="Times New Roman" w:hAnsi="Times New Roman"/>
        </w:rPr>
      </w:pPr>
    </w:p>
    <w:p w14:paraId="605AAA5E" w14:textId="77777777" w:rsidR="00BF0130" w:rsidRPr="00D51D02" w:rsidRDefault="00BF0130" w:rsidP="00BF0130">
      <w:pPr>
        <w:rPr>
          <w:rFonts w:ascii="Times New Roman" w:hAnsi="Times New Roman"/>
          <w:b/>
        </w:rPr>
      </w:pPr>
      <w:r w:rsidRPr="00D51D02">
        <w:rPr>
          <w:rFonts w:ascii="Times New Roman" w:hAnsi="Times New Roman"/>
          <w:b/>
        </w:rPr>
        <w:t>Constructor</w:t>
      </w:r>
      <w:r>
        <w:rPr>
          <w:rFonts w:ascii="Times New Roman" w:hAnsi="Times New Roman"/>
          <w:b/>
        </w:rPr>
        <w:t xml:space="preserve"> </w:t>
      </w:r>
    </w:p>
    <w:p w14:paraId="1146D488" w14:textId="77777777" w:rsidR="00BF0130" w:rsidRPr="00D51D02" w:rsidRDefault="00BF0130" w:rsidP="00BF0130">
      <w:pPr>
        <w:rPr>
          <w:rFonts w:ascii="Times New Roman" w:hAnsi="Times New Roman"/>
        </w:rPr>
      </w:pPr>
      <w:r w:rsidRPr="00D51D02">
        <w:rPr>
          <w:rFonts w:ascii="Times New Roman" w:hAnsi="Times New Roman"/>
        </w:rPr>
        <w:t xml:space="preserve">A </w:t>
      </w:r>
      <w:r w:rsidRPr="00D51D02">
        <w:rPr>
          <w:rFonts w:ascii="Times New Roman" w:hAnsi="Times New Roman"/>
          <w:i/>
        </w:rPr>
        <w:t xml:space="preserve">constructor </w:t>
      </w:r>
      <w:r w:rsidRPr="00D51D02">
        <w:rPr>
          <w:rFonts w:ascii="Times New Roman" w:hAnsi="Times New Roman"/>
        </w:rPr>
        <w:t xml:space="preserve">is a special method with the same name as the class and generally initializes the fields to appropriate starting values. </w:t>
      </w:r>
      <w:r>
        <w:rPr>
          <w:rFonts w:ascii="Times New Roman" w:hAnsi="Times New Roman"/>
        </w:rPr>
        <w:t xml:space="preserve"> </w:t>
      </w:r>
    </w:p>
    <w:p w14:paraId="65542CF6" w14:textId="77777777" w:rsidR="00BF0130" w:rsidRPr="004864C7" w:rsidRDefault="00BF0130" w:rsidP="00BF0130">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public Player</w:t>
      </w:r>
      <w:r w:rsidRPr="00F25F78">
        <w:rPr>
          <w:rFonts w:ascii="Courier New" w:hAnsi="Courier New" w:cs="Georgia"/>
          <w:szCs w:val="26"/>
        </w:rPr>
        <w:t xml:space="preserve"> (</w:t>
      </w:r>
      <w:r>
        <w:rPr>
          <w:rFonts w:ascii="Courier New" w:hAnsi="Courier New" w:cs="Georgia"/>
          <w:szCs w:val="26"/>
        </w:rPr>
        <w:t xml:space="preserve">String </w:t>
      </w:r>
      <w:proofErr w:type="spellStart"/>
      <w:r>
        <w:rPr>
          <w:rFonts w:ascii="Courier New" w:hAnsi="Courier New" w:cs="Georgia"/>
          <w:szCs w:val="26"/>
        </w:rPr>
        <w:t>pName</w:t>
      </w:r>
      <w:proofErr w:type="spellEnd"/>
      <w:r w:rsidRPr="00F25F78">
        <w:rPr>
          <w:rFonts w:ascii="Courier New" w:hAnsi="Courier New" w:cs="Georgia"/>
          <w:szCs w:val="26"/>
        </w:rPr>
        <w:t>)</w:t>
      </w:r>
      <w:r w:rsidRPr="00F25F78">
        <w:rPr>
          <w:rFonts w:ascii="Times New Roman" w:hAnsi="Times New Roman" w:cs="Georgia"/>
          <w:szCs w:val="26"/>
        </w:rPr>
        <w:t xml:space="preserve"> </w:t>
      </w:r>
      <w:r>
        <w:rPr>
          <w:rFonts w:ascii="Times New Roman" w:hAnsi="Times New Roman" w:cs="Georgia"/>
          <w:szCs w:val="26"/>
        </w:rPr>
        <w:t>–</w:t>
      </w:r>
      <w:r w:rsidRPr="00F25F78">
        <w:rPr>
          <w:rFonts w:ascii="Times New Roman" w:hAnsi="Times New Roman" w:cs="Georgia"/>
          <w:szCs w:val="26"/>
        </w:rPr>
        <w:t xml:space="preserve"> </w:t>
      </w:r>
      <w:r>
        <w:rPr>
          <w:rFonts w:ascii="Times New Roman" w:hAnsi="Times New Roman" w:cs="Georgia"/>
          <w:szCs w:val="26"/>
        </w:rPr>
        <w:t xml:space="preserve">set the player’s name to parameter </w:t>
      </w:r>
      <w:proofErr w:type="spellStart"/>
      <w:r>
        <w:rPr>
          <w:rFonts w:ascii="Courier New" w:hAnsi="Courier New" w:cs="Courier New"/>
          <w:szCs w:val="26"/>
        </w:rPr>
        <w:t>pName</w:t>
      </w:r>
      <w:proofErr w:type="spellEnd"/>
      <w:r>
        <w:rPr>
          <w:rFonts w:ascii="Times New Roman" w:hAnsi="Times New Roman" w:cs="Georgia"/>
          <w:szCs w:val="26"/>
        </w:rPr>
        <w:t xml:space="preserve"> and the remaining values to zero.</w:t>
      </w:r>
    </w:p>
    <w:p w14:paraId="694DC51D" w14:textId="5DA10418" w:rsidR="00BF0130" w:rsidRPr="00D51D02" w:rsidRDefault="00BF0130" w:rsidP="00BF0130">
      <w:pPr>
        <w:tabs>
          <w:tab w:val="left" w:pos="0"/>
        </w:tabs>
        <w:rPr>
          <w:rFonts w:ascii="Times New Roman" w:hAnsi="Times New Roman"/>
          <w:b/>
        </w:rPr>
      </w:pPr>
      <w:r>
        <w:rPr>
          <w:rFonts w:ascii="Times New Roman" w:hAnsi="Times New Roman"/>
          <w:b/>
        </w:rPr>
        <w:t>Setter and Getter Methods</w:t>
      </w:r>
    </w:p>
    <w:p w14:paraId="678FCB04" w14:textId="77777777" w:rsidR="00BF0130" w:rsidRPr="00D51D02" w:rsidRDefault="00BF0130" w:rsidP="00BF0130">
      <w:pPr>
        <w:tabs>
          <w:tab w:val="left" w:pos="0"/>
        </w:tabs>
        <w:rPr>
          <w:rFonts w:ascii="Times New Roman" w:hAnsi="Times New Roman"/>
        </w:rPr>
      </w:pPr>
      <w:r w:rsidRPr="00D51D02">
        <w:rPr>
          <w:rFonts w:ascii="Times New Roman" w:hAnsi="Times New Roman"/>
        </w:rPr>
        <w:t xml:space="preserve">An </w:t>
      </w:r>
      <w:r w:rsidRPr="00D51D02">
        <w:rPr>
          <w:rFonts w:ascii="Times New Roman" w:hAnsi="Times New Roman"/>
          <w:i/>
        </w:rPr>
        <w:t>accessor</w:t>
      </w:r>
      <w:r w:rsidRPr="00D51D02">
        <w:rPr>
          <w:rFonts w:ascii="Times New Roman" w:hAnsi="Times New Roman"/>
        </w:rPr>
        <w:t xml:space="preserve"> method does not modify class fields.  The names for these methods, which simply return the current value of a field, often begin with the prefix ‘get’. </w:t>
      </w:r>
    </w:p>
    <w:p w14:paraId="145187BC" w14:textId="7DC9EEF9" w:rsidR="00681921" w:rsidRDefault="00C42019" w:rsidP="00681921">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 xml:space="preserve">public String </w:t>
      </w:r>
      <w:proofErr w:type="spellStart"/>
      <w:r>
        <w:rPr>
          <w:rFonts w:ascii="Courier New" w:hAnsi="Courier New" w:cs="Georgia"/>
          <w:szCs w:val="26"/>
        </w:rPr>
        <w:t>getName</w:t>
      </w:r>
      <w:proofErr w:type="spellEnd"/>
      <w:r w:rsidR="00681921">
        <w:rPr>
          <w:rFonts w:ascii="Courier New" w:hAnsi="Courier New" w:cs="Georgia"/>
          <w:szCs w:val="26"/>
        </w:rPr>
        <w:t>(</w:t>
      </w:r>
      <w:r w:rsidR="00681921" w:rsidRPr="00F25F78">
        <w:rPr>
          <w:rFonts w:ascii="Courier New" w:hAnsi="Courier New" w:cs="Georgia"/>
          <w:szCs w:val="26"/>
        </w:rPr>
        <w:t>)</w:t>
      </w:r>
      <w:r w:rsidR="00681921" w:rsidRPr="00F25F78">
        <w:rPr>
          <w:rFonts w:ascii="Times New Roman" w:hAnsi="Times New Roman" w:cs="Georgia"/>
          <w:szCs w:val="26"/>
        </w:rPr>
        <w:t xml:space="preserve"> - return</w:t>
      </w:r>
      <w:r w:rsidR="00681921">
        <w:rPr>
          <w:rFonts w:ascii="Times New Roman" w:hAnsi="Times New Roman" w:cs="Georgia"/>
          <w:szCs w:val="26"/>
        </w:rPr>
        <w:t xml:space="preserve">s </w:t>
      </w:r>
      <w:r>
        <w:rPr>
          <w:rFonts w:ascii="Times New Roman" w:hAnsi="Times New Roman" w:cs="Georgia"/>
          <w:szCs w:val="26"/>
        </w:rPr>
        <w:t>player’s name.</w:t>
      </w:r>
      <w:r w:rsidR="00681921" w:rsidRPr="00F25F78">
        <w:rPr>
          <w:rFonts w:ascii="Times New Roman" w:hAnsi="Times New Roman" w:cs="Georgia"/>
          <w:szCs w:val="26"/>
        </w:rPr>
        <w:t xml:space="preserve">  </w:t>
      </w:r>
    </w:p>
    <w:p w14:paraId="2313D755" w14:textId="2152A8C6" w:rsidR="00C42019" w:rsidRDefault="00C42019" w:rsidP="00C42019">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 xml:space="preserve">public void </w:t>
      </w:r>
      <w:proofErr w:type="spellStart"/>
      <w:r>
        <w:rPr>
          <w:rFonts w:ascii="Courier New" w:hAnsi="Courier New" w:cs="Georgia"/>
          <w:szCs w:val="26"/>
        </w:rPr>
        <w:t>setName</w:t>
      </w:r>
      <w:proofErr w:type="spellEnd"/>
      <w:r>
        <w:rPr>
          <w:rFonts w:ascii="Courier New" w:hAnsi="Courier New" w:cs="Georgia"/>
          <w:szCs w:val="26"/>
        </w:rPr>
        <w:t>(String n</w:t>
      </w:r>
      <w:r w:rsidRPr="00F25F78">
        <w:rPr>
          <w:rFonts w:ascii="Courier New" w:hAnsi="Courier New" w:cs="Georgia"/>
          <w:szCs w:val="26"/>
        </w:rPr>
        <w:t>)</w:t>
      </w:r>
      <w:r>
        <w:rPr>
          <w:rFonts w:ascii="Times New Roman" w:hAnsi="Times New Roman" w:cs="Georgia"/>
          <w:szCs w:val="26"/>
        </w:rPr>
        <w:t xml:space="preserve"> - set player’s name.</w:t>
      </w:r>
      <w:r w:rsidRPr="00F25F78">
        <w:rPr>
          <w:rFonts w:ascii="Times New Roman" w:hAnsi="Times New Roman" w:cs="Georgia"/>
          <w:szCs w:val="26"/>
        </w:rPr>
        <w:t xml:space="preserve">  </w:t>
      </w:r>
    </w:p>
    <w:p w14:paraId="5DB5BBA2" w14:textId="77777777" w:rsidR="00C42019" w:rsidRDefault="00C42019" w:rsidP="00C42019">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 xml:space="preserve">public int </w:t>
      </w:r>
      <w:proofErr w:type="spellStart"/>
      <w:r>
        <w:rPr>
          <w:rFonts w:ascii="Courier New" w:hAnsi="Courier New" w:cs="Georgia"/>
          <w:szCs w:val="26"/>
        </w:rPr>
        <w:t>getScore</w:t>
      </w:r>
      <w:proofErr w:type="spellEnd"/>
      <w:r>
        <w:rPr>
          <w:rFonts w:ascii="Courier New" w:hAnsi="Courier New" w:cs="Georgia"/>
          <w:szCs w:val="26"/>
        </w:rPr>
        <w:t>(</w:t>
      </w:r>
      <w:r w:rsidRPr="00F25F78">
        <w:rPr>
          <w:rFonts w:ascii="Courier New" w:hAnsi="Courier New" w:cs="Georgia"/>
          <w:szCs w:val="26"/>
        </w:rPr>
        <w:t>)</w:t>
      </w:r>
      <w:r w:rsidRPr="00F25F78">
        <w:rPr>
          <w:rFonts w:ascii="Times New Roman" w:hAnsi="Times New Roman" w:cs="Georgia"/>
          <w:szCs w:val="26"/>
        </w:rPr>
        <w:t xml:space="preserve"> - return</w:t>
      </w:r>
      <w:r>
        <w:rPr>
          <w:rFonts w:ascii="Times New Roman" w:hAnsi="Times New Roman" w:cs="Georgia"/>
          <w:szCs w:val="26"/>
        </w:rPr>
        <w:t>s player’s score.</w:t>
      </w:r>
      <w:r w:rsidRPr="00F25F78">
        <w:rPr>
          <w:rFonts w:ascii="Times New Roman" w:hAnsi="Times New Roman" w:cs="Georgia"/>
          <w:szCs w:val="26"/>
        </w:rPr>
        <w:t xml:space="preserve">  </w:t>
      </w:r>
    </w:p>
    <w:p w14:paraId="1FEC29C5" w14:textId="77777777" w:rsidR="00C42019" w:rsidRDefault="00C42019" w:rsidP="00C42019">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 xml:space="preserve">public void </w:t>
      </w:r>
      <w:proofErr w:type="spellStart"/>
      <w:r>
        <w:rPr>
          <w:rFonts w:ascii="Courier New" w:hAnsi="Courier New" w:cs="Georgia"/>
          <w:szCs w:val="26"/>
        </w:rPr>
        <w:t>setScore</w:t>
      </w:r>
      <w:proofErr w:type="spellEnd"/>
      <w:r>
        <w:rPr>
          <w:rFonts w:ascii="Courier New" w:hAnsi="Courier New" w:cs="Georgia"/>
          <w:szCs w:val="26"/>
        </w:rPr>
        <w:t>(int s</w:t>
      </w:r>
      <w:r w:rsidRPr="00F25F78">
        <w:rPr>
          <w:rFonts w:ascii="Courier New" w:hAnsi="Courier New" w:cs="Georgia"/>
          <w:szCs w:val="26"/>
        </w:rPr>
        <w:t>)</w:t>
      </w:r>
      <w:r>
        <w:rPr>
          <w:rFonts w:ascii="Times New Roman" w:hAnsi="Times New Roman" w:cs="Georgia"/>
          <w:szCs w:val="26"/>
        </w:rPr>
        <w:t xml:space="preserve"> - set player’s score.</w:t>
      </w:r>
      <w:r w:rsidRPr="00F25F78">
        <w:rPr>
          <w:rFonts w:ascii="Times New Roman" w:hAnsi="Times New Roman" w:cs="Georgia"/>
          <w:szCs w:val="26"/>
        </w:rPr>
        <w:t xml:space="preserve">  </w:t>
      </w:r>
    </w:p>
    <w:p w14:paraId="3AD21975" w14:textId="7CB8D5DA" w:rsidR="00BF0130" w:rsidRDefault="00BF0130" w:rsidP="00BF0130">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 xml:space="preserve">public int </w:t>
      </w:r>
      <w:proofErr w:type="spellStart"/>
      <w:r>
        <w:rPr>
          <w:rFonts w:ascii="Courier New" w:hAnsi="Courier New" w:cs="Georgia"/>
          <w:szCs w:val="26"/>
        </w:rPr>
        <w:t>getSubtotal</w:t>
      </w:r>
      <w:proofErr w:type="spellEnd"/>
      <w:r>
        <w:rPr>
          <w:rFonts w:ascii="Courier New" w:hAnsi="Courier New" w:cs="Georgia"/>
          <w:szCs w:val="26"/>
        </w:rPr>
        <w:t>(</w:t>
      </w:r>
      <w:r w:rsidRPr="00F25F78">
        <w:rPr>
          <w:rFonts w:ascii="Courier New" w:hAnsi="Courier New" w:cs="Georgia"/>
          <w:szCs w:val="26"/>
        </w:rPr>
        <w:t>)</w:t>
      </w:r>
      <w:r w:rsidRPr="00F25F78">
        <w:rPr>
          <w:rFonts w:ascii="Times New Roman" w:hAnsi="Times New Roman" w:cs="Georgia"/>
          <w:szCs w:val="26"/>
        </w:rPr>
        <w:t xml:space="preserve"> - return</w:t>
      </w:r>
      <w:r>
        <w:rPr>
          <w:rFonts w:ascii="Times New Roman" w:hAnsi="Times New Roman" w:cs="Georgia"/>
          <w:szCs w:val="26"/>
        </w:rPr>
        <w:t>s player’s subtotal.</w:t>
      </w:r>
      <w:r w:rsidRPr="00F25F78">
        <w:rPr>
          <w:rFonts w:ascii="Times New Roman" w:hAnsi="Times New Roman" w:cs="Georgia"/>
          <w:szCs w:val="26"/>
        </w:rPr>
        <w:t xml:space="preserve">  </w:t>
      </w:r>
    </w:p>
    <w:p w14:paraId="645F65D2" w14:textId="46D97C3F" w:rsidR="00BF0130" w:rsidRPr="00BF0130" w:rsidRDefault="00BF0130" w:rsidP="00BF0130">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 xml:space="preserve">public void </w:t>
      </w:r>
      <w:proofErr w:type="spellStart"/>
      <w:r>
        <w:rPr>
          <w:rFonts w:ascii="Courier New" w:hAnsi="Courier New" w:cs="Georgia"/>
          <w:szCs w:val="26"/>
        </w:rPr>
        <w:t>setSubtotal</w:t>
      </w:r>
      <w:proofErr w:type="spellEnd"/>
      <w:r>
        <w:rPr>
          <w:rFonts w:ascii="Courier New" w:hAnsi="Courier New" w:cs="Georgia"/>
          <w:szCs w:val="26"/>
        </w:rPr>
        <w:t>(int s</w:t>
      </w:r>
      <w:r w:rsidRPr="00F25F78">
        <w:rPr>
          <w:rFonts w:ascii="Courier New" w:hAnsi="Courier New" w:cs="Georgia"/>
          <w:szCs w:val="26"/>
        </w:rPr>
        <w:t>)</w:t>
      </w:r>
      <w:r>
        <w:rPr>
          <w:rFonts w:ascii="Times New Roman" w:hAnsi="Times New Roman" w:cs="Georgia"/>
          <w:szCs w:val="26"/>
        </w:rPr>
        <w:t xml:space="preserve"> - set player’s subtotal.</w:t>
      </w:r>
      <w:r w:rsidRPr="00F25F78">
        <w:rPr>
          <w:rFonts w:ascii="Times New Roman" w:hAnsi="Times New Roman" w:cs="Georgia"/>
          <w:szCs w:val="26"/>
        </w:rPr>
        <w:t xml:space="preserve">  </w:t>
      </w:r>
    </w:p>
    <w:p w14:paraId="54CD650F" w14:textId="23DF1530" w:rsidR="00C42019" w:rsidRDefault="00C42019" w:rsidP="00C42019">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 xml:space="preserve">public int </w:t>
      </w:r>
      <w:proofErr w:type="spellStart"/>
      <w:r>
        <w:rPr>
          <w:rFonts w:ascii="Courier New" w:hAnsi="Courier New" w:cs="Georgia"/>
          <w:szCs w:val="26"/>
        </w:rPr>
        <w:t>getTurns</w:t>
      </w:r>
      <w:proofErr w:type="spellEnd"/>
      <w:r>
        <w:rPr>
          <w:rFonts w:ascii="Courier New" w:hAnsi="Courier New" w:cs="Georgia"/>
          <w:szCs w:val="26"/>
        </w:rPr>
        <w:t>(</w:t>
      </w:r>
      <w:r w:rsidRPr="00F25F78">
        <w:rPr>
          <w:rFonts w:ascii="Courier New" w:hAnsi="Courier New" w:cs="Georgia"/>
          <w:szCs w:val="26"/>
        </w:rPr>
        <w:t>)</w:t>
      </w:r>
      <w:r w:rsidRPr="00F25F78">
        <w:rPr>
          <w:rFonts w:ascii="Times New Roman" w:hAnsi="Times New Roman" w:cs="Georgia"/>
          <w:szCs w:val="26"/>
        </w:rPr>
        <w:t xml:space="preserve"> - return</w:t>
      </w:r>
      <w:r>
        <w:rPr>
          <w:rFonts w:ascii="Times New Roman" w:hAnsi="Times New Roman" w:cs="Georgia"/>
          <w:szCs w:val="26"/>
        </w:rPr>
        <w:t>s player’s number of turns.</w:t>
      </w:r>
      <w:r w:rsidRPr="00F25F78">
        <w:rPr>
          <w:rFonts w:ascii="Times New Roman" w:hAnsi="Times New Roman" w:cs="Georgia"/>
          <w:szCs w:val="26"/>
        </w:rPr>
        <w:t xml:space="preserve">  </w:t>
      </w:r>
    </w:p>
    <w:p w14:paraId="1CE89E76" w14:textId="32B6B96E" w:rsidR="00C42019" w:rsidRPr="00C42019" w:rsidRDefault="00C42019" w:rsidP="00C42019">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 xml:space="preserve">public void </w:t>
      </w:r>
      <w:proofErr w:type="spellStart"/>
      <w:r>
        <w:rPr>
          <w:rFonts w:ascii="Courier New" w:hAnsi="Courier New" w:cs="Georgia"/>
          <w:szCs w:val="26"/>
        </w:rPr>
        <w:t>setTurns</w:t>
      </w:r>
      <w:proofErr w:type="spellEnd"/>
      <w:r>
        <w:rPr>
          <w:rFonts w:ascii="Courier New" w:hAnsi="Courier New" w:cs="Georgia"/>
          <w:szCs w:val="26"/>
        </w:rPr>
        <w:t>(int t</w:t>
      </w:r>
      <w:r w:rsidRPr="00F25F78">
        <w:rPr>
          <w:rFonts w:ascii="Courier New" w:hAnsi="Courier New" w:cs="Georgia"/>
          <w:szCs w:val="26"/>
        </w:rPr>
        <w:t>)</w:t>
      </w:r>
      <w:r>
        <w:rPr>
          <w:rFonts w:ascii="Times New Roman" w:hAnsi="Times New Roman" w:cs="Georgia"/>
          <w:szCs w:val="26"/>
        </w:rPr>
        <w:t xml:space="preserve"> - set player’s number of turns.</w:t>
      </w:r>
      <w:r w:rsidRPr="00F25F78">
        <w:rPr>
          <w:rFonts w:ascii="Times New Roman" w:hAnsi="Times New Roman" w:cs="Georgia"/>
          <w:szCs w:val="26"/>
        </w:rPr>
        <w:t xml:space="preserve">  </w:t>
      </w:r>
    </w:p>
    <w:p w14:paraId="54ECFD56" w14:textId="77777777" w:rsidR="00BF0130" w:rsidRPr="00BF0130" w:rsidRDefault="00BF0130" w:rsidP="00BF0130">
      <w:pPr>
        <w:rPr>
          <w:rFonts w:ascii="Times New Roman" w:hAnsi="Times New Roman"/>
          <w:b/>
        </w:rPr>
      </w:pPr>
      <w:r w:rsidRPr="00BF0130">
        <w:rPr>
          <w:rFonts w:ascii="Times New Roman" w:hAnsi="Times New Roman"/>
          <w:b/>
        </w:rPr>
        <w:t xml:space="preserve">Mutator Methods </w:t>
      </w:r>
    </w:p>
    <w:p w14:paraId="22BFAC61" w14:textId="1D0351DD" w:rsidR="00BF0130" w:rsidRPr="00BF0130" w:rsidRDefault="00BF0130" w:rsidP="00BF0130">
      <w:pPr>
        <w:rPr>
          <w:rFonts w:ascii="Times New Roman" w:hAnsi="Times New Roman"/>
        </w:rPr>
      </w:pPr>
      <w:r w:rsidRPr="00BF0130">
        <w:rPr>
          <w:rFonts w:ascii="Times New Roman" w:hAnsi="Times New Roman"/>
        </w:rPr>
        <w:t xml:space="preserve">A mutator method performs tasks that may modify class fields. </w:t>
      </w:r>
      <w:r>
        <w:rPr>
          <w:rFonts w:ascii="Times New Roman" w:hAnsi="Times New Roman"/>
        </w:rPr>
        <w:t>The following methods will make more sense in Project 4 but simply follow the specifications closely for now.</w:t>
      </w:r>
    </w:p>
    <w:p w14:paraId="3EE2C48F" w14:textId="675403C5" w:rsidR="00BF0130" w:rsidRDefault="00BF0130" w:rsidP="00BF0130">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 xml:space="preserve">public void </w:t>
      </w:r>
      <w:proofErr w:type="spellStart"/>
      <w:r>
        <w:rPr>
          <w:rFonts w:ascii="Courier New" w:hAnsi="Courier New" w:cs="Georgia"/>
          <w:szCs w:val="26"/>
        </w:rPr>
        <w:t>addToSubtotal</w:t>
      </w:r>
      <w:proofErr w:type="spellEnd"/>
      <w:r>
        <w:rPr>
          <w:rFonts w:ascii="Courier New" w:hAnsi="Courier New" w:cs="Georgia"/>
          <w:szCs w:val="26"/>
        </w:rPr>
        <w:t>(int amt</w:t>
      </w:r>
      <w:r w:rsidRPr="00F25F78">
        <w:rPr>
          <w:rFonts w:ascii="Courier New" w:hAnsi="Courier New" w:cs="Georgia"/>
          <w:szCs w:val="26"/>
        </w:rPr>
        <w:t>)</w:t>
      </w:r>
      <w:r>
        <w:rPr>
          <w:rFonts w:ascii="Times New Roman" w:hAnsi="Times New Roman" w:cs="Georgia"/>
          <w:szCs w:val="26"/>
        </w:rPr>
        <w:t xml:space="preserve"> – increase the player’s subtotal by the parameter </w:t>
      </w:r>
      <w:r w:rsidRPr="00BF0130">
        <w:rPr>
          <w:rFonts w:ascii="Courier New" w:hAnsi="Courier New" w:cs="Courier New"/>
          <w:szCs w:val="26"/>
        </w:rPr>
        <w:t>amt</w:t>
      </w:r>
      <w:r>
        <w:rPr>
          <w:rFonts w:ascii="Times New Roman" w:hAnsi="Times New Roman" w:cs="Georgia"/>
          <w:szCs w:val="26"/>
        </w:rPr>
        <w:t xml:space="preserve">. </w:t>
      </w:r>
    </w:p>
    <w:p w14:paraId="7A82B9DF" w14:textId="4D8D418E" w:rsidR="001F7792" w:rsidRPr="001F7792" w:rsidRDefault="001F7792" w:rsidP="001F7792">
      <w:pPr>
        <w:widowControl w:val="0"/>
        <w:autoSpaceDE w:val="0"/>
        <w:autoSpaceDN w:val="0"/>
        <w:adjustRightInd w:val="0"/>
        <w:spacing w:after="120"/>
        <w:ind w:left="1440"/>
        <w:rPr>
          <w:rFonts w:ascii="Courier New" w:hAnsi="Courier New" w:cs="Courier New"/>
          <w:sz w:val="20"/>
          <w:szCs w:val="20"/>
        </w:rPr>
      </w:pPr>
      <w:r w:rsidRPr="001F7792">
        <w:rPr>
          <w:rFonts w:ascii="Courier New" w:hAnsi="Courier New" w:cs="Courier New"/>
          <w:sz w:val="20"/>
          <w:szCs w:val="20"/>
        </w:rPr>
        <w:t xml:space="preserve">subtotal = subtotal + amt;  </w:t>
      </w:r>
    </w:p>
    <w:p w14:paraId="70009C5E" w14:textId="2A225C7D" w:rsidR="00BF0130" w:rsidRDefault="00BF0130" w:rsidP="00BF0130">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 xml:space="preserve">public void </w:t>
      </w:r>
      <w:proofErr w:type="spellStart"/>
      <w:r>
        <w:rPr>
          <w:rFonts w:ascii="Courier New" w:hAnsi="Courier New" w:cs="Georgia"/>
          <w:szCs w:val="26"/>
        </w:rPr>
        <w:t>updateScore</w:t>
      </w:r>
      <w:proofErr w:type="spellEnd"/>
      <w:r>
        <w:rPr>
          <w:rFonts w:ascii="Courier New" w:hAnsi="Courier New" w:cs="Georgia"/>
          <w:szCs w:val="26"/>
        </w:rPr>
        <w:t>(</w:t>
      </w:r>
      <w:r w:rsidRPr="00F25F78">
        <w:rPr>
          <w:rFonts w:ascii="Courier New" w:hAnsi="Courier New" w:cs="Georgia"/>
          <w:szCs w:val="26"/>
        </w:rPr>
        <w:t>)</w:t>
      </w:r>
      <w:r>
        <w:rPr>
          <w:rFonts w:ascii="Times New Roman" w:hAnsi="Times New Roman" w:cs="Georgia"/>
          <w:szCs w:val="26"/>
        </w:rPr>
        <w:t xml:space="preserve"> – increase the player’s score by the subtotal and then set subtotal </w:t>
      </w:r>
      <w:r w:rsidR="00C149CA">
        <w:rPr>
          <w:rFonts w:ascii="Times New Roman" w:hAnsi="Times New Roman" w:cs="Georgia"/>
          <w:szCs w:val="26"/>
        </w:rPr>
        <w:t>to zero.  Increment number of turns by one</w:t>
      </w:r>
      <w:r>
        <w:rPr>
          <w:rFonts w:ascii="Times New Roman" w:hAnsi="Times New Roman" w:cs="Georgia"/>
          <w:szCs w:val="26"/>
        </w:rPr>
        <w:t>.</w:t>
      </w:r>
      <w:r w:rsidR="001F7792">
        <w:rPr>
          <w:rFonts w:ascii="Times New Roman" w:hAnsi="Times New Roman" w:cs="Georgia"/>
          <w:szCs w:val="26"/>
        </w:rPr>
        <w:t xml:space="preserve">  For example:</w:t>
      </w:r>
    </w:p>
    <w:p w14:paraId="065408A8" w14:textId="4F97EB2A" w:rsidR="00BF0130" w:rsidRPr="001F7792" w:rsidRDefault="00BF0130" w:rsidP="001F7792">
      <w:pPr>
        <w:widowControl w:val="0"/>
        <w:autoSpaceDE w:val="0"/>
        <w:autoSpaceDN w:val="0"/>
        <w:adjustRightInd w:val="0"/>
        <w:spacing w:after="120"/>
        <w:ind w:left="1440"/>
        <w:rPr>
          <w:rFonts w:ascii="Courier New" w:hAnsi="Courier New" w:cs="Courier New"/>
          <w:sz w:val="20"/>
          <w:szCs w:val="20"/>
        </w:rPr>
      </w:pPr>
      <w:r w:rsidRPr="001F7792">
        <w:rPr>
          <w:rFonts w:ascii="Courier New" w:hAnsi="Courier New" w:cs="Courier New"/>
          <w:sz w:val="20"/>
          <w:szCs w:val="20"/>
        </w:rPr>
        <w:t xml:space="preserve">score = score + subtotal;  </w:t>
      </w:r>
    </w:p>
    <w:p w14:paraId="33B8AD93" w14:textId="77777777" w:rsidR="00BF0130" w:rsidRDefault="00BF0130" w:rsidP="00BF0130">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 xml:space="preserve">public void </w:t>
      </w:r>
      <w:proofErr w:type="spellStart"/>
      <w:r>
        <w:rPr>
          <w:rFonts w:ascii="Courier New" w:hAnsi="Courier New" w:cs="Georgia"/>
          <w:szCs w:val="26"/>
        </w:rPr>
        <w:t>newGame</w:t>
      </w:r>
      <w:proofErr w:type="spellEnd"/>
      <w:r>
        <w:rPr>
          <w:rFonts w:ascii="Courier New" w:hAnsi="Courier New" w:cs="Georgia"/>
          <w:szCs w:val="26"/>
        </w:rPr>
        <w:t>(</w:t>
      </w:r>
      <w:r w:rsidRPr="00F25F78">
        <w:rPr>
          <w:rFonts w:ascii="Courier New" w:hAnsi="Courier New" w:cs="Georgia"/>
          <w:szCs w:val="26"/>
        </w:rPr>
        <w:t>)</w:t>
      </w:r>
      <w:r>
        <w:rPr>
          <w:rFonts w:ascii="Times New Roman" w:hAnsi="Times New Roman" w:cs="Georgia"/>
          <w:szCs w:val="26"/>
        </w:rPr>
        <w:t xml:space="preserve"> – reset the player’s score, subtotal and number of turns to zero.</w:t>
      </w:r>
    </w:p>
    <w:p w14:paraId="16D0EEE6" w14:textId="77777777" w:rsidR="00681921" w:rsidRDefault="00681921">
      <w:pPr>
        <w:rPr>
          <w:rFonts w:ascii="Times New Roman" w:hAnsi="Times New Roman"/>
          <w:b/>
          <w:sz w:val="28"/>
        </w:rPr>
      </w:pPr>
    </w:p>
    <w:p w14:paraId="2AE66DF0" w14:textId="788AF069" w:rsidR="00BF0130" w:rsidRDefault="00BF0130">
      <w:pPr>
        <w:rPr>
          <w:rFonts w:ascii="Times New Roman" w:hAnsi="Times New Roman"/>
          <w:b/>
          <w:sz w:val="28"/>
        </w:rPr>
      </w:pPr>
      <w:r>
        <w:rPr>
          <w:rFonts w:ascii="Times New Roman" w:hAnsi="Times New Roman"/>
          <w:b/>
          <w:sz w:val="28"/>
        </w:rPr>
        <w:t>Test When Complete</w:t>
      </w:r>
    </w:p>
    <w:p w14:paraId="65146155" w14:textId="6B6093F2" w:rsidR="00BF0130" w:rsidRPr="00BF0130" w:rsidRDefault="00BF0130">
      <w:pPr>
        <w:rPr>
          <w:rFonts w:ascii="Times New Roman" w:hAnsi="Times New Roman"/>
        </w:rPr>
      </w:pPr>
      <w:r w:rsidRPr="00BF0130">
        <w:rPr>
          <w:rFonts w:ascii="Times New Roman" w:hAnsi="Times New Roman"/>
        </w:rPr>
        <w:t xml:space="preserve">You can test your solution using </w:t>
      </w:r>
      <w:r w:rsidR="00A2502B">
        <w:rPr>
          <w:rFonts w:ascii="Times New Roman" w:hAnsi="Times New Roman"/>
        </w:rPr>
        <w:t xml:space="preserve">Ch 16 </w:t>
      </w:r>
      <w:proofErr w:type="spellStart"/>
      <w:r w:rsidR="00A2502B">
        <w:rPr>
          <w:rFonts w:ascii="Times New Roman" w:hAnsi="Times New Roman"/>
        </w:rPr>
        <w:t>zyProject</w:t>
      </w:r>
      <w:proofErr w:type="spellEnd"/>
      <w:r w:rsidR="00A2502B">
        <w:rPr>
          <w:rFonts w:ascii="Times New Roman" w:hAnsi="Times New Roman"/>
        </w:rPr>
        <w:t xml:space="preserve"> Player</w:t>
      </w:r>
      <w:r w:rsidRPr="00BF0130">
        <w:rPr>
          <w:rFonts w:ascii="Times New Roman" w:hAnsi="Times New Roman"/>
        </w:rPr>
        <w:t>.</w:t>
      </w:r>
    </w:p>
    <w:p w14:paraId="0B73FC0E" w14:textId="77777777" w:rsidR="00BF0130" w:rsidRDefault="00BF0130">
      <w:pPr>
        <w:rPr>
          <w:rFonts w:ascii="Times New Roman" w:hAnsi="Times New Roman"/>
          <w:b/>
          <w:sz w:val="28"/>
        </w:rPr>
      </w:pPr>
    </w:p>
    <w:p w14:paraId="236DEE7E" w14:textId="0535E0E3" w:rsidR="00D80CB3" w:rsidRDefault="00BF0130">
      <w:pPr>
        <w:rPr>
          <w:rFonts w:ascii="Times New Roman" w:hAnsi="Times New Roman"/>
          <w:b/>
          <w:sz w:val="28"/>
        </w:rPr>
      </w:pPr>
      <w:r>
        <w:rPr>
          <w:rFonts w:ascii="Times New Roman" w:hAnsi="Times New Roman"/>
          <w:b/>
          <w:sz w:val="28"/>
        </w:rPr>
        <w:br w:type="page"/>
      </w:r>
      <w:r w:rsidR="00C42019">
        <w:rPr>
          <w:rFonts w:ascii="Times New Roman" w:hAnsi="Times New Roman"/>
          <w:b/>
          <w:sz w:val="28"/>
        </w:rPr>
        <w:lastRenderedPageBreak/>
        <w:t>Step 4</w:t>
      </w:r>
      <w:r w:rsidR="00E650B4">
        <w:rPr>
          <w:rFonts w:ascii="Times New Roman" w:hAnsi="Times New Roman"/>
          <w:b/>
          <w:sz w:val="28"/>
        </w:rPr>
        <w:t xml:space="preserve">: Use Existing </w:t>
      </w:r>
      <w:proofErr w:type="spellStart"/>
      <w:r w:rsidR="00E650B4">
        <w:rPr>
          <w:rFonts w:ascii="Times New Roman" w:hAnsi="Times New Roman"/>
          <w:b/>
          <w:sz w:val="28"/>
        </w:rPr>
        <w:t>Farkle</w:t>
      </w:r>
      <w:r w:rsidR="00D80CB3">
        <w:rPr>
          <w:rFonts w:ascii="Times New Roman" w:hAnsi="Times New Roman"/>
          <w:b/>
          <w:sz w:val="28"/>
        </w:rPr>
        <w:t>Stub</w:t>
      </w:r>
      <w:proofErr w:type="spellEnd"/>
    </w:p>
    <w:p w14:paraId="4B993AA1" w14:textId="72DE51D6" w:rsidR="00252C20" w:rsidRDefault="00A75E81" w:rsidP="00252C20">
      <w:pPr>
        <w:rPr>
          <w:rFonts w:ascii="Times New Roman" w:hAnsi="Times New Roman"/>
        </w:rPr>
      </w:pPr>
      <w:r>
        <w:rPr>
          <w:rFonts w:ascii="Times New Roman" w:hAnsi="Times New Roman"/>
          <w:u w:val="single"/>
        </w:rPr>
        <w:t>YOU DO NOT WRITE ANY OF THESE.</w:t>
      </w:r>
      <w:r>
        <w:rPr>
          <w:rFonts w:ascii="Times New Roman" w:hAnsi="Times New Roman"/>
        </w:rPr>
        <w:t xml:space="preserve"> </w:t>
      </w:r>
      <w:r w:rsidR="00252C20" w:rsidRPr="00252C20">
        <w:rPr>
          <w:rFonts w:ascii="Times New Roman" w:hAnsi="Times New Roman"/>
        </w:rPr>
        <w:t>We are provi</w:t>
      </w:r>
      <w:r w:rsidR="00252C20">
        <w:rPr>
          <w:rFonts w:ascii="Times New Roman" w:hAnsi="Times New Roman"/>
        </w:rPr>
        <w:t>ding a simulated game</w:t>
      </w:r>
      <w:r w:rsidR="00252C20" w:rsidRPr="00252C20">
        <w:rPr>
          <w:rFonts w:ascii="Times New Roman" w:hAnsi="Times New Roman"/>
        </w:rPr>
        <w:t xml:space="preserve"> for now so that you can focus on the GUI.</w:t>
      </w:r>
      <w:r w:rsidR="00252C20">
        <w:rPr>
          <w:rFonts w:ascii="Times New Roman" w:hAnsi="Times New Roman"/>
        </w:rPr>
        <w:t xml:space="preserve">  You will </w:t>
      </w:r>
      <w:r>
        <w:rPr>
          <w:rFonts w:ascii="Times New Roman" w:hAnsi="Times New Roman"/>
        </w:rPr>
        <w:t xml:space="preserve">eventually </w:t>
      </w:r>
      <w:r w:rsidR="00252C20">
        <w:rPr>
          <w:rFonts w:ascii="Times New Roman" w:hAnsi="Times New Roman"/>
        </w:rPr>
        <w:t>wr</w:t>
      </w:r>
      <w:r>
        <w:rPr>
          <w:rFonts w:ascii="Times New Roman" w:hAnsi="Times New Roman"/>
        </w:rPr>
        <w:t>ite your own game for</w:t>
      </w:r>
      <w:r w:rsidR="00575161">
        <w:rPr>
          <w:rFonts w:ascii="Times New Roman" w:hAnsi="Times New Roman"/>
        </w:rPr>
        <w:t xml:space="preserve"> P</w:t>
      </w:r>
      <w:r w:rsidR="00E650B4">
        <w:rPr>
          <w:rFonts w:ascii="Times New Roman" w:hAnsi="Times New Roman"/>
        </w:rPr>
        <w:t>roject 4</w:t>
      </w:r>
      <w:r w:rsidR="00252C20">
        <w:rPr>
          <w:rFonts w:ascii="Times New Roman" w:hAnsi="Times New Roman"/>
        </w:rPr>
        <w:t xml:space="preserve">. Right click on the </w:t>
      </w:r>
      <w:proofErr w:type="spellStart"/>
      <w:r w:rsidR="00E650B4">
        <w:rPr>
          <w:rFonts w:ascii="Courier New" w:hAnsi="Courier New"/>
        </w:rPr>
        <w:t>Farkle</w:t>
      </w:r>
      <w:r w:rsidR="00252C20">
        <w:rPr>
          <w:rFonts w:ascii="Courier New" w:hAnsi="Courier New"/>
        </w:rPr>
        <w:t>Stub</w:t>
      </w:r>
      <w:r w:rsidR="00252C20" w:rsidRPr="002A3360">
        <w:rPr>
          <w:rFonts w:ascii="Courier New" w:hAnsi="Courier New"/>
        </w:rPr>
        <w:t>.</w:t>
      </w:r>
      <w:r w:rsidR="00252C20">
        <w:rPr>
          <w:rFonts w:ascii="Courier New" w:hAnsi="Courier New"/>
        </w:rPr>
        <w:t>class</w:t>
      </w:r>
      <w:proofErr w:type="spellEnd"/>
      <w:r w:rsidR="00252C20">
        <w:rPr>
          <w:rFonts w:ascii="Times New Roman" w:hAnsi="Times New Roman"/>
        </w:rPr>
        <w:t xml:space="preserve"> file to download and Save As… on your computer in the folder for the newly created </w:t>
      </w:r>
      <w:proofErr w:type="spellStart"/>
      <w:r w:rsidR="00252C20">
        <w:rPr>
          <w:rFonts w:ascii="Times New Roman" w:hAnsi="Times New Roman"/>
        </w:rPr>
        <w:t>BlueJ</w:t>
      </w:r>
      <w:proofErr w:type="spellEnd"/>
      <w:r w:rsidR="00252C20">
        <w:rPr>
          <w:rFonts w:ascii="Times New Roman" w:hAnsi="Times New Roman"/>
        </w:rPr>
        <w:t xml:space="preserve"> project.  Pay attention where it</w:t>
      </w:r>
      <w:r w:rsidR="00770EDB">
        <w:rPr>
          <w:rFonts w:ascii="Times New Roman" w:hAnsi="Times New Roman"/>
        </w:rPr>
        <w:t xml:space="preserve"> is saved and be sure to retain</w:t>
      </w:r>
      <w:r w:rsidR="00252C20">
        <w:rPr>
          <w:rFonts w:ascii="Times New Roman" w:hAnsi="Times New Roman"/>
        </w:rPr>
        <w:t xml:space="preserve"> the correct </w:t>
      </w:r>
      <w:r w:rsidR="00770EDB">
        <w:rPr>
          <w:rFonts w:ascii="Times New Roman" w:hAnsi="Times New Roman"/>
        </w:rPr>
        <w:t xml:space="preserve">file </w:t>
      </w:r>
      <w:r w:rsidR="00252C20">
        <w:rPr>
          <w:rFonts w:ascii="Times New Roman" w:hAnsi="Times New Roman"/>
        </w:rPr>
        <w:t>name.  The ic</w:t>
      </w:r>
      <w:r w:rsidR="00F2123A">
        <w:rPr>
          <w:rFonts w:ascii="Times New Roman" w:hAnsi="Times New Roman"/>
        </w:rPr>
        <w:t xml:space="preserve">on might not appear on the </w:t>
      </w:r>
      <w:proofErr w:type="spellStart"/>
      <w:r w:rsidR="00F2123A">
        <w:rPr>
          <w:rFonts w:ascii="Times New Roman" w:hAnsi="Times New Roman"/>
        </w:rPr>
        <w:t>BlueJ</w:t>
      </w:r>
      <w:proofErr w:type="spellEnd"/>
      <w:r w:rsidR="00F2123A">
        <w:rPr>
          <w:rFonts w:ascii="Times New Roman" w:hAnsi="Times New Roman"/>
        </w:rPr>
        <w:t xml:space="preserve"> screen but your program will still be able to access it</w:t>
      </w:r>
      <w:r w:rsidR="00252C20">
        <w:rPr>
          <w:rFonts w:ascii="Times New Roman" w:hAnsi="Times New Roman"/>
        </w:rPr>
        <w:t>.</w:t>
      </w:r>
      <w:r w:rsidR="00F2123A">
        <w:rPr>
          <w:rFonts w:ascii="Times New Roman" w:hAnsi="Times New Roman"/>
        </w:rPr>
        <w:t xml:space="preserve">  If the following compiles within your GUI code then you are good to go:</w:t>
      </w:r>
    </w:p>
    <w:p w14:paraId="56BF5D58" w14:textId="77777777" w:rsidR="00F2123A" w:rsidRDefault="00F2123A" w:rsidP="00252C20">
      <w:pPr>
        <w:rPr>
          <w:rFonts w:ascii="Times New Roman" w:hAnsi="Times New Roman"/>
        </w:rPr>
      </w:pPr>
    </w:p>
    <w:p w14:paraId="1A5E442A" w14:textId="7DBF4EA0" w:rsidR="00F2123A" w:rsidRPr="00F2123A" w:rsidRDefault="00E650B4" w:rsidP="00F2123A">
      <w:pPr>
        <w:ind w:left="720"/>
        <w:rPr>
          <w:rFonts w:ascii="Courier New" w:hAnsi="Courier New" w:cs="Courier New"/>
          <w:sz w:val="20"/>
          <w:szCs w:val="20"/>
        </w:rPr>
      </w:pPr>
      <w:r>
        <w:rPr>
          <w:rFonts w:ascii="Courier New" w:hAnsi="Courier New" w:cs="Courier New"/>
          <w:sz w:val="20"/>
          <w:szCs w:val="20"/>
        </w:rPr>
        <w:t xml:space="preserve">private </w:t>
      </w:r>
      <w:proofErr w:type="spellStart"/>
      <w:r>
        <w:rPr>
          <w:rFonts w:ascii="Courier New" w:hAnsi="Courier New" w:cs="Courier New"/>
          <w:sz w:val="20"/>
          <w:szCs w:val="20"/>
        </w:rPr>
        <w:t>Farkle</w:t>
      </w:r>
      <w:r w:rsidR="00F2123A" w:rsidRPr="00F2123A">
        <w:rPr>
          <w:rFonts w:ascii="Courier New" w:hAnsi="Courier New" w:cs="Courier New"/>
          <w:sz w:val="20"/>
          <w:szCs w:val="20"/>
        </w:rPr>
        <w:t>Stub</w:t>
      </w:r>
      <w:proofErr w:type="spellEnd"/>
      <w:r w:rsidR="00F2123A" w:rsidRPr="00F2123A">
        <w:rPr>
          <w:rFonts w:ascii="Courier New" w:hAnsi="Courier New" w:cs="Courier New"/>
          <w:sz w:val="20"/>
          <w:szCs w:val="20"/>
        </w:rPr>
        <w:t xml:space="preserve"> game;</w:t>
      </w:r>
    </w:p>
    <w:p w14:paraId="506B092E" w14:textId="77777777" w:rsidR="00252C20" w:rsidRDefault="00252C20" w:rsidP="00252C20">
      <w:pPr>
        <w:rPr>
          <w:rFonts w:ascii="Times New Roman" w:hAnsi="Times New Roman"/>
        </w:rPr>
      </w:pPr>
    </w:p>
    <w:p w14:paraId="57C6D9A8" w14:textId="331B5BB7" w:rsidR="00D80CB3" w:rsidRDefault="00E650B4" w:rsidP="00D80CB3">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 xml:space="preserve">public </w:t>
      </w:r>
      <w:proofErr w:type="spellStart"/>
      <w:r>
        <w:rPr>
          <w:rFonts w:ascii="Courier New" w:hAnsi="Courier New" w:cs="Georgia"/>
          <w:szCs w:val="26"/>
        </w:rPr>
        <w:t>Farkle</w:t>
      </w:r>
      <w:r w:rsidR="00252C20">
        <w:rPr>
          <w:rFonts w:ascii="Courier New" w:hAnsi="Courier New" w:cs="Georgia"/>
          <w:szCs w:val="26"/>
        </w:rPr>
        <w:t>Stub</w:t>
      </w:r>
      <w:proofErr w:type="spellEnd"/>
      <w:r w:rsidR="00C03E9D">
        <w:rPr>
          <w:rFonts w:ascii="Courier New" w:hAnsi="Courier New" w:cs="Georgia"/>
          <w:szCs w:val="26"/>
        </w:rPr>
        <w:t>(</w:t>
      </w:r>
      <w:r w:rsidR="00D80CB3" w:rsidRPr="00F25F78">
        <w:rPr>
          <w:rFonts w:ascii="Courier New" w:hAnsi="Courier New" w:cs="Georgia"/>
          <w:szCs w:val="26"/>
        </w:rPr>
        <w:t>)</w:t>
      </w:r>
      <w:r w:rsidR="00D80CB3" w:rsidRPr="00F25F78">
        <w:rPr>
          <w:rFonts w:ascii="Times New Roman" w:hAnsi="Times New Roman" w:cs="Georgia"/>
          <w:szCs w:val="26"/>
        </w:rPr>
        <w:t xml:space="preserve"> </w:t>
      </w:r>
      <w:r w:rsidR="00252C20">
        <w:rPr>
          <w:rFonts w:ascii="Times New Roman" w:hAnsi="Times New Roman" w:cs="Georgia"/>
          <w:szCs w:val="26"/>
        </w:rPr>
        <w:t>– create</w:t>
      </w:r>
      <w:r w:rsidR="00F64240">
        <w:rPr>
          <w:rFonts w:ascii="Times New Roman" w:hAnsi="Times New Roman" w:cs="Georgia"/>
          <w:szCs w:val="26"/>
        </w:rPr>
        <w:t>s</w:t>
      </w:r>
      <w:r w:rsidR="00252C20">
        <w:rPr>
          <w:rFonts w:ascii="Times New Roman" w:hAnsi="Times New Roman" w:cs="Georgia"/>
          <w:szCs w:val="26"/>
        </w:rPr>
        <w:t xml:space="preserve"> the </w:t>
      </w:r>
      <w:r>
        <w:rPr>
          <w:rFonts w:ascii="Times New Roman" w:hAnsi="Times New Roman" w:cs="Georgia"/>
          <w:szCs w:val="26"/>
        </w:rPr>
        <w:t xml:space="preserve">game </w:t>
      </w:r>
      <w:r w:rsidR="00252C20">
        <w:rPr>
          <w:rFonts w:ascii="Times New Roman" w:hAnsi="Times New Roman" w:cs="Georgia"/>
          <w:szCs w:val="26"/>
        </w:rPr>
        <w:t>object</w:t>
      </w:r>
      <w:r w:rsidR="00F64240">
        <w:rPr>
          <w:rFonts w:ascii="Times New Roman" w:hAnsi="Times New Roman" w:cs="Georgia"/>
          <w:szCs w:val="26"/>
        </w:rPr>
        <w:t>.</w:t>
      </w:r>
    </w:p>
    <w:p w14:paraId="11D5C6D6" w14:textId="4AAD0596" w:rsidR="00D80CB3" w:rsidRPr="00C42019" w:rsidRDefault="00621916" w:rsidP="00FF3BD9">
      <w:pPr>
        <w:pStyle w:val="ListParagraph"/>
        <w:widowControl w:val="0"/>
        <w:numPr>
          <w:ilvl w:val="0"/>
          <w:numId w:val="21"/>
        </w:numPr>
        <w:autoSpaceDE w:val="0"/>
        <w:autoSpaceDN w:val="0"/>
        <w:adjustRightInd w:val="0"/>
        <w:spacing w:after="120"/>
        <w:rPr>
          <w:rFonts w:ascii="Courier New" w:hAnsi="Courier New" w:cs="Courier New"/>
          <w:sz w:val="20"/>
          <w:szCs w:val="20"/>
        </w:rPr>
      </w:pPr>
      <w:r>
        <w:rPr>
          <w:rFonts w:ascii="Courier New" w:hAnsi="Courier New" w:cs="Georgia"/>
          <w:szCs w:val="26"/>
        </w:rPr>
        <w:t xml:space="preserve">public Player </w:t>
      </w:r>
      <w:proofErr w:type="spellStart"/>
      <w:r>
        <w:rPr>
          <w:rFonts w:ascii="Courier New" w:hAnsi="Courier New" w:cs="Georgia"/>
          <w:szCs w:val="26"/>
        </w:rPr>
        <w:t>getActive</w:t>
      </w:r>
      <w:r w:rsidR="0070551F">
        <w:rPr>
          <w:rFonts w:ascii="Courier New" w:hAnsi="Courier New" w:cs="Georgia"/>
          <w:szCs w:val="26"/>
        </w:rPr>
        <w:t>Player</w:t>
      </w:r>
      <w:proofErr w:type="spellEnd"/>
      <w:r w:rsidR="00C03E9D">
        <w:rPr>
          <w:rFonts w:ascii="Courier New" w:hAnsi="Courier New" w:cs="Georgia"/>
          <w:szCs w:val="26"/>
        </w:rPr>
        <w:t>(</w:t>
      </w:r>
      <w:r w:rsidR="00D80CB3" w:rsidRPr="00F25F78">
        <w:rPr>
          <w:rFonts w:ascii="Courier New" w:hAnsi="Courier New" w:cs="Georgia"/>
          <w:szCs w:val="26"/>
        </w:rPr>
        <w:t>)</w:t>
      </w:r>
      <w:r w:rsidR="00D80CB3" w:rsidRPr="00F25F78">
        <w:rPr>
          <w:rFonts w:ascii="Times New Roman" w:hAnsi="Times New Roman" w:cs="Georgia"/>
          <w:szCs w:val="26"/>
        </w:rPr>
        <w:t xml:space="preserve"> - return</w:t>
      </w:r>
      <w:r w:rsidR="0070551F">
        <w:rPr>
          <w:rFonts w:ascii="Times New Roman" w:hAnsi="Times New Roman" w:cs="Georgia"/>
          <w:szCs w:val="26"/>
        </w:rPr>
        <w:t>s current player</w:t>
      </w:r>
      <w:r w:rsidR="00D80CB3" w:rsidRPr="00F25F78">
        <w:rPr>
          <w:rFonts w:ascii="Times New Roman" w:hAnsi="Times New Roman" w:cs="Georgia"/>
          <w:szCs w:val="26"/>
        </w:rPr>
        <w:t xml:space="preserve">. </w:t>
      </w:r>
    </w:p>
    <w:p w14:paraId="5139BDC8" w14:textId="3CF78DC8" w:rsidR="00D80CB3" w:rsidRDefault="00E650B4" w:rsidP="00D80CB3">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 xml:space="preserve">public </w:t>
      </w:r>
      <w:proofErr w:type="spellStart"/>
      <w:r>
        <w:rPr>
          <w:rFonts w:ascii="Courier New" w:hAnsi="Courier New" w:cs="Georgia"/>
          <w:szCs w:val="26"/>
        </w:rPr>
        <w:t>boolean</w:t>
      </w:r>
      <w:proofErr w:type="spellEnd"/>
      <w:r>
        <w:rPr>
          <w:rFonts w:ascii="Courier New" w:hAnsi="Courier New" w:cs="Georgia"/>
          <w:szCs w:val="26"/>
        </w:rPr>
        <w:t xml:space="preserve"> </w:t>
      </w:r>
      <w:proofErr w:type="spellStart"/>
      <w:r>
        <w:rPr>
          <w:rFonts w:ascii="Courier New" w:hAnsi="Courier New" w:cs="Georgia"/>
          <w:szCs w:val="26"/>
        </w:rPr>
        <w:t>okToRoll</w:t>
      </w:r>
      <w:proofErr w:type="spellEnd"/>
      <w:r>
        <w:rPr>
          <w:rFonts w:ascii="Courier New" w:hAnsi="Courier New" w:cs="Georgia"/>
          <w:szCs w:val="26"/>
        </w:rPr>
        <w:t>(</w:t>
      </w:r>
      <w:r w:rsidR="00D80CB3" w:rsidRPr="00F25F78">
        <w:rPr>
          <w:rFonts w:ascii="Courier New" w:hAnsi="Courier New" w:cs="Georgia"/>
          <w:szCs w:val="26"/>
        </w:rPr>
        <w:t>)</w:t>
      </w:r>
      <w:r w:rsidR="00D80CB3" w:rsidRPr="00F25F78">
        <w:rPr>
          <w:rFonts w:ascii="Times New Roman" w:hAnsi="Times New Roman" w:cs="Georgia"/>
          <w:szCs w:val="26"/>
        </w:rPr>
        <w:t xml:space="preserve"> - return</w:t>
      </w:r>
      <w:r w:rsidR="00252C20">
        <w:rPr>
          <w:rFonts w:ascii="Times New Roman" w:hAnsi="Times New Roman" w:cs="Georgia"/>
          <w:szCs w:val="26"/>
        </w:rPr>
        <w:t>s</w:t>
      </w:r>
      <w:r w:rsidR="00D80CB3" w:rsidRPr="00F25F78">
        <w:rPr>
          <w:rFonts w:ascii="Times New Roman" w:hAnsi="Times New Roman" w:cs="Georgia"/>
          <w:szCs w:val="26"/>
        </w:rPr>
        <w:t xml:space="preserve"> </w:t>
      </w:r>
      <w:r w:rsidR="00D80CB3" w:rsidRPr="00F25F78">
        <w:rPr>
          <w:rFonts w:ascii="Courier New" w:hAnsi="Courier New" w:cs="Georgia"/>
          <w:szCs w:val="26"/>
        </w:rPr>
        <w:t xml:space="preserve">true </w:t>
      </w:r>
      <w:r w:rsidR="00D80CB3" w:rsidRPr="00F25F78">
        <w:rPr>
          <w:rFonts w:ascii="Times New Roman" w:hAnsi="Times New Roman" w:cs="Georgia"/>
          <w:szCs w:val="26"/>
        </w:rPr>
        <w:t xml:space="preserve">if it is legal </w:t>
      </w:r>
      <w:r w:rsidR="00252C20">
        <w:rPr>
          <w:rFonts w:ascii="Times New Roman" w:hAnsi="Times New Roman" w:cs="Georgia"/>
          <w:szCs w:val="26"/>
        </w:rPr>
        <w:t xml:space="preserve">for the player </w:t>
      </w:r>
      <w:r w:rsidR="00D80CB3" w:rsidRPr="00F25F78">
        <w:rPr>
          <w:rFonts w:ascii="Times New Roman" w:hAnsi="Times New Roman" w:cs="Georgia"/>
          <w:szCs w:val="26"/>
        </w:rPr>
        <w:t>to roll the dice. Otherwise, return</w:t>
      </w:r>
      <w:r w:rsidR="00252C20">
        <w:rPr>
          <w:rFonts w:ascii="Times New Roman" w:hAnsi="Times New Roman" w:cs="Georgia"/>
          <w:szCs w:val="26"/>
        </w:rPr>
        <w:t>s</w:t>
      </w:r>
      <w:r w:rsidR="00D80CB3" w:rsidRPr="00F25F78">
        <w:rPr>
          <w:rFonts w:ascii="Times New Roman" w:hAnsi="Times New Roman" w:cs="Georgia"/>
          <w:szCs w:val="26"/>
        </w:rPr>
        <w:t xml:space="preserve"> </w:t>
      </w:r>
      <w:r w:rsidR="00D80CB3" w:rsidRPr="00F25F78">
        <w:rPr>
          <w:rFonts w:ascii="Courier New" w:hAnsi="Courier New" w:cs="Georgia"/>
          <w:szCs w:val="26"/>
        </w:rPr>
        <w:t>false</w:t>
      </w:r>
      <w:r w:rsidR="00D80CB3" w:rsidRPr="00F25F78">
        <w:rPr>
          <w:rFonts w:ascii="Times New Roman" w:hAnsi="Times New Roman" w:cs="Georgia"/>
          <w:szCs w:val="26"/>
        </w:rPr>
        <w:t xml:space="preserve">. </w:t>
      </w:r>
    </w:p>
    <w:p w14:paraId="052E31F7" w14:textId="77790CC9" w:rsidR="00E650B4" w:rsidRDefault="00E650B4" w:rsidP="00E650B4">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 xml:space="preserve">public </w:t>
      </w:r>
      <w:proofErr w:type="spellStart"/>
      <w:r>
        <w:rPr>
          <w:rFonts w:ascii="Courier New" w:hAnsi="Courier New" w:cs="Georgia"/>
          <w:szCs w:val="26"/>
        </w:rPr>
        <w:t>boolean</w:t>
      </w:r>
      <w:proofErr w:type="spellEnd"/>
      <w:r>
        <w:rPr>
          <w:rFonts w:ascii="Courier New" w:hAnsi="Courier New" w:cs="Georgia"/>
          <w:szCs w:val="26"/>
        </w:rPr>
        <w:t xml:space="preserve"> </w:t>
      </w:r>
      <w:proofErr w:type="spellStart"/>
      <w:r>
        <w:rPr>
          <w:rFonts w:ascii="Courier New" w:hAnsi="Courier New" w:cs="Georgia"/>
          <w:szCs w:val="26"/>
        </w:rPr>
        <w:t>okToPass</w:t>
      </w:r>
      <w:proofErr w:type="spellEnd"/>
      <w:r>
        <w:rPr>
          <w:rFonts w:ascii="Courier New" w:hAnsi="Courier New" w:cs="Georgia"/>
          <w:szCs w:val="26"/>
        </w:rPr>
        <w:t>(</w:t>
      </w:r>
      <w:r w:rsidRPr="00F25F78">
        <w:rPr>
          <w:rFonts w:ascii="Courier New" w:hAnsi="Courier New" w:cs="Georgia"/>
          <w:szCs w:val="26"/>
        </w:rPr>
        <w:t>)</w:t>
      </w:r>
      <w:r w:rsidRPr="00F25F78">
        <w:rPr>
          <w:rFonts w:ascii="Times New Roman" w:hAnsi="Times New Roman" w:cs="Georgia"/>
          <w:szCs w:val="26"/>
        </w:rPr>
        <w:t xml:space="preserve"> - return</w:t>
      </w:r>
      <w:r>
        <w:rPr>
          <w:rFonts w:ascii="Times New Roman" w:hAnsi="Times New Roman" w:cs="Georgia"/>
          <w:szCs w:val="26"/>
        </w:rPr>
        <w:t>s</w:t>
      </w:r>
      <w:r w:rsidRPr="00F25F78">
        <w:rPr>
          <w:rFonts w:ascii="Times New Roman" w:hAnsi="Times New Roman" w:cs="Georgia"/>
          <w:szCs w:val="26"/>
        </w:rPr>
        <w:t xml:space="preserve"> </w:t>
      </w:r>
      <w:r w:rsidRPr="00F25F78">
        <w:rPr>
          <w:rFonts w:ascii="Courier New" w:hAnsi="Courier New" w:cs="Georgia"/>
          <w:szCs w:val="26"/>
        </w:rPr>
        <w:t xml:space="preserve">true </w:t>
      </w:r>
      <w:r w:rsidRPr="00F25F78">
        <w:rPr>
          <w:rFonts w:ascii="Times New Roman" w:hAnsi="Times New Roman" w:cs="Georgia"/>
          <w:szCs w:val="26"/>
        </w:rPr>
        <w:t xml:space="preserve">if it is legal </w:t>
      </w:r>
      <w:r>
        <w:rPr>
          <w:rFonts w:ascii="Times New Roman" w:hAnsi="Times New Roman" w:cs="Georgia"/>
          <w:szCs w:val="26"/>
        </w:rPr>
        <w:t>for the player to pass</w:t>
      </w:r>
      <w:r w:rsidRPr="00F25F78">
        <w:rPr>
          <w:rFonts w:ascii="Times New Roman" w:hAnsi="Times New Roman" w:cs="Georgia"/>
          <w:szCs w:val="26"/>
        </w:rPr>
        <w:t xml:space="preserve"> the dice.</w:t>
      </w:r>
    </w:p>
    <w:p w14:paraId="0C305381" w14:textId="3AD08287" w:rsidR="00C03E9D" w:rsidRPr="00FF3BD9" w:rsidRDefault="00C03E9D" w:rsidP="00FF3BD9">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 xml:space="preserve">public </w:t>
      </w:r>
      <w:proofErr w:type="spellStart"/>
      <w:r>
        <w:rPr>
          <w:rFonts w:ascii="Courier New" w:hAnsi="Courier New" w:cs="Georgia"/>
          <w:szCs w:val="26"/>
        </w:rPr>
        <w:t>boolean</w:t>
      </w:r>
      <w:proofErr w:type="spellEnd"/>
      <w:r>
        <w:rPr>
          <w:rFonts w:ascii="Courier New" w:hAnsi="Courier New" w:cs="Georgia"/>
          <w:szCs w:val="26"/>
        </w:rPr>
        <w:t xml:space="preserve"> </w:t>
      </w:r>
      <w:proofErr w:type="spellStart"/>
      <w:r>
        <w:rPr>
          <w:rFonts w:ascii="Courier New" w:hAnsi="Courier New" w:cs="Georgia"/>
          <w:szCs w:val="26"/>
        </w:rPr>
        <w:t>checkFarkle</w:t>
      </w:r>
      <w:proofErr w:type="spellEnd"/>
      <w:r>
        <w:rPr>
          <w:rFonts w:ascii="Courier New" w:hAnsi="Courier New" w:cs="Georgia"/>
          <w:szCs w:val="26"/>
        </w:rPr>
        <w:t>(</w:t>
      </w:r>
      <w:r w:rsidRPr="00F25F78">
        <w:rPr>
          <w:rFonts w:ascii="Courier New" w:hAnsi="Courier New" w:cs="Georgia"/>
          <w:szCs w:val="26"/>
        </w:rPr>
        <w:t>)</w:t>
      </w:r>
      <w:r w:rsidRPr="00F25F78">
        <w:rPr>
          <w:rFonts w:ascii="Times New Roman" w:hAnsi="Times New Roman" w:cs="Georgia"/>
          <w:szCs w:val="26"/>
        </w:rPr>
        <w:t xml:space="preserve"> </w:t>
      </w:r>
      <w:r w:rsidR="00864093">
        <w:rPr>
          <w:rFonts w:ascii="Times New Roman" w:hAnsi="Times New Roman" w:cs="Georgia"/>
          <w:szCs w:val="26"/>
        </w:rPr>
        <w:t>–</w:t>
      </w:r>
      <w:r w:rsidRPr="00F25F78">
        <w:rPr>
          <w:rFonts w:ascii="Times New Roman" w:hAnsi="Times New Roman" w:cs="Georgia"/>
          <w:szCs w:val="26"/>
        </w:rPr>
        <w:t xml:space="preserve"> </w:t>
      </w:r>
      <w:r w:rsidR="00864093">
        <w:rPr>
          <w:rFonts w:ascii="Times New Roman" w:hAnsi="Times New Roman" w:cs="Georgia"/>
          <w:szCs w:val="26"/>
        </w:rPr>
        <w:t xml:space="preserve">for now, this method returns </w:t>
      </w:r>
      <w:r w:rsidRPr="00F25F78">
        <w:rPr>
          <w:rFonts w:ascii="Courier New" w:hAnsi="Courier New" w:cs="Georgia"/>
          <w:szCs w:val="26"/>
        </w:rPr>
        <w:t xml:space="preserve">true </w:t>
      </w:r>
      <w:r w:rsidR="00864093">
        <w:rPr>
          <w:rFonts w:ascii="Times New Roman" w:hAnsi="Times New Roman" w:cs="Georgia"/>
          <w:szCs w:val="26"/>
        </w:rPr>
        <w:t>30% of the time regardless of the dice</w:t>
      </w:r>
      <w:r w:rsidR="00575161">
        <w:rPr>
          <w:rFonts w:ascii="Times New Roman" w:hAnsi="Times New Roman" w:cs="Georgia"/>
          <w:szCs w:val="26"/>
        </w:rPr>
        <w:t xml:space="preserve"> to support testing your GUI</w:t>
      </w:r>
      <w:r w:rsidR="00864093">
        <w:rPr>
          <w:rFonts w:ascii="Times New Roman" w:hAnsi="Times New Roman" w:cs="Georgia"/>
          <w:szCs w:val="26"/>
        </w:rPr>
        <w:t>.  This will be improved in Project 4.</w:t>
      </w:r>
      <w:r w:rsidRPr="00F25F78">
        <w:rPr>
          <w:rFonts w:ascii="Times New Roman" w:hAnsi="Times New Roman" w:cs="Georgia"/>
          <w:szCs w:val="26"/>
        </w:rPr>
        <w:t xml:space="preserve"> </w:t>
      </w:r>
    </w:p>
    <w:p w14:paraId="55890914" w14:textId="7D7E6E87" w:rsidR="00E650B4" w:rsidRPr="00F25F78" w:rsidRDefault="00C03E9D" w:rsidP="00D80CB3">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 xml:space="preserve">public void </w:t>
      </w:r>
      <w:proofErr w:type="spellStart"/>
      <w:r>
        <w:rPr>
          <w:rFonts w:ascii="Courier New" w:hAnsi="Courier New" w:cs="Georgia"/>
          <w:szCs w:val="26"/>
        </w:rPr>
        <w:t>set</w:t>
      </w:r>
      <w:r w:rsidR="00621916">
        <w:rPr>
          <w:rFonts w:ascii="Courier New" w:hAnsi="Courier New" w:cs="Georgia"/>
          <w:szCs w:val="26"/>
        </w:rPr>
        <w:t>ActivePlayer</w:t>
      </w:r>
      <w:proofErr w:type="spellEnd"/>
      <w:r w:rsidR="00621916">
        <w:rPr>
          <w:rFonts w:ascii="Courier New" w:hAnsi="Courier New" w:cs="Georgia"/>
          <w:szCs w:val="26"/>
        </w:rPr>
        <w:t>(int id</w:t>
      </w:r>
      <w:r w:rsidRPr="00F25F78">
        <w:rPr>
          <w:rFonts w:ascii="Courier New" w:hAnsi="Courier New" w:cs="Georgia"/>
          <w:szCs w:val="26"/>
        </w:rPr>
        <w:t>)</w:t>
      </w:r>
      <w:r w:rsidRPr="00F25F78">
        <w:rPr>
          <w:rFonts w:ascii="Times New Roman" w:hAnsi="Times New Roman" w:cs="Georgia"/>
          <w:szCs w:val="26"/>
        </w:rPr>
        <w:t xml:space="preserve"> </w:t>
      </w:r>
      <w:r>
        <w:rPr>
          <w:rFonts w:ascii="Times New Roman" w:hAnsi="Times New Roman" w:cs="Georgia"/>
          <w:szCs w:val="26"/>
        </w:rPr>
        <w:t>–</w:t>
      </w:r>
      <w:r w:rsidRPr="00F25F78">
        <w:rPr>
          <w:rFonts w:ascii="Times New Roman" w:hAnsi="Times New Roman" w:cs="Georgia"/>
          <w:szCs w:val="26"/>
        </w:rPr>
        <w:t xml:space="preserve"> </w:t>
      </w:r>
      <w:r>
        <w:rPr>
          <w:rFonts w:ascii="Times New Roman" w:hAnsi="Times New Roman" w:cs="Georgia"/>
          <w:szCs w:val="26"/>
        </w:rPr>
        <w:t>set the current player</w:t>
      </w:r>
      <w:r w:rsidR="00FF3BD9">
        <w:rPr>
          <w:rFonts w:ascii="Times New Roman" w:hAnsi="Times New Roman" w:cs="Georgia"/>
          <w:szCs w:val="26"/>
        </w:rPr>
        <w:t xml:space="preserve"> ID</w:t>
      </w:r>
      <w:r>
        <w:rPr>
          <w:rFonts w:ascii="Times New Roman" w:hAnsi="Times New Roman" w:cs="Georgia"/>
          <w:szCs w:val="26"/>
        </w:rPr>
        <w:t>.  Valid parameter</w:t>
      </w:r>
      <w:r w:rsidR="00FF3BD9">
        <w:rPr>
          <w:rFonts w:ascii="Times New Roman" w:hAnsi="Times New Roman" w:cs="Georgia"/>
          <w:szCs w:val="26"/>
        </w:rPr>
        <w:t>s include 1, 2 or 3 for a three-</w:t>
      </w:r>
      <w:r>
        <w:rPr>
          <w:rFonts w:ascii="Times New Roman" w:hAnsi="Times New Roman" w:cs="Georgia"/>
          <w:szCs w:val="26"/>
        </w:rPr>
        <w:t>person game.</w:t>
      </w:r>
    </w:p>
    <w:p w14:paraId="2F328AC8" w14:textId="75A2157F" w:rsidR="00D80CB3" w:rsidRDefault="00FF3BD9" w:rsidP="00D80CB3">
      <w:pPr>
        <w:pStyle w:val="ListParagraph"/>
        <w:widowControl w:val="0"/>
        <w:numPr>
          <w:ilvl w:val="0"/>
          <w:numId w:val="21"/>
        </w:numPr>
        <w:autoSpaceDE w:val="0"/>
        <w:autoSpaceDN w:val="0"/>
        <w:adjustRightInd w:val="0"/>
        <w:spacing w:after="120"/>
        <w:rPr>
          <w:rFonts w:ascii="Times New Roman" w:hAnsi="Times New Roman" w:cs="Georgia"/>
          <w:szCs w:val="26"/>
        </w:rPr>
      </w:pPr>
      <w:proofErr w:type="spellStart"/>
      <w:r>
        <w:rPr>
          <w:rFonts w:ascii="Courier New" w:hAnsi="Courier New" w:cs="Georgia"/>
          <w:szCs w:val="26"/>
        </w:rPr>
        <w:t>publc</w:t>
      </w:r>
      <w:proofErr w:type="spellEnd"/>
      <w:r>
        <w:rPr>
          <w:rFonts w:ascii="Courier New" w:hAnsi="Courier New" w:cs="Georgia"/>
          <w:szCs w:val="26"/>
        </w:rPr>
        <w:t xml:space="preserve"> </w:t>
      </w:r>
      <w:proofErr w:type="spellStart"/>
      <w:r>
        <w:rPr>
          <w:rFonts w:ascii="Courier New" w:hAnsi="Courier New" w:cs="Georgia"/>
          <w:szCs w:val="26"/>
        </w:rPr>
        <w:t>boolean</w:t>
      </w:r>
      <w:proofErr w:type="spellEnd"/>
      <w:r>
        <w:rPr>
          <w:rFonts w:ascii="Courier New" w:hAnsi="Courier New" w:cs="Georgia"/>
          <w:szCs w:val="26"/>
        </w:rPr>
        <w:t xml:space="preserve"> </w:t>
      </w:r>
      <w:proofErr w:type="spellStart"/>
      <w:r>
        <w:rPr>
          <w:rFonts w:ascii="Courier New" w:hAnsi="Courier New" w:cs="Georgia"/>
          <w:szCs w:val="26"/>
        </w:rPr>
        <w:t>gameOver</w:t>
      </w:r>
      <w:proofErr w:type="spellEnd"/>
      <w:r>
        <w:rPr>
          <w:rFonts w:ascii="Courier New" w:hAnsi="Courier New" w:cs="Georgia"/>
          <w:szCs w:val="26"/>
        </w:rPr>
        <w:t>(</w:t>
      </w:r>
      <w:r w:rsidR="00D80CB3" w:rsidRPr="00F25F78">
        <w:rPr>
          <w:rFonts w:ascii="Courier New" w:hAnsi="Courier New" w:cs="Georgia"/>
          <w:szCs w:val="26"/>
        </w:rPr>
        <w:t>)</w:t>
      </w:r>
      <w:r w:rsidR="00D80CB3" w:rsidRPr="00F25F78">
        <w:rPr>
          <w:rFonts w:ascii="Times New Roman" w:hAnsi="Times New Roman" w:cs="Georgia"/>
          <w:szCs w:val="26"/>
        </w:rPr>
        <w:t xml:space="preserve"> - return</w:t>
      </w:r>
      <w:r w:rsidR="00252C20">
        <w:rPr>
          <w:rFonts w:ascii="Times New Roman" w:hAnsi="Times New Roman" w:cs="Georgia"/>
          <w:szCs w:val="26"/>
        </w:rPr>
        <w:t>s</w:t>
      </w:r>
      <w:r w:rsidR="00D80CB3" w:rsidRPr="00050A1C">
        <w:rPr>
          <w:rFonts w:ascii="Courier New" w:hAnsi="Courier New" w:cs="Georgia"/>
          <w:szCs w:val="26"/>
        </w:rPr>
        <w:t xml:space="preserve"> true</w:t>
      </w:r>
      <w:r w:rsidR="00D80CB3" w:rsidRPr="00F25F78">
        <w:rPr>
          <w:rFonts w:ascii="Times New Roman" w:hAnsi="Times New Roman" w:cs="Georgia"/>
          <w:szCs w:val="26"/>
        </w:rPr>
        <w:t xml:space="preserve"> if the game is over b</w:t>
      </w:r>
      <w:r w:rsidR="00D80CB3">
        <w:rPr>
          <w:rFonts w:ascii="Times New Roman" w:hAnsi="Times New Roman" w:cs="Georgia"/>
          <w:szCs w:val="26"/>
        </w:rPr>
        <w:t xml:space="preserve">ecause </w:t>
      </w:r>
      <w:r w:rsidR="00C03E9D">
        <w:rPr>
          <w:rFonts w:ascii="Times New Roman" w:hAnsi="Times New Roman" w:cs="Georgia"/>
          <w:szCs w:val="26"/>
        </w:rPr>
        <w:t>the current player has earned enough points</w:t>
      </w:r>
      <w:r w:rsidR="00D80CB3" w:rsidRPr="00F25F78">
        <w:rPr>
          <w:rFonts w:ascii="Times New Roman" w:hAnsi="Times New Roman" w:cs="Georgia"/>
          <w:szCs w:val="26"/>
        </w:rPr>
        <w:t>. Otherwise, return</w:t>
      </w:r>
      <w:r w:rsidR="00252C20">
        <w:rPr>
          <w:rFonts w:ascii="Times New Roman" w:hAnsi="Times New Roman" w:cs="Georgia"/>
          <w:szCs w:val="26"/>
        </w:rPr>
        <w:t>s</w:t>
      </w:r>
      <w:r w:rsidR="00D80CB3" w:rsidRPr="00F25F78">
        <w:rPr>
          <w:rFonts w:ascii="Times New Roman" w:hAnsi="Times New Roman" w:cs="Georgia"/>
          <w:szCs w:val="26"/>
        </w:rPr>
        <w:t xml:space="preserve"> </w:t>
      </w:r>
      <w:r w:rsidR="00D80CB3" w:rsidRPr="00050A1C">
        <w:rPr>
          <w:rFonts w:ascii="Courier New" w:hAnsi="Courier New" w:cs="Georgia"/>
          <w:szCs w:val="26"/>
        </w:rPr>
        <w:t>false</w:t>
      </w:r>
      <w:r w:rsidR="00D80CB3" w:rsidRPr="00F25F78">
        <w:rPr>
          <w:rFonts w:ascii="Times New Roman" w:hAnsi="Times New Roman" w:cs="Georgia"/>
          <w:szCs w:val="26"/>
        </w:rPr>
        <w:t>.</w:t>
      </w:r>
      <w:r w:rsidR="00880801">
        <w:rPr>
          <w:rFonts w:ascii="Times New Roman" w:hAnsi="Times New Roman" w:cs="Georgia"/>
          <w:szCs w:val="26"/>
        </w:rPr>
        <w:t xml:space="preserve">  For now, the winning score is 500 to make testing easier. This will be improved in Project 4.</w:t>
      </w:r>
    </w:p>
    <w:p w14:paraId="3B5568B0" w14:textId="78C29699" w:rsidR="00D80CB3" w:rsidRDefault="00D80CB3" w:rsidP="00D80CB3">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 xml:space="preserve">public </w:t>
      </w:r>
      <w:proofErr w:type="spellStart"/>
      <w:r>
        <w:rPr>
          <w:rFonts w:ascii="Courier New" w:hAnsi="Courier New" w:cs="Georgia"/>
          <w:szCs w:val="26"/>
        </w:rPr>
        <w:t>ArrayList</w:t>
      </w:r>
      <w:proofErr w:type="spellEnd"/>
      <w:r>
        <w:rPr>
          <w:rFonts w:ascii="Courier New" w:hAnsi="Courier New" w:cs="Georgia"/>
          <w:szCs w:val="26"/>
        </w:rPr>
        <w:t xml:space="preserve"> &lt;</w:t>
      </w:r>
      <w:proofErr w:type="spellStart"/>
      <w:r>
        <w:rPr>
          <w:rFonts w:ascii="Courier New" w:hAnsi="Courier New" w:cs="Georgia"/>
          <w:szCs w:val="26"/>
        </w:rPr>
        <w:t>GVdie</w:t>
      </w:r>
      <w:proofErr w:type="spellEnd"/>
      <w:r>
        <w:rPr>
          <w:rFonts w:ascii="Courier New" w:hAnsi="Courier New" w:cs="Georgia"/>
          <w:szCs w:val="26"/>
        </w:rPr>
        <w:t xml:space="preserve">&gt; </w:t>
      </w:r>
      <w:proofErr w:type="spellStart"/>
      <w:r w:rsidR="00FF3BD9">
        <w:rPr>
          <w:rFonts w:ascii="Courier New" w:hAnsi="Courier New" w:cs="Georgia"/>
          <w:szCs w:val="26"/>
        </w:rPr>
        <w:t>getDice</w:t>
      </w:r>
      <w:proofErr w:type="spellEnd"/>
      <w:r w:rsidR="00FF3BD9">
        <w:rPr>
          <w:rFonts w:ascii="Courier New" w:hAnsi="Courier New" w:cs="Georgia"/>
          <w:szCs w:val="26"/>
        </w:rPr>
        <w:t>(</w:t>
      </w:r>
      <w:r w:rsidRPr="00F25F78">
        <w:rPr>
          <w:rFonts w:ascii="Courier New" w:hAnsi="Courier New" w:cs="Georgia"/>
          <w:szCs w:val="26"/>
        </w:rPr>
        <w:t>)</w:t>
      </w:r>
      <w:r w:rsidRPr="00F25F78">
        <w:rPr>
          <w:rFonts w:ascii="Times New Roman" w:hAnsi="Times New Roman" w:cs="Georgia"/>
          <w:szCs w:val="26"/>
        </w:rPr>
        <w:t xml:space="preserve"> - r</w:t>
      </w:r>
      <w:r>
        <w:rPr>
          <w:rFonts w:ascii="Times New Roman" w:hAnsi="Times New Roman" w:cs="Georgia"/>
          <w:szCs w:val="26"/>
        </w:rPr>
        <w:t>eturn</w:t>
      </w:r>
      <w:r w:rsidR="00252C20">
        <w:rPr>
          <w:rFonts w:ascii="Times New Roman" w:hAnsi="Times New Roman" w:cs="Georgia"/>
          <w:szCs w:val="26"/>
        </w:rPr>
        <w:t>s an</w:t>
      </w:r>
      <w:r>
        <w:rPr>
          <w:rFonts w:ascii="Times New Roman" w:hAnsi="Times New Roman" w:cs="Georgia"/>
          <w:szCs w:val="26"/>
        </w:rPr>
        <w:t xml:space="preserve"> </w:t>
      </w:r>
      <w:proofErr w:type="spellStart"/>
      <w:r w:rsidRPr="00D51D02">
        <w:rPr>
          <w:rFonts w:ascii="Courier New" w:hAnsi="Courier New" w:cs="Courier New"/>
          <w:szCs w:val="26"/>
        </w:rPr>
        <w:t>ArrayList</w:t>
      </w:r>
      <w:proofErr w:type="spellEnd"/>
      <w:r>
        <w:rPr>
          <w:rFonts w:ascii="Times New Roman" w:hAnsi="Times New Roman" w:cs="Georgia"/>
          <w:szCs w:val="26"/>
        </w:rPr>
        <w:t xml:space="preserve"> of</w:t>
      </w:r>
      <w:r w:rsidRPr="00F85828">
        <w:rPr>
          <w:rFonts w:ascii="Courier New" w:hAnsi="Courier New" w:cs="Georgia"/>
          <w:szCs w:val="26"/>
        </w:rPr>
        <w:t xml:space="preserve"> </w:t>
      </w:r>
      <w:proofErr w:type="spellStart"/>
      <w:r w:rsidRPr="00F85828">
        <w:rPr>
          <w:rFonts w:ascii="Courier New" w:hAnsi="Courier New" w:cs="Georgia"/>
          <w:szCs w:val="26"/>
        </w:rPr>
        <w:t>GVdie</w:t>
      </w:r>
      <w:proofErr w:type="spellEnd"/>
      <w:r w:rsidRPr="00F25F78">
        <w:rPr>
          <w:rFonts w:ascii="Times New Roman" w:hAnsi="Times New Roman" w:cs="Georgia"/>
          <w:szCs w:val="26"/>
        </w:rPr>
        <w:t xml:space="preserve">. </w:t>
      </w:r>
      <w:r w:rsidR="00E650B4">
        <w:rPr>
          <w:rFonts w:ascii="Times New Roman" w:hAnsi="Times New Roman" w:cs="Georgia"/>
          <w:szCs w:val="26"/>
        </w:rPr>
        <w:t>You will display these dice</w:t>
      </w:r>
      <w:r w:rsidR="00252C20">
        <w:rPr>
          <w:rFonts w:ascii="Times New Roman" w:hAnsi="Times New Roman" w:cs="Georgia"/>
          <w:szCs w:val="26"/>
        </w:rPr>
        <w:t xml:space="preserve"> in the GUI.</w:t>
      </w:r>
      <w:r w:rsidRPr="00F25F78">
        <w:rPr>
          <w:rFonts w:ascii="Times New Roman" w:hAnsi="Times New Roman" w:cs="Georgia"/>
          <w:szCs w:val="26"/>
        </w:rPr>
        <w:t xml:space="preserve"> </w:t>
      </w:r>
    </w:p>
    <w:p w14:paraId="07243C0E" w14:textId="7ACC0DD3" w:rsidR="00D80CB3" w:rsidRDefault="00D80CB3" w:rsidP="00D80CB3">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 xml:space="preserve">public void </w:t>
      </w:r>
      <w:proofErr w:type="spellStart"/>
      <w:r>
        <w:rPr>
          <w:rFonts w:ascii="Courier New" w:hAnsi="Courier New" w:cs="Georgia"/>
          <w:szCs w:val="26"/>
        </w:rPr>
        <w:t>resetGame</w:t>
      </w:r>
      <w:proofErr w:type="spellEnd"/>
      <w:r w:rsidR="00FF3BD9">
        <w:rPr>
          <w:rFonts w:ascii="Courier New" w:hAnsi="Courier New" w:cs="Georgia"/>
          <w:szCs w:val="26"/>
        </w:rPr>
        <w:t>(</w:t>
      </w:r>
      <w:r w:rsidRPr="00F25F78">
        <w:rPr>
          <w:rFonts w:ascii="Courier New" w:hAnsi="Courier New" w:cs="Georgia"/>
          <w:szCs w:val="26"/>
        </w:rPr>
        <w:t>)</w:t>
      </w:r>
      <w:r>
        <w:rPr>
          <w:rFonts w:ascii="Times New Roman" w:hAnsi="Times New Roman" w:cs="Georgia"/>
          <w:szCs w:val="26"/>
        </w:rPr>
        <w:t xml:space="preserve"> </w:t>
      </w:r>
      <w:r w:rsidR="00252C20">
        <w:rPr>
          <w:rFonts w:ascii="Times New Roman" w:hAnsi="Times New Roman" w:cs="Georgia"/>
          <w:szCs w:val="26"/>
        </w:rPr>
        <w:t>–</w:t>
      </w:r>
      <w:r>
        <w:rPr>
          <w:rFonts w:ascii="Times New Roman" w:hAnsi="Times New Roman" w:cs="Georgia"/>
          <w:szCs w:val="26"/>
        </w:rPr>
        <w:t xml:space="preserve"> </w:t>
      </w:r>
      <w:r w:rsidR="00252C20">
        <w:rPr>
          <w:rFonts w:ascii="Times New Roman" w:hAnsi="Times New Roman" w:cs="Georgia"/>
          <w:szCs w:val="26"/>
        </w:rPr>
        <w:t>reset game values.</w:t>
      </w:r>
    </w:p>
    <w:p w14:paraId="142094F8" w14:textId="3895FBCB" w:rsidR="00D80CB3" w:rsidRDefault="00D80CB3" w:rsidP="00D80CB3">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 xml:space="preserve">public void </w:t>
      </w:r>
      <w:proofErr w:type="spellStart"/>
      <w:r>
        <w:rPr>
          <w:rFonts w:ascii="Courier New" w:hAnsi="Courier New" w:cs="Georgia"/>
          <w:szCs w:val="26"/>
        </w:rPr>
        <w:t>rollDice</w:t>
      </w:r>
      <w:proofErr w:type="spellEnd"/>
      <w:r w:rsidR="00E650B4">
        <w:rPr>
          <w:rFonts w:ascii="Courier New" w:hAnsi="Courier New" w:cs="Georgia"/>
          <w:szCs w:val="26"/>
        </w:rPr>
        <w:t>(</w:t>
      </w:r>
      <w:r w:rsidRPr="00F25F78">
        <w:rPr>
          <w:rFonts w:ascii="Courier New" w:hAnsi="Courier New" w:cs="Georgia"/>
          <w:szCs w:val="26"/>
        </w:rPr>
        <w:t>)</w:t>
      </w:r>
      <w:r w:rsidRPr="00F25F78">
        <w:rPr>
          <w:rFonts w:ascii="Times New Roman" w:hAnsi="Times New Roman" w:cs="Georgia"/>
          <w:szCs w:val="26"/>
        </w:rPr>
        <w:t xml:space="preserve"> - roll each of the dice that are not currently held. </w:t>
      </w:r>
      <w:r w:rsidR="00864093">
        <w:rPr>
          <w:rFonts w:ascii="Times New Roman" w:hAnsi="Times New Roman" w:cs="Georgia"/>
          <w:szCs w:val="26"/>
        </w:rPr>
        <w:t xml:space="preserve"> For now, scores are assigned somewhat randomly.  This will be improved in Project 4.</w:t>
      </w:r>
    </w:p>
    <w:p w14:paraId="4102EE6D" w14:textId="51DFDF09" w:rsidR="00D80CB3" w:rsidRPr="00E650B4" w:rsidRDefault="00E650B4" w:rsidP="00E650B4">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 xml:space="preserve">public void </w:t>
      </w:r>
      <w:proofErr w:type="spellStart"/>
      <w:r>
        <w:rPr>
          <w:rFonts w:ascii="Courier New" w:hAnsi="Courier New" w:cs="Georgia"/>
          <w:szCs w:val="26"/>
        </w:rPr>
        <w:t>passDice</w:t>
      </w:r>
      <w:proofErr w:type="spellEnd"/>
      <w:r>
        <w:rPr>
          <w:rFonts w:ascii="Courier New" w:hAnsi="Courier New" w:cs="Georgia"/>
          <w:szCs w:val="26"/>
        </w:rPr>
        <w:t>(</w:t>
      </w:r>
      <w:r w:rsidRPr="00F25F78">
        <w:rPr>
          <w:rFonts w:ascii="Courier New" w:hAnsi="Courier New" w:cs="Georgia"/>
          <w:szCs w:val="26"/>
        </w:rPr>
        <w:t>)</w:t>
      </w:r>
      <w:r w:rsidRPr="00F25F78">
        <w:rPr>
          <w:rFonts w:ascii="Times New Roman" w:hAnsi="Times New Roman" w:cs="Georgia"/>
          <w:szCs w:val="26"/>
        </w:rPr>
        <w:t xml:space="preserve"> </w:t>
      </w:r>
      <w:r>
        <w:rPr>
          <w:rFonts w:ascii="Times New Roman" w:hAnsi="Times New Roman" w:cs="Georgia"/>
          <w:szCs w:val="26"/>
        </w:rPr>
        <w:t>–</w:t>
      </w:r>
      <w:r w:rsidRPr="00F25F78">
        <w:rPr>
          <w:rFonts w:ascii="Times New Roman" w:hAnsi="Times New Roman" w:cs="Georgia"/>
          <w:szCs w:val="26"/>
        </w:rPr>
        <w:t xml:space="preserve"> </w:t>
      </w:r>
      <w:r>
        <w:rPr>
          <w:rFonts w:ascii="Times New Roman" w:hAnsi="Times New Roman" w:cs="Georgia"/>
          <w:szCs w:val="26"/>
        </w:rPr>
        <w:t>player score is updated and dice are reset for next player</w:t>
      </w:r>
      <w:r w:rsidR="00864093">
        <w:rPr>
          <w:rFonts w:ascii="Times New Roman" w:hAnsi="Times New Roman" w:cs="Georgia"/>
          <w:szCs w:val="26"/>
        </w:rPr>
        <w:t>. For now, scores are assigned somewhat randomly.  This will be improved in Project 4.</w:t>
      </w:r>
    </w:p>
    <w:p w14:paraId="4A831FC4" w14:textId="6920F701" w:rsidR="009B3D67" w:rsidRPr="009B3D67" w:rsidRDefault="00FF3BD9" w:rsidP="009B3D67">
      <w:pPr>
        <w:pStyle w:val="ListParagraph"/>
        <w:widowControl w:val="0"/>
        <w:numPr>
          <w:ilvl w:val="0"/>
          <w:numId w:val="21"/>
        </w:numPr>
        <w:autoSpaceDE w:val="0"/>
        <w:autoSpaceDN w:val="0"/>
        <w:adjustRightInd w:val="0"/>
        <w:rPr>
          <w:rFonts w:ascii="Times New Roman" w:hAnsi="Times New Roman" w:cs="Georgia"/>
          <w:b/>
          <w:szCs w:val="26"/>
        </w:rPr>
      </w:pPr>
      <w:r>
        <w:rPr>
          <w:rFonts w:ascii="Courier New" w:hAnsi="Courier New" w:cs="Georgia"/>
          <w:szCs w:val="26"/>
        </w:rPr>
        <w:t xml:space="preserve">public Player </w:t>
      </w:r>
      <w:proofErr w:type="spellStart"/>
      <w:r>
        <w:rPr>
          <w:rFonts w:ascii="Courier New" w:hAnsi="Courier New" w:cs="Georgia"/>
          <w:szCs w:val="26"/>
        </w:rPr>
        <w:t>getBest</w:t>
      </w:r>
      <w:r w:rsidR="009B3D67">
        <w:rPr>
          <w:rFonts w:ascii="Courier New" w:hAnsi="Courier New" w:cs="Georgia"/>
          <w:szCs w:val="26"/>
        </w:rPr>
        <w:t>Player</w:t>
      </w:r>
      <w:proofErr w:type="spellEnd"/>
      <w:r w:rsidR="009B3D67" w:rsidRPr="0016049F">
        <w:rPr>
          <w:rFonts w:ascii="Courier New" w:hAnsi="Courier New" w:cs="Georgia"/>
          <w:szCs w:val="26"/>
        </w:rPr>
        <w:t>()</w:t>
      </w:r>
      <w:r w:rsidR="009B3D67" w:rsidRPr="0016049F">
        <w:rPr>
          <w:rFonts w:ascii="Times New Roman" w:hAnsi="Times New Roman" w:cs="Georgia"/>
          <w:szCs w:val="26"/>
        </w:rPr>
        <w:t xml:space="preserve"> – </w:t>
      </w:r>
      <w:r w:rsidR="009B3D67">
        <w:rPr>
          <w:rFonts w:ascii="Times New Roman" w:hAnsi="Times New Roman" w:cs="Georgia"/>
          <w:szCs w:val="26"/>
        </w:rPr>
        <w:t xml:space="preserve">returns </w:t>
      </w:r>
      <w:r>
        <w:rPr>
          <w:rFonts w:ascii="Times New Roman" w:hAnsi="Times New Roman" w:cs="Georgia"/>
          <w:szCs w:val="26"/>
        </w:rPr>
        <w:t>the player</w:t>
      </w:r>
      <w:r w:rsidR="00EF464A">
        <w:rPr>
          <w:rFonts w:ascii="Times New Roman" w:hAnsi="Times New Roman" w:cs="Georgia"/>
          <w:szCs w:val="26"/>
        </w:rPr>
        <w:t xml:space="preserve"> with the best score.</w:t>
      </w:r>
      <w:r w:rsidR="00880801">
        <w:rPr>
          <w:rFonts w:ascii="Times New Roman" w:hAnsi="Times New Roman" w:cs="Georgia"/>
          <w:szCs w:val="26"/>
        </w:rPr>
        <w:t xml:space="preserve">  For now, this </w:t>
      </w:r>
      <w:r w:rsidR="00864093">
        <w:rPr>
          <w:rFonts w:ascii="Times New Roman" w:hAnsi="Times New Roman" w:cs="Georgia"/>
          <w:szCs w:val="26"/>
        </w:rPr>
        <w:t>always</w:t>
      </w:r>
      <w:r w:rsidR="00880801">
        <w:rPr>
          <w:rFonts w:ascii="Times New Roman" w:hAnsi="Times New Roman" w:cs="Georgia"/>
          <w:szCs w:val="26"/>
        </w:rPr>
        <w:t xml:space="preserve"> returns</w:t>
      </w:r>
      <w:r w:rsidR="00864093">
        <w:rPr>
          <w:rFonts w:ascii="Times New Roman" w:hAnsi="Times New Roman" w:cs="Georgia"/>
          <w:szCs w:val="26"/>
        </w:rPr>
        <w:t xml:space="preserve"> the same fictional character. This will be improved in Project 4.</w:t>
      </w:r>
      <w:r>
        <w:rPr>
          <w:rFonts w:ascii="Times New Roman" w:hAnsi="Times New Roman" w:cs="Georgia"/>
          <w:szCs w:val="26"/>
        </w:rPr>
        <w:t xml:space="preserve"> </w:t>
      </w:r>
    </w:p>
    <w:p w14:paraId="4DC2300F" w14:textId="77777777" w:rsidR="00D80CB3" w:rsidRDefault="00D80CB3">
      <w:pPr>
        <w:rPr>
          <w:rFonts w:ascii="Times New Roman" w:hAnsi="Times New Roman"/>
          <w:b/>
          <w:sz w:val="28"/>
        </w:rPr>
      </w:pPr>
    </w:p>
    <w:p w14:paraId="368E9FFD" w14:textId="77777777" w:rsidR="00D80CB3" w:rsidRDefault="00D80CB3">
      <w:pPr>
        <w:rPr>
          <w:rFonts w:ascii="Times New Roman" w:hAnsi="Times New Roman"/>
          <w:b/>
          <w:sz w:val="28"/>
        </w:rPr>
      </w:pPr>
    </w:p>
    <w:p w14:paraId="001A2E56" w14:textId="77777777" w:rsidR="00171142" w:rsidRPr="00190ADB" w:rsidRDefault="00D80CB3" w:rsidP="00171142">
      <w:pPr>
        <w:rPr>
          <w:rFonts w:ascii="Times New Roman" w:hAnsi="Times New Roman"/>
          <w:b/>
        </w:rPr>
      </w:pPr>
      <w:r>
        <w:rPr>
          <w:rFonts w:ascii="Times New Roman" w:hAnsi="Times New Roman"/>
          <w:b/>
          <w:sz w:val="28"/>
        </w:rPr>
        <w:br w:type="page"/>
      </w:r>
      <w:r w:rsidR="00171142">
        <w:rPr>
          <w:rFonts w:ascii="Times New Roman" w:hAnsi="Times New Roman"/>
          <w:b/>
          <w:sz w:val="28"/>
        </w:rPr>
        <w:lastRenderedPageBreak/>
        <w:t>Sample GUI</w:t>
      </w:r>
      <w:r w:rsidR="00171142">
        <w:rPr>
          <w:rFonts w:ascii="Times New Roman" w:hAnsi="Times New Roman"/>
          <w:sz w:val="28"/>
        </w:rPr>
        <w:br/>
      </w:r>
      <w:r w:rsidR="00171142">
        <w:rPr>
          <w:rFonts w:ascii="Times New Roman" w:hAnsi="Times New Roman"/>
        </w:rPr>
        <w:t>There are no messages printed to the terminal window.  All results appear within the GUI.</w:t>
      </w:r>
    </w:p>
    <w:p w14:paraId="07705A5C" w14:textId="77777777" w:rsidR="00171142" w:rsidRDefault="00171142" w:rsidP="00171142">
      <w:pPr>
        <w:rPr>
          <w:rFonts w:ascii="Courier New" w:hAnsi="Courier New"/>
        </w:rPr>
      </w:pPr>
    </w:p>
    <w:p w14:paraId="7C4728FA" w14:textId="77777777" w:rsidR="00171142" w:rsidRDefault="00171142" w:rsidP="00171142">
      <w:pPr>
        <w:rPr>
          <w:rFonts w:ascii="Courier New" w:hAnsi="Courier New"/>
        </w:rPr>
      </w:pPr>
      <w:r>
        <w:rPr>
          <w:rFonts w:ascii="Courier New" w:hAnsi="Courier New"/>
          <w:noProof/>
        </w:rPr>
        <w:drawing>
          <wp:inline distT="0" distB="0" distL="0" distR="0" wp14:anchorId="72427FC3" wp14:editId="7C2C4B8E">
            <wp:extent cx="4191000" cy="157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23 at 1.38.06 PM.png"/>
                    <pic:cNvPicPr/>
                  </pic:nvPicPr>
                  <pic:blipFill>
                    <a:blip r:embed="rId7"/>
                    <a:stretch>
                      <a:fillRect/>
                    </a:stretch>
                  </pic:blipFill>
                  <pic:spPr>
                    <a:xfrm>
                      <a:off x="0" y="0"/>
                      <a:ext cx="4191000" cy="1574800"/>
                    </a:xfrm>
                    <a:prstGeom prst="rect">
                      <a:avLst/>
                    </a:prstGeom>
                  </pic:spPr>
                </pic:pic>
              </a:graphicData>
            </a:graphic>
          </wp:inline>
        </w:drawing>
      </w:r>
    </w:p>
    <w:p w14:paraId="50FBF7D2" w14:textId="77777777" w:rsidR="00171142" w:rsidRPr="00DE7CF2" w:rsidRDefault="00171142" w:rsidP="00171142">
      <w:pPr>
        <w:rPr>
          <w:rFonts w:ascii="Courier New" w:hAnsi="Courier New"/>
        </w:rPr>
      </w:pPr>
    </w:p>
    <w:p w14:paraId="6D5F0B54" w14:textId="66D106C9" w:rsidR="00171142" w:rsidRDefault="00171142" w:rsidP="00171142">
      <w:pPr>
        <w:rPr>
          <w:rFonts w:ascii="Times New Roman" w:hAnsi="Times New Roman" w:cs="Georgia"/>
          <w:b/>
          <w:sz w:val="20"/>
          <w:szCs w:val="20"/>
        </w:rPr>
      </w:pPr>
      <w:r>
        <w:rPr>
          <w:rFonts w:ascii="Times New Roman" w:hAnsi="Times New Roman" w:cs="Georgia"/>
          <w:b/>
          <w:sz w:val="20"/>
          <w:szCs w:val="20"/>
        </w:rPr>
        <w:t xml:space="preserve">Figure 1. </w:t>
      </w:r>
      <w:r w:rsidR="00DF5DB1">
        <w:rPr>
          <w:rFonts w:ascii="Times New Roman" w:hAnsi="Times New Roman" w:cs="Georgia"/>
          <w:b/>
          <w:sz w:val="20"/>
          <w:szCs w:val="20"/>
        </w:rPr>
        <w:t>This layout uses six columns for the dice.  The right-most column has one die, a radio button and three labels (five rows).   Pink dice are 'selected'</w:t>
      </w:r>
      <w:r w:rsidRPr="00DE7CF2">
        <w:rPr>
          <w:rFonts w:ascii="Times New Roman" w:hAnsi="Times New Roman" w:cs="Georgia"/>
          <w:b/>
          <w:sz w:val="20"/>
          <w:szCs w:val="20"/>
        </w:rPr>
        <w:t>.</w:t>
      </w:r>
      <w:r w:rsidR="00DF5DB1">
        <w:rPr>
          <w:rFonts w:ascii="Times New Roman" w:hAnsi="Times New Roman" w:cs="Georgia"/>
          <w:b/>
          <w:sz w:val="20"/>
          <w:szCs w:val="20"/>
        </w:rPr>
        <w:t xml:space="preserve">  Gray dice have been scored.</w:t>
      </w:r>
    </w:p>
    <w:p w14:paraId="4A5B8032" w14:textId="77777777" w:rsidR="00171142" w:rsidRDefault="00171142" w:rsidP="00D80CB3">
      <w:pPr>
        <w:rPr>
          <w:rFonts w:ascii="Times New Roman" w:hAnsi="Times New Roman"/>
          <w:b/>
          <w:sz w:val="28"/>
        </w:rPr>
      </w:pPr>
    </w:p>
    <w:p w14:paraId="68B90499" w14:textId="517F6C8B" w:rsidR="00D80CB3" w:rsidRDefault="00C42019" w:rsidP="00D80CB3">
      <w:pPr>
        <w:rPr>
          <w:rFonts w:ascii="Times New Roman" w:hAnsi="Times New Roman"/>
          <w:b/>
          <w:sz w:val="28"/>
        </w:rPr>
      </w:pPr>
      <w:r>
        <w:rPr>
          <w:rFonts w:ascii="Times New Roman" w:hAnsi="Times New Roman"/>
          <w:b/>
          <w:sz w:val="28"/>
        </w:rPr>
        <w:t>Step 5</w:t>
      </w:r>
      <w:r w:rsidR="00F2123A">
        <w:rPr>
          <w:rFonts w:ascii="Times New Roman" w:hAnsi="Times New Roman"/>
          <w:b/>
          <w:sz w:val="28"/>
        </w:rPr>
        <w:t xml:space="preserve">: Create a GUI </w:t>
      </w:r>
    </w:p>
    <w:p w14:paraId="0BEA045C" w14:textId="69222B50" w:rsidR="00D80CB3" w:rsidRDefault="00DF5DB1" w:rsidP="00D80CB3">
      <w:pPr>
        <w:rPr>
          <w:rFonts w:ascii="Times New Roman" w:hAnsi="Times New Roman"/>
        </w:rPr>
      </w:pPr>
      <w:r>
        <w:rPr>
          <w:rFonts w:ascii="Times New Roman" w:hAnsi="Times New Roman"/>
        </w:rPr>
        <w:t xml:space="preserve">Create a new class </w:t>
      </w:r>
      <w:r w:rsidR="00D80CB3">
        <w:rPr>
          <w:rFonts w:ascii="Times New Roman" w:hAnsi="Times New Roman"/>
        </w:rPr>
        <w:t xml:space="preserve">called </w:t>
      </w:r>
      <w:proofErr w:type="spellStart"/>
      <w:r w:rsidR="00E650B4">
        <w:rPr>
          <w:rFonts w:ascii="Courier New" w:hAnsi="Courier New" w:cs="Courier New"/>
        </w:rPr>
        <w:t>Farkle</w:t>
      </w:r>
      <w:r w:rsidR="00D80CB3" w:rsidRPr="00E43A8A">
        <w:rPr>
          <w:rFonts w:ascii="Courier New" w:hAnsi="Courier New" w:cs="Courier New"/>
        </w:rPr>
        <w:t>GUI</w:t>
      </w:r>
      <w:proofErr w:type="spellEnd"/>
      <w:r w:rsidR="00D80CB3">
        <w:rPr>
          <w:rFonts w:ascii="Courier New" w:hAnsi="Courier New" w:cs="Courier New"/>
        </w:rPr>
        <w:t>.</w:t>
      </w:r>
      <w:r w:rsidR="00D80CB3">
        <w:rPr>
          <w:rFonts w:ascii="Times New Roman" w:hAnsi="Times New Roman"/>
        </w:rPr>
        <w:t xml:space="preserve">  Adapt </w:t>
      </w:r>
      <w:proofErr w:type="spellStart"/>
      <w:r w:rsidR="00E650B4">
        <w:rPr>
          <w:rFonts w:ascii="Courier New" w:hAnsi="Courier New" w:cs="Courier New"/>
        </w:rPr>
        <w:t>Pizza</w:t>
      </w:r>
      <w:r w:rsidR="00D80CB3" w:rsidRPr="00F64240">
        <w:rPr>
          <w:rFonts w:ascii="Courier New" w:hAnsi="Courier New" w:cs="Courier New"/>
        </w:rPr>
        <w:t>GUI</w:t>
      </w:r>
      <w:proofErr w:type="spellEnd"/>
      <w:r w:rsidR="000A2E10">
        <w:rPr>
          <w:rFonts w:ascii="Times New Roman" w:hAnsi="Times New Roman"/>
        </w:rPr>
        <w:t xml:space="preserve"> from your recent lab activity by making the following changes.  The goal is</w:t>
      </w:r>
      <w:r w:rsidR="00D80CB3">
        <w:rPr>
          <w:rFonts w:ascii="Times New Roman" w:hAnsi="Times New Roman"/>
        </w:rPr>
        <w:t xml:space="preserve"> to </w:t>
      </w:r>
      <w:r>
        <w:rPr>
          <w:rFonts w:ascii="Times New Roman" w:hAnsi="Times New Roman"/>
        </w:rPr>
        <w:t>make it look like Figure 1</w:t>
      </w:r>
      <w:r w:rsidR="00D80CB3">
        <w:rPr>
          <w:rFonts w:ascii="Times New Roman" w:hAnsi="Times New Roman"/>
        </w:rPr>
        <w:t xml:space="preserve">. </w:t>
      </w:r>
    </w:p>
    <w:p w14:paraId="2BB6032F" w14:textId="77777777" w:rsidR="00D80CB3" w:rsidRDefault="00D80CB3" w:rsidP="00D80CB3">
      <w:pPr>
        <w:rPr>
          <w:rFonts w:ascii="Times New Roman" w:hAnsi="Times New Roman"/>
        </w:rPr>
      </w:pPr>
    </w:p>
    <w:p w14:paraId="00A4D9AD" w14:textId="77777777" w:rsidR="00D80CB3" w:rsidRPr="00DB3DDF" w:rsidRDefault="00D80CB3" w:rsidP="00D80CB3">
      <w:pPr>
        <w:rPr>
          <w:rFonts w:ascii="Times New Roman" w:hAnsi="Times New Roman"/>
          <w:b/>
        </w:rPr>
      </w:pPr>
      <w:r>
        <w:rPr>
          <w:rFonts w:ascii="Times New Roman" w:hAnsi="Times New Roman"/>
          <w:b/>
        </w:rPr>
        <w:t xml:space="preserve">Define </w:t>
      </w:r>
      <w:r w:rsidRPr="00DB3DDF">
        <w:rPr>
          <w:rFonts w:ascii="Times New Roman" w:hAnsi="Times New Roman"/>
          <w:b/>
        </w:rPr>
        <w:t>instance variables</w:t>
      </w:r>
    </w:p>
    <w:p w14:paraId="4F3F6CC8" w14:textId="73F71E4F" w:rsidR="00D80CB3" w:rsidRPr="00FE115E" w:rsidRDefault="00D80CB3" w:rsidP="00D80CB3">
      <w:pPr>
        <w:pStyle w:val="ListParagraph"/>
        <w:numPr>
          <w:ilvl w:val="0"/>
          <w:numId w:val="21"/>
        </w:numPr>
        <w:rPr>
          <w:rFonts w:ascii="Times New Roman" w:hAnsi="Times New Roman"/>
        </w:rPr>
      </w:pPr>
      <w:r w:rsidRPr="00FE115E">
        <w:rPr>
          <w:rFonts w:ascii="Times New Roman" w:hAnsi="Times New Roman"/>
        </w:rPr>
        <w:t xml:space="preserve">An object of type </w:t>
      </w:r>
      <w:proofErr w:type="spellStart"/>
      <w:r w:rsidR="00E650B4">
        <w:rPr>
          <w:rFonts w:ascii="Courier New" w:hAnsi="Courier New" w:cs="Courier New"/>
        </w:rPr>
        <w:t>Farkle</w:t>
      </w:r>
      <w:r>
        <w:rPr>
          <w:rFonts w:ascii="Courier New" w:hAnsi="Courier New" w:cs="Courier New"/>
        </w:rPr>
        <w:t>Stub</w:t>
      </w:r>
      <w:proofErr w:type="spellEnd"/>
      <w:r w:rsidR="00EF464A">
        <w:rPr>
          <w:rFonts w:ascii="Courier New" w:hAnsi="Courier New" w:cs="Courier New"/>
        </w:rPr>
        <w:t xml:space="preserve"> </w:t>
      </w:r>
      <w:r w:rsidR="00EF464A" w:rsidRPr="00EF464A">
        <w:rPr>
          <w:rFonts w:ascii="Times New Roman" w:hAnsi="Times New Roman" w:cs="Times New Roman"/>
        </w:rPr>
        <w:t>for the game</w:t>
      </w:r>
      <w:r w:rsidR="00EF464A">
        <w:rPr>
          <w:rFonts w:ascii="Times New Roman" w:hAnsi="Times New Roman" w:cs="Times New Roman"/>
        </w:rPr>
        <w:t xml:space="preserve"> back end and logic</w:t>
      </w:r>
    </w:p>
    <w:p w14:paraId="78363F74" w14:textId="77777777" w:rsidR="00EF464A" w:rsidRDefault="00EF464A" w:rsidP="00D80CB3">
      <w:pPr>
        <w:pStyle w:val="ListParagraph"/>
        <w:numPr>
          <w:ilvl w:val="0"/>
          <w:numId w:val="21"/>
        </w:numPr>
        <w:rPr>
          <w:rFonts w:ascii="Times New Roman" w:hAnsi="Times New Roman"/>
        </w:rPr>
      </w:pPr>
      <w:r>
        <w:rPr>
          <w:rFonts w:ascii="Times New Roman" w:hAnsi="Times New Roman"/>
        </w:rPr>
        <w:t xml:space="preserve">An object of type </w:t>
      </w:r>
      <w:r w:rsidRPr="00EF464A">
        <w:rPr>
          <w:rFonts w:ascii="Courier New" w:hAnsi="Courier New" w:cs="Courier New"/>
        </w:rPr>
        <w:t>Player</w:t>
      </w:r>
      <w:r>
        <w:rPr>
          <w:rFonts w:ascii="Times New Roman" w:hAnsi="Times New Roman"/>
        </w:rPr>
        <w:t xml:space="preserve"> for the current player</w:t>
      </w:r>
    </w:p>
    <w:p w14:paraId="74D7D5F8" w14:textId="542D3947" w:rsidR="00D80CB3" w:rsidRDefault="00D80CB3" w:rsidP="00D80CB3">
      <w:pPr>
        <w:pStyle w:val="ListParagraph"/>
        <w:numPr>
          <w:ilvl w:val="0"/>
          <w:numId w:val="21"/>
        </w:numPr>
        <w:rPr>
          <w:rFonts w:ascii="Times New Roman" w:hAnsi="Times New Roman"/>
        </w:rPr>
      </w:pPr>
      <w:r>
        <w:rPr>
          <w:rFonts w:ascii="Times New Roman" w:hAnsi="Times New Roman"/>
        </w:rPr>
        <w:t>M</w:t>
      </w:r>
      <w:r w:rsidRPr="00FE115E">
        <w:rPr>
          <w:rFonts w:ascii="Times New Roman" w:hAnsi="Times New Roman"/>
        </w:rPr>
        <w:t>enu items for New Game</w:t>
      </w:r>
      <w:r w:rsidR="006C065B">
        <w:rPr>
          <w:rFonts w:ascii="Times New Roman" w:hAnsi="Times New Roman"/>
        </w:rPr>
        <w:t>, Best</w:t>
      </w:r>
      <w:r>
        <w:rPr>
          <w:rFonts w:ascii="Times New Roman" w:hAnsi="Times New Roman"/>
        </w:rPr>
        <w:t xml:space="preserve"> Score and Quit (refer to Lab 11)</w:t>
      </w:r>
    </w:p>
    <w:p w14:paraId="5949AD56" w14:textId="43D8A607" w:rsidR="00F64240" w:rsidRDefault="006C065B" w:rsidP="00D80CB3">
      <w:pPr>
        <w:pStyle w:val="ListParagraph"/>
        <w:numPr>
          <w:ilvl w:val="0"/>
          <w:numId w:val="21"/>
        </w:numPr>
        <w:rPr>
          <w:rFonts w:ascii="Times New Roman" w:hAnsi="Times New Roman"/>
        </w:rPr>
      </w:pPr>
      <w:r>
        <w:rPr>
          <w:rFonts w:ascii="Times New Roman" w:hAnsi="Times New Roman" w:cs="Times New Roman"/>
        </w:rPr>
        <w:t xml:space="preserve">Nine </w:t>
      </w:r>
      <w:proofErr w:type="spellStart"/>
      <w:r w:rsidR="00F64240" w:rsidRPr="00F64240">
        <w:rPr>
          <w:rFonts w:ascii="Courier New" w:hAnsi="Courier New" w:cs="Courier New"/>
        </w:rPr>
        <w:t>JLabels</w:t>
      </w:r>
      <w:proofErr w:type="spellEnd"/>
      <w:r w:rsidR="00F64240">
        <w:rPr>
          <w:rFonts w:ascii="Times New Roman" w:hAnsi="Times New Roman"/>
        </w:rPr>
        <w:t xml:space="preserve"> to display </w:t>
      </w:r>
      <w:r w:rsidR="00EF464A">
        <w:rPr>
          <w:rFonts w:ascii="Times New Roman" w:hAnsi="Times New Roman"/>
        </w:rPr>
        <w:t>player information</w:t>
      </w:r>
    </w:p>
    <w:p w14:paraId="1EC90818" w14:textId="2B811FB2" w:rsidR="006C065B" w:rsidRDefault="006C065B" w:rsidP="00D80CB3">
      <w:pPr>
        <w:pStyle w:val="ListParagraph"/>
        <w:numPr>
          <w:ilvl w:val="0"/>
          <w:numId w:val="21"/>
        </w:numPr>
        <w:rPr>
          <w:rFonts w:ascii="Times New Roman" w:hAnsi="Times New Roman"/>
        </w:rPr>
      </w:pPr>
      <w:r>
        <w:rPr>
          <w:rFonts w:ascii="Times New Roman" w:hAnsi="Times New Roman"/>
        </w:rPr>
        <w:t xml:space="preserve">Three </w:t>
      </w:r>
      <w:proofErr w:type="spellStart"/>
      <w:r w:rsidRPr="006C065B">
        <w:rPr>
          <w:rFonts w:ascii="Courier New" w:hAnsi="Courier New" w:cs="Courier New"/>
        </w:rPr>
        <w:t>JRadioButtons</w:t>
      </w:r>
      <w:proofErr w:type="spellEnd"/>
      <w:r>
        <w:rPr>
          <w:rFonts w:ascii="Times New Roman" w:hAnsi="Times New Roman"/>
        </w:rPr>
        <w:t xml:space="preserve"> for player names</w:t>
      </w:r>
    </w:p>
    <w:p w14:paraId="17387352" w14:textId="10FFE4C2" w:rsidR="00D80CB3" w:rsidRPr="00FE115E" w:rsidRDefault="006C065B" w:rsidP="00D80CB3">
      <w:pPr>
        <w:pStyle w:val="ListParagraph"/>
        <w:numPr>
          <w:ilvl w:val="0"/>
          <w:numId w:val="21"/>
        </w:numPr>
        <w:rPr>
          <w:rFonts w:ascii="Times New Roman" w:hAnsi="Times New Roman"/>
        </w:rPr>
      </w:pPr>
      <w:r>
        <w:rPr>
          <w:rFonts w:ascii="Times New Roman" w:hAnsi="Times New Roman"/>
        </w:rPr>
        <w:t xml:space="preserve">Two </w:t>
      </w:r>
      <w:proofErr w:type="spellStart"/>
      <w:r w:rsidRPr="006C065B">
        <w:rPr>
          <w:rFonts w:ascii="Courier New" w:hAnsi="Courier New" w:cs="Courier New"/>
        </w:rPr>
        <w:t>JButtons</w:t>
      </w:r>
      <w:proofErr w:type="spellEnd"/>
      <w:r>
        <w:rPr>
          <w:rFonts w:ascii="Times New Roman" w:hAnsi="Times New Roman"/>
        </w:rPr>
        <w:t xml:space="preserve"> to </w:t>
      </w:r>
      <w:r w:rsidR="00EF464A">
        <w:rPr>
          <w:rFonts w:ascii="Times New Roman" w:hAnsi="Times New Roman"/>
        </w:rPr>
        <w:t>roll and pass the dice</w:t>
      </w:r>
      <w:r>
        <w:rPr>
          <w:rFonts w:ascii="Times New Roman" w:hAnsi="Times New Roman"/>
        </w:rPr>
        <w:t xml:space="preserve"> </w:t>
      </w:r>
    </w:p>
    <w:p w14:paraId="6BACDDBD" w14:textId="77777777" w:rsidR="00D80CB3" w:rsidRDefault="00D80CB3" w:rsidP="00D80CB3">
      <w:pPr>
        <w:rPr>
          <w:rFonts w:ascii="Times New Roman" w:hAnsi="Times New Roman"/>
        </w:rPr>
      </w:pPr>
    </w:p>
    <w:p w14:paraId="7B73C9C8" w14:textId="77777777" w:rsidR="006C065B" w:rsidRDefault="006C065B" w:rsidP="00D80CB3">
      <w:pPr>
        <w:rPr>
          <w:rFonts w:ascii="Times New Roman" w:hAnsi="Times New Roman"/>
          <w:b/>
        </w:rPr>
      </w:pPr>
      <w:proofErr w:type="spellStart"/>
      <w:r>
        <w:rPr>
          <w:rFonts w:ascii="Times New Roman" w:hAnsi="Times New Roman"/>
          <w:b/>
        </w:rPr>
        <w:t>setupMenu</w:t>
      </w:r>
      <w:proofErr w:type="spellEnd"/>
      <w:r>
        <w:rPr>
          <w:rFonts w:ascii="Times New Roman" w:hAnsi="Times New Roman"/>
          <w:b/>
        </w:rPr>
        <w:t>()</w:t>
      </w:r>
    </w:p>
    <w:p w14:paraId="3BBC6919" w14:textId="318C77A0" w:rsidR="006C065B" w:rsidRPr="006C065B" w:rsidRDefault="000A2E10" w:rsidP="00D80CB3">
      <w:pPr>
        <w:rPr>
          <w:rFonts w:ascii="Times New Roman" w:hAnsi="Times New Roman"/>
        </w:rPr>
      </w:pPr>
      <w:r>
        <w:rPr>
          <w:rFonts w:ascii="Times New Roman" w:hAnsi="Times New Roman"/>
        </w:rPr>
        <w:t>A</w:t>
      </w:r>
      <w:r w:rsidR="006C065B" w:rsidRPr="006C065B">
        <w:rPr>
          <w:rFonts w:ascii="Times New Roman" w:hAnsi="Times New Roman"/>
        </w:rPr>
        <w:t xml:space="preserve"> private helper method th</w:t>
      </w:r>
      <w:r>
        <w:rPr>
          <w:rFonts w:ascii="Times New Roman" w:hAnsi="Times New Roman"/>
        </w:rPr>
        <w:t>at creates</w:t>
      </w:r>
      <w:r w:rsidR="006C065B" w:rsidRPr="006C065B">
        <w:rPr>
          <w:rFonts w:ascii="Times New Roman" w:hAnsi="Times New Roman"/>
        </w:rPr>
        <w:t xml:space="preserve"> the menu items (see GUI from lab).</w:t>
      </w:r>
    </w:p>
    <w:p w14:paraId="173CB820" w14:textId="16167CF7" w:rsidR="006C065B" w:rsidRPr="00203017" w:rsidRDefault="006C065B" w:rsidP="006C065B">
      <w:pPr>
        <w:pStyle w:val="ListParagraph"/>
        <w:numPr>
          <w:ilvl w:val="0"/>
          <w:numId w:val="15"/>
        </w:numPr>
        <w:rPr>
          <w:rFonts w:ascii="Times New Roman" w:hAnsi="Times New Roman" w:cs="Times New Roman"/>
        </w:rPr>
      </w:pPr>
      <w:r w:rsidRPr="007F070A">
        <w:rPr>
          <w:rFonts w:ascii="Courier New" w:hAnsi="Courier New" w:cs="Courier New"/>
        </w:rPr>
        <w:t>private void</w:t>
      </w:r>
      <w:r>
        <w:rPr>
          <w:rFonts w:ascii="Courier New" w:hAnsi="Courier New" w:cs="Courier New"/>
        </w:rPr>
        <w:t xml:space="preserve"> </w:t>
      </w:r>
      <w:proofErr w:type="spellStart"/>
      <w:r>
        <w:rPr>
          <w:rFonts w:ascii="Courier New" w:hAnsi="Courier New" w:cs="Courier New"/>
        </w:rPr>
        <w:t>setupMenu</w:t>
      </w:r>
      <w:proofErr w:type="spellEnd"/>
      <w:r w:rsidRPr="007F070A">
        <w:rPr>
          <w:rFonts w:ascii="Courier New" w:hAnsi="Courier New" w:cs="Courier New"/>
        </w:rPr>
        <w:t>(</w:t>
      </w:r>
      <w:r w:rsidR="007707B0">
        <w:rPr>
          <w:rFonts w:ascii="Courier New" w:hAnsi="Courier New" w:cs="Courier New"/>
        </w:rPr>
        <w:t>)</w:t>
      </w:r>
    </w:p>
    <w:p w14:paraId="6BD51A19" w14:textId="77777777" w:rsidR="007707B0" w:rsidRDefault="007707B0" w:rsidP="007707B0">
      <w:pPr>
        <w:rPr>
          <w:rFonts w:ascii="Times New Roman" w:hAnsi="Times New Roman"/>
          <w:b/>
        </w:rPr>
      </w:pPr>
    </w:p>
    <w:p w14:paraId="57CF6519" w14:textId="05E77A77" w:rsidR="007707B0" w:rsidRDefault="007707B0" w:rsidP="007707B0">
      <w:pPr>
        <w:rPr>
          <w:rFonts w:ascii="Times New Roman" w:hAnsi="Times New Roman"/>
          <w:b/>
        </w:rPr>
      </w:pPr>
      <w:proofErr w:type="spellStart"/>
      <w:r>
        <w:rPr>
          <w:rFonts w:ascii="Times New Roman" w:hAnsi="Times New Roman"/>
          <w:b/>
        </w:rPr>
        <w:t>newGame</w:t>
      </w:r>
      <w:proofErr w:type="spellEnd"/>
      <w:r>
        <w:rPr>
          <w:rFonts w:ascii="Times New Roman" w:hAnsi="Times New Roman"/>
          <w:b/>
        </w:rPr>
        <w:t>()</w:t>
      </w:r>
    </w:p>
    <w:p w14:paraId="4A6659BB" w14:textId="5549E534" w:rsidR="007707B0" w:rsidRPr="006C065B" w:rsidRDefault="000A2E10" w:rsidP="007707B0">
      <w:pPr>
        <w:rPr>
          <w:rFonts w:ascii="Times New Roman" w:hAnsi="Times New Roman"/>
        </w:rPr>
      </w:pPr>
      <w:r>
        <w:rPr>
          <w:rFonts w:ascii="Times New Roman" w:hAnsi="Times New Roman"/>
        </w:rPr>
        <w:t>A</w:t>
      </w:r>
      <w:r w:rsidR="007707B0" w:rsidRPr="006C065B">
        <w:rPr>
          <w:rFonts w:ascii="Times New Roman" w:hAnsi="Times New Roman"/>
        </w:rPr>
        <w:t xml:space="preserve"> private helper m</w:t>
      </w:r>
      <w:r>
        <w:rPr>
          <w:rFonts w:ascii="Times New Roman" w:hAnsi="Times New Roman"/>
        </w:rPr>
        <w:t>ethod that prepares</w:t>
      </w:r>
      <w:r w:rsidR="007707B0">
        <w:rPr>
          <w:rFonts w:ascii="Times New Roman" w:hAnsi="Times New Roman"/>
        </w:rPr>
        <w:t xml:space="preserve"> for a new game.</w:t>
      </w:r>
    </w:p>
    <w:p w14:paraId="538D391E" w14:textId="701B1419" w:rsidR="007707B0" w:rsidRDefault="007707B0" w:rsidP="007707B0">
      <w:pPr>
        <w:pStyle w:val="ListParagraph"/>
        <w:numPr>
          <w:ilvl w:val="0"/>
          <w:numId w:val="15"/>
        </w:numPr>
        <w:rPr>
          <w:rFonts w:ascii="Times New Roman" w:hAnsi="Times New Roman" w:cs="Times New Roman"/>
        </w:rPr>
      </w:pPr>
      <w:r>
        <w:rPr>
          <w:rFonts w:ascii="Times New Roman" w:hAnsi="Times New Roman" w:cs="Times New Roman"/>
        </w:rPr>
        <w:t>i</w:t>
      </w:r>
      <w:r w:rsidRPr="007707B0">
        <w:rPr>
          <w:rFonts w:ascii="Times New Roman" w:hAnsi="Times New Roman" w:cs="Times New Roman"/>
        </w:rPr>
        <w:t>nvoke the game’s</w:t>
      </w:r>
      <w:r>
        <w:rPr>
          <w:rFonts w:ascii="Courier New" w:hAnsi="Courier New" w:cs="Courier New"/>
        </w:rPr>
        <w:t xml:space="preserve"> </w:t>
      </w:r>
      <w:proofErr w:type="spellStart"/>
      <w:r>
        <w:rPr>
          <w:rFonts w:ascii="Courier New" w:hAnsi="Courier New" w:cs="Courier New"/>
        </w:rPr>
        <w:t>resetGame</w:t>
      </w:r>
      <w:proofErr w:type="spellEnd"/>
      <w:r>
        <w:rPr>
          <w:rFonts w:ascii="Courier New" w:hAnsi="Courier New" w:cs="Courier New"/>
        </w:rPr>
        <w:t>()</w:t>
      </w:r>
    </w:p>
    <w:p w14:paraId="59DEFA71" w14:textId="6C04C1A4" w:rsidR="007707B0" w:rsidRDefault="007707B0" w:rsidP="007707B0">
      <w:pPr>
        <w:pStyle w:val="ListParagraph"/>
        <w:numPr>
          <w:ilvl w:val="0"/>
          <w:numId w:val="15"/>
        </w:numPr>
        <w:rPr>
          <w:rFonts w:ascii="Times New Roman" w:hAnsi="Times New Roman" w:cs="Times New Roman"/>
        </w:rPr>
      </w:pPr>
      <w:r>
        <w:rPr>
          <w:rFonts w:ascii="Times New Roman" w:hAnsi="Times New Roman" w:cs="Times New Roman"/>
        </w:rPr>
        <w:t>for each player, set the name</w:t>
      </w:r>
      <w:r w:rsidR="00845308">
        <w:rPr>
          <w:rFonts w:ascii="Times New Roman" w:hAnsi="Times New Roman" w:cs="Times New Roman"/>
        </w:rPr>
        <w:t>, turns, subtotal and score</w:t>
      </w:r>
      <w:r w:rsidR="00B6569C">
        <w:rPr>
          <w:rFonts w:ascii="Times New Roman" w:hAnsi="Times New Roman" w:cs="Times New Roman"/>
        </w:rPr>
        <w:t xml:space="preserve">. </w:t>
      </w:r>
      <w:r w:rsidR="00845308">
        <w:rPr>
          <w:rFonts w:ascii="Times New Roman" w:hAnsi="Times New Roman" w:cs="Times New Roman"/>
        </w:rPr>
        <w:t xml:space="preserve"> Adapt the following example:</w:t>
      </w:r>
      <w:r w:rsidR="00B6569C">
        <w:rPr>
          <w:rFonts w:ascii="Times New Roman" w:hAnsi="Times New Roman" w:cs="Times New Roman"/>
        </w:rPr>
        <w:t xml:space="preserve"> </w:t>
      </w:r>
    </w:p>
    <w:p w14:paraId="14AAB55B" w14:textId="77777777" w:rsidR="00845308" w:rsidRPr="00845308" w:rsidRDefault="00845308" w:rsidP="00845308">
      <w:pPr>
        <w:ind w:left="360"/>
        <w:rPr>
          <w:rFonts w:ascii="Courier New" w:hAnsi="Courier New" w:cs="Courier New"/>
          <w:sz w:val="20"/>
          <w:szCs w:val="20"/>
        </w:rPr>
      </w:pPr>
      <w:r w:rsidRPr="00845308">
        <w:rPr>
          <w:rFonts w:ascii="Courier New" w:hAnsi="Courier New" w:cs="Courier New"/>
          <w:sz w:val="20"/>
          <w:szCs w:val="20"/>
        </w:rPr>
        <w:t xml:space="preserve">        </w:t>
      </w:r>
      <w:proofErr w:type="spellStart"/>
      <w:r w:rsidRPr="00845308">
        <w:rPr>
          <w:rFonts w:ascii="Courier New" w:hAnsi="Courier New" w:cs="Courier New"/>
          <w:sz w:val="20"/>
          <w:szCs w:val="20"/>
        </w:rPr>
        <w:t>theGame.setActivePlayer</w:t>
      </w:r>
      <w:proofErr w:type="spellEnd"/>
      <w:r w:rsidRPr="00845308">
        <w:rPr>
          <w:rFonts w:ascii="Courier New" w:hAnsi="Courier New" w:cs="Courier New"/>
          <w:sz w:val="20"/>
          <w:szCs w:val="20"/>
        </w:rPr>
        <w:t>(3);</w:t>
      </w:r>
    </w:p>
    <w:p w14:paraId="73FC27B7" w14:textId="77777777" w:rsidR="00845308" w:rsidRPr="00845308" w:rsidRDefault="00845308" w:rsidP="00845308">
      <w:pPr>
        <w:ind w:left="360"/>
        <w:rPr>
          <w:rFonts w:ascii="Courier New" w:hAnsi="Courier New" w:cs="Courier New"/>
          <w:sz w:val="20"/>
          <w:szCs w:val="20"/>
        </w:rPr>
      </w:pPr>
      <w:r w:rsidRPr="00845308">
        <w:rPr>
          <w:rFonts w:ascii="Courier New" w:hAnsi="Courier New" w:cs="Courier New"/>
          <w:sz w:val="20"/>
          <w:szCs w:val="20"/>
        </w:rPr>
        <w:t xml:space="preserve">        p = </w:t>
      </w:r>
      <w:proofErr w:type="spellStart"/>
      <w:r w:rsidRPr="00845308">
        <w:rPr>
          <w:rFonts w:ascii="Courier New" w:hAnsi="Courier New" w:cs="Courier New"/>
          <w:sz w:val="20"/>
          <w:szCs w:val="20"/>
        </w:rPr>
        <w:t>theGame.getActivePlayer</w:t>
      </w:r>
      <w:proofErr w:type="spellEnd"/>
      <w:r w:rsidRPr="00845308">
        <w:rPr>
          <w:rFonts w:ascii="Courier New" w:hAnsi="Courier New" w:cs="Courier New"/>
          <w:sz w:val="20"/>
          <w:szCs w:val="20"/>
        </w:rPr>
        <w:t>();</w:t>
      </w:r>
    </w:p>
    <w:p w14:paraId="2B8C9882" w14:textId="77777777" w:rsidR="00845308" w:rsidRPr="00845308" w:rsidRDefault="00845308" w:rsidP="00845308">
      <w:pPr>
        <w:ind w:left="360"/>
        <w:rPr>
          <w:rFonts w:ascii="Courier New" w:hAnsi="Courier New" w:cs="Courier New"/>
          <w:sz w:val="20"/>
          <w:szCs w:val="20"/>
        </w:rPr>
      </w:pPr>
      <w:r w:rsidRPr="00845308">
        <w:rPr>
          <w:rFonts w:ascii="Courier New" w:hAnsi="Courier New" w:cs="Courier New"/>
          <w:sz w:val="20"/>
          <w:szCs w:val="20"/>
        </w:rPr>
        <w:t xml:space="preserve">        player3Button.setText(</w:t>
      </w:r>
      <w:proofErr w:type="spellStart"/>
      <w:r w:rsidRPr="00845308">
        <w:rPr>
          <w:rFonts w:ascii="Courier New" w:hAnsi="Courier New" w:cs="Courier New"/>
          <w:sz w:val="20"/>
          <w:szCs w:val="20"/>
        </w:rPr>
        <w:t>p.getName</w:t>
      </w:r>
      <w:proofErr w:type="spellEnd"/>
      <w:r w:rsidRPr="00845308">
        <w:rPr>
          <w:rFonts w:ascii="Courier New" w:hAnsi="Courier New" w:cs="Courier New"/>
          <w:sz w:val="20"/>
          <w:szCs w:val="20"/>
        </w:rPr>
        <w:t>());</w:t>
      </w:r>
    </w:p>
    <w:p w14:paraId="4BC384F9" w14:textId="77777777" w:rsidR="00845308" w:rsidRPr="00845308" w:rsidRDefault="00845308" w:rsidP="00845308">
      <w:pPr>
        <w:ind w:left="360"/>
        <w:rPr>
          <w:rFonts w:ascii="Courier New" w:hAnsi="Courier New" w:cs="Courier New"/>
          <w:sz w:val="20"/>
          <w:szCs w:val="20"/>
        </w:rPr>
      </w:pPr>
      <w:r w:rsidRPr="00845308">
        <w:rPr>
          <w:rFonts w:ascii="Courier New" w:hAnsi="Courier New" w:cs="Courier New"/>
          <w:sz w:val="20"/>
          <w:szCs w:val="20"/>
        </w:rPr>
        <w:t xml:space="preserve">        score3Label.setText("Score: " + </w:t>
      </w:r>
      <w:proofErr w:type="spellStart"/>
      <w:r w:rsidRPr="00845308">
        <w:rPr>
          <w:rFonts w:ascii="Courier New" w:hAnsi="Courier New" w:cs="Courier New"/>
          <w:sz w:val="20"/>
          <w:szCs w:val="20"/>
        </w:rPr>
        <w:t>p.getScore</w:t>
      </w:r>
      <w:proofErr w:type="spellEnd"/>
      <w:r w:rsidRPr="00845308">
        <w:rPr>
          <w:rFonts w:ascii="Courier New" w:hAnsi="Courier New" w:cs="Courier New"/>
          <w:sz w:val="20"/>
          <w:szCs w:val="20"/>
        </w:rPr>
        <w:t>());</w:t>
      </w:r>
    </w:p>
    <w:p w14:paraId="26D124D1" w14:textId="77777777" w:rsidR="00845308" w:rsidRPr="00845308" w:rsidRDefault="00845308" w:rsidP="00845308">
      <w:pPr>
        <w:ind w:left="360"/>
        <w:rPr>
          <w:rFonts w:ascii="Courier New" w:hAnsi="Courier New" w:cs="Courier New"/>
          <w:sz w:val="20"/>
          <w:szCs w:val="20"/>
        </w:rPr>
      </w:pPr>
      <w:r w:rsidRPr="00845308">
        <w:rPr>
          <w:rFonts w:ascii="Courier New" w:hAnsi="Courier New" w:cs="Courier New"/>
          <w:sz w:val="20"/>
          <w:szCs w:val="20"/>
        </w:rPr>
        <w:t xml:space="preserve">        subTotal3Label.setText("Sub Total: " + </w:t>
      </w:r>
      <w:proofErr w:type="spellStart"/>
      <w:r w:rsidRPr="00845308">
        <w:rPr>
          <w:rFonts w:ascii="Courier New" w:hAnsi="Courier New" w:cs="Courier New"/>
          <w:sz w:val="20"/>
          <w:szCs w:val="20"/>
        </w:rPr>
        <w:t>p.getSubtotal</w:t>
      </w:r>
      <w:proofErr w:type="spellEnd"/>
      <w:r w:rsidRPr="00845308">
        <w:rPr>
          <w:rFonts w:ascii="Courier New" w:hAnsi="Courier New" w:cs="Courier New"/>
          <w:sz w:val="20"/>
          <w:szCs w:val="20"/>
        </w:rPr>
        <w:t xml:space="preserve">()); </w:t>
      </w:r>
    </w:p>
    <w:p w14:paraId="3F1CA44A" w14:textId="407E3008" w:rsidR="00845308" w:rsidRPr="00845308" w:rsidRDefault="00845308" w:rsidP="00845308">
      <w:pPr>
        <w:ind w:left="360"/>
        <w:rPr>
          <w:rFonts w:ascii="Courier New" w:hAnsi="Courier New" w:cs="Courier New"/>
          <w:sz w:val="20"/>
          <w:szCs w:val="20"/>
        </w:rPr>
      </w:pPr>
      <w:r w:rsidRPr="00845308">
        <w:rPr>
          <w:rFonts w:ascii="Courier New" w:hAnsi="Courier New" w:cs="Courier New"/>
          <w:sz w:val="20"/>
          <w:szCs w:val="20"/>
        </w:rPr>
        <w:t xml:space="preserve">        turns3Label.setText("Turns: " + </w:t>
      </w:r>
      <w:proofErr w:type="spellStart"/>
      <w:r w:rsidRPr="00845308">
        <w:rPr>
          <w:rFonts w:ascii="Courier New" w:hAnsi="Courier New" w:cs="Courier New"/>
          <w:sz w:val="20"/>
          <w:szCs w:val="20"/>
        </w:rPr>
        <w:t>p.getTurns</w:t>
      </w:r>
      <w:proofErr w:type="spellEnd"/>
      <w:r w:rsidRPr="00845308">
        <w:rPr>
          <w:rFonts w:ascii="Courier New" w:hAnsi="Courier New" w:cs="Courier New"/>
          <w:sz w:val="20"/>
          <w:szCs w:val="20"/>
        </w:rPr>
        <w:t>());</w:t>
      </w:r>
    </w:p>
    <w:p w14:paraId="4618C663" w14:textId="77777777" w:rsidR="006C065B" w:rsidRDefault="006C065B" w:rsidP="00D80CB3">
      <w:pPr>
        <w:rPr>
          <w:rFonts w:ascii="Times New Roman" w:hAnsi="Times New Roman"/>
          <w:b/>
        </w:rPr>
      </w:pPr>
    </w:p>
    <w:p w14:paraId="61C38A67" w14:textId="24110368" w:rsidR="00D80CB3" w:rsidRPr="007F070A" w:rsidRDefault="00D80CB3" w:rsidP="00D80CB3">
      <w:pPr>
        <w:rPr>
          <w:rFonts w:ascii="Times New Roman" w:hAnsi="Times New Roman"/>
          <w:b/>
        </w:rPr>
      </w:pPr>
      <w:r>
        <w:rPr>
          <w:rFonts w:ascii="Times New Roman" w:hAnsi="Times New Roman"/>
          <w:b/>
        </w:rPr>
        <w:t>Within the c</w:t>
      </w:r>
      <w:r w:rsidRPr="003A0875">
        <w:rPr>
          <w:rFonts w:ascii="Times New Roman" w:hAnsi="Times New Roman"/>
          <w:b/>
        </w:rPr>
        <w:t>onstructor</w:t>
      </w:r>
    </w:p>
    <w:p w14:paraId="34D56D93" w14:textId="00CF5542" w:rsidR="00F64240" w:rsidRDefault="00F64240" w:rsidP="00D80CB3">
      <w:pPr>
        <w:pStyle w:val="ListParagraph"/>
        <w:numPr>
          <w:ilvl w:val="0"/>
          <w:numId w:val="15"/>
        </w:numPr>
        <w:rPr>
          <w:rFonts w:ascii="Times New Roman" w:hAnsi="Times New Roman"/>
        </w:rPr>
      </w:pPr>
      <w:r>
        <w:rPr>
          <w:rFonts w:ascii="Times New Roman" w:hAnsi="Times New Roman"/>
        </w:rPr>
        <w:t>Instantiate the game</w:t>
      </w:r>
    </w:p>
    <w:p w14:paraId="69007193" w14:textId="0AC50F82" w:rsidR="00F64240" w:rsidRPr="00F64240" w:rsidRDefault="00E650B4" w:rsidP="00F64240">
      <w:pPr>
        <w:ind w:left="1440"/>
        <w:rPr>
          <w:rFonts w:ascii="Times New Roman" w:hAnsi="Times New Roman"/>
        </w:rPr>
      </w:pPr>
      <w:proofErr w:type="spellStart"/>
      <w:r>
        <w:rPr>
          <w:rFonts w:ascii="Courier New" w:hAnsi="Courier New" w:cs="Courier New"/>
          <w:sz w:val="20"/>
          <w:szCs w:val="20"/>
        </w:rPr>
        <w:t>theGame</w:t>
      </w:r>
      <w:proofErr w:type="spellEnd"/>
      <w:r>
        <w:rPr>
          <w:rFonts w:ascii="Courier New" w:hAnsi="Courier New" w:cs="Courier New"/>
          <w:sz w:val="20"/>
          <w:szCs w:val="20"/>
        </w:rPr>
        <w:t xml:space="preserve"> = new </w:t>
      </w:r>
      <w:proofErr w:type="spellStart"/>
      <w:r>
        <w:rPr>
          <w:rFonts w:ascii="Courier New" w:hAnsi="Courier New" w:cs="Courier New"/>
          <w:sz w:val="20"/>
          <w:szCs w:val="20"/>
        </w:rPr>
        <w:t>Farkle</w:t>
      </w:r>
      <w:r w:rsidR="00F64240" w:rsidRPr="00F64240">
        <w:rPr>
          <w:rFonts w:ascii="Courier New" w:hAnsi="Courier New" w:cs="Courier New"/>
          <w:sz w:val="20"/>
          <w:szCs w:val="20"/>
        </w:rPr>
        <w:t>Stub</w:t>
      </w:r>
      <w:proofErr w:type="spellEnd"/>
      <w:r w:rsidR="00F64240" w:rsidRPr="00F64240">
        <w:rPr>
          <w:rFonts w:ascii="Courier New" w:hAnsi="Courier New" w:cs="Courier New"/>
          <w:sz w:val="20"/>
          <w:szCs w:val="20"/>
        </w:rPr>
        <w:t>();</w:t>
      </w:r>
    </w:p>
    <w:p w14:paraId="25A17D3E" w14:textId="7AD9639C" w:rsidR="00D80CB3" w:rsidRDefault="00D80CB3" w:rsidP="00D80CB3">
      <w:pPr>
        <w:pStyle w:val="ListParagraph"/>
        <w:numPr>
          <w:ilvl w:val="0"/>
          <w:numId w:val="15"/>
        </w:numPr>
        <w:rPr>
          <w:rFonts w:ascii="Times New Roman" w:hAnsi="Times New Roman"/>
        </w:rPr>
      </w:pPr>
      <w:r>
        <w:rPr>
          <w:rFonts w:ascii="Times New Roman" w:hAnsi="Times New Roman"/>
        </w:rPr>
        <w:t>Instantiate all buttons and</w:t>
      </w:r>
      <w:r w:rsidR="00F64240">
        <w:rPr>
          <w:rFonts w:ascii="Times New Roman" w:hAnsi="Times New Roman"/>
        </w:rPr>
        <w:t xml:space="preserve"> </w:t>
      </w:r>
      <w:r>
        <w:rPr>
          <w:rFonts w:ascii="Times New Roman" w:hAnsi="Times New Roman"/>
        </w:rPr>
        <w:t>label</w:t>
      </w:r>
      <w:r w:rsidR="00F64240">
        <w:rPr>
          <w:rFonts w:ascii="Times New Roman" w:hAnsi="Times New Roman"/>
        </w:rPr>
        <w:t>s</w:t>
      </w:r>
    </w:p>
    <w:p w14:paraId="3F4E759C" w14:textId="3F454A6E" w:rsidR="00D80CB3" w:rsidRDefault="00D80CB3" w:rsidP="00D80CB3">
      <w:pPr>
        <w:pStyle w:val="ListParagraph"/>
        <w:numPr>
          <w:ilvl w:val="0"/>
          <w:numId w:val="15"/>
        </w:numPr>
        <w:rPr>
          <w:rFonts w:ascii="Times New Roman" w:hAnsi="Times New Roman"/>
        </w:rPr>
      </w:pPr>
      <w:r>
        <w:rPr>
          <w:rFonts w:ascii="Times New Roman" w:hAnsi="Times New Roman"/>
        </w:rPr>
        <w:lastRenderedPageBreak/>
        <w:t xml:space="preserve">Request the </w:t>
      </w:r>
      <w:proofErr w:type="spellStart"/>
      <w:r w:rsidRPr="00C906F4">
        <w:rPr>
          <w:rFonts w:ascii="Courier New" w:hAnsi="Courier New" w:cs="Courier New"/>
        </w:rPr>
        <w:t>ArrayList</w:t>
      </w:r>
      <w:proofErr w:type="spellEnd"/>
      <w:r>
        <w:rPr>
          <w:rFonts w:ascii="Times New Roman" w:hAnsi="Times New Roman"/>
        </w:rPr>
        <w:t xml:space="preserve"> of dice from the game </w:t>
      </w:r>
      <w:r w:rsidR="00EF464A">
        <w:rPr>
          <w:rFonts w:ascii="Times New Roman" w:hAnsi="Times New Roman"/>
        </w:rPr>
        <w:t xml:space="preserve">object.  The </w:t>
      </w:r>
      <w:proofErr w:type="spellStart"/>
      <w:r w:rsidR="00EF464A">
        <w:rPr>
          <w:rFonts w:ascii="Times New Roman" w:hAnsi="Times New Roman"/>
        </w:rPr>
        <w:t>ArrayList</w:t>
      </w:r>
      <w:proofErr w:type="spellEnd"/>
      <w:r w:rsidR="00EF464A">
        <w:rPr>
          <w:rFonts w:ascii="Times New Roman" w:hAnsi="Times New Roman"/>
        </w:rPr>
        <w:t xml:space="preserve"> can be local since it is not referenced anywhere else in the class.</w:t>
      </w:r>
      <w:r w:rsidRPr="001C2735">
        <w:rPr>
          <w:rFonts w:ascii="Times New Roman" w:hAnsi="Times New Roman"/>
        </w:rPr>
        <w:t xml:space="preserve">  </w:t>
      </w:r>
    </w:p>
    <w:p w14:paraId="4002C374" w14:textId="77777777" w:rsidR="00D80CB3" w:rsidRPr="001C2735" w:rsidRDefault="00D80CB3" w:rsidP="00D80CB3">
      <w:pPr>
        <w:ind w:left="1440"/>
        <w:rPr>
          <w:rFonts w:ascii="Courier New" w:hAnsi="Courier New" w:cs="Courier New"/>
          <w:sz w:val="20"/>
          <w:szCs w:val="20"/>
        </w:rPr>
      </w:pPr>
      <w:proofErr w:type="spellStart"/>
      <w:r w:rsidRPr="001C2735">
        <w:rPr>
          <w:rFonts w:ascii="Courier New" w:hAnsi="Courier New" w:cs="Courier New"/>
          <w:sz w:val="20"/>
          <w:szCs w:val="20"/>
        </w:rPr>
        <w:t>ArrayList</w:t>
      </w:r>
      <w:proofErr w:type="spellEnd"/>
      <w:r w:rsidRPr="001C2735">
        <w:rPr>
          <w:rFonts w:ascii="Courier New" w:hAnsi="Courier New" w:cs="Courier New"/>
          <w:sz w:val="20"/>
          <w:szCs w:val="20"/>
        </w:rPr>
        <w:t xml:space="preserve"> &lt;</w:t>
      </w:r>
      <w:proofErr w:type="spellStart"/>
      <w:r w:rsidRPr="001C2735">
        <w:rPr>
          <w:rFonts w:ascii="Courier New" w:hAnsi="Courier New" w:cs="Courier New"/>
          <w:sz w:val="20"/>
          <w:szCs w:val="20"/>
        </w:rPr>
        <w:t>GVdie</w:t>
      </w:r>
      <w:proofErr w:type="spellEnd"/>
      <w:r w:rsidRPr="001C2735">
        <w:rPr>
          <w:rFonts w:ascii="Courier New" w:hAnsi="Courier New" w:cs="Courier New"/>
          <w:sz w:val="20"/>
          <w:szCs w:val="20"/>
        </w:rPr>
        <w:t xml:space="preserve">&gt; </w:t>
      </w:r>
      <w:proofErr w:type="spellStart"/>
      <w:r w:rsidRPr="001C2735">
        <w:rPr>
          <w:rFonts w:ascii="Courier New" w:hAnsi="Courier New" w:cs="Courier New"/>
          <w:sz w:val="20"/>
          <w:szCs w:val="20"/>
        </w:rPr>
        <w:t>theDice</w:t>
      </w:r>
      <w:proofErr w:type="spellEnd"/>
      <w:r w:rsidRPr="001C2735">
        <w:rPr>
          <w:rFonts w:ascii="Courier New" w:hAnsi="Courier New" w:cs="Courier New"/>
          <w:sz w:val="20"/>
          <w:szCs w:val="20"/>
        </w:rPr>
        <w:t xml:space="preserve"> = </w:t>
      </w:r>
      <w:proofErr w:type="spellStart"/>
      <w:r w:rsidRPr="001C2735">
        <w:rPr>
          <w:rFonts w:ascii="Courier New" w:hAnsi="Courier New" w:cs="Courier New"/>
          <w:sz w:val="20"/>
          <w:szCs w:val="20"/>
        </w:rPr>
        <w:t>theGame.getDice</w:t>
      </w:r>
      <w:proofErr w:type="spellEnd"/>
      <w:r w:rsidRPr="001C2735">
        <w:rPr>
          <w:rFonts w:ascii="Courier New" w:hAnsi="Courier New" w:cs="Courier New"/>
          <w:sz w:val="20"/>
          <w:szCs w:val="20"/>
        </w:rPr>
        <w:t>();</w:t>
      </w:r>
    </w:p>
    <w:p w14:paraId="4511148E" w14:textId="3A321143" w:rsidR="00D80CB3" w:rsidRDefault="00A75E81" w:rsidP="00D80CB3">
      <w:pPr>
        <w:pStyle w:val="ListParagraph"/>
        <w:numPr>
          <w:ilvl w:val="0"/>
          <w:numId w:val="15"/>
        </w:numPr>
        <w:rPr>
          <w:rFonts w:ascii="Times New Roman" w:hAnsi="Times New Roman"/>
        </w:rPr>
      </w:pPr>
      <w:r>
        <w:rPr>
          <w:rFonts w:ascii="Times New Roman" w:hAnsi="Times New Roman"/>
        </w:rPr>
        <w:t>Place the dice in row 0 (spanning columns 0 - 5</w:t>
      </w:r>
      <w:r w:rsidR="00D80CB3">
        <w:rPr>
          <w:rFonts w:ascii="Times New Roman" w:hAnsi="Times New Roman"/>
        </w:rPr>
        <w:t>)</w:t>
      </w:r>
    </w:p>
    <w:p w14:paraId="3B4E5624" w14:textId="3C42485B" w:rsidR="00D80CB3" w:rsidRDefault="00D80CB3" w:rsidP="00D80CB3">
      <w:pPr>
        <w:pStyle w:val="ListParagraph"/>
        <w:numPr>
          <w:ilvl w:val="0"/>
          <w:numId w:val="15"/>
        </w:numPr>
        <w:rPr>
          <w:rFonts w:ascii="Times New Roman" w:hAnsi="Times New Roman"/>
        </w:rPr>
      </w:pPr>
      <w:r>
        <w:rPr>
          <w:rFonts w:ascii="Times New Roman" w:hAnsi="Times New Roman"/>
        </w:rPr>
        <w:t xml:space="preserve">Place </w:t>
      </w:r>
      <w:r w:rsidR="00EF464A">
        <w:rPr>
          <w:rFonts w:ascii="Times New Roman" w:hAnsi="Times New Roman"/>
        </w:rPr>
        <w:t xml:space="preserve">the </w:t>
      </w:r>
      <w:r>
        <w:rPr>
          <w:rFonts w:ascii="Times New Roman" w:hAnsi="Times New Roman"/>
        </w:rPr>
        <w:t>roll</w:t>
      </w:r>
      <w:r w:rsidR="00EF464A">
        <w:rPr>
          <w:rFonts w:ascii="Times New Roman" w:hAnsi="Times New Roman"/>
        </w:rPr>
        <w:t xml:space="preserve"> and pass</w:t>
      </w:r>
      <w:r>
        <w:rPr>
          <w:rFonts w:ascii="Times New Roman" w:hAnsi="Times New Roman"/>
        </w:rPr>
        <w:t xml:space="preserve"> button</w:t>
      </w:r>
      <w:r w:rsidR="00EF464A">
        <w:rPr>
          <w:rFonts w:ascii="Times New Roman" w:hAnsi="Times New Roman"/>
        </w:rPr>
        <w:t>s.  Remember to register the action listeners.</w:t>
      </w:r>
      <w:r>
        <w:rPr>
          <w:rFonts w:ascii="Times New Roman" w:hAnsi="Times New Roman"/>
        </w:rPr>
        <w:t xml:space="preserve"> </w:t>
      </w:r>
    </w:p>
    <w:p w14:paraId="474B72A7" w14:textId="2FE60583" w:rsidR="00D80CB3" w:rsidRDefault="00EF464A" w:rsidP="00D80CB3">
      <w:pPr>
        <w:pStyle w:val="ListParagraph"/>
        <w:numPr>
          <w:ilvl w:val="0"/>
          <w:numId w:val="15"/>
        </w:numPr>
        <w:rPr>
          <w:rFonts w:ascii="Times New Roman" w:hAnsi="Times New Roman"/>
        </w:rPr>
      </w:pPr>
      <w:r>
        <w:rPr>
          <w:rFonts w:ascii="Times New Roman" w:hAnsi="Times New Roman"/>
        </w:rPr>
        <w:t xml:space="preserve">Create the button group with three </w:t>
      </w:r>
      <w:proofErr w:type="spellStart"/>
      <w:r w:rsidRPr="00EF464A">
        <w:rPr>
          <w:rFonts w:ascii="Courier New" w:hAnsi="Courier New" w:cs="Courier New"/>
        </w:rPr>
        <w:t>JRadioButtons</w:t>
      </w:r>
      <w:proofErr w:type="spellEnd"/>
      <w:r>
        <w:rPr>
          <w:rFonts w:ascii="Times New Roman" w:hAnsi="Times New Roman"/>
        </w:rPr>
        <w:t xml:space="preserve"> for each player (see GUI lab).  Create and place the three radio buttons.  Remember to register the action listeners.</w:t>
      </w:r>
    </w:p>
    <w:p w14:paraId="51F9755D" w14:textId="14B23920" w:rsidR="00D80CB3" w:rsidRDefault="00EF464A" w:rsidP="00D80CB3">
      <w:pPr>
        <w:pStyle w:val="ListParagraph"/>
        <w:numPr>
          <w:ilvl w:val="0"/>
          <w:numId w:val="15"/>
        </w:numPr>
        <w:rPr>
          <w:rFonts w:ascii="Times New Roman" w:hAnsi="Times New Roman"/>
        </w:rPr>
      </w:pPr>
      <w:r>
        <w:rPr>
          <w:rFonts w:ascii="Times New Roman" w:hAnsi="Times New Roman"/>
        </w:rPr>
        <w:t>Place the nine labels</w:t>
      </w:r>
      <w:r w:rsidR="00A75E81">
        <w:rPr>
          <w:rFonts w:ascii="Times New Roman" w:hAnsi="Times New Roman"/>
        </w:rPr>
        <w:t xml:space="preserve"> for the three player scores and turns</w:t>
      </w:r>
    </w:p>
    <w:p w14:paraId="6BCA6737" w14:textId="77777777" w:rsidR="00D80CB3" w:rsidRDefault="00D80CB3" w:rsidP="00D80CB3">
      <w:pPr>
        <w:rPr>
          <w:rFonts w:ascii="Times New Roman" w:hAnsi="Times New Roman"/>
          <w:b/>
        </w:rPr>
      </w:pPr>
    </w:p>
    <w:p w14:paraId="4EE6A1EA" w14:textId="3351D083" w:rsidR="00D80CB3" w:rsidRPr="007F070A" w:rsidRDefault="00D80CB3" w:rsidP="00D80CB3">
      <w:pPr>
        <w:rPr>
          <w:rFonts w:ascii="Times New Roman" w:hAnsi="Times New Roman"/>
          <w:b/>
        </w:rPr>
      </w:pPr>
      <w:r>
        <w:rPr>
          <w:rFonts w:ascii="Times New Roman" w:hAnsi="Times New Roman"/>
          <w:b/>
        </w:rPr>
        <w:t xml:space="preserve">Within </w:t>
      </w:r>
      <w:proofErr w:type="spellStart"/>
      <w:r>
        <w:rPr>
          <w:rFonts w:ascii="Times New Roman" w:hAnsi="Times New Roman"/>
          <w:b/>
        </w:rPr>
        <w:t>actionPerformed</w:t>
      </w:r>
      <w:proofErr w:type="spellEnd"/>
      <w:r>
        <w:rPr>
          <w:rFonts w:ascii="Times New Roman" w:hAnsi="Times New Roman"/>
          <w:b/>
        </w:rPr>
        <w:t xml:space="preserve"> ( )</w:t>
      </w:r>
    </w:p>
    <w:p w14:paraId="00DE6E72" w14:textId="266E2DB6" w:rsidR="00D80CB3" w:rsidRDefault="00360086" w:rsidP="00D80CB3">
      <w:pPr>
        <w:pStyle w:val="ListParagraph"/>
        <w:numPr>
          <w:ilvl w:val="0"/>
          <w:numId w:val="15"/>
        </w:numPr>
        <w:rPr>
          <w:rFonts w:ascii="Times New Roman" w:hAnsi="Times New Roman"/>
        </w:rPr>
      </w:pPr>
      <w:r>
        <w:rPr>
          <w:rFonts w:ascii="Times New Roman" w:hAnsi="Times New Roman"/>
        </w:rPr>
        <w:t>Provide an if</w:t>
      </w:r>
      <w:r w:rsidR="00D80CB3">
        <w:rPr>
          <w:rFonts w:ascii="Times New Roman" w:hAnsi="Times New Roman"/>
        </w:rPr>
        <w:t xml:space="preserve"> statement for the roll button.  </w:t>
      </w:r>
      <w:r w:rsidR="00EF464A">
        <w:rPr>
          <w:rFonts w:ascii="Times New Roman" w:hAnsi="Times New Roman"/>
        </w:rPr>
        <w:t>After rolling, ask the game if the player lost her turn and display an appropriate message.</w:t>
      </w:r>
    </w:p>
    <w:p w14:paraId="12DA118A" w14:textId="0BAE76A0" w:rsidR="00C25275" w:rsidRPr="009E65DD" w:rsidRDefault="00C25275" w:rsidP="00C25275">
      <w:pPr>
        <w:tabs>
          <w:tab w:val="left" w:pos="1530"/>
          <w:tab w:val="left" w:pos="2160"/>
        </w:tabs>
        <w:ind w:left="360"/>
        <w:rPr>
          <w:rFonts w:ascii="Courier New" w:hAnsi="Courier New"/>
          <w:sz w:val="20"/>
          <w:szCs w:val="20"/>
        </w:rPr>
      </w:pPr>
      <w:r w:rsidRPr="009E65DD">
        <w:rPr>
          <w:rFonts w:ascii="Courier New" w:hAnsi="Courier New"/>
          <w:sz w:val="20"/>
          <w:szCs w:val="20"/>
        </w:rPr>
        <w:tab/>
        <w:t>if (</w:t>
      </w:r>
      <w:proofErr w:type="spellStart"/>
      <w:r w:rsidRPr="009E65DD">
        <w:rPr>
          <w:rFonts w:ascii="Courier New" w:hAnsi="Courier New"/>
          <w:sz w:val="20"/>
          <w:szCs w:val="20"/>
        </w:rPr>
        <w:t>e.getSource</w:t>
      </w:r>
      <w:proofErr w:type="spellEnd"/>
      <w:r w:rsidRPr="009E65DD">
        <w:rPr>
          <w:rFonts w:ascii="Courier New" w:hAnsi="Courier New"/>
          <w:sz w:val="20"/>
          <w:szCs w:val="20"/>
        </w:rPr>
        <w:t xml:space="preserve">()  == </w:t>
      </w:r>
      <w:proofErr w:type="spellStart"/>
      <w:r w:rsidRPr="009E65DD">
        <w:rPr>
          <w:rFonts w:ascii="Courier New" w:hAnsi="Courier New"/>
          <w:sz w:val="20"/>
          <w:szCs w:val="20"/>
        </w:rPr>
        <w:t>rollButton</w:t>
      </w:r>
      <w:proofErr w:type="spellEnd"/>
      <w:r w:rsidRPr="009E65DD">
        <w:rPr>
          <w:rFonts w:ascii="Courier New" w:hAnsi="Courier New"/>
          <w:sz w:val="20"/>
          <w:szCs w:val="20"/>
        </w:rPr>
        <w:t>){</w:t>
      </w:r>
    </w:p>
    <w:p w14:paraId="6900DF37" w14:textId="0EEAD522" w:rsidR="00C25275" w:rsidRPr="009E65DD" w:rsidRDefault="00C25275" w:rsidP="00C25275">
      <w:pPr>
        <w:tabs>
          <w:tab w:val="left" w:pos="1530"/>
          <w:tab w:val="left" w:pos="2160"/>
        </w:tabs>
        <w:ind w:left="360"/>
        <w:rPr>
          <w:rFonts w:ascii="Courier New" w:hAnsi="Courier New"/>
          <w:sz w:val="20"/>
          <w:szCs w:val="20"/>
        </w:rPr>
      </w:pPr>
      <w:r w:rsidRPr="009E65DD">
        <w:rPr>
          <w:rFonts w:ascii="Courier New" w:hAnsi="Courier New"/>
          <w:sz w:val="20"/>
          <w:szCs w:val="20"/>
        </w:rPr>
        <w:t xml:space="preserve">        </w:t>
      </w:r>
      <w:r w:rsidRPr="009E65DD">
        <w:rPr>
          <w:rFonts w:ascii="Courier New" w:hAnsi="Courier New"/>
          <w:sz w:val="20"/>
          <w:szCs w:val="20"/>
        </w:rPr>
        <w:tab/>
      </w:r>
      <w:r w:rsidRPr="009E65DD">
        <w:rPr>
          <w:rFonts w:ascii="Courier New" w:hAnsi="Courier New"/>
          <w:sz w:val="20"/>
          <w:szCs w:val="20"/>
        </w:rPr>
        <w:tab/>
      </w:r>
      <w:proofErr w:type="spellStart"/>
      <w:r w:rsidRPr="009E65DD">
        <w:rPr>
          <w:rFonts w:ascii="Courier New" w:hAnsi="Courier New"/>
          <w:sz w:val="20"/>
          <w:szCs w:val="20"/>
        </w:rPr>
        <w:t>theGame.roll</w:t>
      </w:r>
      <w:r w:rsidR="000A2E10" w:rsidRPr="009E65DD">
        <w:rPr>
          <w:rFonts w:ascii="Courier New" w:hAnsi="Courier New"/>
          <w:sz w:val="20"/>
          <w:szCs w:val="20"/>
        </w:rPr>
        <w:t>Dice</w:t>
      </w:r>
      <w:proofErr w:type="spellEnd"/>
      <w:r w:rsidRPr="009E65DD">
        <w:rPr>
          <w:rFonts w:ascii="Courier New" w:hAnsi="Courier New"/>
          <w:sz w:val="20"/>
          <w:szCs w:val="20"/>
        </w:rPr>
        <w:t xml:space="preserve">();       </w:t>
      </w:r>
    </w:p>
    <w:p w14:paraId="7DB7E506" w14:textId="5DEF9370" w:rsidR="00C25275" w:rsidRPr="009E65DD" w:rsidRDefault="00C25275" w:rsidP="00C25275">
      <w:pPr>
        <w:tabs>
          <w:tab w:val="left" w:pos="1530"/>
          <w:tab w:val="left" w:pos="2160"/>
        </w:tabs>
        <w:ind w:left="360"/>
        <w:rPr>
          <w:rFonts w:ascii="Courier New" w:hAnsi="Courier New"/>
          <w:sz w:val="20"/>
          <w:szCs w:val="20"/>
        </w:rPr>
      </w:pPr>
      <w:r w:rsidRPr="009E65DD">
        <w:rPr>
          <w:rFonts w:ascii="Courier New" w:hAnsi="Courier New"/>
          <w:sz w:val="20"/>
          <w:szCs w:val="20"/>
        </w:rPr>
        <w:t xml:space="preserve">    </w:t>
      </w:r>
      <w:r w:rsidRPr="009E65DD">
        <w:rPr>
          <w:rFonts w:ascii="Courier New" w:hAnsi="Courier New"/>
          <w:sz w:val="20"/>
          <w:szCs w:val="20"/>
        </w:rPr>
        <w:tab/>
        <w:t>}</w:t>
      </w:r>
    </w:p>
    <w:p w14:paraId="2C355CC6" w14:textId="2A15FB39" w:rsidR="00E650B4" w:rsidRDefault="00E650B4" w:rsidP="00E650B4">
      <w:pPr>
        <w:pStyle w:val="ListParagraph"/>
        <w:numPr>
          <w:ilvl w:val="0"/>
          <w:numId w:val="15"/>
        </w:numPr>
        <w:rPr>
          <w:rFonts w:ascii="Times New Roman" w:hAnsi="Times New Roman"/>
        </w:rPr>
      </w:pPr>
      <w:r>
        <w:rPr>
          <w:rFonts w:ascii="Times New Roman" w:hAnsi="Times New Roman"/>
        </w:rPr>
        <w:t>Provide an if statement for the pass button</w:t>
      </w:r>
      <w:r w:rsidR="009E65DD">
        <w:rPr>
          <w:rFonts w:ascii="Times New Roman" w:hAnsi="Times New Roman"/>
        </w:rPr>
        <w:t xml:space="preserve"> and invoke the model</w:t>
      </w:r>
      <w:r w:rsidR="000A2E10">
        <w:rPr>
          <w:rFonts w:ascii="Times New Roman" w:hAnsi="Times New Roman"/>
        </w:rPr>
        <w:t xml:space="preserve">’s </w:t>
      </w:r>
      <w:proofErr w:type="spellStart"/>
      <w:r w:rsidR="000A2E10" w:rsidRPr="000A2E10">
        <w:rPr>
          <w:rFonts w:ascii="Courier New" w:hAnsi="Courier New" w:cs="Courier New"/>
        </w:rPr>
        <w:t>passDice</w:t>
      </w:r>
      <w:proofErr w:type="spellEnd"/>
      <w:r w:rsidR="000A2E10" w:rsidRPr="000A2E10">
        <w:rPr>
          <w:rFonts w:ascii="Courier New" w:hAnsi="Courier New" w:cs="Courier New"/>
        </w:rPr>
        <w:t>()</w:t>
      </w:r>
      <w:r w:rsidR="000A2E10">
        <w:rPr>
          <w:rFonts w:ascii="Times New Roman" w:hAnsi="Times New Roman"/>
        </w:rPr>
        <w:t xml:space="preserve"> method</w:t>
      </w:r>
      <w:r>
        <w:rPr>
          <w:rFonts w:ascii="Times New Roman" w:hAnsi="Times New Roman"/>
        </w:rPr>
        <w:t xml:space="preserve">.  </w:t>
      </w:r>
    </w:p>
    <w:p w14:paraId="703FB61F" w14:textId="460316F8" w:rsidR="00D80CB3" w:rsidRDefault="00D80CB3" w:rsidP="00D80CB3">
      <w:pPr>
        <w:pStyle w:val="ListParagraph"/>
        <w:numPr>
          <w:ilvl w:val="0"/>
          <w:numId w:val="15"/>
        </w:numPr>
        <w:rPr>
          <w:rFonts w:ascii="Times New Roman" w:hAnsi="Times New Roman"/>
        </w:rPr>
      </w:pPr>
      <w:r>
        <w:rPr>
          <w:rFonts w:ascii="Times New Roman" w:hAnsi="Times New Roman"/>
        </w:rPr>
        <w:t>Provide an if statement for the File / Quit menu option.</w:t>
      </w:r>
    </w:p>
    <w:p w14:paraId="573AB1A2" w14:textId="0819B1B7" w:rsidR="00D80CB3" w:rsidRDefault="00D80CB3" w:rsidP="00D80CB3">
      <w:pPr>
        <w:pStyle w:val="ListParagraph"/>
        <w:numPr>
          <w:ilvl w:val="0"/>
          <w:numId w:val="15"/>
        </w:numPr>
        <w:rPr>
          <w:rFonts w:ascii="Times New Roman" w:hAnsi="Times New Roman"/>
        </w:rPr>
      </w:pPr>
      <w:r>
        <w:rPr>
          <w:rFonts w:ascii="Times New Roman" w:hAnsi="Times New Roman"/>
        </w:rPr>
        <w:t xml:space="preserve">Provide an </w:t>
      </w:r>
      <w:r w:rsidR="006C065B">
        <w:rPr>
          <w:rFonts w:ascii="Times New Roman" w:hAnsi="Times New Roman"/>
        </w:rPr>
        <w:t>if statement for the File / Best</w:t>
      </w:r>
      <w:r>
        <w:rPr>
          <w:rFonts w:ascii="Times New Roman" w:hAnsi="Times New Roman"/>
        </w:rPr>
        <w:t xml:space="preserve"> Score menu option.  </w:t>
      </w:r>
      <w:r w:rsidR="00171142">
        <w:rPr>
          <w:rFonts w:ascii="Times New Roman" w:hAnsi="Times New Roman"/>
        </w:rPr>
        <w:t xml:space="preserve">Ask the game object for the best player.  </w:t>
      </w:r>
      <w:r>
        <w:rPr>
          <w:rFonts w:ascii="Times New Roman" w:hAnsi="Times New Roman"/>
        </w:rPr>
        <w:t xml:space="preserve">Use a </w:t>
      </w:r>
      <w:proofErr w:type="spellStart"/>
      <w:r w:rsidRPr="005A1027">
        <w:rPr>
          <w:rFonts w:ascii="Courier New" w:hAnsi="Courier New" w:cs="Courier New"/>
        </w:rPr>
        <w:t>JOptionPane</w:t>
      </w:r>
      <w:proofErr w:type="spellEnd"/>
      <w:r>
        <w:rPr>
          <w:rFonts w:ascii="Times New Roman" w:hAnsi="Times New Roman"/>
        </w:rPr>
        <w:t xml:space="preserve"> message dialog</w:t>
      </w:r>
      <w:r w:rsidR="00171142">
        <w:rPr>
          <w:rFonts w:ascii="Times New Roman" w:hAnsi="Times New Roman"/>
        </w:rPr>
        <w:t xml:space="preserve"> to display the player name, score and number of turns</w:t>
      </w:r>
      <w:r>
        <w:rPr>
          <w:rFonts w:ascii="Times New Roman" w:hAnsi="Times New Roman"/>
        </w:rPr>
        <w:t>.</w:t>
      </w:r>
      <w:r w:rsidR="003C1251">
        <w:rPr>
          <w:rFonts w:ascii="Times New Roman" w:hAnsi="Times New Roman"/>
        </w:rPr>
        <w:t xml:space="preserve">  For now, the best player is preset and will remain the same regardless of scores.</w:t>
      </w:r>
    </w:p>
    <w:p w14:paraId="68FB7540" w14:textId="176CD728" w:rsidR="00695DD4" w:rsidRPr="000E3A8D" w:rsidRDefault="000E3A8D" w:rsidP="000E3A8D">
      <w:pPr>
        <w:ind w:left="360"/>
        <w:jc w:val="center"/>
        <w:rPr>
          <w:rFonts w:ascii="Times New Roman" w:hAnsi="Times New Roman"/>
        </w:rPr>
      </w:pPr>
      <w:r>
        <w:rPr>
          <w:noProof/>
        </w:rPr>
        <w:drawing>
          <wp:inline distT="0" distB="0" distL="0" distR="0" wp14:anchorId="4586C643" wp14:editId="5095C493">
            <wp:extent cx="1264612" cy="7569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29 at 6.37.44 PM.png"/>
                    <pic:cNvPicPr/>
                  </pic:nvPicPr>
                  <pic:blipFill>
                    <a:blip r:embed="rId8"/>
                    <a:stretch>
                      <a:fillRect/>
                    </a:stretch>
                  </pic:blipFill>
                  <pic:spPr>
                    <a:xfrm>
                      <a:off x="0" y="0"/>
                      <a:ext cx="1279950" cy="766135"/>
                    </a:xfrm>
                    <a:prstGeom prst="rect">
                      <a:avLst/>
                    </a:prstGeom>
                  </pic:spPr>
                </pic:pic>
              </a:graphicData>
            </a:graphic>
          </wp:inline>
        </w:drawing>
      </w:r>
    </w:p>
    <w:p w14:paraId="15C9F901" w14:textId="677538A1" w:rsidR="00171142" w:rsidRPr="00171142" w:rsidRDefault="00D80CB3" w:rsidP="00171142">
      <w:pPr>
        <w:pStyle w:val="ListParagraph"/>
        <w:numPr>
          <w:ilvl w:val="0"/>
          <w:numId w:val="15"/>
        </w:numPr>
        <w:rPr>
          <w:rFonts w:ascii="Times New Roman" w:hAnsi="Times New Roman"/>
        </w:rPr>
      </w:pPr>
      <w:r>
        <w:rPr>
          <w:rFonts w:ascii="Times New Roman" w:hAnsi="Times New Roman"/>
        </w:rPr>
        <w:t>Provide an if statement for the File / New Game menu option.  Invoke</w:t>
      </w:r>
      <w:r w:rsidR="00C52EA7">
        <w:rPr>
          <w:rFonts w:ascii="Times New Roman" w:hAnsi="Times New Roman"/>
        </w:rPr>
        <w:t xml:space="preserve"> your local</w:t>
      </w:r>
      <w:r w:rsidR="00360086">
        <w:rPr>
          <w:rFonts w:ascii="Times New Roman" w:hAnsi="Times New Roman"/>
        </w:rPr>
        <w:t xml:space="preserve"> helper method</w:t>
      </w:r>
      <w:r>
        <w:rPr>
          <w:rFonts w:ascii="Times New Roman" w:hAnsi="Times New Roman"/>
        </w:rPr>
        <w:t xml:space="preserve"> </w:t>
      </w:r>
      <w:proofErr w:type="spellStart"/>
      <w:r w:rsidR="00EF464A">
        <w:rPr>
          <w:rFonts w:ascii="Courier New" w:hAnsi="Courier New" w:cs="Courier New"/>
        </w:rPr>
        <w:t>newGame</w:t>
      </w:r>
      <w:proofErr w:type="spellEnd"/>
      <w:r w:rsidRPr="0039635B">
        <w:rPr>
          <w:rFonts w:ascii="Courier New" w:hAnsi="Courier New" w:cs="Courier New"/>
        </w:rPr>
        <w:t>(</w:t>
      </w:r>
      <w:r w:rsidR="00EF464A">
        <w:rPr>
          <w:rFonts w:ascii="Courier New" w:hAnsi="Courier New" w:cs="Courier New"/>
        </w:rPr>
        <w:t>)</w:t>
      </w:r>
      <w:r>
        <w:rPr>
          <w:rFonts w:ascii="Times New Roman" w:hAnsi="Times New Roman"/>
        </w:rPr>
        <w:t>.</w:t>
      </w:r>
    </w:p>
    <w:p w14:paraId="35B13DBE" w14:textId="6201872F" w:rsidR="004B601E" w:rsidRDefault="004B601E" w:rsidP="00D80CB3">
      <w:pPr>
        <w:pStyle w:val="ListParagraph"/>
        <w:numPr>
          <w:ilvl w:val="0"/>
          <w:numId w:val="15"/>
        </w:numPr>
        <w:rPr>
          <w:rFonts w:ascii="Times New Roman" w:hAnsi="Times New Roman"/>
        </w:rPr>
      </w:pPr>
      <w:r>
        <w:rPr>
          <w:rFonts w:ascii="Times New Roman" w:hAnsi="Times New Roman"/>
        </w:rPr>
        <w:t>Provide if statements for each player radio button and set the current player as appropriate.  The following example will be slightly different based on your variable names.</w:t>
      </w:r>
    </w:p>
    <w:p w14:paraId="6CCD1E99" w14:textId="6FAC08F0" w:rsidR="004B601E" w:rsidRPr="004B601E" w:rsidRDefault="004B601E" w:rsidP="004B601E">
      <w:pPr>
        <w:tabs>
          <w:tab w:val="left" w:pos="1530"/>
          <w:tab w:val="left" w:pos="2160"/>
        </w:tabs>
        <w:ind w:left="360"/>
        <w:rPr>
          <w:rFonts w:ascii="Courier New" w:hAnsi="Courier New"/>
          <w:sz w:val="20"/>
          <w:szCs w:val="20"/>
        </w:rPr>
      </w:pPr>
      <w:r>
        <w:rPr>
          <w:rFonts w:ascii="Courier New" w:hAnsi="Courier New"/>
          <w:sz w:val="20"/>
          <w:szCs w:val="20"/>
        </w:rPr>
        <w:tab/>
      </w:r>
      <w:r w:rsidRPr="004B601E">
        <w:rPr>
          <w:rFonts w:ascii="Courier New" w:hAnsi="Courier New"/>
          <w:sz w:val="20"/>
          <w:szCs w:val="20"/>
        </w:rPr>
        <w:t>if (</w:t>
      </w:r>
      <w:proofErr w:type="spellStart"/>
      <w:r w:rsidRPr="004B601E">
        <w:rPr>
          <w:rFonts w:ascii="Courier New" w:hAnsi="Courier New"/>
          <w:sz w:val="20"/>
          <w:szCs w:val="20"/>
        </w:rPr>
        <w:t>e.getSource</w:t>
      </w:r>
      <w:proofErr w:type="spellEnd"/>
      <w:r w:rsidRPr="004B601E">
        <w:rPr>
          <w:rFonts w:ascii="Courier New" w:hAnsi="Courier New"/>
          <w:sz w:val="20"/>
          <w:szCs w:val="20"/>
        </w:rPr>
        <w:t>() == player3Button){</w:t>
      </w:r>
    </w:p>
    <w:p w14:paraId="141BD49D" w14:textId="6A310E69" w:rsidR="004B601E" w:rsidRPr="004B601E" w:rsidRDefault="004B601E" w:rsidP="004B601E">
      <w:pPr>
        <w:tabs>
          <w:tab w:val="left" w:pos="1530"/>
          <w:tab w:val="left" w:pos="2160"/>
        </w:tabs>
        <w:ind w:left="360"/>
        <w:rPr>
          <w:rFonts w:ascii="Courier New" w:hAnsi="Courier New"/>
          <w:sz w:val="20"/>
          <w:szCs w:val="20"/>
        </w:rPr>
      </w:pPr>
      <w:r w:rsidRPr="004B601E">
        <w:rPr>
          <w:rFonts w:ascii="Courier New" w:hAnsi="Courier New"/>
          <w:sz w:val="20"/>
          <w:szCs w:val="20"/>
        </w:rPr>
        <w:t xml:space="preserve">        </w:t>
      </w:r>
      <w:r w:rsidRPr="004B601E">
        <w:rPr>
          <w:rFonts w:ascii="Courier New" w:hAnsi="Courier New"/>
          <w:sz w:val="20"/>
          <w:szCs w:val="20"/>
        </w:rPr>
        <w:tab/>
      </w:r>
      <w:r w:rsidRPr="004B601E">
        <w:rPr>
          <w:rFonts w:ascii="Courier New" w:hAnsi="Courier New"/>
          <w:sz w:val="20"/>
          <w:szCs w:val="20"/>
        </w:rPr>
        <w:tab/>
      </w:r>
      <w:proofErr w:type="spellStart"/>
      <w:r w:rsidRPr="004B601E">
        <w:rPr>
          <w:rFonts w:ascii="Courier New" w:hAnsi="Courier New"/>
          <w:sz w:val="20"/>
          <w:szCs w:val="20"/>
        </w:rPr>
        <w:t>theGame.setPlayer</w:t>
      </w:r>
      <w:proofErr w:type="spellEnd"/>
      <w:r w:rsidRPr="004B601E">
        <w:rPr>
          <w:rFonts w:ascii="Courier New" w:hAnsi="Courier New"/>
          <w:sz w:val="20"/>
          <w:szCs w:val="20"/>
        </w:rPr>
        <w:t>(3);</w:t>
      </w:r>
    </w:p>
    <w:p w14:paraId="0AB8366C" w14:textId="76F680A9" w:rsidR="004B601E" w:rsidRPr="004B601E" w:rsidRDefault="00C52EA7" w:rsidP="004B601E">
      <w:pPr>
        <w:tabs>
          <w:tab w:val="left" w:pos="1530"/>
          <w:tab w:val="left" w:pos="2160"/>
        </w:tabs>
        <w:ind w:left="360"/>
        <w:rPr>
          <w:rFonts w:ascii="Courier New" w:hAnsi="Courier New"/>
          <w:sz w:val="20"/>
          <w:szCs w:val="20"/>
        </w:rPr>
      </w:pPr>
      <w:r>
        <w:rPr>
          <w:rFonts w:ascii="Courier New" w:hAnsi="Courier New"/>
          <w:sz w:val="20"/>
          <w:szCs w:val="20"/>
        </w:rPr>
        <w:t xml:space="preserve">        </w:t>
      </w:r>
      <w:r>
        <w:rPr>
          <w:rFonts w:ascii="Courier New" w:hAnsi="Courier New"/>
          <w:sz w:val="20"/>
          <w:szCs w:val="20"/>
        </w:rPr>
        <w:tab/>
      </w:r>
      <w:r>
        <w:rPr>
          <w:rFonts w:ascii="Courier New" w:hAnsi="Courier New"/>
          <w:sz w:val="20"/>
          <w:szCs w:val="20"/>
        </w:rPr>
        <w:tab/>
      </w:r>
      <w:proofErr w:type="spellStart"/>
      <w:r>
        <w:rPr>
          <w:rFonts w:ascii="Courier New" w:hAnsi="Courier New"/>
          <w:sz w:val="20"/>
          <w:szCs w:val="20"/>
        </w:rPr>
        <w:t>current</w:t>
      </w:r>
      <w:r w:rsidR="00DB6232">
        <w:rPr>
          <w:rFonts w:ascii="Courier New" w:hAnsi="Courier New"/>
          <w:sz w:val="20"/>
          <w:szCs w:val="20"/>
        </w:rPr>
        <w:t>Player</w:t>
      </w:r>
      <w:proofErr w:type="spellEnd"/>
      <w:r w:rsidR="00DB6232">
        <w:rPr>
          <w:rFonts w:ascii="Courier New" w:hAnsi="Courier New"/>
          <w:sz w:val="20"/>
          <w:szCs w:val="20"/>
        </w:rPr>
        <w:t xml:space="preserve"> = </w:t>
      </w:r>
      <w:proofErr w:type="spellStart"/>
      <w:r w:rsidR="00DB6232">
        <w:rPr>
          <w:rFonts w:ascii="Courier New" w:hAnsi="Courier New"/>
          <w:sz w:val="20"/>
          <w:szCs w:val="20"/>
        </w:rPr>
        <w:t>theGame.getActive</w:t>
      </w:r>
      <w:r w:rsidR="00423089">
        <w:rPr>
          <w:rFonts w:ascii="Courier New" w:hAnsi="Courier New"/>
          <w:sz w:val="20"/>
          <w:szCs w:val="20"/>
        </w:rPr>
        <w:t>Player</w:t>
      </w:r>
      <w:proofErr w:type="spellEnd"/>
      <w:r w:rsidR="00423089">
        <w:rPr>
          <w:rFonts w:ascii="Courier New" w:hAnsi="Courier New"/>
          <w:sz w:val="20"/>
          <w:szCs w:val="20"/>
        </w:rPr>
        <w:t>();</w:t>
      </w:r>
      <w:r w:rsidR="004B601E" w:rsidRPr="004B601E">
        <w:rPr>
          <w:rFonts w:ascii="Courier New" w:hAnsi="Courier New"/>
          <w:sz w:val="20"/>
          <w:szCs w:val="20"/>
        </w:rPr>
        <w:t xml:space="preserve">        </w:t>
      </w:r>
    </w:p>
    <w:p w14:paraId="5C6A15A4" w14:textId="23325A31" w:rsidR="004B601E" w:rsidRPr="004B601E" w:rsidRDefault="004B601E" w:rsidP="004B601E">
      <w:pPr>
        <w:tabs>
          <w:tab w:val="left" w:pos="1530"/>
          <w:tab w:val="left" w:pos="2160"/>
        </w:tabs>
        <w:ind w:left="360"/>
        <w:rPr>
          <w:rFonts w:ascii="Courier New" w:hAnsi="Courier New"/>
          <w:sz w:val="20"/>
          <w:szCs w:val="20"/>
        </w:rPr>
      </w:pPr>
      <w:r w:rsidRPr="004B601E">
        <w:rPr>
          <w:rFonts w:ascii="Courier New" w:hAnsi="Courier New"/>
          <w:sz w:val="20"/>
          <w:szCs w:val="20"/>
        </w:rPr>
        <w:t xml:space="preserve">    </w:t>
      </w:r>
      <w:r w:rsidRPr="004B601E">
        <w:rPr>
          <w:rFonts w:ascii="Courier New" w:hAnsi="Courier New"/>
          <w:sz w:val="20"/>
          <w:szCs w:val="20"/>
        </w:rPr>
        <w:tab/>
        <w:t>}</w:t>
      </w:r>
    </w:p>
    <w:p w14:paraId="64C4B393" w14:textId="6B9A7305" w:rsidR="00D80CB3" w:rsidRDefault="00D80CB3" w:rsidP="00D80CB3">
      <w:pPr>
        <w:pStyle w:val="ListParagraph"/>
        <w:numPr>
          <w:ilvl w:val="0"/>
          <w:numId w:val="15"/>
        </w:numPr>
        <w:rPr>
          <w:rFonts w:ascii="Times New Roman" w:hAnsi="Times New Roman"/>
        </w:rPr>
      </w:pPr>
      <w:r>
        <w:rPr>
          <w:rFonts w:ascii="Times New Roman" w:hAnsi="Times New Roman"/>
        </w:rPr>
        <w:t>Near the end of the method, if it is OK to roll then enable the Roll button.  Otherwise, disable the button.</w:t>
      </w:r>
      <w:r w:rsidR="00C03E9D">
        <w:rPr>
          <w:rFonts w:ascii="Times New Roman" w:hAnsi="Times New Roman"/>
        </w:rPr>
        <w:t xml:space="preserve">  Ask the game object if it is OK to roll.</w:t>
      </w:r>
    </w:p>
    <w:p w14:paraId="7B263D42" w14:textId="74E7F166" w:rsidR="00E650B4" w:rsidRDefault="00E650B4" w:rsidP="00E650B4">
      <w:pPr>
        <w:pStyle w:val="ListParagraph"/>
        <w:numPr>
          <w:ilvl w:val="0"/>
          <w:numId w:val="15"/>
        </w:numPr>
        <w:rPr>
          <w:rFonts w:ascii="Times New Roman" w:hAnsi="Times New Roman"/>
        </w:rPr>
      </w:pPr>
      <w:r>
        <w:rPr>
          <w:rFonts w:ascii="Times New Roman" w:hAnsi="Times New Roman"/>
        </w:rPr>
        <w:t>Near the end of the method, if it is OK to pass then enable the Pass button.  Otherwise, disable the button.</w:t>
      </w:r>
      <w:r w:rsidR="00423089">
        <w:rPr>
          <w:rFonts w:ascii="Times New Roman" w:hAnsi="Times New Roman"/>
        </w:rPr>
        <w:t xml:space="preserve">  Ask the game object if it is OK to pass.</w:t>
      </w:r>
    </w:p>
    <w:p w14:paraId="35DFCA7C" w14:textId="029D0A06" w:rsidR="004B601E" w:rsidRDefault="00423089" w:rsidP="00E650B4">
      <w:pPr>
        <w:pStyle w:val="ListParagraph"/>
        <w:numPr>
          <w:ilvl w:val="0"/>
          <w:numId w:val="15"/>
        </w:numPr>
        <w:rPr>
          <w:rFonts w:ascii="Times New Roman" w:hAnsi="Times New Roman"/>
        </w:rPr>
      </w:pPr>
      <w:r>
        <w:rPr>
          <w:rFonts w:ascii="Times New Roman" w:hAnsi="Times New Roman"/>
        </w:rPr>
        <w:t>Near the end of the method, p</w:t>
      </w:r>
      <w:r w:rsidR="004B601E">
        <w:rPr>
          <w:rFonts w:ascii="Times New Roman" w:hAnsi="Times New Roman"/>
        </w:rPr>
        <w:t>rovide an if statement for each radio button. Update the three player values: score, subtotal and turns.  This is o</w:t>
      </w:r>
      <w:r w:rsidR="00C52EA7">
        <w:rPr>
          <w:rFonts w:ascii="Times New Roman" w:hAnsi="Times New Roman"/>
        </w:rPr>
        <w:t xml:space="preserve">nly done for the current </w:t>
      </w:r>
      <w:r w:rsidR="004B601E">
        <w:rPr>
          <w:rFonts w:ascii="Times New Roman" w:hAnsi="Times New Roman"/>
        </w:rPr>
        <w:t>player.</w:t>
      </w:r>
    </w:p>
    <w:p w14:paraId="2698238B" w14:textId="1DF8672D" w:rsidR="004B601E" w:rsidRPr="004B601E" w:rsidRDefault="004B601E" w:rsidP="004B601E">
      <w:pPr>
        <w:tabs>
          <w:tab w:val="left" w:pos="1530"/>
          <w:tab w:val="left" w:pos="2160"/>
        </w:tabs>
        <w:ind w:left="360"/>
        <w:rPr>
          <w:rFonts w:ascii="Courier New" w:hAnsi="Courier New"/>
          <w:sz w:val="20"/>
          <w:szCs w:val="20"/>
        </w:rPr>
      </w:pPr>
      <w:r w:rsidRPr="004B601E">
        <w:rPr>
          <w:rFonts w:ascii="Courier New" w:hAnsi="Courier New"/>
          <w:sz w:val="20"/>
          <w:szCs w:val="20"/>
        </w:rPr>
        <w:tab/>
        <w:t>if (player2Button.isSelected()){</w:t>
      </w:r>
    </w:p>
    <w:p w14:paraId="2F132CD8" w14:textId="6B33DA0D" w:rsidR="004B601E" w:rsidRDefault="00C52EA7" w:rsidP="004B601E">
      <w:pPr>
        <w:tabs>
          <w:tab w:val="left" w:pos="1530"/>
          <w:tab w:val="left" w:pos="2160"/>
        </w:tabs>
        <w:ind w:left="360"/>
        <w:rPr>
          <w:rFonts w:ascii="Courier New" w:hAnsi="Courier New"/>
          <w:sz w:val="20"/>
          <w:szCs w:val="20"/>
        </w:rPr>
      </w:pPr>
      <w:r>
        <w:rPr>
          <w:rFonts w:ascii="Courier New" w:hAnsi="Courier New"/>
          <w:sz w:val="20"/>
          <w:szCs w:val="20"/>
        </w:rPr>
        <w:t xml:space="preserve">        </w:t>
      </w:r>
      <w:r>
        <w:rPr>
          <w:rFonts w:ascii="Courier New" w:hAnsi="Courier New"/>
          <w:sz w:val="20"/>
          <w:szCs w:val="20"/>
        </w:rPr>
        <w:tab/>
      </w:r>
      <w:r>
        <w:rPr>
          <w:rFonts w:ascii="Courier New" w:hAnsi="Courier New"/>
          <w:sz w:val="20"/>
          <w:szCs w:val="20"/>
        </w:rPr>
        <w:tab/>
        <w:t>// update</w:t>
      </w:r>
      <w:r w:rsidR="004B601E" w:rsidRPr="004B601E">
        <w:rPr>
          <w:rFonts w:ascii="Courier New" w:hAnsi="Courier New"/>
          <w:sz w:val="20"/>
          <w:szCs w:val="20"/>
        </w:rPr>
        <w:t xml:space="preserve"> </w:t>
      </w:r>
      <w:r w:rsidR="00D33F86">
        <w:rPr>
          <w:rFonts w:ascii="Courier New" w:hAnsi="Courier New"/>
          <w:sz w:val="20"/>
          <w:szCs w:val="20"/>
        </w:rPr>
        <w:t xml:space="preserve">three information </w:t>
      </w:r>
      <w:r w:rsidR="004B601E" w:rsidRPr="004B601E">
        <w:rPr>
          <w:rFonts w:ascii="Courier New" w:hAnsi="Courier New"/>
          <w:sz w:val="20"/>
          <w:szCs w:val="20"/>
        </w:rPr>
        <w:t xml:space="preserve">labels for </w:t>
      </w:r>
      <w:r>
        <w:rPr>
          <w:rFonts w:ascii="Courier New" w:hAnsi="Courier New"/>
          <w:sz w:val="20"/>
          <w:szCs w:val="20"/>
        </w:rPr>
        <w:t xml:space="preserve">the current </w:t>
      </w:r>
      <w:r w:rsidR="004B601E" w:rsidRPr="004B601E">
        <w:rPr>
          <w:rFonts w:ascii="Courier New" w:hAnsi="Courier New"/>
          <w:sz w:val="20"/>
          <w:szCs w:val="20"/>
        </w:rPr>
        <w:t xml:space="preserve">player </w:t>
      </w:r>
    </w:p>
    <w:p w14:paraId="3A37BFEB" w14:textId="672AE684" w:rsidR="007707B0" w:rsidRPr="007707B0" w:rsidRDefault="007707B0" w:rsidP="007707B0">
      <w:pPr>
        <w:ind w:left="1530" w:firstLine="630"/>
        <w:rPr>
          <w:rFonts w:ascii="Courier New" w:hAnsi="Courier New" w:cs="Courier New"/>
          <w:sz w:val="20"/>
          <w:szCs w:val="20"/>
        </w:rPr>
      </w:pPr>
      <w:r>
        <w:rPr>
          <w:rFonts w:ascii="Courier New" w:hAnsi="Courier New" w:cs="Courier New"/>
          <w:sz w:val="20"/>
          <w:szCs w:val="20"/>
        </w:rPr>
        <w:t>s</w:t>
      </w:r>
      <w:r w:rsidRPr="007707B0">
        <w:rPr>
          <w:rFonts w:ascii="Courier New" w:hAnsi="Courier New" w:cs="Courier New"/>
          <w:sz w:val="20"/>
          <w:szCs w:val="20"/>
        </w:rPr>
        <w:t>c</w:t>
      </w:r>
      <w:r w:rsidR="00C52EA7">
        <w:rPr>
          <w:rFonts w:ascii="Courier New" w:hAnsi="Courier New" w:cs="Courier New"/>
          <w:sz w:val="20"/>
          <w:szCs w:val="20"/>
        </w:rPr>
        <w:t>ore2.setText(</w:t>
      </w:r>
      <w:r w:rsidR="005E6334" w:rsidRPr="005E6334">
        <w:rPr>
          <w:rFonts w:ascii="Courier New" w:hAnsi="Courier New" w:cs="Courier New"/>
          <w:sz w:val="20"/>
          <w:szCs w:val="20"/>
        </w:rPr>
        <w:t>"</w:t>
      </w:r>
      <w:r w:rsidR="00C52EA7">
        <w:rPr>
          <w:rFonts w:ascii="Courier New" w:hAnsi="Courier New" w:cs="Courier New"/>
          <w:sz w:val="20"/>
          <w:szCs w:val="20"/>
        </w:rPr>
        <w:t xml:space="preserve">Score: </w:t>
      </w:r>
      <w:r w:rsidR="005E6334" w:rsidRPr="005E6334">
        <w:rPr>
          <w:rFonts w:ascii="Courier New" w:hAnsi="Courier New" w:cs="Courier New"/>
          <w:sz w:val="20"/>
          <w:szCs w:val="20"/>
        </w:rPr>
        <w:t>"</w:t>
      </w:r>
      <w:r w:rsidR="00C52EA7">
        <w:rPr>
          <w:rFonts w:ascii="Courier New" w:hAnsi="Courier New" w:cs="Courier New"/>
          <w:sz w:val="20"/>
          <w:szCs w:val="20"/>
        </w:rPr>
        <w:t xml:space="preserve"> + </w:t>
      </w:r>
      <w:proofErr w:type="spellStart"/>
      <w:r w:rsidR="00C52EA7">
        <w:rPr>
          <w:rFonts w:ascii="Courier New" w:hAnsi="Courier New" w:cs="Courier New"/>
          <w:sz w:val="20"/>
          <w:szCs w:val="20"/>
        </w:rPr>
        <w:t>current</w:t>
      </w:r>
      <w:r w:rsidR="000E3A8D">
        <w:rPr>
          <w:rFonts w:ascii="Courier New" w:hAnsi="Courier New" w:cs="Courier New"/>
          <w:sz w:val="20"/>
          <w:szCs w:val="20"/>
        </w:rPr>
        <w:t>Player</w:t>
      </w:r>
      <w:r w:rsidRPr="007707B0">
        <w:rPr>
          <w:rFonts w:ascii="Courier New" w:hAnsi="Courier New" w:cs="Courier New"/>
          <w:sz w:val="20"/>
          <w:szCs w:val="20"/>
        </w:rPr>
        <w:t>.getScore</w:t>
      </w:r>
      <w:proofErr w:type="spellEnd"/>
      <w:r w:rsidRPr="007707B0">
        <w:rPr>
          <w:rFonts w:ascii="Courier New" w:hAnsi="Courier New" w:cs="Courier New"/>
          <w:sz w:val="20"/>
          <w:szCs w:val="20"/>
        </w:rPr>
        <w:t>());</w:t>
      </w:r>
    </w:p>
    <w:p w14:paraId="68CC4D49" w14:textId="56AA5F45" w:rsidR="004B601E" w:rsidRPr="004B601E" w:rsidRDefault="004B601E" w:rsidP="004B601E">
      <w:pPr>
        <w:tabs>
          <w:tab w:val="left" w:pos="1530"/>
          <w:tab w:val="left" w:pos="2160"/>
        </w:tabs>
        <w:ind w:left="360"/>
        <w:rPr>
          <w:rFonts w:ascii="Courier New" w:hAnsi="Courier New"/>
          <w:sz w:val="20"/>
          <w:szCs w:val="20"/>
        </w:rPr>
      </w:pPr>
      <w:r w:rsidRPr="004B601E">
        <w:rPr>
          <w:rFonts w:ascii="Courier New" w:hAnsi="Courier New"/>
          <w:sz w:val="20"/>
          <w:szCs w:val="20"/>
        </w:rPr>
        <w:t xml:space="preserve">    </w:t>
      </w:r>
      <w:r w:rsidRPr="004B601E">
        <w:rPr>
          <w:rFonts w:ascii="Courier New" w:hAnsi="Courier New"/>
          <w:sz w:val="20"/>
          <w:szCs w:val="20"/>
        </w:rPr>
        <w:tab/>
        <w:t>}</w:t>
      </w:r>
    </w:p>
    <w:p w14:paraId="6929E970" w14:textId="19C14ABD" w:rsidR="00D80CB3" w:rsidRDefault="00845308" w:rsidP="00D80CB3">
      <w:pPr>
        <w:pStyle w:val="ListParagraph"/>
        <w:numPr>
          <w:ilvl w:val="0"/>
          <w:numId w:val="15"/>
        </w:numPr>
        <w:rPr>
          <w:rFonts w:ascii="Times New Roman" w:hAnsi="Times New Roman"/>
        </w:rPr>
      </w:pPr>
      <w:r>
        <w:rPr>
          <w:rFonts w:ascii="Times New Roman" w:hAnsi="Times New Roman"/>
        </w:rPr>
        <w:br w:type="page"/>
      </w:r>
      <w:r w:rsidR="00D80CB3">
        <w:rPr>
          <w:rFonts w:ascii="Times New Roman" w:hAnsi="Times New Roman"/>
        </w:rPr>
        <w:lastRenderedPageBreak/>
        <w:t xml:space="preserve">Provide an if statement </w:t>
      </w:r>
      <w:r w:rsidR="00D80CB3" w:rsidRPr="0039635B">
        <w:rPr>
          <w:rFonts w:ascii="Times New Roman" w:hAnsi="Times New Roman"/>
          <w:b/>
        </w:rPr>
        <w:t>at the end</w:t>
      </w:r>
      <w:r w:rsidR="00D80CB3" w:rsidRPr="0039635B">
        <w:rPr>
          <w:rFonts w:ascii="Times New Roman" w:hAnsi="Times New Roman"/>
        </w:rPr>
        <w:t xml:space="preserve"> of this method</w:t>
      </w:r>
      <w:r w:rsidR="00D80CB3">
        <w:rPr>
          <w:rFonts w:ascii="Times New Roman" w:hAnsi="Times New Roman"/>
        </w:rPr>
        <w:t>.  Display a p</w:t>
      </w:r>
      <w:r w:rsidR="00360086">
        <w:rPr>
          <w:rFonts w:ascii="Times New Roman" w:hAnsi="Times New Roman"/>
        </w:rPr>
        <w:t>op-up message if the game is over</w:t>
      </w:r>
      <w:r w:rsidR="00423089">
        <w:rPr>
          <w:rFonts w:ascii="Times New Roman" w:hAnsi="Times New Roman"/>
        </w:rPr>
        <w:t xml:space="preserve"> and disable both </w:t>
      </w:r>
      <w:r w:rsidR="00D80CB3">
        <w:rPr>
          <w:rFonts w:ascii="Times New Roman" w:hAnsi="Times New Roman"/>
        </w:rPr>
        <w:t>button</w:t>
      </w:r>
      <w:r w:rsidR="00423089">
        <w:rPr>
          <w:rFonts w:ascii="Times New Roman" w:hAnsi="Times New Roman"/>
        </w:rPr>
        <w:t>s</w:t>
      </w:r>
      <w:r w:rsidR="00D80CB3">
        <w:rPr>
          <w:rFonts w:ascii="Times New Roman" w:hAnsi="Times New Roman"/>
        </w:rPr>
        <w:t xml:space="preserve">. </w:t>
      </w:r>
      <w:r w:rsidR="00423089">
        <w:rPr>
          <w:rFonts w:ascii="Times New Roman" w:hAnsi="Times New Roman"/>
        </w:rPr>
        <w:t xml:space="preserve">Include the current player’s name in the message.  </w:t>
      </w:r>
      <w:r w:rsidR="00D80CB3">
        <w:rPr>
          <w:rFonts w:ascii="Times New Roman" w:hAnsi="Times New Roman"/>
        </w:rPr>
        <w:t xml:space="preserve">Use a </w:t>
      </w:r>
      <w:proofErr w:type="spellStart"/>
      <w:r w:rsidR="00D80CB3" w:rsidRPr="00C23D73">
        <w:rPr>
          <w:rFonts w:ascii="Courier New" w:hAnsi="Courier New"/>
        </w:rPr>
        <w:t>JOptionPane.showMessageDialog</w:t>
      </w:r>
      <w:proofErr w:type="spellEnd"/>
      <w:r w:rsidR="00D80CB3">
        <w:rPr>
          <w:rFonts w:ascii="Times New Roman" w:hAnsi="Times New Roman"/>
        </w:rPr>
        <w:t>.</w:t>
      </w:r>
    </w:p>
    <w:p w14:paraId="07ED6221" w14:textId="77777777" w:rsidR="00D80CB3" w:rsidRPr="000E3A8D" w:rsidRDefault="00D80CB3" w:rsidP="00D80CB3">
      <w:pPr>
        <w:ind w:left="1440"/>
        <w:rPr>
          <w:rFonts w:ascii="Courier New" w:hAnsi="Courier New"/>
          <w:sz w:val="20"/>
          <w:szCs w:val="20"/>
        </w:rPr>
      </w:pPr>
      <w:r w:rsidRPr="000E3A8D">
        <w:rPr>
          <w:rFonts w:ascii="Courier New" w:hAnsi="Courier New"/>
          <w:sz w:val="20"/>
          <w:szCs w:val="20"/>
        </w:rPr>
        <w:t>if (</w:t>
      </w:r>
      <w:proofErr w:type="spellStart"/>
      <w:r w:rsidRPr="000E3A8D">
        <w:rPr>
          <w:rFonts w:ascii="Courier New" w:hAnsi="Courier New"/>
          <w:sz w:val="20"/>
          <w:szCs w:val="20"/>
        </w:rPr>
        <w:t>theGame.gameOver</w:t>
      </w:r>
      <w:proofErr w:type="spellEnd"/>
      <w:r w:rsidRPr="000E3A8D">
        <w:rPr>
          <w:rFonts w:ascii="Courier New" w:hAnsi="Courier New"/>
          <w:sz w:val="20"/>
          <w:szCs w:val="20"/>
        </w:rPr>
        <w:t>()}{</w:t>
      </w:r>
    </w:p>
    <w:p w14:paraId="6115BFBE" w14:textId="1572FAB9" w:rsidR="004B601E" w:rsidRPr="000E3A8D" w:rsidRDefault="004B601E" w:rsidP="00D80CB3">
      <w:pPr>
        <w:ind w:left="1440"/>
        <w:rPr>
          <w:rFonts w:ascii="Courier New" w:hAnsi="Courier New"/>
          <w:sz w:val="20"/>
          <w:szCs w:val="20"/>
        </w:rPr>
      </w:pPr>
      <w:r w:rsidRPr="000E3A8D">
        <w:rPr>
          <w:rFonts w:ascii="Courier New" w:hAnsi="Courier New"/>
          <w:sz w:val="20"/>
          <w:szCs w:val="20"/>
        </w:rPr>
        <w:tab/>
        <w:t>// disable the roll</w:t>
      </w:r>
      <w:r w:rsidR="007707B0" w:rsidRPr="000E3A8D">
        <w:rPr>
          <w:rFonts w:ascii="Courier New" w:hAnsi="Courier New"/>
          <w:sz w:val="20"/>
          <w:szCs w:val="20"/>
        </w:rPr>
        <w:t xml:space="preserve"> and pass buttons</w:t>
      </w:r>
    </w:p>
    <w:p w14:paraId="38DA49CE" w14:textId="77777777" w:rsidR="00D80CB3" w:rsidRPr="000E3A8D" w:rsidRDefault="00D80CB3" w:rsidP="00D80CB3">
      <w:pPr>
        <w:ind w:left="1440"/>
        <w:rPr>
          <w:rFonts w:ascii="Courier New" w:hAnsi="Courier New"/>
          <w:sz w:val="20"/>
          <w:szCs w:val="20"/>
        </w:rPr>
      </w:pPr>
      <w:r w:rsidRPr="000E3A8D">
        <w:rPr>
          <w:rFonts w:ascii="Courier New" w:hAnsi="Courier New"/>
          <w:sz w:val="20"/>
          <w:szCs w:val="20"/>
        </w:rPr>
        <w:tab/>
        <w:t>// display message</w:t>
      </w:r>
    </w:p>
    <w:p w14:paraId="08299DAC" w14:textId="64B8FCF7" w:rsidR="009B3D67" w:rsidRDefault="00D80CB3" w:rsidP="00171142">
      <w:pPr>
        <w:ind w:left="1440"/>
        <w:rPr>
          <w:rFonts w:ascii="Courier New" w:hAnsi="Courier New"/>
          <w:sz w:val="20"/>
          <w:szCs w:val="20"/>
        </w:rPr>
      </w:pPr>
      <w:r w:rsidRPr="000E3A8D">
        <w:rPr>
          <w:rFonts w:ascii="Courier New" w:hAnsi="Courier New"/>
          <w:sz w:val="20"/>
          <w:szCs w:val="20"/>
        </w:rPr>
        <w:t>}</w:t>
      </w:r>
    </w:p>
    <w:p w14:paraId="71E4CCFC" w14:textId="3CA09D28" w:rsidR="00103BB9" w:rsidRPr="000E3A8D" w:rsidRDefault="00103BB9" w:rsidP="00103BB9">
      <w:pPr>
        <w:ind w:left="1440"/>
        <w:jc w:val="center"/>
        <w:rPr>
          <w:rFonts w:ascii="Courier New" w:hAnsi="Courier New"/>
          <w:sz w:val="20"/>
          <w:szCs w:val="20"/>
        </w:rPr>
      </w:pPr>
      <w:r>
        <w:rPr>
          <w:rFonts w:ascii="Courier New" w:hAnsi="Courier New"/>
          <w:noProof/>
          <w:sz w:val="20"/>
          <w:szCs w:val="20"/>
        </w:rPr>
        <w:drawing>
          <wp:inline distT="0" distB="0" distL="0" distR="0" wp14:anchorId="78B9D168" wp14:editId="574BC047">
            <wp:extent cx="1199015" cy="765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29 at 6.35.38 PM.png"/>
                    <pic:cNvPicPr/>
                  </pic:nvPicPr>
                  <pic:blipFill>
                    <a:blip r:embed="rId9"/>
                    <a:stretch>
                      <a:fillRect/>
                    </a:stretch>
                  </pic:blipFill>
                  <pic:spPr>
                    <a:xfrm>
                      <a:off x="0" y="0"/>
                      <a:ext cx="1221390" cy="779811"/>
                    </a:xfrm>
                    <a:prstGeom prst="rect">
                      <a:avLst/>
                    </a:prstGeom>
                  </pic:spPr>
                </pic:pic>
              </a:graphicData>
            </a:graphic>
          </wp:inline>
        </w:drawing>
      </w:r>
    </w:p>
    <w:p w14:paraId="4684DB8F" w14:textId="77777777" w:rsidR="009B3D67" w:rsidRDefault="009B3D67" w:rsidP="009B3D67">
      <w:pPr>
        <w:rPr>
          <w:rFonts w:ascii="Times New Roman" w:hAnsi="Times New Roman" w:cs="Georgia"/>
          <w:b/>
          <w:sz w:val="20"/>
          <w:szCs w:val="20"/>
        </w:rPr>
      </w:pPr>
    </w:p>
    <w:p w14:paraId="54EE6EA7" w14:textId="77777777" w:rsidR="00845308" w:rsidRDefault="00845308" w:rsidP="00393465">
      <w:pPr>
        <w:rPr>
          <w:rFonts w:ascii="Times New Roman" w:hAnsi="Times New Roman"/>
          <w:b/>
          <w:sz w:val="28"/>
        </w:rPr>
      </w:pPr>
    </w:p>
    <w:p w14:paraId="5A17DEAC" w14:textId="77777777" w:rsidR="00845308" w:rsidRDefault="00845308" w:rsidP="00393465">
      <w:pPr>
        <w:rPr>
          <w:rFonts w:ascii="Times New Roman" w:hAnsi="Times New Roman"/>
          <w:b/>
          <w:sz w:val="28"/>
        </w:rPr>
      </w:pPr>
    </w:p>
    <w:p w14:paraId="6CB782E4" w14:textId="4EE22691" w:rsidR="00393465" w:rsidRPr="00845308" w:rsidRDefault="00393465" w:rsidP="00393465">
      <w:pPr>
        <w:rPr>
          <w:rFonts w:ascii="Times New Roman" w:hAnsi="Times New Roman" w:cs="Georgia"/>
          <w:b/>
          <w:sz w:val="28"/>
          <w:szCs w:val="26"/>
        </w:rPr>
      </w:pPr>
      <w:r>
        <w:rPr>
          <w:rFonts w:ascii="Times New Roman" w:hAnsi="Times New Roman"/>
          <w:b/>
          <w:sz w:val="28"/>
        </w:rPr>
        <w:t xml:space="preserve">Step 6: Testing a GUI </w:t>
      </w:r>
    </w:p>
    <w:p w14:paraId="572562B5" w14:textId="3CF20A0C" w:rsidR="00393465" w:rsidRDefault="00393465" w:rsidP="00393465">
      <w:pPr>
        <w:rPr>
          <w:rFonts w:ascii="Times New Roman" w:hAnsi="Times New Roman"/>
        </w:rPr>
      </w:pPr>
      <w:r>
        <w:rPr>
          <w:rFonts w:ascii="Times New Roman" w:hAnsi="Times New Roman"/>
        </w:rPr>
        <w:t>It is difficult</w:t>
      </w:r>
      <w:r w:rsidR="00D064D3">
        <w:rPr>
          <w:rFonts w:ascii="Times New Roman" w:hAnsi="Times New Roman"/>
        </w:rPr>
        <w:t xml:space="preserve"> to automatically test a graphical user interface since it relies on someone clicking on buttons and selecting menu options in many unpredictable sequences.  As an alternative, here is a checklist of actions your application should perform.</w:t>
      </w:r>
    </w:p>
    <w:p w14:paraId="0FABF21F" w14:textId="77777777" w:rsidR="00A125D5" w:rsidRDefault="00A125D5" w:rsidP="00393465">
      <w:pPr>
        <w:rPr>
          <w:rFonts w:ascii="Times New Roman" w:hAnsi="Times New Roman"/>
        </w:rPr>
      </w:pPr>
    </w:p>
    <w:p w14:paraId="74D57B8F" w14:textId="5C9C5894" w:rsidR="00D064D3" w:rsidRDefault="00D064D3" w:rsidP="00D064D3">
      <w:pPr>
        <w:ind w:left="720" w:hanging="720"/>
        <w:rPr>
          <w:rFonts w:ascii="Times New Roman" w:hAnsi="Times New Roman"/>
        </w:rPr>
      </w:pPr>
      <w:r>
        <w:rPr>
          <w:rFonts w:ascii="Times New Roman" w:hAnsi="Times New Roman"/>
        </w:rPr>
        <w:t xml:space="preserve">____  </w:t>
      </w:r>
      <w:r>
        <w:rPr>
          <w:rFonts w:ascii="Times New Roman" w:hAnsi="Times New Roman"/>
        </w:rPr>
        <w:tab/>
        <w:t>Start game - does the game begin with blank dice, the roll button enabled and the pass button disabled?</w:t>
      </w:r>
      <w:r w:rsidR="00A125D5">
        <w:rPr>
          <w:rFonts w:ascii="Times New Roman" w:hAnsi="Times New Roman"/>
        </w:rPr>
        <w:t xml:space="preserve"> Do the radio buttons display player names?</w:t>
      </w:r>
    </w:p>
    <w:p w14:paraId="4F1606AB" w14:textId="77777777" w:rsidR="00A125D5" w:rsidRDefault="00A125D5" w:rsidP="00D064D3">
      <w:pPr>
        <w:ind w:left="720" w:hanging="720"/>
        <w:rPr>
          <w:rFonts w:ascii="Times New Roman" w:hAnsi="Times New Roman"/>
        </w:rPr>
      </w:pPr>
    </w:p>
    <w:p w14:paraId="1B0AAC9C" w14:textId="4B18C0DE" w:rsidR="00A125D5" w:rsidRPr="00A125D5" w:rsidRDefault="00A125D5" w:rsidP="00D064D3">
      <w:pPr>
        <w:ind w:left="720" w:hanging="720"/>
        <w:rPr>
          <w:rFonts w:ascii="Times New Roman" w:hAnsi="Times New Roman"/>
          <w:b/>
        </w:rPr>
      </w:pPr>
      <w:r>
        <w:rPr>
          <w:rFonts w:ascii="Times New Roman" w:hAnsi="Times New Roman"/>
          <w:b/>
        </w:rPr>
        <w:t>Check a normal</w:t>
      </w:r>
      <w:r w:rsidRPr="00A125D5">
        <w:rPr>
          <w:rFonts w:ascii="Times New Roman" w:hAnsi="Times New Roman"/>
          <w:b/>
        </w:rPr>
        <w:t xml:space="preserve"> turn</w:t>
      </w:r>
    </w:p>
    <w:p w14:paraId="2C7833D2" w14:textId="512AA8F4" w:rsidR="00D064D3" w:rsidRDefault="00D064D3" w:rsidP="00D064D3">
      <w:pPr>
        <w:ind w:left="720" w:hanging="720"/>
        <w:rPr>
          <w:rFonts w:ascii="Times New Roman" w:hAnsi="Times New Roman"/>
        </w:rPr>
      </w:pPr>
      <w:r>
        <w:rPr>
          <w:rFonts w:ascii="Times New Roman" w:hAnsi="Times New Roman"/>
        </w:rPr>
        <w:t xml:space="preserve">____  </w:t>
      </w:r>
      <w:r>
        <w:rPr>
          <w:rFonts w:ascii="Times New Roman" w:hAnsi="Times New Roman"/>
        </w:rPr>
        <w:tab/>
        <w:t>Click on roll – do the dice roll? Does the pass button become enabled?</w:t>
      </w:r>
    </w:p>
    <w:p w14:paraId="27B45A7B" w14:textId="4A3C36E4" w:rsidR="00D064D3" w:rsidRDefault="00D064D3" w:rsidP="00D064D3">
      <w:pPr>
        <w:ind w:left="720" w:hanging="720"/>
        <w:rPr>
          <w:rFonts w:ascii="Times New Roman" w:hAnsi="Times New Roman"/>
        </w:rPr>
      </w:pPr>
      <w:r>
        <w:rPr>
          <w:rFonts w:ascii="Times New Roman" w:hAnsi="Times New Roman"/>
        </w:rPr>
        <w:t xml:space="preserve">____  </w:t>
      </w:r>
      <w:r>
        <w:rPr>
          <w:rFonts w:ascii="Times New Roman" w:hAnsi="Times New Roman"/>
        </w:rPr>
        <w:tab/>
        <w:t xml:space="preserve">Select two dice – do they turn pink? </w:t>
      </w:r>
    </w:p>
    <w:p w14:paraId="0870007B" w14:textId="1AA8FB48" w:rsidR="00D064D3" w:rsidRDefault="00D064D3" w:rsidP="00D064D3">
      <w:pPr>
        <w:ind w:left="720" w:hanging="720"/>
        <w:rPr>
          <w:rFonts w:ascii="Times New Roman" w:hAnsi="Times New Roman"/>
        </w:rPr>
      </w:pPr>
      <w:r>
        <w:rPr>
          <w:rFonts w:ascii="Times New Roman" w:hAnsi="Times New Roman"/>
        </w:rPr>
        <w:t xml:space="preserve">____  </w:t>
      </w:r>
      <w:r>
        <w:rPr>
          <w:rFonts w:ascii="Times New Roman" w:hAnsi="Times New Roman"/>
        </w:rPr>
        <w:tab/>
        <w:t xml:space="preserve">Click on roll – do the pink dice turn gray and the remaining dice roll? </w:t>
      </w:r>
    </w:p>
    <w:p w14:paraId="462B4519" w14:textId="2E34E9F5" w:rsidR="00A125D5" w:rsidRDefault="00A125D5" w:rsidP="00D064D3">
      <w:pPr>
        <w:ind w:left="720" w:hanging="720"/>
        <w:rPr>
          <w:rFonts w:ascii="Times New Roman" w:hAnsi="Times New Roman"/>
        </w:rPr>
      </w:pPr>
      <w:r>
        <w:rPr>
          <w:rFonts w:ascii="Times New Roman" w:hAnsi="Times New Roman"/>
        </w:rPr>
        <w:t xml:space="preserve">____  </w:t>
      </w:r>
      <w:r>
        <w:rPr>
          <w:rFonts w:ascii="Times New Roman" w:hAnsi="Times New Roman"/>
        </w:rPr>
        <w:tab/>
        <w:t>Click on pass – do the nice turn blank and the player score is updated?</w:t>
      </w:r>
    </w:p>
    <w:p w14:paraId="3F001D44" w14:textId="77777777" w:rsidR="00A125D5" w:rsidRDefault="00A125D5" w:rsidP="00D064D3">
      <w:pPr>
        <w:ind w:left="720" w:hanging="720"/>
        <w:rPr>
          <w:rFonts w:ascii="Times New Roman" w:hAnsi="Times New Roman"/>
        </w:rPr>
      </w:pPr>
    </w:p>
    <w:p w14:paraId="5D67AD36" w14:textId="6C568205" w:rsidR="00A125D5" w:rsidRPr="00A125D5" w:rsidRDefault="00A125D5" w:rsidP="00D064D3">
      <w:pPr>
        <w:ind w:left="720" w:hanging="720"/>
        <w:rPr>
          <w:rFonts w:ascii="Times New Roman" w:hAnsi="Times New Roman"/>
          <w:b/>
        </w:rPr>
      </w:pPr>
      <w:r w:rsidRPr="00A125D5">
        <w:rPr>
          <w:rFonts w:ascii="Times New Roman" w:hAnsi="Times New Roman"/>
          <w:b/>
        </w:rPr>
        <w:t xml:space="preserve">Check for </w:t>
      </w:r>
      <w:proofErr w:type="spellStart"/>
      <w:r w:rsidRPr="00A125D5">
        <w:rPr>
          <w:rFonts w:ascii="Times New Roman" w:hAnsi="Times New Roman"/>
          <w:b/>
        </w:rPr>
        <w:t>farkle</w:t>
      </w:r>
      <w:proofErr w:type="spellEnd"/>
    </w:p>
    <w:p w14:paraId="2C7E2F9A" w14:textId="368AE7FC" w:rsidR="00013BAE" w:rsidRDefault="00013BAE" w:rsidP="00013BAE">
      <w:pPr>
        <w:ind w:left="720" w:hanging="720"/>
        <w:rPr>
          <w:rFonts w:ascii="Times New Roman" w:hAnsi="Times New Roman"/>
        </w:rPr>
      </w:pPr>
      <w:r>
        <w:rPr>
          <w:rFonts w:ascii="Times New Roman" w:hAnsi="Times New Roman"/>
        </w:rPr>
        <w:t xml:space="preserve">____  </w:t>
      </w:r>
      <w:r>
        <w:rPr>
          <w:rFonts w:ascii="Times New Roman" w:hAnsi="Times New Roman"/>
        </w:rPr>
        <w:tab/>
        <w:t xml:space="preserve">Change to second player </w:t>
      </w:r>
      <w:r w:rsidR="00A125D5">
        <w:rPr>
          <w:rFonts w:ascii="Times New Roman" w:hAnsi="Times New Roman"/>
        </w:rPr>
        <w:t xml:space="preserve">– roll dice and select one die and continue to roll until player loses turn with a </w:t>
      </w:r>
      <w:proofErr w:type="spellStart"/>
      <w:r w:rsidR="00A125D5">
        <w:rPr>
          <w:rFonts w:ascii="Times New Roman" w:hAnsi="Times New Roman"/>
        </w:rPr>
        <w:t>Farkle</w:t>
      </w:r>
      <w:proofErr w:type="spellEnd"/>
      <w:r w:rsidR="00A125D5">
        <w:rPr>
          <w:rFonts w:ascii="Times New Roman" w:hAnsi="Times New Roman"/>
        </w:rPr>
        <w:t xml:space="preserve">.  </w:t>
      </w:r>
      <w:r w:rsidR="00CD0429">
        <w:rPr>
          <w:rFonts w:ascii="Times New Roman" w:hAnsi="Times New Roman"/>
        </w:rPr>
        <w:t xml:space="preserve">This will happen somewhat randomly at this point. </w:t>
      </w:r>
      <w:r w:rsidR="00A125D5">
        <w:rPr>
          <w:rFonts w:ascii="Times New Roman" w:hAnsi="Times New Roman"/>
        </w:rPr>
        <w:t>Does message display?</w:t>
      </w:r>
      <w:r>
        <w:rPr>
          <w:rFonts w:ascii="Times New Roman" w:hAnsi="Times New Roman"/>
        </w:rPr>
        <w:t xml:space="preserve"> </w:t>
      </w:r>
    </w:p>
    <w:p w14:paraId="2D78BDB4" w14:textId="291832BE" w:rsidR="00A125D5" w:rsidRDefault="00A125D5" w:rsidP="00013BAE">
      <w:pPr>
        <w:ind w:left="720" w:hanging="720"/>
        <w:rPr>
          <w:rFonts w:ascii="Times New Roman" w:hAnsi="Times New Roman"/>
        </w:rPr>
      </w:pPr>
      <w:bookmarkStart w:id="0" w:name="_GoBack"/>
      <w:bookmarkEnd w:id="0"/>
    </w:p>
    <w:p w14:paraId="043A9E2D" w14:textId="57D2DA85" w:rsidR="00A125D5" w:rsidRPr="00A125D5" w:rsidRDefault="00A125D5" w:rsidP="00013BAE">
      <w:pPr>
        <w:ind w:left="720" w:hanging="720"/>
        <w:rPr>
          <w:rFonts w:ascii="Times New Roman" w:hAnsi="Times New Roman"/>
          <w:b/>
        </w:rPr>
      </w:pPr>
      <w:r w:rsidRPr="00A125D5">
        <w:rPr>
          <w:rFonts w:ascii="Times New Roman" w:hAnsi="Times New Roman"/>
          <w:b/>
        </w:rPr>
        <w:t>Check for winner</w:t>
      </w:r>
    </w:p>
    <w:p w14:paraId="76D1F30A" w14:textId="52745133" w:rsidR="00A125D5" w:rsidRDefault="00013BAE" w:rsidP="00D064D3">
      <w:pPr>
        <w:ind w:left="720" w:hanging="720"/>
        <w:rPr>
          <w:rFonts w:ascii="Times New Roman" w:hAnsi="Times New Roman"/>
        </w:rPr>
      </w:pPr>
      <w:r>
        <w:rPr>
          <w:rFonts w:ascii="Times New Roman" w:hAnsi="Times New Roman"/>
        </w:rPr>
        <w:t xml:space="preserve">____  </w:t>
      </w:r>
      <w:r>
        <w:rPr>
          <w:rFonts w:ascii="Times New Roman" w:hAnsi="Times New Roman"/>
        </w:rPr>
        <w:tab/>
        <w:t xml:space="preserve">Change to third player </w:t>
      </w:r>
      <w:r w:rsidR="00A125D5">
        <w:rPr>
          <w:rFonts w:ascii="Times New Roman" w:hAnsi="Times New Roman"/>
        </w:rPr>
        <w:t>– continue playing and accumulating points until the player wins with at least 500 points.  Does a message with the player’s name appear?  Do both buttons disable?</w:t>
      </w:r>
    </w:p>
    <w:p w14:paraId="0C125D5D" w14:textId="77777777" w:rsidR="00A125D5" w:rsidRDefault="00A125D5" w:rsidP="00D064D3">
      <w:pPr>
        <w:ind w:left="720" w:hanging="720"/>
        <w:rPr>
          <w:rFonts w:ascii="Times New Roman" w:hAnsi="Times New Roman"/>
        </w:rPr>
      </w:pPr>
    </w:p>
    <w:p w14:paraId="37946A63" w14:textId="224F916A" w:rsidR="00A125D5" w:rsidRPr="00A125D5" w:rsidRDefault="00A125D5" w:rsidP="00D064D3">
      <w:pPr>
        <w:ind w:left="720" w:hanging="720"/>
        <w:rPr>
          <w:rFonts w:ascii="Times New Roman" w:hAnsi="Times New Roman"/>
          <w:b/>
        </w:rPr>
      </w:pPr>
      <w:r>
        <w:rPr>
          <w:rFonts w:ascii="Times New Roman" w:hAnsi="Times New Roman"/>
          <w:b/>
        </w:rPr>
        <w:t>Check m</w:t>
      </w:r>
      <w:r w:rsidRPr="00A125D5">
        <w:rPr>
          <w:rFonts w:ascii="Times New Roman" w:hAnsi="Times New Roman"/>
          <w:b/>
        </w:rPr>
        <w:t>enus</w:t>
      </w:r>
    </w:p>
    <w:p w14:paraId="5039C95C" w14:textId="31492A4B" w:rsidR="00D064D3" w:rsidRDefault="00D064D3" w:rsidP="00D064D3">
      <w:pPr>
        <w:ind w:left="720" w:hanging="720"/>
        <w:rPr>
          <w:rFonts w:ascii="Times New Roman" w:hAnsi="Times New Roman"/>
        </w:rPr>
      </w:pPr>
      <w:r>
        <w:rPr>
          <w:rFonts w:ascii="Times New Roman" w:hAnsi="Times New Roman"/>
        </w:rPr>
        <w:t xml:space="preserve">____  </w:t>
      </w:r>
      <w:r>
        <w:rPr>
          <w:rFonts w:ascii="Times New Roman" w:hAnsi="Times New Roman"/>
        </w:rPr>
        <w:tab/>
        <w:t>Select Best Score from the menu – does information display for Louie th</w:t>
      </w:r>
      <w:r w:rsidR="00F55A3E">
        <w:rPr>
          <w:rFonts w:ascii="Times New Roman" w:hAnsi="Times New Roman"/>
        </w:rPr>
        <w:t>e Laker with a best score of 10400</w:t>
      </w:r>
      <w:r>
        <w:rPr>
          <w:rFonts w:ascii="Times New Roman" w:hAnsi="Times New Roman"/>
        </w:rPr>
        <w:t xml:space="preserve"> and 11 turns?</w:t>
      </w:r>
    </w:p>
    <w:p w14:paraId="1A9CFCE7" w14:textId="02B9B1F5" w:rsidR="00D064D3" w:rsidRDefault="00D064D3" w:rsidP="00D064D3">
      <w:pPr>
        <w:ind w:left="720" w:hanging="720"/>
        <w:rPr>
          <w:rFonts w:ascii="Times New Roman" w:hAnsi="Times New Roman"/>
        </w:rPr>
      </w:pPr>
      <w:r>
        <w:rPr>
          <w:rFonts w:ascii="Times New Roman" w:hAnsi="Times New Roman"/>
        </w:rPr>
        <w:t xml:space="preserve">____  </w:t>
      </w:r>
      <w:r>
        <w:rPr>
          <w:rFonts w:ascii="Times New Roman" w:hAnsi="Times New Roman"/>
        </w:rPr>
        <w:tab/>
        <w:t xml:space="preserve">Select New Game from the menu – do player scores return to zero?  Do </w:t>
      </w:r>
      <w:r w:rsidR="009160AA">
        <w:rPr>
          <w:rFonts w:ascii="Times New Roman" w:hAnsi="Times New Roman"/>
        </w:rPr>
        <w:t>dice go</w:t>
      </w:r>
      <w:r>
        <w:rPr>
          <w:rFonts w:ascii="Times New Roman" w:hAnsi="Times New Roman"/>
        </w:rPr>
        <w:t xml:space="preserve"> blank?</w:t>
      </w:r>
    </w:p>
    <w:p w14:paraId="6BDD1E6D" w14:textId="476EDE2F" w:rsidR="00D064D3" w:rsidRDefault="00D064D3" w:rsidP="00D064D3">
      <w:pPr>
        <w:ind w:left="720" w:hanging="720"/>
        <w:rPr>
          <w:rFonts w:ascii="Times New Roman" w:hAnsi="Times New Roman"/>
        </w:rPr>
      </w:pPr>
      <w:r>
        <w:rPr>
          <w:rFonts w:ascii="Times New Roman" w:hAnsi="Times New Roman"/>
        </w:rPr>
        <w:t xml:space="preserve">____  </w:t>
      </w:r>
      <w:r>
        <w:rPr>
          <w:rFonts w:ascii="Times New Roman" w:hAnsi="Times New Roman"/>
        </w:rPr>
        <w:tab/>
        <w:t>Select Quit from the menu – does the application quit?</w:t>
      </w:r>
    </w:p>
    <w:p w14:paraId="124DDD91" w14:textId="77777777" w:rsidR="00D064D3" w:rsidRDefault="00D064D3" w:rsidP="00D064D3">
      <w:pPr>
        <w:ind w:left="720" w:hanging="720"/>
        <w:rPr>
          <w:rFonts w:ascii="Times New Roman" w:hAnsi="Times New Roman"/>
        </w:rPr>
      </w:pPr>
    </w:p>
    <w:p w14:paraId="3680DB76" w14:textId="77777777" w:rsidR="00D064D3" w:rsidRDefault="00D064D3" w:rsidP="00D064D3">
      <w:pPr>
        <w:ind w:left="720" w:hanging="720"/>
        <w:rPr>
          <w:rFonts w:ascii="Times New Roman" w:hAnsi="Times New Roman"/>
        </w:rPr>
      </w:pPr>
    </w:p>
    <w:p w14:paraId="50489996" w14:textId="77777777" w:rsidR="00393465" w:rsidRDefault="00393465" w:rsidP="00D80CB3">
      <w:pPr>
        <w:widowControl w:val="0"/>
        <w:autoSpaceDE w:val="0"/>
        <w:autoSpaceDN w:val="0"/>
        <w:adjustRightInd w:val="0"/>
        <w:spacing w:after="120"/>
        <w:rPr>
          <w:rFonts w:ascii="Times New Roman" w:hAnsi="Times New Roman" w:cs="Georgia"/>
          <w:b/>
          <w:sz w:val="28"/>
          <w:szCs w:val="26"/>
        </w:rPr>
      </w:pPr>
    </w:p>
    <w:p w14:paraId="0C38F58C" w14:textId="77777777" w:rsidR="00393465" w:rsidRDefault="00393465" w:rsidP="00D80CB3">
      <w:pPr>
        <w:widowControl w:val="0"/>
        <w:autoSpaceDE w:val="0"/>
        <w:autoSpaceDN w:val="0"/>
        <w:adjustRightInd w:val="0"/>
        <w:spacing w:after="120"/>
        <w:rPr>
          <w:rFonts w:ascii="Times New Roman" w:hAnsi="Times New Roman" w:cs="Georgia"/>
          <w:b/>
          <w:sz w:val="28"/>
          <w:szCs w:val="26"/>
        </w:rPr>
      </w:pPr>
    </w:p>
    <w:p w14:paraId="32B20CB7" w14:textId="523DC5E8" w:rsidR="00D80CB3" w:rsidRPr="00B665F1" w:rsidRDefault="009E6862" w:rsidP="00D80CB3">
      <w:pPr>
        <w:widowControl w:val="0"/>
        <w:autoSpaceDE w:val="0"/>
        <w:autoSpaceDN w:val="0"/>
        <w:adjustRightInd w:val="0"/>
        <w:spacing w:after="120"/>
        <w:rPr>
          <w:rFonts w:ascii="Courier New" w:hAnsi="Courier New" w:cs="Georgia"/>
          <w:szCs w:val="26"/>
        </w:rPr>
      </w:pPr>
      <w:r>
        <w:rPr>
          <w:rFonts w:ascii="Times New Roman" w:hAnsi="Times New Roman" w:cs="Georgia"/>
          <w:b/>
          <w:sz w:val="28"/>
          <w:szCs w:val="26"/>
        </w:rPr>
        <w:br w:type="page"/>
      </w:r>
      <w:r w:rsidR="00D80CB3" w:rsidRPr="00395DBE">
        <w:rPr>
          <w:rFonts w:ascii="Times New Roman" w:hAnsi="Times New Roman" w:cs="Georgia"/>
          <w:b/>
          <w:sz w:val="28"/>
          <w:szCs w:val="26"/>
        </w:rPr>
        <w:lastRenderedPageBreak/>
        <w:t>Grading Criteria</w:t>
      </w:r>
    </w:p>
    <w:p w14:paraId="2852CF20" w14:textId="77777777" w:rsidR="00D80CB3" w:rsidRPr="00395DBE" w:rsidRDefault="00D80CB3" w:rsidP="00D161A2">
      <w:pPr>
        <w:widowControl w:val="0"/>
        <w:tabs>
          <w:tab w:val="left" w:pos="220"/>
          <w:tab w:val="left" w:pos="720"/>
        </w:tabs>
        <w:autoSpaceDE w:val="0"/>
        <w:autoSpaceDN w:val="0"/>
        <w:adjustRightInd w:val="0"/>
        <w:spacing w:after="100"/>
        <w:rPr>
          <w:rFonts w:ascii="Times New Roman" w:hAnsi="Times New Roman" w:cs="Georgia"/>
        </w:rPr>
      </w:pPr>
      <w:r w:rsidRPr="00395DBE">
        <w:rPr>
          <w:rFonts w:ascii="Times New Roman" w:hAnsi="Times New Roman" w:cs="Georgia"/>
        </w:rPr>
        <w:t>Stapled cover page with your name and signed ple</w:t>
      </w:r>
      <w:r>
        <w:rPr>
          <w:rFonts w:ascii="Times New Roman" w:hAnsi="Times New Roman" w:cs="Georgia"/>
        </w:rPr>
        <w:t>dge. (-5 pts if missing</w:t>
      </w:r>
      <w:r w:rsidRPr="00395DBE">
        <w:rPr>
          <w:rFonts w:ascii="Times New Roman" w:hAnsi="Times New Roman" w:cs="Georgia"/>
        </w:rPr>
        <w:t>)</w:t>
      </w:r>
    </w:p>
    <w:p w14:paraId="2E75749E" w14:textId="77777777" w:rsidR="00D80CB3" w:rsidRDefault="00D80CB3" w:rsidP="00D80CB3">
      <w:pPr>
        <w:widowControl w:val="0"/>
        <w:autoSpaceDE w:val="0"/>
        <w:autoSpaceDN w:val="0"/>
        <w:adjustRightInd w:val="0"/>
        <w:rPr>
          <w:rFonts w:ascii="Times New Roman" w:hAnsi="Times New Roman" w:cs="Georgia"/>
          <w:b/>
          <w:bCs/>
          <w:sz w:val="28"/>
        </w:rPr>
      </w:pPr>
    </w:p>
    <w:p w14:paraId="6B079189" w14:textId="77777777" w:rsidR="00D80CB3" w:rsidRPr="00395DBE" w:rsidRDefault="00D80CB3" w:rsidP="00D80CB3">
      <w:pPr>
        <w:widowControl w:val="0"/>
        <w:autoSpaceDE w:val="0"/>
        <w:autoSpaceDN w:val="0"/>
        <w:adjustRightInd w:val="0"/>
        <w:rPr>
          <w:rFonts w:ascii="Times New Roman" w:hAnsi="Times New Roman" w:cs="Georgia"/>
          <w:b/>
          <w:bCs/>
          <w:sz w:val="28"/>
        </w:rPr>
      </w:pPr>
      <w:r w:rsidRPr="00395DBE">
        <w:rPr>
          <w:rFonts w:ascii="Times New Roman" w:hAnsi="Times New Roman" w:cs="Georgia"/>
          <w:b/>
          <w:bCs/>
          <w:sz w:val="28"/>
        </w:rPr>
        <w:t>Late Policy</w:t>
      </w:r>
    </w:p>
    <w:p w14:paraId="21E61C3E" w14:textId="77777777" w:rsidR="00DF5DB1" w:rsidRPr="00395DBE" w:rsidRDefault="00DF5DB1" w:rsidP="00DF5DB1">
      <w:pPr>
        <w:widowControl w:val="0"/>
        <w:autoSpaceDE w:val="0"/>
        <w:autoSpaceDN w:val="0"/>
        <w:adjustRightInd w:val="0"/>
        <w:spacing w:after="120"/>
        <w:rPr>
          <w:rFonts w:ascii="Times New Roman" w:hAnsi="Times New Roman" w:cs="Georgia"/>
          <w:szCs w:val="26"/>
        </w:rPr>
      </w:pPr>
      <w:r w:rsidRPr="00395DBE">
        <w:rPr>
          <w:rFonts w:ascii="Times New Roman" w:hAnsi="Times New Roman" w:cs="Georgia"/>
          <w:szCs w:val="26"/>
        </w:rPr>
        <w:t xml:space="preserve">Projects are </w:t>
      </w:r>
      <w:r>
        <w:rPr>
          <w:rFonts w:ascii="Times New Roman" w:hAnsi="Times New Roman" w:cs="Georgia"/>
          <w:szCs w:val="26"/>
        </w:rPr>
        <w:t>due at the START of the class period</w:t>
      </w:r>
      <w:r w:rsidRPr="00395DBE">
        <w:rPr>
          <w:rFonts w:ascii="Times New Roman" w:hAnsi="Times New Roman" w:cs="Georgia"/>
          <w:szCs w:val="26"/>
        </w:rPr>
        <w:t>. However, you are encouraged to complete a project even if you must turn it in late.</w:t>
      </w:r>
    </w:p>
    <w:p w14:paraId="13D62BF3" w14:textId="77777777" w:rsidR="00DF5DB1" w:rsidRPr="00395DBE" w:rsidRDefault="00DF5DB1" w:rsidP="00DF5DB1">
      <w:pPr>
        <w:widowControl w:val="0"/>
        <w:numPr>
          <w:ilvl w:val="0"/>
          <w:numId w:val="3"/>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The first 24 hours</w:t>
      </w:r>
      <w:r w:rsidRPr="00395DBE">
        <w:rPr>
          <w:rFonts w:ascii="Times New Roman" w:hAnsi="Times New Roman" w:cs="Georgia"/>
        </w:rPr>
        <w:t xml:space="preserve"> (-20 pts)</w:t>
      </w:r>
    </w:p>
    <w:p w14:paraId="0F244809" w14:textId="7F975246" w:rsidR="00DF5DB1" w:rsidRPr="00DF5DB1" w:rsidRDefault="00DF5DB1" w:rsidP="00DF5DB1">
      <w:pPr>
        <w:widowControl w:val="0"/>
        <w:numPr>
          <w:ilvl w:val="0"/>
          <w:numId w:val="3"/>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Each</w:t>
      </w:r>
      <w:r w:rsidRPr="00395DBE">
        <w:rPr>
          <w:rFonts w:ascii="Times New Roman" w:hAnsi="Times New Roman" w:cs="Georgia"/>
        </w:rPr>
        <w:t xml:space="preserve"> subsequent weekday is an additional -10 pts</w:t>
      </w:r>
    </w:p>
    <w:p w14:paraId="77F4F3D8" w14:textId="77777777" w:rsidR="00D80CB3" w:rsidRDefault="00D80CB3" w:rsidP="00D80CB3">
      <w:pPr>
        <w:widowControl w:val="0"/>
        <w:autoSpaceDE w:val="0"/>
        <w:autoSpaceDN w:val="0"/>
        <w:adjustRightInd w:val="0"/>
        <w:spacing w:after="120"/>
        <w:rPr>
          <w:rFonts w:ascii="Times New Roman" w:hAnsi="Times New Roman" w:cs="Georgia"/>
          <w:b/>
          <w:bCs/>
          <w:sz w:val="28"/>
        </w:rPr>
      </w:pPr>
    </w:p>
    <w:p w14:paraId="0B3B9378" w14:textId="77777777" w:rsidR="00D80CB3" w:rsidRPr="00395DBE" w:rsidRDefault="00D80CB3" w:rsidP="00D80CB3">
      <w:pPr>
        <w:widowControl w:val="0"/>
        <w:autoSpaceDE w:val="0"/>
        <w:autoSpaceDN w:val="0"/>
        <w:adjustRightInd w:val="0"/>
        <w:rPr>
          <w:rFonts w:ascii="Times New Roman" w:hAnsi="Times New Roman" w:cs="Georgia"/>
          <w:b/>
          <w:bCs/>
          <w:sz w:val="28"/>
        </w:rPr>
      </w:pPr>
      <w:r w:rsidRPr="00395DBE">
        <w:rPr>
          <w:rFonts w:ascii="Times New Roman" w:hAnsi="Times New Roman" w:cs="Georgia"/>
          <w:b/>
          <w:bCs/>
          <w:sz w:val="28"/>
        </w:rPr>
        <w:t>Turn In</w:t>
      </w:r>
    </w:p>
    <w:p w14:paraId="07950896" w14:textId="77777777" w:rsidR="00D80CB3" w:rsidRDefault="00D80CB3" w:rsidP="00D80CB3">
      <w:pPr>
        <w:widowControl w:val="0"/>
        <w:tabs>
          <w:tab w:val="left" w:pos="220"/>
          <w:tab w:val="left" w:pos="720"/>
        </w:tabs>
        <w:autoSpaceDE w:val="0"/>
        <w:autoSpaceDN w:val="0"/>
        <w:adjustRightInd w:val="0"/>
        <w:spacing w:after="100"/>
        <w:rPr>
          <w:rFonts w:ascii="Times New Roman" w:hAnsi="Times New Roman" w:cs="Georgia"/>
        </w:rPr>
      </w:pPr>
      <w:r>
        <w:rPr>
          <w:rFonts w:ascii="Times New Roman" w:hAnsi="Times New Roman" w:cs="Georgia"/>
        </w:rPr>
        <w:t xml:space="preserve">A professional document </w:t>
      </w:r>
      <w:r w:rsidRPr="00CB66F0">
        <w:rPr>
          <w:rFonts w:ascii="Times New Roman" w:hAnsi="Times New Roman" w:cs="Georgia"/>
          <w:b/>
        </w:rPr>
        <w:t>is stapled</w:t>
      </w:r>
      <w:r>
        <w:rPr>
          <w:rFonts w:ascii="Times New Roman" w:hAnsi="Times New Roman" w:cs="Georgia"/>
          <w:b/>
        </w:rPr>
        <w:t xml:space="preserve"> </w:t>
      </w:r>
      <w:r w:rsidRPr="000B3DA3">
        <w:rPr>
          <w:rFonts w:ascii="Times New Roman" w:hAnsi="Times New Roman" w:cs="Georgia"/>
        </w:rPr>
        <w:t>with an attractive cover page</w:t>
      </w:r>
      <w:r>
        <w:rPr>
          <w:rFonts w:ascii="Times New Roman" w:hAnsi="Times New Roman" w:cs="Georgia"/>
        </w:rPr>
        <w:t>.  Do not expect the lab to have a working stapler!</w:t>
      </w:r>
    </w:p>
    <w:p w14:paraId="7B77197C" w14:textId="77777777" w:rsidR="00D80CB3" w:rsidRDefault="00D80CB3" w:rsidP="00D80CB3">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sidRPr="00395DBE">
        <w:rPr>
          <w:rFonts w:ascii="Times New Roman" w:hAnsi="Times New Roman" w:cs="Georgia"/>
        </w:rPr>
        <w:t xml:space="preserve">Cover page - </w:t>
      </w:r>
      <w:r>
        <w:rPr>
          <w:rFonts w:ascii="Times New Roman" w:hAnsi="Times New Roman" w:cs="Georgia"/>
        </w:rPr>
        <w:t>Provide</w:t>
      </w:r>
      <w:r w:rsidRPr="00395DBE">
        <w:rPr>
          <w:rFonts w:ascii="Times New Roman" w:hAnsi="Times New Roman" w:cs="Georgia"/>
        </w:rPr>
        <w:t xml:space="preserve"> a cover page that </w:t>
      </w:r>
      <w:r>
        <w:rPr>
          <w:rFonts w:ascii="Times New Roman" w:hAnsi="Times New Roman" w:cs="Georgia"/>
        </w:rPr>
        <w:t>includes your name, a title, and a screenshot of your GUI</w:t>
      </w:r>
    </w:p>
    <w:p w14:paraId="2319B6B0" w14:textId="77777777" w:rsidR="00D80CB3" w:rsidRDefault="00D80CB3" w:rsidP="00D80CB3">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Signed Pledge – The cover page must include the following signed pledge:</w:t>
      </w:r>
      <w:r w:rsidRPr="00395DBE">
        <w:rPr>
          <w:rFonts w:ascii="Times New Roman" w:hAnsi="Times New Roman" w:cs="Georgia"/>
        </w:rPr>
        <w:t xml:space="preserve"> "I pledge that this work is entirely mine, and mine alone (except for any code provided by my instructor). " </w:t>
      </w:r>
      <w:r>
        <w:rPr>
          <w:rFonts w:ascii="Times New Roman" w:hAnsi="Times New Roman" w:cs="Georgia"/>
        </w:rPr>
        <w:t xml:space="preserve">In addition, provide names of any people you helped or received help from.  Under no circumstances do you exchange code electronically.  </w:t>
      </w:r>
      <w:r w:rsidRPr="00395DBE">
        <w:rPr>
          <w:rFonts w:ascii="Times New Roman" w:hAnsi="Times New Roman" w:cs="Georgia"/>
        </w:rPr>
        <w:t xml:space="preserve">You are responsible for understanding and adhering to the </w:t>
      </w:r>
      <w:hyperlink r:id="rId10" w:history="1">
        <w:r w:rsidRPr="00395DBE">
          <w:rPr>
            <w:rFonts w:ascii="Times New Roman" w:hAnsi="Times New Roman" w:cs="Georgia"/>
            <w:color w:val="0000EC"/>
          </w:rPr>
          <w:t>School of CIS Guidelines for Academic Honesty</w:t>
        </w:r>
      </w:hyperlink>
      <w:r w:rsidRPr="00395DBE">
        <w:rPr>
          <w:rFonts w:ascii="Times New Roman" w:hAnsi="Times New Roman" w:cs="Georgia"/>
        </w:rPr>
        <w:t>.</w:t>
      </w:r>
      <w:r>
        <w:rPr>
          <w:rFonts w:ascii="Times New Roman" w:hAnsi="Times New Roman" w:cs="Georgia"/>
        </w:rPr>
        <w:t xml:space="preserve">  </w:t>
      </w:r>
    </w:p>
    <w:p w14:paraId="2C825588" w14:textId="77777777" w:rsidR="00D80CB3" w:rsidRPr="00530AFF" w:rsidRDefault="00D80CB3" w:rsidP="00D80CB3">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Time Card – The cover page must also include a brief statement of how much time you spent on the project.  For example, “I spent 7 hours on this project from January 22-27 reading the book, designing a solution, writing code, fixing errors and putting together the printed document.”</w:t>
      </w:r>
    </w:p>
    <w:p w14:paraId="1F1802D9" w14:textId="77777777" w:rsidR="00D80CB3" w:rsidRDefault="00D80CB3" w:rsidP="00D80CB3">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Sample Output – provide a screenshot of the GUI on your cover page</w:t>
      </w:r>
    </w:p>
    <w:p w14:paraId="7731FA66" w14:textId="54EBD65A" w:rsidR="00D80CB3" w:rsidRDefault="00D80CB3" w:rsidP="00D80CB3">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sidRPr="00395DBE">
        <w:rPr>
          <w:rFonts w:ascii="Times New Roman" w:hAnsi="Times New Roman" w:cs="Georgia"/>
        </w:rPr>
        <w:t xml:space="preserve">Source code </w:t>
      </w:r>
      <w:r w:rsidR="005E6334">
        <w:rPr>
          <w:rFonts w:ascii="Times New Roman" w:hAnsi="Times New Roman" w:cs="Georgia"/>
        </w:rPr>
        <w:t>–</w:t>
      </w:r>
      <w:r w:rsidRPr="00395DBE">
        <w:rPr>
          <w:rFonts w:ascii="Times New Roman" w:hAnsi="Times New Roman" w:cs="Georgia"/>
        </w:rPr>
        <w:t xml:space="preserve"> </w:t>
      </w:r>
      <w:r w:rsidR="005E6334">
        <w:rPr>
          <w:rFonts w:ascii="Times New Roman" w:hAnsi="Times New Roman" w:cs="Georgia"/>
        </w:rPr>
        <w:t>DO NOT print – upload to Blackboard your el</w:t>
      </w:r>
      <w:r>
        <w:rPr>
          <w:rFonts w:ascii="Times New Roman" w:hAnsi="Times New Roman" w:cs="Georgia"/>
        </w:rPr>
        <w:t xml:space="preserve">egant </w:t>
      </w:r>
      <w:r w:rsidRPr="00395DBE">
        <w:rPr>
          <w:rFonts w:ascii="Times New Roman" w:hAnsi="Times New Roman" w:cs="Georgia"/>
        </w:rPr>
        <w:t>source code</w:t>
      </w:r>
      <w:r>
        <w:rPr>
          <w:rFonts w:ascii="Times New Roman" w:hAnsi="Times New Roman" w:cs="Georgia"/>
        </w:rPr>
        <w:t xml:space="preserve"> for </w:t>
      </w:r>
      <w:r w:rsidR="00F47C53">
        <w:rPr>
          <w:rFonts w:ascii="Courier New" w:hAnsi="Courier New" w:cs="Courier New"/>
        </w:rPr>
        <w:t>Player</w:t>
      </w:r>
      <w:r w:rsidR="00F47C53" w:rsidRPr="00F47C53">
        <w:rPr>
          <w:rFonts w:ascii="Times New Roman" w:hAnsi="Times New Roman" w:cs="Times New Roman"/>
        </w:rPr>
        <w:t xml:space="preserve"> and</w:t>
      </w:r>
      <w:r w:rsidR="00F47C53">
        <w:rPr>
          <w:rFonts w:ascii="Courier New" w:hAnsi="Courier New" w:cs="Courier New"/>
        </w:rPr>
        <w:t xml:space="preserve"> </w:t>
      </w:r>
      <w:proofErr w:type="spellStart"/>
      <w:r w:rsidR="00F47C53">
        <w:rPr>
          <w:rFonts w:ascii="Courier New" w:hAnsi="Courier New" w:cs="Courier New"/>
        </w:rPr>
        <w:t>F</w:t>
      </w:r>
      <w:r w:rsidR="00D161A2">
        <w:rPr>
          <w:rFonts w:ascii="Courier New" w:hAnsi="Courier New" w:cs="Courier New"/>
        </w:rPr>
        <w:t>arkle</w:t>
      </w:r>
      <w:r w:rsidRPr="007F070A">
        <w:rPr>
          <w:rFonts w:ascii="Courier New" w:hAnsi="Courier New" w:cs="Courier New"/>
        </w:rPr>
        <w:t>GUI</w:t>
      </w:r>
      <w:proofErr w:type="spellEnd"/>
      <w:r>
        <w:rPr>
          <w:rFonts w:ascii="Times New Roman" w:hAnsi="Times New Roman" w:cs="Georgia"/>
        </w:rPr>
        <w:t xml:space="preserve">.  </w:t>
      </w:r>
    </w:p>
    <w:p w14:paraId="25C9B6AC" w14:textId="4F898540" w:rsidR="009B3D67" w:rsidRPr="009B3D67" w:rsidRDefault="009B3D67" w:rsidP="009B3D67">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Demo</w:t>
      </w:r>
      <w:r w:rsidRPr="00395DBE">
        <w:rPr>
          <w:rFonts w:ascii="Times New Roman" w:hAnsi="Times New Roman" w:cs="Georgia"/>
        </w:rPr>
        <w:t xml:space="preserve"> </w:t>
      </w:r>
      <w:r>
        <w:rPr>
          <w:rFonts w:ascii="Times New Roman" w:hAnsi="Times New Roman" w:cs="Georgia"/>
        </w:rPr>
        <w:t>–</w:t>
      </w:r>
      <w:r w:rsidRPr="00395DBE">
        <w:rPr>
          <w:rFonts w:ascii="Times New Roman" w:hAnsi="Times New Roman" w:cs="Georgia"/>
        </w:rPr>
        <w:t xml:space="preserve"> </w:t>
      </w:r>
      <w:r>
        <w:rPr>
          <w:rFonts w:ascii="Times New Roman" w:hAnsi="Times New Roman" w:cs="Georgia"/>
        </w:rPr>
        <w:t xml:space="preserve">be prepared to demo your working GUI </w:t>
      </w:r>
      <w:r w:rsidR="005E6334">
        <w:rPr>
          <w:rFonts w:ascii="Times New Roman" w:hAnsi="Times New Roman" w:cs="Georgia"/>
        </w:rPr>
        <w:t>during the lab.</w:t>
      </w:r>
    </w:p>
    <w:p w14:paraId="53600467" w14:textId="77777777" w:rsidR="00D80CB3" w:rsidRDefault="00D80CB3" w:rsidP="00D80CB3">
      <w:pPr>
        <w:widowControl w:val="0"/>
        <w:autoSpaceDE w:val="0"/>
        <w:autoSpaceDN w:val="0"/>
        <w:adjustRightInd w:val="0"/>
        <w:spacing w:after="120"/>
        <w:rPr>
          <w:rFonts w:ascii="Times New Roman" w:hAnsi="Times New Roman"/>
        </w:rPr>
      </w:pPr>
    </w:p>
    <w:p w14:paraId="2595CC3F" w14:textId="77777777" w:rsidR="00D80CB3" w:rsidRPr="00395DBE" w:rsidRDefault="00D80CB3" w:rsidP="00D80CB3">
      <w:pPr>
        <w:rPr>
          <w:rFonts w:ascii="Times New Roman" w:hAnsi="Times New Roman"/>
        </w:rPr>
      </w:pPr>
    </w:p>
    <w:p w14:paraId="48C7C3DF" w14:textId="77777777" w:rsidR="00D80CB3" w:rsidRDefault="00D80CB3" w:rsidP="00D80CB3">
      <w:pPr>
        <w:rPr>
          <w:rFonts w:ascii="Times New Roman" w:hAnsi="Times New Roman" w:cs="Georgia"/>
          <w:b/>
          <w:sz w:val="20"/>
          <w:szCs w:val="20"/>
        </w:rPr>
      </w:pPr>
    </w:p>
    <w:p w14:paraId="6E19B72E" w14:textId="4E2F127D" w:rsidR="00260823" w:rsidRDefault="009B3D67" w:rsidP="009B3D67">
      <w:pPr>
        <w:rPr>
          <w:rFonts w:ascii="Times New Roman" w:hAnsi="Times New Roman"/>
        </w:rPr>
      </w:pPr>
      <w:r>
        <w:rPr>
          <w:rFonts w:ascii="Times New Roman" w:hAnsi="Times New Roman"/>
        </w:rPr>
        <w:t xml:space="preserve"> </w:t>
      </w:r>
    </w:p>
    <w:p w14:paraId="6B9555CC" w14:textId="77777777" w:rsidR="00EC3714" w:rsidRPr="00395DBE" w:rsidRDefault="00EC3714" w:rsidP="00CB66F0">
      <w:pPr>
        <w:rPr>
          <w:rFonts w:ascii="Times New Roman" w:hAnsi="Times New Roman"/>
        </w:rPr>
      </w:pPr>
    </w:p>
    <w:sectPr w:rsidR="00EC3714" w:rsidRPr="00395DBE" w:rsidSect="00E43A8A">
      <w:footerReference w:type="even" r:id="rId11"/>
      <w:footerReference w:type="default" r:id="rId12"/>
      <w:pgSz w:w="12240" w:h="15840"/>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6697C" w14:textId="77777777" w:rsidR="00B47422" w:rsidRDefault="00B47422">
      <w:r>
        <w:separator/>
      </w:r>
    </w:p>
  </w:endnote>
  <w:endnote w:type="continuationSeparator" w:id="0">
    <w:p w14:paraId="5A8BAF1D" w14:textId="77777777" w:rsidR="00B47422" w:rsidRDefault="00B47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3"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068FD" w14:textId="77777777" w:rsidR="00DE7CF2" w:rsidRDefault="00DE7CF2" w:rsidP="003313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D88F92" w14:textId="77777777" w:rsidR="00DE7CF2" w:rsidRDefault="00DE7CF2" w:rsidP="00AE3A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E1F0C" w14:textId="6B5496FC" w:rsidR="00DE7CF2" w:rsidRDefault="00DE7CF2" w:rsidP="00331387">
    <w:pPr>
      <w:pStyle w:val="Footer"/>
      <w:framePr w:wrap="around" w:vAnchor="text" w:hAnchor="margin" w:xAlign="right" w:y="1"/>
      <w:rPr>
        <w:rStyle w:val="PageNumber"/>
      </w:rPr>
    </w:pPr>
    <w:r w:rsidRPr="00AE3A15">
      <w:rPr>
        <w:rStyle w:val="PageNumber"/>
      </w:rPr>
      <w:t xml:space="preserve">Page </w:t>
    </w:r>
    <w:r w:rsidRPr="00AE3A15">
      <w:rPr>
        <w:rStyle w:val="PageNumber"/>
      </w:rPr>
      <w:fldChar w:fldCharType="begin"/>
    </w:r>
    <w:r w:rsidRPr="00AE3A15">
      <w:rPr>
        <w:rStyle w:val="PageNumber"/>
      </w:rPr>
      <w:instrText xml:space="preserve"> PAGE </w:instrText>
    </w:r>
    <w:r w:rsidRPr="00AE3A15">
      <w:rPr>
        <w:rStyle w:val="PageNumber"/>
      </w:rPr>
      <w:fldChar w:fldCharType="separate"/>
    </w:r>
    <w:r w:rsidR="00423F8E">
      <w:rPr>
        <w:rStyle w:val="PageNumber"/>
        <w:noProof/>
      </w:rPr>
      <w:t>1</w:t>
    </w:r>
    <w:r w:rsidRPr="00AE3A15">
      <w:rPr>
        <w:rStyle w:val="PageNumber"/>
      </w:rPr>
      <w:fldChar w:fldCharType="end"/>
    </w:r>
    <w:r w:rsidRPr="00AE3A15">
      <w:rPr>
        <w:rStyle w:val="PageNumber"/>
      </w:rPr>
      <w:t xml:space="preserve"> of </w:t>
    </w:r>
    <w:r w:rsidRPr="00AE3A15">
      <w:rPr>
        <w:rStyle w:val="PageNumber"/>
      </w:rPr>
      <w:fldChar w:fldCharType="begin"/>
    </w:r>
    <w:r w:rsidRPr="00AE3A15">
      <w:rPr>
        <w:rStyle w:val="PageNumber"/>
      </w:rPr>
      <w:instrText xml:space="preserve"> NUMPAGES </w:instrText>
    </w:r>
    <w:r w:rsidRPr="00AE3A15">
      <w:rPr>
        <w:rStyle w:val="PageNumber"/>
      </w:rPr>
      <w:fldChar w:fldCharType="separate"/>
    </w:r>
    <w:r w:rsidR="00423F8E">
      <w:rPr>
        <w:rStyle w:val="PageNumber"/>
        <w:noProof/>
      </w:rPr>
      <w:t>7</w:t>
    </w:r>
    <w:r w:rsidRPr="00AE3A15">
      <w:rPr>
        <w:rStyle w:val="PageNumber"/>
      </w:rPr>
      <w:fldChar w:fldCharType="end"/>
    </w:r>
  </w:p>
  <w:p w14:paraId="2409F0B1" w14:textId="51159A73" w:rsidR="00DE7CF2" w:rsidRPr="00DB0434" w:rsidRDefault="00D71704" w:rsidP="00AE3A15">
    <w:pPr>
      <w:pStyle w:val="Footer"/>
      <w:tabs>
        <w:tab w:val="clear" w:pos="8640"/>
        <w:tab w:val="right" w:pos="9360"/>
      </w:tabs>
      <w:ind w:right="360"/>
      <w:rPr>
        <w:i/>
      </w:rPr>
    </w:pPr>
    <w:r>
      <w:rPr>
        <w:i/>
      </w:rPr>
      <w:t xml:space="preserve"> CIS 162 Project 3</w:t>
    </w:r>
    <w:r w:rsidR="00D161A2">
      <w:rPr>
        <w:i/>
      </w:rPr>
      <w:t xml:space="preserve"> – Fall</w:t>
    </w:r>
    <w:r w:rsidR="00374DBD">
      <w:rPr>
        <w:i/>
      </w:rPr>
      <w:t xml:space="preserve"> 2018</w:t>
    </w:r>
    <w:r w:rsidR="00DE7CF2">
      <w:rPr>
        <w:i/>
      </w:rPr>
      <w:t xml:space="preserve"> </w:t>
    </w:r>
    <w:r w:rsidR="00DE7CF2">
      <w:rPr>
        <w:i/>
      </w:rPr>
      <w:tab/>
    </w:r>
    <w:r w:rsidR="00DE7CF2">
      <w:rPr>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914D4" w14:textId="77777777" w:rsidR="00B47422" w:rsidRDefault="00B47422">
      <w:r>
        <w:separator/>
      </w:r>
    </w:p>
  </w:footnote>
  <w:footnote w:type="continuationSeparator" w:id="0">
    <w:p w14:paraId="3DA1ED20" w14:textId="77777777" w:rsidR="00B47422" w:rsidRDefault="00B47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DF92633E"/>
    <w:lvl w:ilvl="0">
      <w:start w:val="1"/>
      <w:numFmt w:val="decimal"/>
      <w:pStyle w:val="ListNumber2"/>
      <w:lvlText w:val="%1."/>
      <w:lvlJc w:val="left"/>
      <w:pPr>
        <w:tabs>
          <w:tab w:val="num" w:pos="720"/>
        </w:tabs>
        <w:ind w:left="720" w:hanging="360"/>
      </w:p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EC54AD"/>
    <w:multiLevelType w:val="hybridMultilevel"/>
    <w:tmpl w:val="79924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C65753"/>
    <w:multiLevelType w:val="hybridMultilevel"/>
    <w:tmpl w:val="8680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F4308C"/>
    <w:multiLevelType w:val="hybridMultilevel"/>
    <w:tmpl w:val="6380B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44AD3"/>
    <w:multiLevelType w:val="hybridMultilevel"/>
    <w:tmpl w:val="84CC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1B5B67"/>
    <w:multiLevelType w:val="hybridMultilevel"/>
    <w:tmpl w:val="4D00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D552C"/>
    <w:multiLevelType w:val="hybridMultilevel"/>
    <w:tmpl w:val="7D26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A66636"/>
    <w:multiLevelType w:val="hybridMultilevel"/>
    <w:tmpl w:val="C2C82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4927D5"/>
    <w:multiLevelType w:val="hybridMultilevel"/>
    <w:tmpl w:val="BAAE2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5E0A83"/>
    <w:multiLevelType w:val="hybridMultilevel"/>
    <w:tmpl w:val="D772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5D1427"/>
    <w:multiLevelType w:val="hybridMultilevel"/>
    <w:tmpl w:val="C07E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F4306"/>
    <w:multiLevelType w:val="hybridMultilevel"/>
    <w:tmpl w:val="1462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F537C7"/>
    <w:multiLevelType w:val="hybridMultilevel"/>
    <w:tmpl w:val="0A6E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2C3498"/>
    <w:multiLevelType w:val="hybridMultilevel"/>
    <w:tmpl w:val="CD80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D72137"/>
    <w:multiLevelType w:val="hybridMultilevel"/>
    <w:tmpl w:val="38800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EA4173"/>
    <w:multiLevelType w:val="hybridMultilevel"/>
    <w:tmpl w:val="2B9E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45689F"/>
    <w:multiLevelType w:val="hybridMultilevel"/>
    <w:tmpl w:val="3DCE8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536E05"/>
    <w:multiLevelType w:val="hybridMultilevel"/>
    <w:tmpl w:val="2BFA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B348DE"/>
    <w:multiLevelType w:val="hybridMultilevel"/>
    <w:tmpl w:val="4A1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E33E05"/>
    <w:multiLevelType w:val="hybridMultilevel"/>
    <w:tmpl w:val="08BC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16"/>
  </w:num>
  <w:num w:numId="5">
    <w:abstractNumId w:val="9"/>
  </w:num>
  <w:num w:numId="6">
    <w:abstractNumId w:val="22"/>
  </w:num>
  <w:num w:numId="7">
    <w:abstractNumId w:val="20"/>
  </w:num>
  <w:num w:numId="8">
    <w:abstractNumId w:val="7"/>
  </w:num>
  <w:num w:numId="9">
    <w:abstractNumId w:val="4"/>
  </w:num>
  <w:num w:numId="10">
    <w:abstractNumId w:val="15"/>
  </w:num>
  <w:num w:numId="11">
    <w:abstractNumId w:val="17"/>
  </w:num>
  <w:num w:numId="12">
    <w:abstractNumId w:val="14"/>
  </w:num>
  <w:num w:numId="13">
    <w:abstractNumId w:val="12"/>
  </w:num>
  <w:num w:numId="14">
    <w:abstractNumId w:val="11"/>
  </w:num>
  <w:num w:numId="15">
    <w:abstractNumId w:val="8"/>
  </w:num>
  <w:num w:numId="16">
    <w:abstractNumId w:val="5"/>
  </w:num>
  <w:num w:numId="17">
    <w:abstractNumId w:val="0"/>
  </w:num>
  <w:num w:numId="18">
    <w:abstractNumId w:val="6"/>
  </w:num>
  <w:num w:numId="19">
    <w:abstractNumId w:val="18"/>
  </w:num>
  <w:num w:numId="20">
    <w:abstractNumId w:val="13"/>
  </w:num>
  <w:num w:numId="21">
    <w:abstractNumId w:val="19"/>
  </w:num>
  <w:num w:numId="22">
    <w:abstractNumId w:val="2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3F0544"/>
    <w:rsid w:val="000076DE"/>
    <w:rsid w:val="00010107"/>
    <w:rsid w:val="00013BAE"/>
    <w:rsid w:val="00021A50"/>
    <w:rsid w:val="00040585"/>
    <w:rsid w:val="00050A1C"/>
    <w:rsid w:val="00066F19"/>
    <w:rsid w:val="00083798"/>
    <w:rsid w:val="00093DAC"/>
    <w:rsid w:val="000A2E10"/>
    <w:rsid w:val="000A57B4"/>
    <w:rsid w:val="000B3DA3"/>
    <w:rsid w:val="000D337A"/>
    <w:rsid w:val="000D66DF"/>
    <w:rsid w:val="000E3A8D"/>
    <w:rsid w:val="000F39DD"/>
    <w:rsid w:val="00103BB9"/>
    <w:rsid w:val="00113141"/>
    <w:rsid w:val="001437D6"/>
    <w:rsid w:val="00144130"/>
    <w:rsid w:val="0016049F"/>
    <w:rsid w:val="00171142"/>
    <w:rsid w:val="00176C8F"/>
    <w:rsid w:val="00190ADB"/>
    <w:rsid w:val="001B6176"/>
    <w:rsid w:val="001C2735"/>
    <w:rsid w:val="001D66D7"/>
    <w:rsid w:val="001E49BA"/>
    <w:rsid w:val="001F298F"/>
    <w:rsid w:val="001F41E7"/>
    <w:rsid w:val="001F7792"/>
    <w:rsid w:val="00203017"/>
    <w:rsid w:val="00241825"/>
    <w:rsid w:val="00246BA7"/>
    <w:rsid w:val="00252C20"/>
    <w:rsid w:val="002531D7"/>
    <w:rsid w:val="00255069"/>
    <w:rsid w:val="00260823"/>
    <w:rsid w:val="002975EC"/>
    <w:rsid w:val="002A00F2"/>
    <w:rsid w:val="002A2919"/>
    <w:rsid w:val="002A3360"/>
    <w:rsid w:val="002A5B42"/>
    <w:rsid w:val="002A7BCD"/>
    <w:rsid w:val="002B202A"/>
    <w:rsid w:val="002D0FD0"/>
    <w:rsid w:val="002D2A49"/>
    <w:rsid w:val="002F0DC6"/>
    <w:rsid w:val="002F3A3C"/>
    <w:rsid w:val="003159BF"/>
    <w:rsid w:val="00323164"/>
    <w:rsid w:val="00331387"/>
    <w:rsid w:val="00353914"/>
    <w:rsid w:val="00355DC6"/>
    <w:rsid w:val="00360086"/>
    <w:rsid w:val="00365BAA"/>
    <w:rsid w:val="00374DBD"/>
    <w:rsid w:val="00375DA3"/>
    <w:rsid w:val="00381A8A"/>
    <w:rsid w:val="0038493A"/>
    <w:rsid w:val="00390176"/>
    <w:rsid w:val="00391BE5"/>
    <w:rsid w:val="00393465"/>
    <w:rsid w:val="00395DBE"/>
    <w:rsid w:val="0039635B"/>
    <w:rsid w:val="003A2E7C"/>
    <w:rsid w:val="003A5EA4"/>
    <w:rsid w:val="003B494C"/>
    <w:rsid w:val="003C1251"/>
    <w:rsid w:val="003D329A"/>
    <w:rsid w:val="003E3A95"/>
    <w:rsid w:val="003F0544"/>
    <w:rsid w:val="003F0D39"/>
    <w:rsid w:val="003F0F1F"/>
    <w:rsid w:val="00406F08"/>
    <w:rsid w:val="00421068"/>
    <w:rsid w:val="004215CD"/>
    <w:rsid w:val="00423089"/>
    <w:rsid w:val="00423937"/>
    <w:rsid w:val="00423F8E"/>
    <w:rsid w:val="00445E87"/>
    <w:rsid w:val="00452D31"/>
    <w:rsid w:val="00463899"/>
    <w:rsid w:val="004638F9"/>
    <w:rsid w:val="004644A5"/>
    <w:rsid w:val="00473170"/>
    <w:rsid w:val="00494A69"/>
    <w:rsid w:val="004A5759"/>
    <w:rsid w:val="004B601E"/>
    <w:rsid w:val="004D5775"/>
    <w:rsid w:val="004E5BFE"/>
    <w:rsid w:val="004E5D66"/>
    <w:rsid w:val="004E73C7"/>
    <w:rsid w:val="0050195C"/>
    <w:rsid w:val="0051096F"/>
    <w:rsid w:val="005374BC"/>
    <w:rsid w:val="00544F35"/>
    <w:rsid w:val="00545BBF"/>
    <w:rsid w:val="00545D01"/>
    <w:rsid w:val="00561E28"/>
    <w:rsid w:val="00575161"/>
    <w:rsid w:val="00582314"/>
    <w:rsid w:val="00591391"/>
    <w:rsid w:val="005A1027"/>
    <w:rsid w:val="005A16BC"/>
    <w:rsid w:val="005A4CDA"/>
    <w:rsid w:val="005A6FF5"/>
    <w:rsid w:val="005B4749"/>
    <w:rsid w:val="005C1124"/>
    <w:rsid w:val="005C2103"/>
    <w:rsid w:val="005C37C0"/>
    <w:rsid w:val="005D7A0F"/>
    <w:rsid w:val="005E0DF0"/>
    <w:rsid w:val="005E6334"/>
    <w:rsid w:val="005F066E"/>
    <w:rsid w:val="005F16BD"/>
    <w:rsid w:val="00606EB1"/>
    <w:rsid w:val="006170E3"/>
    <w:rsid w:val="00621916"/>
    <w:rsid w:val="006228F9"/>
    <w:rsid w:val="00624586"/>
    <w:rsid w:val="006303F4"/>
    <w:rsid w:val="00635F50"/>
    <w:rsid w:val="0064032D"/>
    <w:rsid w:val="00650875"/>
    <w:rsid w:val="00650E2E"/>
    <w:rsid w:val="00657BBB"/>
    <w:rsid w:val="00677CAE"/>
    <w:rsid w:val="00681921"/>
    <w:rsid w:val="0068589A"/>
    <w:rsid w:val="006950C6"/>
    <w:rsid w:val="00695DD4"/>
    <w:rsid w:val="006A39C2"/>
    <w:rsid w:val="006B515E"/>
    <w:rsid w:val="006C065B"/>
    <w:rsid w:val="006C1AE8"/>
    <w:rsid w:val="006D2058"/>
    <w:rsid w:val="006D62D8"/>
    <w:rsid w:val="0070551F"/>
    <w:rsid w:val="007218CD"/>
    <w:rsid w:val="007219A1"/>
    <w:rsid w:val="00731B46"/>
    <w:rsid w:val="00734011"/>
    <w:rsid w:val="0073447A"/>
    <w:rsid w:val="00742ABB"/>
    <w:rsid w:val="00742DB8"/>
    <w:rsid w:val="007707B0"/>
    <w:rsid w:val="00770EDB"/>
    <w:rsid w:val="00775997"/>
    <w:rsid w:val="00792581"/>
    <w:rsid w:val="007A38B5"/>
    <w:rsid w:val="007A7390"/>
    <w:rsid w:val="007B17CE"/>
    <w:rsid w:val="007C042A"/>
    <w:rsid w:val="007C5282"/>
    <w:rsid w:val="007C6046"/>
    <w:rsid w:val="007F070A"/>
    <w:rsid w:val="007F2A1E"/>
    <w:rsid w:val="0084158C"/>
    <w:rsid w:val="00845308"/>
    <w:rsid w:val="0084675B"/>
    <w:rsid w:val="00854564"/>
    <w:rsid w:val="00864093"/>
    <w:rsid w:val="008707AB"/>
    <w:rsid w:val="00870B77"/>
    <w:rsid w:val="00871A1E"/>
    <w:rsid w:val="0087235A"/>
    <w:rsid w:val="008745ED"/>
    <w:rsid w:val="00880801"/>
    <w:rsid w:val="00883B81"/>
    <w:rsid w:val="00885ABF"/>
    <w:rsid w:val="008A489A"/>
    <w:rsid w:val="008B4298"/>
    <w:rsid w:val="008C0E0F"/>
    <w:rsid w:val="008C0F24"/>
    <w:rsid w:val="008C4000"/>
    <w:rsid w:val="008D2348"/>
    <w:rsid w:val="008E05CA"/>
    <w:rsid w:val="008F5EC3"/>
    <w:rsid w:val="009005EB"/>
    <w:rsid w:val="009160AA"/>
    <w:rsid w:val="009263EC"/>
    <w:rsid w:val="00933F7B"/>
    <w:rsid w:val="00934602"/>
    <w:rsid w:val="009410E6"/>
    <w:rsid w:val="009509CC"/>
    <w:rsid w:val="00953253"/>
    <w:rsid w:val="009610EB"/>
    <w:rsid w:val="00965AF8"/>
    <w:rsid w:val="00993936"/>
    <w:rsid w:val="0099572D"/>
    <w:rsid w:val="009A3CEE"/>
    <w:rsid w:val="009A4744"/>
    <w:rsid w:val="009B363E"/>
    <w:rsid w:val="009B3D67"/>
    <w:rsid w:val="009D0010"/>
    <w:rsid w:val="009D4908"/>
    <w:rsid w:val="009E000D"/>
    <w:rsid w:val="009E65DD"/>
    <w:rsid w:val="009E6862"/>
    <w:rsid w:val="009F55B9"/>
    <w:rsid w:val="009F5AC5"/>
    <w:rsid w:val="009F68CD"/>
    <w:rsid w:val="009F7ED0"/>
    <w:rsid w:val="00A125D5"/>
    <w:rsid w:val="00A15731"/>
    <w:rsid w:val="00A2502B"/>
    <w:rsid w:val="00A30464"/>
    <w:rsid w:val="00A51012"/>
    <w:rsid w:val="00A52F2F"/>
    <w:rsid w:val="00A531FE"/>
    <w:rsid w:val="00A70C26"/>
    <w:rsid w:val="00A73A48"/>
    <w:rsid w:val="00A73FFB"/>
    <w:rsid w:val="00A7559A"/>
    <w:rsid w:val="00A75E81"/>
    <w:rsid w:val="00A76AC6"/>
    <w:rsid w:val="00A87FBD"/>
    <w:rsid w:val="00AC566D"/>
    <w:rsid w:val="00AD58A7"/>
    <w:rsid w:val="00AD743B"/>
    <w:rsid w:val="00AE094C"/>
    <w:rsid w:val="00AE3A15"/>
    <w:rsid w:val="00AE52ED"/>
    <w:rsid w:val="00AF0A55"/>
    <w:rsid w:val="00B05F3D"/>
    <w:rsid w:val="00B12B2D"/>
    <w:rsid w:val="00B24BE5"/>
    <w:rsid w:val="00B47422"/>
    <w:rsid w:val="00B5076B"/>
    <w:rsid w:val="00B616A9"/>
    <w:rsid w:val="00B6569C"/>
    <w:rsid w:val="00B71426"/>
    <w:rsid w:val="00B91D1C"/>
    <w:rsid w:val="00B91F84"/>
    <w:rsid w:val="00B9404D"/>
    <w:rsid w:val="00BB40AB"/>
    <w:rsid w:val="00BB479A"/>
    <w:rsid w:val="00BF0130"/>
    <w:rsid w:val="00BF0934"/>
    <w:rsid w:val="00C03E9D"/>
    <w:rsid w:val="00C149CA"/>
    <w:rsid w:val="00C25275"/>
    <w:rsid w:val="00C342A2"/>
    <w:rsid w:val="00C42019"/>
    <w:rsid w:val="00C52EA7"/>
    <w:rsid w:val="00C56254"/>
    <w:rsid w:val="00C72D92"/>
    <w:rsid w:val="00C76400"/>
    <w:rsid w:val="00C906F4"/>
    <w:rsid w:val="00C93D7D"/>
    <w:rsid w:val="00CA46B8"/>
    <w:rsid w:val="00CB1619"/>
    <w:rsid w:val="00CB66F0"/>
    <w:rsid w:val="00CC1300"/>
    <w:rsid w:val="00CD0429"/>
    <w:rsid w:val="00CD1A9D"/>
    <w:rsid w:val="00D064D3"/>
    <w:rsid w:val="00D06941"/>
    <w:rsid w:val="00D07C87"/>
    <w:rsid w:val="00D143E2"/>
    <w:rsid w:val="00D161A2"/>
    <w:rsid w:val="00D33F86"/>
    <w:rsid w:val="00D3767A"/>
    <w:rsid w:val="00D40DCF"/>
    <w:rsid w:val="00D5049F"/>
    <w:rsid w:val="00D51D02"/>
    <w:rsid w:val="00D71704"/>
    <w:rsid w:val="00D80CB3"/>
    <w:rsid w:val="00D826CF"/>
    <w:rsid w:val="00D942FB"/>
    <w:rsid w:val="00DA7889"/>
    <w:rsid w:val="00DB0434"/>
    <w:rsid w:val="00DB6232"/>
    <w:rsid w:val="00DD20B1"/>
    <w:rsid w:val="00DE7794"/>
    <w:rsid w:val="00DE7CF2"/>
    <w:rsid w:val="00DF5DB1"/>
    <w:rsid w:val="00E14728"/>
    <w:rsid w:val="00E21F76"/>
    <w:rsid w:val="00E3144B"/>
    <w:rsid w:val="00E43A8A"/>
    <w:rsid w:val="00E4484A"/>
    <w:rsid w:val="00E475C4"/>
    <w:rsid w:val="00E623B5"/>
    <w:rsid w:val="00E650B4"/>
    <w:rsid w:val="00E77C20"/>
    <w:rsid w:val="00E806AE"/>
    <w:rsid w:val="00E81AB0"/>
    <w:rsid w:val="00E8307B"/>
    <w:rsid w:val="00E85F79"/>
    <w:rsid w:val="00E934E2"/>
    <w:rsid w:val="00EC3714"/>
    <w:rsid w:val="00ED02CE"/>
    <w:rsid w:val="00EE29B7"/>
    <w:rsid w:val="00EE5CC9"/>
    <w:rsid w:val="00EE6F08"/>
    <w:rsid w:val="00EF22A3"/>
    <w:rsid w:val="00EF464A"/>
    <w:rsid w:val="00EF59ED"/>
    <w:rsid w:val="00F018C2"/>
    <w:rsid w:val="00F0594E"/>
    <w:rsid w:val="00F20B65"/>
    <w:rsid w:val="00F2123A"/>
    <w:rsid w:val="00F2411C"/>
    <w:rsid w:val="00F25B13"/>
    <w:rsid w:val="00F25F78"/>
    <w:rsid w:val="00F3403B"/>
    <w:rsid w:val="00F47C53"/>
    <w:rsid w:val="00F55A3E"/>
    <w:rsid w:val="00F64240"/>
    <w:rsid w:val="00F73FA1"/>
    <w:rsid w:val="00F77C14"/>
    <w:rsid w:val="00F81C3B"/>
    <w:rsid w:val="00F8225C"/>
    <w:rsid w:val="00F85828"/>
    <w:rsid w:val="00F90D18"/>
    <w:rsid w:val="00F952A4"/>
    <w:rsid w:val="00F95F64"/>
    <w:rsid w:val="00FE115E"/>
    <w:rsid w:val="00FF3BD9"/>
    <w:rsid w:val="00FF45F2"/>
    <w:rsid w:val="00FF49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7F3573D"/>
  <w15:docId w15:val="{A94CAFA6-8262-5D45-8E6C-1139BDB13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6D33"/>
    <w:rPr>
      <w:sz w:val="24"/>
      <w:szCs w:val="24"/>
    </w:rPr>
  </w:style>
  <w:style w:type="paragraph" w:styleId="Heading2">
    <w:name w:val="heading 2"/>
    <w:basedOn w:val="Normal"/>
    <w:next w:val="Normal"/>
    <w:link w:val="Heading2Char"/>
    <w:rsid w:val="006303F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19"/>
    <w:pPr>
      <w:ind w:left="720"/>
      <w:contextualSpacing/>
    </w:pPr>
  </w:style>
  <w:style w:type="paragraph" w:styleId="Header">
    <w:name w:val="header"/>
    <w:basedOn w:val="Normal"/>
    <w:link w:val="HeaderChar"/>
    <w:uiPriority w:val="99"/>
    <w:unhideWhenUsed/>
    <w:rsid w:val="00DB0434"/>
    <w:pPr>
      <w:tabs>
        <w:tab w:val="center" w:pos="4320"/>
        <w:tab w:val="right" w:pos="8640"/>
      </w:tabs>
    </w:pPr>
  </w:style>
  <w:style w:type="character" w:customStyle="1" w:styleId="HeaderChar">
    <w:name w:val="Header Char"/>
    <w:basedOn w:val="DefaultParagraphFont"/>
    <w:link w:val="Header"/>
    <w:uiPriority w:val="99"/>
    <w:rsid w:val="00DB0434"/>
    <w:rPr>
      <w:sz w:val="24"/>
      <w:szCs w:val="24"/>
    </w:rPr>
  </w:style>
  <w:style w:type="paragraph" w:styleId="Footer">
    <w:name w:val="footer"/>
    <w:basedOn w:val="Normal"/>
    <w:link w:val="FooterChar"/>
    <w:uiPriority w:val="99"/>
    <w:unhideWhenUsed/>
    <w:rsid w:val="00DB0434"/>
    <w:pPr>
      <w:tabs>
        <w:tab w:val="center" w:pos="4320"/>
        <w:tab w:val="right" w:pos="8640"/>
      </w:tabs>
    </w:pPr>
  </w:style>
  <w:style w:type="character" w:customStyle="1" w:styleId="FooterChar">
    <w:name w:val="Footer Char"/>
    <w:basedOn w:val="DefaultParagraphFont"/>
    <w:link w:val="Footer"/>
    <w:uiPriority w:val="99"/>
    <w:rsid w:val="00DB0434"/>
    <w:rPr>
      <w:sz w:val="24"/>
      <w:szCs w:val="24"/>
    </w:rPr>
  </w:style>
  <w:style w:type="character" w:styleId="PageNumber">
    <w:name w:val="page number"/>
    <w:basedOn w:val="DefaultParagraphFont"/>
    <w:uiPriority w:val="99"/>
    <w:semiHidden/>
    <w:unhideWhenUsed/>
    <w:rsid w:val="00AE3A15"/>
  </w:style>
  <w:style w:type="character" w:styleId="Hyperlink">
    <w:name w:val="Hyperlink"/>
    <w:basedOn w:val="DefaultParagraphFont"/>
    <w:uiPriority w:val="99"/>
    <w:semiHidden/>
    <w:unhideWhenUsed/>
    <w:rsid w:val="000B3DA3"/>
    <w:rPr>
      <w:color w:val="0000FF" w:themeColor="hyperlink"/>
      <w:u w:val="single"/>
    </w:rPr>
  </w:style>
  <w:style w:type="character" w:customStyle="1" w:styleId="Heading2Char">
    <w:name w:val="Heading 2 Char"/>
    <w:basedOn w:val="DefaultParagraphFont"/>
    <w:link w:val="Heading2"/>
    <w:rsid w:val="006303F4"/>
    <w:rPr>
      <w:rFonts w:asciiTheme="majorHAnsi" w:eastAsiaTheme="majorEastAsia" w:hAnsiTheme="majorHAnsi" w:cstheme="majorBidi"/>
      <w:b/>
      <w:bCs/>
      <w:color w:val="4F81BD" w:themeColor="accent1"/>
      <w:sz w:val="26"/>
      <w:szCs w:val="26"/>
    </w:rPr>
  </w:style>
  <w:style w:type="paragraph" w:styleId="PlainText">
    <w:name w:val="Plain Text"/>
    <w:basedOn w:val="Normal"/>
    <w:link w:val="PlainTextChar"/>
    <w:uiPriority w:val="99"/>
    <w:unhideWhenUsed/>
    <w:rsid w:val="006303F4"/>
    <w:rPr>
      <w:rFonts w:ascii="Courier" w:hAnsi="Courier"/>
      <w:sz w:val="21"/>
      <w:szCs w:val="21"/>
    </w:rPr>
  </w:style>
  <w:style w:type="character" w:customStyle="1" w:styleId="PlainTextChar">
    <w:name w:val="Plain Text Char"/>
    <w:basedOn w:val="DefaultParagraphFont"/>
    <w:link w:val="PlainText"/>
    <w:uiPriority w:val="99"/>
    <w:rsid w:val="006303F4"/>
    <w:rPr>
      <w:rFonts w:ascii="Courier" w:hAnsi="Courier"/>
      <w:sz w:val="21"/>
      <w:szCs w:val="21"/>
    </w:rPr>
  </w:style>
  <w:style w:type="paragraph" w:styleId="ListNumber2">
    <w:name w:val="List Number 2"/>
    <w:basedOn w:val="Normal"/>
    <w:rsid w:val="006303F4"/>
    <w:pPr>
      <w:numPr>
        <w:numId w:val="17"/>
      </w:numPr>
      <w:contextualSpacing/>
    </w:pPr>
  </w:style>
  <w:style w:type="paragraph" w:styleId="BalloonText">
    <w:name w:val="Balloon Text"/>
    <w:basedOn w:val="Normal"/>
    <w:link w:val="BalloonTextChar"/>
    <w:uiPriority w:val="99"/>
    <w:semiHidden/>
    <w:unhideWhenUsed/>
    <w:rsid w:val="009532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253"/>
    <w:rPr>
      <w:rFonts w:ascii="Lucida Grande" w:hAnsi="Lucida Grande" w:cs="Lucida Grande"/>
      <w:sz w:val="18"/>
      <w:szCs w:val="18"/>
    </w:rPr>
  </w:style>
  <w:style w:type="paragraph" w:styleId="BodyText">
    <w:name w:val="Body Text"/>
    <w:basedOn w:val="Normal"/>
    <w:link w:val="BodyTextChar"/>
    <w:uiPriority w:val="99"/>
    <w:unhideWhenUsed/>
    <w:rsid w:val="00F73FA1"/>
    <w:pPr>
      <w:spacing w:after="120"/>
    </w:pPr>
    <w:rPr>
      <w:rFonts w:eastAsiaTheme="minorEastAsia"/>
      <w:lang w:eastAsia="ja-JP"/>
    </w:rPr>
  </w:style>
  <w:style w:type="character" w:customStyle="1" w:styleId="BodyTextChar">
    <w:name w:val="Body Text Char"/>
    <w:basedOn w:val="DefaultParagraphFont"/>
    <w:link w:val="BodyText"/>
    <w:uiPriority w:val="99"/>
    <w:rsid w:val="00F73FA1"/>
    <w:rPr>
      <w:rFonts w:eastAsiaTheme="minorEastAsia"/>
      <w:sz w:val="24"/>
      <w:szCs w:val="24"/>
      <w:lang w:eastAsia="ja-JP"/>
    </w:rPr>
  </w:style>
  <w:style w:type="character" w:styleId="FollowedHyperlink">
    <w:name w:val="FollowedHyperlink"/>
    <w:basedOn w:val="DefaultParagraphFont"/>
    <w:uiPriority w:val="99"/>
    <w:semiHidden/>
    <w:unhideWhenUsed/>
    <w:rsid w:val="00E475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cis.gvsu.edu/academic-honest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1927</Words>
  <Characters>10986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12888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Grissom</dc:creator>
  <cp:keywords/>
  <cp:lastModifiedBy>Nick Layman</cp:lastModifiedBy>
  <cp:revision>39</cp:revision>
  <cp:lastPrinted>2018-05-29T19:46:00Z</cp:lastPrinted>
  <dcterms:created xsi:type="dcterms:W3CDTF">2018-05-23T17:13:00Z</dcterms:created>
  <dcterms:modified xsi:type="dcterms:W3CDTF">2018-10-31T04:53:00Z</dcterms:modified>
</cp:coreProperties>
</file>