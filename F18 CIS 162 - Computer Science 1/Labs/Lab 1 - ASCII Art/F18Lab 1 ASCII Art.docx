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45D1E" w14:textId="085C849B" w:rsidR="002A2919" w:rsidRPr="00395DBE" w:rsidRDefault="007C0673" w:rsidP="00395DBE">
      <w:pPr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</w:rPr>
        <w:t>CIS 162 Lab 1</w:t>
      </w:r>
    </w:p>
    <w:p w14:paraId="53EA4AC6" w14:textId="0B7A7FAC" w:rsidR="002A2919" w:rsidRPr="00395DBE" w:rsidRDefault="005A7E82" w:rsidP="005A7E8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ASCII Art</w:t>
      </w:r>
    </w:p>
    <w:p w14:paraId="3BF7AF15" w14:textId="77777777" w:rsidR="005A7E82" w:rsidRDefault="005A7E82" w:rsidP="00CB66F0">
      <w:pPr>
        <w:rPr>
          <w:rFonts w:ascii="Times New Roman" w:hAnsi="Times New Roman"/>
          <w:b/>
          <w:sz w:val="28"/>
        </w:rPr>
      </w:pPr>
    </w:p>
    <w:p w14:paraId="3603ED0C" w14:textId="77777777" w:rsidR="007C0673" w:rsidRDefault="007C0673" w:rsidP="00CB66F0">
      <w:pPr>
        <w:rPr>
          <w:rFonts w:ascii="Times New Roman" w:hAnsi="Times New Roman"/>
        </w:rPr>
      </w:pPr>
    </w:p>
    <w:p w14:paraId="4FA9B741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3CE826E9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31297A82" w14:textId="77777777" w:rsidR="007C0673" w:rsidRPr="00AA78A0" w:rsidRDefault="007C067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start</w:t>
      </w:r>
      <w:r w:rsidRPr="00AA78A0">
        <w:rPr>
          <w:rFonts w:ascii="Times New Roman" w:hAnsi="Times New Roman"/>
        </w:rPr>
        <w:t xml:space="preserve"> BlueJ </w:t>
      </w:r>
    </w:p>
    <w:p w14:paraId="1F4D9A1B" w14:textId="77777777" w:rsidR="00AA78A0" w:rsidRPr="00AA78A0" w:rsidRDefault="00AA78A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create</w:t>
      </w:r>
      <w:r w:rsidRPr="00AA78A0">
        <w:rPr>
          <w:rFonts w:ascii="Times New Roman" w:hAnsi="Times New Roman"/>
        </w:rPr>
        <w:t xml:space="preserve"> a </w:t>
      </w:r>
      <w:r w:rsidR="00DD21FF">
        <w:rPr>
          <w:rFonts w:ascii="Times New Roman" w:hAnsi="Times New Roman"/>
        </w:rPr>
        <w:t xml:space="preserve">project and </w:t>
      </w:r>
      <w:r w:rsidRPr="00AA78A0">
        <w:rPr>
          <w:rFonts w:ascii="Times New Roman" w:hAnsi="Times New Roman"/>
        </w:rPr>
        <w:t xml:space="preserve">class </w:t>
      </w:r>
    </w:p>
    <w:p w14:paraId="7F1DBF38" w14:textId="77777777" w:rsidR="00DD21FF" w:rsidRDefault="00DD21F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compile</w:t>
      </w:r>
      <w:r>
        <w:rPr>
          <w:rFonts w:ascii="Times New Roman" w:hAnsi="Times New Roman"/>
        </w:rPr>
        <w:t xml:space="preserve"> and </w:t>
      </w:r>
      <w:r w:rsidRPr="00DD21FF">
        <w:rPr>
          <w:rFonts w:ascii="Times New Roman" w:hAnsi="Times New Roman"/>
          <w:i/>
        </w:rPr>
        <w:t>invoke</w:t>
      </w:r>
      <w:r>
        <w:rPr>
          <w:rFonts w:ascii="Times New Roman" w:hAnsi="Times New Roman"/>
        </w:rPr>
        <w:t xml:space="preserve"> a</w:t>
      </w:r>
      <w:r w:rsidR="00AA78A0" w:rsidRPr="00AA78A0">
        <w:rPr>
          <w:rFonts w:ascii="Times New Roman" w:hAnsi="Times New Roman"/>
        </w:rPr>
        <w:t xml:space="preserve"> main method</w:t>
      </w:r>
    </w:p>
    <w:p w14:paraId="333DB723" w14:textId="77777777" w:rsidR="007C0673" w:rsidRPr="00AA78A0" w:rsidRDefault="00DD21F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describe</w:t>
      </w:r>
      <w:r>
        <w:rPr>
          <w:rFonts w:ascii="Times New Roman" w:hAnsi="Times New Roman"/>
        </w:rPr>
        <w:t xml:space="preserve"> how pair programming works</w:t>
      </w:r>
    </w:p>
    <w:p w14:paraId="61A793DA" w14:textId="77777777" w:rsidR="007C0673" w:rsidRDefault="007C0673" w:rsidP="00CB66F0">
      <w:pPr>
        <w:rPr>
          <w:rFonts w:ascii="Times New Roman" w:hAnsi="Times New Roman"/>
        </w:rPr>
      </w:pPr>
    </w:p>
    <w:p w14:paraId="74DFFFBD" w14:textId="77777777" w:rsidR="007C0673" w:rsidRPr="00AA78A0" w:rsidRDefault="00AA78A0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301E89">
        <w:rPr>
          <w:rFonts w:ascii="Times New Roman" w:hAnsi="Times New Roman"/>
          <w:b/>
          <w:sz w:val="28"/>
        </w:rPr>
        <w:t xml:space="preserve"> #1</w:t>
      </w:r>
    </w:p>
    <w:p w14:paraId="5062E4EE" w14:textId="77777777" w:rsidR="007C0673" w:rsidRPr="00AA78A0" w:rsidRDefault="00301E89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</w:t>
      </w:r>
      <w:r w:rsidR="00AA78A0" w:rsidRPr="00AA78A0">
        <w:rPr>
          <w:rFonts w:ascii="Times New Roman" w:hAnsi="Times New Roman"/>
        </w:rPr>
        <w:t xml:space="preserve">n to your </w:t>
      </w:r>
      <w:r>
        <w:rPr>
          <w:rFonts w:ascii="Times New Roman" w:hAnsi="Times New Roman"/>
        </w:rPr>
        <w:t xml:space="preserve">GVSU </w:t>
      </w:r>
      <w:r w:rsidR="00AA78A0" w:rsidRPr="00AA78A0">
        <w:rPr>
          <w:rFonts w:ascii="Times New Roman" w:hAnsi="Times New Roman"/>
        </w:rPr>
        <w:t>account</w:t>
      </w:r>
    </w:p>
    <w:p w14:paraId="1900568B" w14:textId="77777777" w:rsidR="00D034B9" w:rsidRDefault="008D6AC0" w:rsidP="00D034B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new Folder called CIS 162 Labs</w:t>
      </w:r>
      <w:r w:rsidR="00D034B9" w:rsidRPr="00D034B9">
        <w:rPr>
          <w:rFonts w:ascii="Times New Roman" w:hAnsi="Times New Roman"/>
        </w:rPr>
        <w:t xml:space="preserve"> </w:t>
      </w:r>
    </w:p>
    <w:p w14:paraId="53EA9D80" w14:textId="03879EAE" w:rsidR="002F72A7" w:rsidRPr="002F72A7" w:rsidRDefault="002F72A7" w:rsidP="002F72A7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</w:t>
      </w:r>
      <w:r w:rsidRPr="00AA78A0">
        <w:rPr>
          <w:rFonts w:ascii="Times New Roman" w:hAnsi="Times New Roman"/>
        </w:rPr>
        <w:t>App</w:t>
      </w:r>
      <w:r>
        <w:rPr>
          <w:rFonts w:ascii="Times New Roman" w:hAnsi="Times New Roman"/>
        </w:rPr>
        <w:t>lications--&gt; C</w:t>
      </w:r>
      <w:r w:rsidRPr="00AA78A0">
        <w:rPr>
          <w:rFonts w:ascii="Times New Roman" w:hAnsi="Times New Roman"/>
        </w:rPr>
        <w:t xml:space="preserve">IS Folder. </w:t>
      </w:r>
    </w:p>
    <w:p w14:paraId="14F6D1E8" w14:textId="39EAF102" w:rsidR="008D6AC0" w:rsidRPr="00D034B9" w:rsidRDefault="00D034B9" w:rsidP="00D034B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BlueJ</w:t>
      </w:r>
    </w:p>
    <w:p w14:paraId="3E3F4CFC" w14:textId="6BCB715F" w:rsidR="00301E89" w:rsidRDefault="00DD21FF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</w:t>
      </w:r>
      <w:r w:rsidR="008D6AC0">
        <w:rPr>
          <w:rFonts w:ascii="Times New Roman" w:hAnsi="Times New Roman"/>
        </w:rPr>
        <w:t xml:space="preserve">e a </w:t>
      </w:r>
      <w:r w:rsidR="003A4D0D">
        <w:rPr>
          <w:rFonts w:ascii="Times New Roman" w:hAnsi="Times New Roman"/>
        </w:rPr>
        <w:t>new Project called “</w:t>
      </w:r>
      <w:r w:rsidR="008D6AC0">
        <w:rPr>
          <w:rFonts w:ascii="Times New Roman" w:hAnsi="Times New Roman"/>
        </w:rPr>
        <w:t>Lab 1” and save it in the folder created above</w:t>
      </w:r>
    </w:p>
    <w:p w14:paraId="1D7921F0" w14:textId="36F513B9" w:rsidR="00301E89" w:rsidRDefault="00301E89" w:rsidP="00301E8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 w:rsidR="005A7E82">
        <w:rPr>
          <w:rFonts w:ascii="Times New Roman" w:hAnsi="Times New Roman"/>
        </w:rPr>
        <w:t>ate a new Class called “Test</w:t>
      </w:r>
      <w:r w:rsidRPr="00AA78A0">
        <w:rPr>
          <w:rFonts w:ascii="Times New Roman" w:hAnsi="Times New Roman"/>
        </w:rPr>
        <w:t>”</w:t>
      </w:r>
      <w:r w:rsidR="009951FC">
        <w:rPr>
          <w:rFonts w:ascii="Times New Roman" w:hAnsi="Times New Roman"/>
        </w:rPr>
        <w:t xml:space="preserve"> and </w:t>
      </w:r>
      <w:r w:rsidR="009951FC" w:rsidRPr="00C12A89">
        <w:rPr>
          <w:rFonts w:ascii="Times New Roman" w:hAnsi="Times New Roman"/>
          <w:b/>
        </w:rPr>
        <w:t>delete</w:t>
      </w:r>
      <w:r w:rsidR="009951FC">
        <w:rPr>
          <w:rFonts w:ascii="Times New Roman" w:hAnsi="Times New Roman"/>
        </w:rPr>
        <w:t xml:space="preserve"> all of the provided code.</w:t>
      </w:r>
    </w:p>
    <w:p w14:paraId="4B17A51E" w14:textId="77777777" w:rsidR="00C12A89" w:rsidRDefault="00C12A89" w:rsidP="00301E8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Copy and paste the following code into the class</w:t>
      </w:r>
    </w:p>
    <w:p w14:paraId="65263AD3" w14:textId="3339DD19" w:rsidR="00C12A89" w:rsidRPr="00C12A89" w:rsidRDefault="005A7E82" w:rsidP="00C12A89">
      <w:pPr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Test</w:t>
      </w:r>
      <w:r w:rsidR="00C12A89" w:rsidRPr="00C12A89">
        <w:rPr>
          <w:rFonts w:ascii="Courier New" w:hAnsi="Courier New" w:cs="Courier New"/>
          <w:sz w:val="20"/>
          <w:szCs w:val="20"/>
        </w:rPr>
        <w:t xml:space="preserve">{ </w:t>
      </w:r>
    </w:p>
    <w:p w14:paraId="06ABA312" w14:textId="77777777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  <w:t xml:space="preserve"> public static void main</w:t>
      </w:r>
      <w:r w:rsidRPr="00C12A89">
        <w:rPr>
          <w:rFonts w:ascii="Courier New" w:hAnsi="Courier New" w:cs="Courier New"/>
          <w:sz w:val="20"/>
          <w:szCs w:val="20"/>
        </w:rPr>
        <w:t>(String args[]){</w:t>
      </w:r>
    </w:p>
    <w:p w14:paraId="019BAB08" w14:textId="414B5F96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60614">
        <w:rPr>
          <w:rFonts w:ascii="Courier New" w:hAnsi="Courier New" w:cs="Courier New"/>
          <w:sz w:val="20"/>
          <w:szCs w:val="20"/>
        </w:rPr>
        <w:t>System.out.println("Go Lakers!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4BFCFBF1" w14:textId="77777777" w:rsidR="00C12A89" w:rsidRPr="00C12A89" w:rsidRDefault="00C12A89" w:rsidP="00C12A89">
      <w:pPr>
        <w:ind w:left="36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73ED0E0F" w14:textId="049FB37C" w:rsidR="00301E89" w:rsidRPr="00DC25E2" w:rsidRDefault="00C12A89" w:rsidP="00DC25E2">
      <w:pPr>
        <w:ind w:left="360" w:firstLine="360"/>
        <w:rPr>
          <w:rFonts w:ascii="Times New Roman" w:hAnsi="Times New Roman"/>
        </w:rPr>
      </w:pP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6841392D" w14:textId="77777777" w:rsidR="00A437FD" w:rsidRDefault="00301E89" w:rsidP="00AA78A0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Compile &amp; Run</w:t>
      </w:r>
    </w:p>
    <w:p w14:paraId="6773C969" w14:textId="77777777" w:rsidR="00301E89" w:rsidRDefault="00301E89" w:rsidP="00301E89">
      <w:pPr>
        <w:ind w:left="360"/>
        <w:rPr>
          <w:rFonts w:ascii="Times New Roman" w:hAnsi="Times New Roman"/>
        </w:rPr>
      </w:pPr>
    </w:p>
    <w:p w14:paraId="6002BCB3" w14:textId="77777777" w:rsidR="00B36346" w:rsidRDefault="00B36346" w:rsidP="00301E8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Partner Name #1 _______________________</w:t>
      </w:r>
    </w:p>
    <w:p w14:paraId="640E0D05" w14:textId="77777777" w:rsidR="00B36346" w:rsidRDefault="00B36346" w:rsidP="00301E89">
      <w:pPr>
        <w:rPr>
          <w:rFonts w:ascii="Times New Roman" w:hAnsi="Times New Roman"/>
          <w:b/>
          <w:sz w:val="28"/>
        </w:rPr>
      </w:pPr>
    </w:p>
    <w:p w14:paraId="0A166B89" w14:textId="77777777" w:rsidR="00B36346" w:rsidRDefault="00B36346" w:rsidP="00301E8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Partner Name #2 _______________________</w:t>
      </w:r>
    </w:p>
    <w:p w14:paraId="19281DC5" w14:textId="77777777" w:rsidR="00B36346" w:rsidRDefault="00B36346" w:rsidP="00301E89">
      <w:pPr>
        <w:rPr>
          <w:rFonts w:ascii="Times New Roman" w:hAnsi="Times New Roman"/>
          <w:b/>
          <w:sz w:val="28"/>
        </w:rPr>
      </w:pPr>
    </w:p>
    <w:p w14:paraId="330ACE7B" w14:textId="77777777" w:rsidR="00B36346" w:rsidRDefault="00B36346" w:rsidP="00301E89">
      <w:pPr>
        <w:rPr>
          <w:rFonts w:ascii="Times New Roman" w:hAnsi="Times New Roman"/>
          <w:b/>
          <w:sz w:val="28"/>
        </w:rPr>
      </w:pPr>
    </w:p>
    <w:p w14:paraId="40A01C33" w14:textId="77777777" w:rsidR="00301E89" w:rsidRDefault="00301E89" w:rsidP="00301E89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#2</w:t>
      </w:r>
    </w:p>
    <w:p w14:paraId="53889F79" w14:textId="08EFD3FD" w:rsidR="00060C15" w:rsidRDefault="00060C15" w:rsidP="00060C1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Introduce the following errors, one at a time, to the program from Activity #1.  Record any errors messages </w:t>
      </w:r>
      <w:r w:rsidR="00260614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hat the compiler produces.  </w:t>
      </w:r>
      <w:r w:rsidRPr="00260614">
        <w:rPr>
          <w:rFonts w:ascii="Times New Roman" w:hAnsi="Times New Roman"/>
          <w:u w:val="single"/>
        </w:rPr>
        <w:t>Fix the previous error</w:t>
      </w:r>
      <w:r>
        <w:rPr>
          <w:rFonts w:ascii="Times New Roman" w:hAnsi="Times New Roman"/>
        </w:rPr>
        <w:t xml:space="preserve"> each time before introducing the next error.  If no error messages are produced, explain why.  Try to predict what will happen before you make each change.</w:t>
      </w:r>
    </w:p>
    <w:p w14:paraId="34DCA1CB" w14:textId="77777777" w:rsidR="00301E89" w:rsidRPr="00B36346" w:rsidRDefault="00301E89" w:rsidP="00301E89">
      <w:pPr>
        <w:rPr>
          <w:rFonts w:ascii="Times New Roman" w:hAnsi="Times New Roman"/>
        </w:rPr>
      </w:pPr>
    </w:p>
    <w:p w14:paraId="3B5ACDEF" w14:textId="0EDC01C6" w:rsid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1 - </w:t>
      </w:r>
      <w:r w:rsidR="00301E89" w:rsidRPr="00B36346">
        <w:rPr>
          <w:rFonts w:ascii="Times New Roman" w:hAnsi="Times New Roman"/>
        </w:rPr>
        <w:t>Change Test to test</w:t>
      </w:r>
    </w:p>
    <w:p w14:paraId="259B0FA9" w14:textId="77777777" w:rsidR="00B36346" w:rsidRDefault="00B36346" w:rsidP="00301E89">
      <w:pPr>
        <w:rPr>
          <w:rFonts w:ascii="Times New Roman" w:hAnsi="Times New Roman"/>
        </w:rPr>
      </w:pPr>
    </w:p>
    <w:p w14:paraId="48B484F6" w14:textId="77777777" w:rsidR="00B36346" w:rsidRDefault="00B36346" w:rsidP="00301E89">
      <w:pPr>
        <w:rPr>
          <w:rFonts w:ascii="Times New Roman" w:hAnsi="Times New Roman"/>
        </w:rPr>
      </w:pPr>
    </w:p>
    <w:p w14:paraId="505D9E8B" w14:textId="77777777" w:rsidR="00301E89" w:rsidRPr="00B36346" w:rsidRDefault="00301E89" w:rsidP="00301E89">
      <w:pPr>
        <w:rPr>
          <w:rFonts w:ascii="Times New Roman" w:hAnsi="Times New Roman"/>
        </w:rPr>
      </w:pPr>
    </w:p>
    <w:p w14:paraId="329817C8" w14:textId="293CCB18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2 - </w:t>
      </w:r>
      <w:r w:rsidR="00301E89" w:rsidRPr="00B36346">
        <w:rPr>
          <w:rFonts w:ascii="Times New Roman" w:hAnsi="Times New Roman"/>
        </w:rPr>
        <w:t xml:space="preserve">Change </w:t>
      </w:r>
      <w:r>
        <w:rPr>
          <w:rFonts w:ascii="Times New Roman" w:hAnsi="Times New Roman"/>
        </w:rPr>
        <w:t>Lakers to lakers</w:t>
      </w:r>
    </w:p>
    <w:p w14:paraId="0FD532F8" w14:textId="77777777" w:rsidR="00B36346" w:rsidRDefault="00B36346" w:rsidP="00301E89">
      <w:pPr>
        <w:rPr>
          <w:rFonts w:ascii="Times New Roman" w:hAnsi="Times New Roman"/>
        </w:rPr>
      </w:pPr>
    </w:p>
    <w:p w14:paraId="0111095F" w14:textId="77777777" w:rsidR="00B36346" w:rsidRDefault="00B36346" w:rsidP="00301E89">
      <w:pPr>
        <w:rPr>
          <w:rFonts w:ascii="Times New Roman" w:hAnsi="Times New Roman"/>
        </w:rPr>
      </w:pPr>
    </w:p>
    <w:p w14:paraId="05A13A9C" w14:textId="77777777" w:rsidR="00B36346" w:rsidRDefault="00B36346" w:rsidP="00301E89">
      <w:pPr>
        <w:rPr>
          <w:rFonts w:ascii="Times New Roman" w:hAnsi="Times New Roman"/>
        </w:rPr>
      </w:pPr>
    </w:p>
    <w:p w14:paraId="155235E3" w14:textId="1C481A1C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3 - </w:t>
      </w:r>
      <w:r w:rsidR="00301E89" w:rsidRPr="00B36346">
        <w:rPr>
          <w:rFonts w:ascii="Times New Roman" w:hAnsi="Times New Roman"/>
        </w:rPr>
        <w:t>Remove the first quotation mark in the string</w:t>
      </w:r>
    </w:p>
    <w:p w14:paraId="0DEA01D1" w14:textId="77777777" w:rsidR="00B36346" w:rsidRDefault="00B36346" w:rsidP="00301E89">
      <w:pPr>
        <w:rPr>
          <w:rFonts w:ascii="Times New Roman" w:hAnsi="Times New Roman"/>
        </w:rPr>
      </w:pPr>
    </w:p>
    <w:p w14:paraId="655479E9" w14:textId="77777777" w:rsidR="00B36346" w:rsidRDefault="00B36346" w:rsidP="00301E89">
      <w:pPr>
        <w:rPr>
          <w:rFonts w:ascii="Times New Roman" w:hAnsi="Times New Roman"/>
        </w:rPr>
      </w:pPr>
    </w:p>
    <w:p w14:paraId="74D5BA83" w14:textId="77777777" w:rsidR="00B36346" w:rsidRDefault="00B36346" w:rsidP="00301E89">
      <w:pPr>
        <w:rPr>
          <w:rFonts w:ascii="Times New Roman" w:hAnsi="Times New Roman"/>
        </w:rPr>
      </w:pPr>
    </w:p>
    <w:p w14:paraId="466121F6" w14:textId="151E551A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4 - </w:t>
      </w:r>
      <w:r w:rsidR="00301E89" w:rsidRPr="00B36346">
        <w:rPr>
          <w:rFonts w:ascii="Times New Roman" w:hAnsi="Times New Roman"/>
        </w:rPr>
        <w:t>Remove the second quotation mark in the string</w:t>
      </w:r>
    </w:p>
    <w:p w14:paraId="1760A346" w14:textId="77777777" w:rsidR="00B36346" w:rsidRDefault="00B36346" w:rsidP="00301E89">
      <w:pPr>
        <w:rPr>
          <w:rFonts w:ascii="Times New Roman" w:hAnsi="Times New Roman"/>
        </w:rPr>
      </w:pPr>
    </w:p>
    <w:p w14:paraId="71648427" w14:textId="77777777" w:rsidR="00B36346" w:rsidRDefault="00B36346" w:rsidP="00301E89">
      <w:pPr>
        <w:rPr>
          <w:rFonts w:ascii="Times New Roman" w:hAnsi="Times New Roman"/>
        </w:rPr>
      </w:pPr>
    </w:p>
    <w:p w14:paraId="382EB033" w14:textId="77777777" w:rsidR="00B36346" w:rsidRDefault="00B36346" w:rsidP="00301E89">
      <w:pPr>
        <w:rPr>
          <w:rFonts w:ascii="Times New Roman" w:hAnsi="Times New Roman"/>
        </w:rPr>
      </w:pPr>
    </w:p>
    <w:p w14:paraId="722A5AE2" w14:textId="47B39160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5 - </w:t>
      </w:r>
      <w:r w:rsidR="00B36346" w:rsidRPr="00B36346">
        <w:rPr>
          <w:rFonts w:ascii="Times New Roman" w:hAnsi="Times New Roman"/>
        </w:rPr>
        <w:t>Change main to man</w:t>
      </w:r>
    </w:p>
    <w:p w14:paraId="5DED7F72" w14:textId="77777777" w:rsidR="00B36346" w:rsidRDefault="00B36346" w:rsidP="00301E89">
      <w:pPr>
        <w:rPr>
          <w:rFonts w:ascii="Times New Roman" w:hAnsi="Times New Roman"/>
        </w:rPr>
      </w:pPr>
    </w:p>
    <w:p w14:paraId="7B3F0F41" w14:textId="77777777" w:rsidR="00B36346" w:rsidRDefault="00B36346" w:rsidP="00301E89">
      <w:pPr>
        <w:rPr>
          <w:rFonts w:ascii="Times New Roman" w:hAnsi="Times New Roman"/>
        </w:rPr>
      </w:pPr>
    </w:p>
    <w:p w14:paraId="3D391E75" w14:textId="77777777" w:rsidR="00B36346" w:rsidRDefault="00B36346" w:rsidP="00301E89">
      <w:pPr>
        <w:rPr>
          <w:rFonts w:ascii="Times New Roman" w:hAnsi="Times New Roman"/>
        </w:rPr>
      </w:pPr>
    </w:p>
    <w:p w14:paraId="5352536E" w14:textId="4E101EDD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6 - </w:t>
      </w:r>
      <w:r w:rsidR="00B36346" w:rsidRPr="00B36346">
        <w:rPr>
          <w:rFonts w:ascii="Times New Roman" w:hAnsi="Times New Roman"/>
        </w:rPr>
        <w:t>Change println to bogus</w:t>
      </w:r>
    </w:p>
    <w:p w14:paraId="18579681" w14:textId="77777777" w:rsidR="00B36346" w:rsidRDefault="00B36346" w:rsidP="00301E89">
      <w:pPr>
        <w:rPr>
          <w:rFonts w:ascii="Times New Roman" w:hAnsi="Times New Roman"/>
        </w:rPr>
      </w:pPr>
    </w:p>
    <w:p w14:paraId="733589C8" w14:textId="77777777" w:rsidR="00B36346" w:rsidRDefault="00B36346" w:rsidP="00301E89">
      <w:pPr>
        <w:rPr>
          <w:rFonts w:ascii="Times New Roman" w:hAnsi="Times New Roman"/>
        </w:rPr>
      </w:pPr>
    </w:p>
    <w:p w14:paraId="67F3C354" w14:textId="77777777" w:rsidR="00B36346" w:rsidRDefault="00B36346" w:rsidP="00301E89">
      <w:pPr>
        <w:rPr>
          <w:rFonts w:ascii="Times New Roman" w:hAnsi="Times New Roman"/>
        </w:rPr>
      </w:pPr>
    </w:p>
    <w:p w14:paraId="0D994928" w14:textId="09EDFAF4" w:rsidR="00B36346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7 - </w:t>
      </w:r>
      <w:r w:rsidR="00B36346" w:rsidRPr="00B36346">
        <w:rPr>
          <w:rFonts w:ascii="Times New Roman" w:hAnsi="Times New Roman"/>
        </w:rPr>
        <w:t>Remove the semicolon at the end of the println statement</w:t>
      </w:r>
    </w:p>
    <w:p w14:paraId="4C983CA0" w14:textId="77777777" w:rsidR="00B36346" w:rsidRDefault="00B36346" w:rsidP="00301E89">
      <w:pPr>
        <w:rPr>
          <w:rFonts w:ascii="Times New Roman" w:hAnsi="Times New Roman"/>
        </w:rPr>
      </w:pPr>
    </w:p>
    <w:p w14:paraId="075AAFB4" w14:textId="77777777" w:rsidR="00B36346" w:rsidRDefault="00B36346" w:rsidP="00301E89">
      <w:pPr>
        <w:rPr>
          <w:rFonts w:ascii="Times New Roman" w:hAnsi="Times New Roman"/>
        </w:rPr>
      </w:pPr>
    </w:p>
    <w:p w14:paraId="3D133D3F" w14:textId="77777777" w:rsidR="00B36346" w:rsidRDefault="00B36346" w:rsidP="00301E89">
      <w:pPr>
        <w:rPr>
          <w:rFonts w:ascii="Times New Roman" w:hAnsi="Times New Roman"/>
        </w:rPr>
      </w:pPr>
    </w:p>
    <w:p w14:paraId="26215DD9" w14:textId="5B7CF234" w:rsidR="00301E89" w:rsidRPr="00B36346" w:rsidRDefault="00260614" w:rsidP="00301E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8 - </w:t>
      </w:r>
      <w:r w:rsidR="00B36346" w:rsidRPr="00B36346">
        <w:rPr>
          <w:rFonts w:ascii="Times New Roman" w:hAnsi="Times New Roman"/>
        </w:rPr>
        <w:t>Remove the last brace in the program</w:t>
      </w:r>
    </w:p>
    <w:p w14:paraId="691A1E01" w14:textId="77777777" w:rsidR="00AA78A0" w:rsidRPr="00301E89" w:rsidRDefault="00301E89" w:rsidP="00301E8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Pr="00AA78A0">
        <w:rPr>
          <w:rFonts w:ascii="Times New Roman" w:hAnsi="Times New Roman"/>
          <w:b/>
          <w:sz w:val="28"/>
        </w:rPr>
        <w:lastRenderedPageBreak/>
        <w:t>Lab Activity</w:t>
      </w:r>
      <w:r w:rsidR="00B36346">
        <w:rPr>
          <w:rFonts w:ascii="Times New Roman" w:hAnsi="Times New Roman"/>
          <w:b/>
          <w:sz w:val="28"/>
        </w:rPr>
        <w:t xml:space="preserve"> #3</w:t>
      </w:r>
    </w:p>
    <w:p w14:paraId="29FDF3D7" w14:textId="55763330" w:rsidR="00DD21FF" w:rsidRPr="00B36346" w:rsidRDefault="00AA78A0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>Cre</w:t>
      </w:r>
      <w:r w:rsidR="00C55435">
        <w:rPr>
          <w:rFonts w:ascii="Times New Roman" w:hAnsi="Times New Roman"/>
        </w:rPr>
        <w:t>ate a new Class called “Art</w:t>
      </w:r>
      <w:r w:rsidRPr="00B36346">
        <w:rPr>
          <w:rFonts w:ascii="Times New Roman" w:hAnsi="Times New Roman"/>
        </w:rPr>
        <w:t>”</w:t>
      </w:r>
      <w:r w:rsidR="004A4BB9">
        <w:rPr>
          <w:rFonts w:ascii="Times New Roman" w:hAnsi="Times New Roman"/>
        </w:rPr>
        <w:t xml:space="preserve">.  Refer to Section 1.4 and </w:t>
      </w:r>
      <w:hyperlink r:id="rId7" w:history="1">
        <w:r w:rsidR="004A4BB9" w:rsidRPr="004A4BB9">
          <w:rPr>
            <w:rStyle w:val="Hyperlink"/>
            <w:rFonts w:ascii="Times New Roman" w:hAnsi="Times New Roman"/>
          </w:rPr>
          <w:t>http://www.asciiworld.com</w:t>
        </w:r>
      </w:hyperlink>
      <w:r w:rsidR="004A4BB9">
        <w:rPr>
          <w:rFonts w:ascii="Times New Roman" w:hAnsi="Times New Roman"/>
        </w:rPr>
        <w:t xml:space="preserve"> for ideas about your artistic masterpiece.</w:t>
      </w:r>
    </w:p>
    <w:p w14:paraId="0E805307" w14:textId="77777777" w:rsidR="00AA78A0" w:rsidRPr="00B36346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>Edit the top comment section to describe the class and add both of your names as authors.</w:t>
      </w:r>
    </w:p>
    <w:p w14:paraId="6BFDF7CD" w14:textId="77777777" w:rsidR="00AA78A0" w:rsidRPr="00B36346" w:rsidRDefault="00AA78A0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 xml:space="preserve">Remove the </w:t>
      </w:r>
      <w:r w:rsidR="00DD21FF" w:rsidRPr="00B36346">
        <w:rPr>
          <w:rFonts w:ascii="Times New Roman" w:hAnsi="Times New Roman"/>
        </w:rPr>
        <w:t xml:space="preserve">two </w:t>
      </w:r>
      <w:r w:rsidRPr="00B36346">
        <w:rPr>
          <w:rFonts w:ascii="Times New Roman" w:hAnsi="Times New Roman"/>
        </w:rPr>
        <w:t>automatically generated methods.</w:t>
      </w:r>
    </w:p>
    <w:p w14:paraId="09185F86" w14:textId="77777777" w:rsidR="00AA78A0" w:rsidRDefault="00C12A89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Copy and paste the following method into the class</w:t>
      </w:r>
    </w:p>
    <w:p w14:paraId="07154876" w14:textId="77777777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public static void main(String [] args){</w:t>
      </w:r>
    </w:p>
    <w:p w14:paraId="568993DC" w14:textId="69B446C4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 w:rsidRPr="00C12A89">
        <w:rPr>
          <w:rFonts w:ascii="Courier New" w:hAnsi="Courier New" w:cs="Courier New"/>
          <w:sz w:val="20"/>
          <w:szCs w:val="20"/>
        </w:rPr>
        <w:t xml:space="preserve">        System.out.printl</w:t>
      </w:r>
      <w:r w:rsidR="00C55435">
        <w:rPr>
          <w:rFonts w:ascii="Courier New" w:hAnsi="Courier New" w:cs="Courier New"/>
          <w:sz w:val="20"/>
          <w:szCs w:val="20"/>
        </w:rPr>
        <w:t>n("your art goes</w:t>
      </w:r>
      <w:r>
        <w:rPr>
          <w:rFonts w:ascii="Courier New" w:hAnsi="Courier New" w:cs="Courier New"/>
          <w:sz w:val="20"/>
          <w:szCs w:val="20"/>
        </w:rPr>
        <w:t xml:space="preserve"> here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76FA3337" w14:textId="77777777" w:rsidR="00C12A89" w:rsidRPr="00C12A89" w:rsidRDefault="00C12A89" w:rsidP="00C12A8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12A89">
        <w:rPr>
          <w:rFonts w:ascii="Courier New" w:hAnsi="Courier New" w:cs="Courier New"/>
          <w:sz w:val="20"/>
          <w:szCs w:val="20"/>
        </w:rPr>
        <w:t>}</w:t>
      </w:r>
    </w:p>
    <w:p w14:paraId="778BAC14" w14:textId="77777777" w:rsidR="00C12A89" w:rsidRPr="00B36346" w:rsidRDefault="00C12A89" w:rsidP="00C12A89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check, c</w:t>
      </w:r>
      <w:r w:rsidRPr="00B36346">
        <w:rPr>
          <w:rFonts w:ascii="Times New Roman" w:hAnsi="Times New Roman"/>
        </w:rPr>
        <w:t>ompile the class and invoke the main method by right clicking on the class icon</w:t>
      </w:r>
    </w:p>
    <w:p w14:paraId="44557912" w14:textId="54F2ABA9" w:rsidR="00DD21FF" w:rsidRPr="00B36346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 xml:space="preserve">Use </w:t>
      </w:r>
      <w:r w:rsidR="00C55435">
        <w:rPr>
          <w:rFonts w:ascii="Times New Roman" w:hAnsi="Times New Roman"/>
        </w:rPr>
        <w:t xml:space="preserve">several </w:t>
      </w:r>
      <w:r w:rsidR="008D6AC0">
        <w:rPr>
          <w:rFonts w:ascii="Times New Roman" w:hAnsi="Times New Roman"/>
        </w:rPr>
        <w:t xml:space="preserve">print statements to create your </w:t>
      </w:r>
      <w:r w:rsidR="00616788">
        <w:rPr>
          <w:rFonts w:ascii="Times New Roman" w:hAnsi="Times New Roman"/>
        </w:rPr>
        <w:t xml:space="preserve">own </w:t>
      </w:r>
      <w:r w:rsidR="008D6AC0">
        <w:rPr>
          <w:rFonts w:ascii="Times New Roman" w:hAnsi="Times New Roman"/>
        </w:rPr>
        <w:t>art piece.</w:t>
      </w:r>
    </w:p>
    <w:p w14:paraId="1E12807B" w14:textId="43DA0EF0" w:rsidR="00AA78A0" w:rsidRDefault="00DD21FF" w:rsidP="00B3634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36346">
        <w:rPr>
          <w:rFonts w:ascii="Times New Roman" w:hAnsi="Times New Roman"/>
        </w:rPr>
        <w:t>Compile the class and invoke the main method by right clicking on the class icon</w:t>
      </w:r>
    </w:p>
    <w:p w14:paraId="1F7BF890" w14:textId="6EA2F0D8" w:rsidR="00BD2240" w:rsidRDefault="00BD2240" w:rsidP="00BD2240">
      <w:pPr>
        <w:rPr>
          <w:rFonts w:ascii="Times New Roman" w:hAnsi="Times New Roman"/>
        </w:rPr>
      </w:pPr>
    </w:p>
    <w:p w14:paraId="73D31E53" w14:textId="77777777" w:rsidR="00BD2240" w:rsidRPr="0003485B" w:rsidRDefault="00BD2240" w:rsidP="00BD2240">
      <w:pPr>
        <w:rPr>
          <w:rFonts w:ascii="Courier New" w:hAnsi="Courier New" w:cs="Courier New"/>
        </w:rPr>
      </w:pPr>
      <w:r w:rsidRPr="0003485B">
        <w:rPr>
          <w:rFonts w:ascii="Courier New" w:hAnsi="Courier New" w:cs="Courier New"/>
        </w:rPr>
        <w:t xml:space="preserve">      __________ </w:t>
      </w:r>
    </w:p>
    <w:p w14:paraId="053F3E88" w14:textId="35C659F6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 ______  /   _</w:t>
      </w:r>
      <w:r w:rsidRPr="0003485B">
        <w:rPr>
          <w:rFonts w:ascii="Courier New" w:hAnsi="Courier New" w:cs="Courier New"/>
        </w:rPr>
        <w:t>_</w:t>
      </w:r>
    </w:p>
    <w:p w14:paraId="664E9BEE" w14:textId="1A73F36B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 /     /_/   / </w:t>
      </w:r>
      <w:r w:rsidRPr="0003485B">
        <w:rPr>
          <w:rFonts w:ascii="Courier New" w:hAnsi="Courier New" w:cs="Courier New"/>
        </w:rPr>
        <w:t>/</w:t>
      </w:r>
    </w:p>
    <w:p w14:paraId="70C0DFF6" w14:textId="0AE2F633" w:rsidR="00BD2240" w:rsidRPr="0003485B" w:rsidRDefault="00FF0931" w:rsidP="00BD2240">
      <w:pPr>
        <w:rPr>
          <w:rFonts w:ascii="Courier New" w:hAnsi="Courier New" w:cs="Courier New"/>
        </w:rPr>
      </w:pPr>
      <w:r w:rsidRPr="00BD22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CF4DD9" wp14:editId="5CD9018B">
                <wp:simplePos x="0" y="0"/>
                <wp:positionH relativeFrom="column">
                  <wp:posOffset>2811780</wp:posOffset>
                </wp:positionH>
                <wp:positionV relativeFrom="paragraph">
                  <wp:posOffset>95250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C4EC" w14:textId="4D64FEA8" w:rsidR="00BD2240" w:rsidRDefault="00BD2240">
                            <w:r>
                              <w:t xml:space="preserve">This is an example of </w:t>
                            </w:r>
                            <w:r w:rsidR="00FF0931">
                              <w:t>ascii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CF4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7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FABEEjdAAAACgEAAA8AAAAAAAAAAAAAAAAAfwQAAGRycy9kb3du&#10;cmV2LnhtbFBLBQYAAAAABAAEAPMAAACJBQAAAAA=&#10;">
                <v:textbox style="mso-fit-shape-to-text:t">
                  <w:txbxContent>
                    <w:p w14:paraId="23EBC4EC" w14:textId="4D64FEA8" w:rsidR="00BD2240" w:rsidRDefault="00BD2240">
                      <w:r>
                        <w:t xml:space="preserve">This is an example of </w:t>
                      </w:r>
                      <w:r w:rsidR="00FF0931">
                        <w:t>ascii 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F4311" wp14:editId="6FCD0F35">
                <wp:simplePos x="0" y="0"/>
                <wp:positionH relativeFrom="column">
                  <wp:posOffset>2146300</wp:posOffset>
                </wp:positionH>
                <wp:positionV relativeFrom="paragraph">
                  <wp:posOffset>93345</wp:posOffset>
                </wp:positionV>
                <wp:extent cx="488950" cy="247650"/>
                <wp:effectExtent l="57150" t="19050" r="6350" b="9525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38FB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69pt;margin-top:7.35pt;width:38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" adj="547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D2240">
        <w:rPr>
          <w:rFonts w:ascii="Courier New" w:hAnsi="Courier New" w:cs="Courier New"/>
        </w:rPr>
        <w:t xml:space="preserve">   / /  __</w:t>
      </w:r>
      <w:r w:rsidR="00BD2240" w:rsidRPr="0003485B">
        <w:rPr>
          <w:rFonts w:ascii="Courier New" w:hAnsi="Courier New" w:cs="Courier New"/>
        </w:rPr>
        <w:t>___    / /</w:t>
      </w:r>
    </w:p>
    <w:p w14:paraId="325CCCCA" w14:textId="77E7D33A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 /  /_  _</w:t>
      </w:r>
      <w:r w:rsidRPr="0003485B">
        <w:rPr>
          <w:rFonts w:ascii="Courier New" w:hAnsi="Courier New" w:cs="Courier New"/>
        </w:rPr>
        <w:t xml:space="preserve"> |  / /</w:t>
      </w:r>
      <w:r>
        <w:rPr>
          <w:rFonts w:ascii="Courier New" w:hAnsi="Courier New" w:cs="Courier New"/>
        </w:rPr>
        <w:t xml:space="preserve">  </w:t>
      </w:r>
    </w:p>
    <w:p w14:paraId="2D2934EE" w14:textId="77777777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 /____/ /</w:t>
      </w:r>
      <w:r w:rsidRPr="0003485B">
        <w:rPr>
          <w:rFonts w:ascii="Courier New" w:hAnsi="Courier New" w:cs="Courier New"/>
        </w:rPr>
        <w:t>| | / /</w:t>
      </w:r>
    </w:p>
    <w:p w14:paraId="20E0563F" w14:textId="77777777" w:rsidR="00BD2240" w:rsidRPr="0003485B" w:rsidRDefault="00BD2240" w:rsidP="00BD2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/________/ </w:t>
      </w:r>
      <w:r w:rsidRPr="0003485B">
        <w:rPr>
          <w:rFonts w:ascii="Courier New" w:hAnsi="Courier New" w:cs="Courier New"/>
        </w:rPr>
        <w:t>| |/ /</w:t>
      </w:r>
    </w:p>
    <w:p w14:paraId="595962D0" w14:textId="77777777" w:rsidR="00BD2240" w:rsidRDefault="00BD2240" w:rsidP="00BD2240">
      <w:pPr>
        <w:rPr>
          <w:rFonts w:ascii="Times New Roman" w:hAnsi="Times New Roman"/>
          <w:b/>
          <w:sz w:val="28"/>
        </w:rPr>
      </w:pPr>
      <w:r>
        <w:rPr>
          <w:rFonts w:ascii="Courier New" w:hAnsi="Courier New" w:cs="Courier New"/>
        </w:rPr>
        <w:t xml:space="preserve">           </w:t>
      </w:r>
      <w:r w:rsidRPr="0003485B">
        <w:rPr>
          <w:rFonts w:ascii="Courier New" w:hAnsi="Courier New" w:cs="Courier New"/>
        </w:rPr>
        <w:t>|___/</w:t>
      </w:r>
    </w:p>
    <w:p w14:paraId="55309AAE" w14:textId="77777777" w:rsidR="00BD2240" w:rsidRDefault="00BD2240" w:rsidP="00BD2240">
      <w:pPr>
        <w:rPr>
          <w:rFonts w:ascii="Times New Roman" w:hAnsi="Times New Roman"/>
          <w:b/>
          <w:sz w:val="28"/>
        </w:rPr>
      </w:pPr>
    </w:p>
    <w:p w14:paraId="5CF2C858" w14:textId="00C5753F" w:rsidR="004627CF" w:rsidRDefault="00616788" w:rsidP="00287A77">
      <w:pPr>
        <w:rPr>
          <w:rFonts w:ascii="Times New Roman" w:hAnsi="Times New Roman"/>
        </w:rPr>
      </w:pPr>
      <w:r w:rsidRPr="002D47B4">
        <w:rPr>
          <w:rFonts w:ascii="Times New Roman" w:hAnsi="Times New Roman"/>
          <w:b/>
          <w:u w:val="single"/>
        </w:rPr>
        <w:t>Important note:</w:t>
      </w:r>
      <w:r>
        <w:rPr>
          <w:rFonts w:ascii="Times New Roman" w:hAnsi="Times New Roman"/>
        </w:rPr>
        <w:t xml:space="preserve">  </w:t>
      </w:r>
      <w:r w:rsidR="00025288">
        <w:rPr>
          <w:rFonts w:ascii="Times New Roman" w:hAnsi="Times New Roman"/>
        </w:rPr>
        <w:t>To</w:t>
      </w:r>
      <w:r w:rsidR="00287A77">
        <w:rPr>
          <w:rFonts w:ascii="Times New Roman" w:hAnsi="Times New Roman"/>
        </w:rPr>
        <w:t xml:space="preserve"> print a </w:t>
      </w:r>
      <w:r w:rsidR="00F6650F">
        <w:rPr>
          <w:rFonts w:ascii="Times New Roman" w:hAnsi="Times New Roman"/>
        </w:rPr>
        <w:t>backslash (</w:t>
      </w:r>
      <w:r w:rsidR="00364597">
        <w:rPr>
          <w:rFonts w:ascii="Times New Roman" w:hAnsi="Times New Roman"/>
        </w:rPr>
        <w:t xml:space="preserve">\) </w:t>
      </w:r>
      <w:r w:rsidR="00025288">
        <w:rPr>
          <w:rFonts w:ascii="Times New Roman" w:hAnsi="Times New Roman"/>
        </w:rPr>
        <w:t>or a double quote</w:t>
      </w:r>
      <w:r w:rsidR="00287A77">
        <w:rPr>
          <w:rFonts w:ascii="Times New Roman" w:hAnsi="Times New Roman"/>
        </w:rPr>
        <w:t xml:space="preserve"> in java yo</w:t>
      </w:r>
      <w:r w:rsidR="00364597">
        <w:rPr>
          <w:rFonts w:ascii="Times New Roman" w:hAnsi="Times New Roman"/>
        </w:rPr>
        <w:t>u have to use an escape character</w:t>
      </w:r>
      <w:r w:rsidR="00287A77">
        <w:rPr>
          <w:rFonts w:ascii="Times New Roman" w:hAnsi="Times New Roman"/>
        </w:rPr>
        <w:t>.</w:t>
      </w:r>
    </w:p>
    <w:p w14:paraId="1FB2C6A5" w14:textId="6D3BDDDB" w:rsidR="00287A77" w:rsidRDefault="00287A77" w:rsidP="00287A77">
      <w:pPr>
        <w:rPr>
          <w:rFonts w:ascii="Times New Roman" w:hAnsi="Times New Roman"/>
        </w:rPr>
      </w:pPr>
    </w:p>
    <w:p w14:paraId="2CBB1AEA" w14:textId="3B5B69AE" w:rsidR="00287A77" w:rsidRPr="00641B0E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characters (also called 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 sequences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or 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codes) in general are used to signal an alternative interpretation of a series of characters. In 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Java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 xml:space="preserve">, a 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character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preceded by a backslash (\) is an 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escape sequence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and has special meaning to the </w:t>
      </w:r>
      <w:r w:rsidRPr="00641B0E">
        <w:rPr>
          <w:rFonts w:ascii="Times New Roman" w:hAnsi="Times New Roman" w:cs="Times New Roman"/>
          <w:bCs/>
          <w:color w:val="222222"/>
          <w:shd w:val="clear" w:color="auto" w:fill="FFFFFF"/>
        </w:rPr>
        <w:t>java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> compiler</w:t>
      </w:r>
      <w:r w:rsidR="00641B0E" w:rsidRPr="00641B0E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641B0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C713B33" w14:textId="01AEFBC1" w:rsidR="00287A77" w:rsidRP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A149367" w14:textId="77777777" w:rsidR="00287A77" w:rsidRPr="00641B0E" w:rsidRDefault="00287A77" w:rsidP="00287A77">
      <w:pPr>
        <w:rPr>
          <w:rFonts w:ascii="Times New Roman" w:hAnsi="Times New Roman" w:cs="Times New Roman"/>
          <w:color w:val="222222"/>
          <w:u w:val="single"/>
          <w:shd w:val="clear" w:color="auto" w:fill="FFFFFF"/>
        </w:rPr>
      </w:pPr>
      <w:r w:rsidRPr="00641B0E">
        <w:rPr>
          <w:rFonts w:ascii="Times New Roman" w:hAnsi="Times New Roman" w:cs="Times New Roman"/>
          <w:color w:val="222222"/>
          <w:u w:val="single"/>
          <w:shd w:val="clear" w:color="auto" w:fill="FFFFFF"/>
        </w:rPr>
        <w:t xml:space="preserve">Examples: </w:t>
      </w:r>
    </w:p>
    <w:p w14:paraId="4A7FA0C0" w14:textId="77777777" w:rsid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0FCB9E9" w14:textId="29A9CD10" w:rsidR="00287A77" w:rsidRDefault="00287A77" w:rsidP="00287A77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 </w:t>
      </w:r>
      <w:r w:rsidR="00293B35">
        <w:rPr>
          <w:rFonts w:ascii="Times New Roman" w:hAnsi="Times New Roman" w:cs="Times New Roman"/>
          <w:color w:val="222222"/>
          <w:shd w:val="clear" w:color="auto" w:fill="FFFFFF"/>
        </w:rPr>
        <w:t xml:space="preserve">print a backslash (\) you need to use two backslashes - </w:t>
      </w:r>
      <w:r w:rsidRPr="00C12A89">
        <w:rPr>
          <w:rFonts w:ascii="Courier New" w:hAnsi="Courier New" w:cs="Courier New"/>
          <w:sz w:val="20"/>
          <w:szCs w:val="20"/>
        </w:rPr>
        <w:t>System.out.printl</w:t>
      </w:r>
      <w:r>
        <w:rPr>
          <w:rFonts w:ascii="Courier New" w:hAnsi="Courier New" w:cs="Courier New"/>
          <w:sz w:val="20"/>
          <w:szCs w:val="20"/>
        </w:rPr>
        <w:t>n("\\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7908D045" w14:textId="70D7112A" w:rsidR="00287A77" w:rsidRDefault="00287A77" w:rsidP="00287A77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 </w:t>
      </w:r>
      <w:r w:rsidRPr="00287A77">
        <w:rPr>
          <w:rFonts w:ascii="Times New Roman" w:hAnsi="Times New Roman" w:cs="Times New Roman"/>
          <w:color w:val="222222"/>
          <w:shd w:val="clear" w:color="auto" w:fill="FFFFFF"/>
        </w:rPr>
        <w:t>print 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double quote (</w:t>
      </w:r>
      <w:r>
        <w:rPr>
          <w:rFonts w:ascii="Courier New" w:hAnsi="Courier New" w:cs="Courier New"/>
          <w:sz w:val="20"/>
          <w:szCs w:val="20"/>
        </w:rPr>
        <w:t>"</w:t>
      </w:r>
      <w:r w:rsidR="00293B35">
        <w:rPr>
          <w:rFonts w:ascii="Times New Roman" w:hAnsi="Times New Roman" w:cs="Times New Roman"/>
          <w:color w:val="222222"/>
          <w:shd w:val="clear" w:color="auto" w:fill="FFFFFF"/>
        </w:rPr>
        <w:t xml:space="preserve">) you need to use a backslash before the double quote </w:t>
      </w:r>
      <w:r w:rsidR="00F6650F">
        <w:rPr>
          <w:rFonts w:ascii="Times New Roman" w:hAnsi="Times New Roman" w:cs="Times New Roman"/>
          <w:color w:val="222222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12A89">
        <w:rPr>
          <w:rFonts w:ascii="Courier New" w:hAnsi="Courier New" w:cs="Courier New"/>
          <w:sz w:val="20"/>
          <w:szCs w:val="20"/>
        </w:rPr>
        <w:t>System.out.printl</w:t>
      </w:r>
      <w:r>
        <w:rPr>
          <w:rFonts w:ascii="Courier New" w:hAnsi="Courier New" w:cs="Courier New"/>
          <w:sz w:val="20"/>
          <w:szCs w:val="20"/>
        </w:rPr>
        <w:t>n("\"</w:t>
      </w:r>
      <w:r w:rsidRPr="00C12A89">
        <w:rPr>
          <w:rFonts w:ascii="Courier New" w:hAnsi="Courier New" w:cs="Courier New"/>
          <w:sz w:val="20"/>
          <w:szCs w:val="20"/>
        </w:rPr>
        <w:t>");</w:t>
      </w:r>
    </w:p>
    <w:p w14:paraId="035AD603" w14:textId="5FB6EC2F" w:rsidR="00B36346" w:rsidRDefault="00B36346" w:rsidP="00CB66F0">
      <w:pPr>
        <w:rPr>
          <w:rFonts w:ascii="Times New Roman" w:hAnsi="Times New Roman"/>
          <w:b/>
          <w:sz w:val="28"/>
        </w:rPr>
      </w:pPr>
    </w:p>
    <w:p w14:paraId="4ED0E085" w14:textId="77777777" w:rsidR="00B36346" w:rsidRDefault="00B36346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#4</w:t>
      </w:r>
    </w:p>
    <w:p w14:paraId="3E422755" w14:textId="2E882E22" w:rsidR="00B36346" w:rsidRPr="00B36346" w:rsidRDefault="00B36346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Quit BlueJ and log out of your account.  </w:t>
      </w:r>
      <w:r w:rsidRPr="00B36346">
        <w:rPr>
          <w:rFonts w:ascii="Times New Roman" w:hAnsi="Times New Roman"/>
        </w:rPr>
        <w:t>Repeat Activity #3</w:t>
      </w:r>
      <w:r w:rsidR="008D6AC0">
        <w:rPr>
          <w:rFonts w:ascii="Times New Roman" w:hAnsi="Times New Roman"/>
        </w:rPr>
        <w:t>, creating a new art piece,</w:t>
      </w:r>
      <w:r w:rsidRPr="00B36346">
        <w:rPr>
          <w:rFonts w:ascii="Times New Roman" w:hAnsi="Times New Roman"/>
        </w:rPr>
        <w:t xml:space="preserve"> with t</w:t>
      </w:r>
      <w:r w:rsidR="004A4BB9">
        <w:rPr>
          <w:rFonts w:ascii="Times New Roman" w:hAnsi="Times New Roman"/>
        </w:rPr>
        <w:t xml:space="preserve">he second partner’s </w:t>
      </w:r>
      <w:r w:rsidRPr="00B36346">
        <w:rPr>
          <w:rFonts w:ascii="Times New Roman" w:hAnsi="Times New Roman"/>
        </w:rPr>
        <w:t>account.</w:t>
      </w:r>
    </w:p>
    <w:p w14:paraId="0AEBB9A1" w14:textId="77777777" w:rsidR="00B36346" w:rsidRDefault="00B36346" w:rsidP="00CB66F0">
      <w:pPr>
        <w:rPr>
          <w:rFonts w:ascii="Times New Roman" w:hAnsi="Times New Roman"/>
          <w:b/>
          <w:sz w:val="28"/>
        </w:rPr>
      </w:pPr>
    </w:p>
    <w:p w14:paraId="103D0F7C" w14:textId="77777777" w:rsidR="00B36346" w:rsidRDefault="00B36346" w:rsidP="00CB66F0">
      <w:pPr>
        <w:rPr>
          <w:rFonts w:ascii="Times New Roman" w:hAnsi="Times New Roman"/>
          <w:b/>
          <w:sz w:val="28"/>
        </w:rPr>
      </w:pPr>
    </w:p>
    <w:p w14:paraId="1187D227" w14:textId="77777777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2295EE4C" w14:textId="77777777" w:rsidR="00571950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 possible 10</w:t>
      </w:r>
      <w:r w:rsidR="00571950">
        <w:rPr>
          <w:rFonts w:ascii="Times New Roman" w:hAnsi="Times New Roman"/>
        </w:rPr>
        <w:t xml:space="preserve"> points.   </w:t>
      </w:r>
    </w:p>
    <w:p w14:paraId="6CE3A210" w14:textId="2D71B863" w:rsidR="00571950" w:rsidRPr="00571950" w:rsidRDefault="00571950" w:rsidP="005719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571950">
        <w:rPr>
          <w:rFonts w:ascii="Times New Roman" w:hAnsi="Times New Roman"/>
        </w:rPr>
        <w:t>S</w:t>
      </w:r>
      <w:r w:rsidR="007C0673" w:rsidRPr="00571950">
        <w:rPr>
          <w:rFonts w:ascii="Times New Roman" w:hAnsi="Times New Roman"/>
        </w:rPr>
        <w:t xml:space="preserve">how your instructor </w:t>
      </w:r>
      <w:r w:rsidR="004772B3">
        <w:rPr>
          <w:rFonts w:ascii="Times New Roman" w:hAnsi="Times New Roman"/>
        </w:rPr>
        <w:t xml:space="preserve">or lab assistant </w:t>
      </w:r>
      <w:r w:rsidR="007C0673" w:rsidRPr="00571950">
        <w:rPr>
          <w:rFonts w:ascii="Times New Roman" w:hAnsi="Times New Roman"/>
        </w:rPr>
        <w:t>the</w:t>
      </w:r>
      <w:r w:rsidR="00B36346" w:rsidRPr="00571950">
        <w:rPr>
          <w:rFonts w:ascii="Times New Roman" w:hAnsi="Times New Roman"/>
        </w:rPr>
        <w:t xml:space="preserve"> program that displays your</w:t>
      </w:r>
      <w:r w:rsidR="007C0673" w:rsidRPr="00571950">
        <w:rPr>
          <w:rFonts w:ascii="Times New Roman" w:hAnsi="Times New Roman"/>
        </w:rPr>
        <w:t xml:space="preserve"> </w:t>
      </w:r>
      <w:r w:rsidR="008D6AC0">
        <w:rPr>
          <w:rFonts w:ascii="Times New Roman" w:hAnsi="Times New Roman"/>
        </w:rPr>
        <w:t>art piece.</w:t>
      </w:r>
    </w:p>
    <w:p w14:paraId="73CD3273" w14:textId="2EBAEB9C" w:rsidR="00EC3714" w:rsidRPr="00571950" w:rsidRDefault="00571950" w:rsidP="00571950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571950">
        <w:rPr>
          <w:rFonts w:ascii="Times New Roman" w:hAnsi="Times New Roman"/>
        </w:rPr>
        <w:t>Turn</w:t>
      </w:r>
      <w:r w:rsidR="00060C15">
        <w:rPr>
          <w:rFonts w:ascii="Times New Roman" w:hAnsi="Times New Roman"/>
        </w:rPr>
        <w:t xml:space="preserve"> in page 2 with Activity #2 and</w:t>
      </w:r>
      <w:r w:rsidRPr="00571950">
        <w:rPr>
          <w:rFonts w:ascii="Times New Roman" w:hAnsi="Times New Roman"/>
        </w:rPr>
        <w:t xml:space="preserve"> your names.</w:t>
      </w:r>
    </w:p>
    <w:sectPr w:rsidR="00EC3714" w:rsidRPr="00571950" w:rsidSect="008C0F2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80421" w14:textId="77777777" w:rsidR="00A05747" w:rsidRDefault="00A05747">
      <w:r>
        <w:separator/>
      </w:r>
    </w:p>
  </w:endnote>
  <w:endnote w:type="continuationSeparator" w:id="0">
    <w:p w14:paraId="485E98D7" w14:textId="77777777" w:rsidR="00A05747" w:rsidRDefault="00A0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7B49D" w14:textId="77777777" w:rsidR="00A03AD3" w:rsidRDefault="00A03AD3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28EBC2" w14:textId="77777777" w:rsidR="00A03AD3" w:rsidRDefault="00A03AD3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2E15" w14:textId="0311CC6E" w:rsidR="00A03AD3" w:rsidRDefault="00A03AD3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FD37B4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FD37B4">
      <w:rPr>
        <w:rStyle w:val="PageNumber"/>
        <w:noProof/>
      </w:rPr>
      <w:t>3</w:t>
    </w:r>
    <w:r w:rsidRPr="00AE3A15">
      <w:rPr>
        <w:rStyle w:val="PageNumber"/>
      </w:rPr>
      <w:fldChar w:fldCharType="end"/>
    </w:r>
  </w:p>
  <w:p w14:paraId="20218D15" w14:textId="77777777" w:rsidR="00A03AD3" w:rsidRPr="00DB0434" w:rsidRDefault="00A03AD3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470AB" w14:textId="77777777" w:rsidR="00A05747" w:rsidRDefault="00A05747">
      <w:r>
        <w:separator/>
      </w:r>
    </w:p>
  </w:footnote>
  <w:footnote w:type="continuationSeparator" w:id="0">
    <w:p w14:paraId="3F1E5D09" w14:textId="77777777" w:rsidR="00A05747" w:rsidRDefault="00A0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5083A"/>
    <w:multiLevelType w:val="hybridMultilevel"/>
    <w:tmpl w:val="8632B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29FE"/>
    <w:multiLevelType w:val="hybridMultilevel"/>
    <w:tmpl w:val="6678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8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25288"/>
    <w:rsid w:val="0003485B"/>
    <w:rsid w:val="00040585"/>
    <w:rsid w:val="00060C15"/>
    <w:rsid w:val="000A2136"/>
    <w:rsid w:val="000B3DA3"/>
    <w:rsid w:val="000D66DF"/>
    <w:rsid w:val="00113141"/>
    <w:rsid w:val="001576EE"/>
    <w:rsid w:val="001E49BA"/>
    <w:rsid w:val="00246BA7"/>
    <w:rsid w:val="002531D7"/>
    <w:rsid w:val="00260614"/>
    <w:rsid w:val="00260823"/>
    <w:rsid w:val="00287A77"/>
    <w:rsid w:val="00293B35"/>
    <w:rsid w:val="002A2919"/>
    <w:rsid w:val="002D47B4"/>
    <w:rsid w:val="002D4F79"/>
    <w:rsid w:val="002F0DC6"/>
    <w:rsid w:val="002F72A7"/>
    <w:rsid w:val="00301E89"/>
    <w:rsid w:val="00323164"/>
    <w:rsid w:val="00331387"/>
    <w:rsid w:val="00364597"/>
    <w:rsid w:val="00365BAA"/>
    <w:rsid w:val="00375DA3"/>
    <w:rsid w:val="00381A8A"/>
    <w:rsid w:val="0038493A"/>
    <w:rsid w:val="00395DBE"/>
    <w:rsid w:val="003A4D0D"/>
    <w:rsid w:val="003A5EA4"/>
    <w:rsid w:val="003B494C"/>
    <w:rsid w:val="003D329A"/>
    <w:rsid w:val="003E3A95"/>
    <w:rsid w:val="003F0544"/>
    <w:rsid w:val="003F0F1F"/>
    <w:rsid w:val="004215CD"/>
    <w:rsid w:val="004627CF"/>
    <w:rsid w:val="004772B3"/>
    <w:rsid w:val="004A0E20"/>
    <w:rsid w:val="004A4BB9"/>
    <w:rsid w:val="004D5775"/>
    <w:rsid w:val="00571950"/>
    <w:rsid w:val="00591391"/>
    <w:rsid w:val="005A16BC"/>
    <w:rsid w:val="005A4CDA"/>
    <w:rsid w:val="005A6F2D"/>
    <w:rsid w:val="005A7E82"/>
    <w:rsid w:val="005B4749"/>
    <w:rsid w:val="005C1124"/>
    <w:rsid w:val="005D7A0F"/>
    <w:rsid w:val="00616788"/>
    <w:rsid w:val="00635F50"/>
    <w:rsid w:val="0064032D"/>
    <w:rsid w:val="00641146"/>
    <w:rsid w:val="00641B0E"/>
    <w:rsid w:val="006D2058"/>
    <w:rsid w:val="007218CD"/>
    <w:rsid w:val="0078487F"/>
    <w:rsid w:val="00792581"/>
    <w:rsid w:val="007A38B5"/>
    <w:rsid w:val="007A7390"/>
    <w:rsid w:val="007C0673"/>
    <w:rsid w:val="007C6046"/>
    <w:rsid w:val="008610E8"/>
    <w:rsid w:val="00871A1E"/>
    <w:rsid w:val="00881087"/>
    <w:rsid w:val="00883B81"/>
    <w:rsid w:val="008A489A"/>
    <w:rsid w:val="008C0F24"/>
    <w:rsid w:val="008C4000"/>
    <w:rsid w:val="008D6AC0"/>
    <w:rsid w:val="008E5BBE"/>
    <w:rsid w:val="009005EB"/>
    <w:rsid w:val="00934602"/>
    <w:rsid w:val="0094642A"/>
    <w:rsid w:val="009951FC"/>
    <w:rsid w:val="0099572D"/>
    <w:rsid w:val="00A03AD3"/>
    <w:rsid w:val="00A05747"/>
    <w:rsid w:val="00A30464"/>
    <w:rsid w:val="00A437FD"/>
    <w:rsid w:val="00A52F2F"/>
    <w:rsid w:val="00A73A48"/>
    <w:rsid w:val="00A76AC6"/>
    <w:rsid w:val="00AA78A0"/>
    <w:rsid w:val="00AD743B"/>
    <w:rsid w:val="00AE3A15"/>
    <w:rsid w:val="00AF0A55"/>
    <w:rsid w:val="00B12B2D"/>
    <w:rsid w:val="00B27AF5"/>
    <w:rsid w:val="00B36346"/>
    <w:rsid w:val="00B616A9"/>
    <w:rsid w:val="00B91F84"/>
    <w:rsid w:val="00BB40AB"/>
    <w:rsid w:val="00BD2240"/>
    <w:rsid w:val="00C12A89"/>
    <w:rsid w:val="00C17FFA"/>
    <w:rsid w:val="00C55435"/>
    <w:rsid w:val="00C56254"/>
    <w:rsid w:val="00C71C25"/>
    <w:rsid w:val="00CA46B8"/>
    <w:rsid w:val="00CB66F0"/>
    <w:rsid w:val="00CC1300"/>
    <w:rsid w:val="00CF683F"/>
    <w:rsid w:val="00D034B9"/>
    <w:rsid w:val="00D5049F"/>
    <w:rsid w:val="00D826CF"/>
    <w:rsid w:val="00D85EBB"/>
    <w:rsid w:val="00D86D69"/>
    <w:rsid w:val="00D97380"/>
    <w:rsid w:val="00DA7889"/>
    <w:rsid w:val="00DB0434"/>
    <w:rsid w:val="00DB6E56"/>
    <w:rsid w:val="00DC25E2"/>
    <w:rsid w:val="00DD21FF"/>
    <w:rsid w:val="00E4369A"/>
    <w:rsid w:val="00E8307B"/>
    <w:rsid w:val="00E85F79"/>
    <w:rsid w:val="00EC3714"/>
    <w:rsid w:val="00EE0723"/>
    <w:rsid w:val="00EE4C78"/>
    <w:rsid w:val="00F0594E"/>
    <w:rsid w:val="00F6650F"/>
    <w:rsid w:val="00F82E62"/>
    <w:rsid w:val="00F9533F"/>
    <w:rsid w:val="00FD37B4"/>
    <w:rsid w:val="00FF09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3749C8"/>
  <w15:docId w15:val="{D2EABC73-E86A-4AFE-BDAE-F32B9DC2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8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scii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2</cp:revision>
  <cp:lastPrinted>2015-01-08T15:14:00Z</cp:lastPrinted>
  <dcterms:created xsi:type="dcterms:W3CDTF">2018-08-27T18:47:00Z</dcterms:created>
  <dcterms:modified xsi:type="dcterms:W3CDTF">2018-08-27T18:47:00Z</dcterms:modified>
</cp:coreProperties>
</file>