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DD879" w14:textId="334DEB78" w:rsidR="002A2919" w:rsidRPr="00395DBE" w:rsidRDefault="00235AF6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CIS 162 Lab </w:t>
      </w:r>
      <w:r w:rsidR="00D73289">
        <w:rPr>
          <w:rFonts w:ascii="Times New Roman" w:hAnsi="Times New Roman"/>
          <w:b/>
          <w:sz w:val="36"/>
        </w:rPr>
        <w:t>8</w:t>
      </w:r>
    </w:p>
    <w:p w14:paraId="2EE64B90" w14:textId="2C66D666" w:rsidR="002A2919" w:rsidRPr="00395DBE" w:rsidRDefault="00235AF6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Loops</w:t>
      </w:r>
    </w:p>
    <w:p w14:paraId="53ED903A" w14:textId="77777777" w:rsidR="002A2919" w:rsidRPr="00395DBE" w:rsidRDefault="002A2919">
      <w:pPr>
        <w:rPr>
          <w:rFonts w:ascii="Times New Roman" w:hAnsi="Times New Roman"/>
        </w:rPr>
      </w:pPr>
    </w:p>
    <w:p w14:paraId="39BBAE4A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701A1423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338378F4" w14:textId="1E5D024E" w:rsidR="0043790F" w:rsidRPr="0043790F" w:rsidRDefault="0043790F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write </w:t>
      </w:r>
      <w:r w:rsidR="004A06F0">
        <w:rPr>
          <w:rFonts w:ascii="Times New Roman" w:hAnsi="Times New Roman"/>
        </w:rPr>
        <w:t>short p</w:t>
      </w:r>
      <w:r w:rsidR="0089617D">
        <w:rPr>
          <w:rFonts w:ascii="Times New Roman" w:hAnsi="Times New Roman"/>
        </w:rPr>
        <w:t xml:space="preserve">roblem solutions involving </w:t>
      </w:r>
      <w:r w:rsidR="00235AF6">
        <w:rPr>
          <w:rFonts w:ascii="Times New Roman" w:hAnsi="Times New Roman"/>
        </w:rPr>
        <w:t>loops</w:t>
      </w:r>
    </w:p>
    <w:p w14:paraId="55C3F464" w14:textId="77777777" w:rsidR="007C0673" w:rsidRDefault="007C0673" w:rsidP="00CB66F0">
      <w:pPr>
        <w:rPr>
          <w:rFonts w:ascii="Times New Roman" w:hAnsi="Times New Roman"/>
        </w:rPr>
      </w:pPr>
    </w:p>
    <w:p w14:paraId="598392AB" w14:textId="77777777" w:rsidR="004A06F0" w:rsidRDefault="004A06F0" w:rsidP="00CB66F0">
      <w:pPr>
        <w:rPr>
          <w:rFonts w:ascii="Times New Roman" w:hAnsi="Times New Roman"/>
          <w:b/>
          <w:sz w:val="28"/>
        </w:rPr>
      </w:pPr>
    </w:p>
    <w:p w14:paraId="5E132354" w14:textId="088AA204" w:rsidR="00545EF1" w:rsidRDefault="00545EF1" w:rsidP="0089617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Activity #</w:t>
      </w:r>
      <w:r w:rsidR="00D73289"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CodingBat</w:t>
      </w:r>
      <w:proofErr w:type="spellEnd"/>
    </w:p>
    <w:p w14:paraId="1F3F3E36" w14:textId="2DA1DC02" w:rsidR="00545EF1" w:rsidRDefault="00545EF1" w:rsidP="0089617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Complete the following CodingBat exercises from the String2 category.  Complete these exercises using CodingBat, then copy your solution to the corresponding zyBooks “duringLab” exercise.</w:t>
      </w:r>
    </w:p>
    <w:p w14:paraId="4383EDB5" w14:textId="77777777" w:rsidR="00545EF1" w:rsidRDefault="00545EF1" w:rsidP="0089617D">
      <w:pPr>
        <w:rPr>
          <w:rFonts w:ascii="Times New Roman" w:hAnsi="Times New Roman"/>
          <w:b/>
          <w:sz w:val="28"/>
        </w:rPr>
      </w:pPr>
    </w:p>
    <w:p w14:paraId="28EE6E0C" w14:textId="091E36C1" w:rsidR="00545EF1" w:rsidRDefault="00545EF1" w:rsidP="00D036B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CatDog</w:t>
      </w:r>
      <w:proofErr w:type="spellEnd"/>
      <w:r>
        <w:rPr>
          <w:rFonts w:ascii="Times New Roman" w:hAnsi="Times New Roman"/>
        </w:rPr>
        <w:t xml:space="preserve"> (</w:t>
      </w:r>
      <w:r w:rsidR="00D73289">
        <w:rPr>
          <w:rFonts w:ascii="Times New Roman" w:hAnsi="Times New Roman"/>
        </w:rPr>
        <w:t>We did this one during class</w:t>
      </w:r>
      <w:r w:rsidR="005D3AF1">
        <w:rPr>
          <w:rFonts w:ascii="Times New Roman" w:hAnsi="Times New Roman"/>
        </w:rPr>
        <w:t xml:space="preserve"> on Monday</w:t>
      </w:r>
      <w:r w:rsidR="00D73289">
        <w:rPr>
          <w:rFonts w:ascii="Times New Roman" w:hAnsi="Times New Roman"/>
        </w:rPr>
        <w:t>)</w:t>
      </w:r>
    </w:p>
    <w:p w14:paraId="4BFACE9B" w14:textId="5917272C" w:rsidR="00545EF1" w:rsidRDefault="00545EF1" w:rsidP="00D036B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RepeatEnd</w:t>
      </w:r>
      <w:proofErr w:type="spellEnd"/>
    </w:p>
    <w:p w14:paraId="551671C3" w14:textId="0BFA68A2" w:rsidR="00545EF1" w:rsidRDefault="00545EF1" w:rsidP="00D036B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X Y Balance (Hint:  If you use </w:t>
      </w:r>
      <w:r w:rsidR="00D036BA">
        <w:rPr>
          <w:rFonts w:ascii="Times New Roman" w:hAnsi="Times New Roman"/>
        </w:rPr>
        <w:t xml:space="preserve">the </w:t>
      </w:r>
      <w:proofErr w:type="spellStart"/>
      <w:r w:rsidR="00D73289" w:rsidRPr="00D036BA">
        <w:rPr>
          <w:rFonts w:ascii="Courier" w:hAnsi="Courier"/>
          <w:u w:val="single"/>
        </w:rPr>
        <w:t>lastI</w:t>
      </w:r>
      <w:r w:rsidRPr="00D036BA">
        <w:rPr>
          <w:rFonts w:ascii="Courier" w:hAnsi="Courier"/>
          <w:u w:val="single"/>
        </w:rPr>
        <w:t>ndexOf</w:t>
      </w:r>
      <w:proofErr w:type="spellEnd"/>
      <w:r w:rsidR="00D036BA">
        <w:rPr>
          <w:rFonts w:ascii="Courier" w:hAnsi="Courier"/>
        </w:rPr>
        <w:t xml:space="preserve"> </w:t>
      </w:r>
      <w:r w:rsidR="00D036BA" w:rsidRPr="00D036BA">
        <w:rPr>
          <w:rFonts w:ascii="Times New Roman" w:hAnsi="Times New Roman"/>
        </w:rPr>
        <w:t>method</w:t>
      </w:r>
      <w:r>
        <w:rPr>
          <w:rFonts w:ascii="Times New Roman" w:hAnsi="Times New Roman"/>
        </w:rPr>
        <w:t xml:space="preserve">, </w:t>
      </w:r>
      <w:r w:rsidR="00D036BA">
        <w:rPr>
          <w:rFonts w:ascii="Times New Roman" w:hAnsi="Times New Roman"/>
        </w:rPr>
        <w:t>your solution</w:t>
      </w:r>
      <w:r>
        <w:rPr>
          <w:rFonts w:ascii="Times New Roman" w:hAnsi="Times New Roman"/>
        </w:rPr>
        <w:t xml:space="preserve"> </w:t>
      </w:r>
      <w:r w:rsidR="00D73289">
        <w:rPr>
          <w:rFonts w:ascii="Times New Roman" w:hAnsi="Times New Roman"/>
        </w:rPr>
        <w:t>will be very short</w:t>
      </w:r>
      <w:r>
        <w:rPr>
          <w:rFonts w:ascii="Times New Roman" w:hAnsi="Times New Roman"/>
        </w:rPr>
        <w:t>)</w:t>
      </w:r>
    </w:p>
    <w:p w14:paraId="68469AF3" w14:textId="5D884EA7" w:rsidR="00545EF1" w:rsidRDefault="00545EF1" w:rsidP="00D036B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Mix String</w:t>
      </w:r>
    </w:p>
    <w:p w14:paraId="329A1E47" w14:textId="121844A4" w:rsidR="00545EF1" w:rsidRDefault="00545EF1" w:rsidP="00D036B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Repeat Front (Hint:  Use a loop that counts down)</w:t>
      </w:r>
    </w:p>
    <w:p w14:paraId="5897A0A5" w14:textId="77777777" w:rsidR="00545EF1" w:rsidRPr="00545EF1" w:rsidRDefault="00545EF1" w:rsidP="00D036BA">
      <w:pPr>
        <w:spacing w:line="360" w:lineRule="auto"/>
        <w:rPr>
          <w:rFonts w:ascii="Times New Roman" w:hAnsi="Times New Roman"/>
        </w:rPr>
      </w:pPr>
    </w:p>
    <w:p w14:paraId="6B2F0791" w14:textId="7088E325" w:rsidR="005D3AF1" w:rsidRDefault="005D3AF1" w:rsidP="005D3AF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Activity #</w:t>
      </w:r>
      <w:r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Zybooks</w:t>
      </w:r>
      <w:proofErr w:type="spellEnd"/>
      <w:r>
        <w:rPr>
          <w:rFonts w:ascii="Times New Roman" w:hAnsi="Times New Roman"/>
          <w:b/>
          <w:sz w:val="28"/>
        </w:rPr>
        <w:t xml:space="preserve"> – </w:t>
      </w:r>
      <w:proofErr w:type="spellStart"/>
      <w:r>
        <w:rPr>
          <w:rFonts w:ascii="Times New Roman" w:hAnsi="Times New Roman"/>
          <w:b/>
          <w:sz w:val="28"/>
        </w:rPr>
        <w:t>duringLab</w:t>
      </w:r>
      <w:proofErr w:type="spellEnd"/>
    </w:p>
    <w:p w14:paraId="1244A296" w14:textId="16561939" w:rsidR="005D3AF1" w:rsidRDefault="005D3AF1" w:rsidP="005D3AF1">
      <w:pPr>
        <w:rPr>
          <w:rFonts w:ascii="Times New Roman" w:hAnsi="Times New Roman"/>
          <w:b/>
          <w:sz w:val="28"/>
        </w:rPr>
      </w:pPr>
    </w:p>
    <w:p w14:paraId="5D77DC46" w14:textId="45D58F17" w:rsidR="005D3AF1" w:rsidRDefault="005D3AF1" w:rsidP="00D036B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7.18 Count multiples</w:t>
      </w:r>
    </w:p>
    <w:p w14:paraId="3CE23DC1" w14:textId="3A79171D" w:rsidR="005D3AF1" w:rsidRDefault="005D3AF1" w:rsidP="00D036B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7.19 </w:t>
      </w:r>
      <w:proofErr w:type="spellStart"/>
      <w:r>
        <w:rPr>
          <w:rFonts w:ascii="Times New Roman" w:hAnsi="Times New Roman"/>
        </w:rPr>
        <w:t>FindMax</w:t>
      </w:r>
      <w:proofErr w:type="spellEnd"/>
      <w:r>
        <w:rPr>
          <w:rFonts w:ascii="Times New Roman" w:hAnsi="Times New Roman"/>
        </w:rPr>
        <w:t xml:space="preserve"> (</w:t>
      </w:r>
      <w:r w:rsidR="00D036BA">
        <w:rPr>
          <w:rFonts w:ascii="Times New Roman" w:hAnsi="Times New Roman"/>
        </w:rPr>
        <w:t>We did this one during class on Monday</w:t>
      </w:r>
      <w:r>
        <w:rPr>
          <w:rFonts w:ascii="Times New Roman" w:hAnsi="Times New Roman"/>
        </w:rPr>
        <w:t>)</w:t>
      </w:r>
    </w:p>
    <w:p w14:paraId="277B8499" w14:textId="6B6A2BB7" w:rsidR="005D3AF1" w:rsidRDefault="005D3AF1" w:rsidP="00D036B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7.20 Hailstone Sequence</w:t>
      </w:r>
    </w:p>
    <w:p w14:paraId="631BF13B" w14:textId="77777777" w:rsidR="005D3AF1" w:rsidRPr="005D3AF1" w:rsidRDefault="005D3AF1" w:rsidP="00D036BA">
      <w:pPr>
        <w:spacing w:line="360" w:lineRule="auto"/>
        <w:ind w:left="720"/>
        <w:rPr>
          <w:rFonts w:ascii="Times New Roman" w:hAnsi="Times New Roman"/>
        </w:rPr>
      </w:pPr>
    </w:p>
    <w:p w14:paraId="5B7BC6A9" w14:textId="29CD0F95" w:rsidR="00094629" w:rsidRPr="000D3800" w:rsidRDefault="00094629" w:rsidP="00094629">
      <w:pPr>
        <w:rPr>
          <w:rFonts w:ascii="Times New Roman" w:hAnsi="Times New Roman"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46AFC22D" w14:textId="24310E62" w:rsidR="00EC3714" w:rsidRPr="00395DBE" w:rsidRDefault="00094629" w:rsidP="00CB66F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This lab is worth 1</w:t>
      </w:r>
      <w:r w:rsidR="00D73289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point</w:t>
      </w:r>
      <w:r w:rsidR="00D7328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D73289">
        <w:rPr>
          <w:rFonts w:ascii="Times New Roman" w:hAnsi="Times New Roman"/>
        </w:rPr>
        <w:t>including the submissi</w:t>
      </w:r>
      <w:r w:rsidR="00D036BA">
        <w:rPr>
          <w:rFonts w:ascii="Times New Roman" w:hAnsi="Times New Roman"/>
        </w:rPr>
        <w:t xml:space="preserve">on using </w:t>
      </w:r>
      <w:proofErr w:type="spellStart"/>
      <w:r w:rsidR="00D036BA">
        <w:rPr>
          <w:rFonts w:ascii="Times New Roman" w:hAnsi="Times New Roman"/>
        </w:rPr>
        <w:t>Zybooks</w:t>
      </w:r>
      <w:proofErr w:type="spellEnd"/>
      <w:r w:rsidR="00D036BA">
        <w:rPr>
          <w:rFonts w:ascii="Times New Roman" w:hAnsi="Times New Roman"/>
        </w:rPr>
        <w:t>.</w:t>
      </w:r>
      <w:bookmarkStart w:id="0" w:name="_GoBack"/>
      <w:bookmarkEnd w:id="0"/>
      <w:r w:rsidR="00810350">
        <w:rPr>
          <w:rFonts w:ascii="Times New Roman" w:hAnsi="Times New Roman"/>
        </w:rPr>
        <w:t xml:space="preserve"> </w:t>
      </w:r>
    </w:p>
    <w:sectPr w:rsidR="00EC3714" w:rsidRPr="00395DBE" w:rsidSect="000D380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87EC1" w14:textId="77777777" w:rsidR="0087749B" w:rsidRDefault="0087749B">
      <w:r>
        <w:separator/>
      </w:r>
    </w:p>
  </w:endnote>
  <w:endnote w:type="continuationSeparator" w:id="0">
    <w:p w14:paraId="326875AD" w14:textId="77777777" w:rsidR="0087749B" w:rsidRDefault="0087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DA7EC" w14:textId="77777777" w:rsidR="00814E1D" w:rsidRDefault="00814E1D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FCEF2" w14:textId="77777777" w:rsidR="00814E1D" w:rsidRDefault="00814E1D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099F0" w14:textId="73B01037" w:rsidR="00814E1D" w:rsidRDefault="00814E1D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D036BA">
      <w:rPr>
        <w:rStyle w:val="PageNumber"/>
        <w:noProof/>
      </w:rPr>
      <w:t>1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D036BA">
      <w:rPr>
        <w:rStyle w:val="PageNumber"/>
        <w:noProof/>
      </w:rPr>
      <w:t>1</w:t>
    </w:r>
    <w:r w:rsidRPr="00AE3A15">
      <w:rPr>
        <w:rStyle w:val="PageNumber"/>
      </w:rPr>
      <w:fldChar w:fldCharType="end"/>
    </w:r>
  </w:p>
  <w:p w14:paraId="336E6B59" w14:textId="77777777" w:rsidR="00814E1D" w:rsidRPr="00DB0434" w:rsidRDefault="00814E1D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4841D" w14:textId="77777777" w:rsidR="0087749B" w:rsidRDefault="0087749B">
      <w:r>
        <w:separator/>
      </w:r>
    </w:p>
  </w:footnote>
  <w:footnote w:type="continuationSeparator" w:id="0">
    <w:p w14:paraId="186A2C0C" w14:textId="77777777" w:rsidR="0087749B" w:rsidRDefault="00877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C1AA8"/>
    <w:multiLevelType w:val="hybridMultilevel"/>
    <w:tmpl w:val="B7D2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36F48"/>
    <w:multiLevelType w:val="hybridMultilevel"/>
    <w:tmpl w:val="DF1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E6819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B1BD4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62EF3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3F4EF6"/>
    <w:multiLevelType w:val="hybridMultilevel"/>
    <w:tmpl w:val="D7E88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DA73EE"/>
    <w:multiLevelType w:val="hybridMultilevel"/>
    <w:tmpl w:val="6A66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8"/>
  </w:num>
  <w:num w:numId="6">
    <w:abstractNumId w:val="19"/>
  </w:num>
  <w:num w:numId="7">
    <w:abstractNumId w:val="17"/>
  </w:num>
  <w:num w:numId="8">
    <w:abstractNumId w:val="5"/>
  </w:num>
  <w:num w:numId="9">
    <w:abstractNumId w:val="3"/>
  </w:num>
  <w:num w:numId="10">
    <w:abstractNumId w:val="11"/>
  </w:num>
  <w:num w:numId="11">
    <w:abstractNumId w:val="20"/>
  </w:num>
  <w:num w:numId="12">
    <w:abstractNumId w:val="16"/>
  </w:num>
  <w:num w:numId="13">
    <w:abstractNumId w:val="6"/>
  </w:num>
  <w:num w:numId="14">
    <w:abstractNumId w:val="10"/>
  </w:num>
  <w:num w:numId="15">
    <w:abstractNumId w:val="18"/>
  </w:num>
  <w:num w:numId="16">
    <w:abstractNumId w:val="4"/>
  </w:num>
  <w:num w:numId="17">
    <w:abstractNumId w:val="7"/>
  </w:num>
  <w:num w:numId="18">
    <w:abstractNumId w:val="14"/>
  </w:num>
  <w:num w:numId="19">
    <w:abstractNumId w:val="9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24C4F"/>
    <w:rsid w:val="00040585"/>
    <w:rsid w:val="00081E22"/>
    <w:rsid w:val="00094629"/>
    <w:rsid w:val="000B3DA3"/>
    <w:rsid w:val="000D3800"/>
    <w:rsid w:val="000D3CCB"/>
    <w:rsid w:val="000D3DE2"/>
    <w:rsid w:val="000D66DF"/>
    <w:rsid w:val="000E57D8"/>
    <w:rsid w:val="00113141"/>
    <w:rsid w:val="00127926"/>
    <w:rsid w:val="00157492"/>
    <w:rsid w:val="00197D59"/>
    <w:rsid w:val="001E49BA"/>
    <w:rsid w:val="001F467A"/>
    <w:rsid w:val="00222EC9"/>
    <w:rsid w:val="002249B1"/>
    <w:rsid w:val="00235AF6"/>
    <w:rsid w:val="00246BA7"/>
    <w:rsid w:val="00252A71"/>
    <w:rsid w:val="002531D7"/>
    <w:rsid w:val="00260823"/>
    <w:rsid w:val="002733E0"/>
    <w:rsid w:val="00282C3F"/>
    <w:rsid w:val="002A2919"/>
    <w:rsid w:val="002B03F3"/>
    <w:rsid w:val="002F0DC6"/>
    <w:rsid w:val="002F2E5D"/>
    <w:rsid w:val="00314667"/>
    <w:rsid w:val="00315099"/>
    <w:rsid w:val="00316F60"/>
    <w:rsid w:val="00323164"/>
    <w:rsid w:val="00331387"/>
    <w:rsid w:val="003435E9"/>
    <w:rsid w:val="00363D1E"/>
    <w:rsid w:val="00365BAA"/>
    <w:rsid w:val="00375DA3"/>
    <w:rsid w:val="00381A8A"/>
    <w:rsid w:val="0038493A"/>
    <w:rsid w:val="00395DBE"/>
    <w:rsid w:val="003A5EA4"/>
    <w:rsid w:val="003B179E"/>
    <w:rsid w:val="003B494C"/>
    <w:rsid w:val="003D329A"/>
    <w:rsid w:val="003E3A95"/>
    <w:rsid w:val="003F0544"/>
    <w:rsid w:val="003F0F1F"/>
    <w:rsid w:val="00407D07"/>
    <w:rsid w:val="004215CD"/>
    <w:rsid w:val="00431D98"/>
    <w:rsid w:val="0043790F"/>
    <w:rsid w:val="004627CF"/>
    <w:rsid w:val="004A06F0"/>
    <w:rsid w:val="004D5775"/>
    <w:rsid w:val="00545EF1"/>
    <w:rsid w:val="00591391"/>
    <w:rsid w:val="005A16BC"/>
    <w:rsid w:val="005A4CDA"/>
    <w:rsid w:val="005A6F2D"/>
    <w:rsid w:val="005B4749"/>
    <w:rsid w:val="005C1124"/>
    <w:rsid w:val="005D3AF1"/>
    <w:rsid w:val="005D7A0F"/>
    <w:rsid w:val="00635F50"/>
    <w:rsid w:val="0064032D"/>
    <w:rsid w:val="00672832"/>
    <w:rsid w:val="006D2058"/>
    <w:rsid w:val="006D3696"/>
    <w:rsid w:val="007218CD"/>
    <w:rsid w:val="00733ACC"/>
    <w:rsid w:val="00743064"/>
    <w:rsid w:val="007441EF"/>
    <w:rsid w:val="00772E7E"/>
    <w:rsid w:val="00773889"/>
    <w:rsid w:val="00792581"/>
    <w:rsid w:val="00792FB3"/>
    <w:rsid w:val="007A38B5"/>
    <w:rsid w:val="007A7390"/>
    <w:rsid w:val="007C0673"/>
    <w:rsid w:val="007C6046"/>
    <w:rsid w:val="007D636C"/>
    <w:rsid w:val="00810350"/>
    <w:rsid w:val="00814E1D"/>
    <w:rsid w:val="00862BAC"/>
    <w:rsid w:val="00871A1E"/>
    <w:rsid w:val="0087749B"/>
    <w:rsid w:val="00883B81"/>
    <w:rsid w:val="0089387C"/>
    <w:rsid w:val="0089617D"/>
    <w:rsid w:val="008A489A"/>
    <w:rsid w:val="008C0F24"/>
    <w:rsid w:val="008C4000"/>
    <w:rsid w:val="008E59E2"/>
    <w:rsid w:val="009005EB"/>
    <w:rsid w:val="00934602"/>
    <w:rsid w:val="00965C78"/>
    <w:rsid w:val="00975CDD"/>
    <w:rsid w:val="0099572D"/>
    <w:rsid w:val="009E1F2B"/>
    <w:rsid w:val="009F5818"/>
    <w:rsid w:val="00A30464"/>
    <w:rsid w:val="00A52F2F"/>
    <w:rsid w:val="00A54405"/>
    <w:rsid w:val="00A73A48"/>
    <w:rsid w:val="00A76AC6"/>
    <w:rsid w:val="00A916FF"/>
    <w:rsid w:val="00AA78A0"/>
    <w:rsid w:val="00AD743B"/>
    <w:rsid w:val="00AE3A15"/>
    <w:rsid w:val="00AF0A55"/>
    <w:rsid w:val="00B12B2D"/>
    <w:rsid w:val="00B22138"/>
    <w:rsid w:val="00B265F9"/>
    <w:rsid w:val="00B616A9"/>
    <w:rsid w:val="00B91F84"/>
    <w:rsid w:val="00BB40AB"/>
    <w:rsid w:val="00C003F2"/>
    <w:rsid w:val="00C17073"/>
    <w:rsid w:val="00C53FC5"/>
    <w:rsid w:val="00C56254"/>
    <w:rsid w:val="00CA46B8"/>
    <w:rsid w:val="00CB1015"/>
    <w:rsid w:val="00CB66F0"/>
    <w:rsid w:val="00CC1300"/>
    <w:rsid w:val="00CE06E3"/>
    <w:rsid w:val="00CF683F"/>
    <w:rsid w:val="00D036BA"/>
    <w:rsid w:val="00D43361"/>
    <w:rsid w:val="00D46EE2"/>
    <w:rsid w:val="00D5049F"/>
    <w:rsid w:val="00D615F9"/>
    <w:rsid w:val="00D73289"/>
    <w:rsid w:val="00D826CF"/>
    <w:rsid w:val="00DA7889"/>
    <w:rsid w:val="00DB0434"/>
    <w:rsid w:val="00DC315F"/>
    <w:rsid w:val="00DD21FF"/>
    <w:rsid w:val="00E4369A"/>
    <w:rsid w:val="00E8307B"/>
    <w:rsid w:val="00E85F79"/>
    <w:rsid w:val="00E9074E"/>
    <w:rsid w:val="00EC3714"/>
    <w:rsid w:val="00EE4C78"/>
    <w:rsid w:val="00F0594E"/>
    <w:rsid w:val="00F2403D"/>
    <w:rsid w:val="00F343BB"/>
    <w:rsid w:val="00FC5946"/>
    <w:rsid w:val="00FE727C"/>
    <w:rsid w:val="00FF1C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7E26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Posada</cp:lastModifiedBy>
  <cp:revision>4</cp:revision>
  <cp:lastPrinted>2018-10-08T01:00:00Z</cp:lastPrinted>
  <dcterms:created xsi:type="dcterms:W3CDTF">2018-10-15T14:43:00Z</dcterms:created>
  <dcterms:modified xsi:type="dcterms:W3CDTF">2018-10-15T14:55:00Z</dcterms:modified>
</cp:coreProperties>
</file>