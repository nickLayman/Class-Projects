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7DD879" w14:textId="2800B750" w:rsidR="002A2919" w:rsidRPr="00395DBE" w:rsidRDefault="00AA3063" w:rsidP="00395DBE"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CIS 162 Lab 6</w:t>
      </w:r>
    </w:p>
    <w:p w14:paraId="2EE64B90" w14:textId="77777777" w:rsidR="002A2919" w:rsidRPr="00395DBE" w:rsidRDefault="0089617D" w:rsidP="00395DBE"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Conditional Statements</w:t>
      </w:r>
    </w:p>
    <w:p w14:paraId="53ED903A" w14:textId="77777777" w:rsidR="002A2919" w:rsidRPr="00395DBE" w:rsidRDefault="002A2919">
      <w:pPr>
        <w:rPr>
          <w:rFonts w:ascii="Times New Roman" w:hAnsi="Times New Roman"/>
        </w:rPr>
      </w:pPr>
    </w:p>
    <w:p w14:paraId="39BBAE4A" w14:textId="77777777" w:rsidR="007C0673" w:rsidRPr="00AA78A0" w:rsidRDefault="007C0673" w:rsidP="00CB66F0">
      <w:pPr>
        <w:rPr>
          <w:rFonts w:ascii="Times New Roman" w:hAnsi="Times New Roman"/>
          <w:b/>
          <w:sz w:val="28"/>
        </w:rPr>
      </w:pPr>
      <w:r w:rsidRPr="00AA78A0">
        <w:rPr>
          <w:rFonts w:ascii="Times New Roman" w:hAnsi="Times New Roman"/>
          <w:b/>
          <w:sz w:val="28"/>
        </w:rPr>
        <w:t xml:space="preserve">Objectives  </w:t>
      </w:r>
    </w:p>
    <w:p w14:paraId="701A1423" w14:textId="77777777" w:rsidR="007C0673" w:rsidRDefault="007C0673" w:rsidP="00CB66F0">
      <w:pPr>
        <w:rPr>
          <w:rFonts w:ascii="Times New Roman" w:hAnsi="Times New Roman"/>
        </w:rPr>
      </w:pPr>
      <w:r w:rsidRPr="007C0673">
        <w:rPr>
          <w:rFonts w:ascii="Times New Roman" w:hAnsi="Times New Roman"/>
        </w:rPr>
        <w:t xml:space="preserve">After completing this lab, you should be able to:  </w:t>
      </w:r>
    </w:p>
    <w:p w14:paraId="338378F4" w14:textId="77777777" w:rsidR="0043790F" w:rsidRPr="0043790F" w:rsidRDefault="0043790F" w:rsidP="00AA78A0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write </w:t>
      </w:r>
      <w:r w:rsidR="004A06F0">
        <w:rPr>
          <w:rFonts w:ascii="Times New Roman" w:hAnsi="Times New Roman"/>
        </w:rPr>
        <w:t>short p</w:t>
      </w:r>
      <w:r w:rsidR="0089617D">
        <w:rPr>
          <w:rFonts w:ascii="Times New Roman" w:hAnsi="Times New Roman"/>
        </w:rPr>
        <w:t>roblem solutions involving conditional statements</w:t>
      </w:r>
    </w:p>
    <w:p w14:paraId="55C3F464" w14:textId="77777777" w:rsidR="007C0673" w:rsidRDefault="007C0673" w:rsidP="00CB66F0">
      <w:pPr>
        <w:rPr>
          <w:rFonts w:ascii="Times New Roman" w:hAnsi="Times New Roman"/>
        </w:rPr>
      </w:pPr>
    </w:p>
    <w:p w14:paraId="598392AB" w14:textId="77777777" w:rsidR="004A06F0" w:rsidRDefault="004A06F0" w:rsidP="00CB66F0">
      <w:pPr>
        <w:rPr>
          <w:rFonts w:ascii="Times New Roman" w:hAnsi="Times New Roman"/>
          <w:b/>
          <w:sz w:val="28"/>
        </w:rPr>
      </w:pPr>
    </w:p>
    <w:p w14:paraId="279E8B01" w14:textId="77777777" w:rsidR="007C0673" w:rsidRPr="00AA78A0" w:rsidRDefault="00CE06E3" w:rsidP="00CB66F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Activity #1 </w:t>
      </w:r>
      <w:r w:rsidR="0089617D">
        <w:rPr>
          <w:rFonts w:ascii="Times New Roman" w:hAnsi="Times New Roman"/>
          <w:b/>
          <w:sz w:val="28"/>
        </w:rPr>
        <w:t>Coding Bat</w:t>
      </w:r>
    </w:p>
    <w:p w14:paraId="084779E3" w14:textId="77777777" w:rsidR="00F343BB" w:rsidRDefault="0089617D" w:rsidP="000D3CCB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Codingbat.com is a great website to practice your coding of short exercises.  You receive immediate feedback if your solution is correct.</w:t>
      </w:r>
    </w:p>
    <w:p w14:paraId="391BA8BF" w14:textId="77777777" w:rsidR="00F343BB" w:rsidRDefault="00F343BB" w:rsidP="000D3CCB">
      <w:pPr>
        <w:ind w:left="360"/>
        <w:rPr>
          <w:rFonts w:ascii="Times New Roman" w:hAnsi="Times New Roman"/>
        </w:rPr>
      </w:pPr>
    </w:p>
    <w:p w14:paraId="75257276" w14:textId="77777777" w:rsidR="0089617D" w:rsidRPr="0089617D" w:rsidRDefault="0089617D" w:rsidP="00672832">
      <w:pPr>
        <w:ind w:firstLine="360"/>
        <w:rPr>
          <w:rFonts w:ascii="Times New Roman" w:hAnsi="Times New Roman"/>
        </w:rPr>
      </w:pPr>
      <w:r w:rsidRPr="0089617D">
        <w:rPr>
          <w:rFonts w:ascii="Times New Roman" w:hAnsi="Times New Roman"/>
        </w:rPr>
        <w:t>Go to codingbat.com</w:t>
      </w:r>
    </w:p>
    <w:p w14:paraId="38A51938" w14:textId="77777777" w:rsidR="0089617D" w:rsidRPr="0089617D" w:rsidRDefault="0089617D" w:rsidP="00672832">
      <w:pPr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Select J</w:t>
      </w:r>
      <w:r w:rsidRPr="0089617D">
        <w:rPr>
          <w:rFonts w:ascii="Times New Roman" w:hAnsi="Times New Roman"/>
        </w:rPr>
        <w:t>ava &gt; Warmup-1</w:t>
      </w:r>
    </w:p>
    <w:p w14:paraId="30C55907" w14:textId="77777777" w:rsidR="0089617D" w:rsidRPr="0089617D" w:rsidRDefault="0089617D" w:rsidP="00672832">
      <w:pPr>
        <w:ind w:firstLine="360"/>
        <w:rPr>
          <w:rFonts w:ascii="Times New Roman" w:hAnsi="Times New Roman"/>
        </w:rPr>
      </w:pPr>
      <w:r w:rsidRPr="0089617D">
        <w:rPr>
          <w:rFonts w:ascii="Times New Roman" w:hAnsi="Times New Roman"/>
        </w:rPr>
        <w:t>Read “If Boolean Logic” at the bottom of the page</w:t>
      </w:r>
    </w:p>
    <w:p w14:paraId="1DF539A9" w14:textId="77777777" w:rsidR="004A06F0" w:rsidRDefault="004A06F0" w:rsidP="0089617D">
      <w:pPr>
        <w:rPr>
          <w:rFonts w:ascii="Times New Roman" w:hAnsi="Times New Roman"/>
          <w:b/>
          <w:sz w:val="28"/>
        </w:rPr>
      </w:pPr>
    </w:p>
    <w:p w14:paraId="63B1D33F" w14:textId="77777777" w:rsidR="0089617D" w:rsidRPr="0089617D" w:rsidRDefault="0089617D" w:rsidP="0089617D">
      <w:pPr>
        <w:rPr>
          <w:rFonts w:ascii="Times New Roman" w:hAnsi="Times New Roman"/>
          <w:b/>
          <w:sz w:val="28"/>
        </w:rPr>
      </w:pPr>
      <w:r w:rsidRPr="0089617D">
        <w:rPr>
          <w:rFonts w:ascii="Times New Roman" w:hAnsi="Times New Roman"/>
          <w:b/>
          <w:sz w:val="28"/>
        </w:rPr>
        <w:t>Java &gt; Warmup-1</w:t>
      </w:r>
    </w:p>
    <w:p w14:paraId="38020356" w14:textId="3D64B4C0" w:rsidR="0089617D" w:rsidRPr="0089617D" w:rsidRDefault="00965C78" w:rsidP="0089617D">
      <w:pPr>
        <w:pStyle w:val="ListParagraph"/>
        <w:numPr>
          <w:ilvl w:val="0"/>
          <w:numId w:val="18"/>
        </w:numPr>
        <w:rPr>
          <w:rFonts w:ascii="Times New Roman" w:hAnsi="Times New Roman"/>
        </w:rPr>
      </w:pPr>
      <w:r>
        <w:rPr>
          <w:rFonts w:ascii="Times New Roman" w:hAnsi="Times New Roman"/>
        </w:rPr>
        <w:t>Solve exercise “makes10</w:t>
      </w:r>
      <w:r w:rsidR="0089617D" w:rsidRPr="0089617D">
        <w:rPr>
          <w:rFonts w:ascii="Times New Roman" w:hAnsi="Times New Roman"/>
        </w:rPr>
        <w:t>”</w:t>
      </w:r>
    </w:p>
    <w:p w14:paraId="4046BFDA" w14:textId="77777777" w:rsidR="0089617D" w:rsidRPr="0089617D" w:rsidRDefault="0089617D" w:rsidP="0089617D">
      <w:pPr>
        <w:pStyle w:val="ListParagraph"/>
        <w:numPr>
          <w:ilvl w:val="0"/>
          <w:numId w:val="18"/>
        </w:numPr>
        <w:rPr>
          <w:rFonts w:ascii="Times New Roman" w:hAnsi="Times New Roman"/>
        </w:rPr>
      </w:pPr>
      <w:r w:rsidRPr="0089617D">
        <w:rPr>
          <w:rFonts w:ascii="Times New Roman" w:hAnsi="Times New Roman"/>
        </w:rPr>
        <w:t>Solve exercise “</w:t>
      </w:r>
      <w:proofErr w:type="spellStart"/>
      <w:r w:rsidRPr="0089617D">
        <w:rPr>
          <w:rFonts w:ascii="Times New Roman" w:hAnsi="Times New Roman"/>
        </w:rPr>
        <w:t>icyHot</w:t>
      </w:r>
      <w:proofErr w:type="spellEnd"/>
      <w:r w:rsidRPr="0089617D">
        <w:rPr>
          <w:rFonts w:ascii="Times New Roman" w:hAnsi="Times New Roman"/>
        </w:rPr>
        <w:t>”</w:t>
      </w:r>
    </w:p>
    <w:p w14:paraId="753ADE37" w14:textId="77777777" w:rsidR="00431D98" w:rsidRPr="0089617D" w:rsidRDefault="0089617D" w:rsidP="0089617D">
      <w:pPr>
        <w:pStyle w:val="ListParagraph"/>
        <w:numPr>
          <w:ilvl w:val="0"/>
          <w:numId w:val="18"/>
        </w:numPr>
        <w:rPr>
          <w:rFonts w:ascii="Times New Roman" w:hAnsi="Times New Roman"/>
        </w:rPr>
      </w:pPr>
      <w:r w:rsidRPr="0089617D">
        <w:rPr>
          <w:rFonts w:ascii="Times New Roman" w:hAnsi="Times New Roman"/>
        </w:rPr>
        <w:t>Show your i</w:t>
      </w:r>
      <w:r w:rsidR="004A06F0">
        <w:rPr>
          <w:rFonts w:ascii="Times New Roman" w:hAnsi="Times New Roman"/>
        </w:rPr>
        <w:t>nstructor when complete with TWO</w:t>
      </w:r>
      <w:r w:rsidRPr="0089617D">
        <w:rPr>
          <w:rFonts w:ascii="Times New Roman" w:hAnsi="Times New Roman"/>
        </w:rPr>
        <w:t xml:space="preserve"> green checkmarks</w:t>
      </w:r>
    </w:p>
    <w:p w14:paraId="6E6BE3E1" w14:textId="77777777" w:rsidR="004A06F0" w:rsidRDefault="004A06F0" w:rsidP="0089617D">
      <w:pPr>
        <w:rPr>
          <w:rFonts w:ascii="Times New Roman" w:hAnsi="Times New Roman"/>
          <w:b/>
          <w:sz w:val="28"/>
        </w:rPr>
      </w:pPr>
    </w:p>
    <w:p w14:paraId="3C123157" w14:textId="5C98B770" w:rsidR="0089617D" w:rsidRPr="0089617D" w:rsidRDefault="0089617D" w:rsidP="0089617D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Java &gt; Logic</w:t>
      </w:r>
      <w:r w:rsidRPr="0089617D">
        <w:rPr>
          <w:rFonts w:ascii="Times New Roman" w:hAnsi="Times New Roman"/>
          <w:b/>
          <w:sz w:val="28"/>
        </w:rPr>
        <w:t>-1</w:t>
      </w:r>
      <w:r w:rsidR="00315099">
        <w:rPr>
          <w:rFonts w:ascii="Times New Roman" w:hAnsi="Times New Roman"/>
          <w:b/>
          <w:sz w:val="28"/>
        </w:rPr>
        <w:t xml:space="preserve"> </w:t>
      </w:r>
    </w:p>
    <w:p w14:paraId="20FBA129" w14:textId="4E9A8C12" w:rsidR="0089617D" w:rsidRPr="0089617D" w:rsidRDefault="0089617D" w:rsidP="0089617D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89617D">
        <w:rPr>
          <w:rFonts w:ascii="Times New Roman" w:hAnsi="Times New Roman"/>
        </w:rPr>
        <w:t>Solve exercise “</w:t>
      </w:r>
      <w:proofErr w:type="spellStart"/>
      <w:r>
        <w:rPr>
          <w:rFonts w:ascii="Times New Roman" w:hAnsi="Times New Roman"/>
        </w:rPr>
        <w:t>sortaSum</w:t>
      </w:r>
      <w:proofErr w:type="spellEnd"/>
      <w:r w:rsidRPr="0089617D">
        <w:rPr>
          <w:rFonts w:ascii="Times New Roman" w:hAnsi="Times New Roman"/>
        </w:rPr>
        <w:t>”</w:t>
      </w:r>
      <w:r w:rsidR="00407D07">
        <w:rPr>
          <w:rFonts w:ascii="Times New Roman" w:hAnsi="Times New Roman"/>
        </w:rPr>
        <w:tab/>
        <w:t xml:space="preserve">- and then copy to </w:t>
      </w:r>
      <w:proofErr w:type="spellStart"/>
      <w:r w:rsidR="00407D07">
        <w:rPr>
          <w:rFonts w:ascii="Times New Roman" w:hAnsi="Times New Roman"/>
        </w:rPr>
        <w:t>zyLabs</w:t>
      </w:r>
      <w:proofErr w:type="spellEnd"/>
      <w:r w:rsidR="00407D07">
        <w:rPr>
          <w:rFonts w:ascii="Times New Roman" w:hAnsi="Times New Roman"/>
        </w:rPr>
        <w:t xml:space="preserve"> in Chapter 6</w:t>
      </w:r>
    </w:p>
    <w:p w14:paraId="0BA7DEB1" w14:textId="77777777" w:rsidR="0089617D" w:rsidRPr="0089617D" w:rsidRDefault="0089617D" w:rsidP="0089617D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89617D">
        <w:rPr>
          <w:rFonts w:ascii="Times New Roman" w:hAnsi="Times New Roman"/>
        </w:rPr>
        <w:t>Solve exercise “</w:t>
      </w:r>
      <w:proofErr w:type="spellStart"/>
      <w:r>
        <w:rPr>
          <w:rFonts w:ascii="Times New Roman" w:hAnsi="Times New Roman"/>
        </w:rPr>
        <w:t>blueTicket</w:t>
      </w:r>
      <w:proofErr w:type="spellEnd"/>
      <w:r w:rsidRPr="0089617D">
        <w:rPr>
          <w:rFonts w:ascii="Times New Roman" w:hAnsi="Times New Roman"/>
        </w:rPr>
        <w:t>”</w:t>
      </w:r>
    </w:p>
    <w:p w14:paraId="1044F42A" w14:textId="63B78AE3" w:rsidR="00733ACC" w:rsidRPr="00407D07" w:rsidRDefault="00315099" w:rsidP="00407D07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89617D">
        <w:rPr>
          <w:rFonts w:ascii="Times New Roman" w:hAnsi="Times New Roman"/>
        </w:rPr>
        <w:t>Solve exercise “</w:t>
      </w:r>
      <w:proofErr w:type="spellStart"/>
      <w:r>
        <w:rPr>
          <w:rFonts w:ascii="Times New Roman" w:hAnsi="Times New Roman"/>
        </w:rPr>
        <w:t>squirrelPlay</w:t>
      </w:r>
      <w:proofErr w:type="spellEnd"/>
      <w:r w:rsidRPr="0089617D">
        <w:rPr>
          <w:rFonts w:ascii="Times New Roman" w:hAnsi="Times New Roman"/>
        </w:rPr>
        <w:t>”</w:t>
      </w:r>
    </w:p>
    <w:p w14:paraId="266D096A" w14:textId="15D46FC4" w:rsidR="00315099" w:rsidRPr="00FC5946" w:rsidRDefault="00315099" w:rsidP="00315099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89617D">
        <w:rPr>
          <w:rFonts w:ascii="Times New Roman" w:hAnsi="Times New Roman"/>
        </w:rPr>
        <w:t>Solve exercise “</w:t>
      </w:r>
      <w:proofErr w:type="spellStart"/>
      <w:r>
        <w:rPr>
          <w:rFonts w:ascii="Times New Roman" w:hAnsi="Times New Roman"/>
        </w:rPr>
        <w:t>lastDigit</w:t>
      </w:r>
      <w:proofErr w:type="spellEnd"/>
      <w:r w:rsidRPr="0089617D">
        <w:rPr>
          <w:rFonts w:ascii="Times New Roman" w:hAnsi="Times New Roman"/>
        </w:rPr>
        <w:t>”</w:t>
      </w:r>
    </w:p>
    <w:p w14:paraId="40AEC506" w14:textId="047D4301" w:rsidR="00315099" w:rsidRDefault="00315099" w:rsidP="00315099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89617D">
        <w:rPr>
          <w:rFonts w:ascii="Times New Roman" w:hAnsi="Times New Roman"/>
        </w:rPr>
        <w:t>Solve exercise “</w:t>
      </w:r>
      <w:proofErr w:type="spellStart"/>
      <w:r>
        <w:rPr>
          <w:rFonts w:ascii="Times New Roman" w:hAnsi="Times New Roman"/>
        </w:rPr>
        <w:t>alarmClock</w:t>
      </w:r>
      <w:proofErr w:type="spellEnd"/>
      <w:r w:rsidRPr="0089617D">
        <w:rPr>
          <w:rFonts w:ascii="Times New Roman" w:hAnsi="Times New Roman"/>
        </w:rPr>
        <w:t>”</w:t>
      </w:r>
    </w:p>
    <w:p w14:paraId="52B8398F" w14:textId="77777777" w:rsidR="00407D07" w:rsidRPr="00315099" w:rsidRDefault="00407D07" w:rsidP="00407D07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89617D">
        <w:rPr>
          <w:rFonts w:ascii="Times New Roman" w:hAnsi="Times New Roman"/>
        </w:rPr>
        <w:t>Solve exercise “</w:t>
      </w:r>
      <w:proofErr w:type="spellStart"/>
      <w:r>
        <w:rPr>
          <w:rFonts w:ascii="Times New Roman" w:hAnsi="Times New Roman"/>
        </w:rPr>
        <w:t>teaParty</w:t>
      </w:r>
      <w:proofErr w:type="spellEnd"/>
      <w:r w:rsidRPr="0089617D">
        <w:rPr>
          <w:rFonts w:ascii="Times New Roman" w:hAnsi="Times New Roman"/>
        </w:rPr>
        <w:t>”</w:t>
      </w:r>
    </w:p>
    <w:p w14:paraId="48948699" w14:textId="77777777" w:rsidR="00407D07" w:rsidRDefault="00407D07" w:rsidP="00407D07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89617D">
        <w:rPr>
          <w:rFonts w:ascii="Times New Roman" w:hAnsi="Times New Roman"/>
        </w:rPr>
        <w:t>Solve exercise “</w:t>
      </w:r>
      <w:proofErr w:type="spellStart"/>
      <w:r>
        <w:rPr>
          <w:rFonts w:ascii="Times New Roman" w:hAnsi="Times New Roman"/>
        </w:rPr>
        <w:t>greenTicket</w:t>
      </w:r>
      <w:proofErr w:type="spellEnd"/>
      <w:r w:rsidRPr="0089617D">
        <w:rPr>
          <w:rFonts w:ascii="Times New Roman" w:hAnsi="Times New Roman"/>
        </w:rPr>
        <w:t>”</w:t>
      </w:r>
    </w:p>
    <w:p w14:paraId="04FC6EB8" w14:textId="77777777" w:rsidR="00407D07" w:rsidRDefault="00407D07" w:rsidP="00407D07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89617D">
        <w:rPr>
          <w:rFonts w:ascii="Times New Roman" w:hAnsi="Times New Roman"/>
        </w:rPr>
        <w:lastRenderedPageBreak/>
        <w:t>Solve exercise “</w:t>
      </w:r>
      <w:proofErr w:type="spellStart"/>
      <w:r>
        <w:rPr>
          <w:rFonts w:ascii="Times New Roman" w:hAnsi="Times New Roman"/>
        </w:rPr>
        <w:t>answerCell</w:t>
      </w:r>
      <w:proofErr w:type="spellEnd"/>
      <w:r w:rsidRPr="0089617D">
        <w:rPr>
          <w:rFonts w:ascii="Times New Roman" w:hAnsi="Times New Roman"/>
        </w:rPr>
        <w:t>”</w:t>
      </w:r>
    </w:p>
    <w:p w14:paraId="7E8F18D2" w14:textId="44F6E5BE" w:rsidR="00407D07" w:rsidRPr="00407D07" w:rsidRDefault="00407D07" w:rsidP="00407D07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89617D">
        <w:rPr>
          <w:rFonts w:ascii="Times New Roman" w:hAnsi="Times New Roman"/>
        </w:rPr>
        <w:t>Solve exercise “</w:t>
      </w:r>
      <w:proofErr w:type="spellStart"/>
      <w:r>
        <w:rPr>
          <w:rFonts w:ascii="Times New Roman" w:hAnsi="Times New Roman"/>
        </w:rPr>
        <w:t>teenSum</w:t>
      </w:r>
      <w:proofErr w:type="spellEnd"/>
      <w:r w:rsidRPr="0089617D">
        <w:rPr>
          <w:rFonts w:ascii="Times New Roman" w:hAnsi="Times New Roman"/>
        </w:rPr>
        <w:t>”</w:t>
      </w:r>
    </w:p>
    <w:p w14:paraId="068BD8AC" w14:textId="7E79DECA" w:rsidR="00733ACC" w:rsidRPr="00407D07" w:rsidRDefault="00733ACC" w:rsidP="00407D07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89617D">
        <w:rPr>
          <w:rFonts w:ascii="Times New Roman" w:hAnsi="Times New Roman"/>
        </w:rPr>
        <w:t>Solve exercise “</w:t>
      </w:r>
      <w:r>
        <w:rPr>
          <w:rFonts w:ascii="Times New Roman" w:hAnsi="Times New Roman"/>
        </w:rPr>
        <w:t>love6</w:t>
      </w:r>
      <w:r w:rsidRPr="0089617D">
        <w:rPr>
          <w:rFonts w:ascii="Times New Roman" w:hAnsi="Times New Roman"/>
        </w:rPr>
        <w:t>”</w:t>
      </w:r>
    </w:p>
    <w:p w14:paraId="55C11412" w14:textId="4CA42F45" w:rsidR="0089617D" w:rsidRPr="0089617D" w:rsidRDefault="0089617D" w:rsidP="0089617D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89617D">
        <w:rPr>
          <w:rFonts w:ascii="Times New Roman" w:hAnsi="Times New Roman"/>
        </w:rPr>
        <w:t>Show your i</w:t>
      </w:r>
      <w:r w:rsidR="004A06F0">
        <w:rPr>
          <w:rFonts w:ascii="Times New Roman" w:hAnsi="Times New Roman"/>
        </w:rPr>
        <w:t xml:space="preserve">nstructor </w:t>
      </w:r>
      <w:r w:rsidR="00315099">
        <w:rPr>
          <w:rFonts w:ascii="Times New Roman" w:hAnsi="Times New Roman"/>
        </w:rPr>
        <w:t>when complete with TEN</w:t>
      </w:r>
      <w:r w:rsidRPr="0089617D">
        <w:rPr>
          <w:rFonts w:ascii="Times New Roman" w:hAnsi="Times New Roman"/>
        </w:rPr>
        <w:t xml:space="preserve"> green checkmarks</w:t>
      </w:r>
    </w:p>
    <w:p w14:paraId="6B2BEB46" w14:textId="77777777" w:rsidR="000D3800" w:rsidRDefault="000D3800" w:rsidP="004A06F0">
      <w:pPr>
        <w:rPr>
          <w:rFonts w:ascii="Courier New" w:hAnsi="Courier New"/>
          <w:sz w:val="28"/>
        </w:rPr>
      </w:pPr>
    </w:p>
    <w:p w14:paraId="5B7BC6A9" w14:textId="77777777" w:rsidR="00094629" w:rsidRPr="000D3800" w:rsidRDefault="00094629" w:rsidP="00094629">
      <w:pPr>
        <w:rPr>
          <w:rFonts w:ascii="Times New Roman" w:hAnsi="Times New Roman"/>
          <w:sz w:val="28"/>
        </w:rPr>
      </w:pPr>
      <w:r w:rsidRPr="00AA78A0">
        <w:rPr>
          <w:rFonts w:ascii="Times New Roman" w:hAnsi="Times New Roman"/>
          <w:b/>
          <w:sz w:val="28"/>
        </w:rPr>
        <w:t xml:space="preserve">Grading Criteria   </w:t>
      </w:r>
    </w:p>
    <w:p w14:paraId="36813935" w14:textId="68F9D79A" w:rsidR="00094629" w:rsidRPr="00395DBE" w:rsidRDefault="00094629" w:rsidP="00094629">
      <w:pPr>
        <w:rPr>
          <w:rFonts w:ascii="Times New Roman" w:hAnsi="Times New Roman"/>
        </w:rPr>
      </w:pPr>
      <w:r>
        <w:rPr>
          <w:rFonts w:ascii="Times New Roman" w:hAnsi="Times New Roman"/>
        </w:rPr>
        <w:t>This lab is worth 1</w:t>
      </w:r>
      <w:r w:rsidR="00AA3063">
        <w:rPr>
          <w:rFonts w:ascii="Times New Roman" w:hAnsi="Times New Roman"/>
        </w:rPr>
        <w:t>0</w:t>
      </w:r>
      <w:r>
        <w:rPr>
          <w:rFonts w:ascii="Times New Roman" w:hAnsi="Times New Roman"/>
        </w:rPr>
        <w:t xml:space="preserve"> point</w:t>
      </w:r>
      <w:r w:rsidR="00AA3063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</w:t>
      </w:r>
      <w:r w:rsidR="00AA3063">
        <w:rPr>
          <w:rFonts w:ascii="Times New Roman" w:hAnsi="Times New Roman"/>
        </w:rPr>
        <w:t xml:space="preserve">(including the completed </w:t>
      </w:r>
      <w:proofErr w:type="spellStart"/>
      <w:r w:rsidR="00AA3063">
        <w:rPr>
          <w:rFonts w:ascii="Times New Roman" w:hAnsi="Times New Roman"/>
        </w:rPr>
        <w:t>zyLabs</w:t>
      </w:r>
      <w:proofErr w:type="spellEnd"/>
      <w:r w:rsidR="00AA3063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</w:t>
      </w:r>
      <w:bookmarkStart w:id="0" w:name="_GoBack"/>
      <w:bookmarkEnd w:id="0"/>
    </w:p>
    <w:sectPr w:rsidR="00094629" w:rsidRPr="00395DBE" w:rsidSect="000D3800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0B5F3A" w14:textId="77777777" w:rsidR="007441EF" w:rsidRDefault="007441EF">
      <w:r>
        <w:separator/>
      </w:r>
    </w:p>
  </w:endnote>
  <w:endnote w:type="continuationSeparator" w:id="0">
    <w:p w14:paraId="1F904EDE" w14:textId="77777777" w:rsidR="007441EF" w:rsidRDefault="0074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8DA7EC" w14:textId="77777777" w:rsidR="00814E1D" w:rsidRDefault="00814E1D" w:rsidP="003313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6FCEF2" w14:textId="77777777" w:rsidR="00814E1D" w:rsidRDefault="00814E1D" w:rsidP="00AE3A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9099F0" w14:textId="7090B1F3" w:rsidR="00814E1D" w:rsidRDefault="00814E1D" w:rsidP="00331387">
    <w:pPr>
      <w:pStyle w:val="Footer"/>
      <w:framePr w:wrap="around" w:vAnchor="text" w:hAnchor="margin" w:xAlign="right" w:y="1"/>
      <w:rPr>
        <w:rStyle w:val="PageNumber"/>
      </w:rPr>
    </w:pPr>
    <w:r w:rsidRPr="00AE3A15">
      <w:rPr>
        <w:rStyle w:val="PageNumber"/>
      </w:rPr>
      <w:t xml:space="preserve">Page </w:t>
    </w:r>
    <w:r w:rsidRPr="00AE3A15">
      <w:rPr>
        <w:rStyle w:val="PageNumber"/>
      </w:rPr>
      <w:fldChar w:fldCharType="begin"/>
    </w:r>
    <w:r w:rsidRPr="00AE3A15">
      <w:rPr>
        <w:rStyle w:val="PageNumber"/>
      </w:rPr>
      <w:instrText xml:space="preserve"> PAGE </w:instrText>
    </w:r>
    <w:r w:rsidRPr="00AE3A15">
      <w:rPr>
        <w:rStyle w:val="PageNumber"/>
      </w:rPr>
      <w:fldChar w:fldCharType="separate"/>
    </w:r>
    <w:r w:rsidR="00AA3063">
      <w:rPr>
        <w:rStyle w:val="PageNumber"/>
        <w:noProof/>
      </w:rPr>
      <w:t>1</w:t>
    </w:r>
    <w:r w:rsidRPr="00AE3A15">
      <w:rPr>
        <w:rStyle w:val="PageNumber"/>
      </w:rPr>
      <w:fldChar w:fldCharType="end"/>
    </w:r>
    <w:r w:rsidRPr="00AE3A15">
      <w:rPr>
        <w:rStyle w:val="PageNumber"/>
      </w:rPr>
      <w:t xml:space="preserve"> of </w:t>
    </w:r>
    <w:r w:rsidRPr="00AE3A15">
      <w:rPr>
        <w:rStyle w:val="PageNumber"/>
      </w:rPr>
      <w:fldChar w:fldCharType="begin"/>
    </w:r>
    <w:r w:rsidRPr="00AE3A15">
      <w:rPr>
        <w:rStyle w:val="PageNumber"/>
      </w:rPr>
      <w:instrText xml:space="preserve"> NUMPAGES </w:instrText>
    </w:r>
    <w:r w:rsidRPr="00AE3A15">
      <w:rPr>
        <w:rStyle w:val="PageNumber"/>
      </w:rPr>
      <w:fldChar w:fldCharType="separate"/>
    </w:r>
    <w:r w:rsidR="00AA3063">
      <w:rPr>
        <w:rStyle w:val="PageNumber"/>
        <w:noProof/>
      </w:rPr>
      <w:t>1</w:t>
    </w:r>
    <w:r w:rsidRPr="00AE3A15">
      <w:rPr>
        <w:rStyle w:val="PageNumber"/>
      </w:rPr>
      <w:fldChar w:fldCharType="end"/>
    </w:r>
  </w:p>
  <w:p w14:paraId="336E6B59" w14:textId="77777777" w:rsidR="00814E1D" w:rsidRPr="00DB0434" w:rsidRDefault="00814E1D" w:rsidP="00AE3A15">
    <w:pPr>
      <w:pStyle w:val="Footer"/>
      <w:tabs>
        <w:tab w:val="clear" w:pos="8640"/>
        <w:tab w:val="right" w:pos="9360"/>
      </w:tabs>
      <w:ind w:right="360"/>
      <w:rPr>
        <w:i/>
      </w:rPr>
    </w:pPr>
    <w:r>
      <w:rPr>
        <w:i/>
      </w:rPr>
      <w:t xml:space="preserve"> CIS 162 Lab Assignment </w:t>
    </w:r>
    <w:r>
      <w:rPr>
        <w:i/>
      </w:rPr>
      <w:tab/>
    </w:r>
    <w:r>
      <w:rPr>
        <w:i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56319D" w14:textId="77777777" w:rsidR="007441EF" w:rsidRDefault="007441EF">
      <w:r>
        <w:separator/>
      </w:r>
    </w:p>
  </w:footnote>
  <w:footnote w:type="continuationSeparator" w:id="0">
    <w:p w14:paraId="1132249A" w14:textId="77777777" w:rsidR="007441EF" w:rsidRDefault="007441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EC54AD"/>
    <w:multiLevelType w:val="hybridMultilevel"/>
    <w:tmpl w:val="79924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7C1AA8"/>
    <w:multiLevelType w:val="hybridMultilevel"/>
    <w:tmpl w:val="B7D28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44AD3"/>
    <w:multiLevelType w:val="hybridMultilevel"/>
    <w:tmpl w:val="84CC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C58D1"/>
    <w:multiLevelType w:val="hybridMultilevel"/>
    <w:tmpl w:val="129C4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636F48"/>
    <w:multiLevelType w:val="hybridMultilevel"/>
    <w:tmpl w:val="DF1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D552C"/>
    <w:multiLevelType w:val="hybridMultilevel"/>
    <w:tmpl w:val="7D26C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E6819"/>
    <w:multiLevelType w:val="hybridMultilevel"/>
    <w:tmpl w:val="935A92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1425C0"/>
    <w:multiLevelType w:val="hybridMultilevel"/>
    <w:tmpl w:val="129C4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F537C7"/>
    <w:multiLevelType w:val="hybridMultilevel"/>
    <w:tmpl w:val="0A6E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C3498"/>
    <w:multiLevelType w:val="hybridMultilevel"/>
    <w:tmpl w:val="CD804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962EF3"/>
    <w:multiLevelType w:val="hybridMultilevel"/>
    <w:tmpl w:val="935A92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03F4EF6"/>
    <w:multiLevelType w:val="hybridMultilevel"/>
    <w:tmpl w:val="D7E88E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DA73EE"/>
    <w:multiLevelType w:val="hybridMultilevel"/>
    <w:tmpl w:val="921A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536E05"/>
    <w:multiLevelType w:val="hybridMultilevel"/>
    <w:tmpl w:val="2BFA8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546EC8"/>
    <w:multiLevelType w:val="hybridMultilevel"/>
    <w:tmpl w:val="129C4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E33E05"/>
    <w:multiLevelType w:val="hybridMultilevel"/>
    <w:tmpl w:val="08BC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AE02B2"/>
    <w:multiLevelType w:val="hybridMultilevel"/>
    <w:tmpl w:val="4A48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2"/>
  </w:num>
  <w:num w:numId="5">
    <w:abstractNumId w:val="8"/>
  </w:num>
  <w:num w:numId="6">
    <w:abstractNumId w:val="18"/>
  </w:num>
  <w:num w:numId="7">
    <w:abstractNumId w:val="16"/>
  </w:num>
  <w:num w:numId="8">
    <w:abstractNumId w:val="5"/>
  </w:num>
  <w:num w:numId="9">
    <w:abstractNumId w:val="3"/>
  </w:num>
  <w:num w:numId="10">
    <w:abstractNumId w:val="11"/>
  </w:num>
  <w:num w:numId="11">
    <w:abstractNumId w:val="19"/>
  </w:num>
  <w:num w:numId="12">
    <w:abstractNumId w:val="15"/>
  </w:num>
  <w:num w:numId="13">
    <w:abstractNumId w:val="6"/>
  </w:num>
  <w:num w:numId="14">
    <w:abstractNumId w:val="10"/>
  </w:num>
  <w:num w:numId="15">
    <w:abstractNumId w:val="17"/>
  </w:num>
  <w:num w:numId="16">
    <w:abstractNumId w:val="4"/>
  </w:num>
  <w:num w:numId="17">
    <w:abstractNumId w:val="7"/>
  </w:num>
  <w:num w:numId="18">
    <w:abstractNumId w:val="13"/>
  </w:num>
  <w:num w:numId="19">
    <w:abstractNumId w:val="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544"/>
    <w:rsid w:val="00024C4F"/>
    <w:rsid w:val="00040585"/>
    <w:rsid w:val="00081E22"/>
    <w:rsid w:val="00094629"/>
    <w:rsid w:val="000B3DA3"/>
    <w:rsid w:val="000D3800"/>
    <w:rsid w:val="000D3CCB"/>
    <w:rsid w:val="000D3DE2"/>
    <w:rsid w:val="000D66DF"/>
    <w:rsid w:val="00113141"/>
    <w:rsid w:val="00127926"/>
    <w:rsid w:val="00157492"/>
    <w:rsid w:val="00197D59"/>
    <w:rsid w:val="001E49BA"/>
    <w:rsid w:val="001F467A"/>
    <w:rsid w:val="00203A57"/>
    <w:rsid w:val="00222EC9"/>
    <w:rsid w:val="002249B1"/>
    <w:rsid w:val="00246BA7"/>
    <w:rsid w:val="00252A71"/>
    <w:rsid w:val="002531D7"/>
    <w:rsid w:val="00260823"/>
    <w:rsid w:val="002733E0"/>
    <w:rsid w:val="00282C3F"/>
    <w:rsid w:val="002A2919"/>
    <w:rsid w:val="002B03F3"/>
    <w:rsid w:val="002F0DC6"/>
    <w:rsid w:val="002F2E5D"/>
    <w:rsid w:val="00315099"/>
    <w:rsid w:val="00316F60"/>
    <w:rsid w:val="00323164"/>
    <w:rsid w:val="00331387"/>
    <w:rsid w:val="003435E9"/>
    <w:rsid w:val="00363D1E"/>
    <w:rsid w:val="00365BAA"/>
    <w:rsid w:val="00375DA3"/>
    <w:rsid w:val="00381A8A"/>
    <w:rsid w:val="0038493A"/>
    <w:rsid w:val="00395DBE"/>
    <w:rsid w:val="003A5EA4"/>
    <w:rsid w:val="003B179E"/>
    <w:rsid w:val="003B494C"/>
    <w:rsid w:val="003D329A"/>
    <w:rsid w:val="003E3A95"/>
    <w:rsid w:val="003F0544"/>
    <w:rsid w:val="003F0F1F"/>
    <w:rsid w:val="00407D07"/>
    <w:rsid w:val="004215CD"/>
    <w:rsid w:val="00431D98"/>
    <w:rsid w:val="0043790F"/>
    <w:rsid w:val="004627CF"/>
    <w:rsid w:val="004A06F0"/>
    <w:rsid w:val="004D5775"/>
    <w:rsid w:val="00591391"/>
    <w:rsid w:val="005A16BC"/>
    <w:rsid w:val="005A4CDA"/>
    <w:rsid w:val="005A6F2D"/>
    <w:rsid w:val="005B4749"/>
    <w:rsid w:val="005C1124"/>
    <w:rsid w:val="005D7A0F"/>
    <w:rsid w:val="00635F50"/>
    <w:rsid w:val="0064032D"/>
    <w:rsid w:val="00672832"/>
    <w:rsid w:val="006D2058"/>
    <w:rsid w:val="006D3696"/>
    <w:rsid w:val="007218CD"/>
    <w:rsid w:val="00733ACC"/>
    <w:rsid w:val="00743064"/>
    <w:rsid w:val="007441EF"/>
    <w:rsid w:val="00772E7E"/>
    <w:rsid w:val="00773889"/>
    <w:rsid w:val="00792581"/>
    <w:rsid w:val="00792FB3"/>
    <w:rsid w:val="007A38B5"/>
    <w:rsid w:val="007A7390"/>
    <w:rsid w:val="007C0673"/>
    <w:rsid w:val="007C6046"/>
    <w:rsid w:val="007D636C"/>
    <w:rsid w:val="00810350"/>
    <w:rsid w:val="00814E1D"/>
    <w:rsid w:val="00862BAC"/>
    <w:rsid w:val="00871A1E"/>
    <w:rsid w:val="00883B81"/>
    <w:rsid w:val="0089387C"/>
    <w:rsid w:val="0089617D"/>
    <w:rsid w:val="008A489A"/>
    <w:rsid w:val="008C0F24"/>
    <w:rsid w:val="008C4000"/>
    <w:rsid w:val="008E59E2"/>
    <w:rsid w:val="009005EB"/>
    <w:rsid w:val="00934602"/>
    <w:rsid w:val="00965C78"/>
    <w:rsid w:val="0099572D"/>
    <w:rsid w:val="009E1F2B"/>
    <w:rsid w:val="009F5818"/>
    <w:rsid w:val="00A30464"/>
    <w:rsid w:val="00A52F2F"/>
    <w:rsid w:val="00A54405"/>
    <w:rsid w:val="00A73A48"/>
    <w:rsid w:val="00A76AC6"/>
    <w:rsid w:val="00A916FF"/>
    <w:rsid w:val="00AA3063"/>
    <w:rsid w:val="00AA78A0"/>
    <w:rsid w:val="00AD743B"/>
    <w:rsid w:val="00AE3A15"/>
    <w:rsid w:val="00AF0A55"/>
    <w:rsid w:val="00B12B2D"/>
    <w:rsid w:val="00B22138"/>
    <w:rsid w:val="00B265F9"/>
    <w:rsid w:val="00B616A9"/>
    <w:rsid w:val="00B91F84"/>
    <w:rsid w:val="00BB40AB"/>
    <w:rsid w:val="00C003F2"/>
    <w:rsid w:val="00C17073"/>
    <w:rsid w:val="00C53FC5"/>
    <w:rsid w:val="00C56254"/>
    <w:rsid w:val="00CA46B8"/>
    <w:rsid w:val="00CB1015"/>
    <w:rsid w:val="00CB66F0"/>
    <w:rsid w:val="00CC1300"/>
    <w:rsid w:val="00CE06E3"/>
    <w:rsid w:val="00CF683F"/>
    <w:rsid w:val="00D43361"/>
    <w:rsid w:val="00D46EE2"/>
    <w:rsid w:val="00D5049F"/>
    <w:rsid w:val="00D615F9"/>
    <w:rsid w:val="00D826CF"/>
    <w:rsid w:val="00DA7889"/>
    <w:rsid w:val="00DB0434"/>
    <w:rsid w:val="00DC315F"/>
    <w:rsid w:val="00DD21FF"/>
    <w:rsid w:val="00E4369A"/>
    <w:rsid w:val="00E8307B"/>
    <w:rsid w:val="00E85F79"/>
    <w:rsid w:val="00E9074E"/>
    <w:rsid w:val="00EC3714"/>
    <w:rsid w:val="00EE4C78"/>
    <w:rsid w:val="00F0594E"/>
    <w:rsid w:val="00F2403D"/>
    <w:rsid w:val="00F343BB"/>
    <w:rsid w:val="00FC5946"/>
    <w:rsid w:val="00FE727C"/>
    <w:rsid w:val="00FF1C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B7E26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D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B04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043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04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43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AE3A15"/>
  </w:style>
  <w:style w:type="character" w:styleId="Hyperlink">
    <w:name w:val="Hyperlink"/>
    <w:basedOn w:val="DefaultParagraphFont"/>
    <w:uiPriority w:val="99"/>
    <w:semiHidden/>
    <w:unhideWhenUsed/>
    <w:rsid w:val="000B3DA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1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15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Grissom</dc:creator>
  <cp:keywords/>
  <cp:lastModifiedBy>Ana Posada</cp:lastModifiedBy>
  <cp:revision>3</cp:revision>
  <cp:lastPrinted>2018-02-06T19:18:00Z</cp:lastPrinted>
  <dcterms:created xsi:type="dcterms:W3CDTF">2018-10-01T14:46:00Z</dcterms:created>
  <dcterms:modified xsi:type="dcterms:W3CDTF">2018-10-01T14:48:00Z</dcterms:modified>
</cp:coreProperties>
</file>