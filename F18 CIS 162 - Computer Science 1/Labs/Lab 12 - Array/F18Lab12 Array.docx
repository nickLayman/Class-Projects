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F083" w14:textId="77777777" w:rsidR="00CD7417" w:rsidRPr="00395DBE" w:rsidRDefault="0065070D" w:rsidP="00CD7417">
      <w:pPr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</w:rPr>
        <w:t xml:space="preserve">CIS 162 Lab </w:t>
      </w:r>
      <w:r w:rsidR="00CD7417">
        <w:rPr>
          <w:rFonts w:ascii="Times New Roman" w:hAnsi="Times New Roman"/>
          <w:b/>
          <w:sz w:val="36"/>
        </w:rPr>
        <w:t>12</w:t>
      </w:r>
    </w:p>
    <w:p w14:paraId="51DEBB17" w14:textId="77777777" w:rsidR="002A2919" w:rsidRPr="00395DBE" w:rsidRDefault="0065070D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Arrays</w:t>
      </w:r>
    </w:p>
    <w:p w14:paraId="68BC319A" w14:textId="77777777" w:rsidR="004A06F0" w:rsidRDefault="004A06F0" w:rsidP="00CB66F0">
      <w:pPr>
        <w:rPr>
          <w:rFonts w:ascii="Times New Roman" w:hAnsi="Times New Roman"/>
          <w:b/>
          <w:sz w:val="28"/>
        </w:rPr>
      </w:pPr>
    </w:p>
    <w:p w14:paraId="16C7CF64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0A6BFF21" w14:textId="77777777" w:rsidR="0043790F" w:rsidRPr="0043790F" w:rsidRDefault="007C0673" w:rsidP="00CD7417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>After completing th</w:t>
      </w:r>
      <w:r w:rsidR="00CD7417">
        <w:rPr>
          <w:rFonts w:ascii="Times New Roman" w:hAnsi="Times New Roman"/>
        </w:rPr>
        <w:t xml:space="preserve">is lab, you should be able to </w:t>
      </w:r>
      <w:r w:rsidR="0043790F" w:rsidRPr="00CD7417">
        <w:rPr>
          <w:rFonts w:ascii="Times New Roman" w:hAnsi="Times New Roman"/>
        </w:rPr>
        <w:t>write</w:t>
      </w:r>
      <w:r w:rsidR="0043790F">
        <w:rPr>
          <w:rFonts w:ascii="Times New Roman" w:hAnsi="Times New Roman"/>
          <w:i/>
        </w:rPr>
        <w:t xml:space="preserve"> </w:t>
      </w:r>
      <w:r w:rsidR="004A06F0">
        <w:rPr>
          <w:rFonts w:ascii="Times New Roman" w:hAnsi="Times New Roman"/>
        </w:rPr>
        <w:t>short p</w:t>
      </w:r>
      <w:r w:rsidR="0089617D">
        <w:rPr>
          <w:rFonts w:ascii="Times New Roman" w:hAnsi="Times New Roman"/>
        </w:rPr>
        <w:t xml:space="preserve">roblem solutions </w:t>
      </w:r>
      <w:r w:rsidR="0065070D">
        <w:rPr>
          <w:rFonts w:ascii="Times New Roman" w:hAnsi="Times New Roman"/>
        </w:rPr>
        <w:t>involving Arrays</w:t>
      </w:r>
    </w:p>
    <w:p w14:paraId="6C27599F" w14:textId="77777777" w:rsidR="004A06F0" w:rsidRDefault="004A06F0" w:rsidP="00CB66F0">
      <w:pPr>
        <w:rPr>
          <w:rFonts w:ascii="Times New Roman" w:hAnsi="Times New Roman"/>
          <w:b/>
          <w:sz w:val="28"/>
        </w:rPr>
      </w:pPr>
    </w:p>
    <w:p w14:paraId="3CA6114A" w14:textId="77777777" w:rsidR="00CD7417" w:rsidRPr="00CD7417" w:rsidRDefault="005F5429" w:rsidP="00DD6BE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Activity #</w:t>
      </w:r>
      <w:r w:rsidR="00E010B2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 - CodingBat</w:t>
      </w:r>
      <w:r w:rsidR="00CD7417" w:rsidRPr="00CD7417">
        <w:rPr>
          <w:rFonts w:ascii="Times New Roman" w:hAnsi="Times New Roman"/>
          <w:b/>
          <w:sz w:val="28"/>
        </w:rPr>
        <w:t xml:space="preserve"> </w:t>
      </w:r>
      <w:r w:rsidR="00CD7417">
        <w:rPr>
          <w:rFonts w:ascii="Times New Roman" w:hAnsi="Times New Roman"/>
          <w:b/>
          <w:sz w:val="28"/>
        </w:rPr>
        <w:t>- f</w:t>
      </w:r>
      <w:r w:rsidR="00CD7417" w:rsidRPr="00CD7417">
        <w:rPr>
          <w:rFonts w:ascii="Times New Roman" w:hAnsi="Times New Roman"/>
          <w:b/>
          <w:sz w:val="28"/>
        </w:rPr>
        <w:t>rom Array-2</w:t>
      </w:r>
    </w:p>
    <w:p w14:paraId="49F20658" w14:textId="77777777" w:rsidR="005F5429" w:rsidRDefault="005F5429" w:rsidP="005F5429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7E0A">
        <w:rPr>
          <w:rFonts w:ascii="Times New Roman" w:eastAsia="Times New Roman" w:hAnsi="Times New Roman" w:cs="Times New Roman"/>
        </w:rPr>
        <w:t>withoutTen</w:t>
      </w:r>
    </w:p>
    <w:p w14:paraId="64EA3C3A" w14:textId="77777777" w:rsidR="00CD7417" w:rsidRDefault="00CD7417" w:rsidP="00CD741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7417">
        <w:rPr>
          <w:rFonts w:ascii="Times New Roman" w:eastAsia="Times New Roman" w:hAnsi="Times New Roman" w:cs="Times New Roman"/>
        </w:rPr>
        <w:t>countEvens</w:t>
      </w:r>
    </w:p>
    <w:p w14:paraId="09156A3F" w14:textId="77777777" w:rsidR="00CD7417" w:rsidRDefault="00CD7417" w:rsidP="00CD741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Pr="00CD7417">
        <w:rPr>
          <w:rFonts w:ascii="Times New Roman" w:eastAsia="Times New Roman" w:hAnsi="Times New Roman" w:cs="Times New Roman"/>
        </w:rPr>
        <w:t>ucky13</w:t>
      </w:r>
    </w:p>
    <w:p w14:paraId="159998F4" w14:textId="77777777" w:rsidR="00CD7417" w:rsidRDefault="00CD7417" w:rsidP="00CD741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7417">
        <w:rPr>
          <w:rFonts w:ascii="Times New Roman" w:eastAsia="Times New Roman" w:hAnsi="Times New Roman" w:cs="Times New Roman"/>
        </w:rPr>
        <w:t>has22</w:t>
      </w:r>
    </w:p>
    <w:p w14:paraId="408D869B" w14:textId="77777777" w:rsidR="00CD7417" w:rsidRDefault="00CD7417" w:rsidP="00CD741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7417">
        <w:rPr>
          <w:rFonts w:ascii="Times New Roman" w:eastAsia="Times New Roman" w:hAnsi="Times New Roman" w:cs="Times New Roman"/>
        </w:rPr>
        <w:t>tripleUp</w:t>
      </w:r>
    </w:p>
    <w:p w14:paraId="1071CA78" w14:textId="77777777" w:rsidR="00E010B2" w:rsidRDefault="00A80FDC" w:rsidP="00E010B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Activity #2</w:t>
      </w:r>
      <w:r w:rsidR="00E010B2" w:rsidRPr="00E010B2">
        <w:rPr>
          <w:rFonts w:ascii="Times New Roman" w:hAnsi="Times New Roman"/>
          <w:b/>
          <w:sz w:val="28"/>
        </w:rPr>
        <w:t xml:space="preserve"> - CodingBat - from Array-2</w:t>
      </w:r>
    </w:p>
    <w:p w14:paraId="78710F1E" w14:textId="77777777" w:rsidR="00E010B2" w:rsidRPr="00E010B2" w:rsidRDefault="00E010B2" w:rsidP="00E010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Pr="00E010B2">
        <w:rPr>
          <w:rFonts w:ascii="Times New Roman" w:eastAsia="Times New Roman" w:hAnsi="Times New Roman" w:cs="Times New Roman"/>
        </w:rPr>
        <w:t>ore14</w:t>
      </w:r>
    </w:p>
    <w:p w14:paraId="245DF493" w14:textId="77777777" w:rsidR="00E010B2" w:rsidRPr="00E010B2" w:rsidRDefault="00E010B2" w:rsidP="00E010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 w:rsidRPr="00E010B2">
        <w:rPr>
          <w:rFonts w:ascii="Times New Roman" w:eastAsia="Times New Roman" w:hAnsi="Times New Roman" w:cs="Times New Roman"/>
        </w:rPr>
        <w:t>as12</w:t>
      </w:r>
    </w:p>
    <w:p w14:paraId="437C7CD9" w14:textId="77777777" w:rsidR="00E010B2" w:rsidRDefault="00E010B2" w:rsidP="00E010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010B2">
        <w:rPr>
          <w:rFonts w:ascii="Times New Roman" w:eastAsia="Times New Roman" w:hAnsi="Times New Roman" w:cs="Times New Roman"/>
        </w:rPr>
        <w:t>shiftLeft</w:t>
      </w:r>
    </w:p>
    <w:p w14:paraId="19CE7BAF" w14:textId="77777777" w:rsidR="00E010B2" w:rsidRPr="00E010B2" w:rsidRDefault="00E010B2" w:rsidP="00E010B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has77</w:t>
      </w:r>
    </w:p>
    <w:p w14:paraId="216B9CCD" w14:textId="77777777" w:rsidR="00621C59" w:rsidRDefault="00621C59" w:rsidP="00621C59">
      <w:pPr>
        <w:rPr>
          <w:rFonts w:ascii="Times New Roman" w:hAnsi="Times New Roman"/>
          <w:sz w:val="28"/>
        </w:rPr>
      </w:pPr>
    </w:p>
    <w:p w14:paraId="386B2F1A" w14:textId="77777777" w:rsidR="00621C59" w:rsidRPr="00621C59" w:rsidRDefault="00621C59" w:rsidP="00621C59">
      <w:pPr>
        <w:rPr>
          <w:rFonts w:ascii="Times New Roman" w:hAnsi="Times New Roman"/>
          <w:sz w:val="28"/>
        </w:rPr>
      </w:pPr>
    </w:p>
    <w:p w14:paraId="02FACEFE" w14:textId="77777777" w:rsidR="00AA78A0" w:rsidRPr="000D3800" w:rsidRDefault="007C0673" w:rsidP="00CB66F0">
      <w:pPr>
        <w:rPr>
          <w:rFonts w:ascii="Times New Roman" w:hAnsi="Times New Roman"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6AE391E1" w14:textId="77777777" w:rsidR="00EC3714" w:rsidRPr="00395DBE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>This lab is worth a</w:t>
      </w:r>
      <w:r w:rsidR="00810350">
        <w:rPr>
          <w:rFonts w:ascii="Times New Roman" w:hAnsi="Times New Roman"/>
        </w:rPr>
        <w:t xml:space="preserve"> possible 10 points.   </w:t>
      </w:r>
      <w:r w:rsidR="00C6218A">
        <w:rPr>
          <w:rFonts w:ascii="Times New Roman" w:hAnsi="Times New Roman"/>
        </w:rPr>
        <w:t xml:space="preserve">Show </w:t>
      </w:r>
      <w:r w:rsidR="00E010B2">
        <w:rPr>
          <w:rFonts w:ascii="Times New Roman" w:hAnsi="Times New Roman"/>
        </w:rPr>
        <w:t xml:space="preserve">your </w:t>
      </w:r>
      <w:r w:rsidR="00C56FA9">
        <w:rPr>
          <w:rFonts w:ascii="Times New Roman" w:hAnsi="Times New Roman"/>
        </w:rPr>
        <w:t>nine</w:t>
      </w:r>
      <w:r w:rsidR="00E010B2">
        <w:rPr>
          <w:rFonts w:ascii="Times New Roman" w:hAnsi="Times New Roman"/>
        </w:rPr>
        <w:t xml:space="preserve"> green check marks from Codingbat</w:t>
      </w:r>
      <w:r w:rsidR="00C6218A">
        <w:rPr>
          <w:rFonts w:ascii="Times New Roman" w:hAnsi="Times New Roman"/>
        </w:rPr>
        <w:t xml:space="preserve"> to the instructor or lab assistant</w:t>
      </w:r>
      <w:r w:rsidR="00E010B2">
        <w:rPr>
          <w:rFonts w:ascii="Times New Roman" w:hAnsi="Times New Roman"/>
        </w:rPr>
        <w:t xml:space="preserve">.  </w:t>
      </w:r>
      <w:r w:rsidR="00E010B2" w:rsidRPr="00A80FDC">
        <w:rPr>
          <w:rFonts w:ascii="Times New Roman" w:hAnsi="Times New Roman"/>
          <w:b/>
          <w:u w:val="single"/>
        </w:rPr>
        <w:t>NO need to upload your results to Zybooks.</w:t>
      </w:r>
      <w:r w:rsidR="00E010B2">
        <w:rPr>
          <w:rFonts w:ascii="Times New Roman" w:hAnsi="Times New Roman"/>
        </w:rPr>
        <w:t xml:space="preserve">  </w:t>
      </w:r>
    </w:p>
    <w:sectPr w:rsidR="00EC3714" w:rsidRPr="00395DBE" w:rsidSect="000D38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9E34A" w14:textId="77777777" w:rsidR="00DB0F87" w:rsidRDefault="00DB0F87" w:rsidP="0093403A">
      <w:r>
        <w:separator/>
      </w:r>
    </w:p>
  </w:endnote>
  <w:endnote w:type="continuationSeparator" w:id="0">
    <w:p w14:paraId="2E217CDA" w14:textId="77777777" w:rsidR="00DB0F87" w:rsidRDefault="00DB0F87" w:rsidP="0093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BFCF7" w14:textId="77777777" w:rsidR="00617E78" w:rsidRDefault="004060F7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E7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9458CA" w14:textId="77777777" w:rsidR="00617E78" w:rsidRDefault="00617E78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D92FF" w14:textId="77777777" w:rsidR="00617E78" w:rsidRDefault="00617E78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="004060F7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="004060F7" w:rsidRPr="00AE3A15">
      <w:rPr>
        <w:rStyle w:val="PageNumber"/>
      </w:rPr>
      <w:fldChar w:fldCharType="separate"/>
    </w:r>
    <w:r w:rsidR="00C56FA9">
      <w:rPr>
        <w:rStyle w:val="PageNumber"/>
        <w:noProof/>
      </w:rPr>
      <w:t>1</w:t>
    </w:r>
    <w:r w:rsidR="004060F7"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="004060F7"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="004060F7" w:rsidRPr="00AE3A15">
      <w:rPr>
        <w:rStyle w:val="PageNumber"/>
      </w:rPr>
      <w:fldChar w:fldCharType="separate"/>
    </w:r>
    <w:r w:rsidR="00C56FA9">
      <w:rPr>
        <w:rStyle w:val="PageNumber"/>
        <w:noProof/>
      </w:rPr>
      <w:t>1</w:t>
    </w:r>
    <w:r w:rsidR="004060F7" w:rsidRPr="00AE3A15">
      <w:rPr>
        <w:rStyle w:val="PageNumber"/>
      </w:rPr>
      <w:fldChar w:fldCharType="end"/>
    </w:r>
  </w:p>
  <w:p w14:paraId="001D2E09" w14:textId="77777777" w:rsidR="00617E78" w:rsidRPr="00DB0434" w:rsidRDefault="00617E78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BCA3C" w14:textId="77777777" w:rsidR="00DB0F87" w:rsidRDefault="00DB0F87" w:rsidP="0093403A">
      <w:r>
        <w:separator/>
      </w:r>
    </w:p>
  </w:footnote>
  <w:footnote w:type="continuationSeparator" w:id="0">
    <w:p w14:paraId="7A0A5E20" w14:textId="77777777" w:rsidR="00DB0F87" w:rsidRDefault="00DB0F87" w:rsidP="00934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638AD"/>
    <w:multiLevelType w:val="hybridMultilevel"/>
    <w:tmpl w:val="E69A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9757C"/>
    <w:multiLevelType w:val="multilevel"/>
    <w:tmpl w:val="C2B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A69D7"/>
    <w:multiLevelType w:val="hybridMultilevel"/>
    <w:tmpl w:val="E69A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66257D"/>
    <w:multiLevelType w:val="hybridMultilevel"/>
    <w:tmpl w:val="A586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62EF3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DA73EE"/>
    <w:multiLevelType w:val="hybridMultilevel"/>
    <w:tmpl w:val="6430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C72F9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21A08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9"/>
  </w:num>
  <w:num w:numId="6">
    <w:abstractNumId w:val="23"/>
  </w:num>
  <w:num w:numId="7">
    <w:abstractNumId w:val="20"/>
  </w:num>
  <w:num w:numId="8">
    <w:abstractNumId w:val="6"/>
  </w:num>
  <w:num w:numId="9">
    <w:abstractNumId w:val="4"/>
  </w:num>
  <w:num w:numId="10">
    <w:abstractNumId w:val="15"/>
  </w:num>
  <w:num w:numId="11">
    <w:abstractNumId w:val="24"/>
  </w:num>
  <w:num w:numId="12">
    <w:abstractNumId w:val="18"/>
  </w:num>
  <w:num w:numId="13">
    <w:abstractNumId w:val="7"/>
  </w:num>
  <w:num w:numId="14">
    <w:abstractNumId w:val="14"/>
  </w:num>
  <w:num w:numId="15">
    <w:abstractNumId w:val="21"/>
  </w:num>
  <w:num w:numId="16">
    <w:abstractNumId w:val="5"/>
  </w:num>
  <w:num w:numId="17">
    <w:abstractNumId w:val="8"/>
  </w:num>
  <w:num w:numId="18">
    <w:abstractNumId w:val="17"/>
  </w:num>
  <w:num w:numId="19">
    <w:abstractNumId w:val="13"/>
  </w:num>
  <w:num w:numId="20">
    <w:abstractNumId w:val="19"/>
  </w:num>
  <w:num w:numId="21">
    <w:abstractNumId w:val="22"/>
  </w:num>
  <w:num w:numId="22">
    <w:abstractNumId w:val="3"/>
  </w:num>
  <w:num w:numId="23">
    <w:abstractNumId w:val="11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44"/>
    <w:rsid w:val="00010B5A"/>
    <w:rsid w:val="00016B7F"/>
    <w:rsid w:val="00024C4F"/>
    <w:rsid w:val="00040585"/>
    <w:rsid w:val="00066F18"/>
    <w:rsid w:val="00081E22"/>
    <w:rsid w:val="0009130D"/>
    <w:rsid w:val="000B3DA3"/>
    <w:rsid w:val="000B6A9C"/>
    <w:rsid w:val="000D1FA3"/>
    <w:rsid w:val="000D2567"/>
    <w:rsid w:val="000D3800"/>
    <w:rsid w:val="000D3CCB"/>
    <w:rsid w:val="000D66DF"/>
    <w:rsid w:val="000F68B2"/>
    <w:rsid w:val="00113141"/>
    <w:rsid w:val="00197D59"/>
    <w:rsid w:val="001E49BA"/>
    <w:rsid w:val="001F467A"/>
    <w:rsid w:val="002249B1"/>
    <w:rsid w:val="00246BA7"/>
    <w:rsid w:val="002531D7"/>
    <w:rsid w:val="00260823"/>
    <w:rsid w:val="00271880"/>
    <w:rsid w:val="002733E0"/>
    <w:rsid w:val="00282C3F"/>
    <w:rsid w:val="002A2919"/>
    <w:rsid w:val="002F0DC6"/>
    <w:rsid w:val="002F2E5D"/>
    <w:rsid w:val="00316F60"/>
    <w:rsid w:val="00323164"/>
    <w:rsid w:val="00331387"/>
    <w:rsid w:val="003426FE"/>
    <w:rsid w:val="003435E9"/>
    <w:rsid w:val="00365BAA"/>
    <w:rsid w:val="00375DA3"/>
    <w:rsid w:val="00381A8A"/>
    <w:rsid w:val="0038493A"/>
    <w:rsid w:val="00395DBE"/>
    <w:rsid w:val="003A5EA4"/>
    <w:rsid w:val="003B179E"/>
    <w:rsid w:val="003B494C"/>
    <w:rsid w:val="003D329A"/>
    <w:rsid w:val="003E3A95"/>
    <w:rsid w:val="003F0544"/>
    <w:rsid w:val="003F0F1F"/>
    <w:rsid w:val="004060F7"/>
    <w:rsid w:val="004215CD"/>
    <w:rsid w:val="00424C05"/>
    <w:rsid w:val="00431D98"/>
    <w:rsid w:val="0043790F"/>
    <w:rsid w:val="00456A3D"/>
    <w:rsid w:val="004627CF"/>
    <w:rsid w:val="00490E04"/>
    <w:rsid w:val="004A06F0"/>
    <w:rsid w:val="004D5775"/>
    <w:rsid w:val="00523A8A"/>
    <w:rsid w:val="00545983"/>
    <w:rsid w:val="00591391"/>
    <w:rsid w:val="005A16BC"/>
    <w:rsid w:val="005A4CDA"/>
    <w:rsid w:val="005A62EE"/>
    <w:rsid w:val="005A6F2D"/>
    <w:rsid w:val="005B4749"/>
    <w:rsid w:val="005C1124"/>
    <w:rsid w:val="005D7A0F"/>
    <w:rsid w:val="005F5429"/>
    <w:rsid w:val="00617E78"/>
    <w:rsid w:val="00621C59"/>
    <w:rsid w:val="00635F50"/>
    <w:rsid w:val="0064032D"/>
    <w:rsid w:val="0065070D"/>
    <w:rsid w:val="00652558"/>
    <w:rsid w:val="00672832"/>
    <w:rsid w:val="006733C8"/>
    <w:rsid w:val="0069234D"/>
    <w:rsid w:val="006B34BA"/>
    <w:rsid w:val="006D2058"/>
    <w:rsid w:val="006D3696"/>
    <w:rsid w:val="006E378D"/>
    <w:rsid w:val="007148B1"/>
    <w:rsid w:val="007218CD"/>
    <w:rsid w:val="0073560B"/>
    <w:rsid w:val="00743064"/>
    <w:rsid w:val="00772E7E"/>
    <w:rsid w:val="00773889"/>
    <w:rsid w:val="00792581"/>
    <w:rsid w:val="007A38B5"/>
    <w:rsid w:val="007A7390"/>
    <w:rsid w:val="007C0673"/>
    <w:rsid w:val="007C6046"/>
    <w:rsid w:val="007D209C"/>
    <w:rsid w:val="007D636C"/>
    <w:rsid w:val="007E5650"/>
    <w:rsid w:val="00810350"/>
    <w:rsid w:val="00871A1E"/>
    <w:rsid w:val="00883B81"/>
    <w:rsid w:val="0089387C"/>
    <w:rsid w:val="0089617D"/>
    <w:rsid w:val="008A489A"/>
    <w:rsid w:val="008B4D26"/>
    <w:rsid w:val="008C0F24"/>
    <w:rsid w:val="008C4000"/>
    <w:rsid w:val="008E59E2"/>
    <w:rsid w:val="009005EB"/>
    <w:rsid w:val="0093403A"/>
    <w:rsid w:val="00934602"/>
    <w:rsid w:val="00957A60"/>
    <w:rsid w:val="0099572D"/>
    <w:rsid w:val="009E1F2B"/>
    <w:rsid w:val="00A053C1"/>
    <w:rsid w:val="00A30464"/>
    <w:rsid w:val="00A52F2F"/>
    <w:rsid w:val="00A73A48"/>
    <w:rsid w:val="00A76AC6"/>
    <w:rsid w:val="00A80FDC"/>
    <w:rsid w:val="00A916FF"/>
    <w:rsid w:val="00AA78A0"/>
    <w:rsid w:val="00AD743B"/>
    <w:rsid w:val="00AE3A15"/>
    <w:rsid w:val="00AF0A55"/>
    <w:rsid w:val="00B12B2D"/>
    <w:rsid w:val="00B23D71"/>
    <w:rsid w:val="00B265F9"/>
    <w:rsid w:val="00B616A9"/>
    <w:rsid w:val="00B91F84"/>
    <w:rsid w:val="00BB40AB"/>
    <w:rsid w:val="00BC00E7"/>
    <w:rsid w:val="00BC5AF7"/>
    <w:rsid w:val="00BE313C"/>
    <w:rsid w:val="00C003F2"/>
    <w:rsid w:val="00C17073"/>
    <w:rsid w:val="00C3100E"/>
    <w:rsid w:val="00C56254"/>
    <w:rsid w:val="00C56FA9"/>
    <w:rsid w:val="00C6218A"/>
    <w:rsid w:val="00C8746D"/>
    <w:rsid w:val="00C9585F"/>
    <w:rsid w:val="00CA46B8"/>
    <w:rsid w:val="00CB1015"/>
    <w:rsid w:val="00CB66F0"/>
    <w:rsid w:val="00CC1300"/>
    <w:rsid w:val="00CC67DB"/>
    <w:rsid w:val="00CD125B"/>
    <w:rsid w:val="00CD7417"/>
    <w:rsid w:val="00CF683F"/>
    <w:rsid w:val="00D46EE2"/>
    <w:rsid w:val="00D5049F"/>
    <w:rsid w:val="00D826CF"/>
    <w:rsid w:val="00DA7889"/>
    <w:rsid w:val="00DB0434"/>
    <w:rsid w:val="00DB0F87"/>
    <w:rsid w:val="00DD21FF"/>
    <w:rsid w:val="00DD6BE0"/>
    <w:rsid w:val="00E010B2"/>
    <w:rsid w:val="00E01A20"/>
    <w:rsid w:val="00E11D30"/>
    <w:rsid w:val="00E3048E"/>
    <w:rsid w:val="00E4369A"/>
    <w:rsid w:val="00E77FE6"/>
    <w:rsid w:val="00E8307B"/>
    <w:rsid w:val="00E85F79"/>
    <w:rsid w:val="00E9074E"/>
    <w:rsid w:val="00EC3714"/>
    <w:rsid w:val="00EE4C78"/>
    <w:rsid w:val="00EE5E0B"/>
    <w:rsid w:val="00EF0623"/>
    <w:rsid w:val="00F0594E"/>
    <w:rsid w:val="00F20E11"/>
    <w:rsid w:val="00F2403D"/>
    <w:rsid w:val="00F343BB"/>
    <w:rsid w:val="00F46CB5"/>
    <w:rsid w:val="00F80A88"/>
    <w:rsid w:val="00F90444"/>
    <w:rsid w:val="00FE04FF"/>
    <w:rsid w:val="00FE3650"/>
    <w:rsid w:val="00FE3795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2F0DEF"/>
  <w15:docId w15:val="{F304E738-2FD7-4411-8E2C-A7656C30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Grissom</dc:creator>
  <cp:lastModifiedBy>Nick Layman</cp:lastModifiedBy>
  <cp:revision>6</cp:revision>
  <cp:lastPrinted>2011-12-07T20:35:00Z</cp:lastPrinted>
  <dcterms:created xsi:type="dcterms:W3CDTF">2018-11-12T15:47:00Z</dcterms:created>
  <dcterms:modified xsi:type="dcterms:W3CDTF">2018-11-13T18:51:00Z</dcterms:modified>
</cp:coreProperties>
</file>