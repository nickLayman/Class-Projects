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5DF1D" w14:textId="43B53243" w:rsidR="002A2919" w:rsidRPr="00395DBE" w:rsidRDefault="00C7605C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162 Lab 4</w:t>
      </w:r>
    </w:p>
    <w:p w14:paraId="4AFD2138" w14:textId="306C89C0" w:rsidR="002A2919" w:rsidRPr="00395DBE" w:rsidRDefault="000D3CCB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Using Classes</w:t>
      </w:r>
      <w:r w:rsidR="003B0175">
        <w:rPr>
          <w:rFonts w:ascii="Times New Roman" w:hAnsi="Times New Roman"/>
          <w:b/>
          <w:sz w:val="36"/>
        </w:rPr>
        <w:t xml:space="preserve"> Defined in the Java API</w:t>
      </w:r>
    </w:p>
    <w:p w14:paraId="6BF03855" w14:textId="77777777" w:rsidR="002A2919" w:rsidRPr="00395DBE" w:rsidRDefault="002A2919">
      <w:pPr>
        <w:rPr>
          <w:rFonts w:ascii="Times New Roman" w:hAnsi="Times New Roman"/>
        </w:rPr>
      </w:pPr>
    </w:p>
    <w:p w14:paraId="5801CA2B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57B5B58D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7102CB92" w14:textId="77777777" w:rsidR="00AA78A0" w:rsidRPr="00AA78A0" w:rsidRDefault="00197D59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instantiate</w:t>
      </w:r>
      <w:r>
        <w:rPr>
          <w:rFonts w:ascii="Times New Roman" w:hAnsi="Times New Roman"/>
        </w:rPr>
        <w:t xml:space="preserve"> and use a </w:t>
      </w:r>
      <w:r w:rsidRPr="00CC701B">
        <w:rPr>
          <w:rFonts w:ascii="Courier New" w:hAnsi="Courier New"/>
        </w:rPr>
        <w:t>Random</w:t>
      </w:r>
      <w:r>
        <w:rPr>
          <w:rFonts w:ascii="Times New Roman" w:hAnsi="Times New Roman"/>
        </w:rPr>
        <w:t xml:space="preserve"> object</w:t>
      </w:r>
    </w:p>
    <w:p w14:paraId="134888B8" w14:textId="77777777" w:rsidR="00DD21FF" w:rsidRDefault="00197D59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use </w:t>
      </w:r>
      <w:r w:rsidRPr="009A5A7B">
        <w:rPr>
          <w:rFonts w:ascii="Courier New" w:hAnsi="Courier New"/>
        </w:rPr>
        <w:t>Math</w:t>
      </w:r>
      <w:r w:rsidRPr="00197D59">
        <w:rPr>
          <w:rFonts w:ascii="Times New Roman" w:hAnsi="Times New Roman"/>
        </w:rPr>
        <w:t xml:space="preserve"> static methods</w:t>
      </w:r>
    </w:p>
    <w:p w14:paraId="60B1A4E0" w14:textId="77777777" w:rsidR="008D4E1A" w:rsidRPr="008D4E1A" w:rsidRDefault="008D4E1A" w:rsidP="008D4E1A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use </w:t>
      </w:r>
      <w:r w:rsidRPr="009A5A7B">
        <w:rPr>
          <w:rFonts w:ascii="Courier New" w:hAnsi="Courier New"/>
        </w:rPr>
        <w:t>String</w:t>
      </w:r>
      <w:r w:rsidRPr="00197D59">
        <w:rPr>
          <w:rFonts w:ascii="Times New Roman" w:hAnsi="Times New Roman"/>
        </w:rPr>
        <w:t xml:space="preserve"> methods</w:t>
      </w:r>
    </w:p>
    <w:p w14:paraId="1A0F21C2" w14:textId="1A6C99BB" w:rsidR="0020154B" w:rsidRDefault="00197D59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use</w:t>
      </w:r>
      <w:r w:rsidR="002733E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proofErr w:type="spellStart"/>
      <w:r w:rsidR="00377D5E">
        <w:rPr>
          <w:rFonts w:ascii="Courier New" w:hAnsi="Courier New"/>
        </w:rPr>
        <w:t>Number</w:t>
      </w:r>
      <w:r w:rsidRPr="001C4596">
        <w:rPr>
          <w:rFonts w:ascii="Courier New" w:hAnsi="Courier New"/>
        </w:rPr>
        <w:t>Format</w:t>
      </w:r>
      <w:proofErr w:type="spellEnd"/>
      <w:r>
        <w:rPr>
          <w:rFonts w:ascii="Times New Roman" w:hAnsi="Times New Roman"/>
        </w:rPr>
        <w:t xml:space="preserve"> </w:t>
      </w:r>
      <w:r w:rsidR="00377D5E">
        <w:rPr>
          <w:rFonts w:ascii="Times New Roman" w:hAnsi="Times New Roman"/>
        </w:rPr>
        <w:t xml:space="preserve">and </w:t>
      </w:r>
      <w:proofErr w:type="spellStart"/>
      <w:r w:rsidR="00377D5E" w:rsidRPr="009A5A7B">
        <w:rPr>
          <w:rFonts w:ascii="Courier New" w:hAnsi="Courier New"/>
        </w:rPr>
        <w:t>DecimalFormat</w:t>
      </w:r>
      <w:proofErr w:type="spellEnd"/>
      <w:r w:rsidR="00377D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class</w:t>
      </w:r>
      <w:r w:rsidR="00377D5E"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for attractive numbers</w:t>
      </w:r>
    </w:p>
    <w:p w14:paraId="518ED708" w14:textId="1F50A85B" w:rsidR="002733E0" w:rsidRDefault="0020154B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 w:cs="Georgia"/>
        </w:rPr>
        <w:t>Elegant s</w:t>
      </w:r>
      <w:r w:rsidRPr="00395DBE">
        <w:rPr>
          <w:rFonts w:ascii="Times New Roman" w:hAnsi="Times New Roman" w:cs="Georgia"/>
        </w:rPr>
        <w:t xml:space="preserve">ource code </w:t>
      </w:r>
      <w:r>
        <w:rPr>
          <w:rFonts w:ascii="Times New Roman" w:hAnsi="Times New Roman" w:cs="Georgia"/>
        </w:rPr>
        <w:t>should follow the GVSU</w:t>
      </w:r>
      <w:r w:rsidR="008A5B9F">
        <w:rPr>
          <w:rFonts w:ascii="Times New Roman" w:hAnsi="Times New Roman" w:cs="Georgia"/>
        </w:rPr>
        <w:t xml:space="preserve"> Java Style Guide</w:t>
      </w:r>
      <w:r>
        <w:rPr>
          <w:rFonts w:ascii="Times New Roman" w:hAnsi="Times New Roman" w:cs="Georgia"/>
        </w:rPr>
        <w:t xml:space="preserve"> </w:t>
      </w:r>
    </w:p>
    <w:p w14:paraId="6FDC39A7" w14:textId="77777777" w:rsidR="007C0673" w:rsidRDefault="007C0673" w:rsidP="00CB66F0">
      <w:pPr>
        <w:rPr>
          <w:rFonts w:ascii="Times New Roman" w:hAnsi="Times New Roman"/>
        </w:rPr>
      </w:pPr>
    </w:p>
    <w:p w14:paraId="20380BA0" w14:textId="086FA91B" w:rsidR="00584BAA" w:rsidRDefault="00584BAA" w:rsidP="00CB66F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Java API library</w:t>
      </w:r>
    </w:p>
    <w:p w14:paraId="6B618A2E" w14:textId="28B24FB0" w:rsidR="00584BAA" w:rsidRPr="008A5B9F" w:rsidRDefault="00584BAA" w:rsidP="00CB66F0">
      <w:pPr>
        <w:rPr>
          <w:rFonts w:ascii="Times New Roman" w:hAnsi="Times New Roman"/>
        </w:rPr>
      </w:pPr>
      <w:r w:rsidRPr="008A5B9F">
        <w:rPr>
          <w:rFonts w:ascii="Times New Roman" w:hAnsi="Times New Roman"/>
        </w:rPr>
        <w:t xml:space="preserve">The following classes </w:t>
      </w:r>
      <w:proofErr w:type="gramStart"/>
      <w:r w:rsidRPr="008A5B9F">
        <w:rPr>
          <w:rFonts w:ascii="Times New Roman" w:hAnsi="Times New Roman"/>
        </w:rPr>
        <w:t>are defined</w:t>
      </w:r>
      <w:proofErr w:type="gramEnd"/>
      <w:r w:rsidRPr="008A5B9F">
        <w:rPr>
          <w:rFonts w:ascii="Times New Roman" w:hAnsi="Times New Roman"/>
        </w:rPr>
        <w:t xml:space="preserve"> in the Java API library</w:t>
      </w:r>
      <w:r w:rsidR="007453C2" w:rsidRPr="007453C2">
        <w:rPr>
          <w:rFonts w:ascii="Times New Roman" w:hAnsi="Times New Roman"/>
        </w:rPr>
        <w:t xml:space="preserve"> that can be found</w:t>
      </w:r>
      <w:r w:rsidR="00377D5E">
        <w:rPr>
          <w:rFonts w:ascii="Times New Roman" w:hAnsi="Times New Roman"/>
        </w:rPr>
        <w:t xml:space="preserve"> on the internet or from the Help m</w:t>
      </w:r>
      <w:r w:rsidR="007453C2" w:rsidRPr="007453C2">
        <w:rPr>
          <w:rFonts w:ascii="Times New Roman" w:hAnsi="Times New Roman"/>
        </w:rPr>
        <w:t xml:space="preserve">enu in </w:t>
      </w:r>
      <w:proofErr w:type="spellStart"/>
      <w:r w:rsidR="007453C2" w:rsidRPr="007453C2">
        <w:rPr>
          <w:rFonts w:ascii="Times New Roman" w:hAnsi="Times New Roman"/>
        </w:rPr>
        <w:t>BlueJ</w:t>
      </w:r>
      <w:proofErr w:type="spellEnd"/>
      <w:r w:rsidR="007453C2" w:rsidRPr="007453C2">
        <w:rPr>
          <w:rFonts w:ascii="Times New Roman" w:hAnsi="Times New Roman"/>
        </w:rPr>
        <w:t>.</w:t>
      </w:r>
    </w:p>
    <w:p w14:paraId="027C70F1" w14:textId="77777777" w:rsidR="00584BAA" w:rsidRDefault="00584BAA" w:rsidP="00CB66F0">
      <w:pPr>
        <w:rPr>
          <w:rFonts w:ascii="Times New Roman" w:hAnsi="Times New Roman"/>
          <w:b/>
          <w:sz w:val="28"/>
        </w:rPr>
      </w:pPr>
    </w:p>
    <w:p w14:paraId="7B5F40B3" w14:textId="77777777" w:rsidR="00377D5E" w:rsidRPr="007453C2" w:rsidRDefault="00377D5E" w:rsidP="00377D5E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Number</w:t>
      </w:r>
      <w:r w:rsidRPr="007453C2">
        <w:rPr>
          <w:rFonts w:ascii="Times New Roman" w:hAnsi="Times New Roman"/>
          <w:b/>
        </w:rPr>
        <w:t>Format</w:t>
      </w:r>
      <w:proofErr w:type="spellEnd"/>
    </w:p>
    <w:p w14:paraId="65CF4034" w14:textId="31EFE493" w:rsidR="00876F4B" w:rsidRDefault="00876F4B" w:rsidP="00876F4B">
      <w:pPr>
        <w:rPr>
          <w:rFonts w:ascii="Times New Roman" w:hAnsi="Times New Roman" w:cs="Times New Roman"/>
        </w:rPr>
      </w:pPr>
      <w:r w:rsidRPr="003E421E">
        <w:rPr>
          <w:rFonts w:ascii="Times New Roman" w:hAnsi="Times New Roman" w:cs="Times New Roman"/>
        </w:rPr>
        <w:t>The</w:t>
      </w:r>
      <w:r w:rsidRPr="00C76E2D">
        <w:rPr>
          <w:rFonts w:ascii="Courier New" w:hAnsi="Courier New" w:cs="Courier New"/>
        </w:rPr>
        <w:t xml:space="preserve"> </w:t>
      </w:r>
      <w:proofErr w:type="spellStart"/>
      <w:r w:rsidRPr="00C76E2D">
        <w:rPr>
          <w:rFonts w:ascii="Courier New" w:hAnsi="Courier New" w:cs="Courier New"/>
        </w:rPr>
        <w:t>NumberFormat</w:t>
      </w:r>
      <w:proofErr w:type="spellEnd"/>
      <w:r w:rsidRPr="003E421E">
        <w:rPr>
          <w:rFonts w:ascii="Times New Roman" w:hAnsi="Times New Roman" w:cs="Times New Roman"/>
        </w:rPr>
        <w:t xml:space="preserve"> class </w:t>
      </w:r>
      <w:proofErr w:type="gramStart"/>
      <w:r w:rsidRPr="003E421E">
        <w:rPr>
          <w:rFonts w:ascii="Times New Roman" w:hAnsi="Times New Roman" w:cs="Times New Roman"/>
        </w:rPr>
        <w:t>can be used</w:t>
      </w:r>
      <w:proofErr w:type="gramEnd"/>
      <w:r w:rsidRPr="003E421E">
        <w:rPr>
          <w:rFonts w:ascii="Times New Roman" w:hAnsi="Times New Roman" w:cs="Times New Roman"/>
        </w:rPr>
        <w:t xml:space="preserve"> to display currency numbers as text/strings.  It </w:t>
      </w:r>
      <w:proofErr w:type="gramStart"/>
      <w:r w:rsidRPr="003E421E">
        <w:rPr>
          <w:rFonts w:ascii="Times New Roman" w:hAnsi="Times New Roman" w:cs="Times New Roman"/>
        </w:rPr>
        <w:t>is not explained</w:t>
      </w:r>
      <w:proofErr w:type="gramEnd"/>
      <w:r w:rsidRPr="003E421E">
        <w:rPr>
          <w:rFonts w:ascii="Times New Roman" w:hAnsi="Times New Roman" w:cs="Times New Roman"/>
        </w:rPr>
        <w:t xml:space="preserve"> in the book but you can find more information in the Java API.</w:t>
      </w:r>
      <w:r>
        <w:rPr>
          <w:rFonts w:ascii="Times New Roman" w:hAnsi="Times New Roman" w:cs="Times New Roman"/>
        </w:rPr>
        <w:t xml:space="preserve">  The following example may be enough for you.</w:t>
      </w:r>
      <w:r w:rsidRPr="003E421E">
        <w:rPr>
          <w:rFonts w:ascii="Times New Roman" w:hAnsi="Times New Roman" w:cs="Times New Roman"/>
        </w:rPr>
        <w:t xml:space="preserve">  </w:t>
      </w:r>
      <w:r w:rsidR="001F6080">
        <w:rPr>
          <w:rFonts w:ascii="Times New Roman" w:hAnsi="Times New Roman" w:cs="Times New Roman"/>
        </w:rPr>
        <w:t>You will need to insert the following line</w:t>
      </w:r>
      <w:r w:rsidR="009A5A7B">
        <w:rPr>
          <w:rFonts w:ascii="Times New Roman" w:hAnsi="Times New Roman" w:cs="Times New Roman"/>
        </w:rPr>
        <w:t>s</w:t>
      </w:r>
      <w:r w:rsidR="001F6080">
        <w:rPr>
          <w:rFonts w:ascii="Times New Roman" w:hAnsi="Times New Roman" w:cs="Times New Roman"/>
        </w:rPr>
        <w:t xml:space="preserve"> at the top of your class.</w:t>
      </w:r>
    </w:p>
    <w:p w14:paraId="53C12C53" w14:textId="79C62C0E" w:rsidR="001F6080" w:rsidRDefault="001F6080" w:rsidP="001F6080">
      <w:pPr>
        <w:ind w:left="720"/>
        <w:rPr>
          <w:rFonts w:ascii="Courier New" w:hAnsi="Courier New" w:cs="Courier New"/>
        </w:rPr>
      </w:pPr>
      <w:proofErr w:type="gramStart"/>
      <w:r w:rsidRPr="001F6080">
        <w:rPr>
          <w:rFonts w:ascii="Courier New" w:hAnsi="Courier New" w:cs="Courier New"/>
        </w:rPr>
        <w:t>import</w:t>
      </w:r>
      <w:proofErr w:type="gramEnd"/>
      <w:r w:rsidRPr="001F6080">
        <w:rPr>
          <w:rFonts w:ascii="Courier New" w:hAnsi="Courier New" w:cs="Courier New"/>
        </w:rPr>
        <w:t xml:space="preserve"> </w:t>
      </w:r>
      <w:proofErr w:type="spellStart"/>
      <w:r w:rsidRPr="001F6080">
        <w:rPr>
          <w:rFonts w:ascii="Courier New" w:hAnsi="Courier New" w:cs="Courier New"/>
        </w:rPr>
        <w:t>java.text</w:t>
      </w:r>
      <w:proofErr w:type="spellEnd"/>
      <w:r w:rsidRPr="001F6080">
        <w:rPr>
          <w:rFonts w:ascii="Courier New" w:hAnsi="Courier New" w:cs="Courier New"/>
        </w:rPr>
        <w:t>.*;</w:t>
      </w:r>
    </w:p>
    <w:p w14:paraId="03C08CC5" w14:textId="4F0E330A" w:rsidR="009A5A7B" w:rsidRPr="009A5A7B" w:rsidRDefault="009A5A7B" w:rsidP="009A5A7B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9A5A7B">
        <w:rPr>
          <w:rFonts w:ascii="Courier New" w:hAnsi="Courier New" w:cs="Courier New"/>
        </w:rPr>
        <w:t>java.util.Locale</w:t>
      </w:r>
      <w:proofErr w:type="spellEnd"/>
      <w:r>
        <w:rPr>
          <w:rFonts w:ascii="Courier New" w:hAnsi="Courier New" w:cs="Courier New"/>
        </w:rPr>
        <w:t>;</w:t>
      </w:r>
    </w:p>
    <w:p w14:paraId="4295064E" w14:textId="2ACEF2FC" w:rsidR="009A5A7B" w:rsidRPr="001F6080" w:rsidRDefault="009A5A7B" w:rsidP="001F6080">
      <w:pPr>
        <w:ind w:left="720"/>
        <w:rPr>
          <w:rFonts w:ascii="Courier New" w:hAnsi="Courier New" w:cs="Courier New"/>
        </w:rPr>
      </w:pPr>
    </w:p>
    <w:p w14:paraId="5ADEF5BD" w14:textId="77777777" w:rsidR="00876F4B" w:rsidRDefault="00876F4B" w:rsidP="00876F4B">
      <w:pPr>
        <w:rPr>
          <w:rFonts w:ascii="Times New Roman" w:hAnsi="Times New Roman"/>
          <w:b/>
          <w:sz w:val="28"/>
        </w:rPr>
      </w:pP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7380"/>
        <w:gridCol w:w="1710"/>
      </w:tblGrid>
      <w:tr w:rsidR="00876F4B" w14:paraId="7605E947" w14:textId="77777777" w:rsidTr="00876F4B">
        <w:tc>
          <w:tcPr>
            <w:tcW w:w="7380" w:type="dxa"/>
          </w:tcPr>
          <w:p w14:paraId="36862E40" w14:textId="77777777" w:rsidR="00876F4B" w:rsidRDefault="00876F4B" w:rsidP="00741FB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Code fragment</w:t>
            </w:r>
          </w:p>
        </w:tc>
        <w:tc>
          <w:tcPr>
            <w:tcW w:w="1710" w:type="dxa"/>
          </w:tcPr>
          <w:p w14:paraId="54A917E1" w14:textId="77777777" w:rsidR="00876F4B" w:rsidRDefault="00876F4B" w:rsidP="00741FB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output</w:t>
            </w:r>
          </w:p>
        </w:tc>
      </w:tr>
      <w:tr w:rsidR="00876F4B" w14:paraId="7031CA8A" w14:textId="77777777" w:rsidTr="00876F4B">
        <w:tc>
          <w:tcPr>
            <w:tcW w:w="7380" w:type="dxa"/>
          </w:tcPr>
          <w:p w14:paraId="7BCE021D" w14:textId="40426FB1" w:rsidR="005602DE" w:rsidRDefault="005602DE" w:rsidP="00741FB4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NumberFormat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fmt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 </w:t>
            </w:r>
          </w:p>
          <w:p w14:paraId="5BD34120" w14:textId="4FC3B816" w:rsidR="00876F4B" w:rsidRPr="000636F3" w:rsidRDefault="005602DE" w:rsidP="00741FB4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="00876F4B" w:rsidRPr="000636F3">
              <w:rPr>
                <w:rFonts w:ascii="Courier New" w:hAnsi="Courier New" w:cs="Courier New"/>
                <w:sz w:val="20"/>
                <w:szCs w:val="20"/>
              </w:rPr>
              <w:t>NumberFormat.getCurrencyInstance</w:t>
            </w:r>
            <w:proofErr w:type="spellEnd"/>
            <w:r w:rsidR="00876F4B" w:rsidRPr="000636F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E178FE">
              <w:rPr>
                <w:rFonts w:ascii="Courier New" w:hAnsi="Courier New" w:cs="Courier New"/>
                <w:sz w:val="20"/>
                <w:szCs w:val="20"/>
              </w:rPr>
              <w:t>Locale.US</w:t>
            </w:r>
            <w:r w:rsidR="00876F4B" w:rsidRPr="000636F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2765E09" w14:textId="77777777" w:rsidR="00876F4B" w:rsidRPr="000636F3" w:rsidRDefault="00876F4B" w:rsidP="00741FB4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0636F3">
              <w:rPr>
                <w:rFonts w:ascii="Courier New" w:hAnsi="Courier New" w:cs="Courier New"/>
                <w:sz w:val="20"/>
                <w:szCs w:val="20"/>
              </w:rPr>
              <w:t>double amount = 3.0111111;</w:t>
            </w:r>
          </w:p>
          <w:p w14:paraId="22027150" w14:textId="77777777" w:rsidR="00876F4B" w:rsidRPr="00F70C8F" w:rsidRDefault="00876F4B" w:rsidP="00741FB4">
            <w:pPr>
              <w:ind w:left="90"/>
              <w:rPr>
                <w:rFonts w:ascii="Courier New" w:hAnsi="Courier New" w:cs="Courier New"/>
              </w:rPr>
            </w:pPr>
            <w:proofErr w:type="spellStart"/>
            <w:r w:rsidRPr="000636F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636F3">
              <w:rPr>
                <w:rFonts w:ascii="Courier New" w:hAnsi="Courier New" w:cs="Courier New"/>
                <w:sz w:val="20"/>
                <w:szCs w:val="20"/>
              </w:rPr>
              <w:t xml:space="preserve">("Cost: " + </w:t>
            </w:r>
            <w:proofErr w:type="spellStart"/>
            <w:r w:rsidRPr="000636F3">
              <w:rPr>
                <w:rFonts w:ascii="Courier New" w:hAnsi="Courier New" w:cs="Courier New"/>
                <w:sz w:val="20"/>
                <w:szCs w:val="20"/>
              </w:rPr>
              <w:t>fmt.format</w:t>
            </w:r>
            <w:proofErr w:type="spellEnd"/>
            <w:r w:rsidRPr="000636F3">
              <w:rPr>
                <w:rFonts w:ascii="Courier New" w:hAnsi="Courier New" w:cs="Courier New"/>
                <w:sz w:val="20"/>
                <w:szCs w:val="20"/>
              </w:rPr>
              <w:t>(amount));</w:t>
            </w:r>
          </w:p>
        </w:tc>
        <w:tc>
          <w:tcPr>
            <w:tcW w:w="1710" w:type="dxa"/>
            <w:vAlign w:val="bottom"/>
          </w:tcPr>
          <w:p w14:paraId="52C1CF12" w14:textId="77777777" w:rsidR="00876F4B" w:rsidRPr="000636F3" w:rsidRDefault="00876F4B" w:rsidP="00741FB4">
            <w:pPr>
              <w:ind w:left="72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636F3">
              <w:rPr>
                <w:rFonts w:ascii="Courier New" w:hAnsi="Courier New" w:cs="Courier New"/>
                <w:b/>
                <w:sz w:val="20"/>
                <w:szCs w:val="20"/>
              </w:rPr>
              <w:t>Cost: $3.01</w:t>
            </w:r>
          </w:p>
        </w:tc>
      </w:tr>
    </w:tbl>
    <w:p w14:paraId="41340AA4" w14:textId="77777777" w:rsidR="00876F4B" w:rsidRDefault="00876F4B" w:rsidP="00876F4B">
      <w:pPr>
        <w:rPr>
          <w:rFonts w:ascii="Times New Roman" w:hAnsi="Times New Roman"/>
          <w:b/>
          <w:sz w:val="28"/>
        </w:rPr>
      </w:pPr>
    </w:p>
    <w:p w14:paraId="6BF60532" w14:textId="77777777" w:rsidR="00377D5E" w:rsidRDefault="00377D5E" w:rsidP="00CB66F0">
      <w:pPr>
        <w:rPr>
          <w:rFonts w:ascii="Times New Roman" w:hAnsi="Times New Roman"/>
          <w:b/>
        </w:rPr>
      </w:pPr>
    </w:p>
    <w:p w14:paraId="6E9C9D26" w14:textId="1B6557FA" w:rsidR="008D4E1A" w:rsidRPr="007453C2" w:rsidRDefault="00377D5E" w:rsidP="00CB66F0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Decimal</w:t>
      </w:r>
      <w:r w:rsidR="00482DB8" w:rsidRPr="007453C2">
        <w:rPr>
          <w:rFonts w:ascii="Times New Roman" w:hAnsi="Times New Roman"/>
          <w:b/>
        </w:rPr>
        <w:t>Format</w:t>
      </w:r>
      <w:proofErr w:type="spellEnd"/>
    </w:p>
    <w:p w14:paraId="0945A0C9" w14:textId="2EA40064" w:rsidR="008D4E1A" w:rsidRDefault="008D4E1A" w:rsidP="00CB66F0">
      <w:pPr>
        <w:rPr>
          <w:rFonts w:ascii="Times New Roman" w:hAnsi="Times New Roman"/>
          <w:sz w:val="28"/>
        </w:rPr>
      </w:pPr>
      <w:r w:rsidRPr="008D4E1A">
        <w:rPr>
          <w:rFonts w:ascii="Times New Roman" w:hAnsi="Times New Roman"/>
          <w:sz w:val="28"/>
        </w:rPr>
        <w:t xml:space="preserve">The </w:t>
      </w:r>
      <w:proofErr w:type="spellStart"/>
      <w:r w:rsidR="00377D5E">
        <w:rPr>
          <w:rFonts w:ascii="Courier New" w:hAnsi="Courier New" w:cs="Courier New"/>
          <w:sz w:val="28"/>
        </w:rPr>
        <w:t>Decimal</w:t>
      </w:r>
      <w:r w:rsidRPr="00663A51">
        <w:rPr>
          <w:rFonts w:ascii="Courier New" w:hAnsi="Courier New" w:cs="Courier New"/>
          <w:sz w:val="28"/>
        </w:rPr>
        <w:t>Format</w:t>
      </w:r>
      <w:proofErr w:type="spellEnd"/>
      <w:r w:rsidRPr="008D4E1A">
        <w:rPr>
          <w:rFonts w:ascii="Times New Roman" w:hAnsi="Times New Roman"/>
          <w:sz w:val="28"/>
        </w:rPr>
        <w:t xml:space="preserve"> class can be used to display </w:t>
      </w:r>
      <w:proofErr w:type="gramStart"/>
      <w:r w:rsidRPr="008D4E1A">
        <w:rPr>
          <w:rFonts w:ascii="Times New Roman" w:hAnsi="Times New Roman"/>
          <w:sz w:val="28"/>
        </w:rPr>
        <w:t>floating point</w:t>
      </w:r>
      <w:proofErr w:type="gramEnd"/>
      <w:r w:rsidRPr="008D4E1A">
        <w:rPr>
          <w:rFonts w:ascii="Times New Roman" w:hAnsi="Times New Roman"/>
          <w:sz w:val="28"/>
        </w:rPr>
        <w:t xml:space="preserve"> </w:t>
      </w:r>
      <w:r w:rsidR="00DB7455">
        <w:rPr>
          <w:rFonts w:ascii="Times New Roman" w:hAnsi="Times New Roman"/>
          <w:sz w:val="28"/>
        </w:rPr>
        <w:t xml:space="preserve">numbers as </w:t>
      </w:r>
      <w:r w:rsidR="00F735A5">
        <w:rPr>
          <w:rFonts w:ascii="Times New Roman" w:hAnsi="Times New Roman"/>
          <w:sz w:val="28"/>
        </w:rPr>
        <w:t>text/</w:t>
      </w:r>
      <w:r w:rsidR="00DB7455">
        <w:rPr>
          <w:rFonts w:ascii="Times New Roman" w:hAnsi="Times New Roman"/>
          <w:sz w:val="28"/>
        </w:rPr>
        <w:t xml:space="preserve">strings </w:t>
      </w:r>
      <w:r w:rsidRPr="008D4E1A">
        <w:rPr>
          <w:rFonts w:ascii="Times New Roman" w:hAnsi="Times New Roman"/>
          <w:sz w:val="28"/>
        </w:rPr>
        <w:t>with a specific number of digits to the right of the decimal place.</w:t>
      </w:r>
    </w:p>
    <w:p w14:paraId="32060398" w14:textId="77777777" w:rsidR="00801657" w:rsidRDefault="00801657" w:rsidP="00CB66F0">
      <w:pPr>
        <w:rPr>
          <w:rFonts w:ascii="Times New Roman" w:hAnsi="Times New Roman"/>
          <w:sz w:val="28"/>
        </w:rPr>
      </w:pP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7380"/>
        <w:gridCol w:w="1710"/>
      </w:tblGrid>
      <w:tr w:rsidR="00801657" w14:paraId="4FF164F6" w14:textId="77777777" w:rsidTr="00684FB3">
        <w:tc>
          <w:tcPr>
            <w:tcW w:w="7380" w:type="dxa"/>
          </w:tcPr>
          <w:p w14:paraId="32AE01F4" w14:textId="77777777" w:rsidR="00801657" w:rsidRDefault="00801657" w:rsidP="00684FB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Code fragment</w:t>
            </w:r>
          </w:p>
        </w:tc>
        <w:tc>
          <w:tcPr>
            <w:tcW w:w="1710" w:type="dxa"/>
          </w:tcPr>
          <w:p w14:paraId="588DB8A5" w14:textId="77777777" w:rsidR="00801657" w:rsidRDefault="00801657" w:rsidP="00684FB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output</w:t>
            </w:r>
          </w:p>
        </w:tc>
      </w:tr>
      <w:tr w:rsidR="00801657" w14:paraId="55298853" w14:textId="77777777" w:rsidTr="00684FB3">
        <w:tc>
          <w:tcPr>
            <w:tcW w:w="7380" w:type="dxa"/>
          </w:tcPr>
          <w:p w14:paraId="68AACE4F" w14:textId="1594803E" w:rsidR="00801657" w:rsidRPr="00801657" w:rsidRDefault="00801657" w:rsidP="00801657">
            <w:pPr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1657">
              <w:rPr>
                <w:rFonts w:ascii="Courier New" w:hAnsi="Courier New" w:cs="Courier New"/>
                <w:sz w:val="20"/>
                <w:szCs w:val="20"/>
              </w:rPr>
              <w:t>DecimalFormat</w:t>
            </w:r>
            <w:proofErr w:type="spellEnd"/>
            <w:r w:rsidRPr="008016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246CD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="00593AFE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="00593AFE">
              <w:rPr>
                <w:rFonts w:ascii="Courier New" w:hAnsi="Courier New" w:cs="Courier New"/>
                <w:sz w:val="20"/>
                <w:szCs w:val="20"/>
              </w:rPr>
              <w:t>DecimalFormat</w:t>
            </w:r>
            <w:proofErr w:type="spellEnd"/>
            <w:r w:rsidR="00593AF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="008930B5" w:rsidRPr="000636F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593AFE">
              <w:rPr>
                <w:rFonts w:ascii="Courier New" w:hAnsi="Courier New" w:cs="Courier New"/>
                <w:sz w:val="20"/>
                <w:szCs w:val="20"/>
              </w:rPr>
              <w:t>0.00</w:t>
            </w:r>
            <w:r w:rsidR="008930B5" w:rsidRPr="000636F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8016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B98FE7" w14:textId="77777777" w:rsidR="00801657" w:rsidRPr="00801657" w:rsidRDefault="00801657" w:rsidP="00801657">
            <w:pPr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 w:rsidRPr="00801657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801657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801657">
              <w:rPr>
                <w:rFonts w:ascii="Courier New" w:hAnsi="Courier New" w:cs="Courier New"/>
                <w:sz w:val="20"/>
                <w:szCs w:val="20"/>
              </w:rPr>
              <w:t xml:space="preserve"> = 3.141543253</w:t>
            </w:r>
          </w:p>
          <w:p w14:paraId="0BD01435" w14:textId="05934F0B" w:rsidR="00801657" w:rsidRPr="00F70C8F" w:rsidRDefault="00801657" w:rsidP="007246CD">
            <w:pPr>
              <w:ind w:left="170"/>
              <w:rPr>
                <w:rFonts w:ascii="Courier New" w:hAnsi="Courier New" w:cs="Courier New"/>
              </w:rPr>
            </w:pPr>
            <w:proofErr w:type="spellStart"/>
            <w:r w:rsidRPr="0080165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016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7246CD">
              <w:rPr>
                <w:rFonts w:ascii="Courier New" w:hAnsi="Courier New" w:cs="Courier New"/>
                <w:sz w:val="20"/>
                <w:szCs w:val="20"/>
              </w:rPr>
              <w:t>df</w:t>
            </w:r>
            <w:r w:rsidRPr="00801657">
              <w:rPr>
                <w:rFonts w:ascii="Courier New" w:hAnsi="Courier New" w:cs="Courier New"/>
                <w:sz w:val="20"/>
                <w:szCs w:val="20"/>
              </w:rPr>
              <w:t>.format</w:t>
            </w:r>
            <w:proofErr w:type="spellEnd"/>
            <w:r w:rsidRPr="008016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01657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801657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</w:tc>
        <w:tc>
          <w:tcPr>
            <w:tcW w:w="1710" w:type="dxa"/>
            <w:vAlign w:val="bottom"/>
          </w:tcPr>
          <w:p w14:paraId="48A3F637" w14:textId="28179C7F" w:rsidR="00801657" w:rsidRPr="000636F3" w:rsidRDefault="00801657" w:rsidP="00684FB3">
            <w:pPr>
              <w:ind w:left="72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3.14</w:t>
            </w:r>
          </w:p>
        </w:tc>
      </w:tr>
    </w:tbl>
    <w:p w14:paraId="2BC4A9AC" w14:textId="77777777" w:rsidR="00801657" w:rsidRPr="008D4E1A" w:rsidRDefault="00801657" w:rsidP="00CB66F0">
      <w:pPr>
        <w:rPr>
          <w:rFonts w:ascii="Times New Roman" w:hAnsi="Times New Roman"/>
          <w:sz w:val="28"/>
        </w:rPr>
      </w:pPr>
    </w:p>
    <w:p w14:paraId="2C1701C2" w14:textId="77777777" w:rsidR="0070409C" w:rsidRDefault="0070409C" w:rsidP="00482DB8">
      <w:pPr>
        <w:rPr>
          <w:rFonts w:ascii="Times New Roman" w:hAnsi="Times New Roman"/>
          <w:b/>
        </w:rPr>
      </w:pPr>
    </w:p>
    <w:p w14:paraId="3C29A710" w14:textId="77777777" w:rsidR="0070409C" w:rsidRDefault="0070409C" w:rsidP="00482DB8">
      <w:pPr>
        <w:rPr>
          <w:rFonts w:ascii="Times New Roman" w:hAnsi="Times New Roman"/>
          <w:b/>
        </w:rPr>
      </w:pPr>
    </w:p>
    <w:p w14:paraId="2D85226D" w14:textId="77777777" w:rsidR="0070409C" w:rsidRDefault="0070409C" w:rsidP="00482DB8">
      <w:pPr>
        <w:rPr>
          <w:rFonts w:ascii="Times New Roman" w:hAnsi="Times New Roman"/>
          <w:b/>
        </w:rPr>
      </w:pPr>
    </w:p>
    <w:p w14:paraId="32920579" w14:textId="77777777" w:rsidR="0070409C" w:rsidRDefault="0070409C" w:rsidP="00482DB8">
      <w:pPr>
        <w:rPr>
          <w:rFonts w:ascii="Times New Roman" w:hAnsi="Times New Roman"/>
          <w:b/>
        </w:rPr>
      </w:pPr>
    </w:p>
    <w:p w14:paraId="61848764" w14:textId="5CBF50F7" w:rsidR="00482DB8" w:rsidRPr="007453C2" w:rsidRDefault="00482DB8" w:rsidP="00482DB8">
      <w:pPr>
        <w:rPr>
          <w:rFonts w:ascii="Times New Roman" w:hAnsi="Times New Roman"/>
          <w:b/>
        </w:rPr>
      </w:pPr>
      <w:r w:rsidRPr="007453C2">
        <w:rPr>
          <w:rFonts w:ascii="Times New Roman" w:hAnsi="Times New Roman"/>
          <w:b/>
        </w:rPr>
        <w:t>Random</w:t>
      </w:r>
    </w:p>
    <w:p w14:paraId="69C3168F" w14:textId="77777777" w:rsidR="008930B5" w:rsidRDefault="00482DB8" w:rsidP="008930B5">
      <w:pPr>
        <w:rPr>
          <w:rFonts w:ascii="Times New Roman" w:hAnsi="Times New Roman"/>
          <w:sz w:val="28"/>
        </w:rPr>
      </w:pPr>
      <w:r w:rsidRPr="008D4E1A">
        <w:rPr>
          <w:rFonts w:ascii="Times New Roman" w:hAnsi="Times New Roman"/>
          <w:sz w:val="28"/>
        </w:rPr>
        <w:t xml:space="preserve">The </w:t>
      </w:r>
      <w:r>
        <w:rPr>
          <w:rFonts w:ascii="Courier New" w:hAnsi="Courier New" w:cs="Courier New"/>
          <w:sz w:val="28"/>
        </w:rPr>
        <w:t>Random</w:t>
      </w:r>
      <w:r w:rsidRPr="008D4E1A">
        <w:rPr>
          <w:rFonts w:ascii="Times New Roman" w:hAnsi="Times New Roman"/>
          <w:sz w:val="28"/>
        </w:rPr>
        <w:t xml:space="preserve"> class </w:t>
      </w:r>
      <w:proofErr w:type="gramStart"/>
      <w:r w:rsidRPr="008D4E1A">
        <w:rPr>
          <w:rFonts w:ascii="Times New Roman" w:hAnsi="Times New Roman"/>
          <w:sz w:val="28"/>
        </w:rPr>
        <w:t>can be used</w:t>
      </w:r>
      <w:proofErr w:type="gramEnd"/>
      <w:r w:rsidRPr="008D4E1A">
        <w:rPr>
          <w:rFonts w:ascii="Times New Roman" w:hAnsi="Times New Roman"/>
          <w:sz w:val="28"/>
        </w:rPr>
        <w:t xml:space="preserve"> to </w:t>
      </w:r>
      <w:r>
        <w:rPr>
          <w:rFonts w:ascii="Times New Roman" w:hAnsi="Times New Roman"/>
          <w:sz w:val="28"/>
        </w:rPr>
        <w:t xml:space="preserve">generate random numbers.   </w:t>
      </w:r>
    </w:p>
    <w:p w14:paraId="5D07B78C" w14:textId="09300B5D" w:rsidR="008930B5" w:rsidRPr="008D4E1A" w:rsidRDefault="008930B5" w:rsidP="008930B5">
      <w:pPr>
        <w:rPr>
          <w:rFonts w:ascii="Times New Roman" w:hAnsi="Times New Roman"/>
          <w:sz w:val="28"/>
        </w:rPr>
      </w:pPr>
      <w:proofErr w:type="gramStart"/>
      <w:r w:rsidRPr="00A61F2F">
        <w:rPr>
          <w:rFonts w:ascii="Times New Roman" w:hAnsi="Times New Roman"/>
          <w:sz w:val="28"/>
          <w:u w:val="single"/>
        </w:rPr>
        <w:t>examples</w:t>
      </w:r>
      <w:proofErr w:type="gramEnd"/>
      <w:r w:rsidRPr="00A61F2F">
        <w:rPr>
          <w:rFonts w:ascii="Times New Roman" w:hAnsi="Times New Roman"/>
          <w:sz w:val="28"/>
          <w:u w:val="single"/>
        </w:rPr>
        <w:t>:</w:t>
      </w:r>
      <w:r>
        <w:rPr>
          <w:rFonts w:ascii="Times New Roman" w:hAnsi="Times New Roman"/>
          <w:sz w:val="28"/>
        </w:rPr>
        <w:t xml:space="preserve"> </w:t>
      </w:r>
    </w:p>
    <w:p w14:paraId="0C194B6E" w14:textId="77777777" w:rsidR="008930B5" w:rsidRDefault="008930B5" w:rsidP="008930B5">
      <w:pPr>
        <w:rPr>
          <w:rFonts w:ascii="Times New Roman" w:hAnsi="Times New Roman"/>
          <w:b/>
          <w:sz w:val="28"/>
        </w:rPr>
      </w:pPr>
    </w:p>
    <w:p w14:paraId="416F7F12" w14:textId="77777777" w:rsidR="008930B5" w:rsidRDefault="008930B5" w:rsidP="008930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Random gen = new Random (</w:t>
      </w:r>
      <w:r w:rsidRPr="00482DB8">
        <w:rPr>
          <w:rFonts w:ascii="Courier New" w:hAnsi="Courier New" w:cs="Courier New"/>
        </w:rPr>
        <w:t>);</w:t>
      </w:r>
    </w:p>
    <w:p w14:paraId="6D6AB3A6" w14:textId="77777777" w:rsidR="008930B5" w:rsidRPr="00A61F2F" w:rsidRDefault="008930B5" w:rsidP="008930B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</w:t>
      </w:r>
      <w:r w:rsidRPr="00A61F2F">
        <w:rPr>
          <w:rFonts w:ascii="Courier New" w:hAnsi="Courier New" w:cs="Courier New"/>
        </w:rPr>
        <w:t xml:space="preserve">generates a random </w:t>
      </w:r>
      <w:proofErr w:type="spellStart"/>
      <w:r w:rsidRPr="00A61F2F">
        <w:rPr>
          <w:rFonts w:ascii="Courier New" w:hAnsi="Courier New" w:cs="Courier New"/>
        </w:rPr>
        <w:t>int</w:t>
      </w:r>
      <w:proofErr w:type="spellEnd"/>
      <w:r w:rsidRPr="00A61F2F">
        <w:rPr>
          <w:rFonts w:ascii="Courier New" w:hAnsi="Courier New" w:cs="Courier New"/>
        </w:rPr>
        <w:t xml:space="preserve"> from 0 - 9</w:t>
      </w:r>
    </w:p>
    <w:p w14:paraId="4E1F70E0" w14:textId="12D728C6" w:rsidR="008930B5" w:rsidRDefault="008930B5" w:rsidP="005E70EE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gen.nextInt</w:t>
      </w:r>
      <w:proofErr w:type="spellEnd"/>
      <w:r>
        <w:rPr>
          <w:rFonts w:ascii="Courier New" w:hAnsi="Courier New" w:cs="Courier New"/>
        </w:rPr>
        <w:t xml:space="preserve">(10);  </w:t>
      </w:r>
    </w:p>
    <w:p w14:paraId="273A2BED" w14:textId="674D71B0" w:rsidR="008930B5" w:rsidRPr="00A61F2F" w:rsidRDefault="008930B5" w:rsidP="008930B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g</w:t>
      </w:r>
      <w:r w:rsidRPr="00A61F2F">
        <w:rPr>
          <w:rFonts w:ascii="Courier New" w:hAnsi="Courier New" w:cs="Courier New"/>
        </w:rPr>
        <w:t xml:space="preserve">enerates a random </w:t>
      </w:r>
      <w:proofErr w:type="spellStart"/>
      <w:r w:rsidRPr="00A61F2F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between </w:t>
      </w:r>
      <w:r w:rsidR="00CC701B"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and </w:t>
      </w:r>
      <w:r w:rsidR="00CC701B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(inclusive)</w:t>
      </w:r>
    </w:p>
    <w:p w14:paraId="7DB3E1CF" w14:textId="7860F3BC" w:rsidR="008930B5" w:rsidRPr="00482DB8" w:rsidRDefault="008930B5" w:rsidP="008930B5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 = </w:t>
      </w:r>
      <w:proofErr w:type="spellStart"/>
      <w:r>
        <w:rPr>
          <w:rFonts w:ascii="Courier New" w:hAnsi="Courier New" w:cs="Courier New"/>
        </w:rPr>
        <w:t>gen.nextInt</w:t>
      </w:r>
      <w:proofErr w:type="spellEnd"/>
      <w:r>
        <w:rPr>
          <w:rFonts w:ascii="Courier New" w:hAnsi="Courier New" w:cs="Courier New"/>
        </w:rPr>
        <w:t>(</w:t>
      </w:r>
      <w:r w:rsidR="00CC701B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+ 1</w:t>
      </w:r>
      <w:r w:rsidR="00CC701B">
        <w:rPr>
          <w:rFonts w:ascii="Courier New" w:hAnsi="Courier New" w:cs="Courier New"/>
        </w:rPr>
        <w:t xml:space="preserve"> - 38</w:t>
      </w:r>
      <w:r>
        <w:rPr>
          <w:rFonts w:ascii="Courier New" w:hAnsi="Courier New" w:cs="Courier New"/>
        </w:rPr>
        <w:t xml:space="preserve">) + </w:t>
      </w:r>
      <w:r w:rsidR="00CC701B"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;  </w:t>
      </w:r>
      <w:r>
        <w:rPr>
          <w:rFonts w:ascii="Courier New" w:hAnsi="Courier New" w:cs="Courier New"/>
        </w:rPr>
        <w:tab/>
      </w:r>
    </w:p>
    <w:p w14:paraId="7BCC94A4" w14:textId="66155FC3" w:rsidR="00482DB8" w:rsidRDefault="00482DB8" w:rsidP="008930B5">
      <w:pPr>
        <w:rPr>
          <w:rFonts w:ascii="Times New Roman" w:hAnsi="Times New Roman"/>
          <w:b/>
          <w:sz w:val="28"/>
        </w:rPr>
      </w:pPr>
    </w:p>
    <w:p w14:paraId="2C3BDD5D" w14:textId="77777777" w:rsidR="008E42A0" w:rsidRPr="007453C2" w:rsidRDefault="00DB7455">
      <w:pPr>
        <w:rPr>
          <w:rFonts w:ascii="Times New Roman" w:hAnsi="Times New Roman"/>
          <w:b/>
        </w:rPr>
      </w:pPr>
      <w:r w:rsidRPr="007453C2">
        <w:rPr>
          <w:rFonts w:ascii="Times New Roman" w:hAnsi="Times New Roman"/>
          <w:b/>
        </w:rPr>
        <w:t>Math</w:t>
      </w:r>
    </w:p>
    <w:p w14:paraId="16A102A1" w14:textId="145F3577" w:rsidR="00766D1F" w:rsidRPr="007453C2" w:rsidRDefault="00593A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Refer to </w:t>
      </w:r>
      <w:proofErr w:type="spellStart"/>
      <w:r>
        <w:rPr>
          <w:rFonts w:ascii="Times New Roman" w:hAnsi="Times New Roman"/>
          <w:sz w:val="28"/>
        </w:rPr>
        <w:t>Ch</w:t>
      </w:r>
      <w:proofErr w:type="spellEnd"/>
      <w:r>
        <w:rPr>
          <w:rFonts w:ascii="Times New Roman" w:hAnsi="Times New Roman"/>
          <w:sz w:val="28"/>
        </w:rPr>
        <w:t xml:space="preserve"> 4</w:t>
      </w:r>
      <w:r w:rsidR="00876F4B">
        <w:rPr>
          <w:rFonts w:ascii="Times New Roman" w:hAnsi="Times New Roman"/>
          <w:sz w:val="28"/>
        </w:rPr>
        <w:t xml:space="preserve"> in </w:t>
      </w:r>
      <w:proofErr w:type="spellStart"/>
      <w:r w:rsidR="00876F4B">
        <w:rPr>
          <w:rFonts w:ascii="Times New Roman" w:hAnsi="Times New Roman"/>
          <w:sz w:val="28"/>
        </w:rPr>
        <w:t>zyB</w:t>
      </w:r>
      <w:r w:rsidR="007453C2" w:rsidRPr="007453C2">
        <w:rPr>
          <w:rFonts w:ascii="Times New Roman" w:hAnsi="Times New Roman"/>
          <w:sz w:val="28"/>
        </w:rPr>
        <w:t>ook</w:t>
      </w:r>
      <w:proofErr w:type="spellEnd"/>
      <w:r w:rsidR="007453C2" w:rsidRPr="007453C2">
        <w:rPr>
          <w:rFonts w:ascii="Times New Roman" w:hAnsi="Times New Roman"/>
          <w:sz w:val="28"/>
        </w:rPr>
        <w:t>.</w:t>
      </w:r>
    </w:p>
    <w:p w14:paraId="756E5D21" w14:textId="77777777" w:rsidR="004A7325" w:rsidRDefault="004A7325" w:rsidP="004A7325">
      <w:pPr>
        <w:ind w:left="720"/>
        <w:rPr>
          <w:rFonts w:ascii="Times New Roman" w:hAnsi="Times New Roman"/>
          <w:b/>
          <w:sz w:val="28"/>
        </w:rPr>
      </w:pPr>
    </w:p>
    <w:p w14:paraId="64E0F595" w14:textId="392FAF8C" w:rsidR="007C0673" w:rsidRPr="00AA78A0" w:rsidRDefault="00AA78A0" w:rsidP="004A7325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 w:rsidR="002733E0">
        <w:rPr>
          <w:rFonts w:ascii="Times New Roman" w:hAnsi="Times New Roman"/>
          <w:b/>
          <w:sz w:val="28"/>
        </w:rPr>
        <w:t xml:space="preserve"> #1 – </w:t>
      </w:r>
      <w:r w:rsidR="000D3CCB">
        <w:rPr>
          <w:rFonts w:ascii="Times New Roman" w:hAnsi="Times New Roman"/>
          <w:b/>
          <w:sz w:val="28"/>
        </w:rPr>
        <w:t>Generate Login Name</w:t>
      </w:r>
    </w:p>
    <w:p w14:paraId="253A3590" w14:textId="1A23AD74" w:rsidR="00AA78A0" w:rsidRDefault="000D3CCB" w:rsidP="000D3CCB">
      <w:pPr>
        <w:ind w:left="360"/>
        <w:rPr>
          <w:rFonts w:ascii="Times New Roman" w:hAnsi="Times New Roman"/>
        </w:rPr>
      </w:pPr>
      <w:r w:rsidRPr="000D3CCB">
        <w:rPr>
          <w:rFonts w:ascii="Times New Roman" w:hAnsi="Times New Roman"/>
        </w:rPr>
        <w:t>Write a main method that prompts the us</w:t>
      </w:r>
      <w:r w:rsidR="00DB2806">
        <w:rPr>
          <w:rFonts w:ascii="Times New Roman" w:hAnsi="Times New Roman"/>
        </w:rPr>
        <w:t xml:space="preserve">er for a first name, </w:t>
      </w:r>
      <w:r w:rsidRPr="000D3CCB">
        <w:rPr>
          <w:rFonts w:ascii="Times New Roman" w:hAnsi="Times New Roman"/>
        </w:rPr>
        <w:t>a last name</w:t>
      </w:r>
      <w:r w:rsidR="00DB2806">
        <w:rPr>
          <w:rFonts w:ascii="Times New Roman" w:hAnsi="Times New Roman"/>
        </w:rPr>
        <w:t xml:space="preserve"> and a four-digit number (integer)</w:t>
      </w:r>
      <w:r w:rsidRPr="000D3CCB">
        <w:rPr>
          <w:rFonts w:ascii="Times New Roman" w:hAnsi="Times New Roman"/>
        </w:rPr>
        <w:t xml:space="preserve"> on separate lines.  Generate a login name that includes the first five letters of the last name, followed by the first letter of the first name</w:t>
      </w:r>
      <w:r>
        <w:rPr>
          <w:rFonts w:ascii="Times New Roman" w:hAnsi="Times New Roman"/>
        </w:rPr>
        <w:t xml:space="preserve"> and then </w:t>
      </w:r>
      <w:r w:rsidR="00DB2806">
        <w:rPr>
          <w:rFonts w:ascii="Times New Roman" w:hAnsi="Times New Roman"/>
        </w:rPr>
        <w:t>the last two digits of the number</w:t>
      </w:r>
      <w:r w:rsidR="00140E15">
        <w:rPr>
          <w:rFonts w:ascii="Times New Roman" w:hAnsi="Times New Roman"/>
        </w:rPr>
        <w:t xml:space="preserve"> (use the </w:t>
      </w:r>
      <w:proofErr w:type="gramStart"/>
      <w:r w:rsidR="00140E15">
        <w:rPr>
          <w:rFonts w:ascii="Times New Roman" w:hAnsi="Times New Roman"/>
        </w:rPr>
        <w:t>%</w:t>
      </w:r>
      <w:proofErr w:type="gramEnd"/>
      <w:r w:rsidR="00140E15">
        <w:rPr>
          <w:rFonts w:ascii="Times New Roman" w:hAnsi="Times New Roman"/>
        </w:rPr>
        <w:t xml:space="preserve"> operator)</w:t>
      </w:r>
      <w:r w:rsidRPr="000D3CCB">
        <w:rPr>
          <w:rFonts w:ascii="Times New Roman" w:hAnsi="Times New Roman"/>
        </w:rPr>
        <w:t>.</w:t>
      </w:r>
      <w:r w:rsidR="00140E15">
        <w:rPr>
          <w:rFonts w:ascii="Times New Roman" w:hAnsi="Times New Roman"/>
        </w:rPr>
        <w:t xml:space="preserve">  </w:t>
      </w:r>
    </w:p>
    <w:p w14:paraId="7E1C30CE" w14:textId="77777777" w:rsidR="00140E15" w:rsidRDefault="00140E15" w:rsidP="000D3CCB">
      <w:pPr>
        <w:ind w:left="360"/>
        <w:rPr>
          <w:rFonts w:ascii="Times New Roman" w:hAnsi="Times New Roman"/>
        </w:rPr>
      </w:pPr>
    </w:p>
    <w:p w14:paraId="1DE6E432" w14:textId="48A0AF01" w:rsidR="00140E15" w:rsidRDefault="004B4941" w:rsidP="00140E15">
      <w:pPr>
        <w:pStyle w:val="ListParagraph"/>
        <w:numPr>
          <w:ilvl w:val="0"/>
          <w:numId w:val="1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Demo for your instructor </w:t>
      </w:r>
      <w:r w:rsidR="007246CD">
        <w:rPr>
          <w:rFonts w:ascii="Times New Roman" w:hAnsi="Times New Roman"/>
        </w:rPr>
        <w:t xml:space="preserve">or lab assistant </w:t>
      </w:r>
      <w:bookmarkStart w:id="0" w:name="_GoBack"/>
      <w:bookmarkEnd w:id="0"/>
      <w:r>
        <w:rPr>
          <w:rFonts w:ascii="Times New Roman" w:hAnsi="Times New Roman"/>
        </w:rPr>
        <w:t>and w</w:t>
      </w:r>
      <w:r w:rsidR="00140E15">
        <w:rPr>
          <w:rFonts w:ascii="Times New Roman" w:hAnsi="Times New Roman"/>
        </w:rPr>
        <w:t xml:space="preserve">hen working correctly, copy to the </w:t>
      </w:r>
      <w:r>
        <w:rPr>
          <w:rFonts w:ascii="Times New Roman" w:hAnsi="Times New Roman"/>
        </w:rPr>
        <w:t xml:space="preserve">corresponding </w:t>
      </w:r>
      <w:proofErr w:type="spellStart"/>
      <w:r>
        <w:rPr>
          <w:rFonts w:ascii="Times New Roman" w:hAnsi="Times New Roman"/>
        </w:rPr>
        <w:t>zyLab</w:t>
      </w:r>
      <w:proofErr w:type="spellEnd"/>
      <w:r>
        <w:rPr>
          <w:rFonts w:ascii="Times New Roman" w:hAnsi="Times New Roman"/>
        </w:rPr>
        <w:t xml:space="preserve"> in Chapter 5</w:t>
      </w:r>
      <w:r w:rsidR="00140E15">
        <w:rPr>
          <w:rFonts w:ascii="Times New Roman" w:hAnsi="Times New Roman"/>
        </w:rPr>
        <w:t xml:space="preserve"> </w:t>
      </w:r>
    </w:p>
    <w:p w14:paraId="4525A663" w14:textId="77777777" w:rsidR="007C0673" w:rsidRDefault="007C0673" w:rsidP="00CB66F0">
      <w:pPr>
        <w:rPr>
          <w:rFonts w:ascii="Times New Roman" w:hAnsi="Times New Roman"/>
        </w:rPr>
      </w:pPr>
    </w:p>
    <w:p w14:paraId="506CEBF8" w14:textId="77777777" w:rsidR="002733E0" w:rsidRDefault="002733E0" w:rsidP="00672832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Output</w:t>
      </w:r>
    </w:p>
    <w:p w14:paraId="7DA57849" w14:textId="77777777" w:rsidR="00431D98" w:rsidRPr="00431D98" w:rsidRDefault="000D3CCB" w:rsidP="00672832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Enter first name</w:t>
      </w:r>
      <w:r w:rsidR="00431D98" w:rsidRPr="00431D98">
        <w:rPr>
          <w:rFonts w:ascii="Courier New" w:hAnsi="Courier New"/>
          <w:sz w:val="28"/>
        </w:rPr>
        <w:t xml:space="preserve">: </w:t>
      </w:r>
      <w:r>
        <w:rPr>
          <w:rFonts w:ascii="Courier New" w:hAnsi="Courier New"/>
          <w:b/>
          <w:sz w:val="28"/>
        </w:rPr>
        <w:t>Jeremy</w:t>
      </w:r>
    </w:p>
    <w:p w14:paraId="500477A3" w14:textId="77777777" w:rsidR="00431D98" w:rsidRDefault="000D3CCB" w:rsidP="00672832">
      <w:pPr>
        <w:ind w:firstLine="360"/>
        <w:rPr>
          <w:rFonts w:ascii="Courier New" w:hAnsi="Courier New"/>
          <w:b/>
          <w:sz w:val="28"/>
        </w:rPr>
      </w:pPr>
      <w:r>
        <w:rPr>
          <w:rFonts w:ascii="Courier New" w:hAnsi="Courier New"/>
          <w:sz w:val="28"/>
        </w:rPr>
        <w:t>Enter last name</w:t>
      </w:r>
      <w:r w:rsidR="00431D98" w:rsidRPr="00431D98">
        <w:rPr>
          <w:rFonts w:ascii="Courier New" w:hAnsi="Courier New"/>
          <w:sz w:val="28"/>
        </w:rPr>
        <w:t xml:space="preserve">: </w:t>
      </w:r>
      <w:r>
        <w:rPr>
          <w:rFonts w:ascii="Courier New" w:hAnsi="Courier New"/>
          <w:b/>
          <w:sz w:val="28"/>
        </w:rPr>
        <w:t>Johnson</w:t>
      </w:r>
    </w:p>
    <w:p w14:paraId="787AAF65" w14:textId="5DB4E70A" w:rsidR="00DB2806" w:rsidRPr="00431D98" w:rsidRDefault="00DB2806" w:rsidP="00672832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Enter </w:t>
      </w:r>
      <w:r w:rsidRPr="00DB2806">
        <w:rPr>
          <w:rFonts w:ascii="Courier New" w:hAnsi="Courier New"/>
          <w:sz w:val="28"/>
        </w:rPr>
        <w:t>4-digts:</w:t>
      </w:r>
      <w:r>
        <w:rPr>
          <w:rFonts w:ascii="Courier New" w:hAnsi="Courier New"/>
          <w:b/>
          <w:sz w:val="28"/>
        </w:rPr>
        <w:t xml:space="preserve"> 6789</w:t>
      </w:r>
    </w:p>
    <w:p w14:paraId="6AA80BED" w14:textId="4976FB38" w:rsidR="00431D98" w:rsidRDefault="000D3CCB" w:rsidP="00482DB8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Your login name</w:t>
      </w:r>
      <w:r w:rsidR="00431D98" w:rsidRPr="00431D98">
        <w:rPr>
          <w:rFonts w:ascii="Courier New" w:hAnsi="Courier New"/>
          <w:sz w:val="28"/>
        </w:rPr>
        <w:t xml:space="preserve">: </w:t>
      </w:r>
      <w:r w:rsidR="00DB2806">
        <w:rPr>
          <w:rFonts w:ascii="Courier New" w:hAnsi="Courier New"/>
          <w:sz w:val="28"/>
        </w:rPr>
        <w:t>JohnsJ89</w:t>
      </w:r>
    </w:p>
    <w:p w14:paraId="444EFF99" w14:textId="77777777" w:rsidR="00BF3A5C" w:rsidRDefault="00BF3A5C" w:rsidP="00810350">
      <w:pPr>
        <w:rPr>
          <w:rFonts w:ascii="Times New Roman" w:hAnsi="Times New Roman"/>
          <w:b/>
          <w:sz w:val="28"/>
        </w:rPr>
      </w:pPr>
    </w:p>
    <w:p w14:paraId="3841A4FA" w14:textId="3D3C998E" w:rsidR="00810350" w:rsidRPr="00AA78A0" w:rsidRDefault="00810350" w:rsidP="0081035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#2 – </w:t>
      </w:r>
      <w:r w:rsidR="002F2E5D">
        <w:rPr>
          <w:rFonts w:ascii="Times New Roman" w:hAnsi="Times New Roman"/>
          <w:b/>
          <w:sz w:val="28"/>
        </w:rPr>
        <w:t>Cylinders</w:t>
      </w:r>
    </w:p>
    <w:p w14:paraId="4962D200" w14:textId="5AD3E910" w:rsidR="000D3CCB" w:rsidRDefault="000D3CCB" w:rsidP="000D3CCB">
      <w:pPr>
        <w:ind w:left="360"/>
        <w:rPr>
          <w:rFonts w:ascii="Times New Roman" w:hAnsi="Times New Roman"/>
        </w:rPr>
      </w:pPr>
      <w:r w:rsidRPr="000D3CCB">
        <w:rPr>
          <w:rFonts w:ascii="Times New Roman" w:hAnsi="Times New Roman"/>
        </w:rPr>
        <w:t xml:space="preserve">Write a main method that </w:t>
      </w:r>
      <w:r w:rsidR="00DB2806">
        <w:rPr>
          <w:rFonts w:ascii="Times New Roman" w:hAnsi="Times New Roman"/>
        </w:rPr>
        <w:t xml:space="preserve">prompts the user for two doubles </w:t>
      </w:r>
      <w:r w:rsidRPr="000D3CCB">
        <w:rPr>
          <w:rFonts w:ascii="Times New Roman" w:hAnsi="Times New Roman"/>
        </w:rPr>
        <w:t xml:space="preserve">that are the radius and height of a cylinder.  Calculate the </w:t>
      </w:r>
      <w:r w:rsidR="00467C59">
        <w:rPr>
          <w:rFonts w:ascii="Times New Roman" w:hAnsi="Times New Roman"/>
        </w:rPr>
        <w:t>volume and the a</w:t>
      </w:r>
      <w:r w:rsidR="00E62AB9">
        <w:rPr>
          <w:rFonts w:ascii="Times New Roman" w:hAnsi="Times New Roman"/>
        </w:rPr>
        <w:t>rea</w:t>
      </w:r>
      <w:r w:rsidR="003B49AA">
        <w:rPr>
          <w:rFonts w:ascii="Times New Roman" w:hAnsi="Times New Roman"/>
        </w:rPr>
        <w:t>,</w:t>
      </w:r>
      <w:r w:rsidR="00E62AB9">
        <w:rPr>
          <w:rFonts w:ascii="Times New Roman" w:hAnsi="Times New Roman"/>
        </w:rPr>
        <w:t xml:space="preserve"> </w:t>
      </w:r>
      <w:r w:rsidR="003B49AA">
        <w:rPr>
          <w:rFonts w:ascii="Times New Roman" w:hAnsi="Times New Roman"/>
        </w:rPr>
        <w:t xml:space="preserve">as </w:t>
      </w:r>
      <w:r w:rsidR="00E62AB9">
        <w:rPr>
          <w:rFonts w:ascii="Times New Roman" w:hAnsi="Times New Roman"/>
        </w:rPr>
        <w:t xml:space="preserve">given by </w:t>
      </w:r>
      <w:r w:rsidRPr="000D3CCB">
        <w:rPr>
          <w:rFonts w:ascii="Times New Roman" w:hAnsi="Times New Roman"/>
        </w:rPr>
        <w:t xml:space="preserve">following two </w:t>
      </w:r>
      <w:r>
        <w:rPr>
          <w:rFonts w:ascii="Times New Roman" w:hAnsi="Times New Roman"/>
        </w:rPr>
        <w:t>equations</w:t>
      </w:r>
      <w:r w:rsidR="00E62AB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using </w:t>
      </w:r>
      <w:proofErr w:type="spellStart"/>
      <w:proofErr w:type="gramStart"/>
      <w:r w:rsidRPr="008A5B9F">
        <w:rPr>
          <w:rFonts w:ascii="Courier New" w:hAnsi="Courier New" w:cs="Courier New"/>
        </w:rPr>
        <w:t>Math.pow</w:t>
      </w:r>
      <w:proofErr w:type="spellEnd"/>
      <w:r w:rsidRPr="008A5B9F">
        <w:rPr>
          <w:rFonts w:ascii="Courier New" w:hAnsi="Courier New" w:cs="Courier New"/>
        </w:rPr>
        <w:t>(</w:t>
      </w:r>
      <w:proofErr w:type="gramEnd"/>
      <w:r w:rsidRPr="008A5B9F">
        <w:rPr>
          <w:rFonts w:ascii="Courier New" w:hAnsi="Courier New" w:cs="Courier New"/>
        </w:rPr>
        <w:t>)</w:t>
      </w:r>
      <w:r>
        <w:rPr>
          <w:rFonts w:ascii="Times New Roman" w:hAnsi="Times New Roman"/>
        </w:rPr>
        <w:t xml:space="preserve"> and </w:t>
      </w:r>
      <w:proofErr w:type="spellStart"/>
      <w:r w:rsidRPr="008A5B9F">
        <w:rPr>
          <w:rFonts w:ascii="Courier New" w:hAnsi="Courier New" w:cs="Courier New"/>
        </w:rPr>
        <w:t>Math.PI</w:t>
      </w:r>
      <w:proofErr w:type="spellEnd"/>
      <w:r>
        <w:rPr>
          <w:rFonts w:ascii="Times New Roman" w:hAnsi="Times New Roman"/>
        </w:rPr>
        <w:t xml:space="preserve"> </w:t>
      </w:r>
      <w:r w:rsidR="007453C2">
        <w:rPr>
          <w:rFonts w:ascii="Times New Roman" w:hAnsi="Times New Roman"/>
        </w:rPr>
        <w:t>and print the results.</w:t>
      </w:r>
      <w:r w:rsidR="00A7438E">
        <w:rPr>
          <w:rFonts w:ascii="Times New Roman" w:hAnsi="Times New Roman"/>
        </w:rPr>
        <w:t xml:space="preserve">  Print the results to one decimal place using </w:t>
      </w:r>
      <w:proofErr w:type="spellStart"/>
      <w:r w:rsidR="00A7438E" w:rsidRPr="007453C2">
        <w:rPr>
          <w:rFonts w:ascii="Courier New" w:hAnsi="Courier New" w:cs="Courier New"/>
        </w:rPr>
        <w:t>DecimalFormat</w:t>
      </w:r>
      <w:proofErr w:type="spellEnd"/>
      <w:r w:rsidR="00A7438E" w:rsidRPr="00F2403D">
        <w:rPr>
          <w:rFonts w:ascii="Times New Roman" w:hAnsi="Times New Roman"/>
        </w:rPr>
        <w:t>.</w:t>
      </w:r>
    </w:p>
    <w:p w14:paraId="6F1F3944" w14:textId="77777777" w:rsidR="000D3CCB" w:rsidRDefault="000D3CCB" w:rsidP="000D3CCB">
      <w:pPr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Volume = πr</w:t>
      </w:r>
      <w:r w:rsidRPr="002F2E5D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h</w:t>
      </w:r>
    </w:p>
    <w:p w14:paraId="1BE4DBCB" w14:textId="77777777" w:rsidR="000D3CCB" w:rsidRDefault="000D3CCB" w:rsidP="000D3CCB">
      <w:pPr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Area = 2π</w:t>
      </w:r>
      <w:proofErr w:type="spellStart"/>
      <w:r>
        <w:rPr>
          <w:rFonts w:ascii="Times New Roman" w:hAnsi="Times New Roman"/>
        </w:rPr>
        <w:t>rh</w:t>
      </w:r>
      <w:proofErr w:type="spellEnd"/>
    </w:p>
    <w:p w14:paraId="233F80CB" w14:textId="77777777" w:rsidR="00810350" w:rsidRDefault="00810350" w:rsidP="00810350">
      <w:pPr>
        <w:rPr>
          <w:rFonts w:ascii="Times New Roman" w:hAnsi="Times New Roman"/>
        </w:rPr>
      </w:pPr>
    </w:p>
    <w:p w14:paraId="13B036BF" w14:textId="5B5640B0" w:rsidR="00B45C77" w:rsidRDefault="00B45C77" w:rsidP="00B45C77">
      <w:pPr>
        <w:pStyle w:val="ListParagraph"/>
        <w:numPr>
          <w:ilvl w:val="0"/>
          <w:numId w:val="1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When working correctly, copy to the corresponding </w:t>
      </w:r>
      <w:proofErr w:type="spellStart"/>
      <w:r>
        <w:rPr>
          <w:rFonts w:ascii="Times New Roman" w:hAnsi="Times New Roman"/>
        </w:rPr>
        <w:t>zyLab</w:t>
      </w:r>
      <w:proofErr w:type="spellEnd"/>
      <w:r>
        <w:rPr>
          <w:rFonts w:ascii="Times New Roman" w:hAnsi="Times New Roman"/>
        </w:rPr>
        <w:t xml:space="preserve"> in Chapter 5 for testing </w:t>
      </w:r>
    </w:p>
    <w:p w14:paraId="206D144B" w14:textId="77777777" w:rsidR="00B45C77" w:rsidRDefault="00B45C77" w:rsidP="00810350">
      <w:pPr>
        <w:rPr>
          <w:rFonts w:ascii="Times New Roman" w:hAnsi="Times New Roman"/>
        </w:rPr>
      </w:pPr>
    </w:p>
    <w:p w14:paraId="563CADC2" w14:textId="77777777" w:rsidR="00810350" w:rsidRDefault="00810350" w:rsidP="00810350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Output</w:t>
      </w:r>
    </w:p>
    <w:p w14:paraId="46DDE46B" w14:textId="2B8F557D" w:rsidR="000D3CCB" w:rsidRPr="000D3CCB" w:rsidRDefault="00E3067A" w:rsidP="000D3CCB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Radius: </w:t>
      </w:r>
      <w:r w:rsidRPr="00467C59">
        <w:rPr>
          <w:rFonts w:ascii="Courier New" w:hAnsi="Courier New"/>
          <w:b/>
          <w:sz w:val="28"/>
        </w:rPr>
        <w:t>5</w:t>
      </w:r>
      <w:r w:rsidR="00DB2806" w:rsidRPr="00467C59">
        <w:rPr>
          <w:rFonts w:ascii="Courier New" w:hAnsi="Courier New"/>
          <w:b/>
          <w:sz w:val="28"/>
        </w:rPr>
        <w:t>.2</w:t>
      </w:r>
    </w:p>
    <w:p w14:paraId="4990A720" w14:textId="34CF5EDF" w:rsidR="000D3CCB" w:rsidRPr="000D3CCB" w:rsidRDefault="000D3CCB" w:rsidP="000D3CCB">
      <w:pPr>
        <w:ind w:firstLine="360"/>
        <w:rPr>
          <w:rFonts w:ascii="Courier New" w:hAnsi="Courier New"/>
          <w:sz w:val="28"/>
        </w:rPr>
      </w:pPr>
      <w:r w:rsidRPr="000D3CCB">
        <w:rPr>
          <w:rFonts w:ascii="Courier New" w:hAnsi="Courier New"/>
          <w:sz w:val="28"/>
        </w:rPr>
        <w:t xml:space="preserve">Height: </w:t>
      </w:r>
      <w:r w:rsidRPr="00467C59">
        <w:rPr>
          <w:rFonts w:ascii="Courier New" w:hAnsi="Courier New"/>
          <w:b/>
          <w:sz w:val="28"/>
        </w:rPr>
        <w:t>8</w:t>
      </w:r>
      <w:r w:rsidR="00DB2806" w:rsidRPr="00467C59">
        <w:rPr>
          <w:rFonts w:ascii="Courier New" w:hAnsi="Courier New"/>
          <w:b/>
          <w:sz w:val="28"/>
        </w:rPr>
        <w:t>.1</w:t>
      </w:r>
    </w:p>
    <w:p w14:paraId="4D6850B0" w14:textId="0957D092" w:rsidR="000D3CCB" w:rsidRPr="000D3CCB" w:rsidRDefault="00E3067A" w:rsidP="000D3CCB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Volume: 688.1</w:t>
      </w:r>
      <w:r w:rsidR="000D3CCB" w:rsidRPr="000D3CCB">
        <w:rPr>
          <w:rFonts w:ascii="Courier New" w:hAnsi="Courier New"/>
          <w:sz w:val="28"/>
        </w:rPr>
        <w:t xml:space="preserve"> cubic inches.</w:t>
      </w:r>
    </w:p>
    <w:p w14:paraId="35EC5684" w14:textId="36AB5F40" w:rsidR="00810350" w:rsidRDefault="00E3067A" w:rsidP="000D3CCB">
      <w:pPr>
        <w:ind w:firstLine="360"/>
        <w:rPr>
          <w:rFonts w:ascii="Times New Roman" w:hAnsi="Times New Roman"/>
          <w:b/>
          <w:sz w:val="28"/>
        </w:rPr>
      </w:pPr>
      <w:r>
        <w:rPr>
          <w:rFonts w:ascii="Courier New" w:hAnsi="Courier New"/>
          <w:sz w:val="28"/>
        </w:rPr>
        <w:t>Surface Area: 264.6</w:t>
      </w:r>
      <w:r w:rsidR="000D3CCB" w:rsidRPr="000D3CCB">
        <w:rPr>
          <w:rFonts w:ascii="Courier New" w:hAnsi="Courier New"/>
          <w:sz w:val="28"/>
        </w:rPr>
        <w:t xml:space="preserve"> square inches.</w:t>
      </w:r>
    </w:p>
    <w:p w14:paraId="333E1BA5" w14:textId="40A5D504" w:rsidR="004A7325" w:rsidRPr="00AA78A0" w:rsidRDefault="004A7325" w:rsidP="004A7325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#3 – Area of a Triangle</w:t>
      </w:r>
    </w:p>
    <w:p w14:paraId="43364848" w14:textId="5B6E6A07" w:rsidR="004A7325" w:rsidRDefault="004A7325" w:rsidP="004A7325">
      <w:pPr>
        <w:ind w:left="360"/>
        <w:rPr>
          <w:rFonts w:ascii="Times New Roman" w:hAnsi="Times New Roman"/>
        </w:rPr>
      </w:pPr>
      <w:r w:rsidRPr="00F2403D">
        <w:rPr>
          <w:rFonts w:ascii="Times New Roman" w:hAnsi="Times New Roman"/>
        </w:rPr>
        <w:t>Write a main method to prompt the user for three numbers (doubles) that re</w:t>
      </w:r>
      <w:r>
        <w:rPr>
          <w:rFonts w:ascii="Times New Roman" w:hAnsi="Times New Roman"/>
        </w:rPr>
        <w:t>present the side lengths</w:t>
      </w:r>
      <w:r w:rsidRPr="00F2403D">
        <w:rPr>
          <w:rFonts w:ascii="Times New Roman" w:hAnsi="Times New Roman"/>
        </w:rPr>
        <w:t xml:space="preserve"> of a triangle.  Calculate the area of the triangle using </w:t>
      </w:r>
      <w:proofErr w:type="spellStart"/>
      <w:proofErr w:type="gramStart"/>
      <w:r w:rsidRPr="004A7325">
        <w:rPr>
          <w:rFonts w:ascii="Courier New" w:hAnsi="Courier New" w:cs="Courier New"/>
        </w:rPr>
        <w:t>Math.sqrt</w:t>
      </w:r>
      <w:proofErr w:type="spellEnd"/>
      <w:r w:rsidRPr="004A7325">
        <w:rPr>
          <w:rFonts w:ascii="Courier New" w:hAnsi="Courier New" w:cs="Courier New"/>
        </w:rPr>
        <w:t>(</w:t>
      </w:r>
      <w:proofErr w:type="gramEnd"/>
      <w:r w:rsidRPr="004A7325">
        <w:rPr>
          <w:rFonts w:ascii="Courier New" w:hAnsi="Courier New" w:cs="Courier New"/>
        </w:rPr>
        <w:t>).</w:t>
      </w:r>
      <w:r w:rsidRPr="00F2403D">
        <w:rPr>
          <w:rFonts w:ascii="Times New Roman" w:hAnsi="Times New Roman"/>
        </w:rPr>
        <w:t xml:space="preserve">  Print the area to three decimal places</w:t>
      </w:r>
      <w:r>
        <w:rPr>
          <w:rFonts w:ascii="Times New Roman" w:hAnsi="Times New Roman"/>
        </w:rPr>
        <w:t xml:space="preserve"> using </w:t>
      </w:r>
      <w:proofErr w:type="spellStart"/>
      <w:r w:rsidRPr="004A7325">
        <w:rPr>
          <w:rFonts w:ascii="Courier New" w:hAnsi="Courier New" w:cs="Courier New"/>
        </w:rPr>
        <w:t>DecimalFormat</w:t>
      </w:r>
      <w:proofErr w:type="spellEnd"/>
      <w:r w:rsidRPr="00F2403D">
        <w:rPr>
          <w:rFonts w:ascii="Times New Roman" w:hAnsi="Times New Roman"/>
        </w:rPr>
        <w:t xml:space="preserve">.  </w:t>
      </w:r>
    </w:p>
    <w:p w14:paraId="57C73057" w14:textId="0B6C7919" w:rsidR="00593AFE" w:rsidRDefault="00593AFE" w:rsidP="004A7325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s = half the triangle’s perimeter</w:t>
      </w:r>
    </w:p>
    <w:p w14:paraId="147FC64E" w14:textId="687F7E6A" w:rsidR="004A7325" w:rsidRPr="00024C4F" w:rsidRDefault="00593AFE" w:rsidP="004A7325">
      <w:pPr>
        <w:ind w:left="360" w:firstLine="360"/>
        <w:rPr>
          <w:rFonts w:ascii="Courier New" w:hAnsi="Courier New"/>
        </w:rPr>
      </w:pPr>
      <w:proofErr w:type="gramStart"/>
      <w:r>
        <w:rPr>
          <w:rFonts w:ascii="Times New Roman" w:hAnsi="Times New Roman"/>
        </w:rPr>
        <w:t>a</w:t>
      </w:r>
      <w:r w:rsidR="004A7325">
        <w:rPr>
          <w:rFonts w:ascii="Times New Roman" w:hAnsi="Times New Roman"/>
        </w:rPr>
        <w:t>rea</w:t>
      </w:r>
      <w:proofErr w:type="gramEnd"/>
      <w:r w:rsidR="004A7325">
        <w:rPr>
          <w:rFonts w:ascii="Times New Roman" w:hAnsi="Times New Roman"/>
        </w:rPr>
        <w:t xml:space="preserve"> = the square root of</w:t>
      </w:r>
      <w:r w:rsidR="00652DB2">
        <w:rPr>
          <w:rFonts w:ascii="Times New Roman" w:hAnsi="Times New Roman"/>
        </w:rPr>
        <w:t xml:space="preserve">  (</w:t>
      </w:r>
      <w:r w:rsidR="004A73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4A7325" w:rsidRPr="00024C4F">
        <w:rPr>
          <w:rFonts w:ascii="Courier New" w:hAnsi="Courier New"/>
        </w:rPr>
        <w:t>s(s-a)(s-b)(s-c)</w:t>
      </w:r>
      <w:r w:rsidR="00652DB2">
        <w:rPr>
          <w:rFonts w:ascii="Courier New" w:hAnsi="Courier New"/>
        </w:rPr>
        <w:t>)</w:t>
      </w:r>
    </w:p>
    <w:p w14:paraId="04E75124" w14:textId="77777777" w:rsidR="004A7325" w:rsidRDefault="004A7325" w:rsidP="004A7325">
      <w:pPr>
        <w:rPr>
          <w:rFonts w:ascii="Times New Roman" w:hAnsi="Times New Roman"/>
        </w:rPr>
      </w:pPr>
    </w:p>
    <w:p w14:paraId="5F885718" w14:textId="77777777" w:rsidR="00960588" w:rsidRDefault="00960588" w:rsidP="00960588">
      <w:pPr>
        <w:pStyle w:val="ListParagraph"/>
        <w:numPr>
          <w:ilvl w:val="0"/>
          <w:numId w:val="1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working correctly, copy to the corresponding </w:t>
      </w:r>
      <w:proofErr w:type="spellStart"/>
      <w:r>
        <w:rPr>
          <w:rFonts w:ascii="Times New Roman" w:hAnsi="Times New Roman"/>
        </w:rPr>
        <w:t>zyLab</w:t>
      </w:r>
      <w:proofErr w:type="spellEnd"/>
      <w:r>
        <w:rPr>
          <w:rFonts w:ascii="Times New Roman" w:hAnsi="Times New Roman"/>
        </w:rPr>
        <w:t xml:space="preserve"> in Chapter 5 for testing </w:t>
      </w:r>
    </w:p>
    <w:p w14:paraId="3090A02C" w14:textId="77777777" w:rsidR="004A7325" w:rsidRDefault="004A7325" w:rsidP="004A7325">
      <w:pPr>
        <w:rPr>
          <w:rFonts w:ascii="Times New Roman" w:hAnsi="Times New Roman"/>
        </w:rPr>
      </w:pPr>
    </w:p>
    <w:p w14:paraId="375D82D7" w14:textId="77777777" w:rsidR="004A7325" w:rsidRDefault="004A7325" w:rsidP="004A7325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Output</w:t>
      </w:r>
    </w:p>
    <w:p w14:paraId="19713731" w14:textId="77777777" w:rsidR="004A7325" w:rsidRPr="00F2403D" w:rsidRDefault="004A7325" w:rsidP="004A7325">
      <w:pPr>
        <w:ind w:firstLine="360"/>
        <w:rPr>
          <w:rFonts w:ascii="Courier New" w:hAnsi="Courier New"/>
          <w:sz w:val="28"/>
        </w:rPr>
      </w:pPr>
      <w:r w:rsidRPr="00F2403D">
        <w:rPr>
          <w:rFonts w:ascii="Courier New" w:hAnsi="Courier New"/>
          <w:sz w:val="28"/>
        </w:rPr>
        <w:t xml:space="preserve">Enter Side A: </w:t>
      </w:r>
      <w:proofErr w:type="gramStart"/>
      <w:r w:rsidRPr="00F2403D">
        <w:rPr>
          <w:rFonts w:ascii="Courier New" w:hAnsi="Courier New"/>
          <w:b/>
          <w:sz w:val="28"/>
        </w:rPr>
        <w:t>3</w:t>
      </w:r>
      <w:proofErr w:type="gramEnd"/>
    </w:p>
    <w:p w14:paraId="275F1869" w14:textId="77777777" w:rsidR="004A7325" w:rsidRPr="00F2403D" w:rsidRDefault="004A7325" w:rsidP="004A7325">
      <w:pPr>
        <w:ind w:firstLine="360"/>
        <w:rPr>
          <w:rFonts w:ascii="Courier New" w:hAnsi="Courier New"/>
          <w:sz w:val="28"/>
        </w:rPr>
      </w:pPr>
      <w:r w:rsidRPr="00F2403D">
        <w:rPr>
          <w:rFonts w:ascii="Courier New" w:hAnsi="Courier New"/>
          <w:sz w:val="28"/>
        </w:rPr>
        <w:t xml:space="preserve">Enter Side B: </w:t>
      </w:r>
      <w:proofErr w:type="gramStart"/>
      <w:r w:rsidRPr="00F2403D">
        <w:rPr>
          <w:rFonts w:ascii="Courier New" w:hAnsi="Courier New"/>
          <w:b/>
          <w:sz w:val="28"/>
        </w:rPr>
        <w:t>3</w:t>
      </w:r>
      <w:proofErr w:type="gramEnd"/>
    </w:p>
    <w:p w14:paraId="0638442C" w14:textId="77777777" w:rsidR="004A7325" w:rsidRPr="00F2403D" w:rsidRDefault="004A7325" w:rsidP="004A7325">
      <w:pPr>
        <w:ind w:firstLine="360"/>
        <w:rPr>
          <w:rFonts w:ascii="Courier New" w:hAnsi="Courier New"/>
          <w:sz w:val="28"/>
        </w:rPr>
      </w:pPr>
      <w:r w:rsidRPr="00F2403D">
        <w:rPr>
          <w:rFonts w:ascii="Courier New" w:hAnsi="Courier New"/>
          <w:sz w:val="28"/>
        </w:rPr>
        <w:t xml:space="preserve">Enter Side C: </w:t>
      </w:r>
      <w:proofErr w:type="gramStart"/>
      <w:r w:rsidRPr="00F2403D">
        <w:rPr>
          <w:rFonts w:ascii="Courier New" w:hAnsi="Courier New"/>
          <w:b/>
          <w:sz w:val="28"/>
        </w:rPr>
        <w:t>1</w:t>
      </w:r>
      <w:proofErr w:type="gramEnd"/>
    </w:p>
    <w:p w14:paraId="379BFF29" w14:textId="77777777" w:rsidR="004A7325" w:rsidRDefault="004A7325" w:rsidP="004A7325">
      <w:pPr>
        <w:ind w:firstLine="360"/>
        <w:rPr>
          <w:rFonts w:ascii="Times New Roman" w:hAnsi="Times New Roman"/>
          <w:b/>
          <w:sz w:val="28"/>
        </w:rPr>
      </w:pPr>
      <w:r w:rsidRPr="00F2403D">
        <w:rPr>
          <w:rFonts w:ascii="Courier New" w:hAnsi="Courier New"/>
          <w:sz w:val="28"/>
        </w:rPr>
        <w:t xml:space="preserve">The area of the triangle </w:t>
      </w:r>
      <w:proofErr w:type="gramStart"/>
      <w:r w:rsidRPr="00F2403D">
        <w:rPr>
          <w:rFonts w:ascii="Courier New" w:hAnsi="Courier New"/>
          <w:sz w:val="28"/>
        </w:rPr>
        <w:t>is:</w:t>
      </w:r>
      <w:proofErr w:type="gramEnd"/>
      <w:r w:rsidRPr="00F2403D">
        <w:rPr>
          <w:rFonts w:ascii="Courier New" w:hAnsi="Courier New"/>
          <w:sz w:val="28"/>
        </w:rPr>
        <w:t xml:space="preserve"> 1.479</w:t>
      </w:r>
    </w:p>
    <w:p w14:paraId="5D98967C" w14:textId="77777777" w:rsidR="00BF3A5C" w:rsidRDefault="00BF3A5C" w:rsidP="00810350">
      <w:pPr>
        <w:rPr>
          <w:rFonts w:ascii="Times New Roman" w:hAnsi="Times New Roman"/>
          <w:b/>
          <w:sz w:val="28"/>
        </w:rPr>
      </w:pPr>
    </w:p>
    <w:p w14:paraId="480DB688" w14:textId="758DF5FF" w:rsidR="00810350" w:rsidRPr="00AA78A0" w:rsidRDefault="00810350" w:rsidP="0081035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 w:rsidR="00377D5E">
        <w:rPr>
          <w:rFonts w:ascii="Times New Roman" w:hAnsi="Times New Roman"/>
          <w:b/>
          <w:sz w:val="28"/>
        </w:rPr>
        <w:t xml:space="preserve"> #4</w:t>
      </w:r>
      <w:r>
        <w:rPr>
          <w:rFonts w:ascii="Times New Roman" w:hAnsi="Times New Roman"/>
          <w:b/>
          <w:sz w:val="28"/>
        </w:rPr>
        <w:t xml:space="preserve"> – </w:t>
      </w:r>
      <w:r w:rsidR="00377D5E">
        <w:rPr>
          <w:rFonts w:ascii="Times New Roman" w:hAnsi="Times New Roman"/>
          <w:b/>
          <w:sz w:val="28"/>
        </w:rPr>
        <w:t>Ordering Pizza</w:t>
      </w:r>
    </w:p>
    <w:p w14:paraId="631A9FE4" w14:textId="165C9E05" w:rsidR="00F2403D" w:rsidRDefault="00F2403D" w:rsidP="00C5162E">
      <w:pPr>
        <w:ind w:left="360"/>
        <w:rPr>
          <w:rFonts w:ascii="Times New Roman" w:hAnsi="Times New Roman"/>
        </w:rPr>
      </w:pPr>
      <w:r w:rsidRPr="00F2403D">
        <w:rPr>
          <w:rFonts w:ascii="Times New Roman" w:hAnsi="Times New Roman"/>
        </w:rPr>
        <w:t xml:space="preserve">Write a main method to prompt the user for </w:t>
      </w:r>
      <w:r w:rsidR="00377D5E">
        <w:rPr>
          <w:rFonts w:ascii="Times New Roman" w:hAnsi="Times New Roman"/>
        </w:rPr>
        <w:t xml:space="preserve">an integer </w:t>
      </w:r>
      <w:r w:rsidRPr="00F2403D">
        <w:rPr>
          <w:rFonts w:ascii="Times New Roman" w:hAnsi="Times New Roman"/>
        </w:rPr>
        <w:t>that represent</w:t>
      </w:r>
      <w:r w:rsidR="00377D5E">
        <w:rPr>
          <w:rFonts w:ascii="Times New Roman" w:hAnsi="Times New Roman"/>
        </w:rPr>
        <w:t xml:space="preserve">s the number of large pizzas to </w:t>
      </w:r>
      <w:proofErr w:type="gramStart"/>
      <w:r w:rsidR="00377D5E">
        <w:rPr>
          <w:rFonts w:ascii="Times New Roman" w:hAnsi="Times New Roman"/>
        </w:rPr>
        <w:t>be ordered</w:t>
      </w:r>
      <w:proofErr w:type="gramEnd"/>
      <w:r w:rsidR="00377D5E">
        <w:rPr>
          <w:rFonts w:ascii="Times New Roman" w:hAnsi="Times New Roman"/>
        </w:rPr>
        <w:t xml:space="preserve"> ($9.99 each).</w:t>
      </w:r>
      <w:r w:rsidRPr="00F2403D">
        <w:rPr>
          <w:rFonts w:ascii="Times New Roman" w:hAnsi="Times New Roman"/>
        </w:rPr>
        <w:t xml:space="preserve"> </w:t>
      </w:r>
      <w:r w:rsidR="00377D5E">
        <w:rPr>
          <w:rFonts w:ascii="Times New Roman" w:hAnsi="Times New Roman"/>
        </w:rPr>
        <w:t>Calculate the sub-total before sales tax.  Calculate the total due by applying a sales tax of 6%.</w:t>
      </w:r>
      <w:r w:rsidRPr="00F2403D">
        <w:rPr>
          <w:rFonts w:ascii="Times New Roman" w:hAnsi="Times New Roman"/>
        </w:rPr>
        <w:t xml:space="preserve">  </w:t>
      </w:r>
      <w:r w:rsidR="00377D5E">
        <w:rPr>
          <w:rFonts w:ascii="Times New Roman" w:hAnsi="Times New Roman"/>
        </w:rPr>
        <w:t xml:space="preserve">Use the </w:t>
      </w:r>
      <w:proofErr w:type="spellStart"/>
      <w:r w:rsidR="00377D5E" w:rsidRPr="00377D5E">
        <w:rPr>
          <w:rFonts w:ascii="Courier New" w:hAnsi="Courier New" w:cs="Courier New"/>
        </w:rPr>
        <w:t>NumberFormat</w:t>
      </w:r>
      <w:proofErr w:type="spellEnd"/>
      <w:r w:rsidR="00377D5E">
        <w:rPr>
          <w:rFonts w:ascii="Times New Roman" w:hAnsi="Times New Roman"/>
        </w:rPr>
        <w:t xml:space="preserve"> to display currency</w:t>
      </w:r>
      <w:r w:rsidR="00C5162E">
        <w:rPr>
          <w:rFonts w:ascii="Times New Roman" w:hAnsi="Times New Roman"/>
        </w:rPr>
        <w:t xml:space="preserve"> (described above)</w:t>
      </w:r>
      <w:r w:rsidR="00377D5E">
        <w:rPr>
          <w:rFonts w:ascii="Times New Roman" w:hAnsi="Times New Roman"/>
        </w:rPr>
        <w:t>.</w:t>
      </w:r>
    </w:p>
    <w:p w14:paraId="22C4AC36" w14:textId="77777777" w:rsidR="00810350" w:rsidRDefault="00810350" w:rsidP="008A5B9F">
      <w:pPr>
        <w:ind w:left="360"/>
        <w:rPr>
          <w:rFonts w:ascii="Times New Roman" w:hAnsi="Times New Roman"/>
        </w:rPr>
      </w:pPr>
    </w:p>
    <w:p w14:paraId="651724EA" w14:textId="77777777" w:rsidR="00C5162E" w:rsidRDefault="00C5162E" w:rsidP="00C5162E">
      <w:pPr>
        <w:pStyle w:val="ListParagraph"/>
        <w:numPr>
          <w:ilvl w:val="0"/>
          <w:numId w:val="1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working correctly, copy to the corresponding </w:t>
      </w:r>
      <w:proofErr w:type="spellStart"/>
      <w:r>
        <w:rPr>
          <w:rFonts w:ascii="Times New Roman" w:hAnsi="Times New Roman"/>
        </w:rPr>
        <w:t>zyLab</w:t>
      </w:r>
      <w:proofErr w:type="spellEnd"/>
      <w:r>
        <w:rPr>
          <w:rFonts w:ascii="Times New Roman" w:hAnsi="Times New Roman"/>
        </w:rPr>
        <w:t xml:space="preserve"> in Chapter 5 for testing </w:t>
      </w:r>
    </w:p>
    <w:p w14:paraId="3FEC3E19" w14:textId="77777777" w:rsidR="00C5162E" w:rsidRDefault="00C5162E" w:rsidP="008A5B9F">
      <w:pPr>
        <w:ind w:left="360"/>
        <w:rPr>
          <w:rFonts w:ascii="Times New Roman" w:hAnsi="Times New Roman"/>
        </w:rPr>
      </w:pPr>
    </w:p>
    <w:p w14:paraId="6E0F4BA9" w14:textId="77777777" w:rsidR="00810350" w:rsidRDefault="00810350" w:rsidP="00810350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Output</w:t>
      </w:r>
    </w:p>
    <w:p w14:paraId="3A2B2457" w14:textId="77777777" w:rsidR="00BF3A5C" w:rsidRPr="00BF3A5C" w:rsidRDefault="00BF3A5C" w:rsidP="00BF3A5C">
      <w:pPr>
        <w:ind w:firstLine="360"/>
        <w:rPr>
          <w:rFonts w:ascii="Courier New" w:hAnsi="Courier New"/>
          <w:sz w:val="28"/>
        </w:rPr>
      </w:pPr>
      <w:r w:rsidRPr="00BF3A5C">
        <w:rPr>
          <w:rFonts w:ascii="Courier New" w:hAnsi="Courier New"/>
          <w:sz w:val="28"/>
        </w:rPr>
        <w:t xml:space="preserve">How many pizzas? </w:t>
      </w:r>
      <w:r w:rsidRPr="00BF3A5C">
        <w:rPr>
          <w:rFonts w:ascii="Courier New" w:hAnsi="Courier New"/>
          <w:b/>
          <w:sz w:val="28"/>
        </w:rPr>
        <w:t>3</w:t>
      </w:r>
    </w:p>
    <w:p w14:paraId="241DDF18" w14:textId="690B934D" w:rsidR="00BF3A5C" w:rsidRPr="00BF3A5C" w:rsidRDefault="00BF3A5C" w:rsidP="00BF3A5C">
      <w:pPr>
        <w:ind w:firstLine="360"/>
        <w:rPr>
          <w:rFonts w:ascii="Courier New" w:hAnsi="Courier New"/>
          <w:sz w:val="28"/>
        </w:rPr>
      </w:pPr>
      <w:r w:rsidRPr="00BF3A5C">
        <w:rPr>
          <w:rFonts w:ascii="Courier New" w:hAnsi="Courier New"/>
          <w:sz w:val="28"/>
        </w:rPr>
        <w:t>Sub Total: $29.97</w:t>
      </w:r>
    </w:p>
    <w:p w14:paraId="27B0A7CC" w14:textId="29046C1E" w:rsidR="00F2403D" w:rsidRDefault="00BF3A5C" w:rsidP="00BF3A5C">
      <w:pPr>
        <w:ind w:firstLine="360"/>
        <w:rPr>
          <w:rFonts w:ascii="Times New Roman" w:hAnsi="Times New Roman"/>
          <w:b/>
          <w:sz w:val="28"/>
        </w:rPr>
      </w:pPr>
      <w:r w:rsidRPr="00BF3A5C">
        <w:rPr>
          <w:rFonts w:ascii="Courier New" w:hAnsi="Courier New"/>
          <w:sz w:val="28"/>
        </w:rPr>
        <w:t>Total Due: $31.77</w:t>
      </w:r>
    </w:p>
    <w:p w14:paraId="3F21FA40" w14:textId="77777777" w:rsidR="00397652" w:rsidRDefault="00397652" w:rsidP="00CB66F0">
      <w:pPr>
        <w:rPr>
          <w:rFonts w:ascii="Times New Roman" w:hAnsi="Times New Roman"/>
          <w:b/>
          <w:sz w:val="28"/>
        </w:rPr>
      </w:pPr>
    </w:p>
    <w:p w14:paraId="72BA48DA" w14:textId="4F5FC067" w:rsidR="00593AFE" w:rsidRPr="00AA78A0" w:rsidRDefault="00593AFE" w:rsidP="00593AFE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>Lab Activity</w:t>
      </w:r>
      <w:r>
        <w:rPr>
          <w:rFonts w:ascii="Times New Roman" w:hAnsi="Times New Roman"/>
          <w:b/>
          <w:sz w:val="28"/>
        </w:rPr>
        <w:t xml:space="preserve"> #5 – Random Ranges</w:t>
      </w:r>
    </w:p>
    <w:p w14:paraId="6F89C310" w14:textId="0A81804F" w:rsidR="00593AFE" w:rsidRDefault="00593AFE" w:rsidP="00593AFE">
      <w:pPr>
        <w:ind w:left="360"/>
        <w:rPr>
          <w:rFonts w:ascii="Times New Roman" w:hAnsi="Times New Roman"/>
        </w:rPr>
      </w:pPr>
      <w:r w:rsidRPr="00F2403D">
        <w:rPr>
          <w:rFonts w:ascii="Times New Roman" w:hAnsi="Times New Roman"/>
        </w:rPr>
        <w:t xml:space="preserve">Write a main method to prompt the user for </w:t>
      </w:r>
      <w:r>
        <w:rPr>
          <w:rFonts w:ascii="Times New Roman" w:hAnsi="Times New Roman"/>
        </w:rPr>
        <w:t xml:space="preserve">two integers.  Use the </w:t>
      </w:r>
      <w:r w:rsidRPr="00171908">
        <w:rPr>
          <w:rFonts w:ascii="Courier New" w:hAnsi="Courier New" w:cs="Courier New"/>
        </w:rPr>
        <w:t>Random</w:t>
      </w:r>
      <w:r>
        <w:rPr>
          <w:rFonts w:ascii="Times New Roman" w:hAnsi="Times New Roman"/>
        </w:rPr>
        <w:t xml:space="preserve"> class to generate </w:t>
      </w:r>
      <w:r w:rsidRPr="00593AFE">
        <w:rPr>
          <w:rFonts w:ascii="Times New Roman" w:hAnsi="Times New Roman"/>
          <w:u w:val="single"/>
        </w:rPr>
        <w:t>three</w:t>
      </w:r>
      <w:r>
        <w:rPr>
          <w:rFonts w:ascii="Times New Roman" w:hAnsi="Times New Roman"/>
        </w:rPr>
        <w:t xml:space="preserve"> numbers all with</w:t>
      </w:r>
      <w:r w:rsidR="00C5162E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the range of low to high (inclusive). </w:t>
      </w:r>
    </w:p>
    <w:p w14:paraId="41122905" w14:textId="77777777" w:rsidR="00BF3A5C" w:rsidRDefault="00BF3A5C" w:rsidP="00CB66F0">
      <w:pPr>
        <w:rPr>
          <w:rFonts w:ascii="Times New Roman" w:hAnsi="Times New Roman"/>
          <w:b/>
          <w:sz w:val="28"/>
        </w:rPr>
      </w:pPr>
    </w:p>
    <w:p w14:paraId="20C693C9" w14:textId="77777777" w:rsidR="00A14B97" w:rsidRDefault="00A14B97" w:rsidP="00A14B97">
      <w:pPr>
        <w:pStyle w:val="ListParagraph"/>
        <w:numPr>
          <w:ilvl w:val="0"/>
          <w:numId w:val="1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working correctly, copy to the corresponding </w:t>
      </w:r>
      <w:proofErr w:type="spellStart"/>
      <w:r>
        <w:rPr>
          <w:rFonts w:ascii="Times New Roman" w:hAnsi="Times New Roman"/>
        </w:rPr>
        <w:t>zyLab</w:t>
      </w:r>
      <w:proofErr w:type="spellEnd"/>
      <w:r>
        <w:rPr>
          <w:rFonts w:ascii="Times New Roman" w:hAnsi="Times New Roman"/>
        </w:rPr>
        <w:t xml:space="preserve"> in Chapter 5 for testing </w:t>
      </w:r>
    </w:p>
    <w:p w14:paraId="36C438DF" w14:textId="77777777" w:rsidR="00A14B97" w:rsidRDefault="00A14B97" w:rsidP="00CB66F0">
      <w:pPr>
        <w:rPr>
          <w:rFonts w:ascii="Times New Roman" w:hAnsi="Times New Roman"/>
          <w:b/>
          <w:sz w:val="28"/>
        </w:rPr>
      </w:pPr>
    </w:p>
    <w:p w14:paraId="2AB7261E" w14:textId="77777777" w:rsidR="00593AFE" w:rsidRDefault="00593AFE" w:rsidP="00593AFE">
      <w:pPr>
        <w:ind w:firstLine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Output</w:t>
      </w:r>
    </w:p>
    <w:p w14:paraId="4F3E11E8" w14:textId="4E8D4C67" w:rsidR="00593AFE" w:rsidRPr="00F2403D" w:rsidRDefault="00593AFE" w:rsidP="00593AFE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Enter low</w:t>
      </w:r>
      <w:r w:rsidRPr="00F2403D">
        <w:rPr>
          <w:rFonts w:ascii="Courier New" w:hAnsi="Courier New"/>
          <w:sz w:val="28"/>
        </w:rPr>
        <w:t xml:space="preserve">: </w:t>
      </w:r>
      <w:r>
        <w:rPr>
          <w:rFonts w:ascii="Courier New" w:hAnsi="Courier New"/>
          <w:b/>
          <w:sz w:val="28"/>
        </w:rPr>
        <w:t>15</w:t>
      </w:r>
    </w:p>
    <w:p w14:paraId="1B41D64A" w14:textId="5CC0BE4C" w:rsidR="00593AFE" w:rsidRPr="00F2403D" w:rsidRDefault="00593AFE" w:rsidP="00593AFE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Enter high</w:t>
      </w:r>
      <w:r w:rsidRPr="00F2403D">
        <w:rPr>
          <w:rFonts w:ascii="Courier New" w:hAnsi="Courier New"/>
          <w:sz w:val="28"/>
        </w:rPr>
        <w:t xml:space="preserve">: </w:t>
      </w:r>
      <w:r>
        <w:rPr>
          <w:rFonts w:ascii="Courier New" w:hAnsi="Courier New"/>
          <w:b/>
          <w:sz w:val="28"/>
        </w:rPr>
        <w:t>20</w:t>
      </w:r>
    </w:p>
    <w:p w14:paraId="704D0526" w14:textId="378BCE63" w:rsidR="00593AFE" w:rsidRPr="00F2403D" w:rsidRDefault="00593AFE" w:rsidP="00593AFE">
      <w:pPr>
        <w:ind w:firstLine="3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Random values</w:t>
      </w:r>
      <w:r w:rsidRPr="00F2403D">
        <w:rPr>
          <w:rFonts w:ascii="Courier New" w:hAnsi="Courier New"/>
          <w:sz w:val="28"/>
        </w:rPr>
        <w:t xml:space="preserve">: </w:t>
      </w:r>
      <w:r w:rsidR="00C5162E">
        <w:rPr>
          <w:rFonts w:ascii="Courier New" w:hAnsi="Courier New"/>
          <w:sz w:val="28"/>
        </w:rPr>
        <w:t>20</w:t>
      </w:r>
      <w:r w:rsidRPr="00593AFE">
        <w:rPr>
          <w:rFonts w:ascii="Courier New" w:hAnsi="Courier New"/>
          <w:sz w:val="28"/>
        </w:rPr>
        <w:t xml:space="preserve"> 19 15</w:t>
      </w:r>
    </w:p>
    <w:p w14:paraId="5A8B3D2F" w14:textId="77777777" w:rsidR="00593AFE" w:rsidRDefault="00593AFE" w:rsidP="00CB66F0">
      <w:pPr>
        <w:rPr>
          <w:rFonts w:ascii="Times New Roman" w:hAnsi="Times New Roman"/>
          <w:b/>
          <w:sz w:val="28"/>
        </w:rPr>
      </w:pPr>
    </w:p>
    <w:p w14:paraId="158A4B7C" w14:textId="30762FBD" w:rsidR="00AA78A0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757E8C8A" w14:textId="300764CF" w:rsidR="00EC3714" w:rsidRPr="001F6080" w:rsidRDefault="00593AFE" w:rsidP="001F608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This lab is worth 1</w:t>
      </w:r>
      <w:r w:rsidR="00810350" w:rsidRPr="001F6080">
        <w:rPr>
          <w:rFonts w:ascii="Times New Roman" w:hAnsi="Times New Roman"/>
        </w:rPr>
        <w:t xml:space="preserve"> point</w:t>
      </w:r>
      <w:r>
        <w:rPr>
          <w:rFonts w:ascii="Times New Roman" w:hAnsi="Times New Roman"/>
        </w:rPr>
        <w:t xml:space="preserve"> in addition to the associated </w:t>
      </w:r>
      <w:proofErr w:type="spellStart"/>
      <w:r>
        <w:rPr>
          <w:rFonts w:ascii="Times New Roman" w:hAnsi="Times New Roman"/>
        </w:rPr>
        <w:t>zyLabs</w:t>
      </w:r>
      <w:proofErr w:type="spellEnd"/>
      <w:r w:rsidR="00397652" w:rsidRPr="001F6080">
        <w:rPr>
          <w:rFonts w:ascii="Times New Roman" w:hAnsi="Times New Roman"/>
        </w:rPr>
        <w:t xml:space="preserve">.   </w:t>
      </w:r>
    </w:p>
    <w:sectPr w:rsidR="00EC3714" w:rsidRPr="001F6080" w:rsidSect="008C0F2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5AADA" w14:textId="77777777" w:rsidR="00EB748C" w:rsidRDefault="00EB748C">
      <w:r>
        <w:separator/>
      </w:r>
    </w:p>
  </w:endnote>
  <w:endnote w:type="continuationSeparator" w:id="0">
    <w:p w14:paraId="577383E8" w14:textId="77777777" w:rsidR="00EB748C" w:rsidRDefault="00EB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641E2" w14:textId="77777777" w:rsidR="00741FB4" w:rsidRDefault="00741FB4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8A4402" w14:textId="77777777" w:rsidR="00741FB4" w:rsidRDefault="00741FB4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CAFD0" w14:textId="0A9DD7AE" w:rsidR="00741FB4" w:rsidRDefault="00741FB4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7246CD">
      <w:rPr>
        <w:rStyle w:val="PageNumber"/>
        <w:noProof/>
      </w:rPr>
      <w:t>3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7246CD">
      <w:rPr>
        <w:rStyle w:val="PageNumber"/>
        <w:noProof/>
      </w:rPr>
      <w:t>3</w:t>
    </w:r>
    <w:r w:rsidRPr="00AE3A15">
      <w:rPr>
        <w:rStyle w:val="PageNumber"/>
      </w:rPr>
      <w:fldChar w:fldCharType="end"/>
    </w:r>
  </w:p>
  <w:p w14:paraId="24815E7C" w14:textId="77777777" w:rsidR="00741FB4" w:rsidRPr="00DB0434" w:rsidRDefault="00741FB4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6FA2C" w14:textId="77777777" w:rsidR="00EB748C" w:rsidRDefault="00EB748C">
      <w:r>
        <w:separator/>
      </w:r>
    </w:p>
  </w:footnote>
  <w:footnote w:type="continuationSeparator" w:id="0">
    <w:p w14:paraId="29E49BDF" w14:textId="77777777" w:rsidR="00EB748C" w:rsidRDefault="00EB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51AEF"/>
    <w:multiLevelType w:val="hybridMultilevel"/>
    <w:tmpl w:val="51AE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50C9B"/>
    <w:multiLevelType w:val="multilevel"/>
    <w:tmpl w:val="99E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C00CA"/>
    <w:multiLevelType w:val="hybridMultilevel"/>
    <w:tmpl w:val="0870F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8"/>
  </w:num>
  <w:num w:numId="6">
    <w:abstractNumId w:val="17"/>
  </w:num>
  <w:num w:numId="7">
    <w:abstractNumId w:val="15"/>
  </w:num>
  <w:num w:numId="8">
    <w:abstractNumId w:val="5"/>
  </w:num>
  <w:num w:numId="9">
    <w:abstractNumId w:val="3"/>
  </w:num>
  <w:num w:numId="10">
    <w:abstractNumId w:val="11"/>
  </w:num>
  <w:num w:numId="11">
    <w:abstractNumId w:val="18"/>
  </w:num>
  <w:num w:numId="12">
    <w:abstractNumId w:val="14"/>
  </w:num>
  <w:num w:numId="13">
    <w:abstractNumId w:val="7"/>
  </w:num>
  <w:num w:numId="14">
    <w:abstractNumId w:val="10"/>
  </w:num>
  <w:num w:numId="15">
    <w:abstractNumId w:val="16"/>
  </w:num>
  <w:num w:numId="16">
    <w:abstractNumId w:val="4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24C4F"/>
    <w:rsid w:val="00040585"/>
    <w:rsid w:val="000625C8"/>
    <w:rsid w:val="00081E22"/>
    <w:rsid w:val="000B3DA3"/>
    <w:rsid w:val="000D3CCB"/>
    <w:rsid w:val="000D66DF"/>
    <w:rsid w:val="000D7AE3"/>
    <w:rsid w:val="00113141"/>
    <w:rsid w:val="001230A0"/>
    <w:rsid w:val="001349BC"/>
    <w:rsid w:val="00140E15"/>
    <w:rsid w:val="00171908"/>
    <w:rsid w:val="00197D59"/>
    <w:rsid w:val="001C4596"/>
    <w:rsid w:val="001D0E42"/>
    <w:rsid w:val="001E49BA"/>
    <w:rsid w:val="001F467A"/>
    <w:rsid w:val="001F6080"/>
    <w:rsid w:val="0020154B"/>
    <w:rsid w:val="00246BA7"/>
    <w:rsid w:val="002531D7"/>
    <w:rsid w:val="00260823"/>
    <w:rsid w:val="002733E0"/>
    <w:rsid w:val="00282C3F"/>
    <w:rsid w:val="002A2919"/>
    <w:rsid w:val="002C158E"/>
    <w:rsid w:val="002F0DC6"/>
    <w:rsid w:val="002F2E5D"/>
    <w:rsid w:val="00323164"/>
    <w:rsid w:val="00331387"/>
    <w:rsid w:val="00365BAA"/>
    <w:rsid w:val="00375DA3"/>
    <w:rsid w:val="00377D5E"/>
    <w:rsid w:val="00381A8A"/>
    <w:rsid w:val="0038493A"/>
    <w:rsid w:val="003954C3"/>
    <w:rsid w:val="00395DBE"/>
    <w:rsid w:val="00397652"/>
    <w:rsid w:val="003A5EA4"/>
    <w:rsid w:val="003A7090"/>
    <w:rsid w:val="003B0175"/>
    <w:rsid w:val="003B494C"/>
    <w:rsid w:val="003B49AA"/>
    <w:rsid w:val="003D329A"/>
    <w:rsid w:val="003E3A95"/>
    <w:rsid w:val="003F0544"/>
    <w:rsid w:val="003F0F1F"/>
    <w:rsid w:val="004215CD"/>
    <w:rsid w:val="00431D98"/>
    <w:rsid w:val="00451C5F"/>
    <w:rsid w:val="00461A19"/>
    <w:rsid w:val="004627CF"/>
    <w:rsid w:val="00462E65"/>
    <w:rsid w:val="00467C59"/>
    <w:rsid w:val="00482DB8"/>
    <w:rsid w:val="00496EBE"/>
    <w:rsid w:val="004A7325"/>
    <w:rsid w:val="004B4941"/>
    <w:rsid w:val="004D4152"/>
    <w:rsid w:val="004D5775"/>
    <w:rsid w:val="005101F2"/>
    <w:rsid w:val="005602DE"/>
    <w:rsid w:val="0056642D"/>
    <w:rsid w:val="00584BAA"/>
    <w:rsid w:val="00591391"/>
    <w:rsid w:val="00593AFE"/>
    <w:rsid w:val="005A16BC"/>
    <w:rsid w:val="005A4CDA"/>
    <w:rsid w:val="005A6F2D"/>
    <w:rsid w:val="005B4749"/>
    <w:rsid w:val="005C1124"/>
    <w:rsid w:val="005D5A4D"/>
    <w:rsid w:val="005D7A0F"/>
    <w:rsid w:val="005E70EE"/>
    <w:rsid w:val="00602F72"/>
    <w:rsid w:val="00635F50"/>
    <w:rsid w:val="0064032D"/>
    <w:rsid w:val="00652DB2"/>
    <w:rsid w:val="00655FB9"/>
    <w:rsid w:val="00663A51"/>
    <w:rsid w:val="00672832"/>
    <w:rsid w:val="0068667C"/>
    <w:rsid w:val="006D2058"/>
    <w:rsid w:val="0070409C"/>
    <w:rsid w:val="007218CD"/>
    <w:rsid w:val="007246CD"/>
    <w:rsid w:val="00726CD5"/>
    <w:rsid w:val="00741FB4"/>
    <w:rsid w:val="00743064"/>
    <w:rsid w:val="007453C2"/>
    <w:rsid w:val="00747820"/>
    <w:rsid w:val="00755D4D"/>
    <w:rsid w:val="00766D1F"/>
    <w:rsid w:val="00772E7E"/>
    <w:rsid w:val="00773889"/>
    <w:rsid w:val="00792581"/>
    <w:rsid w:val="007961CD"/>
    <w:rsid w:val="007A38B5"/>
    <w:rsid w:val="007A7390"/>
    <w:rsid w:val="007C0673"/>
    <w:rsid w:val="007C225C"/>
    <w:rsid w:val="007C6046"/>
    <w:rsid w:val="00801657"/>
    <w:rsid w:val="00810350"/>
    <w:rsid w:val="00835B0E"/>
    <w:rsid w:val="00862C5D"/>
    <w:rsid w:val="00871A1E"/>
    <w:rsid w:val="00876F4B"/>
    <w:rsid w:val="00883B81"/>
    <w:rsid w:val="008930B5"/>
    <w:rsid w:val="0089387C"/>
    <w:rsid w:val="008A489A"/>
    <w:rsid w:val="008A5B9F"/>
    <w:rsid w:val="008C0F24"/>
    <w:rsid w:val="008C4000"/>
    <w:rsid w:val="008D4E1A"/>
    <w:rsid w:val="008E3B73"/>
    <w:rsid w:val="008E42A0"/>
    <w:rsid w:val="009005EB"/>
    <w:rsid w:val="00934602"/>
    <w:rsid w:val="009530BB"/>
    <w:rsid w:val="00960588"/>
    <w:rsid w:val="00962B2B"/>
    <w:rsid w:val="0099572D"/>
    <w:rsid w:val="009A5400"/>
    <w:rsid w:val="009A5A7B"/>
    <w:rsid w:val="009D167F"/>
    <w:rsid w:val="00A14B97"/>
    <w:rsid w:val="00A30464"/>
    <w:rsid w:val="00A52F2F"/>
    <w:rsid w:val="00A73A48"/>
    <w:rsid w:val="00A7438E"/>
    <w:rsid w:val="00A76AC6"/>
    <w:rsid w:val="00AA78A0"/>
    <w:rsid w:val="00AD743B"/>
    <w:rsid w:val="00AE3A15"/>
    <w:rsid w:val="00AF0A55"/>
    <w:rsid w:val="00B12B2D"/>
    <w:rsid w:val="00B265F9"/>
    <w:rsid w:val="00B45C77"/>
    <w:rsid w:val="00B616A9"/>
    <w:rsid w:val="00B91F84"/>
    <w:rsid w:val="00BB40AB"/>
    <w:rsid w:val="00BF3A5C"/>
    <w:rsid w:val="00C003F2"/>
    <w:rsid w:val="00C17073"/>
    <w:rsid w:val="00C5162E"/>
    <w:rsid w:val="00C52362"/>
    <w:rsid w:val="00C56254"/>
    <w:rsid w:val="00C74049"/>
    <w:rsid w:val="00C7605C"/>
    <w:rsid w:val="00C92361"/>
    <w:rsid w:val="00CA46B8"/>
    <w:rsid w:val="00CB1015"/>
    <w:rsid w:val="00CB66F0"/>
    <w:rsid w:val="00CC1300"/>
    <w:rsid w:val="00CC701B"/>
    <w:rsid w:val="00CE531C"/>
    <w:rsid w:val="00CF52F8"/>
    <w:rsid w:val="00CF683F"/>
    <w:rsid w:val="00D46EE2"/>
    <w:rsid w:val="00D5049F"/>
    <w:rsid w:val="00D826CF"/>
    <w:rsid w:val="00D9332A"/>
    <w:rsid w:val="00DA7889"/>
    <w:rsid w:val="00DB0434"/>
    <w:rsid w:val="00DB2806"/>
    <w:rsid w:val="00DB7455"/>
    <w:rsid w:val="00DD21FF"/>
    <w:rsid w:val="00DF7218"/>
    <w:rsid w:val="00E178FE"/>
    <w:rsid w:val="00E30348"/>
    <w:rsid w:val="00E3067A"/>
    <w:rsid w:val="00E4139B"/>
    <w:rsid w:val="00E42DDC"/>
    <w:rsid w:val="00E4369A"/>
    <w:rsid w:val="00E62AB9"/>
    <w:rsid w:val="00E8307B"/>
    <w:rsid w:val="00E85F79"/>
    <w:rsid w:val="00E9074E"/>
    <w:rsid w:val="00EB748C"/>
    <w:rsid w:val="00EC3714"/>
    <w:rsid w:val="00EE4C78"/>
    <w:rsid w:val="00EE73B7"/>
    <w:rsid w:val="00EF161E"/>
    <w:rsid w:val="00F0594E"/>
    <w:rsid w:val="00F2403D"/>
    <w:rsid w:val="00F735A5"/>
    <w:rsid w:val="00FF1C9E"/>
    <w:rsid w:val="00FF4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9D7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4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5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453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76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7</cp:revision>
  <cp:lastPrinted>2016-09-21T20:02:00Z</cp:lastPrinted>
  <dcterms:created xsi:type="dcterms:W3CDTF">2018-09-17T14:36:00Z</dcterms:created>
  <dcterms:modified xsi:type="dcterms:W3CDTF">2018-09-17T14:53:00Z</dcterms:modified>
</cp:coreProperties>
</file>