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019A7" w14:textId="4086E05A" w:rsidR="002A2919" w:rsidRPr="00395DBE" w:rsidRDefault="00455F3C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CIS 162 Lab </w:t>
      </w:r>
      <w:r w:rsidR="001E1FC5">
        <w:rPr>
          <w:rFonts w:ascii="Times New Roman" w:hAnsi="Times New Roman"/>
          <w:b/>
          <w:sz w:val="36"/>
        </w:rPr>
        <w:t>11</w:t>
      </w:r>
      <w:bookmarkStart w:id="0" w:name="_GoBack"/>
      <w:bookmarkEnd w:id="0"/>
    </w:p>
    <w:p w14:paraId="3C151055" w14:textId="392314FE" w:rsidR="002A2919" w:rsidRPr="00395DBE" w:rsidRDefault="00872F93" w:rsidP="00395DB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Fun with ArrayLists and File I/O</w:t>
      </w:r>
    </w:p>
    <w:p w14:paraId="0F205F9A" w14:textId="77777777" w:rsidR="002A2919" w:rsidRPr="00395DBE" w:rsidRDefault="002A2919">
      <w:pPr>
        <w:rPr>
          <w:rFonts w:ascii="Times New Roman" w:hAnsi="Times New Roman"/>
        </w:rPr>
      </w:pPr>
    </w:p>
    <w:p w14:paraId="54EA391C" w14:textId="77777777" w:rsidR="007C0673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Objectives  </w:t>
      </w:r>
    </w:p>
    <w:p w14:paraId="389DC26E" w14:textId="77777777" w:rsidR="007C0673" w:rsidRDefault="007C0673" w:rsidP="00CB66F0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 xml:space="preserve">After completing this lab, you should be able to:  </w:t>
      </w:r>
    </w:p>
    <w:p w14:paraId="1738C5D6" w14:textId="5EC8B075" w:rsidR="0043790F" w:rsidRPr="00872F93" w:rsidRDefault="00872F93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Read data from a text file, and load it into an ArrayList.</w:t>
      </w:r>
    </w:p>
    <w:p w14:paraId="011AA41D" w14:textId="38C5E386" w:rsidR="00872F93" w:rsidRPr="00872F93" w:rsidRDefault="00872F93" w:rsidP="00AA78A0">
      <w:pPr>
        <w:pStyle w:val="ListParagraph"/>
        <w:numPr>
          <w:ilvl w:val="0"/>
          <w:numId w:val="12"/>
        </w:numPr>
        <w:rPr>
          <w:rFonts w:ascii="Times New Roman" w:hAnsi="Times New Roman"/>
          <w:i/>
        </w:rPr>
      </w:pPr>
      <w:r w:rsidRPr="00872F93">
        <w:rPr>
          <w:rFonts w:ascii="Times New Roman" w:hAnsi="Times New Roman"/>
          <w:i/>
        </w:rPr>
        <w:t xml:space="preserve">Write code that iterates through an ArrayList. </w:t>
      </w:r>
    </w:p>
    <w:p w14:paraId="780A6E57" w14:textId="77777777" w:rsidR="004A06F0" w:rsidRDefault="004A06F0" w:rsidP="00CB66F0">
      <w:pPr>
        <w:rPr>
          <w:rFonts w:ascii="Times New Roman" w:hAnsi="Times New Roman"/>
          <w:b/>
          <w:sz w:val="28"/>
        </w:rPr>
      </w:pPr>
    </w:p>
    <w:p w14:paraId="6DDBB95F" w14:textId="77777777" w:rsidR="00872F93" w:rsidRDefault="00872F93" w:rsidP="00872F9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1: Create a New BlueJ Project</w:t>
      </w:r>
    </w:p>
    <w:p w14:paraId="216355D8" w14:textId="77777777" w:rsidR="00872F93" w:rsidRDefault="00872F93" w:rsidP="00872F93">
      <w:pPr>
        <w:rPr>
          <w:rFonts w:ascii="Times New Roman" w:hAnsi="Times New Roman"/>
          <w:b/>
          <w:sz w:val="28"/>
        </w:rPr>
      </w:pPr>
    </w:p>
    <w:p w14:paraId="7AE0FB55" w14:textId="663C360F" w:rsidR="00872F93" w:rsidRDefault="00872F93" w:rsidP="00872F9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2: Download the File</w:t>
      </w:r>
      <w:r w:rsidR="00CC4AF2">
        <w:rPr>
          <w:rFonts w:ascii="Times New Roman" w:hAnsi="Times New Roman"/>
          <w:b/>
          <w:sz w:val="28"/>
        </w:rPr>
        <w:t>s</w:t>
      </w:r>
    </w:p>
    <w:p w14:paraId="2416F11A" w14:textId="05539980" w:rsidR="00872F93" w:rsidRDefault="00872F93" w:rsidP="00872F93">
      <w:pPr>
        <w:pStyle w:val="ListParagraph"/>
        <w:numPr>
          <w:ilvl w:val="0"/>
          <w:numId w:val="26"/>
        </w:numPr>
        <w:rPr>
          <w:rFonts w:ascii="Times New Roman" w:hAnsi="Times New Roman" w:cs="Georgia"/>
          <w:szCs w:val="26"/>
        </w:rPr>
      </w:pPr>
      <w:r w:rsidRPr="00AE1448">
        <w:rPr>
          <w:rFonts w:ascii="Times New Roman" w:hAnsi="Times New Roman"/>
        </w:rPr>
        <w:t>Downl</w:t>
      </w:r>
      <w:r>
        <w:rPr>
          <w:rFonts w:ascii="Times New Roman" w:hAnsi="Times New Roman"/>
        </w:rPr>
        <w:t>oad the “CustomerRecords</w:t>
      </w:r>
      <w:r w:rsidRPr="00AE1448">
        <w:rPr>
          <w:rFonts w:ascii="Times New Roman" w:hAnsi="Times New Roman"/>
        </w:rPr>
        <w:t xml:space="preserve">.txt” file and save it in the folder that BlueJ created for this new project. </w:t>
      </w:r>
      <w:r w:rsidRPr="00AE1448">
        <w:rPr>
          <w:rFonts w:ascii="Times New Roman" w:hAnsi="Times New Roman" w:cs="Georgia"/>
          <w:szCs w:val="26"/>
        </w:rPr>
        <w:t xml:space="preserve">There </w:t>
      </w:r>
      <w:r w:rsidR="00AD7DBC">
        <w:rPr>
          <w:rFonts w:ascii="Times New Roman" w:hAnsi="Times New Roman" w:cs="Georgia"/>
          <w:szCs w:val="26"/>
        </w:rPr>
        <w:t xml:space="preserve">are </w:t>
      </w:r>
      <w:r>
        <w:rPr>
          <w:rFonts w:ascii="Times New Roman" w:hAnsi="Times New Roman" w:cs="Georgia"/>
          <w:szCs w:val="26"/>
        </w:rPr>
        <w:t>1,000 entri</w:t>
      </w:r>
      <w:r w:rsidRPr="00AE1448">
        <w:rPr>
          <w:rFonts w:ascii="Times New Roman" w:hAnsi="Times New Roman" w:cs="Georgia"/>
          <w:szCs w:val="26"/>
        </w:rPr>
        <w:t>es!  You will not see it from within BlueJ but you can see it from within the Windows Explorer.</w:t>
      </w:r>
    </w:p>
    <w:p w14:paraId="2EF2DD81" w14:textId="5ECF5179" w:rsidR="00CC4AF2" w:rsidRPr="00AE1448" w:rsidRDefault="00CC4AF2" w:rsidP="00872F93">
      <w:pPr>
        <w:pStyle w:val="ListParagraph"/>
        <w:numPr>
          <w:ilvl w:val="0"/>
          <w:numId w:val="26"/>
        </w:numPr>
        <w:rPr>
          <w:rFonts w:ascii="Times New Roman" w:hAnsi="Times New Roman" w:cs="Georgia"/>
          <w:szCs w:val="26"/>
        </w:rPr>
      </w:pPr>
      <w:r>
        <w:rPr>
          <w:rFonts w:ascii="Times New Roman" w:hAnsi="Times New Roman" w:cs="Georgia"/>
          <w:szCs w:val="26"/>
        </w:rPr>
        <w:t>Add</w:t>
      </w:r>
      <w:r w:rsidR="00A875E8">
        <w:rPr>
          <w:rFonts w:ascii="Times New Roman" w:hAnsi="Times New Roman" w:cs="Georgia"/>
          <w:szCs w:val="26"/>
        </w:rPr>
        <w:t xml:space="preserve"> the provided stubbed out </w:t>
      </w:r>
      <w:r>
        <w:rPr>
          <w:rFonts w:ascii="Times New Roman" w:hAnsi="Times New Roman" w:cs="Georgia"/>
          <w:szCs w:val="26"/>
        </w:rPr>
        <w:t xml:space="preserve">CustomerDatabase.java to your project. </w:t>
      </w:r>
    </w:p>
    <w:p w14:paraId="013DE0C8" w14:textId="77777777" w:rsidR="00872F93" w:rsidRDefault="00872F93" w:rsidP="00872F93">
      <w:pPr>
        <w:rPr>
          <w:rFonts w:ascii="Times New Roman" w:hAnsi="Times New Roman"/>
          <w:b/>
          <w:sz w:val="28"/>
        </w:rPr>
      </w:pPr>
    </w:p>
    <w:p w14:paraId="3DE51161" w14:textId="736A0FA6" w:rsidR="00872F93" w:rsidRDefault="00872F93" w:rsidP="00872F9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3: Create a class called</w:t>
      </w:r>
      <w:r w:rsidRPr="00EE5CC9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Customer</w:t>
      </w:r>
      <w:r w:rsidRPr="006B7252">
        <w:rPr>
          <w:rFonts w:ascii="Times New Roman" w:hAnsi="Times New Roman"/>
          <w:b/>
          <w:sz w:val="28"/>
        </w:rPr>
        <w:t xml:space="preserve">  </w:t>
      </w:r>
    </w:p>
    <w:p w14:paraId="17D87CF9" w14:textId="2D028189" w:rsidR="00872F93" w:rsidRDefault="00872F93" w:rsidP="00872F93">
      <w:pPr>
        <w:rPr>
          <w:rFonts w:ascii="Times New Roman" w:hAnsi="Times New Roman"/>
        </w:rPr>
      </w:pPr>
      <w:r w:rsidRPr="006B7252">
        <w:rPr>
          <w:rFonts w:ascii="Times New Roman" w:hAnsi="Times New Roman"/>
        </w:rPr>
        <w:t xml:space="preserve">Implement a </w:t>
      </w:r>
      <w:r>
        <w:rPr>
          <w:rFonts w:ascii="Times New Roman" w:hAnsi="Times New Roman"/>
        </w:rPr>
        <w:t xml:space="preserve">simple </w:t>
      </w:r>
      <w:r w:rsidRPr="006B7252">
        <w:rPr>
          <w:rFonts w:ascii="Times New Roman" w:hAnsi="Times New Roman"/>
        </w:rPr>
        <w:t>class to maintain inf</w:t>
      </w:r>
      <w:r>
        <w:rPr>
          <w:rFonts w:ascii="Times New Roman" w:hAnsi="Times New Roman"/>
        </w:rPr>
        <w:t xml:space="preserve">ormation about a customer </w:t>
      </w:r>
      <w:r w:rsidRPr="006B7252">
        <w:rPr>
          <w:rFonts w:ascii="Times New Roman" w:hAnsi="Times New Roman"/>
        </w:rPr>
        <w:t xml:space="preserve">including: a </w:t>
      </w:r>
      <w:r>
        <w:rPr>
          <w:rFonts w:ascii="Times New Roman" w:hAnsi="Times New Roman"/>
        </w:rPr>
        <w:t>first name (String), last</w:t>
      </w:r>
      <w:r w:rsidR="00D04583">
        <w:rPr>
          <w:rFonts w:ascii="Times New Roman" w:hAnsi="Times New Roman"/>
        </w:rPr>
        <w:t xml:space="preserve"> name (String) and email (String).</w:t>
      </w:r>
    </w:p>
    <w:p w14:paraId="185B567D" w14:textId="28A884A5" w:rsidR="00474A3B" w:rsidRPr="00474A3B" w:rsidRDefault="00872F93" w:rsidP="00AA0953">
      <w:pPr>
        <w:pStyle w:val="ListParagraph"/>
        <w:numPr>
          <w:ilvl w:val="0"/>
          <w:numId w:val="23"/>
        </w:numPr>
        <w:rPr>
          <w:rFonts w:ascii="Courier New" w:hAnsi="Courier New"/>
        </w:rPr>
      </w:pPr>
      <w:r w:rsidRPr="00474A3B">
        <w:rPr>
          <w:rFonts w:ascii="Courier New" w:hAnsi="Courier New"/>
          <w:bCs/>
        </w:rPr>
        <w:t>public</w:t>
      </w:r>
      <w:r w:rsidRPr="00474A3B">
        <w:rPr>
          <w:rFonts w:ascii="Courier New" w:hAnsi="Courier New"/>
        </w:rPr>
        <w:t xml:space="preserve"> Customer(String </w:t>
      </w:r>
      <w:r w:rsidR="00AA0953">
        <w:rPr>
          <w:rFonts w:ascii="Courier New" w:hAnsi="Courier New"/>
        </w:rPr>
        <w:t>first, String last, String email</w:t>
      </w:r>
      <w:r w:rsidRPr="00474A3B">
        <w:rPr>
          <w:rFonts w:ascii="Courier New" w:hAnsi="Courier New"/>
        </w:rPr>
        <w:t xml:space="preserve">) </w:t>
      </w:r>
      <w:r w:rsidR="00474A3B" w:rsidRPr="001E7185">
        <w:rPr>
          <w:rFonts w:ascii="Times New Roman" w:hAnsi="Times New Roman"/>
        </w:rPr>
        <w:t xml:space="preserve">- a constructor that initializes all of the instance variables to </w:t>
      </w:r>
      <w:r w:rsidR="00AD7DBC">
        <w:rPr>
          <w:rFonts w:ascii="Times New Roman" w:hAnsi="Times New Roman"/>
        </w:rPr>
        <w:t>the</w:t>
      </w:r>
      <w:r w:rsidR="00474A3B" w:rsidRPr="001E7185">
        <w:rPr>
          <w:rFonts w:ascii="Times New Roman" w:hAnsi="Times New Roman"/>
        </w:rPr>
        <w:t xml:space="preserve"> values</w:t>
      </w:r>
      <w:r w:rsidR="00474A3B">
        <w:rPr>
          <w:rFonts w:ascii="Times New Roman" w:hAnsi="Times New Roman"/>
        </w:rPr>
        <w:t xml:space="preserve"> given </w:t>
      </w:r>
      <w:r w:rsidR="00AA0953">
        <w:rPr>
          <w:rFonts w:ascii="Times New Roman" w:hAnsi="Times New Roman"/>
        </w:rPr>
        <w:t>by the input parameters.</w:t>
      </w:r>
      <w:r w:rsidR="00AA0953" w:rsidRPr="00474A3B">
        <w:rPr>
          <w:rFonts w:ascii="Courier New" w:hAnsi="Courier New"/>
        </w:rPr>
        <w:t xml:space="preserve"> </w:t>
      </w:r>
    </w:p>
    <w:p w14:paraId="04FF631C" w14:textId="6A3B17BF" w:rsidR="00872F93" w:rsidRPr="006B7252" w:rsidRDefault="00872F93" w:rsidP="00872F93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6B7252">
        <w:rPr>
          <w:rFonts w:ascii="Times New Roman" w:hAnsi="Times New Roman"/>
        </w:rPr>
        <w:t>provide get and set methods for each instance variable</w:t>
      </w:r>
      <w:r w:rsidR="00E61748">
        <w:rPr>
          <w:rFonts w:ascii="Times New Roman" w:hAnsi="Times New Roman"/>
        </w:rPr>
        <w:t>.</w:t>
      </w:r>
      <w:r w:rsidRPr="006B7252">
        <w:rPr>
          <w:rFonts w:ascii="Times New Roman" w:hAnsi="Times New Roman"/>
        </w:rPr>
        <w:t xml:space="preserve"> </w:t>
      </w:r>
    </w:p>
    <w:p w14:paraId="5489D993" w14:textId="7C223E6B" w:rsidR="00872F93" w:rsidRPr="006B7252" w:rsidRDefault="00872F93" w:rsidP="00872F93">
      <w:pPr>
        <w:pStyle w:val="ListParagraph"/>
        <w:numPr>
          <w:ilvl w:val="0"/>
          <w:numId w:val="23"/>
        </w:numPr>
        <w:rPr>
          <w:rFonts w:ascii="Times New Roman" w:hAnsi="Times New Roman"/>
        </w:rPr>
      </w:pPr>
      <w:r w:rsidRPr="006B7252">
        <w:rPr>
          <w:rFonts w:ascii="Courier New" w:hAnsi="Courier New"/>
        </w:rPr>
        <w:t>public String toString( )</w:t>
      </w:r>
      <w:r w:rsidRPr="006B7252">
        <w:rPr>
          <w:rFonts w:ascii="Times New Roman" w:hAnsi="Times New Roman"/>
        </w:rPr>
        <w:t xml:space="preserve"> - return a String containing the </w:t>
      </w:r>
      <w:r>
        <w:rPr>
          <w:rFonts w:ascii="Times New Roman" w:hAnsi="Times New Roman"/>
        </w:rPr>
        <w:t>first name, lastname and email address</w:t>
      </w:r>
      <w:r w:rsidRPr="006B7252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e.g. John Doe: john.doe@gmail.com</w:t>
      </w:r>
      <w:r w:rsidRPr="006B7252">
        <w:rPr>
          <w:rFonts w:ascii="Times New Roman" w:hAnsi="Times New Roman"/>
        </w:rPr>
        <w:t xml:space="preserve">  </w:t>
      </w:r>
    </w:p>
    <w:p w14:paraId="476CC347" w14:textId="2122AC28" w:rsidR="00872F93" w:rsidRPr="006B7252" w:rsidRDefault="00872F93" w:rsidP="00872F93">
      <w:pPr>
        <w:pStyle w:val="ListParagraph"/>
        <w:numPr>
          <w:ilvl w:val="0"/>
          <w:numId w:val="23"/>
        </w:numPr>
        <w:rPr>
          <w:rFonts w:ascii="Times New Roman" w:hAnsi="Times New Roman"/>
          <w:b/>
          <w:sz w:val="28"/>
        </w:rPr>
      </w:pPr>
      <w:r w:rsidRPr="006B7252">
        <w:rPr>
          <w:rFonts w:ascii="Times New Roman" w:hAnsi="Times New Roman"/>
        </w:rPr>
        <w:t xml:space="preserve">Be sure to test this class thoroughly before moving on to the next class. </w:t>
      </w:r>
      <w:r w:rsidR="00E61748">
        <w:rPr>
          <w:rFonts w:ascii="Times New Roman" w:hAnsi="Times New Roman"/>
        </w:rPr>
        <w:t xml:space="preserve"> </w:t>
      </w:r>
    </w:p>
    <w:p w14:paraId="328C63B2" w14:textId="77777777" w:rsidR="00872F93" w:rsidRDefault="00872F93" w:rsidP="00872F93">
      <w:pPr>
        <w:rPr>
          <w:rFonts w:ascii="Times New Roman" w:hAnsi="Times New Roman"/>
          <w:b/>
          <w:sz w:val="28"/>
        </w:rPr>
      </w:pPr>
    </w:p>
    <w:p w14:paraId="4ED96287" w14:textId="77777777" w:rsidR="00872F93" w:rsidRPr="00EE5CC9" w:rsidRDefault="00872F93" w:rsidP="00872F93">
      <w:pPr>
        <w:rPr>
          <w:rFonts w:ascii="Times New Roman" w:hAnsi="Times New Roman"/>
        </w:rPr>
      </w:pPr>
    </w:p>
    <w:p w14:paraId="04A5BE19" w14:textId="7A6E970E" w:rsidR="00872F93" w:rsidRDefault="00872F93" w:rsidP="00872F93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sz w:val="28"/>
          <w:szCs w:val="26"/>
        </w:rPr>
      </w:pPr>
      <w:r>
        <w:rPr>
          <w:rFonts w:ascii="Times New Roman" w:hAnsi="Times New Roman" w:cs="Georgia"/>
          <w:b/>
          <w:sz w:val="28"/>
          <w:szCs w:val="26"/>
        </w:rPr>
        <w:t xml:space="preserve">Step 4: </w:t>
      </w:r>
      <w:r w:rsidR="00CC4AF2">
        <w:rPr>
          <w:rFonts w:ascii="Times New Roman" w:hAnsi="Times New Roman" w:cs="Georgia"/>
          <w:b/>
          <w:sz w:val="28"/>
          <w:szCs w:val="26"/>
        </w:rPr>
        <w:t>Complete the</w:t>
      </w:r>
      <w:r>
        <w:rPr>
          <w:rFonts w:ascii="Times New Roman" w:hAnsi="Times New Roman" w:cs="Georgia"/>
          <w:b/>
          <w:sz w:val="28"/>
          <w:szCs w:val="26"/>
        </w:rPr>
        <w:t xml:space="preserve"> </w:t>
      </w:r>
      <w:r w:rsidR="00CC4AF2">
        <w:rPr>
          <w:rFonts w:ascii="Times New Roman" w:hAnsi="Times New Roman" w:cs="Georgia"/>
          <w:b/>
          <w:sz w:val="28"/>
          <w:szCs w:val="26"/>
        </w:rPr>
        <w:t xml:space="preserve">provided </w:t>
      </w:r>
      <w:r>
        <w:rPr>
          <w:rFonts w:ascii="Times New Roman" w:hAnsi="Times New Roman" w:cs="Georgia"/>
          <w:b/>
          <w:sz w:val="28"/>
          <w:szCs w:val="26"/>
        </w:rPr>
        <w:t xml:space="preserve">CustomerDatabase </w:t>
      </w:r>
      <w:r w:rsidR="00CC4AF2">
        <w:rPr>
          <w:rFonts w:ascii="Times New Roman" w:hAnsi="Times New Roman" w:cs="Georgia"/>
          <w:b/>
          <w:sz w:val="28"/>
          <w:szCs w:val="26"/>
        </w:rPr>
        <w:t xml:space="preserve">class. </w:t>
      </w:r>
    </w:p>
    <w:p w14:paraId="657A6B85" w14:textId="0178E7DA" w:rsidR="00872F93" w:rsidRPr="001A4831" w:rsidRDefault="00872F93" w:rsidP="00872F93">
      <w:pPr>
        <w:rPr>
          <w:rFonts w:ascii="Times New Roman" w:hAnsi="Times New Roman"/>
          <w:b/>
        </w:rPr>
      </w:pPr>
      <w:r w:rsidRPr="001A4831">
        <w:rPr>
          <w:rFonts w:ascii="Times New Roman" w:hAnsi="Times New Roman"/>
          <w:b/>
        </w:rPr>
        <w:t xml:space="preserve">Class </w:t>
      </w:r>
      <w:r w:rsidR="00A875E8">
        <w:rPr>
          <w:rFonts w:ascii="Times New Roman" w:hAnsi="Times New Roman"/>
          <w:b/>
        </w:rPr>
        <w:t>Instance Variables</w:t>
      </w:r>
    </w:p>
    <w:p w14:paraId="247BAE20" w14:textId="7B27D07B" w:rsidR="00872F93" w:rsidRPr="001A4831" w:rsidRDefault="00872F93" w:rsidP="00872F93">
      <w:pPr>
        <w:jc w:val="both"/>
        <w:rPr>
          <w:rFonts w:ascii="Times New Roman" w:hAnsi="Times New Roman"/>
        </w:rPr>
      </w:pPr>
      <w:r w:rsidRPr="001A4831">
        <w:rPr>
          <w:rFonts w:ascii="Times New Roman" w:hAnsi="Times New Roman"/>
        </w:rPr>
        <w:t xml:space="preserve">Declare </w:t>
      </w:r>
      <w:r>
        <w:rPr>
          <w:rFonts w:ascii="Times New Roman" w:hAnsi="Times New Roman"/>
        </w:rPr>
        <w:t xml:space="preserve">a private </w:t>
      </w:r>
      <w:r w:rsidR="00A875E8">
        <w:rPr>
          <w:rFonts w:ascii="Times New Roman" w:hAnsi="Times New Roman"/>
        </w:rPr>
        <w:t>instance variable</w:t>
      </w:r>
      <w:r>
        <w:rPr>
          <w:rFonts w:ascii="Times New Roman" w:hAnsi="Times New Roman"/>
        </w:rPr>
        <w:t xml:space="preserve"> with a meaningful name</w:t>
      </w:r>
      <w:r w:rsidRPr="001A4831">
        <w:rPr>
          <w:rFonts w:ascii="Times New Roman" w:hAnsi="Times New Roman"/>
        </w:rPr>
        <w:t xml:space="preserve">: </w:t>
      </w:r>
    </w:p>
    <w:p w14:paraId="53BFCB1C" w14:textId="513D1978" w:rsidR="00872F93" w:rsidRPr="00A875E8" w:rsidRDefault="00872F93" w:rsidP="00872F9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>
        <w:rPr>
          <w:rFonts w:ascii="Times New Roman" w:hAnsi="Times New Roman" w:cs="Georgia"/>
          <w:szCs w:val="26"/>
        </w:rPr>
        <w:t>a reference to a</w:t>
      </w:r>
      <w:r w:rsidRPr="008F43A8">
        <w:rPr>
          <w:rFonts w:ascii="Times New Roman" w:hAnsi="Times New Roman" w:cs="Georgia"/>
          <w:szCs w:val="26"/>
        </w:rPr>
        <w:t xml:space="preserve">n ArrayList of </w:t>
      </w:r>
      <w:r>
        <w:rPr>
          <w:rFonts w:ascii="Times New Roman" w:hAnsi="Times New Roman" w:cs="Georgia"/>
          <w:szCs w:val="26"/>
        </w:rPr>
        <w:t>Customer (don’t</w:t>
      </w:r>
      <w:r w:rsidR="00331A50">
        <w:rPr>
          <w:rFonts w:ascii="Times New Roman" w:hAnsi="Times New Roman" w:cs="Georgia"/>
          <w:szCs w:val="26"/>
        </w:rPr>
        <w:t xml:space="preserve"> instantiate</w:t>
      </w:r>
      <w:r>
        <w:rPr>
          <w:rFonts w:ascii="Times New Roman" w:hAnsi="Times New Roman" w:cs="Georgia"/>
          <w:szCs w:val="26"/>
        </w:rPr>
        <w:t xml:space="preserve"> the ArrayList yet) </w:t>
      </w:r>
    </w:p>
    <w:p w14:paraId="7FDFE23C" w14:textId="77777777" w:rsidR="00872F93" w:rsidRPr="001A4831" w:rsidRDefault="00872F93" w:rsidP="00872F93">
      <w:pPr>
        <w:rPr>
          <w:rFonts w:ascii="Times New Roman" w:hAnsi="Times New Roman"/>
          <w:b/>
        </w:rPr>
      </w:pPr>
      <w:r w:rsidRPr="001A4831">
        <w:rPr>
          <w:rFonts w:ascii="Times New Roman" w:hAnsi="Times New Roman"/>
          <w:b/>
        </w:rPr>
        <w:t xml:space="preserve">Constructor </w:t>
      </w:r>
    </w:p>
    <w:p w14:paraId="4AF71BAC" w14:textId="1E62F111" w:rsidR="00872F93" w:rsidRPr="001A4831" w:rsidRDefault="00872F93" w:rsidP="00872F93">
      <w:pPr>
        <w:rPr>
          <w:rFonts w:ascii="Times New Roman" w:hAnsi="Times New Roman"/>
        </w:rPr>
      </w:pPr>
      <w:r w:rsidRPr="001A4831">
        <w:rPr>
          <w:rFonts w:ascii="Times New Roman" w:hAnsi="Times New Roman"/>
        </w:rPr>
        <w:t xml:space="preserve">A </w:t>
      </w:r>
      <w:r w:rsidRPr="001A4831">
        <w:rPr>
          <w:rFonts w:ascii="Times New Roman" w:hAnsi="Times New Roman"/>
          <w:i/>
        </w:rPr>
        <w:t xml:space="preserve">constructor </w:t>
      </w:r>
      <w:r w:rsidRPr="001A4831">
        <w:rPr>
          <w:rFonts w:ascii="Times New Roman" w:hAnsi="Times New Roman"/>
        </w:rPr>
        <w:t xml:space="preserve">is a special method with the same name as the class and generally initializes the fields to appropriate starting values.  </w:t>
      </w:r>
    </w:p>
    <w:p w14:paraId="2208A985" w14:textId="70D61850" w:rsidR="00872F93" w:rsidRPr="00E61748" w:rsidRDefault="00872F93" w:rsidP="00872F9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>
        <w:rPr>
          <w:rFonts w:ascii="Courier New" w:hAnsi="Courier New" w:cs="Georgia"/>
          <w:szCs w:val="26"/>
        </w:rPr>
        <w:t>public CustomerDatabase</w:t>
      </w:r>
      <w:r w:rsidRPr="008F43A8">
        <w:rPr>
          <w:rFonts w:ascii="Courier New" w:hAnsi="Courier New" w:cs="Georgia"/>
          <w:szCs w:val="26"/>
        </w:rPr>
        <w:t xml:space="preserve"> ( )</w:t>
      </w:r>
      <w:r>
        <w:rPr>
          <w:rFonts w:ascii="Times New Roman" w:hAnsi="Times New Roman" w:cs="Georgia"/>
          <w:szCs w:val="26"/>
        </w:rPr>
        <w:t xml:space="preserve"> - a constructor that instantiates </w:t>
      </w:r>
      <w:r w:rsidR="003221C4">
        <w:rPr>
          <w:rFonts w:ascii="Times New Roman" w:hAnsi="Times New Roman" w:cs="Georgia"/>
          <w:szCs w:val="26"/>
        </w:rPr>
        <w:t xml:space="preserve">the </w:t>
      </w:r>
      <w:r>
        <w:rPr>
          <w:rFonts w:ascii="Times New Roman" w:hAnsi="Times New Roman" w:cs="Georgia"/>
          <w:szCs w:val="26"/>
        </w:rPr>
        <w:t xml:space="preserve"> </w:t>
      </w:r>
      <w:r w:rsidRPr="00605697">
        <w:rPr>
          <w:rFonts w:ascii="Courier New" w:hAnsi="Courier New" w:cs="Courier New"/>
          <w:szCs w:val="26"/>
        </w:rPr>
        <w:t>ArrayList</w:t>
      </w:r>
      <w:r>
        <w:rPr>
          <w:rFonts w:ascii="Times New Roman" w:hAnsi="Times New Roman" w:cs="Georgia"/>
          <w:szCs w:val="26"/>
        </w:rPr>
        <w:t xml:space="preserve"> of </w:t>
      </w:r>
      <w:r>
        <w:rPr>
          <w:rFonts w:ascii="Courier New" w:hAnsi="Courier New" w:cs="Courier New"/>
          <w:szCs w:val="26"/>
        </w:rPr>
        <w:t>Customer</w:t>
      </w:r>
      <w:r>
        <w:rPr>
          <w:rFonts w:ascii="Times New Roman" w:hAnsi="Times New Roman" w:cs="Georgia"/>
          <w:szCs w:val="26"/>
        </w:rPr>
        <w:t>.</w:t>
      </w:r>
      <w:r w:rsidRPr="008F43A8">
        <w:rPr>
          <w:rFonts w:ascii="Times New Roman" w:hAnsi="Times New Roman" w:cs="Georgia"/>
          <w:szCs w:val="26"/>
        </w:rPr>
        <w:t xml:space="preserve"> </w:t>
      </w:r>
      <w:r w:rsidR="00AD7DBC">
        <w:rPr>
          <w:rFonts w:ascii="Times New Roman" w:hAnsi="Times New Roman" w:cs="Georgia"/>
          <w:szCs w:val="26"/>
        </w:rPr>
        <w:t>Do not</w:t>
      </w:r>
      <w:r w:rsidR="003221C4">
        <w:rPr>
          <w:rFonts w:ascii="Times New Roman" w:hAnsi="Times New Roman" w:cs="Georgia"/>
          <w:szCs w:val="26"/>
        </w:rPr>
        <w:t xml:space="preserve"> add any customer to the ArrayList yet.</w:t>
      </w:r>
    </w:p>
    <w:p w14:paraId="7ED806F8" w14:textId="77777777" w:rsidR="00E61748" w:rsidRPr="006D733D" w:rsidRDefault="00E61748" w:rsidP="00E6174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Mutator Methods</w:t>
      </w:r>
    </w:p>
    <w:p w14:paraId="40904D35" w14:textId="77777777" w:rsidR="00E61748" w:rsidRPr="006D733D" w:rsidRDefault="00E61748" w:rsidP="00E61748">
      <w:pPr>
        <w:rPr>
          <w:rFonts w:ascii="Times New Roman" w:hAnsi="Times New Roman"/>
        </w:rPr>
      </w:pPr>
      <w:r w:rsidRPr="006D733D">
        <w:rPr>
          <w:rFonts w:ascii="Times New Roman" w:hAnsi="Times New Roman"/>
        </w:rPr>
        <w:t xml:space="preserve">A mutator method performs tasks that may modify class fields.  </w:t>
      </w:r>
    </w:p>
    <w:p w14:paraId="0D9B85F9" w14:textId="77777777" w:rsidR="00873B6A" w:rsidRPr="00873B6A" w:rsidRDefault="00E61748" w:rsidP="00052AA6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rPr>
          <w:rFonts w:ascii="Times New Roman" w:hAnsi="Times New Roman"/>
          <w:b/>
        </w:rPr>
      </w:pPr>
      <w:r w:rsidRPr="00873B6A">
        <w:rPr>
          <w:rFonts w:ascii="Courier New" w:hAnsi="Courier New" w:cs="Georgia"/>
          <w:szCs w:val="26"/>
        </w:rPr>
        <w:t>public void readCustomerData(String filename)</w:t>
      </w:r>
      <w:r w:rsidRPr="00873B6A">
        <w:rPr>
          <w:rFonts w:ascii="Times New Roman" w:hAnsi="Times New Roman" w:cs="Georgia"/>
          <w:szCs w:val="26"/>
        </w:rPr>
        <w:t xml:space="preserve"> - open the provided file and read all customer data. Read data one element at a time. Repeatedly, instantiate a </w:t>
      </w:r>
      <w:r w:rsidRPr="00873B6A">
        <w:rPr>
          <w:rFonts w:ascii="Times New Roman" w:hAnsi="Times New Roman" w:cs="Georgia"/>
          <w:szCs w:val="26"/>
        </w:rPr>
        <w:lastRenderedPageBreak/>
        <w:t xml:space="preserve">new </w:t>
      </w:r>
      <w:r w:rsidRPr="00873B6A">
        <w:rPr>
          <w:rFonts w:ascii="Courier New" w:hAnsi="Courier New" w:cs="Courier New"/>
          <w:szCs w:val="26"/>
        </w:rPr>
        <w:t>Customer</w:t>
      </w:r>
      <w:r w:rsidRPr="00873B6A">
        <w:rPr>
          <w:rFonts w:ascii="Times New Roman" w:hAnsi="Times New Roman" w:cs="Georgia"/>
          <w:szCs w:val="26"/>
        </w:rPr>
        <w:t xml:space="preserve"> </w:t>
      </w:r>
      <w:r w:rsidR="00873B6A" w:rsidRPr="00873B6A">
        <w:rPr>
          <w:rFonts w:ascii="Times New Roman" w:hAnsi="Times New Roman" w:cs="Georgia"/>
          <w:szCs w:val="26"/>
        </w:rPr>
        <w:t xml:space="preserve">and add it </w:t>
      </w:r>
      <w:r w:rsidRPr="00873B6A">
        <w:rPr>
          <w:rFonts w:ascii="Times New Roman" w:hAnsi="Times New Roman" w:cs="Georgia"/>
          <w:szCs w:val="26"/>
        </w:rPr>
        <w:t xml:space="preserve">into the ArrayList. </w:t>
      </w:r>
    </w:p>
    <w:p w14:paraId="4B4F772D" w14:textId="226F4A72" w:rsidR="00334026" w:rsidRDefault="00872F93" w:rsidP="00873B6A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/>
          <w:b/>
        </w:rPr>
      </w:pPr>
      <w:r w:rsidRPr="00873B6A">
        <w:rPr>
          <w:rFonts w:ascii="Times New Roman" w:hAnsi="Times New Roman"/>
          <w:b/>
        </w:rPr>
        <w:t xml:space="preserve">Accessor Methods </w:t>
      </w:r>
    </w:p>
    <w:p w14:paraId="6A012ED5" w14:textId="61C16E36" w:rsidR="00926EC2" w:rsidRDefault="00926EC2" w:rsidP="00926EC2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 w:rsidRPr="00926EC2">
        <w:rPr>
          <w:rFonts w:ascii="Courier New" w:hAnsi="Courier New" w:cs="Courier New"/>
        </w:rPr>
        <w:t>public ArrayList&lt;Customer&gt; getDB()</w:t>
      </w:r>
      <w:r>
        <w:rPr>
          <w:rFonts w:ascii="Courier New" w:hAnsi="Courier New" w:cs="Courier New"/>
        </w:rPr>
        <w:t xml:space="preserve"> – </w:t>
      </w:r>
      <w:r w:rsidRPr="00926EC2">
        <w:rPr>
          <w:rFonts w:ascii="Times New Roman" w:hAnsi="Times New Roman" w:cs="Georgia"/>
          <w:szCs w:val="26"/>
        </w:rPr>
        <w:t>return the complete ArrayList of Customers.</w:t>
      </w:r>
      <w:r w:rsidR="005A7C6D">
        <w:rPr>
          <w:rFonts w:ascii="Times New Roman" w:hAnsi="Times New Roman" w:cs="Georgia"/>
          <w:szCs w:val="26"/>
        </w:rPr>
        <w:t xml:space="preserve"> This is a single line of code.</w:t>
      </w:r>
    </w:p>
    <w:p w14:paraId="576AFA7E" w14:textId="08F6B6E0" w:rsidR="003221C4" w:rsidRPr="003221C4" w:rsidRDefault="00926EC2" w:rsidP="003221C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 w:rsidRPr="00926EC2">
        <w:rPr>
          <w:rFonts w:ascii="Courier New" w:hAnsi="Courier New" w:cs="Courier New"/>
        </w:rPr>
        <w:t>public int getNumberCustomers ()</w:t>
      </w:r>
      <w:r>
        <w:rPr>
          <w:rFonts w:ascii="Courier New" w:hAnsi="Courier New" w:cs="Courier New"/>
          <w:sz w:val="22"/>
          <w:szCs w:val="22"/>
        </w:rPr>
        <w:t xml:space="preserve"> - </w:t>
      </w:r>
      <w:r w:rsidRPr="00926EC2">
        <w:rPr>
          <w:rFonts w:ascii="Times New Roman" w:hAnsi="Times New Roman" w:cs="Georgia"/>
          <w:szCs w:val="26"/>
        </w:rPr>
        <w:t xml:space="preserve">return the </w:t>
      </w:r>
      <w:r>
        <w:rPr>
          <w:rFonts w:ascii="Times New Roman" w:hAnsi="Times New Roman" w:cs="Georgia"/>
          <w:szCs w:val="26"/>
        </w:rPr>
        <w:t xml:space="preserve">number of customers in the </w:t>
      </w:r>
      <w:r w:rsidRPr="00926EC2">
        <w:rPr>
          <w:rFonts w:ascii="Times New Roman" w:hAnsi="Times New Roman" w:cs="Georgia"/>
          <w:szCs w:val="26"/>
        </w:rPr>
        <w:t xml:space="preserve"> ArrayList of Customers.</w:t>
      </w:r>
      <w:r w:rsidR="003221C4">
        <w:rPr>
          <w:rFonts w:ascii="Times New Roman" w:hAnsi="Times New Roman" w:cs="Georgia"/>
          <w:szCs w:val="26"/>
        </w:rPr>
        <w:t xml:space="preserve">  This is single line of code.</w:t>
      </w:r>
    </w:p>
    <w:p w14:paraId="4EB72CF9" w14:textId="12C2CE10" w:rsidR="00872F93" w:rsidRDefault="00872F93" w:rsidP="00872F93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 w:rsidRPr="00872F93">
        <w:rPr>
          <w:rFonts w:ascii="Courier New" w:hAnsi="Courier New" w:cs="Georgia"/>
          <w:bCs/>
          <w:szCs w:val="26"/>
        </w:rPr>
        <w:t>public</w:t>
      </w:r>
      <w:r w:rsidRPr="00872F93">
        <w:rPr>
          <w:rFonts w:ascii="Courier New" w:hAnsi="Courier New" w:cs="Georgia"/>
          <w:szCs w:val="26"/>
        </w:rPr>
        <w:t xml:space="preserve"> Customer findCustomer(String firstName, String lastName)</w:t>
      </w:r>
      <w:r w:rsidRPr="008F43A8">
        <w:rPr>
          <w:rFonts w:ascii="Times New Roman" w:hAnsi="Times New Roman" w:cs="Georgia"/>
          <w:szCs w:val="26"/>
        </w:rPr>
        <w:t xml:space="preserve"> - if found, return the </w:t>
      </w:r>
      <w:r>
        <w:rPr>
          <w:rFonts w:ascii="Times New Roman" w:hAnsi="Times New Roman" w:cs="Georgia"/>
          <w:szCs w:val="26"/>
        </w:rPr>
        <w:t>Customer</w:t>
      </w:r>
      <w:r w:rsidRPr="008F43A8">
        <w:rPr>
          <w:rFonts w:ascii="Times New Roman" w:hAnsi="Times New Roman" w:cs="Georgia"/>
          <w:szCs w:val="26"/>
        </w:rPr>
        <w:t xml:space="preserve"> that matches the provided </w:t>
      </w:r>
      <w:r>
        <w:rPr>
          <w:rFonts w:ascii="Times New Roman" w:hAnsi="Times New Roman" w:cs="Georgia"/>
          <w:szCs w:val="26"/>
        </w:rPr>
        <w:t>first name AND last name</w:t>
      </w:r>
      <w:r w:rsidRPr="008F43A8">
        <w:rPr>
          <w:rFonts w:ascii="Times New Roman" w:hAnsi="Times New Roman" w:cs="Georgia"/>
          <w:szCs w:val="26"/>
        </w:rPr>
        <w:t xml:space="preserve">. If not found, return </w:t>
      </w:r>
      <w:r w:rsidRPr="009F6F8B">
        <w:rPr>
          <w:rFonts w:ascii="Courier New" w:hAnsi="Courier New" w:cs="Georgia"/>
          <w:szCs w:val="26"/>
        </w:rPr>
        <w:t>null</w:t>
      </w:r>
      <w:r w:rsidRPr="008F43A8">
        <w:rPr>
          <w:rFonts w:ascii="Times New Roman" w:hAnsi="Times New Roman" w:cs="Georgia"/>
          <w:szCs w:val="26"/>
        </w:rPr>
        <w:t xml:space="preserve">. </w:t>
      </w:r>
      <w:r>
        <w:rPr>
          <w:rFonts w:ascii="Times New Roman" w:hAnsi="Times New Roman" w:cs="Georgia"/>
          <w:szCs w:val="26"/>
        </w:rPr>
        <w:t xml:space="preserve"> The search should not be case sensitive… Hint: use the </w:t>
      </w:r>
      <w:r w:rsidRPr="00AD7DBC">
        <w:rPr>
          <w:rFonts w:ascii="Courier New" w:hAnsi="Courier New" w:cs="Georgia"/>
          <w:szCs w:val="26"/>
        </w:rPr>
        <w:t>equalsIgnoreCase</w:t>
      </w:r>
      <w:r w:rsidR="00AD7DBC">
        <w:rPr>
          <w:rFonts w:ascii="Times New Roman" w:hAnsi="Times New Roman" w:cs="Georgia"/>
          <w:szCs w:val="26"/>
        </w:rPr>
        <w:t xml:space="preserve"> </w:t>
      </w:r>
      <w:r>
        <w:rPr>
          <w:rFonts w:ascii="Times New Roman" w:hAnsi="Times New Roman" w:cs="Georgia"/>
          <w:szCs w:val="26"/>
        </w:rPr>
        <w:t>method to do your string comparisons.</w:t>
      </w:r>
    </w:p>
    <w:p w14:paraId="78AA27AD" w14:textId="513BD794" w:rsidR="00926EC2" w:rsidRPr="00AD7DBC" w:rsidRDefault="00E61748" w:rsidP="00AD7DB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 w:rsidRPr="00926EC2">
        <w:rPr>
          <w:rFonts w:ascii="Courier New" w:hAnsi="Courier New" w:cs="Courier New"/>
          <w:bCs/>
          <w:szCs w:val="26"/>
        </w:rPr>
        <w:t>public</w:t>
      </w:r>
      <w:r w:rsidRPr="00926EC2">
        <w:rPr>
          <w:rFonts w:ascii="Courier New" w:hAnsi="Courier New" w:cs="Courier New"/>
          <w:szCs w:val="26"/>
        </w:rPr>
        <w:t xml:space="preserve"> ArrayList&lt;Customer&gt; findCustomersWith</w:t>
      </w:r>
      <w:r w:rsidR="00D04583" w:rsidRPr="00926EC2">
        <w:rPr>
          <w:rFonts w:ascii="Courier New" w:hAnsi="Courier New" w:cs="Courier New"/>
          <w:szCs w:val="26"/>
        </w:rPr>
        <w:t>SameEmailDomain</w:t>
      </w:r>
      <w:r w:rsidRPr="00926EC2">
        <w:rPr>
          <w:rFonts w:ascii="Courier New" w:hAnsi="Courier New" w:cs="Courier New"/>
          <w:szCs w:val="26"/>
        </w:rPr>
        <w:t xml:space="preserve">(String </w:t>
      </w:r>
      <w:r w:rsidR="00D04583" w:rsidRPr="00926EC2">
        <w:rPr>
          <w:rFonts w:ascii="Courier New" w:hAnsi="Courier New" w:cs="Courier New"/>
          <w:szCs w:val="26"/>
        </w:rPr>
        <w:t>domain</w:t>
      </w:r>
      <w:r w:rsidRPr="00926EC2">
        <w:rPr>
          <w:rFonts w:ascii="Courier New" w:hAnsi="Courier New" w:cs="Courier New"/>
          <w:szCs w:val="26"/>
        </w:rPr>
        <w:t>)</w:t>
      </w:r>
      <w:r w:rsidRPr="00926EC2">
        <w:rPr>
          <w:rFonts w:ascii="Times New Roman" w:hAnsi="Times New Roman" w:cs="Georgia"/>
          <w:szCs w:val="26"/>
        </w:rPr>
        <w:t xml:space="preserve"> – returns all Customer records whose </w:t>
      </w:r>
      <w:r w:rsidR="00D04583" w:rsidRPr="00926EC2">
        <w:rPr>
          <w:rFonts w:ascii="Times New Roman" w:hAnsi="Times New Roman" w:cs="Georgia"/>
          <w:szCs w:val="26"/>
        </w:rPr>
        <w:t xml:space="preserve">email </w:t>
      </w:r>
      <w:r w:rsidRPr="00926EC2">
        <w:rPr>
          <w:rFonts w:ascii="Times New Roman" w:hAnsi="Times New Roman" w:cs="Georgia"/>
          <w:szCs w:val="26"/>
        </w:rPr>
        <w:t xml:space="preserve"> </w:t>
      </w:r>
      <w:r w:rsidR="00D04583" w:rsidRPr="00926EC2">
        <w:rPr>
          <w:rFonts w:ascii="Times New Roman" w:hAnsi="Times New Roman" w:cs="Georgia"/>
          <w:szCs w:val="26"/>
        </w:rPr>
        <w:t>contains a specific email domain</w:t>
      </w:r>
      <w:r w:rsidR="00C76306" w:rsidRPr="00926EC2">
        <w:rPr>
          <w:rFonts w:ascii="Times New Roman" w:hAnsi="Times New Roman" w:cs="Georgia"/>
          <w:szCs w:val="26"/>
        </w:rPr>
        <w:t xml:space="preserve">. </w:t>
      </w:r>
      <w:r w:rsidR="00926EC2" w:rsidRPr="00926EC2">
        <w:rPr>
          <w:rFonts w:ascii="Times New Roman" w:hAnsi="Times New Roman" w:cs="Georgia"/>
          <w:szCs w:val="26"/>
        </w:rPr>
        <w:t>For example, if domain is @google, you should return an ArrayList of all the Customers that contain @google in the email</w:t>
      </w:r>
      <w:r w:rsidR="00AD7DBC">
        <w:rPr>
          <w:rFonts w:ascii="Times New Roman" w:hAnsi="Times New Roman" w:cs="Georgia"/>
          <w:szCs w:val="26"/>
        </w:rPr>
        <w:t xml:space="preserve">.  Hint: use the </w:t>
      </w:r>
      <w:r w:rsidR="00AD7DBC">
        <w:rPr>
          <w:rFonts w:ascii="Courier New" w:hAnsi="Courier New" w:cs="Georgia"/>
          <w:szCs w:val="26"/>
        </w:rPr>
        <w:t>contains</w:t>
      </w:r>
      <w:r w:rsidR="00AD7DBC">
        <w:rPr>
          <w:rFonts w:ascii="Times New Roman" w:hAnsi="Times New Roman" w:cs="Georgia"/>
          <w:szCs w:val="26"/>
        </w:rPr>
        <w:t xml:space="preserve"> method of the String class.</w:t>
      </w:r>
    </w:p>
    <w:p w14:paraId="25672A1E" w14:textId="26752051" w:rsidR="00E61748" w:rsidRPr="00926EC2" w:rsidRDefault="00E61748" w:rsidP="00926EC2">
      <w:pPr>
        <w:widowControl w:val="0"/>
        <w:autoSpaceDE w:val="0"/>
        <w:autoSpaceDN w:val="0"/>
        <w:adjustRightInd w:val="0"/>
        <w:spacing w:after="120"/>
        <w:ind w:left="360"/>
        <w:rPr>
          <w:rFonts w:ascii="Times New Roman" w:hAnsi="Times New Roman" w:cs="Georgia"/>
          <w:szCs w:val="26"/>
        </w:rPr>
      </w:pPr>
    </w:p>
    <w:p w14:paraId="5205DE20" w14:textId="12ACA88A" w:rsidR="00E61748" w:rsidRPr="000243CF" w:rsidRDefault="00E61748" w:rsidP="00E61748">
      <w:pPr>
        <w:rPr>
          <w:rFonts w:ascii="Courier New" w:hAnsi="Courier New"/>
        </w:rPr>
      </w:pPr>
      <w:r>
        <w:rPr>
          <w:rFonts w:ascii="Times New Roman" w:hAnsi="Times New Roman"/>
          <w:b/>
          <w:sz w:val="28"/>
        </w:rPr>
        <w:t>Step 5: Putting It All Together!</w:t>
      </w:r>
      <w:r w:rsidRPr="00AA78A0">
        <w:rPr>
          <w:rFonts w:ascii="Times New Roman" w:hAnsi="Times New Roman"/>
          <w:b/>
          <w:sz w:val="28"/>
        </w:rPr>
        <w:t xml:space="preserve">   </w:t>
      </w:r>
    </w:p>
    <w:p w14:paraId="75F4598C" w14:textId="77777777" w:rsidR="00ED7C96" w:rsidRDefault="00ED7C96" w:rsidP="00CB66F0">
      <w:pPr>
        <w:rPr>
          <w:rFonts w:ascii="Times New Roman" w:hAnsi="Times New Roman"/>
          <w:b/>
          <w:u w:val="single"/>
        </w:rPr>
      </w:pPr>
    </w:p>
    <w:p w14:paraId="753F4F81" w14:textId="01A01939" w:rsidR="00872F93" w:rsidRDefault="005A7C6D" w:rsidP="00CB66F0">
      <w:pPr>
        <w:rPr>
          <w:rFonts w:ascii="Times New Roman" w:hAnsi="Times New Roman"/>
        </w:rPr>
      </w:pPr>
      <w:r w:rsidRPr="005A7C6D">
        <w:rPr>
          <w:rFonts w:ascii="Times New Roman" w:hAnsi="Times New Roman"/>
          <w:b/>
          <w:u w:val="single"/>
        </w:rPr>
        <w:t>N</w:t>
      </w:r>
      <w:r w:rsidR="00CC4AF2" w:rsidRPr="005A7C6D">
        <w:rPr>
          <w:rFonts w:ascii="Times New Roman" w:hAnsi="Times New Roman"/>
          <w:b/>
          <w:u w:val="single"/>
        </w:rPr>
        <w:t>ote:</w:t>
      </w:r>
      <w:r w:rsidR="00CC4AF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 am providing the </w:t>
      </w:r>
      <w:r w:rsidR="00CC4AF2">
        <w:rPr>
          <w:rFonts w:ascii="Times New Roman" w:hAnsi="Times New Roman"/>
        </w:rPr>
        <w:t>main method for you.</w:t>
      </w:r>
      <w:r>
        <w:rPr>
          <w:rFonts w:ascii="Times New Roman" w:hAnsi="Times New Roman"/>
        </w:rPr>
        <w:t xml:space="preserve">  </w:t>
      </w:r>
      <w:r w:rsidR="00873B6A">
        <w:rPr>
          <w:rFonts w:ascii="Times New Roman" w:hAnsi="Times New Roman"/>
        </w:rPr>
        <w:t>):</w:t>
      </w:r>
    </w:p>
    <w:p w14:paraId="02B84972" w14:textId="31CD61DE" w:rsidR="00E61748" w:rsidRDefault="00E61748" w:rsidP="00CB66F0">
      <w:pPr>
        <w:rPr>
          <w:rFonts w:ascii="Times New Roman" w:hAnsi="Times New Roman"/>
        </w:rPr>
      </w:pPr>
    </w:p>
    <w:p w14:paraId="2F3055A5" w14:textId="18FE2BBF" w:rsidR="00ED7C96" w:rsidRDefault="00ED7C96" w:rsidP="00CB66F0">
      <w:pPr>
        <w:rPr>
          <w:rFonts w:ascii="Times New Roman" w:hAnsi="Times New Roman"/>
        </w:rPr>
      </w:pPr>
      <w:r>
        <w:rPr>
          <w:rFonts w:ascii="Times New Roman" w:hAnsi="Times New Roman"/>
        </w:rPr>
        <w:t>These are the steps of the given main method.  Look at the code to understand what it is doing.</w:t>
      </w:r>
    </w:p>
    <w:p w14:paraId="69E10B30" w14:textId="77777777" w:rsidR="00ED7C96" w:rsidRDefault="00ED7C96" w:rsidP="00CB66F0">
      <w:pPr>
        <w:rPr>
          <w:rFonts w:ascii="Times New Roman" w:hAnsi="Times New Roman"/>
        </w:rPr>
      </w:pPr>
    </w:p>
    <w:p w14:paraId="085554DC" w14:textId="62EE8A7D" w:rsidR="00E61748" w:rsidRPr="00E61748" w:rsidRDefault="00E61748" w:rsidP="00E61748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E61748">
        <w:rPr>
          <w:rFonts w:ascii="Times New Roman" w:hAnsi="Times New Roman"/>
        </w:rPr>
        <w:t>Search and printout the record for Jack King</w:t>
      </w:r>
      <w:r>
        <w:rPr>
          <w:rFonts w:ascii="Times New Roman" w:hAnsi="Times New Roman"/>
        </w:rPr>
        <w:t>, or a not found message if there is not such record</w:t>
      </w:r>
      <w:r w:rsidRPr="00E61748">
        <w:rPr>
          <w:rFonts w:ascii="Times New Roman" w:hAnsi="Times New Roman"/>
        </w:rPr>
        <w:t>.</w:t>
      </w:r>
    </w:p>
    <w:p w14:paraId="6649D35E" w14:textId="3297A98C" w:rsidR="00E61748" w:rsidRPr="00E61748" w:rsidRDefault="00E61748" w:rsidP="00E61748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E61748">
        <w:rPr>
          <w:rFonts w:ascii="Times New Roman" w:hAnsi="Times New Roman"/>
        </w:rPr>
        <w:t xml:space="preserve">Search and printout the record for </w:t>
      </w:r>
      <w:r>
        <w:rPr>
          <w:rFonts w:ascii="Times New Roman" w:hAnsi="Times New Roman"/>
        </w:rPr>
        <w:t>Bill Gates, or a not found message if there is not such record</w:t>
      </w:r>
      <w:r w:rsidRPr="00E61748">
        <w:rPr>
          <w:rFonts w:ascii="Times New Roman" w:hAnsi="Times New Roman"/>
        </w:rPr>
        <w:t>.</w:t>
      </w:r>
    </w:p>
    <w:p w14:paraId="7862EA5C" w14:textId="37C2A4DC" w:rsidR="00E61748" w:rsidRPr="00E61748" w:rsidRDefault="00E61748" w:rsidP="00D04583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Search a</w:t>
      </w:r>
      <w:r w:rsidR="00D04583">
        <w:rPr>
          <w:rFonts w:ascii="Times New Roman" w:hAnsi="Times New Roman"/>
        </w:rPr>
        <w:t>nd pri</w:t>
      </w:r>
      <w:r w:rsidR="00083EA3">
        <w:rPr>
          <w:rFonts w:ascii="Times New Roman" w:hAnsi="Times New Roman"/>
        </w:rPr>
        <w:t xml:space="preserve">ntout all customers that have a </w:t>
      </w:r>
      <w:r w:rsidR="00D04583" w:rsidRPr="00D04583">
        <w:rPr>
          <w:rFonts w:ascii="Times New Roman" w:hAnsi="Times New Roman"/>
        </w:rPr>
        <w:t>google</w:t>
      </w:r>
      <w:r w:rsidR="00D04583">
        <w:rPr>
          <w:rFonts w:ascii="Times New Roman" w:hAnsi="Times New Roman"/>
        </w:rPr>
        <w:t xml:space="preserve"> email account</w:t>
      </w:r>
    </w:p>
    <w:p w14:paraId="33A16754" w14:textId="77777777" w:rsidR="00E61748" w:rsidRDefault="00E61748" w:rsidP="00CB66F0">
      <w:pPr>
        <w:rPr>
          <w:rFonts w:ascii="Times New Roman" w:hAnsi="Times New Roman"/>
          <w:b/>
        </w:rPr>
      </w:pPr>
    </w:p>
    <w:p w14:paraId="25337547" w14:textId="4251F1C9" w:rsidR="00926EC2" w:rsidRDefault="00926EC2" w:rsidP="00926EC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6: </w:t>
      </w:r>
      <w:r w:rsidR="00B11EDE">
        <w:rPr>
          <w:rFonts w:ascii="Times New Roman" w:hAnsi="Times New Roman"/>
          <w:b/>
          <w:sz w:val="28"/>
        </w:rPr>
        <w:t>Add the provided</w:t>
      </w:r>
      <w:r>
        <w:rPr>
          <w:rFonts w:ascii="Times New Roman" w:hAnsi="Times New Roman"/>
          <w:b/>
          <w:sz w:val="28"/>
        </w:rPr>
        <w:t xml:space="preserve"> CustomerGUI</w:t>
      </w:r>
      <w:r w:rsidR="00B11EDE">
        <w:rPr>
          <w:rFonts w:ascii="Times New Roman" w:hAnsi="Times New Roman"/>
          <w:b/>
          <w:sz w:val="28"/>
        </w:rPr>
        <w:t>.java file to</w:t>
      </w:r>
      <w:r>
        <w:rPr>
          <w:rFonts w:ascii="Times New Roman" w:hAnsi="Times New Roman"/>
          <w:b/>
          <w:sz w:val="28"/>
        </w:rPr>
        <w:t xml:space="preserve"> your project and run the GUI.  </w:t>
      </w:r>
      <w:r w:rsidR="00B11EDE">
        <w:rPr>
          <w:rFonts w:ascii="Times New Roman" w:hAnsi="Times New Roman"/>
          <w:b/>
          <w:sz w:val="28"/>
        </w:rPr>
        <w:t>You don’t have to do any changes to this class.</w:t>
      </w:r>
    </w:p>
    <w:p w14:paraId="6C0C29A5" w14:textId="77777777" w:rsidR="00926EC2" w:rsidRDefault="00926EC2" w:rsidP="00926EC2">
      <w:pPr>
        <w:rPr>
          <w:rFonts w:ascii="Times New Roman" w:hAnsi="Times New Roman"/>
          <w:b/>
          <w:sz w:val="28"/>
        </w:rPr>
      </w:pPr>
    </w:p>
    <w:p w14:paraId="6C26CD79" w14:textId="4226F830" w:rsidR="00926EC2" w:rsidRPr="000243CF" w:rsidRDefault="00926EC2" w:rsidP="00926EC2">
      <w:pPr>
        <w:rPr>
          <w:rFonts w:ascii="Courier New" w:hAnsi="Courier New"/>
        </w:rPr>
      </w:pPr>
      <w:r w:rsidRPr="00AA78A0">
        <w:rPr>
          <w:rFonts w:ascii="Times New Roman" w:hAnsi="Times New Roman"/>
          <w:b/>
          <w:sz w:val="28"/>
        </w:rPr>
        <w:t xml:space="preserve">   </w:t>
      </w:r>
    </w:p>
    <w:p w14:paraId="14CE0DF3" w14:textId="77777777" w:rsidR="00AA78A0" w:rsidRPr="000243CF" w:rsidRDefault="007C0673" w:rsidP="00CB66F0">
      <w:pPr>
        <w:rPr>
          <w:rFonts w:ascii="Courier New" w:hAnsi="Courier New"/>
        </w:rPr>
      </w:pPr>
      <w:r w:rsidRPr="00AA78A0">
        <w:rPr>
          <w:rFonts w:ascii="Times New Roman" w:hAnsi="Times New Roman"/>
          <w:b/>
          <w:sz w:val="28"/>
        </w:rPr>
        <w:t xml:space="preserve">Grading Criteria   </w:t>
      </w:r>
    </w:p>
    <w:p w14:paraId="3FF9EA03" w14:textId="38DCC949" w:rsidR="00EC3714" w:rsidRPr="00395DBE" w:rsidRDefault="007C0673" w:rsidP="00CB66F0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>This lab is worth a</w:t>
      </w:r>
      <w:r w:rsidR="00C469AB">
        <w:rPr>
          <w:rFonts w:ascii="Times New Roman" w:hAnsi="Times New Roman"/>
        </w:rPr>
        <w:t xml:space="preserve"> possible 10 points. </w:t>
      </w:r>
      <w:r w:rsidR="00E61748">
        <w:rPr>
          <w:rFonts w:ascii="Times New Roman" w:hAnsi="Times New Roman"/>
        </w:rPr>
        <w:t xml:space="preserve">Demonstrate your running program to the instructor or lab assistant. </w:t>
      </w:r>
    </w:p>
    <w:sectPr w:rsidR="00EC3714" w:rsidRPr="00395DBE" w:rsidSect="000D380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1806C" w14:textId="77777777" w:rsidR="00E61748" w:rsidRDefault="00E61748">
      <w:r>
        <w:separator/>
      </w:r>
    </w:p>
  </w:endnote>
  <w:endnote w:type="continuationSeparator" w:id="0">
    <w:p w14:paraId="6432A236" w14:textId="77777777" w:rsidR="00E61748" w:rsidRDefault="00E61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B8F66" w14:textId="77777777" w:rsidR="00E61748" w:rsidRDefault="00E61748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571A">
      <w:rPr>
        <w:rStyle w:val="PageNumber"/>
        <w:noProof/>
      </w:rPr>
      <w:t>3</w:t>
    </w:r>
    <w:r>
      <w:rPr>
        <w:rStyle w:val="PageNumber"/>
      </w:rPr>
      <w:fldChar w:fldCharType="end"/>
    </w:r>
  </w:p>
  <w:p w14:paraId="2B39476C" w14:textId="77777777" w:rsidR="00E61748" w:rsidRDefault="00E61748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B3866" w14:textId="2651A1E8" w:rsidR="00E61748" w:rsidRDefault="00E61748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Pr="00AE3A15">
      <w:rPr>
        <w:rStyle w:val="PageNumber"/>
      </w:rPr>
      <w:fldChar w:fldCharType="separate"/>
    </w:r>
    <w:r w:rsidR="001E1FC5">
      <w:rPr>
        <w:rStyle w:val="PageNumber"/>
        <w:noProof/>
      </w:rPr>
      <w:t>2</w:t>
    </w:r>
    <w:r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Pr="00AE3A15">
      <w:rPr>
        <w:rStyle w:val="PageNumber"/>
      </w:rPr>
      <w:fldChar w:fldCharType="separate"/>
    </w:r>
    <w:r w:rsidR="001E1FC5">
      <w:rPr>
        <w:rStyle w:val="PageNumber"/>
        <w:noProof/>
      </w:rPr>
      <w:t>2</w:t>
    </w:r>
    <w:r w:rsidRPr="00AE3A15">
      <w:rPr>
        <w:rStyle w:val="PageNumber"/>
      </w:rPr>
      <w:fldChar w:fldCharType="end"/>
    </w:r>
  </w:p>
  <w:p w14:paraId="132FA71B" w14:textId="77777777" w:rsidR="00E61748" w:rsidRPr="00DB0434" w:rsidRDefault="00E61748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Lab Assignment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33A8C" w14:textId="77777777" w:rsidR="00E61748" w:rsidRDefault="00E61748">
      <w:r>
        <w:separator/>
      </w:r>
    </w:p>
  </w:footnote>
  <w:footnote w:type="continuationSeparator" w:id="0">
    <w:p w14:paraId="2284B9A2" w14:textId="77777777" w:rsidR="00E61748" w:rsidRDefault="00E61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5A0714"/>
    <w:multiLevelType w:val="hybridMultilevel"/>
    <w:tmpl w:val="306E3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C1AA8"/>
    <w:multiLevelType w:val="hybridMultilevel"/>
    <w:tmpl w:val="B7D28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C58D1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36F48"/>
    <w:multiLevelType w:val="hybridMultilevel"/>
    <w:tmpl w:val="DF1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63D72"/>
    <w:multiLevelType w:val="hybridMultilevel"/>
    <w:tmpl w:val="23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E36B8"/>
    <w:multiLevelType w:val="hybridMultilevel"/>
    <w:tmpl w:val="E3E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E6819"/>
    <w:multiLevelType w:val="hybridMultilevel"/>
    <w:tmpl w:val="935A92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836AFD"/>
    <w:multiLevelType w:val="hybridMultilevel"/>
    <w:tmpl w:val="8450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425C0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3787B"/>
    <w:multiLevelType w:val="hybridMultilevel"/>
    <w:tmpl w:val="1DB2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62EF3"/>
    <w:multiLevelType w:val="hybridMultilevel"/>
    <w:tmpl w:val="935A92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9716C1"/>
    <w:multiLevelType w:val="hybridMultilevel"/>
    <w:tmpl w:val="0EBC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A73EE"/>
    <w:multiLevelType w:val="hybridMultilevel"/>
    <w:tmpl w:val="921A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C72F9"/>
    <w:multiLevelType w:val="hybridMultilevel"/>
    <w:tmpl w:val="1DB2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46EC8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21A08"/>
    <w:multiLevelType w:val="hybridMultilevel"/>
    <w:tmpl w:val="1DB2B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E02B2"/>
    <w:multiLevelType w:val="hybridMultilevel"/>
    <w:tmpl w:val="4A48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9"/>
  </w:num>
  <w:num w:numId="6">
    <w:abstractNumId w:val="25"/>
  </w:num>
  <w:num w:numId="7">
    <w:abstractNumId w:val="22"/>
  </w:num>
  <w:num w:numId="8">
    <w:abstractNumId w:val="6"/>
  </w:num>
  <w:num w:numId="9">
    <w:abstractNumId w:val="3"/>
  </w:num>
  <w:num w:numId="10">
    <w:abstractNumId w:val="15"/>
  </w:num>
  <w:num w:numId="11">
    <w:abstractNumId w:val="26"/>
  </w:num>
  <w:num w:numId="12">
    <w:abstractNumId w:val="20"/>
  </w:num>
  <w:num w:numId="13">
    <w:abstractNumId w:val="7"/>
  </w:num>
  <w:num w:numId="14">
    <w:abstractNumId w:val="14"/>
  </w:num>
  <w:num w:numId="15">
    <w:abstractNumId w:val="23"/>
  </w:num>
  <w:num w:numId="16">
    <w:abstractNumId w:val="5"/>
  </w:num>
  <w:num w:numId="17">
    <w:abstractNumId w:val="8"/>
  </w:num>
  <w:num w:numId="18">
    <w:abstractNumId w:val="18"/>
  </w:num>
  <w:num w:numId="19">
    <w:abstractNumId w:val="12"/>
  </w:num>
  <w:num w:numId="20">
    <w:abstractNumId w:val="21"/>
  </w:num>
  <w:num w:numId="21">
    <w:abstractNumId w:val="24"/>
  </w:num>
  <w:num w:numId="22">
    <w:abstractNumId w:val="17"/>
  </w:num>
  <w:num w:numId="23">
    <w:abstractNumId w:val="13"/>
  </w:num>
  <w:num w:numId="24">
    <w:abstractNumId w:val="19"/>
  </w:num>
  <w:num w:numId="25">
    <w:abstractNumId w:val="10"/>
  </w:num>
  <w:num w:numId="26">
    <w:abstractNumId w:val="1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44"/>
    <w:rsid w:val="000243CF"/>
    <w:rsid w:val="00024C4F"/>
    <w:rsid w:val="00040585"/>
    <w:rsid w:val="00081E22"/>
    <w:rsid w:val="00083EA3"/>
    <w:rsid w:val="0009130D"/>
    <w:rsid w:val="000B3DA3"/>
    <w:rsid w:val="000B6A9C"/>
    <w:rsid w:val="000C6643"/>
    <w:rsid w:val="000D3800"/>
    <w:rsid w:val="000D3CCB"/>
    <w:rsid w:val="000D66DF"/>
    <w:rsid w:val="000D6A38"/>
    <w:rsid w:val="00113141"/>
    <w:rsid w:val="00197D59"/>
    <w:rsid w:val="001B2C8E"/>
    <w:rsid w:val="001E1FC5"/>
    <w:rsid w:val="001E49BA"/>
    <w:rsid w:val="001F467A"/>
    <w:rsid w:val="002249B1"/>
    <w:rsid w:val="00237D0A"/>
    <w:rsid w:val="00246BA7"/>
    <w:rsid w:val="002531D7"/>
    <w:rsid w:val="0025720E"/>
    <w:rsid w:val="00260823"/>
    <w:rsid w:val="002733E0"/>
    <w:rsid w:val="00282C3F"/>
    <w:rsid w:val="00285AE3"/>
    <w:rsid w:val="002A2919"/>
    <w:rsid w:val="002F0DC6"/>
    <w:rsid w:val="002F2E5D"/>
    <w:rsid w:val="00316F60"/>
    <w:rsid w:val="003221C4"/>
    <w:rsid w:val="00322ED7"/>
    <w:rsid w:val="00323164"/>
    <w:rsid w:val="00331387"/>
    <w:rsid w:val="00331A50"/>
    <w:rsid w:val="00334026"/>
    <w:rsid w:val="003435E9"/>
    <w:rsid w:val="00365BAA"/>
    <w:rsid w:val="00375DA3"/>
    <w:rsid w:val="00381A8A"/>
    <w:rsid w:val="0038493A"/>
    <w:rsid w:val="00395DBE"/>
    <w:rsid w:val="003A38E0"/>
    <w:rsid w:val="003A5EA4"/>
    <w:rsid w:val="003B179E"/>
    <w:rsid w:val="003B494C"/>
    <w:rsid w:val="003D329A"/>
    <w:rsid w:val="003E3A95"/>
    <w:rsid w:val="003F0544"/>
    <w:rsid w:val="003F0F1F"/>
    <w:rsid w:val="004215CD"/>
    <w:rsid w:val="00424C05"/>
    <w:rsid w:val="00431D98"/>
    <w:rsid w:val="00434B69"/>
    <w:rsid w:val="0043790F"/>
    <w:rsid w:val="00455F3C"/>
    <w:rsid w:val="004627CF"/>
    <w:rsid w:val="00474A3B"/>
    <w:rsid w:val="00490E04"/>
    <w:rsid w:val="004A06F0"/>
    <w:rsid w:val="004D5775"/>
    <w:rsid w:val="00523A8A"/>
    <w:rsid w:val="00545983"/>
    <w:rsid w:val="0056571A"/>
    <w:rsid w:val="00590208"/>
    <w:rsid w:val="00591391"/>
    <w:rsid w:val="005A16BC"/>
    <w:rsid w:val="005A4CDA"/>
    <w:rsid w:val="005A6F2D"/>
    <w:rsid w:val="005A7C6D"/>
    <w:rsid w:val="005B4749"/>
    <w:rsid w:val="005C1124"/>
    <w:rsid w:val="005D7A0F"/>
    <w:rsid w:val="00635F50"/>
    <w:rsid w:val="0064032D"/>
    <w:rsid w:val="006647A4"/>
    <w:rsid w:val="00672832"/>
    <w:rsid w:val="006D2058"/>
    <w:rsid w:val="006D3696"/>
    <w:rsid w:val="006E378D"/>
    <w:rsid w:val="007148B1"/>
    <w:rsid w:val="007218CD"/>
    <w:rsid w:val="00743064"/>
    <w:rsid w:val="00772E7E"/>
    <w:rsid w:val="00773889"/>
    <w:rsid w:val="00792581"/>
    <w:rsid w:val="007962A4"/>
    <w:rsid w:val="007A38B5"/>
    <w:rsid w:val="007A6C07"/>
    <w:rsid w:val="007A7390"/>
    <w:rsid w:val="007C0673"/>
    <w:rsid w:val="007C6046"/>
    <w:rsid w:val="007D636C"/>
    <w:rsid w:val="00810350"/>
    <w:rsid w:val="00871A1E"/>
    <w:rsid w:val="00872F93"/>
    <w:rsid w:val="00873B6A"/>
    <w:rsid w:val="00883B81"/>
    <w:rsid w:val="0089387C"/>
    <w:rsid w:val="0089617D"/>
    <w:rsid w:val="008A0811"/>
    <w:rsid w:val="008A489A"/>
    <w:rsid w:val="008C0DB8"/>
    <w:rsid w:val="008C0F24"/>
    <w:rsid w:val="008C4000"/>
    <w:rsid w:val="008E59E2"/>
    <w:rsid w:val="008F737A"/>
    <w:rsid w:val="008F774B"/>
    <w:rsid w:val="009005EB"/>
    <w:rsid w:val="009024A5"/>
    <w:rsid w:val="00926EC2"/>
    <w:rsid w:val="00934602"/>
    <w:rsid w:val="0099572D"/>
    <w:rsid w:val="009E1F2B"/>
    <w:rsid w:val="00A30464"/>
    <w:rsid w:val="00A52F2F"/>
    <w:rsid w:val="00A73A48"/>
    <w:rsid w:val="00A76AC6"/>
    <w:rsid w:val="00A875E8"/>
    <w:rsid w:val="00A916FF"/>
    <w:rsid w:val="00A92DEB"/>
    <w:rsid w:val="00AA0953"/>
    <w:rsid w:val="00AA7709"/>
    <w:rsid w:val="00AA78A0"/>
    <w:rsid w:val="00AB4226"/>
    <w:rsid w:val="00AD743B"/>
    <w:rsid w:val="00AD7DBC"/>
    <w:rsid w:val="00AE3A15"/>
    <w:rsid w:val="00AF0A55"/>
    <w:rsid w:val="00AF5690"/>
    <w:rsid w:val="00B11EDE"/>
    <w:rsid w:val="00B12B2D"/>
    <w:rsid w:val="00B265F9"/>
    <w:rsid w:val="00B40248"/>
    <w:rsid w:val="00B616A9"/>
    <w:rsid w:val="00B91F84"/>
    <w:rsid w:val="00BB40AB"/>
    <w:rsid w:val="00BC00E7"/>
    <w:rsid w:val="00C003F2"/>
    <w:rsid w:val="00C17073"/>
    <w:rsid w:val="00C3100E"/>
    <w:rsid w:val="00C469AB"/>
    <w:rsid w:val="00C56254"/>
    <w:rsid w:val="00C76306"/>
    <w:rsid w:val="00C80723"/>
    <w:rsid w:val="00CA46B8"/>
    <w:rsid w:val="00CB1015"/>
    <w:rsid w:val="00CB66F0"/>
    <w:rsid w:val="00CC1300"/>
    <w:rsid w:val="00CC4AF2"/>
    <w:rsid w:val="00CC67DB"/>
    <w:rsid w:val="00CF683F"/>
    <w:rsid w:val="00D04583"/>
    <w:rsid w:val="00D46EE2"/>
    <w:rsid w:val="00D5049F"/>
    <w:rsid w:val="00D826CF"/>
    <w:rsid w:val="00DA7889"/>
    <w:rsid w:val="00DB0434"/>
    <w:rsid w:val="00DD21FF"/>
    <w:rsid w:val="00E01A20"/>
    <w:rsid w:val="00E11D30"/>
    <w:rsid w:val="00E1768E"/>
    <w:rsid w:val="00E4369A"/>
    <w:rsid w:val="00E61748"/>
    <w:rsid w:val="00E8307B"/>
    <w:rsid w:val="00E85F79"/>
    <w:rsid w:val="00E9074E"/>
    <w:rsid w:val="00EC3714"/>
    <w:rsid w:val="00ED7C96"/>
    <w:rsid w:val="00EE4C78"/>
    <w:rsid w:val="00EF0623"/>
    <w:rsid w:val="00EF4B4E"/>
    <w:rsid w:val="00F0197D"/>
    <w:rsid w:val="00F0594E"/>
    <w:rsid w:val="00F2403D"/>
    <w:rsid w:val="00F343BB"/>
    <w:rsid w:val="00F80A88"/>
    <w:rsid w:val="00FE3650"/>
    <w:rsid w:val="00FE3795"/>
    <w:rsid w:val="00FF1C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5A67290"/>
  <w15:docId w15:val="{6130D3EC-4A44-4735-A4B2-CEF79659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semiHidden/>
    <w:unhideWhenUsed/>
    <w:rsid w:val="000B3D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Ana Posada</cp:lastModifiedBy>
  <cp:revision>2</cp:revision>
  <cp:lastPrinted>2015-11-02T15:01:00Z</cp:lastPrinted>
  <dcterms:created xsi:type="dcterms:W3CDTF">2018-11-05T16:16:00Z</dcterms:created>
  <dcterms:modified xsi:type="dcterms:W3CDTF">2018-11-05T16:16:00Z</dcterms:modified>
</cp:coreProperties>
</file>