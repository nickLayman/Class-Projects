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5F43B4" w14:textId="77777777" w:rsidR="002A2919" w:rsidRPr="00395DBE" w:rsidRDefault="002733E0" w:rsidP="00395DBE">
      <w:pPr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CIS 162 Lab 2</w:t>
      </w:r>
    </w:p>
    <w:p w14:paraId="5CB52642" w14:textId="77777777" w:rsidR="002A2919" w:rsidRPr="00395DBE" w:rsidRDefault="002733E0" w:rsidP="00395DBE">
      <w:pPr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Conversion</w:t>
      </w:r>
      <w:r w:rsidR="00810350">
        <w:rPr>
          <w:rFonts w:ascii="Times New Roman" w:hAnsi="Times New Roman"/>
          <w:b/>
          <w:sz w:val="36"/>
        </w:rPr>
        <w:t>s</w:t>
      </w:r>
    </w:p>
    <w:p w14:paraId="2C8991F6" w14:textId="77777777" w:rsidR="002A2919" w:rsidRPr="00395DBE" w:rsidRDefault="002A2919">
      <w:pPr>
        <w:rPr>
          <w:rFonts w:ascii="Times New Roman" w:hAnsi="Times New Roman"/>
        </w:rPr>
      </w:pPr>
    </w:p>
    <w:p w14:paraId="6E058795" w14:textId="77777777" w:rsidR="007C0673" w:rsidRDefault="007C0673" w:rsidP="00CB66F0">
      <w:pPr>
        <w:rPr>
          <w:rFonts w:ascii="Times New Roman" w:hAnsi="Times New Roman"/>
        </w:rPr>
      </w:pPr>
    </w:p>
    <w:p w14:paraId="652F4FD2" w14:textId="77777777" w:rsidR="007C0673" w:rsidRPr="00AA78A0" w:rsidRDefault="007C0673" w:rsidP="00CB66F0">
      <w:pPr>
        <w:rPr>
          <w:rFonts w:ascii="Times New Roman" w:hAnsi="Times New Roman"/>
          <w:b/>
          <w:sz w:val="28"/>
        </w:rPr>
      </w:pPr>
      <w:r w:rsidRPr="00AA78A0">
        <w:rPr>
          <w:rFonts w:ascii="Times New Roman" w:hAnsi="Times New Roman"/>
          <w:b/>
          <w:sz w:val="28"/>
        </w:rPr>
        <w:t xml:space="preserve">Objectives  </w:t>
      </w:r>
    </w:p>
    <w:p w14:paraId="63160C52" w14:textId="77777777" w:rsidR="007C0673" w:rsidRDefault="007C0673" w:rsidP="00CB66F0">
      <w:pPr>
        <w:rPr>
          <w:rFonts w:ascii="Times New Roman" w:hAnsi="Times New Roman"/>
        </w:rPr>
      </w:pPr>
      <w:r w:rsidRPr="007C0673">
        <w:rPr>
          <w:rFonts w:ascii="Times New Roman" w:hAnsi="Times New Roman"/>
        </w:rPr>
        <w:t xml:space="preserve">After completing this lab, you should be able to:  </w:t>
      </w:r>
    </w:p>
    <w:p w14:paraId="5FE3883E" w14:textId="77777777" w:rsidR="00AA78A0" w:rsidRPr="00AA78A0" w:rsidRDefault="00AA78A0" w:rsidP="00AA78A0">
      <w:pPr>
        <w:pStyle w:val="ListParagraph"/>
        <w:numPr>
          <w:ilvl w:val="0"/>
          <w:numId w:val="12"/>
        </w:numPr>
        <w:rPr>
          <w:rFonts w:ascii="Times New Roman" w:hAnsi="Times New Roman"/>
        </w:rPr>
      </w:pPr>
      <w:r w:rsidRPr="00DD21FF">
        <w:rPr>
          <w:rFonts w:ascii="Times New Roman" w:hAnsi="Times New Roman"/>
          <w:i/>
        </w:rPr>
        <w:t>create</w:t>
      </w:r>
      <w:r w:rsidRPr="00AA78A0">
        <w:rPr>
          <w:rFonts w:ascii="Times New Roman" w:hAnsi="Times New Roman"/>
        </w:rPr>
        <w:t xml:space="preserve"> a </w:t>
      </w:r>
      <w:r w:rsidR="00DD21FF">
        <w:rPr>
          <w:rFonts w:ascii="Times New Roman" w:hAnsi="Times New Roman"/>
        </w:rPr>
        <w:t xml:space="preserve">project and </w:t>
      </w:r>
      <w:r w:rsidRPr="00AA78A0">
        <w:rPr>
          <w:rFonts w:ascii="Times New Roman" w:hAnsi="Times New Roman"/>
        </w:rPr>
        <w:t xml:space="preserve">class </w:t>
      </w:r>
    </w:p>
    <w:p w14:paraId="36EEA64A" w14:textId="77777777" w:rsidR="00DD21FF" w:rsidRDefault="002733E0" w:rsidP="00AA78A0">
      <w:pPr>
        <w:pStyle w:val="ListParagraph"/>
        <w:numPr>
          <w:ilvl w:val="0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  <w:i/>
        </w:rPr>
        <w:t xml:space="preserve">read </w:t>
      </w:r>
      <w:r>
        <w:rPr>
          <w:rFonts w:ascii="Times New Roman" w:hAnsi="Times New Roman"/>
        </w:rPr>
        <w:t>data from the keyboard using the Scanner class</w:t>
      </w:r>
    </w:p>
    <w:p w14:paraId="7C6E30B5" w14:textId="77777777" w:rsidR="002733E0" w:rsidRDefault="002733E0" w:rsidP="00AA78A0">
      <w:pPr>
        <w:pStyle w:val="ListParagraph"/>
        <w:numPr>
          <w:ilvl w:val="0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  <w:i/>
        </w:rPr>
        <w:t>make calculations</w:t>
      </w:r>
      <w:r>
        <w:rPr>
          <w:rFonts w:ascii="Times New Roman" w:hAnsi="Times New Roman"/>
        </w:rPr>
        <w:t xml:space="preserve"> using assignment statements and variables</w:t>
      </w:r>
    </w:p>
    <w:p w14:paraId="2A4F8911" w14:textId="77777777" w:rsidR="007C0673" w:rsidRPr="00AA78A0" w:rsidRDefault="002733E0" w:rsidP="00AA78A0">
      <w:pPr>
        <w:pStyle w:val="ListParagraph"/>
        <w:numPr>
          <w:ilvl w:val="0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  <w:i/>
        </w:rPr>
        <w:t>display results</w:t>
      </w:r>
      <w:r>
        <w:rPr>
          <w:rFonts w:ascii="Times New Roman" w:hAnsi="Times New Roman"/>
        </w:rPr>
        <w:t xml:space="preserve"> using the </w:t>
      </w:r>
      <w:r w:rsidRPr="002733E0">
        <w:rPr>
          <w:rFonts w:ascii="Courier New" w:hAnsi="Courier New"/>
        </w:rPr>
        <w:t>print()</w:t>
      </w:r>
      <w:r>
        <w:rPr>
          <w:rFonts w:ascii="Times New Roman" w:hAnsi="Times New Roman"/>
        </w:rPr>
        <w:t xml:space="preserve"> and </w:t>
      </w:r>
      <w:proofErr w:type="spellStart"/>
      <w:r w:rsidRPr="002733E0">
        <w:rPr>
          <w:rFonts w:ascii="Courier New" w:hAnsi="Courier New"/>
        </w:rPr>
        <w:t>println</w:t>
      </w:r>
      <w:proofErr w:type="spellEnd"/>
      <w:r w:rsidRPr="002733E0">
        <w:rPr>
          <w:rFonts w:ascii="Courier New" w:hAnsi="Courier New"/>
        </w:rPr>
        <w:t>()</w:t>
      </w:r>
      <w:r>
        <w:rPr>
          <w:rFonts w:ascii="Times New Roman" w:hAnsi="Times New Roman"/>
        </w:rPr>
        <w:t xml:space="preserve"> methods</w:t>
      </w:r>
    </w:p>
    <w:p w14:paraId="484A07A6" w14:textId="77777777" w:rsidR="007C0673" w:rsidRDefault="007C0673" w:rsidP="00CB66F0">
      <w:pPr>
        <w:rPr>
          <w:rFonts w:ascii="Times New Roman" w:hAnsi="Times New Roman"/>
        </w:rPr>
      </w:pPr>
    </w:p>
    <w:p w14:paraId="5B14472A" w14:textId="77777777" w:rsidR="007C0673" w:rsidRPr="001B78EE" w:rsidRDefault="00AA78A0" w:rsidP="00CB66F0">
      <w:pPr>
        <w:rPr>
          <w:rFonts w:ascii="Times New Roman" w:hAnsi="Times New Roman"/>
          <w:b/>
          <w:sz w:val="28"/>
          <w:u w:val="single"/>
        </w:rPr>
      </w:pPr>
      <w:r w:rsidRPr="001B78EE">
        <w:rPr>
          <w:rFonts w:ascii="Times New Roman" w:hAnsi="Times New Roman"/>
          <w:b/>
          <w:sz w:val="28"/>
          <w:u w:val="single"/>
        </w:rPr>
        <w:t>Lab Activity</w:t>
      </w:r>
      <w:r w:rsidR="002733E0" w:rsidRPr="001B78EE">
        <w:rPr>
          <w:rFonts w:ascii="Times New Roman" w:hAnsi="Times New Roman"/>
          <w:b/>
          <w:sz w:val="28"/>
          <w:u w:val="single"/>
        </w:rPr>
        <w:t xml:space="preserve"> #1 – Convert to seconds</w:t>
      </w:r>
    </w:p>
    <w:p w14:paraId="33FB0A9F" w14:textId="77777777" w:rsidR="00DD21FF" w:rsidRDefault="00AA78A0" w:rsidP="00AA78A0">
      <w:pPr>
        <w:pStyle w:val="ListParagraph"/>
        <w:numPr>
          <w:ilvl w:val="0"/>
          <w:numId w:val="13"/>
        </w:numPr>
        <w:rPr>
          <w:rFonts w:ascii="Times New Roman" w:hAnsi="Times New Roman"/>
        </w:rPr>
      </w:pPr>
      <w:r w:rsidRPr="00AA78A0">
        <w:rPr>
          <w:rFonts w:ascii="Times New Roman" w:hAnsi="Times New Roman"/>
        </w:rPr>
        <w:t xml:space="preserve">Start </w:t>
      </w:r>
      <w:proofErr w:type="spellStart"/>
      <w:r w:rsidRPr="00AA78A0">
        <w:rPr>
          <w:rFonts w:ascii="Times New Roman" w:hAnsi="Times New Roman"/>
        </w:rPr>
        <w:t>BlueJ</w:t>
      </w:r>
      <w:proofErr w:type="spellEnd"/>
    </w:p>
    <w:p w14:paraId="40D352F9" w14:textId="326A4922" w:rsidR="00AA78A0" w:rsidRPr="00AA78A0" w:rsidRDefault="00D06150" w:rsidP="00AA78A0">
      <w:pPr>
        <w:pStyle w:val="ListParagraph"/>
        <w:numPr>
          <w:ilvl w:val="0"/>
          <w:numId w:val="1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In your CIS 162 Labs folder, create a new project called Lab2. </w:t>
      </w:r>
    </w:p>
    <w:p w14:paraId="0622F2CD" w14:textId="77777777" w:rsidR="00DD21FF" w:rsidRDefault="00AA78A0" w:rsidP="00AA78A0">
      <w:pPr>
        <w:pStyle w:val="ListParagraph"/>
        <w:numPr>
          <w:ilvl w:val="0"/>
          <w:numId w:val="13"/>
        </w:numPr>
        <w:rPr>
          <w:rFonts w:ascii="Times New Roman" w:hAnsi="Times New Roman"/>
        </w:rPr>
      </w:pPr>
      <w:r w:rsidRPr="00AA78A0">
        <w:rPr>
          <w:rFonts w:ascii="Times New Roman" w:hAnsi="Times New Roman"/>
        </w:rPr>
        <w:t>Cre</w:t>
      </w:r>
      <w:r w:rsidR="002733E0">
        <w:rPr>
          <w:rFonts w:ascii="Times New Roman" w:hAnsi="Times New Roman"/>
        </w:rPr>
        <w:t>ate a new Class called “</w:t>
      </w:r>
      <w:proofErr w:type="spellStart"/>
      <w:r w:rsidR="002733E0">
        <w:rPr>
          <w:rFonts w:ascii="Times New Roman" w:hAnsi="Times New Roman"/>
        </w:rPr>
        <w:t>ConvertToSeconds</w:t>
      </w:r>
      <w:proofErr w:type="spellEnd"/>
      <w:r w:rsidRPr="00AA78A0">
        <w:rPr>
          <w:rFonts w:ascii="Times New Roman" w:hAnsi="Times New Roman"/>
        </w:rPr>
        <w:t>”</w:t>
      </w:r>
    </w:p>
    <w:p w14:paraId="05C95BDF" w14:textId="77777777" w:rsidR="00AA78A0" w:rsidRPr="00AA78A0" w:rsidRDefault="00DD21FF" w:rsidP="00AA78A0">
      <w:pPr>
        <w:pStyle w:val="ListParagraph"/>
        <w:numPr>
          <w:ilvl w:val="0"/>
          <w:numId w:val="13"/>
        </w:numPr>
        <w:rPr>
          <w:rFonts w:ascii="Times New Roman" w:hAnsi="Times New Roman"/>
        </w:rPr>
      </w:pPr>
      <w:r>
        <w:rPr>
          <w:rFonts w:ascii="Times New Roman" w:hAnsi="Times New Roman"/>
        </w:rPr>
        <w:t>Edit the top comment section to describe the class and add both of your names as authors.</w:t>
      </w:r>
    </w:p>
    <w:p w14:paraId="18D632BC" w14:textId="77777777" w:rsidR="00AA78A0" w:rsidRPr="00AA78A0" w:rsidRDefault="00AA78A0" w:rsidP="00AA78A0">
      <w:pPr>
        <w:pStyle w:val="ListParagraph"/>
        <w:numPr>
          <w:ilvl w:val="0"/>
          <w:numId w:val="13"/>
        </w:numPr>
        <w:rPr>
          <w:rFonts w:ascii="Times New Roman" w:hAnsi="Times New Roman"/>
        </w:rPr>
      </w:pPr>
      <w:r w:rsidRPr="00AA78A0">
        <w:rPr>
          <w:rFonts w:ascii="Times New Roman" w:hAnsi="Times New Roman"/>
        </w:rPr>
        <w:t xml:space="preserve">Remove the </w:t>
      </w:r>
      <w:r w:rsidR="00DD21FF">
        <w:rPr>
          <w:rFonts w:ascii="Times New Roman" w:hAnsi="Times New Roman"/>
        </w:rPr>
        <w:t xml:space="preserve">two </w:t>
      </w:r>
      <w:r w:rsidRPr="00AA78A0">
        <w:rPr>
          <w:rFonts w:ascii="Times New Roman" w:hAnsi="Times New Roman"/>
        </w:rPr>
        <w:t>automatically generated methods.</w:t>
      </w:r>
    </w:p>
    <w:p w14:paraId="6C651D07" w14:textId="7E1EE75D" w:rsidR="00AA78A0" w:rsidRPr="00DD21FF" w:rsidRDefault="00AA78A0" w:rsidP="00DD21FF">
      <w:pPr>
        <w:pStyle w:val="ListParagraph"/>
        <w:numPr>
          <w:ilvl w:val="0"/>
          <w:numId w:val="13"/>
        </w:numPr>
        <w:rPr>
          <w:rFonts w:ascii="Times New Roman" w:hAnsi="Times New Roman"/>
        </w:rPr>
      </w:pPr>
      <w:r w:rsidRPr="00AA78A0">
        <w:rPr>
          <w:rFonts w:ascii="Times New Roman" w:hAnsi="Times New Roman"/>
        </w:rPr>
        <w:t>Creat</w:t>
      </w:r>
      <w:r w:rsidR="002733E0">
        <w:rPr>
          <w:rFonts w:ascii="Times New Roman" w:hAnsi="Times New Roman"/>
        </w:rPr>
        <w:t>e a mai</w:t>
      </w:r>
      <w:r w:rsidR="00140F4A">
        <w:rPr>
          <w:rFonts w:ascii="Times New Roman" w:hAnsi="Times New Roman"/>
        </w:rPr>
        <w:t>n method (see Activity 1.2</w:t>
      </w:r>
      <w:r w:rsidR="00ED10D7">
        <w:rPr>
          <w:rFonts w:ascii="Times New Roman" w:hAnsi="Times New Roman"/>
        </w:rPr>
        <w:t>.3 in book</w:t>
      </w:r>
      <w:r w:rsidRPr="00AA78A0">
        <w:rPr>
          <w:rFonts w:ascii="Times New Roman" w:hAnsi="Times New Roman"/>
        </w:rPr>
        <w:t>)</w:t>
      </w:r>
    </w:p>
    <w:p w14:paraId="7E17815C" w14:textId="77777777" w:rsidR="0089387C" w:rsidRDefault="002733E0" w:rsidP="00CB66F0">
      <w:pPr>
        <w:pStyle w:val="ListParagraph"/>
        <w:numPr>
          <w:ilvl w:val="0"/>
          <w:numId w:val="13"/>
        </w:numPr>
        <w:rPr>
          <w:rFonts w:ascii="Times New Roman" w:hAnsi="Times New Roman"/>
        </w:rPr>
      </w:pPr>
      <w:r>
        <w:rPr>
          <w:rFonts w:ascii="Times New Roman" w:hAnsi="Times New Roman"/>
        </w:rPr>
        <w:t>Prompt the user to enter three integers for hours, minutes and seconds.</w:t>
      </w:r>
    </w:p>
    <w:p w14:paraId="66CAB54F" w14:textId="77777777" w:rsidR="002733E0" w:rsidRDefault="0089387C" w:rsidP="00CB66F0">
      <w:pPr>
        <w:pStyle w:val="ListParagraph"/>
        <w:numPr>
          <w:ilvl w:val="0"/>
          <w:numId w:val="13"/>
        </w:numPr>
        <w:rPr>
          <w:rFonts w:ascii="Times New Roman" w:hAnsi="Times New Roman"/>
        </w:rPr>
      </w:pPr>
      <w:r>
        <w:rPr>
          <w:rFonts w:ascii="Times New Roman" w:hAnsi="Times New Roman"/>
        </w:rPr>
        <w:t>Use variables with meaningful names</w:t>
      </w:r>
    </w:p>
    <w:p w14:paraId="099A8087" w14:textId="77777777" w:rsidR="00DD21FF" w:rsidRDefault="002733E0" w:rsidP="00CB66F0">
      <w:pPr>
        <w:pStyle w:val="ListParagraph"/>
        <w:numPr>
          <w:ilvl w:val="0"/>
          <w:numId w:val="13"/>
        </w:numPr>
        <w:rPr>
          <w:rFonts w:ascii="Times New Roman" w:hAnsi="Times New Roman"/>
        </w:rPr>
      </w:pPr>
      <w:r>
        <w:rPr>
          <w:rFonts w:ascii="Times New Roman" w:hAnsi="Times New Roman"/>
        </w:rPr>
        <w:t>Calculate and display the number of equivalent seconds</w:t>
      </w:r>
    </w:p>
    <w:p w14:paraId="568DBFE2" w14:textId="77777777" w:rsidR="00140F4A" w:rsidRDefault="00140F4A" w:rsidP="00140F4A">
      <w:pPr>
        <w:pStyle w:val="ListParagraph"/>
        <w:numPr>
          <w:ilvl w:val="0"/>
          <w:numId w:val="1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When working correctly, copy to the corresponding </w:t>
      </w:r>
      <w:proofErr w:type="spellStart"/>
      <w:r>
        <w:rPr>
          <w:rFonts w:ascii="Times New Roman" w:hAnsi="Times New Roman"/>
        </w:rPr>
        <w:t>zyLab</w:t>
      </w:r>
      <w:proofErr w:type="spellEnd"/>
      <w:r>
        <w:rPr>
          <w:rFonts w:ascii="Times New Roman" w:hAnsi="Times New Roman"/>
        </w:rPr>
        <w:t xml:space="preserve"> in Chapter 3 for testing</w:t>
      </w:r>
    </w:p>
    <w:p w14:paraId="74E34E5B" w14:textId="77777777" w:rsidR="007C0673" w:rsidRDefault="007C0673" w:rsidP="00CB66F0">
      <w:pPr>
        <w:rPr>
          <w:rFonts w:ascii="Times New Roman" w:hAnsi="Times New Roman"/>
        </w:rPr>
      </w:pPr>
    </w:p>
    <w:p w14:paraId="4F41EBD9" w14:textId="67A50EE0" w:rsidR="002733E0" w:rsidRDefault="002733E0" w:rsidP="00672832">
      <w:pPr>
        <w:ind w:firstLine="36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Sample </w:t>
      </w:r>
      <w:r w:rsidR="0035642F">
        <w:rPr>
          <w:rFonts w:ascii="Times New Roman" w:hAnsi="Times New Roman"/>
          <w:b/>
          <w:sz w:val="28"/>
        </w:rPr>
        <w:t xml:space="preserve">Input / </w:t>
      </w:r>
      <w:r>
        <w:rPr>
          <w:rFonts w:ascii="Times New Roman" w:hAnsi="Times New Roman"/>
          <w:b/>
          <w:sz w:val="28"/>
        </w:rPr>
        <w:t>Output</w:t>
      </w:r>
    </w:p>
    <w:p w14:paraId="4FE42C6C" w14:textId="0616205A" w:rsidR="00431D98" w:rsidRDefault="008A2B89" w:rsidP="00672832">
      <w:pPr>
        <w:ind w:firstLine="360"/>
        <w:rPr>
          <w:rFonts w:ascii="Courier New" w:hAnsi="Courier New"/>
          <w:sz w:val="28"/>
        </w:rPr>
      </w:pPr>
      <w:r>
        <w:rPr>
          <w:rFonts w:ascii="Courier New" w:hAnsi="Courier New" w:cs="Courier New"/>
          <w:color w:val="37474F"/>
          <w:sz w:val="27"/>
          <w:szCs w:val="27"/>
          <w:shd w:val="clear" w:color="auto" w:fill="F5F5F5"/>
        </w:rPr>
        <w:t xml:space="preserve">Hours: 4 Minutes: 1 Seconds: 0 </w:t>
      </w:r>
      <w:r w:rsidRPr="008A2B89">
        <w:rPr>
          <w:rFonts w:ascii="Courier New" w:hAnsi="Courier New" w:cs="Courier New"/>
          <w:color w:val="37474F"/>
          <w:sz w:val="27"/>
          <w:szCs w:val="27"/>
          <w:highlight w:val="yellow"/>
          <w:shd w:val="clear" w:color="auto" w:fill="F5F5F5"/>
        </w:rPr>
        <w:t>14460 seconds</w:t>
      </w:r>
      <w:r>
        <w:rPr>
          <w:rFonts w:ascii="Courier New" w:hAnsi="Courier New" w:cs="Courier New"/>
          <w:color w:val="37474F"/>
          <w:sz w:val="27"/>
          <w:szCs w:val="27"/>
          <w:shd w:val="clear" w:color="auto" w:fill="F5F5F5"/>
        </w:rPr>
        <w:t xml:space="preserve"> </w:t>
      </w:r>
    </w:p>
    <w:p w14:paraId="7F8903A5" w14:textId="3531A355" w:rsidR="002733E0" w:rsidRDefault="0035642F" w:rsidP="00431D98">
      <w:pPr>
        <w:rPr>
          <w:rFonts w:ascii="Times New Roman" w:hAnsi="Times New Roman"/>
          <w:b/>
          <w:sz w:val="28"/>
        </w:rPr>
      </w:pPr>
      <w:r w:rsidRPr="0035642F">
        <w:rPr>
          <w:rFonts w:ascii="Times New Roman" w:hAnsi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6106868" wp14:editId="7FDBF13F">
                <wp:simplePos x="0" y="0"/>
                <wp:positionH relativeFrom="column">
                  <wp:posOffset>1617089</wp:posOffset>
                </wp:positionH>
                <wp:positionV relativeFrom="paragraph">
                  <wp:posOffset>111987</wp:posOffset>
                </wp:positionV>
                <wp:extent cx="143472" cy="286357"/>
                <wp:effectExtent l="57150" t="38100" r="47625" b="762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472" cy="286357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  <a:tailEnd type="triangle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B2E5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27.35pt;margin-top:8.8pt;width:11.3pt;height:22.55pt;flip:y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" strokecolor="#4f81bd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652D3B" w:rsidRPr="007B4538">
        <w:rPr>
          <w:rFonts w:ascii="Courier New" w:hAnsi="Courier New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2196D81" wp14:editId="3CD281B3">
                <wp:simplePos x="0" y="0"/>
                <wp:positionH relativeFrom="column">
                  <wp:posOffset>4244454</wp:posOffset>
                </wp:positionH>
                <wp:positionV relativeFrom="paragraph">
                  <wp:posOffset>71043</wp:posOffset>
                </wp:positionV>
                <wp:extent cx="423080" cy="204717"/>
                <wp:effectExtent l="38100" t="38100" r="72390" b="8128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3080" cy="204717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  <a:tailEnd type="triangle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F4753" id="Straight Arrow Connector 3" o:spid="_x0000_s1026" type="#_x0000_t32" style="position:absolute;margin-left:334.2pt;margin-top:5.6pt;width:33.3pt;height:16.1pt;flip:x y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" strokecolor="#4f81bd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56D93F90" w14:textId="4C53C2DA" w:rsidR="00ED10D7" w:rsidRDefault="0035642F">
      <w:pPr>
        <w:rPr>
          <w:rFonts w:ascii="Times New Roman" w:hAnsi="Times New Roman"/>
          <w:b/>
          <w:sz w:val="28"/>
        </w:rPr>
      </w:pPr>
      <w:r w:rsidRPr="0035642F">
        <w:rPr>
          <w:rFonts w:ascii="Times New Roman" w:hAnsi="Times New Roman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837440" behindDoc="0" locked="0" layoutInCell="1" allowOverlap="1" wp14:anchorId="4F6DD8E7" wp14:editId="21B3A46B">
                <wp:simplePos x="0" y="0"/>
                <wp:positionH relativeFrom="margin">
                  <wp:posOffset>1158136</wp:posOffset>
                </wp:positionH>
                <wp:positionV relativeFrom="paragraph">
                  <wp:posOffset>249271</wp:posOffset>
                </wp:positionV>
                <wp:extent cx="1262380" cy="1404620"/>
                <wp:effectExtent l="0" t="0" r="13970" b="2603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2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A4B5BE" w14:textId="6A1E162D" w:rsidR="0035642F" w:rsidRDefault="0035642F" w:rsidP="0035642F">
                            <w:r>
                              <w:t>Input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F6DD8E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91.2pt;margin-top:19.65pt;width:99.4pt;height:110.6pt;z-index:2518374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">
                <v:textbox style="mso-fit-shape-to-text:t">
                  <w:txbxContent>
                    <w:p w14:paraId="3CA4B5BE" w14:textId="6A1E162D" w:rsidR="0035642F" w:rsidRDefault="0035642F" w:rsidP="0035642F">
                      <w:r>
                        <w:t>Input data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52D3B" w:rsidRPr="007B4538">
        <w:rPr>
          <w:rFonts w:ascii="Courier New" w:hAnsi="Courier New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30C4D270" wp14:editId="09CCFCA1">
                <wp:simplePos x="0" y="0"/>
                <wp:positionH relativeFrom="margin">
                  <wp:posOffset>4823650</wp:posOffset>
                </wp:positionH>
                <wp:positionV relativeFrom="paragraph">
                  <wp:posOffset>9525</wp:posOffset>
                </wp:positionV>
                <wp:extent cx="1262380" cy="1404620"/>
                <wp:effectExtent l="0" t="0" r="13970" b="2603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2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AB06E9" w14:textId="17D62D25" w:rsidR="007B4538" w:rsidRDefault="007B4538" w:rsidP="007B4538">
                            <w:r>
                              <w:t xml:space="preserve">Printed </w:t>
                            </w:r>
                            <w:r w:rsidR="008A2B89">
                              <w:t>result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C4D270" id="Text Box 2" o:spid="_x0000_s1027" type="#_x0000_t202" style="position:absolute;margin-left:379.8pt;margin-top:.75pt;width:99.4pt;height:110.6pt;z-index:2517565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">
                <v:textbox style="mso-fit-shape-to-text:t">
                  <w:txbxContent>
                    <w:p w14:paraId="16AB06E9" w14:textId="17D62D25" w:rsidR="007B4538" w:rsidRDefault="007B4538" w:rsidP="007B4538">
                      <w:r>
                        <w:t xml:space="preserve">Printed </w:t>
                      </w:r>
                      <w:r w:rsidR="008A2B89">
                        <w:t>result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D10D7">
        <w:rPr>
          <w:rFonts w:ascii="Times New Roman" w:hAnsi="Times New Roman"/>
          <w:b/>
          <w:sz w:val="28"/>
        </w:rPr>
        <w:br w:type="page"/>
      </w:r>
    </w:p>
    <w:p w14:paraId="4D0FE173" w14:textId="77777777" w:rsidR="001B78EE" w:rsidRPr="001B78EE" w:rsidRDefault="00810350" w:rsidP="001B78EE">
      <w:pPr>
        <w:rPr>
          <w:rFonts w:ascii="Times New Roman" w:hAnsi="Times New Roman"/>
          <w:b/>
          <w:sz w:val="28"/>
          <w:u w:val="single"/>
        </w:rPr>
      </w:pPr>
      <w:r w:rsidRPr="001B78EE">
        <w:rPr>
          <w:rFonts w:ascii="Times New Roman" w:hAnsi="Times New Roman"/>
          <w:b/>
          <w:sz w:val="28"/>
          <w:u w:val="single"/>
        </w:rPr>
        <w:lastRenderedPageBreak/>
        <w:t>Lab Activity #2 – Convert from seconds</w:t>
      </w:r>
      <w:r w:rsidR="001B78EE" w:rsidRPr="001B78EE">
        <w:rPr>
          <w:rFonts w:ascii="Times New Roman" w:hAnsi="Times New Roman"/>
          <w:b/>
          <w:sz w:val="28"/>
          <w:u w:val="single"/>
        </w:rPr>
        <w:t xml:space="preserve"> </w:t>
      </w:r>
    </w:p>
    <w:p w14:paraId="6A89B941" w14:textId="77777777" w:rsidR="001B78EE" w:rsidRDefault="001B78EE" w:rsidP="001B78EE">
      <w:pPr>
        <w:rPr>
          <w:rFonts w:ascii="Times New Roman" w:hAnsi="Times New Roman"/>
          <w:b/>
          <w:sz w:val="28"/>
          <w:u w:val="single"/>
        </w:rPr>
      </w:pPr>
    </w:p>
    <w:p w14:paraId="74C597B9" w14:textId="71ABE554" w:rsidR="001B78EE" w:rsidRPr="001B78EE" w:rsidRDefault="001B78EE" w:rsidP="001B78EE">
      <w:pPr>
        <w:rPr>
          <w:rFonts w:ascii="Times New Roman" w:hAnsi="Times New Roman"/>
          <w:b/>
          <w:sz w:val="28"/>
        </w:rPr>
      </w:pPr>
      <w:r w:rsidRPr="001B78EE">
        <w:rPr>
          <w:rFonts w:ascii="Times New Roman" w:hAnsi="Times New Roman"/>
          <w:b/>
          <w:sz w:val="28"/>
        </w:rPr>
        <w:t>NOTE:  See example code posted on Blackboard under documents.</w:t>
      </w:r>
    </w:p>
    <w:p w14:paraId="465DDE08" w14:textId="2064D201" w:rsidR="00810350" w:rsidRPr="00AA78A0" w:rsidRDefault="00810350" w:rsidP="00810350">
      <w:pPr>
        <w:rPr>
          <w:rFonts w:ascii="Times New Roman" w:hAnsi="Times New Roman"/>
          <w:b/>
          <w:sz w:val="28"/>
        </w:rPr>
      </w:pPr>
    </w:p>
    <w:p w14:paraId="1A1BB3F2" w14:textId="77777777" w:rsidR="00810350" w:rsidRDefault="00810350" w:rsidP="00810350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 w:rsidRPr="00AA78A0">
        <w:rPr>
          <w:rFonts w:ascii="Times New Roman" w:hAnsi="Times New Roman"/>
        </w:rPr>
        <w:t>Cre</w:t>
      </w:r>
      <w:r>
        <w:rPr>
          <w:rFonts w:ascii="Times New Roman" w:hAnsi="Times New Roman"/>
        </w:rPr>
        <w:t>ate a new Class called “</w:t>
      </w:r>
      <w:proofErr w:type="spellStart"/>
      <w:r>
        <w:rPr>
          <w:rFonts w:ascii="Times New Roman" w:hAnsi="Times New Roman"/>
        </w:rPr>
        <w:t>ConvertFromSeconds</w:t>
      </w:r>
      <w:proofErr w:type="spellEnd"/>
      <w:r w:rsidRPr="00AA78A0">
        <w:rPr>
          <w:rFonts w:ascii="Times New Roman" w:hAnsi="Times New Roman"/>
        </w:rPr>
        <w:t>”</w:t>
      </w:r>
    </w:p>
    <w:p w14:paraId="33D318FE" w14:textId="77777777" w:rsidR="00810350" w:rsidRDefault="00810350" w:rsidP="00810350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>
        <w:rPr>
          <w:rFonts w:ascii="Times New Roman" w:hAnsi="Times New Roman"/>
        </w:rPr>
        <w:t>Promp</w:t>
      </w:r>
      <w:r w:rsidR="00E03E2B">
        <w:rPr>
          <w:rFonts w:ascii="Times New Roman" w:hAnsi="Times New Roman"/>
        </w:rPr>
        <w:t>t the user to enter one integer</w:t>
      </w:r>
      <w:r>
        <w:rPr>
          <w:rFonts w:ascii="Times New Roman" w:hAnsi="Times New Roman"/>
        </w:rPr>
        <w:t xml:space="preserve"> for the number of seconds.</w:t>
      </w:r>
    </w:p>
    <w:p w14:paraId="44728617" w14:textId="7C12407E" w:rsidR="00810350" w:rsidRDefault="00810350" w:rsidP="00810350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>
        <w:rPr>
          <w:rFonts w:ascii="Times New Roman" w:hAnsi="Times New Roman"/>
        </w:rPr>
        <w:t>Calculate and display the number of equivalent hours, minutes and seconds</w:t>
      </w:r>
      <w:r w:rsidR="00ED10D7">
        <w:rPr>
          <w:rFonts w:ascii="Times New Roman" w:hAnsi="Times New Roman"/>
        </w:rPr>
        <w:t xml:space="preserve"> (refer to section </w:t>
      </w:r>
      <w:r w:rsidR="005E71B4">
        <w:rPr>
          <w:rFonts w:ascii="Times New Roman" w:hAnsi="Times New Roman"/>
        </w:rPr>
        <w:t>3.6</w:t>
      </w:r>
      <w:r w:rsidR="00ED10D7">
        <w:rPr>
          <w:rFonts w:ascii="Times New Roman" w:hAnsi="Times New Roman"/>
        </w:rPr>
        <w:t xml:space="preserve"> about integer division and the remainder operator)</w:t>
      </w:r>
    </w:p>
    <w:p w14:paraId="48560E2F" w14:textId="77777777" w:rsidR="007B4538" w:rsidRPr="007B4538" w:rsidRDefault="007B4538" w:rsidP="007B4538">
      <w:pPr>
        <w:ind w:left="720"/>
        <w:rPr>
          <w:rFonts w:ascii="Courier New" w:hAnsi="Courier New" w:cs="Courier New"/>
        </w:rPr>
      </w:pPr>
      <w:proofErr w:type="gramStart"/>
      <w:r w:rsidRPr="007B4538">
        <w:rPr>
          <w:rFonts w:ascii="Courier New" w:hAnsi="Courier New" w:cs="Courier New"/>
        </w:rPr>
        <w:t>hours</w:t>
      </w:r>
      <w:proofErr w:type="gramEnd"/>
      <w:r w:rsidRPr="007B4538">
        <w:rPr>
          <w:rFonts w:ascii="Courier New" w:hAnsi="Courier New" w:cs="Courier New"/>
        </w:rPr>
        <w:t xml:space="preserve"> = </w:t>
      </w:r>
      <w:proofErr w:type="spellStart"/>
      <w:r w:rsidRPr="007B4538">
        <w:rPr>
          <w:rFonts w:ascii="Courier New" w:hAnsi="Courier New" w:cs="Courier New"/>
        </w:rPr>
        <w:t>numSeconds</w:t>
      </w:r>
      <w:proofErr w:type="spellEnd"/>
      <w:r w:rsidRPr="007B4538">
        <w:rPr>
          <w:rFonts w:ascii="Courier New" w:hAnsi="Courier New" w:cs="Courier New"/>
        </w:rPr>
        <w:t xml:space="preserve"> / 3600; </w:t>
      </w:r>
    </w:p>
    <w:p w14:paraId="286AF542" w14:textId="77777777" w:rsidR="007B4538" w:rsidRDefault="007B4538" w:rsidP="007B4538">
      <w:pPr>
        <w:ind w:left="720"/>
        <w:rPr>
          <w:rFonts w:ascii="Courier New" w:hAnsi="Courier New" w:cs="Courier New"/>
        </w:rPr>
      </w:pPr>
      <w:proofErr w:type="spellStart"/>
      <w:proofErr w:type="gramStart"/>
      <w:r w:rsidRPr="007B4538">
        <w:rPr>
          <w:rFonts w:ascii="Courier New" w:hAnsi="Courier New" w:cs="Courier New"/>
        </w:rPr>
        <w:t>numSeconds</w:t>
      </w:r>
      <w:proofErr w:type="spellEnd"/>
      <w:proofErr w:type="gramEnd"/>
      <w:r w:rsidRPr="007B4538">
        <w:rPr>
          <w:rFonts w:ascii="Courier New" w:hAnsi="Courier New" w:cs="Courier New"/>
        </w:rPr>
        <w:t xml:space="preserve"> = </w:t>
      </w:r>
      <w:proofErr w:type="spellStart"/>
      <w:r w:rsidRPr="007B4538">
        <w:rPr>
          <w:rFonts w:ascii="Courier New" w:hAnsi="Courier New" w:cs="Courier New"/>
        </w:rPr>
        <w:t>numSeconds</w:t>
      </w:r>
      <w:proofErr w:type="spellEnd"/>
      <w:r w:rsidRPr="007B4538">
        <w:rPr>
          <w:rFonts w:ascii="Courier New" w:hAnsi="Courier New" w:cs="Courier New"/>
        </w:rPr>
        <w:t xml:space="preserve"> % 3600; // remainder seconds</w:t>
      </w:r>
    </w:p>
    <w:p w14:paraId="04CD24B4" w14:textId="77777777" w:rsidR="007B4538" w:rsidRPr="007B4538" w:rsidRDefault="007B4538" w:rsidP="007B4538">
      <w:pPr>
        <w:ind w:left="720"/>
        <w:rPr>
          <w:rFonts w:ascii="Courier New" w:hAnsi="Courier New" w:cs="Courier New"/>
        </w:rPr>
      </w:pPr>
    </w:p>
    <w:p w14:paraId="0ED24EB5" w14:textId="77777777" w:rsidR="005E71B4" w:rsidRDefault="005E71B4" w:rsidP="005E71B4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When working correctly, copy to the corresponding </w:t>
      </w:r>
      <w:proofErr w:type="spellStart"/>
      <w:r>
        <w:rPr>
          <w:rFonts w:ascii="Times New Roman" w:hAnsi="Times New Roman"/>
        </w:rPr>
        <w:t>zyLab</w:t>
      </w:r>
      <w:proofErr w:type="spellEnd"/>
      <w:r>
        <w:rPr>
          <w:rFonts w:ascii="Times New Roman" w:hAnsi="Times New Roman"/>
        </w:rPr>
        <w:t xml:space="preserve"> in Chapter 3 for testing</w:t>
      </w:r>
    </w:p>
    <w:p w14:paraId="1F498B8A" w14:textId="09E6F8F9" w:rsidR="00810350" w:rsidRDefault="00810350" w:rsidP="00810350">
      <w:pPr>
        <w:rPr>
          <w:rFonts w:ascii="Times New Roman" w:hAnsi="Times New Roman"/>
        </w:rPr>
      </w:pPr>
    </w:p>
    <w:p w14:paraId="637AE268" w14:textId="3F421F06" w:rsidR="00810350" w:rsidRDefault="00810350" w:rsidP="00810350">
      <w:pPr>
        <w:ind w:firstLine="36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Sample </w:t>
      </w:r>
      <w:proofErr w:type="spellStart"/>
      <w:r w:rsidR="0035642F">
        <w:rPr>
          <w:rFonts w:ascii="Times New Roman" w:hAnsi="Times New Roman"/>
          <w:b/>
          <w:sz w:val="28"/>
        </w:rPr>
        <w:t>Input/</w:t>
      </w:r>
      <w:r>
        <w:rPr>
          <w:rFonts w:ascii="Times New Roman" w:hAnsi="Times New Roman"/>
          <w:b/>
          <w:sz w:val="28"/>
        </w:rPr>
        <w:t>Output</w:t>
      </w:r>
      <w:proofErr w:type="spellEnd"/>
    </w:p>
    <w:p w14:paraId="7C4C8F3D" w14:textId="340DBEA7" w:rsidR="00810350" w:rsidRPr="00810350" w:rsidRDefault="008A2B89" w:rsidP="00810350">
      <w:pPr>
        <w:ind w:firstLine="360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Seconds</w:t>
      </w:r>
      <w:r w:rsidR="00810350" w:rsidRPr="00810350">
        <w:rPr>
          <w:rFonts w:ascii="Courier New" w:hAnsi="Courier New"/>
          <w:sz w:val="28"/>
        </w:rPr>
        <w:t xml:space="preserve">: </w:t>
      </w:r>
      <w:r w:rsidR="0035642F">
        <w:rPr>
          <w:rFonts w:ascii="Courier New" w:hAnsi="Courier New"/>
          <w:b/>
          <w:sz w:val="28"/>
        </w:rPr>
        <w:t>3661</w:t>
      </w:r>
    </w:p>
    <w:p w14:paraId="7187678C" w14:textId="26125AA7" w:rsidR="008A2B89" w:rsidRPr="008A2B89" w:rsidRDefault="008A2B89" w:rsidP="008A2B89">
      <w:pPr>
        <w:rPr>
          <w:rFonts w:ascii="Courier New" w:eastAsia="Times New Roman" w:hAnsi="Courier New" w:cs="Courier New"/>
          <w:color w:val="37474F"/>
          <w:sz w:val="27"/>
          <w:szCs w:val="27"/>
          <w:highlight w:val="yellow"/>
          <w:shd w:val="clear" w:color="auto" w:fill="F5F5F5"/>
        </w:rPr>
      </w:pPr>
      <w:r w:rsidRPr="007B4538">
        <w:rPr>
          <w:rFonts w:ascii="Times New Roman" w:hAnsi="Times New Roman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580416" behindDoc="0" locked="0" layoutInCell="1" allowOverlap="1" wp14:anchorId="7BB2108F" wp14:editId="759042B4">
                <wp:simplePos x="0" y="0"/>
                <wp:positionH relativeFrom="column">
                  <wp:posOffset>2053590</wp:posOffset>
                </wp:positionH>
                <wp:positionV relativeFrom="paragraph">
                  <wp:posOffset>3810</wp:posOffset>
                </wp:positionV>
                <wp:extent cx="1835150" cy="1404620"/>
                <wp:effectExtent l="0" t="0" r="12700" b="2603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5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B11007" w14:textId="5769E54F" w:rsidR="007B4538" w:rsidRDefault="0035642F" w:rsidP="007B4538">
                            <w:r>
                              <w:t xml:space="preserve">Results printed in 3 lines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B2108F" id="_x0000_s1028" type="#_x0000_t202" style="position:absolute;margin-left:161.7pt;margin-top:.3pt;width:144.5pt;height:110.6pt;z-index:2515804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">
                <v:textbox style="mso-fit-shape-to-text:t">
                  <w:txbxContent>
                    <w:p w14:paraId="15B11007" w14:textId="5769E54F" w:rsidR="007B4538" w:rsidRDefault="0035642F" w:rsidP="007B4538">
                      <w:r>
                        <w:t xml:space="preserve">Results printed in </w:t>
                      </w:r>
                      <w:proofErr w:type="gramStart"/>
                      <w:r>
                        <w:t>3</w:t>
                      </w:r>
                      <w:proofErr w:type="gramEnd"/>
                      <w:r>
                        <w:t xml:space="preserve"> lines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B4538">
        <w:rPr>
          <w:rFonts w:ascii="Times New Roman" w:hAnsi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9BA5F5" wp14:editId="03A8E5A5">
                <wp:simplePos x="0" y="0"/>
                <wp:positionH relativeFrom="column">
                  <wp:posOffset>1721722</wp:posOffset>
                </wp:positionH>
                <wp:positionV relativeFrom="paragraph">
                  <wp:posOffset>140487</wp:posOffset>
                </wp:positionV>
                <wp:extent cx="241222" cy="209289"/>
                <wp:effectExtent l="57150" t="19050" r="64135" b="9588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222" cy="209289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  <a:tailEnd type="triangle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2DCBD4" id="Straight Arrow Connector 10" o:spid="_x0000_s1026" type="#_x0000_t32" style="position:absolute;margin-left:135.55pt;margin-top:11.05pt;width:19pt;height:16.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" strokecolor="#4f81bd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 xml:space="preserve">  </w:t>
      </w:r>
      <w:r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ab/>
      </w:r>
      <w:r w:rsidRPr="00652D3B">
        <w:rPr>
          <w:rFonts w:ascii="Courier New" w:eastAsia="Times New Roman" w:hAnsi="Courier New" w:cs="Courier New"/>
          <w:color w:val="37474F"/>
          <w:sz w:val="27"/>
          <w:szCs w:val="27"/>
          <w:highlight w:val="yellow"/>
          <w:shd w:val="clear" w:color="auto" w:fill="F5F5F5"/>
        </w:rPr>
        <w:t>Hours</w:t>
      </w:r>
      <w:r w:rsidRPr="008A2B89">
        <w:rPr>
          <w:rFonts w:ascii="Courier New" w:eastAsia="Times New Roman" w:hAnsi="Courier New" w:cs="Courier New"/>
          <w:color w:val="37474F"/>
          <w:sz w:val="27"/>
          <w:szCs w:val="27"/>
          <w:highlight w:val="yellow"/>
          <w:shd w:val="clear" w:color="auto" w:fill="F5F5F5"/>
        </w:rPr>
        <w:t>: 1</w:t>
      </w:r>
    </w:p>
    <w:p w14:paraId="729C4A7C" w14:textId="77777777" w:rsidR="008A2B89" w:rsidRPr="008A2B89" w:rsidRDefault="008A2B89" w:rsidP="008A2B89">
      <w:pPr>
        <w:ind w:firstLine="720"/>
        <w:rPr>
          <w:rFonts w:ascii="Courier New" w:eastAsia="Times New Roman" w:hAnsi="Courier New" w:cs="Courier New"/>
          <w:color w:val="37474F"/>
          <w:sz w:val="27"/>
          <w:szCs w:val="27"/>
          <w:highlight w:val="yellow"/>
          <w:shd w:val="clear" w:color="auto" w:fill="F5F5F5"/>
        </w:rPr>
      </w:pPr>
      <w:r w:rsidRPr="008A2B89">
        <w:rPr>
          <w:rFonts w:ascii="Courier New" w:eastAsia="Times New Roman" w:hAnsi="Courier New" w:cs="Courier New"/>
          <w:color w:val="37474F"/>
          <w:sz w:val="27"/>
          <w:szCs w:val="27"/>
          <w:highlight w:val="yellow"/>
          <w:shd w:val="clear" w:color="auto" w:fill="F5F5F5"/>
        </w:rPr>
        <w:t>Minutes: 1</w:t>
      </w:r>
    </w:p>
    <w:p w14:paraId="06C90398" w14:textId="70E27526" w:rsidR="00810350" w:rsidRDefault="008A2B89" w:rsidP="008A2B89">
      <w:pPr>
        <w:ind w:firstLine="720"/>
        <w:rPr>
          <w:rFonts w:ascii="Times New Roman" w:hAnsi="Times New Roman"/>
          <w:b/>
          <w:sz w:val="28"/>
        </w:rPr>
      </w:pPr>
      <w:r w:rsidRPr="00652D3B">
        <w:rPr>
          <w:rFonts w:ascii="Courier New" w:eastAsia="Times New Roman" w:hAnsi="Courier New" w:cs="Courier New"/>
          <w:color w:val="37474F"/>
          <w:sz w:val="27"/>
          <w:szCs w:val="27"/>
          <w:highlight w:val="yellow"/>
          <w:shd w:val="clear" w:color="auto" w:fill="F5F5F5"/>
        </w:rPr>
        <w:t>Seconds: 1</w:t>
      </w:r>
    </w:p>
    <w:p w14:paraId="07DD58C2" w14:textId="77777777" w:rsidR="00ED10D7" w:rsidRDefault="00ED10D7" w:rsidP="00810350">
      <w:pPr>
        <w:rPr>
          <w:rFonts w:ascii="Times New Roman" w:hAnsi="Times New Roman"/>
          <w:b/>
          <w:sz w:val="28"/>
        </w:rPr>
      </w:pPr>
    </w:p>
    <w:p w14:paraId="30F52513" w14:textId="27F5773B" w:rsidR="00810350" w:rsidRPr="001B78EE" w:rsidRDefault="00810350" w:rsidP="00810350">
      <w:pPr>
        <w:rPr>
          <w:rFonts w:ascii="Times New Roman" w:hAnsi="Times New Roman"/>
          <w:b/>
          <w:sz w:val="28"/>
          <w:u w:val="single"/>
        </w:rPr>
      </w:pPr>
      <w:r w:rsidRPr="001B78EE">
        <w:rPr>
          <w:rFonts w:ascii="Times New Roman" w:hAnsi="Times New Roman"/>
          <w:b/>
          <w:sz w:val="28"/>
          <w:u w:val="single"/>
        </w:rPr>
        <w:t>Lab Activity #3 – Convert to dollars</w:t>
      </w:r>
    </w:p>
    <w:p w14:paraId="4DADD940" w14:textId="77777777" w:rsidR="005E71B4" w:rsidRDefault="005E71B4" w:rsidP="005E71B4">
      <w:pPr>
        <w:pStyle w:val="ListParagraph"/>
        <w:numPr>
          <w:ilvl w:val="0"/>
          <w:numId w:val="15"/>
        </w:numPr>
        <w:rPr>
          <w:rFonts w:ascii="Times New Roman" w:hAnsi="Times New Roman"/>
        </w:rPr>
      </w:pPr>
      <w:r w:rsidRPr="00AA78A0">
        <w:rPr>
          <w:rFonts w:ascii="Times New Roman" w:hAnsi="Times New Roman"/>
        </w:rPr>
        <w:t>Cre</w:t>
      </w:r>
      <w:r>
        <w:rPr>
          <w:rFonts w:ascii="Times New Roman" w:hAnsi="Times New Roman"/>
        </w:rPr>
        <w:t>ate a new Class called “</w:t>
      </w:r>
      <w:proofErr w:type="spellStart"/>
      <w:r>
        <w:rPr>
          <w:rFonts w:ascii="Times New Roman" w:hAnsi="Times New Roman"/>
        </w:rPr>
        <w:t>ConvertToDollars</w:t>
      </w:r>
      <w:proofErr w:type="spellEnd"/>
      <w:r w:rsidRPr="00AA78A0">
        <w:rPr>
          <w:rFonts w:ascii="Times New Roman" w:hAnsi="Times New Roman"/>
        </w:rPr>
        <w:t>”</w:t>
      </w:r>
    </w:p>
    <w:p w14:paraId="217445A4" w14:textId="77777777" w:rsidR="005E71B4" w:rsidRDefault="005E71B4" w:rsidP="005E71B4">
      <w:pPr>
        <w:pStyle w:val="ListParagraph"/>
        <w:numPr>
          <w:ilvl w:val="0"/>
          <w:numId w:val="15"/>
        </w:numPr>
        <w:rPr>
          <w:rFonts w:ascii="Times New Roman" w:hAnsi="Times New Roman"/>
        </w:rPr>
      </w:pPr>
      <w:r>
        <w:rPr>
          <w:rFonts w:ascii="Times New Roman" w:hAnsi="Times New Roman"/>
        </w:rPr>
        <w:t>Prompt the user to enter four integers for quarters, dimes, nickels and pennies.</w:t>
      </w:r>
    </w:p>
    <w:p w14:paraId="04A072CF" w14:textId="77777777" w:rsidR="005E71B4" w:rsidRPr="00BD7906" w:rsidRDefault="005E71B4" w:rsidP="005E71B4">
      <w:pPr>
        <w:pStyle w:val="ListParagraph"/>
        <w:numPr>
          <w:ilvl w:val="0"/>
          <w:numId w:val="15"/>
        </w:numPr>
        <w:rPr>
          <w:rFonts w:ascii="Times New Roman" w:hAnsi="Times New Roman"/>
        </w:rPr>
      </w:pPr>
      <w:r>
        <w:rPr>
          <w:rFonts w:ascii="Times New Roman" w:hAnsi="Times New Roman"/>
        </w:rPr>
        <w:t>Calculate the total number of cents by combining quarters, dimes, nickels and pennies.</w:t>
      </w:r>
    </w:p>
    <w:p w14:paraId="1A611497" w14:textId="77777777" w:rsidR="005E71B4" w:rsidRPr="00BD7906" w:rsidRDefault="005E71B4" w:rsidP="005E71B4">
      <w:pPr>
        <w:pStyle w:val="ListParagraph"/>
        <w:numPr>
          <w:ilvl w:val="0"/>
          <w:numId w:val="15"/>
        </w:numPr>
        <w:rPr>
          <w:rFonts w:ascii="Times New Roman" w:hAnsi="Times New Roman"/>
        </w:rPr>
      </w:pPr>
      <w:r w:rsidRPr="00BD7906">
        <w:rPr>
          <w:rFonts w:ascii="Times New Roman" w:hAnsi="Times New Roman"/>
        </w:rPr>
        <w:t>Divide by 100.0</w:t>
      </w:r>
      <w:r>
        <w:rPr>
          <w:rFonts w:ascii="Times New Roman" w:hAnsi="Times New Roman"/>
        </w:rPr>
        <w:t xml:space="preserve"> and place in </w:t>
      </w:r>
      <w:r w:rsidRPr="00BD7906">
        <w:rPr>
          <w:rFonts w:ascii="Times New Roman" w:hAnsi="Times New Roman"/>
          <w:b/>
        </w:rPr>
        <w:t>a double</w:t>
      </w:r>
    </w:p>
    <w:p w14:paraId="195FB0D6" w14:textId="77777777" w:rsidR="005E71B4" w:rsidRDefault="005E71B4" w:rsidP="005E71B4">
      <w:pPr>
        <w:pStyle w:val="ListParagraph"/>
        <w:numPr>
          <w:ilvl w:val="0"/>
          <w:numId w:val="15"/>
        </w:numPr>
        <w:rPr>
          <w:rFonts w:ascii="Times New Roman" w:hAnsi="Times New Roman"/>
        </w:rPr>
      </w:pPr>
      <w:r>
        <w:rPr>
          <w:rFonts w:ascii="Times New Roman" w:hAnsi="Times New Roman"/>
        </w:rPr>
        <w:t>Display the equivalent in dollars and cents.</w:t>
      </w:r>
    </w:p>
    <w:p w14:paraId="070FBC44" w14:textId="77777777" w:rsidR="005E71B4" w:rsidRDefault="005E71B4" w:rsidP="005E71B4">
      <w:pPr>
        <w:pStyle w:val="ListParagraph"/>
        <w:numPr>
          <w:ilvl w:val="0"/>
          <w:numId w:val="15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When working correctly, copy to the corresponding </w:t>
      </w:r>
      <w:proofErr w:type="spellStart"/>
      <w:r>
        <w:rPr>
          <w:rFonts w:ascii="Times New Roman" w:hAnsi="Times New Roman"/>
        </w:rPr>
        <w:t>zyLab</w:t>
      </w:r>
      <w:proofErr w:type="spellEnd"/>
      <w:r>
        <w:rPr>
          <w:rFonts w:ascii="Times New Roman" w:hAnsi="Times New Roman"/>
        </w:rPr>
        <w:t xml:space="preserve"> in Chapter 3 for testing</w:t>
      </w:r>
    </w:p>
    <w:p w14:paraId="7279A34F" w14:textId="77777777" w:rsidR="00810350" w:rsidRDefault="00810350" w:rsidP="00810350">
      <w:pPr>
        <w:rPr>
          <w:rFonts w:ascii="Times New Roman" w:hAnsi="Times New Roman"/>
        </w:rPr>
      </w:pPr>
    </w:p>
    <w:p w14:paraId="6CB1EBF3" w14:textId="77777777" w:rsidR="001D69E0" w:rsidRPr="00D87047" w:rsidRDefault="001D69E0" w:rsidP="001D69E0">
      <w:pPr>
        <w:ind w:left="360"/>
        <w:rPr>
          <w:rFonts w:ascii="Times New Roman" w:hAnsi="Times New Roman"/>
          <w:b/>
          <w:u w:val="single"/>
        </w:rPr>
      </w:pPr>
      <w:r w:rsidRPr="00D87047">
        <w:rPr>
          <w:rFonts w:ascii="Times New Roman" w:hAnsi="Times New Roman"/>
          <w:b/>
          <w:u w:val="single"/>
        </w:rPr>
        <w:t xml:space="preserve">NOTES: </w:t>
      </w:r>
    </w:p>
    <w:p w14:paraId="00B5BCBF" w14:textId="734CD5BA" w:rsidR="001D69E0" w:rsidRDefault="001D69E0" w:rsidP="001D69E0">
      <w:pPr>
        <w:pStyle w:val="ListParagraph"/>
        <w:numPr>
          <w:ilvl w:val="0"/>
          <w:numId w:val="16"/>
        </w:numPr>
        <w:rPr>
          <w:rFonts w:ascii="Times New Roman" w:hAnsi="Times New Roman"/>
        </w:rPr>
      </w:pPr>
      <w:r w:rsidRPr="00FE3025">
        <w:rPr>
          <w:rFonts w:ascii="Times New Roman" w:hAnsi="Times New Roman"/>
        </w:rPr>
        <w:t>Wor</w:t>
      </w:r>
      <w:r>
        <w:rPr>
          <w:rFonts w:ascii="Times New Roman" w:hAnsi="Times New Roman"/>
        </w:rPr>
        <w:t>k your solution taking into cons</w:t>
      </w:r>
      <w:r w:rsidRPr="00FE3025">
        <w:rPr>
          <w:rFonts w:ascii="Times New Roman" w:hAnsi="Times New Roman"/>
        </w:rPr>
        <w:t xml:space="preserve">ideration that 1 dollar contains 100 </w:t>
      </w:r>
      <w:r w:rsidR="005E71B4" w:rsidRPr="00FE3025">
        <w:rPr>
          <w:rFonts w:ascii="Times New Roman" w:hAnsi="Times New Roman"/>
        </w:rPr>
        <w:t>pennies;</w:t>
      </w:r>
      <w:r w:rsidRPr="00FE3025">
        <w:rPr>
          <w:rFonts w:ascii="Times New Roman" w:hAnsi="Times New Roman"/>
        </w:rPr>
        <w:t xml:space="preserve"> 1 quarter contains 25 pennies, etc. </w:t>
      </w:r>
    </w:p>
    <w:p w14:paraId="57169B6A" w14:textId="3AAD9671" w:rsidR="001D69E0" w:rsidRDefault="001D69E0" w:rsidP="001D69E0">
      <w:pPr>
        <w:pStyle w:val="ListParagraph"/>
        <w:numPr>
          <w:ilvl w:val="0"/>
          <w:numId w:val="16"/>
        </w:numPr>
        <w:rPr>
          <w:rFonts w:ascii="Times New Roman" w:hAnsi="Times New Roman"/>
        </w:rPr>
      </w:pPr>
      <w:r>
        <w:rPr>
          <w:rFonts w:ascii="Times New Roman" w:hAnsi="Times New Roman"/>
        </w:rPr>
        <w:t>We will learn how to format numbers and currencies later, for now use the following instruction to format the result.</w:t>
      </w:r>
    </w:p>
    <w:p w14:paraId="19551BE9" w14:textId="35843639" w:rsidR="001D69E0" w:rsidRDefault="001D69E0" w:rsidP="001D69E0">
      <w:pPr>
        <w:rPr>
          <w:rFonts w:ascii="Times New Roman" w:hAnsi="Times New Roman"/>
        </w:rPr>
      </w:pPr>
    </w:p>
    <w:p w14:paraId="711C75E2" w14:textId="61414482" w:rsidR="001D69E0" w:rsidRPr="003C25A8" w:rsidRDefault="001D69E0" w:rsidP="001D69E0">
      <w:pPr>
        <w:ind w:firstLine="720"/>
        <w:rPr>
          <w:rFonts w:ascii="Courier New" w:hAnsi="Courier New"/>
        </w:rPr>
      </w:pPr>
      <w:r w:rsidRPr="003C25A8">
        <w:rPr>
          <w:rFonts w:ascii="Courier New" w:hAnsi="Courier New"/>
          <w:noProof/>
        </w:rPr>
        <mc:AlternateContent>
          <mc:Choice Requires="wps">
            <w:drawing>
              <wp:anchor distT="0" distB="0" distL="114300" distR="114300" simplePos="0" relativeHeight="251481088" behindDoc="0" locked="0" layoutInCell="1" allowOverlap="1" wp14:anchorId="11FB0039" wp14:editId="1A325DFF">
                <wp:simplePos x="0" y="0"/>
                <wp:positionH relativeFrom="column">
                  <wp:posOffset>3521884</wp:posOffset>
                </wp:positionH>
                <wp:positionV relativeFrom="paragraph">
                  <wp:posOffset>121920</wp:posOffset>
                </wp:positionV>
                <wp:extent cx="168295" cy="246832"/>
                <wp:effectExtent l="57150" t="38100" r="60325" b="7747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295" cy="2468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A9AB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77.3pt;margin-top:9.6pt;width:13.25pt;height:19.45pt;flip:y;z-index:25148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proofErr w:type="spellStart"/>
      <w:proofErr w:type="gramStart"/>
      <w:r w:rsidRPr="003C25A8">
        <w:rPr>
          <w:rFonts w:ascii="Courier New" w:hAnsi="Courier New"/>
        </w:rPr>
        <w:t>System.out.println</w:t>
      </w:r>
      <w:proofErr w:type="spellEnd"/>
      <w:r w:rsidRPr="003C25A8">
        <w:rPr>
          <w:rFonts w:ascii="Courier New" w:hAnsi="Courier New"/>
        </w:rPr>
        <w:t>(</w:t>
      </w:r>
      <w:proofErr w:type="gramEnd"/>
      <w:r w:rsidRPr="003C25A8">
        <w:rPr>
          <w:rFonts w:ascii="Courier New" w:hAnsi="Courier New"/>
        </w:rPr>
        <w:t>"</w:t>
      </w:r>
      <w:r w:rsidR="005029E3">
        <w:rPr>
          <w:rFonts w:ascii="Courier New" w:hAnsi="Courier New"/>
        </w:rPr>
        <w:t xml:space="preserve">Dollars: </w:t>
      </w:r>
      <w:r w:rsidRPr="003C25A8">
        <w:rPr>
          <w:rFonts w:ascii="Courier New" w:hAnsi="Courier New"/>
        </w:rPr>
        <w:t>$" +    );</w:t>
      </w:r>
    </w:p>
    <w:p w14:paraId="6BE360CD" w14:textId="69992BFA" w:rsidR="001D69E0" w:rsidRDefault="00652D3B" w:rsidP="001D69E0">
      <w:pPr>
        <w:ind w:left="360"/>
        <w:rPr>
          <w:rFonts w:ascii="Times New Roman" w:hAnsi="Times New Roman"/>
        </w:rPr>
      </w:pPr>
      <w:r w:rsidRPr="003C25A8">
        <w:rPr>
          <w:rFonts w:ascii="Courier New" w:hAnsi="Courier New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480064" behindDoc="0" locked="0" layoutInCell="1" allowOverlap="1" wp14:anchorId="04CD915D" wp14:editId="41D2C924">
                <wp:simplePos x="0" y="0"/>
                <wp:positionH relativeFrom="column">
                  <wp:posOffset>2904490</wp:posOffset>
                </wp:positionH>
                <wp:positionV relativeFrom="paragraph">
                  <wp:posOffset>163195</wp:posOffset>
                </wp:positionV>
                <wp:extent cx="1889760" cy="1404620"/>
                <wp:effectExtent l="0" t="0" r="15240" b="184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22DFCA" w14:textId="77777777" w:rsidR="001D69E0" w:rsidRDefault="001D69E0" w:rsidP="001D69E0">
                            <w:r>
                              <w:t>Variable name used to do the calculation / 100.0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CD915D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228.7pt;margin-top:12.85pt;width:148.8pt;height:110.6pt;z-index:2514800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">
                <v:textbox style="mso-fit-shape-to-text:t">
                  <w:txbxContent>
                    <w:p w14:paraId="7E22DFCA" w14:textId="77777777" w:rsidR="001D69E0" w:rsidRDefault="001D69E0" w:rsidP="001D69E0">
                      <w:r>
                        <w:t>Variable name used to do the calculation / 100.0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69E0">
        <w:rPr>
          <w:rFonts w:ascii="Times New Roman" w:hAnsi="Times New Roman"/>
        </w:rPr>
        <w:t xml:space="preserve"> </w:t>
      </w:r>
      <w:bookmarkStart w:id="0" w:name="_GoBack"/>
      <w:bookmarkEnd w:id="0"/>
    </w:p>
    <w:p w14:paraId="3438FECC" w14:textId="7106E0F4" w:rsidR="00652D3B" w:rsidRDefault="00652D3B" w:rsidP="001D69E0">
      <w:pPr>
        <w:ind w:left="360"/>
        <w:rPr>
          <w:rFonts w:ascii="Times New Roman" w:hAnsi="Times New Roman"/>
        </w:rPr>
      </w:pPr>
    </w:p>
    <w:p w14:paraId="2FF0D9FE" w14:textId="77777777" w:rsidR="00652D3B" w:rsidRDefault="00652D3B" w:rsidP="001D69E0">
      <w:pPr>
        <w:ind w:left="360"/>
        <w:rPr>
          <w:rFonts w:ascii="Times New Roman" w:hAnsi="Times New Roman"/>
        </w:rPr>
      </w:pPr>
    </w:p>
    <w:p w14:paraId="0D058280" w14:textId="32D96547" w:rsidR="001D69E0" w:rsidRDefault="001D69E0" w:rsidP="001D69E0">
      <w:pPr>
        <w:ind w:firstLine="36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Sample Output</w:t>
      </w:r>
    </w:p>
    <w:p w14:paraId="6F37E286" w14:textId="4718910C" w:rsidR="005E71B4" w:rsidRPr="00652D3B" w:rsidRDefault="00652D3B" w:rsidP="001D69E0">
      <w:pPr>
        <w:ind w:firstLine="360"/>
        <w:rPr>
          <w:rFonts w:ascii="Courier New" w:hAnsi="Courier New"/>
        </w:rPr>
      </w:pPr>
      <w:r w:rsidRPr="00652D3B">
        <w:rPr>
          <w:rFonts w:ascii="Courier New" w:hAnsi="Courier New" w:cs="Courier New"/>
          <w:color w:val="37474F"/>
          <w:szCs w:val="27"/>
          <w:shd w:val="clear" w:color="auto" w:fill="F5F5F5"/>
        </w:rPr>
        <w:t xml:space="preserve">Quarters: 4 Dimes: 1 Nickels: 1 Pennies: 1 </w:t>
      </w:r>
      <w:r w:rsidRPr="00652D3B">
        <w:rPr>
          <w:rFonts w:ascii="Courier New" w:hAnsi="Courier New" w:cs="Courier New"/>
          <w:color w:val="37474F"/>
          <w:szCs w:val="27"/>
          <w:highlight w:val="yellow"/>
          <w:shd w:val="clear" w:color="auto" w:fill="F5F5F5"/>
        </w:rPr>
        <w:t>Dollars: $1.16</w:t>
      </w:r>
    </w:p>
    <w:p w14:paraId="02D31FDB" w14:textId="26633444" w:rsidR="005E71B4" w:rsidRDefault="0035642F" w:rsidP="001D69E0">
      <w:pPr>
        <w:ind w:firstLine="360"/>
        <w:rPr>
          <w:rFonts w:ascii="Courier New" w:hAnsi="Courier New"/>
          <w:sz w:val="28"/>
        </w:rPr>
      </w:pPr>
      <w:r w:rsidRPr="0035642F">
        <w:rPr>
          <w:rFonts w:ascii="Times New Roman" w:hAnsi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4EA8B35" wp14:editId="698DE791">
                <wp:simplePos x="0" y="0"/>
                <wp:positionH relativeFrom="column">
                  <wp:posOffset>1932940</wp:posOffset>
                </wp:positionH>
                <wp:positionV relativeFrom="paragraph">
                  <wp:posOffset>37380</wp:posOffset>
                </wp:positionV>
                <wp:extent cx="143472" cy="286357"/>
                <wp:effectExtent l="57150" t="38100" r="47625" b="762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472" cy="286357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  <a:tailEnd type="triangle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64E24" id="Straight Arrow Connector 8" o:spid="_x0000_s1026" type="#_x0000_t32" style="position:absolute;margin-left:152.2pt;margin-top:2.95pt;width:11.3pt;height:22.55pt;flip:y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" strokecolor="#4f81bd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652D3B">
        <w:rPr>
          <w:rFonts w:ascii="Courier New" w:hAnsi="Courier New"/>
          <w:noProof/>
          <w:sz w:val="28"/>
        </w:rPr>
        <mc:AlternateContent>
          <mc:Choice Requires="wps">
            <w:drawing>
              <wp:anchor distT="0" distB="0" distL="114300" distR="114300" simplePos="0" relativeHeight="251482112" behindDoc="0" locked="0" layoutInCell="1" allowOverlap="1" wp14:anchorId="79028216" wp14:editId="3B61AAEC">
                <wp:simplePos x="0" y="0"/>
                <wp:positionH relativeFrom="column">
                  <wp:posOffset>4346727</wp:posOffset>
                </wp:positionH>
                <wp:positionV relativeFrom="paragraph">
                  <wp:posOffset>37626</wp:posOffset>
                </wp:positionV>
                <wp:extent cx="254740" cy="211540"/>
                <wp:effectExtent l="38100" t="38100" r="50165" b="9334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740" cy="211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A21A8" id="Straight Arrow Connector 12" o:spid="_x0000_s1026" type="#_x0000_t32" style="position:absolute;margin-left:342.25pt;margin-top:2.95pt;width:20.05pt;height:16.65pt;flip:y;z-index:25148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76FF9628" w14:textId="78C4865A" w:rsidR="005E71B4" w:rsidRDefault="00652D3B" w:rsidP="001D69E0">
      <w:pPr>
        <w:ind w:firstLine="360"/>
        <w:rPr>
          <w:rFonts w:ascii="Courier New" w:hAnsi="Courier New"/>
          <w:sz w:val="28"/>
        </w:rPr>
      </w:pPr>
      <w:r w:rsidRPr="0054313A">
        <w:rPr>
          <w:rFonts w:ascii="Times New Roman" w:hAnsi="Times New Roman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483136" behindDoc="0" locked="0" layoutInCell="1" allowOverlap="1" wp14:anchorId="2124C39C" wp14:editId="2A8ED3D5">
                <wp:simplePos x="0" y="0"/>
                <wp:positionH relativeFrom="column">
                  <wp:posOffset>3804342</wp:posOffset>
                </wp:positionH>
                <wp:positionV relativeFrom="paragraph">
                  <wp:posOffset>105562</wp:posOffset>
                </wp:positionV>
                <wp:extent cx="1116330" cy="1404620"/>
                <wp:effectExtent l="0" t="0" r="26670" b="2603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63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178911" w14:textId="210E5DD4" w:rsidR="001D69E0" w:rsidRDefault="00652D3B" w:rsidP="001D69E0">
                            <w:r>
                              <w:t>Printed result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24C39C" id="_x0000_s1030" type="#_x0000_t202" style="position:absolute;left:0;text-align:left;margin-left:299.55pt;margin-top:8.3pt;width:87.9pt;height:110.6pt;z-index:2514831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">
                <v:textbox style="mso-fit-shape-to-text:t">
                  <w:txbxContent>
                    <w:p w14:paraId="10178911" w14:textId="210E5DD4" w:rsidR="001D69E0" w:rsidRDefault="00652D3B" w:rsidP="001D69E0">
                      <w:r>
                        <w:t>Printed result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01C81A6" w14:textId="19C50262" w:rsidR="00652D3B" w:rsidRDefault="0035642F" w:rsidP="005E71B4">
      <w:pPr>
        <w:rPr>
          <w:rFonts w:ascii="Times New Roman" w:hAnsi="Times New Roman"/>
          <w:b/>
          <w:sz w:val="28"/>
        </w:rPr>
      </w:pPr>
      <w:r w:rsidRPr="0035642F">
        <w:rPr>
          <w:rFonts w:ascii="Times New Roman" w:hAnsi="Times New Roman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840512" behindDoc="0" locked="0" layoutInCell="1" allowOverlap="1" wp14:anchorId="10FDDD74" wp14:editId="16F2DD71">
                <wp:simplePos x="0" y="0"/>
                <wp:positionH relativeFrom="margin">
                  <wp:posOffset>1235075</wp:posOffset>
                </wp:positionH>
                <wp:positionV relativeFrom="paragraph">
                  <wp:posOffset>3564</wp:posOffset>
                </wp:positionV>
                <wp:extent cx="1262380" cy="1404620"/>
                <wp:effectExtent l="0" t="0" r="13970" b="26035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2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FE95E8" w14:textId="4AD4F1BA" w:rsidR="0035642F" w:rsidRDefault="0035642F" w:rsidP="0035642F">
                            <w:r>
                              <w:t>Input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FDDD74" id="Text Box 7" o:spid="_x0000_s1031" type="#_x0000_t202" style="position:absolute;margin-left:97.25pt;margin-top:.3pt;width:99.4pt;height:110.6pt;z-index:2518405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">
                <v:textbox style="mso-fit-shape-to-text:t">
                  <w:txbxContent>
                    <w:p w14:paraId="45FE95E8" w14:textId="4AD4F1BA" w:rsidR="0035642F" w:rsidRDefault="0035642F" w:rsidP="0035642F">
                      <w:r>
                        <w:t>Input data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2FD1365" w14:textId="0F2BAE29" w:rsidR="00652D3B" w:rsidRDefault="00652D3B" w:rsidP="005E71B4">
      <w:pPr>
        <w:rPr>
          <w:rFonts w:ascii="Times New Roman" w:hAnsi="Times New Roman"/>
          <w:b/>
          <w:sz w:val="28"/>
        </w:rPr>
      </w:pPr>
    </w:p>
    <w:p w14:paraId="27FA3483" w14:textId="77777777" w:rsidR="00652D3B" w:rsidRDefault="00652D3B" w:rsidP="005E71B4">
      <w:pPr>
        <w:rPr>
          <w:rFonts w:ascii="Times New Roman" w:hAnsi="Times New Roman"/>
          <w:b/>
          <w:sz w:val="28"/>
        </w:rPr>
      </w:pPr>
    </w:p>
    <w:p w14:paraId="63F98654" w14:textId="2F4FEB14" w:rsidR="005E71B4" w:rsidRPr="00AA78A0" w:rsidRDefault="005E71B4" w:rsidP="005E71B4">
      <w:pPr>
        <w:rPr>
          <w:rFonts w:ascii="Times New Roman" w:hAnsi="Times New Roman"/>
          <w:b/>
          <w:sz w:val="28"/>
        </w:rPr>
      </w:pPr>
      <w:r w:rsidRPr="00AA78A0">
        <w:rPr>
          <w:rFonts w:ascii="Times New Roman" w:hAnsi="Times New Roman"/>
          <w:b/>
          <w:sz w:val="28"/>
        </w:rPr>
        <w:lastRenderedPageBreak/>
        <w:t>Lab Activity</w:t>
      </w:r>
      <w:r>
        <w:rPr>
          <w:rFonts w:ascii="Times New Roman" w:hAnsi="Times New Roman"/>
          <w:b/>
          <w:sz w:val="28"/>
        </w:rPr>
        <w:t xml:space="preserve"> #4 – Mad Lib</w:t>
      </w:r>
    </w:p>
    <w:p w14:paraId="76A3246C" w14:textId="1F2EED4F" w:rsidR="005E71B4" w:rsidRDefault="005E71B4" w:rsidP="005E71B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 mad lib is a simple game where you ask someone to name a few specific types of words and then you create a paragraph by inserting the words. The result is usually pretty silly but </w:t>
      </w:r>
      <w:r w:rsidR="003D79A0">
        <w:rPr>
          <w:rFonts w:ascii="Times New Roman" w:hAnsi="Times New Roman"/>
        </w:rPr>
        <w:t>fun</w:t>
      </w:r>
      <w:r>
        <w:rPr>
          <w:rFonts w:ascii="Times New Roman" w:hAnsi="Times New Roman"/>
        </w:rPr>
        <w:t xml:space="preserve"> for ten year olds!</w:t>
      </w:r>
    </w:p>
    <w:p w14:paraId="6BB93041" w14:textId="77777777" w:rsidR="005E71B4" w:rsidRDefault="005E71B4" w:rsidP="005E71B4">
      <w:pPr>
        <w:rPr>
          <w:rFonts w:ascii="Times New Roman" w:hAnsi="Times New Roman"/>
        </w:rPr>
      </w:pPr>
    </w:p>
    <w:p w14:paraId="3A7D128B" w14:textId="77777777" w:rsidR="005E71B4" w:rsidRPr="00921FA8" w:rsidRDefault="005E71B4" w:rsidP="005E71B4">
      <w:pPr>
        <w:pStyle w:val="ListParagraph"/>
        <w:numPr>
          <w:ilvl w:val="0"/>
          <w:numId w:val="17"/>
        </w:numPr>
        <w:rPr>
          <w:rFonts w:ascii="Times New Roman" w:hAnsi="Times New Roman"/>
        </w:rPr>
      </w:pPr>
      <w:r w:rsidRPr="00921FA8">
        <w:rPr>
          <w:rFonts w:ascii="Times New Roman" w:hAnsi="Times New Roman"/>
        </w:rPr>
        <w:t xml:space="preserve">Find a mad lib on the Web or create one on your own.  </w:t>
      </w:r>
    </w:p>
    <w:p w14:paraId="6B3D2BBF" w14:textId="77777777" w:rsidR="005E71B4" w:rsidRPr="00921FA8" w:rsidRDefault="005E71B4" w:rsidP="005E71B4">
      <w:pPr>
        <w:pStyle w:val="ListParagraph"/>
        <w:numPr>
          <w:ilvl w:val="0"/>
          <w:numId w:val="17"/>
        </w:numPr>
        <w:rPr>
          <w:rFonts w:ascii="Times New Roman" w:hAnsi="Times New Roman"/>
        </w:rPr>
      </w:pPr>
      <w:r w:rsidRPr="00921FA8">
        <w:rPr>
          <w:rFonts w:ascii="Times New Roman" w:hAnsi="Times New Roman"/>
        </w:rPr>
        <w:t>Create a new class</w:t>
      </w:r>
      <w:r>
        <w:rPr>
          <w:rFonts w:ascii="Times New Roman" w:hAnsi="Times New Roman"/>
        </w:rPr>
        <w:t xml:space="preserve"> called </w:t>
      </w:r>
      <w:proofErr w:type="spellStart"/>
      <w:r>
        <w:rPr>
          <w:rFonts w:ascii="Times New Roman" w:hAnsi="Times New Roman"/>
        </w:rPr>
        <w:t>MadLib</w:t>
      </w:r>
      <w:proofErr w:type="spellEnd"/>
      <w:r w:rsidRPr="00921FA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with a main method</w:t>
      </w:r>
      <w:r w:rsidRPr="00921FA8">
        <w:rPr>
          <w:rFonts w:ascii="Times New Roman" w:hAnsi="Times New Roman"/>
        </w:rPr>
        <w:t xml:space="preserve">. </w:t>
      </w:r>
    </w:p>
    <w:p w14:paraId="24C422A5" w14:textId="41E51408" w:rsidR="005E71B4" w:rsidRDefault="005E71B4" w:rsidP="005E71B4">
      <w:pPr>
        <w:pStyle w:val="ListParagraph"/>
        <w:numPr>
          <w:ilvl w:val="0"/>
          <w:numId w:val="17"/>
        </w:numPr>
        <w:rPr>
          <w:rFonts w:ascii="Times New Roman" w:hAnsi="Times New Roman"/>
        </w:rPr>
      </w:pPr>
      <w:r w:rsidRPr="00921FA8">
        <w:rPr>
          <w:rFonts w:ascii="Times New Roman" w:hAnsi="Times New Roman"/>
        </w:rPr>
        <w:t>Prompt the user for several words</w:t>
      </w:r>
      <w:r>
        <w:rPr>
          <w:rFonts w:ascii="Times New Roman" w:hAnsi="Times New Roman"/>
        </w:rPr>
        <w:t xml:space="preserve">.  Your mad lib should have </w:t>
      </w:r>
      <w:r>
        <w:rPr>
          <w:rFonts w:ascii="Times New Roman" w:hAnsi="Times New Roman"/>
          <w:u w:val="single"/>
        </w:rPr>
        <w:t>at least five</w:t>
      </w:r>
      <w:r w:rsidRPr="00D76B63">
        <w:rPr>
          <w:rFonts w:ascii="Times New Roman" w:hAnsi="Times New Roman"/>
          <w:u w:val="single"/>
        </w:rPr>
        <w:t xml:space="preserve"> requested words</w:t>
      </w:r>
      <w:r>
        <w:rPr>
          <w:rFonts w:ascii="Times New Roman" w:hAnsi="Times New Roman"/>
        </w:rPr>
        <w:t xml:space="preserve">. </w:t>
      </w:r>
      <w:r w:rsidR="003D79A0">
        <w:rPr>
          <w:rFonts w:ascii="Times New Roman" w:hAnsi="Times New Roman"/>
        </w:rPr>
        <w:t xml:space="preserve">Remember to use the Scanner class to capture a word from the user.  Use the </w:t>
      </w:r>
      <w:proofErr w:type="gramStart"/>
      <w:r w:rsidR="003D79A0" w:rsidRPr="003D79A0">
        <w:rPr>
          <w:rFonts w:ascii="Courier New" w:hAnsi="Courier New" w:cs="Courier New"/>
        </w:rPr>
        <w:t>next(</w:t>
      </w:r>
      <w:proofErr w:type="gramEnd"/>
      <w:r w:rsidR="003D79A0" w:rsidRPr="003D79A0">
        <w:rPr>
          <w:rFonts w:ascii="Courier New" w:hAnsi="Courier New" w:cs="Courier New"/>
        </w:rPr>
        <w:t>)</w:t>
      </w:r>
      <w:r w:rsidR="003D79A0">
        <w:rPr>
          <w:rFonts w:ascii="Times New Roman" w:hAnsi="Times New Roman"/>
        </w:rPr>
        <w:t xml:space="preserve"> method to read a String.</w:t>
      </w:r>
    </w:p>
    <w:p w14:paraId="1371C8EB" w14:textId="4A124369" w:rsidR="005E71B4" w:rsidRPr="00795726" w:rsidRDefault="005E71B4" w:rsidP="005E71B4">
      <w:pPr>
        <w:pStyle w:val="ListParagraph"/>
        <w:numPr>
          <w:ilvl w:val="0"/>
          <w:numId w:val="17"/>
        </w:numPr>
        <w:rPr>
          <w:rFonts w:ascii="Times New Roman" w:hAnsi="Times New Roman"/>
        </w:rPr>
      </w:pPr>
      <w:r w:rsidRPr="00795726">
        <w:rPr>
          <w:rFonts w:ascii="Times New Roman" w:hAnsi="Times New Roman"/>
        </w:rPr>
        <w:t>When working correctly, show your instructor</w:t>
      </w:r>
      <w:r w:rsidR="003D79A0">
        <w:rPr>
          <w:rFonts w:ascii="Times New Roman" w:hAnsi="Times New Roman"/>
        </w:rPr>
        <w:t xml:space="preserve"> or lab assistant.</w:t>
      </w:r>
    </w:p>
    <w:p w14:paraId="0F35A2F6" w14:textId="77777777" w:rsidR="005E71B4" w:rsidRDefault="005E71B4" w:rsidP="005E71B4">
      <w:pPr>
        <w:rPr>
          <w:rFonts w:ascii="Times New Roman" w:hAnsi="Times New Roman"/>
          <w:b/>
          <w:sz w:val="28"/>
        </w:rPr>
      </w:pPr>
    </w:p>
    <w:p w14:paraId="17B964B4" w14:textId="77777777" w:rsidR="005E71B4" w:rsidRDefault="005E71B4" w:rsidP="005E71B4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Simple Sample</w:t>
      </w:r>
    </w:p>
    <w:p w14:paraId="3E58FCBF" w14:textId="77777777" w:rsidR="005E71B4" w:rsidRPr="00FA433A" w:rsidRDefault="005E71B4" w:rsidP="005E71B4">
      <w:pPr>
        <w:rPr>
          <w:rFonts w:ascii="Times New Roman" w:hAnsi="Times New Roman"/>
        </w:rPr>
      </w:pPr>
      <w:r w:rsidRPr="00FA433A">
        <w:rPr>
          <w:rFonts w:ascii="Courier New" w:hAnsi="Courier New" w:cs="Courier New"/>
        </w:rPr>
        <w:t>Enter a food:</w:t>
      </w:r>
      <w:r w:rsidRPr="00FA433A">
        <w:rPr>
          <w:rFonts w:ascii="Times New Roman" w:hAnsi="Times New Roman"/>
        </w:rPr>
        <w:t xml:space="preserve"> </w:t>
      </w:r>
      <w:r w:rsidRPr="00FA433A">
        <w:rPr>
          <w:rFonts w:ascii="Times New Roman" w:hAnsi="Times New Roman"/>
          <w:b/>
        </w:rPr>
        <w:t>hamburger</w:t>
      </w:r>
    </w:p>
    <w:p w14:paraId="76E4FD6E" w14:textId="77777777" w:rsidR="005E71B4" w:rsidRPr="00FA433A" w:rsidRDefault="005E71B4" w:rsidP="005E71B4">
      <w:pPr>
        <w:rPr>
          <w:rFonts w:ascii="Times New Roman" w:hAnsi="Times New Roman"/>
        </w:rPr>
      </w:pPr>
      <w:r w:rsidRPr="00FA433A">
        <w:rPr>
          <w:rFonts w:ascii="Courier New" w:hAnsi="Courier New" w:cs="Courier New"/>
        </w:rPr>
        <w:t>Enter a color:</w:t>
      </w:r>
      <w:r w:rsidRPr="00FA433A">
        <w:rPr>
          <w:rFonts w:ascii="Times New Roman" w:hAnsi="Times New Roman"/>
        </w:rPr>
        <w:t xml:space="preserve"> </w:t>
      </w:r>
      <w:r w:rsidRPr="00FA433A">
        <w:rPr>
          <w:rFonts w:ascii="Times New Roman" w:hAnsi="Times New Roman"/>
          <w:b/>
        </w:rPr>
        <w:t>red</w:t>
      </w:r>
    </w:p>
    <w:p w14:paraId="49DB6131" w14:textId="77777777" w:rsidR="005E71B4" w:rsidRPr="00FA433A" w:rsidRDefault="005E71B4" w:rsidP="005E71B4">
      <w:pPr>
        <w:rPr>
          <w:rFonts w:ascii="Times New Roman" w:hAnsi="Times New Roman"/>
        </w:rPr>
      </w:pPr>
      <w:r w:rsidRPr="00FA433A">
        <w:rPr>
          <w:rFonts w:ascii="Courier New" w:hAnsi="Courier New" w:cs="Courier New"/>
        </w:rPr>
        <w:t>Enter an emotion:</w:t>
      </w:r>
      <w:r w:rsidRPr="00FA433A">
        <w:rPr>
          <w:rFonts w:ascii="Times New Roman" w:hAnsi="Times New Roman"/>
        </w:rPr>
        <w:t xml:space="preserve"> </w:t>
      </w:r>
      <w:r w:rsidRPr="00FA433A">
        <w:rPr>
          <w:rFonts w:ascii="Times New Roman" w:hAnsi="Times New Roman"/>
          <w:b/>
        </w:rPr>
        <w:t>sad</w:t>
      </w:r>
    </w:p>
    <w:p w14:paraId="002C74F0" w14:textId="77777777" w:rsidR="005E71B4" w:rsidRDefault="005E71B4" w:rsidP="005E71B4">
      <w:pPr>
        <w:rPr>
          <w:rFonts w:ascii="Times New Roman" w:hAnsi="Times New Roman"/>
        </w:rPr>
      </w:pPr>
    </w:p>
    <w:p w14:paraId="448ED063" w14:textId="2A55FDF9" w:rsidR="005E71B4" w:rsidRPr="00D76B63" w:rsidRDefault="005E71B4" w:rsidP="005E71B4">
      <w:pPr>
        <w:rPr>
          <w:rFonts w:ascii="Courier New" w:hAnsi="Courier New" w:cs="Courier New"/>
        </w:rPr>
      </w:pPr>
      <w:r w:rsidRPr="009716BB">
        <w:rPr>
          <w:rFonts w:ascii="Courier New" w:hAnsi="Courier New" w:cs="Courier New"/>
          <w:highlight w:val="yellow"/>
        </w:rPr>
        <w:t>Eating red hamburger makes me sad.</w:t>
      </w:r>
      <w:r w:rsidR="009716BB">
        <w:rPr>
          <w:rFonts w:ascii="Courier New" w:hAnsi="Courier New" w:cs="Courier New"/>
        </w:rPr>
        <w:t xml:space="preserve"> </w:t>
      </w:r>
    </w:p>
    <w:p w14:paraId="3A5B4994" w14:textId="1A55214A" w:rsidR="005E71B4" w:rsidRDefault="009716BB" w:rsidP="001D69E0">
      <w:pPr>
        <w:ind w:firstLine="360"/>
        <w:rPr>
          <w:rFonts w:ascii="Times New Roman" w:hAnsi="Times New Roman"/>
          <w:b/>
          <w:sz w:val="28"/>
        </w:rPr>
      </w:pPr>
      <w:r w:rsidRPr="009716BB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53A384A" wp14:editId="2C26D9C1">
                <wp:simplePos x="0" y="0"/>
                <wp:positionH relativeFrom="column">
                  <wp:posOffset>1531753</wp:posOffset>
                </wp:positionH>
                <wp:positionV relativeFrom="paragraph">
                  <wp:posOffset>76835</wp:posOffset>
                </wp:positionV>
                <wp:extent cx="254740" cy="211540"/>
                <wp:effectExtent l="38100" t="38100" r="50165" b="9334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740" cy="211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EC0F0" id="Straight Arrow Connector 9" o:spid="_x0000_s1026" type="#_x0000_t32" style="position:absolute;margin-left:120.6pt;margin-top:6.05pt;width:20.05pt;height:16.65pt;flip:y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3A56ADB5" w14:textId="3FFD0A01" w:rsidR="009716BB" w:rsidRDefault="009716BB" w:rsidP="001D69E0">
      <w:pPr>
        <w:ind w:firstLine="360"/>
        <w:rPr>
          <w:rFonts w:ascii="Times New Roman" w:hAnsi="Times New Roman"/>
          <w:b/>
          <w:sz w:val="28"/>
        </w:rPr>
      </w:pPr>
      <w:r w:rsidRPr="009716BB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844608" behindDoc="0" locked="0" layoutInCell="1" allowOverlap="1" wp14:anchorId="1ECDAFC7" wp14:editId="416436E1">
                <wp:simplePos x="0" y="0"/>
                <wp:positionH relativeFrom="column">
                  <wp:posOffset>955344</wp:posOffset>
                </wp:positionH>
                <wp:positionV relativeFrom="paragraph">
                  <wp:posOffset>108585</wp:posOffset>
                </wp:positionV>
                <wp:extent cx="1116330" cy="1404620"/>
                <wp:effectExtent l="0" t="0" r="26670" b="2603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63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96637D" w14:textId="77777777" w:rsidR="009716BB" w:rsidRDefault="009716BB" w:rsidP="009716BB">
                            <w:r>
                              <w:t>Printed result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CDAFC7" id="_x0000_s1032" type="#_x0000_t202" style="position:absolute;left:0;text-align:left;margin-left:75.2pt;margin-top:8.55pt;width:87.9pt;height:110.6pt;z-index:2518446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">
                <v:textbox style="mso-fit-shape-to-text:t">
                  <w:txbxContent>
                    <w:p w14:paraId="6D96637D" w14:textId="77777777" w:rsidR="009716BB" w:rsidRDefault="009716BB" w:rsidP="009716BB">
                      <w:r>
                        <w:t>Printed result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AE3A491" w14:textId="77777777" w:rsidR="009716BB" w:rsidRDefault="009716BB" w:rsidP="001D69E0">
      <w:pPr>
        <w:ind w:firstLine="360"/>
        <w:rPr>
          <w:rFonts w:ascii="Times New Roman" w:hAnsi="Times New Roman"/>
          <w:b/>
          <w:sz w:val="28"/>
        </w:rPr>
      </w:pPr>
    </w:p>
    <w:p w14:paraId="6AD6F163" w14:textId="77777777" w:rsidR="00ED10D7" w:rsidRDefault="00ED10D7" w:rsidP="00CB66F0">
      <w:pPr>
        <w:rPr>
          <w:rFonts w:ascii="Times New Roman" w:hAnsi="Times New Roman"/>
          <w:b/>
          <w:sz w:val="28"/>
        </w:rPr>
      </w:pPr>
    </w:p>
    <w:p w14:paraId="7A2304DD" w14:textId="77777777" w:rsidR="00AA78A0" w:rsidRPr="00AA78A0" w:rsidRDefault="007C0673" w:rsidP="00CB66F0">
      <w:pPr>
        <w:rPr>
          <w:rFonts w:ascii="Times New Roman" w:hAnsi="Times New Roman"/>
          <w:b/>
          <w:sz w:val="28"/>
        </w:rPr>
      </w:pPr>
      <w:r w:rsidRPr="00AA78A0">
        <w:rPr>
          <w:rFonts w:ascii="Times New Roman" w:hAnsi="Times New Roman"/>
          <w:b/>
          <w:sz w:val="28"/>
        </w:rPr>
        <w:t xml:space="preserve">Grading Criteria   </w:t>
      </w:r>
    </w:p>
    <w:p w14:paraId="2C7E7DF5" w14:textId="675D51A5" w:rsidR="00EC3714" w:rsidRPr="00395DBE" w:rsidRDefault="007C0673" w:rsidP="00CB66F0">
      <w:pPr>
        <w:rPr>
          <w:rFonts w:ascii="Times New Roman" w:hAnsi="Times New Roman"/>
        </w:rPr>
      </w:pPr>
      <w:r w:rsidRPr="007C0673">
        <w:rPr>
          <w:rFonts w:ascii="Times New Roman" w:hAnsi="Times New Roman"/>
        </w:rPr>
        <w:t>This lab is worth a</w:t>
      </w:r>
      <w:r w:rsidR="00810350">
        <w:rPr>
          <w:rFonts w:ascii="Times New Roman" w:hAnsi="Times New Roman"/>
        </w:rPr>
        <w:t xml:space="preserve"> possible 10 points.   </w:t>
      </w:r>
    </w:p>
    <w:sectPr w:rsidR="00EC3714" w:rsidRPr="00395DBE" w:rsidSect="008C0F24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43799A" w14:textId="77777777" w:rsidR="002E0861" w:rsidRDefault="00A074D4">
      <w:r>
        <w:separator/>
      </w:r>
    </w:p>
  </w:endnote>
  <w:endnote w:type="continuationSeparator" w:id="0">
    <w:p w14:paraId="7AA0C015" w14:textId="77777777" w:rsidR="002E0861" w:rsidRDefault="00A074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87623B" w14:textId="77777777" w:rsidR="00810350" w:rsidRDefault="00775131" w:rsidP="0033138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1035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0D02FED" w14:textId="77777777" w:rsidR="00810350" w:rsidRDefault="00810350" w:rsidP="00AE3A1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C75ABE" w14:textId="62376857" w:rsidR="00810350" w:rsidRDefault="00810350" w:rsidP="00331387">
    <w:pPr>
      <w:pStyle w:val="Footer"/>
      <w:framePr w:wrap="around" w:vAnchor="text" w:hAnchor="margin" w:xAlign="right" w:y="1"/>
      <w:rPr>
        <w:rStyle w:val="PageNumber"/>
      </w:rPr>
    </w:pPr>
    <w:r w:rsidRPr="00AE3A15">
      <w:rPr>
        <w:rStyle w:val="PageNumber"/>
      </w:rPr>
      <w:t xml:space="preserve">Page </w:t>
    </w:r>
    <w:r w:rsidR="00775131" w:rsidRPr="00AE3A15">
      <w:rPr>
        <w:rStyle w:val="PageNumber"/>
      </w:rPr>
      <w:fldChar w:fldCharType="begin"/>
    </w:r>
    <w:r w:rsidRPr="00AE3A15">
      <w:rPr>
        <w:rStyle w:val="PageNumber"/>
      </w:rPr>
      <w:instrText xml:space="preserve"> PAGE </w:instrText>
    </w:r>
    <w:r w:rsidR="00775131" w:rsidRPr="00AE3A15">
      <w:rPr>
        <w:rStyle w:val="PageNumber"/>
      </w:rPr>
      <w:fldChar w:fldCharType="separate"/>
    </w:r>
    <w:r w:rsidR="00524C4A">
      <w:rPr>
        <w:rStyle w:val="PageNumber"/>
        <w:noProof/>
      </w:rPr>
      <w:t>3</w:t>
    </w:r>
    <w:r w:rsidR="00775131" w:rsidRPr="00AE3A15">
      <w:rPr>
        <w:rStyle w:val="PageNumber"/>
      </w:rPr>
      <w:fldChar w:fldCharType="end"/>
    </w:r>
    <w:r w:rsidRPr="00AE3A15">
      <w:rPr>
        <w:rStyle w:val="PageNumber"/>
      </w:rPr>
      <w:t xml:space="preserve"> of </w:t>
    </w:r>
    <w:r w:rsidR="00775131" w:rsidRPr="00AE3A15">
      <w:rPr>
        <w:rStyle w:val="PageNumber"/>
      </w:rPr>
      <w:fldChar w:fldCharType="begin"/>
    </w:r>
    <w:r w:rsidRPr="00AE3A15">
      <w:rPr>
        <w:rStyle w:val="PageNumber"/>
      </w:rPr>
      <w:instrText xml:space="preserve"> NUMPAGES </w:instrText>
    </w:r>
    <w:r w:rsidR="00775131" w:rsidRPr="00AE3A15">
      <w:rPr>
        <w:rStyle w:val="PageNumber"/>
      </w:rPr>
      <w:fldChar w:fldCharType="separate"/>
    </w:r>
    <w:r w:rsidR="00524C4A">
      <w:rPr>
        <w:rStyle w:val="PageNumber"/>
        <w:noProof/>
      </w:rPr>
      <w:t>3</w:t>
    </w:r>
    <w:r w:rsidR="00775131" w:rsidRPr="00AE3A15">
      <w:rPr>
        <w:rStyle w:val="PageNumber"/>
      </w:rPr>
      <w:fldChar w:fldCharType="end"/>
    </w:r>
  </w:p>
  <w:p w14:paraId="73F109F4" w14:textId="77777777" w:rsidR="00810350" w:rsidRPr="00DB0434" w:rsidRDefault="00810350" w:rsidP="00AE3A15">
    <w:pPr>
      <w:pStyle w:val="Footer"/>
      <w:tabs>
        <w:tab w:val="clear" w:pos="8640"/>
        <w:tab w:val="right" w:pos="9360"/>
      </w:tabs>
      <w:ind w:right="360"/>
      <w:rPr>
        <w:i/>
      </w:rPr>
    </w:pPr>
    <w:r>
      <w:rPr>
        <w:i/>
      </w:rPr>
      <w:t xml:space="preserve"> CIS 162 Lab Assignment </w:t>
    </w:r>
    <w:r>
      <w:rPr>
        <w:i/>
      </w:rPr>
      <w:tab/>
    </w:r>
    <w:r>
      <w:rPr>
        <w:i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B2FA99" w14:textId="77777777" w:rsidR="002E0861" w:rsidRDefault="00A074D4">
      <w:r>
        <w:separator/>
      </w:r>
    </w:p>
  </w:footnote>
  <w:footnote w:type="continuationSeparator" w:id="0">
    <w:p w14:paraId="16B75261" w14:textId="77777777" w:rsidR="002E0861" w:rsidRDefault="00A074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2EC54AD"/>
    <w:multiLevelType w:val="hybridMultilevel"/>
    <w:tmpl w:val="799240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444AD3"/>
    <w:multiLevelType w:val="hybridMultilevel"/>
    <w:tmpl w:val="84CC1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C58D1"/>
    <w:multiLevelType w:val="hybridMultilevel"/>
    <w:tmpl w:val="129C4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6D552C"/>
    <w:multiLevelType w:val="hybridMultilevel"/>
    <w:tmpl w:val="7D26C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4B59DE"/>
    <w:multiLevelType w:val="hybridMultilevel"/>
    <w:tmpl w:val="CA940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1425C0"/>
    <w:multiLevelType w:val="hybridMultilevel"/>
    <w:tmpl w:val="129C4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F537C7"/>
    <w:multiLevelType w:val="hybridMultilevel"/>
    <w:tmpl w:val="0A6E9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2C3498"/>
    <w:multiLevelType w:val="hybridMultilevel"/>
    <w:tmpl w:val="CD804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DA73EE"/>
    <w:multiLevelType w:val="hybridMultilevel"/>
    <w:tmpl w:val="921A9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536E05"/>
    <w:multiLevelType w:val="hybridMultilevel"/>
    <w:tmpl w:val="2BFA8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546EC8"/>
    <w:multiLevelType w:val="hybridMultilevel"/>
    <w:tmpl w:val="129C4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3A709F"/>
    <w:multiLevelType w:val="hybridMultilevel"/>
    <w:tmpl w:val="BAC6D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E33E05"/>
    <w:multiLevelType w:val="hybridMultilevel"/>
    <w:tmpl w:val="08BC5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AE02B2"/>
    <w:multiLevelType w:val="hybridMultilevel"/>
    <w:tmpl w:val="4A481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0"/>
  </w:num>
  <w:num w:numId="5">
    <w:abstractNumId w:val="6"/>
  </w:num>
  <w:num w:numId="6">
    <w:abstractNumId w:val="15"/>
  </w:num>
  <w:num w:numId="7">
    <w:abstractNumId w:val="12"/>
  </w:num>
  <w:num w:numId="8">
    <w:abstractNumId w:val="4"/>
  </w:num>
  <w:num w:numId="9">
    <w:abstractNumId w:val="3"/>
  </w:num>
  <w:num w:numId="10">
    <w:abstractNumId w:val="9"/>
  </w:num>
  <w:num w:numId="11">
    <w:abstractNumId w:val="16"/>
  </w:num>
  <w:num w:numId="12">
    <w:abstractNumId w:val="11"/>
  </w:num>
  <w:num w:numId="13">
    <w:abstractNumId w:val="5"/>
  </w:num>
  <w:num w:numId="14">
    <w:abstractNumId w:val="8"/>
  </w:num>
  <w:num w:numId="15">
    <w:abstractNumId w:val="13"/>
  </w:num>
  <w:num w:numId="16">
    <w:abstractNumId w:val="1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544"/>
    <w:rsid w:val="00040585"/>
    <w:rsid w:val="000B3DA3"/>
    <w:rsid w:val="000D66DF"/>
    <w:rsid w:val="00113141"/>
    <w:rsid w:val="00140F4A"/>
    <w:rsid w:val="001B78EE"/>
    <w:rsid w:val="001D69E0"/>
    <w:rsid w:val="001E49BA"/>
    <w:rsid w:val="001F467A"/>
    <w:rsid w:val="002018EE"/>
    <w:rsid w:val="00244A1D"/>
    <w:rsid w:val="00246BA7"/>
    <w:rsid w:val="002531D7"/>
    <w:rsid w:val="00260823"/>
    <w:rsid w:val="002733E0"/>
    <w:rsid w:val="00291AEA"/>
    <w:rsid w:val="002A2919"/>
    <w:rsid w:val="002B7211"/>
    <w:rsid w:val="002D5F12"/>
    <w:rsid w:val="002E0861"/>
    <w:rsid w:val="002F0DC6"/>
    <w:rsid w:val="00323164"/>
    <w:rsid w:val="00331387"/>
    <w:rsid w:val="00343EF5"/>
    <w:rsid w:val="0035642F"/>
    <w:rsid w:val="00365BAA"/>
    <w:rsid w:val="00375DA3"/>
    <w:rsid w:val="00381A8A"/>
    <w:rsid w:val="0038493A"/>
    <w:rsid w:val="00395DBE"/>
    <w:rsid w:val="003A5EA4"/>
    <w:rsid w:val="003B494C"/>
    <w:rsid w:val="003D329A"/>
    <w:rsid w:val="003D79A0"/>
    <w:rsid w:val="003E3A95"/>
    <w:rsid w:val="003F0544"/>
    <w:rsid w:val="003F0F1F"/>
    <w:rsid w:val="004215CD"/>
    <w:rsid w:val="00431D98"/>
    <w:rsid w:val="004627CF"/>
    <w:rsid w:val="004D5775"/>
    <w:rsid w:val="005029E3"/>
    <w:rsid w:val="00524C4A"/>
    <w:rsid w:val="00591391"/>
    <w:rsid w:val="005A16BC"/>
    <w:rsid w:val="005A4CDA"/>
    <w:rsid w:val="005A6F2D"/>
    <w:rsid w:val="005B4749"/>
    <w:rsid w:val="005C1124"/>
    <w:rsid w:val="005D7A0F"/>
    <w:rsid w:val="005E71B4"/>
    <w:rsid w:val="00635F50"/>
    <w:rsid w:val="0064032D"/>
    <w:rsid w:val="00652D3B"/>
    <w:rsid w:val="00672832"/>
    <w:rsid w:val="006D2058"/>
    <w:rsid w:val="007218CD"/>
    <w:rsid w:val="00743064"/>
    <w:rsid w:val="00772E7E"/>
    <w:rsid w:val="00775131"/>
    <w:rsid w:val="00792581"/>
    <w:rsid w:val="007A38B5"/>
    <w:rsid w:val="007A7390"/>
    <w:rsid w:val="007B4538"/>
    <w:rsid w:val="007C0673"/>
    <w:rsid w:val="007C6046"/>
    <w:rsid w:val="00810350"/>
    <w:rsid w:val="00821BF5"/>
    <w:rsid w:val="00871A1E"/>
    <w:rsid w:val="00883B81"/>
    <w:rsid w:val="0089387C"/>
    <w:rsid w:val="008A2B89"/>
    <w:rsid w:val="008A489A"/>
    <w:rsid w:val="008A7DDA"/>
    <w:rsid w:val="008C0F24"/>
    <w:rsid w:val="008C4000"/>
    <w:rsid w:val="008C5FB9"/>
    <w:rsid w:val="008F3189"/>
    <w:rsid w:val="009005EB"/>
    <w:rsid w:val="00934602"/>
    <w:rsid w:val="00944B60"/>
    <w:rsid w:val="009558FD"/>
    <w:rsid w:val="00956C85"/>
    <w:rsid w:val="009716BB"/>
    <w:rsid w:val="0099572D"/>
    <w:rsid w:val="00A074D4"/>
    <w:rsid w:val="00A30464"/>
    <w:rsid w:val="00A52F2F"/>
    <w:rsid w:val="00A73A48"/>
    <w:rsid w:val="00A76AC6"/>
    <w:rsid w:val="00AA78A0"/>
    <w:rsid w:val="00AD743B"/>
    <w:rsid w:val="00AE3A15"/>
    <w:rsid w:val="00AF0A55"/>
    <w:rsid w:val="00B12B2D"/>
    <w:rsid w:val="00B265F9"/>
    <w:rsid w:val="00B616A9"/>
    <w:rsid w:val="00B91F84"/>
    <w:rsid w:val="00BB40AB"/>
    <w:rsid w:val="00C003F2"/>
    <w:rsid w:val="00C56254"/>
    <w:rsid w:val="00C7709F"/>
    <w:rsid w:val="00CA46B8"/>
    <w:rsid w:val="00CB66F0"/>
    <w:rsid w:val="00CC1300"/>
    <w:rsid w:val="00CF683F"/>
    <w:rsid w:val="00D06150"/>
    <w:rsid w:val="00D31925"/>
    <w:rsid w:val="00D4671A"/>
    <w:rsid w:val="00D5049F"/>
    <w:rsid w:val="00D826CF"/>
    <w:rsid w:val="00D87047"/>
    <w:rsid w:val="00DA7889"/>
    <w:rsid w:val="00DB0434"/>
    <w:rsid w:val="00DD21FF"/>
    <w:rsid w:val="00E03E2B"/>
    <w:rsid w:val="00E33AE5"/>
    <w:rsid w:val="00E4369A"/>
    <w:rsid w:val="00E8307B"/>
    <w:rsid w:val="00E85F79"/>
    <w:rsid w:val="00E9074E"/>
    <w:rsid w:val="00EC3714"/>
    <w:rsid w:val="00ED10D7"/>
    <w:rsid w:val="00EE4C78"/>
    <w:rsid w:val="00F0594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2744680"/>
  <w15:docId w15:val="{03D460A4-00DB-4FAC-BDEC-1B49F8555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D3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9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B04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043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B04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0434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AE3A15"/>
  </w:style>
  <w:style w:type="character" w:styleId="Hyperlink">
    <w:name w:val="Hyperlink"/>
    <w:basedOn w:val="DefaultParagraphFont"/>
    <w:uiPriority w:val="99"/>
    <w:semiHidden/>
    <w:unhideWhenUsed/>
    <w:rsid w:val="000B3DA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52D3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652D3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9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Valley State University</Company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Posada</dc:creator>
  <cp:keywords/>
  <cp:lastModifiedBy>Ana Posada</cp:lastModifiedBy>
  <cp:revision>14</cp:revision>
  <cp:lastPrinted>2015-01-09T20:50:00Z</cp:lastPrinted>
  <dcterms:created xsi:type="dcterms:W3CDTF">2017-09-01T12:58:00Z</dcterms:created>
  <dcterms:modified xsi:type="dcterms:W3CDTF">2018-09-06T12:44:00Z</dcterms:modified>
</cp:coreProperties>
</file>