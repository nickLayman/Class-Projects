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019A7" w14:textId="3A8C32BF" w:rsidR="002A2919" w:rsidRPr="00395DBE" w:rsidRDefault="00CD5EFC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162 Lab 10</w:t>
      </w:r>
    </w:p>
    <w:p w14:paraId="3C151055" w14:textId="795BD055" w:rsidR="002A2919" w:rsidRPr="00395DBE" w:rsidRDefault="007962A4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ArrayList</w:t>
      </w:r>
      <w:r w:rsidR="000D6A38">
        <w:rPr>
          <w:rFonts w:ascii="Times New Roman" w:hAnsi="Times New Roman"/>
          <w:b/>
          <w:sz w:val="36"/>
        </w:rPr>
        <w:t xml:space="preserve"> of Strings</w:t>
      </w:r>
      <w:r w:rsidR="008A0811">
        <w:rPr>
          <w:rFonts w:ascii="Times New Roman" w:hAnsi="Times New Roman"/>
          <w:b/>
          <w:sz w:val="36"/>
        </w:rPr>
        <w:t xml:space="preserve"> and Dice</w:t>
      </w:r>
    </w:p>
    <w:p w14:paraId="0F205F9A" w14:textId="77777777" w:rsidR="002A2919" w:rsidRPr="00395DBE" w:rsidRDefault="002A2919">
      <w:pPr>
        <w:rPr>
          <w:rFonts w:ascii="Times New Roman" w:hAnsi="Times New Roman"/>
        </w:rPr>
      </w:pPr>
    </w:p>
    <w:p w14:paraId="54EA391C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389DC26E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1738C5D6" w14:textId="7B40CA9F" w:rsidR="0043790F" w:rsidRPr="0043790F" w:rsidRDefault="0043790F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write </w:t>
      </w:r>
      <w:r w:rsidR="004A06F0">
        <w:rPr>
          <w:rFonts w:ascii="Times New Roman" w:hAnsi="Times New Roman"/>
        </w:rPr>
        <w:t>short p</w:t>
      </w:r>
      <w:r w:rsidR="0089617D">
        <w:rPr>
          <w:rFonts w:ascii="Times New Roman" w:hAnsi="Times New Roman"/>
        </w:rPr>
        <w:t xml:space="preserve">roblem solutions </w:t>
      </w:r>
      <w:r w:rsidR="000B6A9C">
        <w:rPr>
          <w:rFonts w:ascii="Times New Roman" w:hAnsi="Times New Roman"/>
        </w:rPr>
        <w:t xml:space="preserve">involving </w:t>
      </w:r>
      <w:r w:rsidR="000B6A9C" w:rsidRPr="000243CF">
        <w:rPr>
          <w:rFonts w:ascii="Courier New" w:hAnsi="Courier New" w:cs="Courier New"/>
        </w:rPr>
        <w:t>ArrayList</w:t>
      </w:r>
    </w:p>
    <w:p w14:paraId="780A6E57" w14:textId="77777777" w:rsidR="004A06F0" w:rsidRDefault="004A06F0" w:rsidP="00CB66F0">
      <w:pPr>
        <w:rPr>
          <w:rFonts w:ascii="Times New Roman" w:hAnsi="Times New Roman"/>
          <w:b/>
          <w:sz w:val="28"/>
        </w:rPr>
      </w:pPr>
    </w:p>
    <w:p w14:paraId="43380A5F" w14:textId="77777777" w:rsidR="006E378D" w:rsidRDefault="000B6A9C" w:rsidP="00CB66F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Activity #1 </w:t>
      </w:r>
      <w:r w:rsidR="00455F3C">
        <w:rPr>
          <w:rFonts w:ascii="Times New Roman" w:hAnsi="Times New Roman"/>
          <w:b/>
          <w:sz w:val="28"/>
        </w:rPr>
        <w:t>Words</w:t>
      </w:r>
    </w:p>
    <w:p w14:paraId="57F2C7A3" w14:textId="77777777" w:rsidR="000B6A9C" w:rsidRPr="00AE7CAE" w:rsidRDefault="00424C05" w:rsidP="00AE7CAE">
      <w:pPr>
        <w:rPr>
          <w:rFonts w:ascii="Times New Roman" w:hAnsi="Times New Roman"/>
        </w:rPr>
      </w:pPr>
      <w:r w:rsidRPr="00AE7CAE">
        <w:rPr>
          <w:rFonts w:ascii="Times New Roman" w:hAnsi="Times New Roman"/>
        </w:rPr>
        <w:t>Create a new class</w:t>
      </w:r>
      <w:r w:rsidR="00455F3C" w:rsidRPr="00AE7CAE">
        <w:rPr>
          <w:rFonts w:ascii="Times New Roman" w:hAnsi="Times New Roman"/>
        </w:rPr>
        <w:t xml:space="preserve"> called </w:t>
      </w:r>
      <w:r w:rsidR="00455F3C" w:rsidRPr="00AE7CAE">
        <w:rPr>
          <w:rFonts w:ascii="Courier New" w:hAnsi="Courier New" w:cs="Courier New"/>
        </w:rPr>
        <w:t>Words</w:t>
      </w:r>
      <w:r w:rsidR="000B6A9C" w:rsidRPr="00AE7CAE">
        <w:rPr>
          <w:rFonts w:ascii="Times New Roman" w:hAnsi="Times New Roman"/>
        </w:rPr>
        <w:t xml:space="preserve"> that includes an</w:t>
      </w:r>
      <w:r w:rsidR="000B6A9C" w:rsidRPr="00AE7CAE">
        <w:rPr>
          <w:rFonts w:ascii="Courier New" w:hAnsi="Courier New" w:cs="Courier New"/>
        </w:rPr>
        <w:t xml:space="preserve"> ArrayList</w:t>
      </w:r>
      <w:r w:rsidR="000B6A9C" w:rsidRPr="00AE7CAE">
        <w:rPr>
          <w:rFonts w:ascii="Times New Roman" w:hAnsi="Times New Roman"/>
        </w:rPr>
        <w:t xml:space="preserve"> of Strings as an instance variable.</w:t>
      </w:r>
    </w:p>
    <w:p w14:paraId="6374839F" w14:textId="7442D386" w:rsidR="00A1270F" w:rsidRPr="00A1270F" w:rsidRDefault="00FF4F02" w:rsidP="00A1270F">
      <w:pPr>
        <w:ind w:left="1080" w:firstLine="360"/>
        <w:rPr>
          <w:rFonts w:ascii="Times New Roman" w:hAnsi="Times New Roman"/>
        </w:rPr>
      </w:pPr>
      <w:r>
        <w:rPr>
          <w:rFonts w:ascii="Courier New" w:hAnsi="Courier New" w:cs="Courier New"/>
        </w:rPr>
        <w:t xml:space="preserve">private </w:t>
      </w:r>
      <w:r w:rsidR="00A1270F">
        <w:rPr>
          <w:rFonts w:ascii="Courier New" w:hAnsi="Courier New" w:cs="Courier New"/>
        </w:rPr>
        <w:t>ArrayList&lt;String&gt; info;</w:t>
      </w:r>
    </w:p>
    <w:p w14:paraId="17E18BFD" w14:textId="03FF31C0" w:rsidR="000B6A9C" w:rsidRDefault="001576D4" w:rsidP="00AE7CAE">
      <w:pPr>
        <w:pStyle w:val="ListParagraph"/>
        <w:numPr>
          <w:ilvl w:val="0"/>
          <w:numId w:val="24"/>
        </w:numPr>
        <w:ind w:left="360"/>
        <w:rPr>
          <w:rFonts w:ascii="Times New Roman" w:hAnsi="Times New Roman"/>
        </w:rPr>
      </w:pPr>
      <w:r>
        <w:rPr>
          <w:rFonts w:ascii="Courier New" w:hAnsi="Courier New"/>
        </w:rPr>
        <w:t>public Words</w:t>
      </w:r>
      <w:r w:rsidRPr="00424C05">
        <w:rPr>
          <w:rFonts w:ascii="Courier New" w:hAnsi="Courier New"/>
        </w:rPr>
        <w:t>(</w:t>
      </w:r>
      <w:r>
        <w:rPr>
          <w:rFonts w:ascii="Courier New" w:hAnsi="Courier New"/>
        </w:rPr>
        <w:t xml:space="preserve"> </w:t>
      </w:r>
      <w:r w:rsidRPr="00424C05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- </w:t>
      </w:r>
      <w:r w:rsidR="000B6A9C">
        <w:rPr>
          <w:rFonts w:ascii="Times New Roman" w:hAnsi="Times New Roman"/>
        </w:rPr>
        <w:t xml:space="preserve">instantiates the </w:t>
      </w:r>
      <w:r w:rsidR="000B6A9C" w:rsidRPr="00F32398">
        <w:rPr>
          <w:rFonts w:ascii="Courier New" w:hAnsi="Courier New" w:cs="Courier New"/>
        </w:rPr>
        <w:t>ArrayList</w:t>
      </w:r>
      <w:r w:rsidR="000B6A9C">
        <w:rPr>
          <w:rFonts w:ascii="Times New Roman" w:hAnsi="Times New Roman"/>
        </w:rPr>
        <w:t>.</w:t>
      </w:r>
    </w:p>
    <w:p w14:paraId="728AF518" w14:textId="5E691E62" w:rsidR="00A1270F" w:rsidRPr="00AE7CAE" w:rsidRDefault="00A1270F" w:rsidP="0059611F">
      <w:pPr>
        <w:ind w:left="1440"/>
        <w:rPr>
          <w:rFonts w:ascii="Times New Roman" w:hAnsi="Times New Roman"/>
        </w:rPr>
      </w:pPr>
      <w:r w:rsidRPr="00AE7CAE">
        <w:rPr>
          <w:rFonts w:ascii="Courier New" w:hAnsi="Courier New" w:cs="Courier New"/>
        </w:rPr>
        <w:t>info = new ArrayList&lt;String&gt;();</w:t>
      </w:r>
    </w:p>
    <w:p w14:paraId="42C41F3C" w14:textId="4383CF79" w:rsidR="000B6A9C" w:rsidRDefault="000B6A9C" w:rsidP="00AE7CAE">
      <w:pPr>
        <w:pStyle w:val="ListParagraph"/>
        <w:numPr>
          <w:ilvl w:val="0"/>
          <w:numId w:val="24"/>
        </w:numPr>
        <w:ind w:left="360"/>
        <w:rPr>
          <w:rFonts w:ascii="Times New Roman" w:hAnsi="Times New Roman"/>
        </w:rPr>
      </w:pPr>
      <w:r>
        <w:rPr>
          <w:rFonts w:ascii="Courier New" w:hAnsi="Courier New"/>
        </w:rPr>
        <w:t>public void addWord</w:t>
      </w:r>
      <w:r w:rsidRPr="00424C05">
        <w:rPr>
          <w:rFonts w:ascii="Courier New" w:hAnsi="Courier New"/>
        </w:rPr>
        <w:t>(</w:t>
      </w:r>
      <w:r>
        <w:rPr>
          <w:rFonts w:ascii="Courier New" w:hAnsi="Courier New"/>
        </w:rPr>
        <w:t>String str</w:t>
      </w:r>
      <w:r w:rsidRPr="00424C05">
        <w:rPr>
          <w:rFonts w:ascii="Courier New" w:hAnsi="Courier New"/>
        </w:rPr>
        <w:t>)</w:t>
      </w:r>
      <w:r w:rsidR="0059611F">
        <w:rPr>
          <w:rFonts w:ascii="Times New Roman" w:hAnsi="Times New Roman"/>
        </w:rPr>
        <w:t xml:space="preserve"> - a</w:t>
      </w:r>
      <w:r w:rsidR="00A1270F">
        <w:rPr>
          <w:rFonts w:ascii="Times New Roman" w:hAnsi="Times New Roman"/>
        </w:rPr>
        <w:t xml:space="preserve">dd the provided </w:t>
      </w:r>
      <w:r w:rsidR="00A1270F" w:rsidRPr="00F32398">
        <w:rPr>
          <w:rFonts w:ascii="Courier New" w:hAnsi="Courier New" w:cs="Courier New"/>
        </w:rPr>
        <w:t>String</w:t>
      </w:r>
      <w:r>
        <w:rPr>
          <w:rFonts w:ascii="Times New Roman" w:hAnsi="Times New Roman"/>
        </w:rPr>
        <w:t xml:space="preserve"> to the</w:t>
      </w:r>
      <w:r w:rsidR="00CD5EFC">
        <w:rPr>
          <w:rFonts w:ascii="Times New Roman" w:hAnsi="Times New Roman"/>
        </w:rPr>
        <w:t xml:space="preserve"> end of the list</w:t>
      </w:r>
      <w:r>
        <w:rPr>
          <w:rFonts w:ascii="Times New Roman" w:hAnsi="Times New Roman"/>
        </w:rPr>
        <w:t xml:space="preserve">.  </w:t>
      </w:r>
    </w:p>
    <w:p w14:paraId="2DA036F2" w14:textId="2C863BCB" w:rsidR="004D6257" w:rsidRDefault="004D6257" w:rsidP="004D6257">
      <w:pPr>
        <w:pStyle w:val="ListParagraph"/>
        <w:numPr>
          <w:ilvl w:val="0"/>
          <w:numId w:val="24"/>
        </w:numPr>
        <w:ind w:left="360"/>
        <w:rPr>
          <w:rFonts w:ascii="Times New Roman" w:hAnsi="Times New Roman"/>
        </w:rPr>
      </w:pPr>
      <w:r w:rsidRPr="004D6257">
        <w:rPr>
          <w:rFonts w:ascii="Courier New" w:hAnsi="Courier New"/>
        </w:rPr>
        <w:t>public void addWords(int num)</w:t>
      </w:r>
      <w:r w:rsidRPr="004D6257">
        <w:rPr>
          <w:rFonts w:ascii="Times New Roman" w:hAnsi="Times New Roman"/>
        </w:rPr>
        <w:t xml:space="preserve"> - Prompt the user to repeatedly enter </w:t>
      </w:r>
      <w:r w:rsidRPr="004D6257">
        <w:rPr>
          <w:rFonts w:ascii="Courier New" w:hAnsi="Courier New"/>
        </w:rPr>
        <w:t>num</w:t>
      </w:r>
      <w:r w:rsidRPr="004D6257">
        <w:rPr>
          <w:rFonts w:ascii="Times New Roman" w:hAnsi="Times New Roman"/>
        </w:rPr>
        <w:t xml:space="preserve"> words using a dialog </w:t>
      </w:r>
      <w:r>
        <w:rPr>
          <w:rFonts w:ascii="Times New Roman" w:hAnsi="Times New Roman"/>
        </w:rPr>
        <w:t xml:space="preserve">.  </w:t>
      </w:r>
      <w:bookmarkStart w:id="0" w:name="_GoBack"/>
      <w:bookmarkEnd w:id="0"/>
      <w:r w:rsidRPr="004D6257">
        <w:rPr>
          <w:rFonts w:ascii="Times New Roman" w:hAnsi="Times New Roman"/>
        </w:rPr>
        <w:t xml:space="preserve">Add each word to the ArrayList in the order it has been provided.  </w:t>
      </w:r>
    </w:p>
    <w:p w14:paraId="4C1D9BF5" w14:textId="77777777" w:rsidR="004D6257" w:rsidRPr="004D6257" w:rsidRDefault="004D6257" w:rsidP="004D6257">
      <w:pPr>
        <w:rPr>
          <w:rFonts w:ascii="Times New Roman" w:hAnsi="Times New Roman"/>
        </w:rPr>
      </w:pPr>
    </w:p>
    <w:p w14:paraId="5A6947B6" w14:textId="77777777" w:rsidR="004D6257" w:rsidRPr="004D6257" w:rsidRDefault="004D6257" w:rsidP="004D6257">
      <w:pPr>
        <w:ind w:left="360"/>
        <w:rPr>
          <w:rFonts w:ascii="Times New Roman" w:hAnsi="Times New Roman"/>
          <w:b/>
        </w:rPr>
      </w:pPr>
      <w:r w:rsidRPr="004D6257">
        <w:rPr>
          <w:rFonts w:ascii="Times New Roman" w:hAnsi="Times New Roman"/>
          <w:b/>
        </w:rPr>
        <w:t>Using Dialog Boxes</w:t>
      </w:r>
    </w:p>
    <w:p w14:paraId="13F0FC1E" w14:textId="74A9F8F1" w:rsidR="004D6257" w:rsidRPr="004D6257" w:rsidRDefault="004D6257" w:rsidP="004D6257">
      <w:pPr>
        <w:ind w:left="360"/>
        <w:rPr>
          <w:rFonts w:ascii="Times New Roman" w:hAnsi="Times New Roman"/>
        </w:rPr>
      </w:pPr>
      <w:r w:rsidRPr="004D6257">
        <w:rPr>
          <w:rFonts w:ascii="Times New Roman" w:hAnsi="Times New Roman"/>
        </w:rPr>
        <w:t>Instead of using the Scanner to read from the keyboard as we have don</w:t>
      </w:r>
      <w:r>
        <w:rPr>
          <w:rFonts w:ascii="Times New Roman" w:hAnsi="Times New Roman"/>
        </w:rPr>
        <w:t>e in the past, use dialog boxes.</w:t>
      </w:r>
    </w:p>
    <w:p w14:paraId="1F04CD10" w14:textId="130B52E0" w:rsidR="004D6257" w:rsidRPr="004D6257" w:rsidRDefault="004D6257" w:rsidP="004D6257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Example:</w:t>
      </w:r>
    </w:p>
    <w:p w14:paraId="32BB2FD9" w14:textId="274346B7" w:rsidR="004D6257" w:rsidRDefault="004D6257" w:rsidP="004D6257">
      <w:pPr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String </w:t>
      </w:r>
      <w:r w:rsidRPr="004D6257">
        <w:rPr>
          <w:rFonts w:ascii="Courier New" w:hAnsi="Courier New"/>
        </w:rPr>
        <w:t>str = JOptionPane.showInputDialog("Enter a word: ");</w:t>
      </w:r>
    </w:p>
    <w:p w14:paraId="5AFC95D3" w14:textId="77777777" w:rsidR="004D6257" w:rsidRPr="004D6257" w:rsidRDefault="004D6257" w:rsidP="004D6257">
      <w:pPr>
        <w:ind w:left="360"/>
        <w:rPr>
          <w:rFonts w:ascii="Courier New" w:hAnsi="Courier New"/>
        </w:rPr>
      </w:pPr>
    </w:p>
    <w:p w14:paraId="78EF0EB8" w14:textId="6BFC7F86" w:rsidR="006E378D" w:rsidRPr="000B6A9C" w:rsidRDefault="000B6A9C" w:rsidP="00AE7CAE">
      <w:pPr>
        <w:pStyle w:val="ListParagraph"/>
        <w:numPr>
          <w:ilvl w:val="0"/>
          <w:numId w:val="24"/>
        </w:numPr>
        <w:ind w:left="360"/>
        <w:rPr>
          <w:rFonts w:ascii="Times New Roman" w:hAnsi="Times New Roman"/>
        </w:rPr>
      </w:pPr>
      <w:r>
        <w:rPr>
          <w:rFonts w:ascii="Courier New" w:hAnsi="Courier New"/>
        </w:rPr>
        <w:t>public void display</w:t>
      </w:r>
      <w:r w:rsidRPr="00424C05">
        <w:rPr>
          <w:rFonts w:ascii="Courier New" w:hAnsi="Courier New"/>
        </w:rPr>
        <w:t>()</w:t>
      </w:r>
      <w:r w:rsidR="00F32398">
        <w:rPr>
          <w:rFonts w:ascii="Times New Roman" w:hAnsi="Times New Roman"/>
        </w:rPr>
        <w:t xml:space="preserve"> – p</w:t>
      </w:r>
      <w:r>
        <w:rPr>
          <w:rFonts w:ascii="Times New Roman" w:hAnsi="Times New Roman"/>
        </w:rPr>
        <w:t>rint the</w:t>
      </w:r>
      <w:r w:rsidR="00CD5EFC">
        <w:rPr>
          <w:rFonts w:ascii="Times New Roman" w:hAnsi="Times New Roman"/>
        </w:rPr>
        <w:t xml:space="preserve"> list </w:t>
      </w:r>
      <w:r>
        <w:rPr>
          <w:rFonts w:ascii="Times New Roman" w:hAnsi="Times New Roman"/>
        </w:rPr>
        <w:t xml:space="preserve">to the terminal window.  This is one line of code.  </w:t>
      </w:r>
    </w:p>
    <w:p w14:paraId="43A48D06" w14:textId="1C5E86EA" w:rsidR="001576D4" w:rsidRPr="001576D4" w:rsidRDefault="001576D4" w:rsidP="00AE7CAE">
      <w:pPr>
        <w:pStyle w:val="ListParagraph"/>
        <w:numPr>
          <w:ilvl w:val="0"/>
          <w:numId w:val="24"/>
        </w:numPr>
        <w:ind w:left="360"/>
        <w:rPr>
          <w:rFonts w:ascii="Times New Roman" w:hAnsi="Times New Roman"/>
        </w:rPr>
      </w:pPr>
      <w:r>
        <w:rPr>
          <w:rFonts w:ascii="Courier New" w:hAnsi="Courier New"/>
        </w:rPr>
        <w:t>public boolean removeWord</w:t>
      </w:r>
      <w:r w:rsidRPr="00424C05">
        <w:rPr>
          <w:rFonts w:ascii="Courier New" w:hAnsi="Courier New"/>
        </w:rPr>
        <w:t>(</w:t>
      </w:r>
      <w:r>
        <w:rPr>
          <w:rFonts w:ascii="Courier New" w:hAnsi="Courier New"/>
        </w:rPr>
        <w:t>int index</w:t>
      </w:r>
      <w:r w:rsidRPr="00424C05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remove the word at the requested index (return true).</w:t>
      </w:r>
      <w:r w:rsidRPr="00424C0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Do not attempt to remove a word if the index is not valid (return false). </w:t>
      </w:r>
    </w:p>
    <w:p w14:paraId="611C0950" w14:textId="0EF6FFB0" w:rsidR="000B6A9C" w:rsidRDefault="000B6A9C" w:rsidP="00AE7CAE">
      <w:pPr>
        <w:pStyle w:val="ListParagraph"/>
        <w:numPr>
          <w:ilvl w:val="0"/>
          <w:numId w:val="24"/>
        </w:numPr>
        <w:ind w:left="360"/>
        <w:rPr>
          <w:rFonts w:ascii="Times New Roman" w:hAnsi="Times New Roman"/>
        </w:rPr>
      </w:pPr>
      <w:r>
        <w:rPr>
          <w:rFonts w:ascii="Courier New" w:hAnsi="Courier New"/>
        </w:rPr>
        <w:t>public int search</w:t>
      </w:r>
      <w:r w:rsidRPr="00424C05">
        <w:rPr>
          <w:rFonts w:ascii="Courier New" w:hAnsi="Courier New"/>
        </w:rPr>
        <w:t>(</w:t>
      </w:r>
      <w:r>
        <w:rPr>
          <w:rFonts w:ascii="Courier New" w:hAnsi="Courier New"/>
        </w:rPr>
        <w:t>String str</w:t>
      </w:r>
      <w:r w:rsidRPr="00424C05">
        <w:rPr>
          <w:rFonts w:ascii="Courier New" w:hAnsi="Courier New"/>
        </w:rPr>
        <w:t>)</w:t>
      </w:r>
      <w:r w:rsidR="00F32398">
        <w:rPr>
          <w:rFonts w:ascii="Times New Roman" w:hAnsi="Times New Roman"/>
        </w:rPr>
        <w:t xml:space="preserve"> – s</w:t>
      </w:r>
      <w:r>
        <w:rPr>
          <w:rFonts w:ascii="Times New Roman" w:hAnsi="Times New Roman"/>
        </w:rPr>
        <w:t>earch the</w:t>
      </w:r>
      <w:r w:rsidR="00CD5EFC">
        <w:rPr>
          <w:rFonts w:ascii="Times New Roman" w:hAnsi="Times New Roman"/>
        </w:rPr>
        <w:t xml:space="preserve"> list for parameter</w:t>
      </w:r>
      <w:r w:rsidR="00CD5EFC" w:rsidRPr="00CD5EFC">
        <w:rPr>
          <w:rFonts w:ascii="Courier New" w:hAnsi="Courier New" w:cs="Courier New"/>
        </w:rPr>
        <w:t xml:space="preserve"> str</w:t>
      </w:r>
      <w:r>
        <w:rPr>
          <w:rFonts w:ascii="Times New Roman" w:hAnsi="Times New Roman"/>
        </w:rPr>
        <w:t>.  Searches should work regardless of case.</w:t>
      </w:r>
      <w:r w:rsidR="00CD5EFC">
        <w:rPr>
          <w:rFonts w:ascii="Times New Roman" w:hAnsi="Times New Roman"/>
        </w:rPr>
        <w:t xml:space="preserve">  For example, “GVSU” is equivalent to “gvsu.”  Hint: a</w:t>
      </w:r>
      <w:r>
        <w:rPr>
          <w:rFonts w:ascii="Times New Roman" w:hAnsi="Times New Roman"/>
        </w:rPr>
        <w:t xml:space="preserve"> </w:t>
      </w:r>
      <w:r w:rsidRPr="00CD5EFC">
        <w:rPr>
          <w:rFonts w:ascii="Courier New" w:hAnsi="Courier New" w:cs="Courier New"/>
        </w:rPr>
        <w:t xml:space="preserve">String </w:t>
      </w:r>
      <w:r>
        <w:rPr>
          <w:rFonts w:ascii="Times New Roman" w:hAnsi="Times New Roman"/>
        </w:rPr>
        <w:t>object has a method</w:t>
      </w:r>
      <w:r w:rsidR="00C3100E">
        <w:rPr>
          <w:rFonts w:ascii="Times New Roman" w:hAnsi="Times New Roman"/>
        </w:rPr>
        <w:t xml:space="preserve"> called </w:t>
      </w:r>
      <w:r w:rsidR="00C3100E" w:rsidRPr="00C3100E">
        <w:rPr>
          <w:rFonts w:ascii="Courier New" w:hAnsi="Courier New"/>
        </w:rPr>
        <w:t>equalsIgnoreCase().</w:t>
      </w:r>
      <w:r>
        <w:rPr>
          <w:rFonts w:ascii="Times New Roman" w:hAnsi="Times New Roman"/>
        </w:rPr>
        <w:t xml:space="preserve"> </w:t>
      </w:r>
      <w:r w:rsidR="00C3100E">
        <w:rPr>
          <w:rFonts w:ascii="Times New Roman" w:hAnsi="Times New Roman"/>
        </w:rPr>
        <w:t xml:space="preserve"> </w:t>
      </w:r>
      <w:r w:rsidR="00F32398">
        <w:rPr>
          <w:rFonts w:ascii="Times New Roman" w:hAnsi="Times New Roman"/>
        </w:rPr>
        <w:t xml:space="preserve">Return the </w:t>
      </w:r>
      <w:r w:rsidR="00F32398" w:rsidRPr="00F32398">
        <w:rPr>
          <w:rFonts w:ascii="Times New Roman" w:hAnsi="Times New Roman"/>
          <w:u w:val="single"/>
        </w:rPr>
        <w:t>first</w:t>
      </w:r>
      <w:r w:rsidR="00F32398">
        <w:rPr>
          <w:rFonts w:ascii="Times New Roman" w:hAnsi="Times New Roman"/>
        </w:rPr>
        <w:t xml:space="preserve"> index </w:t>
      </w:r>
      <w:r>
        <w:rPr>
          <w:rFonts w:ascii="Times New Roman" w:hAnsi="Times New Roman"/>
        </w:rPr>
        <w:t>found</w:t>
      </w:r>
      <w:r w:rsidR="00F32398">
        <w:rPr>
          <w:rFonts w:ascii="Times New Roman" w:hAnsi="Times New Roman"/>
        </w:rPr>
        <w:t xml:space="preserve"> or return -1 if </w:t>
      </w:r>
      <w:r>
        <w:rPr>
          <w:rFonts w:ascii="Times New Roman" w:hAnsi="Times New Roman"/>
        </w:rPr>
        <w:t>not found.</w:t>
      </w:r>
    </w:p>
    <w:p w14:paraId="0B9E286B" w14:textId="482B13CB" w:rsidR="000B6A9C" w:rsidRPr="00424C05" w:rsidRDefault="000B6A9C" w:rsidP="00AE7CAE">
      <w:pPr>
        <w:pStyle w:val="ListParagraph"/>
        <w:numPr>
          <w:ilvl w:val="0"/>
          <w:numId w:val="24"/>
        </w:numPr>
        <w:ind w:left="360"/>
        <w:rPr>
          <w:rFonts w:ascii="Times New Roman" w:hAnsi="Times New Roman"/>
        </w:rPr>
      </w:pPr>
      <w:r>
        <w:rPr>
          <w:rFonts w:ascii="Courier New" w:hAnsi="Courier New"/>
        </w:rPr>
        <w:t>public void removeEveryOther</w:t>
      </w:r>
      <w:r w:rsidRPr="00424C05">
        <w:rPr>
          <w:rFonts w:ascii="Courier New" w:hAnsi="Courier New"/>
        </w:rPr>
        <w:t>()</w:t>
      </w:r>
      <w:r>
        <w:rPr>
          <w:rFonts w:ascii="Times New Roman" w:hAnsi="Times New Roman"/>
        </w:rPr>
        <w:t xml:space="preserve"> – Remove every other String from the </w:t>
      </w:r>
      <w:r w:rsidRPr="00F32398">
        <w:rPr>
          <w:rFonts w:ascii="Courier New" w:hAnsi="Courier New" w:cs="Courier New"/>
        </w:rPr>
        <w:t xml:space="preserve">ArrayList </w:t>
      </w:r>
      <w:r w:rsidR="001576D4">
        <w:rPr>
          <w:rFonts w:ascii="Times New Roman" w:hAnsi="Times New Roman"/>
        </w:rPr>
        <w:t>starting at index</w:t>
      </w:r>
      <w:r>
        <w:rPr>
          <w:rFonts w:ascii="Times New Roman" w:hAnsi="Times New Roman"/>
        </w:rPr>
        <w:t xml:space="preserve"> 0.  This will have</w:t>
      </w:r>
      <w:r w:rsidR="00455F3C">
        <w:rPr>
          <w:rFonts w:ascii="Times New Roman" w:hAnsi="Times New Roman"/>
        </w:rPr>
        <w:t xml:space="preserve"> no effect on an empty list</w:t>
      </w:r>
      <w:r w:rsidR="00F32398">
        <w:rPr>
          <w:rFonts w:ascii="Times New Roman" w:hAnsi="Times New Roman"/>
        </w:rPr>
        <w:t xml:space="preserve">.  A list of size </w:t>
      </w:r>
      <w:r w:rsidR="00F32398" w:rsidRPr="00F32398">
        <w:rPr>
          <w:rFonts w:ascii="Times New Roman" w:hAnsi="Times New Roman"/>
          <w:u w:val="single"/>
        </w:rPr>
        <w:t>one</w:t>
      </w:r>
      <w:r>
        <w:rPr>
          <w:rFonts w:ascii="Times New Roman" w:hAnsi="Times New Roman"/>
        </w:rPr>
        <w:t xml:space="preserve"> wi</w:t>
      </w:r>
      <w:r w:rsidR="001576D4">
        <w:rPr>
          <w:rFonts w:ascii="Times New Roman" w:hAnsi="Times New Roman"/>
        </w:rPr>
        <w:t>ll return</w:t>
      </w:r>
      <w:r>
        <w:rPr>
          <w:rFonts w:ascii="Times New Roman" w:hAnsi="Times New Roman"/>
        </w:rPr>
        <w:t xml:space="preserve"> an empty list.  </w:t>
      </w:r>
    </w:p>
    <w:p w14:paraId="4D8148FE" w14:textId="77777777" w:rsidR="00FE3650" w:rsidRDefault="00FE3650" w:rsidP="00CB66F0">
      <w:pPr>
        <w:rPr>
          <w:rFonts w:ascii="Times New Roman" w:hAnsi="Times New Roman"/>
        </w:rPr>
      </w:pPr>
    </w:p>
    <w:p w14:paraId="73DA13FC" w14:textId="77777777" w:rsidR="00455F3C" w:rsidRPr="00455F3C" w:rsidRDefault="00455F3C" w:rsidP="00455F3C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Before </w:t>
      </w:r>
      <w:r>
        <w:rPr>
          <w:rFonts w:ascii="Courier New" w:hAnsi="Courier New" w:cs="Courier New"/>
        </w:rPr>
        <w:t>[apples, bana</w:t>
      </w:r>
      <w:r w:rsidRPr="00455F3C">
        <w:rPr>
          <w:rFonts w:ascii="Courier New" w:hAnsi="Courier New" w:cs="Courier New"/>
        </w:rPr>
        <w:t>nas, coffee, dressing, eggplant]</w:t>
      </w:r>
    </w:p>
    <w:p w14:paraId="103D90FA" w14:textId="77777777" w:rsidR="00455F3C" w:rsidRPr="00455F3C" w:rsidRDefault="00455F3C" w:rsidP="00455F3C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</w:t>
      </w:r>
      <w:r>
        <w:rPr>
          <w:rFonts w:ascii="Courier New" w:hAnsi="Courier New" w:cs="Courier New"/>
        </w:rPr>
        <w:t>[bana</w:t>
      </w:r>
      <w:r w:rsidRPr="00455F3C">
        <w:rPr>
          <w:rFonts w:ascii="Courier New" w:hAnsi="Courier New" w:cs="Courier New"/>
        </w:rPr>
        <w:t>nas, dressing]</w:t>
      </w:r>
    </w:p>
    <w:p w14:paraId="13F3F31C" w14:textId="77777777" w:rsidR="000243CF" w:rsidRPr="007962A4" w:rsidRDefault="000243CF" w:rsidP="000243CF">
      <w:pPr>
        <w:rPr>
          <w:rFonts w:ascii="Times New Roman" w:hAnsi="Times New Roman"/>
          <w:b/>
          <w:sz w:val="28"/>
          <w:szCs w:val="28"/>
        </w:rPr>
      </w:pPr>
    </w:p>
    <w:p w14:paraId="73FA37D3" w14:textId="6B82C857" w:rsidR="00F0696D" w:rsidRPr="00F0696D" w:rsidRDefault="00F0696D" w:rsidP="00F0696D">
      <w:pPr>
        <w:ind w:left="360"/>
        <w:rPr>
          <w:rFonts w:ascii="Times New Roman" w:hAnsi="Times New Roman"/>
          <w:b/>
        </w:rPr>
      </w:pPr>
      <w:r w:rsidRPr="00F0696D">
        <w:rPr>
          <w:rFonts w:ascii="Times New Roman" w:hAnsi="Times New Roman"/>
          <w:b/>
        </w:rPr>
        <w:t xml:space="preserve">When working, copy to </w:t>
      </w:r>
      <w:r>
        <w:rPr>
          <w:rFonts w:ascii="Times New Roman" w:hAnsi="Times New Roman"/>
          <w:b/>
        </w:rPr>
        <w:t xml:space="preserve">the </w:t>
      </w:r>
      <w:r w:rsidRPr="00F0696D">
        <w:rPr>
          <w:rFonts w:ascii="Times New Roman" w:hAnsi="Times New Roman"/>
          <w:b/>
        </w:rPr>
        <w:t>appropriate Ch 10 zyLab.</w:t>
      </w:r>
    </w:p>
    <w:p w14:paraId="74B4D1C3" w14:textId="77777777" w:rsidR="00455F3C" w:rsidRDefault="00455F3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57E009B8" w14:textId="77777777" w:rsidR="0025720E" w:rsidRDefault="0025720E" w:rsidP="0025720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Activity #2</w:t>
      </w:r>
      <w:r w:rsidR="00455F3C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Dice</w:t>
      </w:r>
    </w:p>
    <w:p w14:paraId="48E1B6A1" w14:textId="77777777" w:rsidR="0025720E" w:rsidRDefault="0025720E" w:rsidP="00930F2A">
      <w:pPr>
        <w:rPr>
          <w:rFonts w:ascii="Times New Roman" w:hAnsi="Times New Roman"/>
        </w:rPr>
      </w:pPr>
      <w:r w:rsidRPr="00930F2A">
        <w:rPr>
          <w:rFonts w:ascii="Times New Roman" w:hAnsi="Times New Roman"/>
        </w:rPr>
        <w:t>Create a new class</w:t>
      </w:r>
      <w:r w:rsidR="007A6C07" w:rsidRPr="00930F2A">
        <w:rPr>
          <w:rFonts w:ascii="Times New Roman" w:hAnsi="Times New Roman"/>
        </w:rPr>
        <w:t xml:space="preserve">, called </w:t>
      </w:r>
      <w:r w:rsidR="007A6C07" w:rsidRPr="00930F2A">
        <w:rPr>
          <w:rFonts w:ascii="Courier New" w:hAnsi="Courier New"/>
        </w:rPr>
        <w:t>Dice</w:t>
      </w:r>
      <w:r w:rsidR="007A6C07" w:rsidRPr="00930F2A">
        <w:rPr>
          <w:rFonts w:ascii="Times New Roman" w:hAnsi="Times New Roman"/>
        </w:rPr>
        <w:t>,</w:t>
      </w:r>
      <w:r w:rsidRPr="00930F2A">
        <w:rPr>
          <w:rFonts w:ascii="Times New Roman" w:hAnsi="Times New Roman"/>
        </w:rPr>
        <w:t xml:space="preserve"> that includes an </w:t>
      </w:r>
      <w:r w:rsidRPr="00930F2A">
        <w:rPr>
          <w:rFonts w:ascii="Courier New" w:hAnsi="Courier New"/>
        </w:rPr>
        <w:t>ArrayList</w:t>
      </w:r>
      <w:r w:rsidRPr="00930F2A">
        <w:rPr>
          <w:rFonts w:ascii="Times New Roman" w:hAnsi="Times New Roman"/>
        </w:rPr>
        <w:t xml:space="preserve"> of </w:t>
      </w:r>
      <w:r w:rsidRPr="00930F2A">
        <w:rPr>
          <w:rFonts w:ascii="Courier New" w:hAnsi="Courier New"/>
        </w:rPr>
        <w:t>GVdie</w:t>
      </w:r>
      <w:r w:rsidRPr="00930F2A">
        <w:rPr>
          <w:rFonts w:ascii="Times New Roman" w:hAnsi="Times New Roman"/>
        </w:rPr>
        <w:t xml:space="preserve"> as an instance variable.</w:t>
      </w:r>
    </w:p>
    <w:p w14:paraId="0CFCE0C6" w14:textId="4195F545" w:rsidR="00930F2A" w:rsidRPr="00A1270F" w:rsidRDefault="00FF4F02" w:rsidP="00930F2A">
      <w:pPr>
        <w:ind w:left="1080" w:firstLine="360"/>
        <w:rPr>
          <w:rFonts w:ascii="Times New Roman" w:hAnsi="Times New Roman"/>
        </w:rPr>
      </w:pPr>
      <w:r>
        <w:rPr>
          <w:rFonts w:ascii="Courier New" w:hAnsi="Courier New" w:cs="Courier New"/>
        </w:rPr>
        <w:t xml:space="preserve">private </w:t>
      </w:r>
      <w:r w:rsidR="00930F2A">
        <w:rPr>
          <w:rFonts w:ascii="Courier New" w:hAnsi="Courier New" w:cs="Courier New"/>
        </w:rPr>
        <w:t>ArrayList&lt;GVdie&gt; allDice;</w:t>
      </w:r>
    </w:p>
    <w:p w14:paraId="4F4108D6" w14:textId="77777777" w:rsidR="00930F2A" w:rsidRPr="00930F2A" w:rsidRDefault="00930F2A" w:rsidP="00930F2A">
      <w:pPr>
        <w:rPr>
          <w:rFonts w:ascii="Times New Roman" w:hAnsi="Times New Roman"/>
        </w:rPr>
      </w:pPr>
    </w:p>
    <w:p w14:paraId="16280FB7" w14:textId="77777777" w:rsidR="0025720E" w:rsidRDefault="009024A5" w:rsidP="0025720E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Courier New" w:hAnsi="Courier New"/>
        </w:rPr>
        <w:t>public</w:t>
      </w:r>
      <w:r w:rsidR="0025720E">
        <w:rPr>
          <w:rFonts w:ascii="Courier New" w:hAnsi="Courier New"/>
        </w:rPr>
        <w:t xml:space="preserve"> Dice</w:t>
      </w:r>
      <w:r w:rsidR="0025720E" w:rsidRPr="00424C05">
        <w:rPr>
          <w:rFonts w:ascii="Courier New" w:hAnsi="Courier New"/>
        </w:rPr>
        <w:t>(</w:t>
      </w:r>
      <w:r w:rsidR="0025720E">
        <w:rPr>
          <w:rFonts w:ascii="Courier New" w:hAnsi="Courier New"/>
        </w:rPr>
        <w:t>int num</w:t>
      </w:r>
      <w:r w:rsidR="0025720E" w:rsidRPr="00424C05">
        <w:rPr>
          <w:rFonts w:ascii="Courier New" w:hAnsi="Courier New"/>
        </w:rPr>
        <w:t>)</w:t>
      </w:r>
      <w:r w:rsidR="0025720E">
        <w:rPr>
          <w:rFonts w:ascii="Times New Roman" w:hAnsi="Times New Roman"/>
        </w:rPr>
        <w:t xml:space="preserve"> – Constructor instantiates an </w:t>
      </w:r>
      <w:r w:rsidR="0025720E" w:rsidRPr="009024A5">
        <w:rPr>
          <w:rFonts w:ascii="Courier New" w:hAnsi="Courier New"/>
        </w:rPr>
        <w:t>ArrayList</w:t>
      </w:r>
      <w:r w:rsidR="0025720E">
        <w:rPr>
          <w:rFonts w:ascii="Times New Roman" w:hAnsi="Times New Roman"/>
        </w:rPr>
        <w:t xml:space="preserve"> and then instantiates each of the </w:t>
      </w:r>
      <w:r w:rsidR="0025720E" w:rsidRPr="0025720E">
        <w:rPr>
          <w:rFonts w:ascii="Courier New" w:hAnsi="Courier New"/>
        </w:rPr>
        <w:t>num</w:t>
      </w:r>
      <w:r w:rsidR="0025720E">
        <w:rPr>
          <w:rFonts w:ascii="Times New Roman" w:hAnsi="Times New Roman"/>
        </w:rPr>
        <w:t xml:space="preserve"> dice.  </w:t>
      </w:r>
      <w:r w:rsidR="00455F3C">
        <w:rPr>
          <w:rFonts w:ascii="Times New Roman" w:hAnsi="Times New Roman"/>
        </w:rPr>
        <w:t>For example, this could create three dice or thirty.</w:t>
      </w:r>
    </w:p>
    <w:p w14:paraId="5E066656" w14:textId="19D0B90B" w:rsidR="00930F2A" w:rsidRPr="00930F2A" w:rsidRDefault="00930F2A" w:rsidP="00930F2A">
      <w:pPr>
        <w:ind w:left="1440"/>
        <w:rPr>
          <w:rFonts w:ascii="Times New Roman" w:hAnsi="Times New Roman"/>
        </w:rPr>
      </w:pPr>
      <w:r>
        <w:rPr>
          <w:rFonts w:ascii="Courier New" w:hAnsi="Courier New" w:cs="Courier New"/>
        </w:rPr>
        <w:t xml:space="preserve">allDice = new </w:t>
      </w:r>
      <w:r w:rsidRPr="00930F2A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rrayList&lt;GVdie&gt;()</w:t>
      </w:r>
      <w:r w:rsidRPr="00930F2A">
        <w:rPr>
          <w:rFonts w:ascii="Courier New" w:hAnsi="Courier New" w:cs="Courier New"/>
        </w:rPr>
        <w:t>;</w:t>
      </w:r>
    </w:p>
    <w:p w14:paraId="19EB4DED" w14:textId="666CDF19" w:rsidR="0025720E" w:rsidRDefault="00334026" w:rsidP="004C4D2A">
      <w:pPr>
        <w:pStyle w:val="ListParagraph"/>
        <w:rPr>
          <w:rFonts w:ascii="Times New Roman" w:hAnsi="Times New Roman"/>
        </w:rPr>
      </w:pPr>
      <w:r>
        <w:rPr>
          <w:rFonts w:ascii="Courier New" w:hAnsi="Courier New"/>
        </w:rPr>
        <w:t>public void roll</w:t>
      </w:r>
      <w:r w:rsidR="0025720E" w:rsidRPr="00424C05">
        <w:rPr>
          <w:rFonts w:ascii="Courier New" w:hAnsi="Courier New"/>
        </w:rPr>
        <w:t>()</w:t>
      </w:r>
      <w:r w:rsidR="00322ED7">
        <w:rPr>
          <w:rFonts w:ascii="Times New Roman" w:hAnsi="Times New Roman"/>
        </w:rPr>
        <w:t xml:space="preserve"> – Use a for</w:t>
      </w:r>
      <w:r w:rsidR="005A188C">
        <w:rPr>
          <w:rFonts w:ascii="Times New Roman" w:hAnsi="Times New Roman"/>
        </w:rPr>
        <w:t>-each</w:t>
      </w:r>
      <w:r w:rsidR="0025720E">
        <w:rPr>
          <w:rFonts w:ascii="Times New Roman" w:hAnsi="Times New Roman"/>
        </w:rPr>
        <w:t xml:space="preserve"> loop to cycle through and roll each die.  </w:t>
      </w:r>
    </w:p>
    <w:p w14:paraId="429ACFA1" w14:textId="2C0B6F3F" w:rsidR="00334026" w:rsidRPr="00334026" w:rsidRDefault="00334026" w:rsidP="00334026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Courier New" w:hAnsi="Courier New"/>
        </w:rPr>
        <w:t>public ArrayList&lt;GVdie&gt; getDice</w:t>
      </w:r>
      <w:r w:rsidRPr="00424C05">
        <w:rPr>
          <w:rFonts w:ascii="Courier New" w:hAnsi="Courier New"/>
        </w:rPr>
        <w:t>()</w:t>
      </w:r>
      <w:r>
        <w:rPr>
          <w:rFonts w:ascii="Times New Roman" w:hAnsi="Times New Roman"/>
        </w:rPr>
        <w:t xml:space="preserve"> – return the </w:t>
      </w:r>
      <w:r w:rsidRPr="00334026">
        <w:rPr>
          <w:rFonts w:ascii="Courier New" w:hAnsi="Courier New" w:cs="Courier New"/>
        </w:rPr>
        <w:t>ArrayList</w:t>
      </w:r>
      <w:r w:rsidR="00106732">
        <w:rPr>
          <w:rFonts w:ascii="Times New Roman" w:hAnsi="Times New Roman" w:cs="Times New Roman"/>
        </w:rPr>
        <w:t xml:space="preserve"> in one line of code</w:t>
      </w:r>
      <w:r w:rsidRPr="00334026">
        <w:rPr>
          <w:rFonts w:ascii="Courier New" w:hAnsi="Courier New" w:cs="Courier New"/>
        </w:rPr>
        <w:t>.</w:t>
      </w:r>
    </w:p>
    <w:p w14:paraId="731937D7" w14:textId="1DD24FC3" w:rsidR="0025720E" w:rsidRDefault="0025720E" w:rsidP="0025720E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Courier New" w:hAnsi="Courier New"/>
        </w:rPr>
        <w:t>public int getTotal</w:t>
      </w:r>
      <w:r w:rsidRPr="00424C05">
        <w:rPr>
          <w:rFonts w:ascii="Courier New" w:hAnsi="Courier New"/>
        </w:rPr>
        <w:t>()</w:t>
      </w:r>
      <w:r w:rsidR="00930F2A">
        <w:rPr>
          <w:rFonts w:ascii="Times New Roman" w:hAnsi="Times New Roman"/>
        </w:rPr>
        <w:t xml:space="preserve"> – use</w:t>
      </w:r>
      <w:r w:rsidR="00322ED7">
        <w:rPr>
          <w:rFonts w:ascii="Times New Roman" w:hAnsi="Times New Roman"/>
        </w:rPr>
        <w:t xml:space="preserve"> a for</w:t>
      </w:r>
      <w:r w:rsidR="00930F2A">
        <w:rPr>
          <w:rFonts w:ascii="Times New Roman" w:hAnsi="Times New Roman"/>
        </w:rPr>
        <w:t>-each</w:t>
      </w:r>
      <w:r>
        <w:rPr>
          <w:rFonts w:ascii="Times New Roman" w:hAnsi="Times New Roman"/>
        </w:rPr>
        <w:t xml:space="preserve"> loop to cycle through and add the</w:t>
      </w:r>
      <w:r w:rsidR="00930F2A">
        <w:rPr>
          <w:rFonts w:ascii="Times New Roman" w:hAnsi="Times New Roman"/>
        </w:rPr>
        <w:t xml:space="preserve"> sum of all dice</w:t>
      </w:r>
      <w:r>
        <w:rPr>
          <w:rFonts w:ascii="Times New Roman" w:hAnsi="Times New Roman"/>
        </w:rPr>
        <w:t xml:space="preserve">. </w:t>
      </w:r>
    </w:p>
    <w:p w14:paraId="7B8D7B9E" w14:textId="74C101B0" w:rsidR="00EF0623" w:rsidRPr="00930F2A" w:rsidRDefault="00600EE9" w:rsidP="00CB66F0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Courier New" w:hAnsi="Courier New"/>
        </w:rPr>
        <w:t>public int getC</w:t>
      </w:r>
      <w:r w:rsidR="00930F2A">
        <w:rPr>
          <w:rFonts w:ascii="Courier New" w:hAnsi="Courier New"/>
        </w:rPr>
        <w:t>ount</w:t>
      </w:r>
      <w:r w:rsidR="00455F3C" w:rsidRPr="00424C05">
        <w:rPr>
          <w:rFonts w:ascii="Courier New" w:hAnsi="Courier New"/>
        </w:rPr>
        <w:t>(</w:t>
      </w:r>
      <w:r w:rsidR="00930F2A">
        <w:rPr>
          <w:rFonts w:ascii="Courier New" w:hAnsi="Courier New"/>
        </w:rPr>
        <w:t>int val</w:t>
      </w:r>
      <w:r w:rsidR="00455F3C" w:rsidRPr="00424C05">
        <w:rPr>
          <w:rFonts w:ascii="Courier New" w:hAnsi="Courier New"/>
        </w:rPr>
        <w:t>)</w:t>
      </w:r>
      <w:r w:rsidR="00455F3C">
        <w:rPr>
          <w:rFonts w:ascii="Times New Roman" w:hAnsi="Times New Roman"/>
        </w:rPr>
        <w:t xml:space="preserve"> – </w:t>
      </w:r>
      <w:r w:rsidR="00930F2A">
        <w:rPr>
          <w:rFonts w:ascii="Times New Roman" w:hAnsi="Times New Roman"/>
        </w:rPr>
        <w:t xml:space="preserve">return the number of dice that have the value of </w:t>
      </w:r>
      <w:r w:rsidR="00930F2A" w:rsidRPr="00930F2A">
        <w:rPr>
          <w:rFonts w:ascii="Courier New" w:hAnsi="Courier New" w:cs="Courier New"/>
        </w:rPr>
        <w:t>val</w:t>
      </w:r>
      <w:r w:rsidR="00930F2A">
        <w:rPr>
          <w:rFonts w:ascii="Times New Roman" w:hAnsi="Times New Roman"/>
        </w:rPr>
        <w:t>.</w:t>
      </w:r>
      <w:r w:rsidR="00F32398">
        <w:rPr>
          <w:rFonts w:ascii="Times New Roman" w:hAnsi="Times New Roman"/>
        </w:rPr>
        <w:t xml:space="preserve"> </w:t>
      </w:r>
      <w:r w:rsidR="00930F2A">
        <w:rPr>
          <w:rFonts w:ascii="Times New Roman" w:hAnsi="Times New Roman"/>
        </w:rPr>
        <w:t xml:space="preserve"> Return -1 if </w:t>
      </w:r>
      <w:r w:rsidR="00930F2A" w:rsidRPr="00930F2A">
        <w:rPr>
          <w:rFonts w:ascii="Courier New" w:hAnsi="Courier New" w:cs="Courier New"/>
        </w:rPr>
        <w:t>val</w:t>
      </w:r>
      <w:r w:rsidR="00930F2A">
        <w:rPr>
          <w:rFonts w:ascii="Times New Roman" w:hAnsi="Times New Roman"/>
        </w:rPr>
        <w:t xml:space="preserve"> is not a valid die value (1-6). </w:t>
      </w:r>
    </w:p>
    <w:p w14:paraId="7DCC52DB" w14:textId="77777777" w:rsidR="000243CF" w:rsidRDefault="000243CF" w:rsidP="00CB66F0">
      <w:pPr>
        <w:rPr>
          <w:rFonts w:ascii="Times New Roman" w:hAnsi="Times New Roman"/>
          <w:b/>
        </w:rPr>
      </w:pPr>
    </w:p>
    <w:p w14:paraId="308ABD25" w14:textId="134C9E41" w:rsidR="00BB6CA4" w:rsidRPr="00F0696D" w:rsidRDefault="00BB6CA4" w:rsidP="00BB6CA4">
      <w:pPr>
        <w:ind w:left="360"/>
        <w:rPr>
          <w:rFonts w:ascii="Times New Roman" w:hAnsi="Times New Roman"/>
          <w:b/>
        </w:rPr>
      </w:pPr>
      <w:r w:rsidRPr="00F0696D">
        <w:rPr>
          <w:rFonts w:ascii="Times New Roman" w:hAnsi="Times New Roman"/>
          <w:b/>
        </w:rPr>
        <w:t xml:space="preserve">When working, copy to </w:t>
      </w:r>
      <w:r w:rsidR="00F0696D">
        <w:rPr>
          <w:rFonts w:ascii="Times New Roman" w:hAnsi="Times New Roman"/>
          <w:b/>
        </w:rPr>
        <w:t xml:space="preserve">the </w:t>
      </w:r>
      <w:r w:rsidR="00F0696D" w:rsidRPr="00F0696D">
        <w:rPr>
          <w:rFonts w:ascii="Times New Roman" w:hAnsi="Times New Roman"/>
          <w:b/>
        </w:rPr>
        <w:t xml:space="preserve">appropriate </w:t>
      </w:r>
      <w:r w:rsidRPr="00F0696D">
        <w:rPr>
          <w:rFonts w:ascii="Times New Roman" w:hAnsi="Times New Roman"/>
          <w:b/>
        </w:rPr>
        <w:t>Ch 10 zyLab</w:t>
      </w:r>
      <w:r w:rsidR="00F0696D" w:rsidRPr="00F0696D">
        <w:rPr>
          <w:rFonts w:ascii="Times New Roman" w:hAnsi="Times New Roman"/>
          <w:b/>
        </w:rPr>
        <w:t>.</w:t>
      </w:r>
    </w:p>
    <w:p w14:paraId="4C0673D4" w14:textId="77777777" w:rsidR="00F0696D" w:rsidRDefault="00F0696D" w:rsidP="00BB6CA4">
      <w:pPr>
        <w:ind w:left="360"/>
        <w:rPr>
          <w:rFonts w:ascii="Times New Roman" w:hAnsi="Times New Roman"/>
          <w:b/>
          <w:sz w:val="28"/>
        </w:rPr>
      </w:pPr>
    </w:p>
    <w:p w14:paraId="200F1F4C" w14:textId="77777777" w:rsidR="00F0696D" w:rsidRDefault="00F0696D" w:rsidP="00334026">
      <w:pPr>
        <w:rPr>
          <w:rFonts w:ascii="Times New Roman" w:hAnsi="Times New Roman"/>
          <w:b/>
          <w:sz w:val="28"/>
        </w:rPr>
      </w:pPr>
    </w:p>
    <w:p w14:paraId="68B49B75" w14:textId="3C174F55" w:rsidR="00334026" w:rsidRDefault="00334026" w:rsidP="0033402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Activity #3 Integrate with existing GUI</w:t>
      </w:r>
    </w:p>
    <w:p w14:paraId="2293A282" w14:textId="6B7A39E4" w:rsidR="000243CF" w:rsidRDefault="00334026" w:rsidP="00CB66F0">
      <w:pPr>
        <w:rPr>
          <w:rFonts w:ascii="Times New Roman" w:hAnsi="Times New Roman"/>
        </w:rPr>
      </w:pPr>
      <w:r w:rsidRPr="00334026">
        <w:rPr>
          <w:rFonts w:ascii="Times New Roman" w:hAnsi="Times New Roman"/>
        </w:rPr>
        <w:t xml:space="preserve">Now that the </w:t>
      </w:r>
      <w:r w:rsidRPr="00BB6CA4">
        <w:rPr>
          <w:rFonts w:ascii="Courier New" w:hAnsi="Courier New" w:cs="Courier New"/>
        </w:rPr>
        <w:t>Dice</w:t>
      </w:r>
      <w:r w:rsidR="00F0696D">
        <w:rPr>
          <w:rFonts w:ascii="Times New Roman" w:hAnsi="Times New Roman"/>
        </w:rPr>
        <w:t xml:space="preserve"> class is working</w:t>
      </w:r>
      <w:r w:rsidR="008A0811">
        <w:rPr>
          <w:rFonts w:ascii="Times New Roman" w:hAnsi="Times New Roman"/>
        </w:rPr>
        <w:t>, a</w:t>
      </w:r>
      <w:r w:rsidRPr="00334026">
        <w:rPr>
          <w:rFonts w:ascii="Times New Roman" w:hAnsi="Times New Roman"/>
        </w:rPr>
        <w:t xml:space="preserve">dd the provided </w:t>
      </w:r>
      <w:r w:rsidRPr="00334026">
        <w:rPr>
          <w:rFonts w:ascii="Courier New" w:hAnsi="Courier New" w:cs="Courier New"/>
        </w:rPr>
        <w:t>DiceGUI.java</w:t>
      </w:r>
      <w:r w:rsidRPr="00334026">
        <w:rPr>
          <w:rFonts w:ascii="Times New Roman" w:hAnsi="Times New Roman"/>
        </w:rPr>
        <w:t xml:space="preserve"> to your project.  It should compile and run with no changes.</w:t>
      </w:r>
    </w:p>
    <w:p w14:paraId="4B0BDB4F" w14:textId="77777777" w:rsidR="00F0696D" w:rsidRDefault="00F0696D" w:rsidP="00CB66F0">
      <w:pPr>
        <w:rPr>
          <w:rFonts w:ascii="Times New Roman" w:hAnsi="Times New Roman"/>
        </w:rPr>
      </w:pPr>
    </w:p>
    <w:p w14:paraId="20E94CBA" w14:textId="70883931" w:rsidR="00F0696D" w:rsidRPr="00F0696D" w:rsidRDefault="00017FEF" w:rsidP="001912CC">
      <w:pPr>
        <w:ind w:left="360"/>
        <w:rPr>
          <w:rFonts w:ascii="Times New Roman" w:hAnsi="Times New Roman"/>
          <w:b/>
        </w:rPr>
      </w:pPr>
      <w:r w:rsidRPr="00F0696D">
        <w:rPr>
          <w:rFonts w:ascii="Times New Roman" w:hAnsi="Times New Roman"/>
          <w:b/>
        </w:rPr>
        <w:t xml:space="preserve">When working, </w:t>
      </w:r>
      <w:r w:rsidR="001912CC">
        <w:rPr>
          <w:rFonts w:ascii="Times New Roman" w:hAnsi="Times New Roman"/>
          <w:b/>
        </w:rPr>
        <w:t>d</w:t>
      </w:r>
      <w:r w:rsidR="00F0696D" w:rsidRPr="00F0696D">
        <w:rPr>
          <w:rFonts w:ascii="Times New Roman" w:hAnsi="Times New Roman"/>
          <w:b/>
        </w:rPr>
        <w:t>emonstrate to your instructor.</w:t>
      </w:r>
    </w:p>
    <w:p w14:paraId="4B4F772D" w14:textId="77777777" w:rsidR="00334026" w:rsidRDefault="00334026" w:rsidP="00CB66F0">
      <w:pPr>
        <w:rPr>
          <w:rFonts w:ascii="Times New Roman" w:hAnsi="Times New Roman"/>
          <w:b/>
        </w:rPr>
      </w:pPr>
    </w:p>
    <w:p w14:paraId="0C25C54F" w14:textId="77777777" w:rsidR="00F0696D" w:rsidRDefault="00F0696D" w:rsidP="00CB66F0">
      <w:pPr>
        <w:rPr>
          <w:rFonts w:ascii="Times New Roman" w:hAnsi="Times New Roman"/>
          <w:b/>
          <w:sz w:val="28"/>
        </w:rPr>
      </w:pPr>
    </w:p>
    <w:p w14:paraId="14CE0DF3" w14:textId="77777777" w:rsidR="00AA78A0" w:rsidRPr="000243CF" w:rsidRDefault="007C0673" w:rsidP="00CB66F0">
      <w:pPr>
        <w:rPr>
          <w:rFonts w:ascii="Courier New" w:hAnsi="Courier New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3FF9EA03" w14:textId="4A55A9C0" w:rsidR="00EC3714" w:rsidRPr="00395DBE" w:rsidRDefault="00930F2A" w:rsidP="00CB66F0">
      <w:pPr>
        <w:rPr>
          <w:rFonts w:ascii="Times New Roman" w:hAnsi="Times New Roman"/>
        </w:rPr>
      </w:pPr>
      <w:r>
        <w:rPr>
          <w:rFonts w:ascii="Times New Roman" w:hAnsi="Times New Roman"/>
        </w:rPr>
        <w:t>This lab is worth 1</w:t>
      </w:r>
      <w:r w:rsidR="00FF4F02">
        <w:rPr>
          <w:rFonts w:ascii="Times New Roman" w:hAnsi="Times New Roman"/>
        </w:rPr>
        <w:t>0 points including Zylabs</w:t>
      </w:r>
      <w:r>
        <w:rPr>
          <w:rFonts w:ascii="Times New Roman" w:hAnsi="Times New Roman"/>
        </w:rPr>
        <w:t xml:space="preserve"> </w:t>
      </w:r>
    </w:p>
    <w:sectPr w:rsidR="00EC3714" w:rsidRPr="00395DBE" w:rsidSect="000D380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B825D" w14:textId="77777777" w:rsidR="007C5CD5" w:rsidRDefault="007C5CD5">
      <w:r>
        <w:separator/>
      </w:r>
    </w:p>
  </w:endnote>
  <w:endnote w:type="continuationSeparator" w:id="0">
    <w:p w14:paraId="1C508381" w14:textId="77777777" w:rsidR="007C5CD5" w:rsidRDefault="007C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B8F66" w14:textId="77777777" w:rsidR="00334026" w:rsidRDefault="00334026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39476C" w14:textId="77777777" w:rsidR="00334026" w:rsidRDefault="00334026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B3866" w14:textId="4C52EDF8" w:rsidR="00334026" w:rsidRDefault="00334026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4D6257">
      <w:rPr>
        <w:rStyle w:val="PageNumber"/>
        <w:noProof/>
      </w:rPr>
      <w:t>2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4D6257">
      <w:rPr>
        <w:rStyle w:val="PageNumber"/>
        <w:noProof/>
      </w:rPr>
      <w:t>2</w:t>
    </w:r>
    <w:r w:rsidRPr="00AE3A15">
      <w:rPr>
        <w:rStyle w:val="PageNumber"/>
      </w:rPr>
      <w:fldChar w:fldCharType="end"/>
    </w:r>
  </w:p>
  <w:p w14:paraId="132FA71B" w14:textId="77777777" w:rsidR="00334026" w:rsidRPr="00DB0434" w:rsidRDefault="00334026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FF1C1" w14:textId="77777777" w:rsidR="007C5CD5" w:rsidRDefault="007C5CD5">
      <w:r>
        <w:separator/>
      </w:r>
    </w:p>
  </w:footnote>
  <w:footnote w:type="continuationSeparator" w:id="0">
    <w:p w14:paraId="2A3DA471" w14:textId="77777777" w:rsidR="007C5CD5" w:rsidRDefault="007C5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C1AA8"/>
    <w:multiLevelType w:val="hybridMultilevel"/>
    <w:tmpl w:val="B7D2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36F48"/>
    <w:multiLevelType w:val="hybridMultilevel"/>
    <w:tmpl w:val="DF1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E6819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3787B"/>
    <w:multiLevelType w:val="hybridMultilevel"/>
    <w:tmpl w:val="1DB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62EF3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C72F9"/>
    <w:multiLevelType w:val="hybridMultilevel"/>
    <w:tmpl w:val="1DB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21A08"/>
    <w:multiLevelType w:val="hybridMultilevel"/>
    <w:tmpl w:val="1DB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B25CB"/>
    <w:multiLevelType w:val="hybridMultilevel"/>
    <w:tmpl w:val="EDA8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76A78"/>
    <w:multiLevelType w:val="hybridMultilevel"/>
    <w:tmpl w:val="7828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20"/>
  </w:num>
  <w:num w:numId="7">
    <w:abstractNumId w:val="17"/>
  </w:num>
  <w:num w:numId="8">
    <w:abstractNumId w:val="5"/>
  </w:num>
  <w:num w:numId="9">
    <w:abstractNumId w:val="3"/>
  </w:num>
  <w:num w:numId="10">
    <w:abstractNumId w:val="11"/>
  </w:num>
  <w:num w:numId="11">
    <w:abstractNumId w:val="21"/>
  </w:num>
  <w:num w:numId="12">
    <w:abstractNumId w:val="15"/>
  </w:num>
  <w:num w:numId="13">
    <w:abstractNumId w:val="6"/>
  </w:num>
  <w:num w:numId="14">
    <w:abstractNumId w:val="10"/>
  </w:num>
  <w:num w:numId="15">
    <w:abstractNumId w:val="18"/>
  </w:num>
  <w:num w:numId="16">
    <w:abstractNumId w:val="4"/>
  </w:num>
  <w:num w:numId="17">
    <w:abstractNumId w:val="7"/>
  </w:num>
  <w:num w:numId="18">
    <w:abstractNumId w:val="14"/>
  </w:num>
  <w:num w:numId="19">
    <w:abstractNumId w:val="9"/>
  </w:num>
  <w:num w:numId="20">
    <w:abstractNumId w:val="16"/>
  </w:num>
  <w:num w:numId="21">
    <w:abstractNumId w:val="19"/>
  </w:num>
  <w:num w:numId="22">
    <w:abstractNumId w:val="13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17FEF"/>
    <w:rsid w:val="000243CF"/>
    <w:rsid w:val="00024C4F"/>
    <w:rsid w:val="00040585"/>
    <w:rsid w:val="00081E22"/>
    <w:rsid w:val="0009130D"/>
    <w:rsid w:val="000B3DA3"/>
    <w:rsid w:val="000B6A9C"/>
    <w:rsid w:val="000D3800"/>
    <w:rsid w:val="000D3CCB"/>
    <w:rsid w:val="000D66DF"/>
    <w:rsid w:val="000D6A38"/>
    <w:rsid w:val="000E7F4F"/>
    <w:rsid w:val="00106732"/>
    <w:rsid w:val="00113141"/>
    <w:rsid w:val="001576D4"/>
    <w:rsid w:val="001912CC"/>
    <w:rsid w:val="00197D59"/>
    <w:rsid w:val="001B2C8E"/>
    <w:rsid w:val="001D6C9D"/>
    <w:rsid w:val="001E49BA"/>
    <w:rsid w:val="001F467A"/>
    <w:rsid w:val="002249B1"/>
    <w:rsid w:val="00237D0A"/>
    <w:rsid w:val="00246BA7"/>
    <w:rsid w:val="002531D7"/>
    <w:rsid w:val="0025720E"/>
    <w:rsid w:val="00260823"/>
    <w:rsid w:val="002733E0"/>
    <w:rsid w:val="00282C3F"/>
    <w:rsid w:val="002A2919"/>
    <w:rsid w:val="002F0DC6"/>
    <w:rsid w:val="002F2E5D"/>
    <w:rsid w:val="00316F60"/>
    <w:rsid w:val="00322ED7"/>
    <w:rsid w:val="00323164"/>
    <w:rsid w:val="00331387"/>
    <w:rsid w:val="00334026"/>
    <w:rsid w:val="003435E9"/>
    <w:rsid w:val="00365BAA"/>
    <w:rsid w:val="00375DA3"/>
    <w:rsid w:val="00381A8A"/>
    <w:rsid w:val="0038493A"/>
    <w:rsid w:val="00395DBE"/>
    <w:rsid w:val="003A5EA4"/>
    <w:rsid w:val="003B179E"/>
    <w:rsid w:val="003B494C"/>
    <w:rsid w:val="003D329A"/>
    <w:rsid w:val="003E3A95"/>
    <w:rsid w:val="003F0544"/>
    <w:rsid w:val="003F0AD0"/>
    <w:rsid w:val="003F0F1F"/>
    <w:rsid w:val="004215CD"/>
    <w:rsid w:val="00424C05"/>
    <w:rsid w:val="00431D98"/>
    <w:rsid w:val="00434738"/>
    <w:rsid w:val="00434B69"/>
    <w:rsid w:val="0043790F"/>
    <w:rsid w:val="00455F3C"/>
    <w:rsid w:val="004627CF"/>
    <w:rsid w:val="00490E04"/>
    <w:rsid w:val="004A06F0"/>
    <w:rsid w:val="004C4D2A"/>
    <w:rsid w:val="004D5775"/>
    <w:rsid w:val="004D6257"/>
    <w:rsid w:val="00523A8A"/>
    <w:rsid w:val="00545983"/>
    <w:rsid w:val="00590208"/>
    <w:rsid w:val="00591391"/>
    <w:rsid w:val="0059611F"/>
    <w:rsid w:val="005A16BC"/>
    <w:rsid w:val="005A188C"/>
    <w:rsid w:val="005A4CDA"/>
    <w:rsid w:val="005A6F2D"/>
    <w:rsid w:val="005B4749"/>
    <w:rsid w:val="005C1124"/>
    <w:rsid w:val="005D7A0F"/>
    <w:rsid w:val="00600EE9"/>
    <w:rsid w:val="00635F50"/>
    <w:rsid w:val="0064032D"/>
    <w:rsid w:val="00672832"/>
    <w:rsid w:val="006D2058"/>
    <w:rsid w:val="006D3696"/>
    <w:rsid w:val="006E378D"/>
    <w:rsid w:val="007148B1"/>
    <w:rsid w:val="007218CD"/>
    <w:rsid w:val="00743064"/>
    <w:rsid w:val="00747007"/>
    <w:rsid w:val="00772E7E"/>
    <w:rsid w:val="00773889"/>
    <w:rsid w:val="00792581"/>
    <w:rsid w:val="007962A4"/>
    <w:rsid w:val="007A38B5"/>
    <w:rsid w:val="007A6C07"/>
    <w:rsid w:val="007A7390"/>
    <w:rsid w:val="007C0673"/>
    <w:rsid w:val="007C5CD5"/>
    <w:rsid w:val="007C6046"/>
    <w:rsid w:val="007D636C"/>
    <w:rsid w:val="00810350"/>
    <w:rsid w:val="00871A1E"/>
    <w:rsid w:val="00883B81"/>
    <w:rsid w:val="0089387C"/>
    <w:rsid w:val="0089617D"/>
    <w:rsid w:val="008A0811"/>
    <w:rsid w:val="008A489A"/>
    <w:rsid w:val="008C0DB8"/>
    <w:rsid w:val="008C0F24"/>
    <w:rsid w:val="008C4000"/>
    <w:rsid w:val="008E59E2"/>
    <w:rsid w:val="008F774B"/>
    <w:rsid w:val="009005EB"/>
    <w:rsid w:val="009024A5"/>
    <w:rsid w:val="00930F2A"/>
    <w:rsid w:val="00934602"/>
    <w:rsid w:val="0099572D"/>
    <w:rsid w:val="009E1F2B"/>
    <w:rsid w:val="00A1270F"/>
    <w:rsid w:val="00A30464"/>
    <w:rsid w:val="00A52F2F"/>
    <w:rsid w:val="00A73A48"/>
    <w:rsid w:val="00A76AC6"/>
    <w:rsid w:val="00A916FF"/>
    <w:rsid w:val="00AA78A0"/>
    <w:rsid w:val="00AD743B"/>
    <w:rsid w:val="00AE3A15"/>
    <w:rsid w:val="00AE6DB0"/>
    <w:rsid w:val="00AE7CAE"/>
    <w:rsid w:val="00AF0A55"/>
    <w:rsid w:val="00AF5690"/>
    <w:rsid w:val="00B12B2D"/>
    <w:rsid w:val="00B265F9"/>
    <w:rsid w:val="00B616A9"/>
    <w:rsid w:val="00B91F84"/>
    <w:rsid w:val="00BB40AB"/>
    <w:rsid w:val="00BB6CA4"/>
    <w:rsid w:val="00BC00E7"/>
    <w:rsid w:val="00C003F2"/>
    <w:rsid w:val="00C17073"/>
    <w:rsid w:val="00C3100E"/>
    <w:rsid w:val="00C56254"/>
    <w:rsid w:val="00C80723"/>
    <w:rsid w:val="00CA46B8"/>
    <w:rsid w:val="00CB1015"/>
    <w:rsid w:val="00CB66F0"/>
    <w:rsid w:val="00CC1300"/>
    <w:rsid w:val="00CC67DB"/>
    <w:rsid w:val="00CD5EFC"/>
    <w:rsid w:val="00CF683F"/>
    <w:rsid w:val="00D13A56"/>
    <w:rsid w:val="00D46EE2"/>
    <w:rsid w:val="00D5049F"/>
    <w:rsid w:val="00D826CF"/>
    <w:rsid w:val="00DA7889"/>
    <w:rsid w:val="00DB00F2"/>
    <w:rsid w:val="00DB0434"/>
    <w:rsid w:val="00DD21FF"/>
    <w:rsid w:val="00E01A20"/>
    <w:rsid w:val="00E11D30"/>
    <w:rsid w:val="00E1768E"/>
    <w:rsid w:val="00E4369A"/>
    <w:rsid w:val="00E8307B"/>
    <w:rsid w:val="00E85F79"/>
    <w:rsid w:val="00E9074E"/>
    <w:rsid w:val="00EC3714"/>
    <w:rsid w:val="00EE4C78"/>
    <w:rsid w:val="00EF0623"/>
    <w:rsid w:val="00EF4B4E"/>
    <w:rsid w:val="00F0197D"/>
    <w:rsid w:val="00F0594E"/>
    <w:rsid w:val="00F0696D"/>
    <w:rsid w:val="00F2403D"/>
    <w:rsid w:val="00F32398"/>
    <w:rsid w:val="00F343BB"/>
    <w:rsid w:val="00F80A88"/>
    <w:rsid w:val="00FE3650"/>
    <w:rsid w:val="00FE3795"/>
    <w:rsid w:val="00FF1C9E"/>
    <w:rsid w:val="00FF4F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A67290"/>
  <w15:docId w15:val="{40EFD120-8F20-C84A-9A2B-FB0B97A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Posada</dc:creator>
  <cp:keywords/>
  <cp:lastModifiedBy>Ana Posada</cp:lastModifiedBy>
  <cp:revision>4</cp:revision>
  <cp:lastPrinted>2018-03-16T18:25:00Z</cp:lastPrinted>
  <dcterms:created xsi:type="dcterms:W3CDTF">2018-10-29T18:07:00Z</dcterms:created>
  <dcterms:modified xsi:type="dcterms:W3CDTF">2018-10-30T18:35:00Z</dcterms:modified>
</cp:coreProperties>
</file>