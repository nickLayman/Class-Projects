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E449E" w14:textId="1D0EF3FC" w:rsidR="002A2919" w:rsidRPr="00F04C6D" w:rsidRDefault="00063A2E" w:rsidP="00395DBE">
      <w:pPr>
        <w:jc w:val="center"/>
        <w:rPr>
          <w:rFonts w:ascii="Times New Roman" w:hAnsi="Times New Roman"/>
          <w:b/>
          <w:sz w:val="36"/>
          <w:lang w:val="fr-FR"/>
        </w:rPr>
      </w:pPr>
      <w:r>
        <w:rPr>
          <w:rFonts w:ascii="Times New Roman" w:hAnsi="Times New Roman"/>
          <w:b/>
          <w:sz w:val="36"/>
          <w:lang w:val="fr-FR"/>
        </w:rPr>
        <w:t xml:space="preserve">CIS 162 </w:t>
      </w:r>
      <w:proofErr w:type="spellStart"/>
      <w:r>
        <w:rPr>
          <w:rFonts w:ascii="Times New Roman" w:hAnsi="Times New Roman"/>
          <w:b/>
          <w:sz w:val="36"/>
          <w:lang w:val="fr-FR"/>
        </w:rPr>
        <w:t>Lab</w:t>
      </w:r>
      <w:proofErr w:type="spellEnd"/>
      <w:r>
        <w:rPr>
          <w:rFonts w:ascii="Times New Roman" w:hAnsi="Times New Roman"/>
          <w:b/>
          <w:sz w:val="36"/>
          <w:lang w:val="fr-FR"/>
        </w:rPr>
        <w:t xml:space="preserve"> 9</w:t>
      </w:r>
    </w:p>
    <w:p w14:paraId="528B5516" w14:textId="77777777" w:rsidR="002A2919" w:rsidRPr="00F04C6D" w:rsidRDefault="00402FEB" w:rsidP="00395DBE">
      <w:pPr>
        <w:jc w:val="center"/>
        <w:rPr>
          <w:rFonts w:ascii="Times New Roman" w:hAnsi="Times New Roman"/>
          <w:b/>
          <w:sz w:val="36"/>
          <w:lang w:val="fr-FR"/>
        </w:rPr>
      </w:pPr>
      <w:proofErr w:type="spellStart"/>
      <w:r w:rsidRPr="00F04C6D">
        <w:rPr>
          <w:rFonts w:ascii="Times New Roman" w:hAnsi="Times New Roman"/>
          <w:b/>
          <w:sz w:val="36"/>
          <w:lang w:val="fr-FR"/>
        </w:rPr>
        <w:t>Graphical</w:t>
      </w:r>
      <w:proofErr w:type="spellEnd"/>
      <w:r w:rsidRPr="00F04C6D">
        <w:rPr>
          <w:rFonts w:ascii="Times New Roman" w:hAnsi="Times New Roman"/>
          <w:b/>
          <w:sz w:val="36"/>
          <w:lang w:val="fr-FR"/>
        </w:rPr>
        <w:t xml:space="preserve"> User Interfaces (GUI)</w:t>
      </w:r>
    </w:p>
    <w:p w14:paraId="0B7BC062" w14:textId="77777777" w:rsidR="007C0673" w:rsidRPr="00AA78A0" w:rsidRDefault="007C0673" w:rsidP="00CB66F0">
      <w:pPr>
        <w:rPr>
          <w:rFonts w:ascii="Times New Roman" w:hAnsi="Times New Roman"/>
          <w:b/>
          <w:sz w:val="28"/>
        </w:rPr>
      </w:pPr>
      <w:r w:rsidRPr="00AA78A0">
        <w:rPr>
          <w:rFonts w:ascii="Times New Roman" w:hAnsi="Times New Roman"/>
          <w:b/>
          <w:sz w:val="28"/>
        </w:rPr>
        <w:t xml:space="preserve">Objectives  </w:t>
      </w:r>
    </w:p>
    <w:p w14:paraId="25903716" w14:textId="77777777" w:rsidR="007C0673" w:rsidRDefault="007C0673" w:rsidP="00CB66F0">
      <w:pPr>
        <w:rPr>
          <w:rFonts w:ascii="Times New Roman" w:hAnsi="Times New Roman"/>
        </w:rPr>
      </w:pPr>
      <w:r w:rsidRPr="007C0673">
        <w:rPr>
          <w:rFonts w:ascii="Times New Roman" w:hAnsi="Times New Roman"/>
        </w:rPr>
        <w:t xml:space="preserve">After completing this lab, you should be able to:  </w:t>
      </w:r>
    </w:p>
    <w:p w14:paraId="289E0569" w14:textId="77777777" w:rsidR="0043790F" w:rsidRDefault="00402FEB" w:rsidP="00AA78A0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Position </w:t>
      </w:r>
      <w:r>
        <w:rPr>
          <w:rFonts w:ascii="Times New Roman" w:hAnsi="Times New Roman"/>
        </w:rPr>
        <w:t xml:space="preserve">buttons and text </w:t>
      </w:r>
      <w:r w:rsidR="001071F8">
        <w:rPr>
          <w:rFonts w:ascii="Times New Roman" w:hAnsi="Times New Roman"/>
        </w:rPr>
        <w:t xml:space="preserve">fields in a </w:t>
      </w:r>
      <w:proofErr w:type="spellStart"/>
      <w:r w:rsidR="001071F8" w:rsidRPr="00063A2E">
        <w:rPr>
          <w:rFonts w:ascii="Courier New" w:hAnsi="Courier New" w:cs="Courier New"/>
        </w:rPr>
        <w:t>JFrame</w:t>
      </w:r>
      <w:proofErr w:type="spellEnd"/>
    </w:p>
    <w:p w14:paraId="51424C62" w14:textId="77777777" w:rsidR="00B53623" w:rsidRDefault="0043790F" w:rsidP="00AA78A0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write </w:t>
      </w:r>
      <w:r w:rsidR="00402FEB">
        <w:rPr>
          <w:rFonts w:ascii="Times New Roman" w:hAnsi="Times New Roman"/>
        </w:rPr>
        <w:t>a</w:t>
      </w:r>
      <w:r w:rsidR="00B53623">
        <w:rPr>
          <w:rFonts w:ascii="Times New Roman" w:hAnsi="Times New Roman"/>
        </w:rPr>
        <w:t>n</w:t>
      </w:r>
      <w:r w:rsidR="00402FEB">
        <w:rPr>
          <w:rFonts w:ascii="Times New Roman" w:hAnsi="Times New Roman"/>
        </w:rPr>
        <w:t xml:space="preserve"> action listener</w:t>
      </w:r>
    </w:p>
    <w:p w14:paraId="0134F634" w14:textId="72284535" w:rsidR="009E50AC" w:rsidRPr="009E50AC" w:rsidRDefault="009E50AC" w:rsidP="00AA78A0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9E50AC">
        <w:rPr>
          <w:rFonts w:ascii="Times New Roman" w:hAnsi="Times New Roman"/>
          <w:i/>
        </w:rPr>
        <w:t>describe</w:t>
      </w:r>
      <w:r w:rsidRPr="009E50AC">
        <w:rPr>
          <w:rFonts w:ascii="Times New Roman" w:hAnsi="Times New Roman"/>
        </w:rPr>
        <w:t xml:space="preserve"> the advantage of separating the</w:t>
      </w:r>
      <w:r>
        <w:rPr>
          <w:rFonts w:ascii="Times New Roman" w:hAnsi="Times New Roman"/>
        </w:rPr>
        <w:t xml:space="preserve"> model and the</w:t>
      </w:r>
      <w:r w:rsidRPr="009E50AC">
        <w:rPr>
          <w:rFonts w:ascii="Times New Roman" w:hAnsi="Times New Roman"/>
        </w:rPr>
        <w:t xml:space="preserve"> GUI</w:t>
      </w:r>
      <w:r>
        <w:rPr>
          <w:rFonts w:ascii="Times New Roman" w:hAnsi="Times New Roman"/>
        </w:rPr>
        <w:t xml:space="preserve"> (view)</w:t>
      </w:r>
    </w:p>
    <w:p w14:paraId="77793120" w14:textId="77777777" w:rsidR="0043790F" w:rsidRDefault="00B53623" w:rsidP="00AA78A0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  <w:i/>
        </w:rPr>
        <w:t>describe</w:t>
      </w:r>
      <w:r>
        <w:rPr>
          <w:rFonts w:ascii="Times New Roman" w:hAnsi="Times New Roman"/>
        </w:rPr>
        <w:t xml:space="preserve"> how the user controls progra</w:t>
      </w:r>
      <w:r w:rsidR="00823FBB">
        <w:rPr>
          <w:rFonts w:ascii="Times New Roman" w:hAnsi="Times New Roman"/>
        </w:rPr>
        <w:t>m actions by clicking on a button</w:t>
      </w:r>
    </w:p>
    <w:p w14:paraId="6BCEE6B0" w14:textId="77777777" w:rsidR="00501718" w:rsidRDefault="00501718" w:rsidP="00CB66F0">
      <w:pPr>
        <w:rPr>
          <w:rFonts w:ascii="Times New Roman" w:hAnsi="Times New Roman"/>
          <w:b/>
          <w:sz w:val="28"/>
        </w:rPr>
      </w:pPr>
    </w:p>
    <w:p w14:paraId="49477897" w14:textId="20568785" w:rsidR="006563BD" w:rsidRDefault="006563BD" w:rsidP="001A6C3F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Model-View Design Pattern</w:t>
      </w:r>
    </w:p>
    <w:p w14:paraId="11E5C0E7" w14:textId="5450B910" w:rsidR="006563BD" w:rsidRDefault="006563BD" w:rsidP="001A6C3F">
      <w:pPr>
        <w:rPr>
          <w:rFonts w:ascii="Times New Roman" w:hAnsi="Times New Roman"/>
        </w:rPr>
      </w:pPr>
      <w:r>
        <w:rPr>
          <w:rFonts w:ascii="Times New Roman" w:hAnsi="Times New Roman"/>
        </w:rPr>
        <w:t>A common design strategy is to divide applications into at least two parts: the user interface (View) and a back end that takes care of the data (Model).  For this lab, we provide a completed Model class that stores a pizza order and is responsible for calculating the cost.  You will expand an initial GUI that allows a customer to specify an order.</w:t>
      </w:r>
    </w:p>
    <w:p w14:paraId="3A5A8640" w14:textId="77777777" w:rsidR="007625BB" w:rsidRDefault="007625BB" w:rsidP="001A6C3F">
      <w:pPr>
        <w:rPr>
          <w:rFonts w:ascii="Times New Roman" w:hAnsi="Times New Roman"/>
        </w:rPr>
      </w:pPr>
    </w:p>
    <w:p w14:paraId="3DDD25AF" w14:textId="11EFB998" w:rsidR="007625BB" w:rsidRPr="006563BD" w:rsidRDefault="007625BB" w:rsidP="001A6C3F">
      <w:pPr>
        <w:rPr>
          <w:rFonts w:ascii="Times New Roman" w:hAnsi="Times New Roman"/>
        </w:rPr>
      </w:pPr>
      <w:r>
        <w:rPr>
          <w:rFonts w:ascii="Times New Roman" w:hAnsi="Times New Roman"/>
        </w:rPr>
        <w:t>The Model-View pattern enforces clear responsibilities between the model and view.  For example, the GUI (view) should not be responsible for mainta</w:t>
      </w:r>
      <w:r w:rsidR="00385FFE">
        <w:rPr>
          <w:rFonts w:ascii="Times New Roman" w:hAnsi="Times New Roman"/>
        </w:rPr>
        <w:t>ining any data or knowing how the data are</w:t>
      </w:r>
      <w:r>
        <w:rPr>
          <w:rFonts w:ascii="Times New Roman" w:hAnsi="Times New Roman"/>
        </w:rPr>
        <w:t xml:space="preserve"> processed.  The sole responsibility of the GUI is t</w:t>
      </w:r>
      <w:r w:rsidR="00385FFE">
        <w:rPr>
          <w:rFonts w:ascii="Times New Roman" w:hAnsi="Times New Roman"/>
        </w:rPr>
        <w:t>o suppo</w:t>
      </w:r>
      <w:r>
        <w:rPr>
          <w:rFonts w:ascii="Times New Roman" w:hAnsi="Times New Roman"/>
        </w:rPr>
        <w:t>r</w:t>
      </w:r>
      <w:r w:rsidR="00385FFE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user interaction with the Model.</w:t>
      </w:r>
    </w:p>
    <w:p w14:paraId="37D88CEE" w14:textId="77777777" w:rsidR="006563BD" w:rsidRDefault="006563BD" w:rsidP="001A6C3F">
      <w:pPr>
        <w:rPr>
          <w:rFonts w:ascii="Times New Roman" w:hAnsi="Times New Roman"/>
          <w:b/>
          <w:sz w:val="28"/>
        </w:rPr>
      </w:pPr>
    </w:p>
    <w:p w14:paraId="3F531C68" w14:textId="77777777" w:rsidR="0088312A" w:rsidRDefault="0088312A" w:rsidP="0088312A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Sample Display</w:t>
      </w:r>
    </w:p>
    <w:p w14:paraId="3AD73B2A" w14:textId="30436F0F" w:rsidR="00BA795A" w:rsidRPr="00BA795A" w:rsidRDefault="00BA795A" w:rsidP="0088312A">
      <w:pPr>
        <w:rPr>
          <w:rFonts w:ascii="Times New Roman" w:hAnsi="Times New Roman"/>
        </w:rPr>
      </w:pPr>
      <w:r w:rsidRPr="00BA795A">
        <w:rPr>
          <w:rFonts w:ascii="Times New Roman" w:hAnsi="Times New Roman"/>
        </w:rPr>
        <w:t xml:space="preserve">Your GUI will </w:t>
      </w:r>
      <w:r w:rsidRPr="00BA795A">
        <w:rPr>
          <w:rFonts w:ascii="Times New Roman" w:hAnsi="Times New Roman"/>
          <w:u w:val="single"/>
        </w:rPr>
        <w:t>eventually</w:t>
      </w:r>
      <w:r w:rsidRPr="00BA795A">
        <w:rPr>
          <w:rFonts w:ascii="Times New Roman" w:hAnsi="Times New Roman"/>
        </w:rPr>
        <w:t xml:space="preserve"> look </w:t>
      </w:r>
      <w:proofErr w:type="gramStart"/>
      <w:r w:rsidRPr="00BA795A">
        <w:rPr>
          <w:rFonts w:ascii="Times New Roman" w:hAnsi="Times New Roman"/>
        </w:rPr>
        <w:t>similar to</w:t>
      </w:r>
      <w:proofErr w:type="gramEnd"/>
      <w:r w:rsidRPr="00BA795A">
        <w:rPr>
          <w:rFonts w:ascii="Times New Roman" w:hAnsi="Times New Roman"/>
        </w:rPr>
        <w:t xml:space="preserve"> the following:</w:t>
      </w:r>
    </w:p>
    <w:p w14:paraId="68D436B3" w14:textId="77777777" w:rsidR="00BA795A" w:rsidRDefault="00BA795A" w:rsidP="0088312A">
      <w:pPr>
        <w:rPr>
          <w:rFonts w:ascii="Times New Roman" w:hAnsi="Times New Roman"/>
          <w:b/>
          <w:sz w:val="28"/>
        </w:rPr>
      </w:pPr>
    </w:p>
    <w:p w14:paraId="7275A43C" w14:textId="14E1D9F6" w:rsidR="0088312A" w:rsidRDefault="0088312A" w:rsidP="0088312A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 wp14:anchorId="262A8590" wp14:editId="4852B137">
            <wp:extent cx="45974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22 at 11.33.58 A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B2E1" w14:textId="77777777" w:rsidR="0088312A" w:rsidRDefault="0088312A" w:rsidP="001A6C3F">
      <w:pPr>
        <w:rPr>
          <w:rFonts w:ascii="Times New Roman" w:hAnsi="Times New Roman"/>
          <w:b/>
          <w:sz w:val="28"/>
        </w:rPr>
      </w:pPr>
    </w:p>
    <w:p w14:paraId="7B74DE40" w14:textId="55EA204B" w:rsidR="001A6C3F" w:rsidRDefault="001A6C3F" w:rsidP="001A6C3F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Step 1: Create a New </w:t>
      </w:r>
      <w:proofErr w:type="spellStart"/>
      <w:r>
        <w:rPr>
          <w:rFonts w:ascii="Times New Roman" w:hAnsi="Times New Roman"/>
          <w:b/>
          <w:sz w:val="28"/>
        </w:rPr>
        <w:t>BlueJ</w:t>
      </w:r>
      <w:proofErr w:type="spellEnd"/>
      <w:r>
        <w:rPr>
          <w:rFonts w:ascii="Times New Roman" w:hAnsi="Times New Roman"/>
          <w:b/>
          <w:sz w:val="28"/>
        </w:rPr>
        <w:t xml:space="preserve"> Project</w:t>
      </w:r>
    </w:p>
    <w:p w14:paraId="4D7F483E" w14:textId="77777777" w:rsidR="001A6C3F" w:rsidRDefault="001A6C3F" w:rsidP="001A6C3F">
      <w:pPr>
        <w:rPr>
          <w:rFonts w:ascii="Times New Roman" w:hAnsi="Times New Roman"/>
          <w:b/>
          <w:sz w:val="28"/>
        </w:rPr>
      </w:pPr>
    </w:p>
    <w:p w14:paraId="599E7392" w14:textId="77777777" w:rsidR="006563BD" w:rsidRDefault="006563BD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14:paraId="27034A44" w14:textId="09A35271" w:rsidR="001A6C3F" w:rsidRDefault="00CA64FC" w:rsidP="001A6C3F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Step 2: Download</w:t>
      </w:r>
      <w:r w:rsidR="00C57E43">
        <w:rPr>
          <w:rFonts w:ascii="Times New Roman" w:hAnsi="Times New Roman"/>
          <w:b/>
          <w:sz w:val="28"/>
        </w:rPr>
        <w:t xml:space="preserve"> the provided </w:t>
      </w:r>
      <w:proofErr w:type="spellStart"/>
      <w:r w:rsidR="00C57E43">
        <w:rPr>
          <w:rFonts w:ascii="Times New Roman" w:hAnsi="Times New Roman"/>
          <w:b/>
          <w:sz w:val="28"/>
        </w:rPr>
        <w:t>PizzaOrder</w:t>
      </w:r>
      <w:proofErr w:type="spellEnd"/>
      <w:r w:rsidR="001A6C3F">
        <w:rPr>
          <w:rFonts w:ascii="Times New Roman" w:hAnsi="Times New Roman"/>
          <w:b/>
          <w:sz w:val="28"/>
        </w:rPr>
        <w:t xml:space="preserve"> class to your project</w:t>
      </w:r>
    </w:p>
    <w:p w14:paraId="4444E114" w14:textId="6B67B8E3" w:rsidR="001A6C3F" w:rsidRDefault="001A6C3F" w:rsidP="001A6C3F">
      <w:pPr>
        <w:rPr>
          <w:rFonts w:ascii="Times New Roman" w:hAnsi="Times New Roman"/>
        </w:rPr>
      </w:pPr>
      <w:r w:rsidRPr="005F16BD">
        <w:rPr>
          <w:rFonts w:ascii="Times New Roman" w:hAnsi="Times New Roman"/>
        </w:rPr>
        <w:t>R</w:t>
      </w:r>
      <w:r>
        <w:rPr>
          <w:rFonts w:ascii="Times New Roman" w:hAnsi="Times New Roman"/>
        </w:rPr>
        <w:t xml:space="preserve">ather than writing your own </w:t>
      </w:r>
      <w:r w:rsidRPr="005F16BD">
        <w:rPr>
          <w:rFonts w:ascii="Times New Roman" w:hAnsi="Times New Roman"/>
        </w:rPr>
        <w:t xml:space="preserve">class, we are providing a completed class for you.  </w:t>
      </w:r>
    </w:p>
    <w:p w14:paraId="0647834C" w14:textId="77777777" w:rsidR="001A6C3F" w:rsidRDefault="001A6C3F" w:rsidP="001A6C3F">
      <w:pPr>
        <w:ind w:left="1800" w:hanging="1080"/>
        <w:rPr>
          <w:rFonts w:ascii="Times New Roman" w:hAnsi="Times New Roman"/>
        </w:rPr>
      </w:pPr>
    </w:p>
    <w:p w14:paraId="0084A1BA" w14:textId="15C63445" w:rsidR="001A6C3F" w:rsidRDefault="00CA64FC" w:rsidP="00804EC9">
      <w:pPr>
        <w:rPr>
          <w:rFonts w:ascii="Times New Roman" w:hAnsi="Times New Roman"/>
        </w:rPr>
      </w:pPr>
      <w:r>
        <w:rPr>
          <w:rFonts w:ascii="Times New Roman" w:hAnsi="Times New Roman"/>
        </w:rPr>
        <w:t>R</w:t>
      </w:r>
      <w:r w:rsidR="001A6C3F">
        <w:rPr>
          <w:rFonts w:ascii="Times New Roman" w:hAnsi="Times New Roman"/>
        </w:rPr>
        <w:t xml:space="preserve">ight click on the </w:t>
      </w:r>
      <w:proofErr w:type="spellStart"/>
      <w:r w:rsidR="00C57E43">
        <w:rPr>
          <w:rFonts w:ascii="Courier New" w:hAnsi="Courier New"/>
        </w:rPr>
        <w:t>PizzaOrder</w:t>
      </w:r>
      <w:r w:rsidR="001A6C3F" w:rsidRPr="002A3360">
        <w:rPr>
          <w:rFonts w:ascii="Courier New" w:hAnsi="Courier New"/>
        </w:rPr>
        <w:t>.</w:t>
      </w:r>
      <w:r w:rsidR="00D8350F">
        <w:rPr>
          <w:rFonts w:ascii="Courier New" w:hAnsi="Courier New"/>
        </w:rPr>
        <w:t>class</w:t>
      </w:r>
      <w:proofErr w:type="spellEnd"/>
      <w:r w:rsidR="001A6C3F">
        <w:rPr>
          <w:rFonts w:ascii="Times New Roman" w:hAnsi="Times New Roman"/>
        </w:rPr>
        <w:t xml:space="preserve"> file to download </w:t>
      </w:r>
      <w:r>
        <w:rPr>
          <w:rFonts w:ascii="Times New Roman" w:hAnsi="Times New Roman"/>
        </w:rPr>
        <w:t xml:space="preserve">and Save As… </w:t>
      </w:r>
      <w:r w:rsidR="001A6C3F">
        <w:rPr>
          <w:rFonts w:ascii="Times New Roman" w:hAnsi="Times New Roman"/>
        </w:rPr>
        <w:t xml:space="preserve">on your computer in the folder for the newly created </w:t>
      </w:r>
      <w:proofErr w:type="spellStart"/>
      <w:r w:rsidR="001A6C3F">
        <w:rPr>
          <w:rFonts w:ascii="Times New Roman" w:hAnsi="Times New Roman"/>
        </w:rPr>
        <w:t>BlueJ</w:t>
      </w:r>
      <w:proofErr w:type="spellEnd"/>
      <w:r w:rsidR="001A6C3F">
        <w:rPr>
          <w:rFonts w:ascii="Times New Roman" w:hAnsi="Times New Roman"/>
        </w:rPr>
        <w:t xml:space="preserve"> project.  Pay attention where it is saved</w:t>
      </w:r>
      <w:r>
        <w:rPr>
          <w:rFonts w:ascii="Times New Roman" w:hAnsi="Times New Roman"/>
        </w:rPr>
        <w:t xml:space="preserve"> and be sure to </w:t>
      </w:r>
      <w:r w:rsidRPr="00056A72">
        <w:rPr>
          <w:rFonts w:ascii="Times New Roman" w:hAnsi="Times New Roman"/>
        </w:rPr>
        <w:t>provide the correct name</w:t>
      </w:r>
      <w:r w:rsidR="00804EC9" w:rsidRPr="00056A72">
        <w:rPr>
          <w:rFonts w:ascii="Times New Roman" w:hAnsi="Times New Roman"/>
        </w:rPr>
        <w:t xml:space="preserve">!  You might not see the class icon within </w:t>
      </w:r>
      <w:proofErr w:type="spellStart"/>
      <w:r w:rsidR="00804EC9" w:rsidRPr="00056A72">
        <w:rPr>
          <w:rFonts w:ascii="Times New Roman" w:hAnsi="Times New Roman"/>
        </w:rPr>
        <w:t>BlueJ</w:t>
      </w:r>
      <w:proofErr w:type="spellEnd"/>
      <w:r w:rsidR="00804EC9" w:rsidRPr="00056A72">
        <w:rPr>
          <w:rFonts w:ascii="Times New Roman" w:hAnsi="Times New Roman"/>
        </w:rPr>
        <w:t xml:space="preserve"> but try closing and the opening again.</w:t>
      </w:r>
    </w:p>
    <w:p w14:paraId="7B3D0900" w14:textId="77777777" w:rsidR="001A6C3F" w:rsidRDefault="001A6C3F" w:rsidP="001A6C3F">
      <w:pPr>
        <w:rPr>
          <w:rFonts w:ascii="Times New Roman" w:hAnsi="Times New Roman"/>
        </w:rPr>
      </w:pPr>
    </w:p>
    <w:p w14:paraId="50E92819" w14:textId="279B1271" w:rsidR="00CA64FC" w:rsidRPr="00FA77BE" w:rsidRDefault="001A6C3F" w:rsidP="00FA77BE">
      <w:pPr>
        <w:rPr>
          <w:rFonts w:ascii="Times New Roman" w:hAnsi="Times New Roman"/>
        </w:rPr>
      </w:pPr>
      <w:r w:rsidRPr="004A5759">
        <w:rPr>
          <w:rFonts w:ascii="Times New Roman" w:hAnsi="Times New Roman"/>
        </w:rPr>
        <w:t xml:space="preserve">You </w:t>
      </w:r>
      <w:r w:rsidR="00CA64FC">
        <w:rPr>
          <w:rFonts w:ascii="Times New Roman" w:hAnsi="Times New Roman"/>
        </w:rPr>
        <w:t xml:space="preserve">do not have access </w:t>
      </w:r>
      <w:r w:rsidRPr="00CA64FC">
        <w:rPr>
          <w:rFonts w:ascii="Times New Roman" w:hAnsi="Times New Roman"/>
        </w:rPr>
        <w:t>to the code</w:t>
      </w:r>
      <w:r w:rsidR="00CA64FC">
        <w:rPr>
          <w:rFonts w:ascii="Times New Roman" w:hAnsi="Times New Roman"/>
        </w:rPr>
        <w:t xml:space="preserve"> but </w:t>
      </w:r>
      <w:r>
        <w:rPr>
          <w:rFonts w:ascii="Times New Roman" w:hAnsi="Times New Roman"/>
        </w:rPr>
        <w:t>need to understand how to use each of the following methods:</w:t>
      </w:r>
    </w:p>
    <w:p w14:paraId="6E990D58" w14:textId="60ADE9AD" w:rsidR="003A7073" w:rsidRDefault="00C57E43" w:rsidP="001A6C3F">
      <w:pPr>
        <w:pStyle w:val="ListParagraph"/>
        <w:numPr>
          <w:ilvl w:val="0"/>
          <w:numId w:val="27"/>
        </w:numPr>
      </w:pPr>
      <w:proofErr w:type="spellStart"/>
      <w:proofErr w:type="gramStart"/>
      <w:r>
        <w:rPr>
          <w:rFonts w:ascii="Courier New" w:hAnsi="Courier New" w:cs="Courier New"/>
        </w:rPr>
        <w:t>PizzaOrder</w:t>
      </w:r>
      <w:proofErr w:type="spellEnd"/>
      <w:r w:rsidR="003A7073" w:rsidRPr="00AE52ED">
        <w:rPr>
          <w:rFonts w:ascii="Courier New" w:hAnsi="Courier New"/>
        </w:rPr>
        <w:t>(</w:t>
      </w:r>
      <w:proofErr w:type="gramEnd"/>
      <w:r w:rsidR="003A7073" w:rsidRPr="00AE52ED">
        <w:rPr>
          <w:rFonts w:ascii="Courier New" w:hAnsi="Courier New"/>
        </w:rPr>
        <w:t>)</w:t>
      </w:r>
      <w:r w:rsidR="003A7073" w:rsidRPr="004A5759">
        <w:t xml:space="preserve"> </w:t>
      </w:r>
      <w:r w:rsidR="003A7073">
        <w:t>– constructor</w:t>
      </w:r>
    </w:p>
    <w:p w14:paraId="69964BCF" w14:textId="0CD3D7FC" w:rsidR="00FA77BE" w:rsidRDefault="00FA77BE" w:rsidP="00FA77BE">
      <w:pPr>
        <w:pStyle w:val="ListParagraph"/>
        <w:numPr>
          <w:ilvl w:val="0"/>
          <w:numId w:val="27"/>
        </w:numPr>
      </w:pPr>
      <w:r>
        <w:rPr>
          <w:rFonts w:ascii="Courier New" w:hAnsi="Courier New"/>
        </w:rPr>
        <w:t xml:space="preserve">void </w:t>
      </w:r>
      <w:proofErr w:type="spellStart"/>
      <w:proofErr w:type="gramStart"/>
      <w:r>
        <w:rPr>
          <w:rFonts w:ascii="Courier New" w:hAnsi="Courier New"/>
        </w:rPr>
        <w:t>clearOrder</w:t>
      </w:r>
      <w:proofErr w:type="spellEnd"/>
      <w:r w:rsidRPr="00AE52ED">
        <w:rPr>
          <w:rFonts w:ascii="Courier New" w:hAnsi="Courier New"/>
        </w:rPr>
        <w:t>(</w:t>
      </w:r>
      <w:proofErr w:type="gramEnd"/>
      <w:r w:rsidRPr="00AE52ED">
        <w:rPr>
          <w:rFonts w:ascii="Courier New" w:hAnsi="Courier New"/>
        </w:rPr>
        <w:t>)</w:t>
      </w:r>
      <w:r w:rsidRPr="004A5759">
        <w:t xml:space="preserve"> </w:t>
      </w:r>
      <w:r>
        <w:t>– reset order to small, thin crust with no meats or veggies.</w:t>
      </w:r>
    </w:p>
    <w:p w14:paraId="6DE33DDF" w14:textId="5FA953D5" w:rsidR="00FA77BE" w:rsidRDefault="00FA77BE" w:rsidP="00FA77BE">
      <w:pPr>
        <w:pStyle w:val="ListParagraph"/>
        <w:numPr>
          <w:ilvl w:val="0"/>
          <w:numId w:val="27"/>
        </w:numPr>
      </w:pPr>
      <w:r>
        <w:rPr>
          <w:rFonts w:ascii="Courier New" w:hAnsi="Courier New"/>
        </w:rPr>
        <w:t xml:space="preserve">void </w:t>
      </w:r>
      <w:proofErr w:type="spellStart"/>
      <w:proofErr w:type="gramStart"/>
      <w:r>
        <w:rPr>
          <w:rFonts w:ascii="Courier New" w:hAnsi="Courier New"/>
        </w:rPr>
        <w:t>setSize</w:t>
      </w:r>
      <w:proofErr w:type="spellEnd"/>
      <w:r w:rsidRPr="00AE52ED"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int size</w:t>
      </w:r>
      <w:r w:rsidRPr="00AE52ED">
        <w:rPr>
          <w:rFonts w:ascii="Courier New" w:hAnsi="Courier New"/>
        </w:rPr>
        <w:t>)</w:t>
      </w:r>
      <w:r w:rsidRPr="004A5759">
        <w:t xml:space="preserve"> </w:t>
      </w:r>
      <w:r>
        <w:t xml:space="preserve">– set the pizza size.  Valid parameters include: </w:t>
      </w:r>
      <w:proofErr w:type="spellStart"/>
      <w:r>
        <w:t>PizzaOrder.SMALL</w:t>
      </w:r>
      <w:proofErr w:type="spellEnd"/>
      <w:r>
        <w:t>, MEDIUM, LARGE and PARTY.</w:t>
      </w:r>
    </w:p>
    <w:p w14:paraId="2B0C4F4D" w14:textId="7C4F16AC" w:rsidR="00FA77BE" w:rsidRDefault="00FA77BE" w:rsidP="00FA77BE">
      <w:pPr>
        <w:pStyle w:val="ListParagraph"/>
        <w:numPr>
          <w:ilvl w:val="0"/>
          <w:numId w:val="27"/>
        </w:numPr>
      </w:pPr>
      <w:r>
        <w:rPr>
          <w:rFonts w:ascii="Courier New" w:hAnsi="Courier New"/>
        </w:rPr>
        <w:t xml:space="preserve">void </w:t>
      </w:r>
      <w:proofErr w:type="spellStart"/>
      <w:proofErr w:type="gramStart"/>
      <w:r>
        <w:rPr>
          <w:rFonts w:ascii="Courier New" w:hAnsi="Courier New"/>
        </w:rPr>
        <w:t>setCrust</w:t>
      </w:r>
      <w:proofErr w:type="spellEnd"/>
      <w:r w:rsidRPr="00AE52ED"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int crust</w:t>
      </w:r>
      <w:r w:rsidRPr="00AE52ED">
        <w:rPr>
          <w:rFonts w:ascii="Courier New" w:hAnsi="Courier New"/>
        </w:rPr>
        <w:t>)</w:t>
      </w:r>
      <w:r w:rsidRPr="004A5759">
        <w:t xml:space="preserve"> </w:t>
      </w:r>
      <w:r>
        <w:t xml:space="preserve">– </w:t>
      </w:r>
      <w:r w:rsidR="00F25210">
        <w:t xml:space="preserve">set the </w:t>
      </w:r>
      <w:r>
        <w:t xml:space="preserve">crust style.  Valid parameters include: </w:t>
      </w:r>
      <w:proofErr w:type="spellStart"/>
      <w:r>
        <w:t>PizzaOrder.THIN</w:t>
      </w:r>
      <w:proofErr w:type="spellEnd"/>
      <w:r>
        <w:t>, THICK, PAN and STUFFED.</w:t>
      </w:r>
    </w:p>
    <w:p w14:paraId="64B82C1C" w14:textId="76499F63" w:rsidR="001A6C3F" w:rsidRDefault="00FA77BE" w:rsidP="001A6C3F">
      <w:pPr>
        <w:pStyle w:val="ListParagraph"/>
        <w:numPr>
          <w:ilvl w:val="0"/>
          <w:numId w:val="27"/>
        </w:numPr>
      </w:pPr>
      <w:r>
        <w:rPr>
          <w:rFonts w:ascii="Courier New" w:hAnsi="Courier New"/>
        </w:rPr>
        <w:t xml:space="preserve">void </w:t>
      </w:r>
      <w:proofErr w:type="spellStart"/>
      <w:proofErr w:type="gramStart"/>
      <w:r>
        <w:rPr>
          <w:rFonts w:ascii="Courier New" w:hAnsi="Courier New"/>
        </w:rPr>
        <w:t>addMeat</w:t>
      </w:r>
      <w:proofErr w:type="spellEnd"/>
      <w:r w:rsidR="001A6C3F" w:rsidRPr="00AE52ED">
        <w:rPr>
          <w:rFonts w:ascii="Courier New" w:hAnsi="Courier New"/>
        </w:rPr>
        <w:t>(</w:t>
      </w:r>
      <w:proofErr w:type="gramEnd"/>
      <w:r w:rsidR="001A6C3F" w:rsidRPr="00AE52ED">
        <w:rPr>
          <w:rFonts w:ascii="Courier New" w:hAnsi="Courier New"/>
        </w:rPr>
        <w:t>)</w:t>
      </w:r>
      <w:r w:rsidR="001A6C3F" w:rsidRPr="004A5759">
        <w:t xml:space="preserve"> </w:t>
      </w:r>
      <w:r w:rsidR="00B50EED">
        <w:t xml:space="preserve">– </w:t>
      </w:r>
      <w:r>
        <w:t>add one meat topping to the order.</w:t>
      </w:r>
    </w:p>
    <w:p w14:paraId="691D5766" w14:textId="348B768D" w:rsidR="00FA77BE" w:rsidRDefault="00FA77BE" w:rsidP="00FA77BE">
      <w:pPr>
        <w:pStyle w:val="ListParagraph"/>
        <w:numPr>
          <w:ilvl w:val="0"/>
          <w:numId w:val="27"/>
        </w:numPr>
      </w:pPr>
      <w:r>
        <w:rPr>
          <w:rFonts w:ascii="Courier New" w:hAnsi="Courier New"/>
        </w:rPr>
        <w:t xml:space="preserve">void </w:t>
      </w:r>
      <w:proofErr w:type="spellStart"/>
      <w:proofErr w:type="gramStart"/>
      <w:r>
        <w:rPr>
          <w:rFonts w:ascii="Courier New" w:hAnsi="Courier New"/>
        </w:rPr>
        <w:t>addVeggie</w:t>
      </w:r>
      <w:proofErr w:type="spellEnd"/>
      <w:r w:rsidRPr="00AE52ED">
        <w:rPr>
          <w:rFonts w:ascii="Courier New" w:hAnsi="Courier New"/>
        </w:rPr>
        <w:t>(</w:t>
      </w:r>
      <w:proofErr w:type="gramEnd"/>
      <w:r w:rsidRPr="00AE52ED">
        <w:rPr>
          <w:rFonts w:ascii="Courier New" w:hAnsi="Courier New"/>
        </w:rPr>
        <w:t>)</w:t>
      </w:r>
      <w:r w:rsidRPr="004A5759">
        <w:t xml:space="preserve"> </w:t>
      </w:r>
      <w:r>
        <w:t>– add one veggie topping to the order.</w:t>
      </w:r>
    </w:p>
    <w:p w14:paraId="5DED75AB" w14:textId="49F85100" w:rsidR="001A6C3F" w:rsidRDefault="00063A2E" w:rsidP="001A6C3F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r>
        <w:rPr>
          <w:rFonts w:ascii="Courier New" w:hAnsi="Courier New"/>
        </w:rPr>
        <w:t>double</w:t>
      </w:r>
      <w:r w:rsidR="00C57E43">
        <w:rPr>
          <w:rFonts w:ascii="Courier New" w:hAnsi="Courier New"/>
        </w:rPr>
        <w:t xml:space="preserve"> </w:t>
      </w:r>
      <w:proofErr w:type="spellStart"/>
      <w:proofErr w:type="gramStart"/>
      <w:r w:rsidR="00C57E43">
        <w:rPr>
          <w:rFonts w:ascii="Courier New" w:hAnsi="Courier New"/>
        </w:rPr>
        <w:t>getPrice</w:t>
      </w:r>
      <w:proofErr w:type="spellEnd"/>
      <w:r w:rsidR="00804EC9">
        <w:rPr>
          <w:rFonts w:ascii="Courier New" w:hAnsi="Courier New"/>
        </w:rPr>
        <w:t>(</w:t>
      </w:r>
      <w:proofErr w:type="gramEnd"/>
      <w:r w:rsidR="001A6C3F" w:rsidRPr="00353914">
        <w:rPr>
          <w:rFonts w:ascii="Courier New" w:hAnsi="Courier New"/>
        </w:rPr>
        <w:t>)</w:t>
      </w:r>
      <w:r w:rsidR="0097175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r w:rsidR="00971759">
        <w:rPr>
          <w:rFonts w:ascii="Times New Roman" w:hAnsi="Times New Roman"/>
        </w:rPr>
        <w:t xml:space="preserve"> calculate</w:t>
      </w:r>
      <w:r>
        <w:rPr>
          <w:rFonts w:ascii="Times New Roman" w:hAnsi="Times New Roman"/>
        </w:rPr>
        <w:t xml:space="preserve"> and return</w:t>
      </w:r>
      <w:r w:rsidR="00971759">
        <w:rPr>
          <w:rFonts w:ascii="Times New Roman" w:hAnsi="Times New Roman"/>
        </w:rPr>
        <w:t xml:space="preserve"> t</w:t>
      </w:r>
      <w:r w:rsidR="00C57E43">
        <w:rPr>
          <w:rFonts w:ascii="Times New Roman" w:hAnsi="Times New Roman"/>
        </w:rPr>
        <w:t>he price</w:t>
      </w:r>
      <w:r w:rsidR="00FA77BE">
        <w:rPr>
          <w:rFonts w:ascii="Times New Roman" w:hAnsi="Times New Roman"/>
        </w:rPr>
        <w:t>.</w:t>
      </w:r>
    </w:p>
    <w:p w14:paraId="72B95359" w14:textId="37638E3F" w:rsidR="00FA77BE" w:rsidRDefault="00FA77BE" w:rsidP="001A6C3F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r>
        <w:rPr>
          <w:rFonts w:ascii="Courier New" w:hAnsi="Courier New"/>
        </w:rPr>
        <w:t xml:space="preserve">String </w:t>
      </w:r>
      <w:proofErr w:type="spellStart"/>
      <w:proofErr w:type="gramStart"/>
      <w:r>
        <w:rPr>
          <w:rFonts w:ascii="Courier New" w:hAnsi="Courier New"/>
        </w:rPr>
        <w:t>getOrder</w:t>
      </w:r>
      <w:proofErr w:type="spellEnd"/>
      <w:r w:rsidR="00804EC9">
        <w:rPr>
          <w:rFonts w:ascii="Courier New" w:hAnsi="Courier New"/>
        </w:rPr>
        <w:t>(</w:t>
      </w:r>
      <w:proofErr w:type="gramEnd"/>
      <w:r w:rsidRPr="00353914">
        <w:rPr>
          <w:rFonts w:ascii="Courier New" w:hAnsi="Courier New"/>
        </w:rPr>
        <w:t>)</w:t>
      </w:r>
      <w:r>
        <w:rPr>
          <w:rFonts w:ascii="Times New Roman" w:hAnsi="Times New Roman"/>
        </w:rPr>
        <w:t xml:space="preserve"> –return a </w:t>
      </w:r>
      <w:r w:rsidR="00804EC9">
        <w:rPr>
          <w:rFonts w:ascii="Times New Roman" w:hAnsi="Times New Roman"/>
        </w:rPr>
        <w:t xml:space="preserve">text </w:t>
      </w:r>
      <w:r>
        <w:rPr>
          <w:rFonts w:ascii="Times New Roman" w:hAnsi="Times New Roman"/>
        </w:rPr>
        <w:t>summary of the order.</w:t>
      </w:r>
    </w:p>
    <w:p w14:paraId="234D007A" w14:textId="77777777" w:rsidR="00FA77BE" w:rsidRDefault="00FA77BE" w:rsidP="00FA77BE">
      <w:pPr>
        <w:rPr>
          <w:rFonts w:ascii="Times New Roman" w:hAnsi="Times New Roman"/>
        </w:rPr>
      </w:pPr>
    </w:p>
    <w:p w14:paraId="0E785F96" w14:textId="3AF7AA13" w:rsidR="00FA77BE" w:rsidRPr="001C60A5" w:rsidRDefault="00FA77BE" w:rsidP="00FA77BE">
      <w:pPr>
        <w:rPr>
          <w:rFonts w:ascii="Times New Roman" w:hAnsi="Times New Roman"/>
          <w:b/>
        </w:rPr>
      </w:pPr>
      <w:r w:rsidRPr="001C60A5">
        <w:rPr>
          <w:rFonts w:ascii="Times New Roman" w:hAnsi="Times New Roman"/>
          <w:b/>
        </w:rPr>
        <w:t>Sample Usage</w:t>
      </w:r>
    </w:p>
    <w:p w14:paraId="032FC242" w14:textId="4EC1EABE" w:rsidR="00FA77BE" w:rsidRPr="001C60A5" w:rsidRDefault="00FA77BE" w:rsidP="00FA77BE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1C60A5">
        <w:rPr>
          <w:rFonts w:ascii="Courier New" w:hAnsi="Courier New" w:cs="Courier New"/>
          <w:sz w:val="20"/>
          <w:szCs w:val="20"/>
        </w:rPr>
        <w:t>PizzaOrder</w:t>
      </w:r>
      <w:proofErr w:type="spellEnd"/>
      <w:r w:rsidR="00ED65AF" w:rsidRPr="001C60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ED65AF" w:rsidRPr="001C60A5">
        <w:rPr>
          <w:rFonts w:ascii="Courier New" w:hAnsi="Courier New" w:cs="Courier New"/>
          <w:sz w:val="20"/>
          <w:szCs w:val="20"/>
        </w:rPr>
        <w:t>the</w:t>
      </w:r>
      <w:r w:rsidRPr="001C60A5">
        <w:rPr>
          <w:rFonts w:ascii="Courier New" w:hAnsi="Courier New" w:cs="Courier New"/>
          <w:sz w:val="20"/>
          <w:szCs w:val="20"/>
        </w:rPr>
        <w:t>Order</w:t>
      </w:r>
      <w:proofErr w:type="spellEnd"/>
      <w:r w:rsidRPr="001C60A5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1C60A5">
        <w:rPr>
          <w:rFonts w:ascii="Courier New" w:hAnsi="Courier New" w:cs="Courier New"/>
          <w:sz w:val="20"/>
          <w:szCs w:val="20"/>
        </w:rPr>
        <w:t>PizzaOrder</w:t>
      </w:r>
      <w:proofErr w:type="spellEnd"/>
      <w:r w:rsidRPr="001C60A5">
        <w:rPr>
          <w:rFonts w:ascii="Courier New" w:hAnsi="Courier New" w:cs="Courier New"/>
          <w:sz w:val="20"/>
          <w:szCs w:val="20"/>
        </w:rPr>
        <w:t>(</w:t>
      </w:r>
      <w:proofErr w:type="gramEnd"/>
      <w:r w:rsidRPr="001C60A5">
        <w:rPr>
          <w:rFonts w:ascii="Courier New" w:hAnsi="Courier New" w:cs="Courier New"/>
          <w:sz w:val="20"/>
          <w:szCs w:val="20"/>
        </w:rPr>
        <w:t>);</w:t>
      </w:r>
    </w:p>
    <w:p w14:paraId="5A3C14D3" w14:textId="33B43C61" w:rsidR="00FA77BE" w:rsidRPr="001C60A5" w:rsidRDefault="00ED65AF" w:rsidP="00FA77BE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1C60A5">
        <w:rPr>
          <w:rFonts w:ascii="Courier New" w:hAnsi="Courier New" w:cs="Courier New"/>
          <w:sz w:val="20"/>
          <w:szCs w:val="20"/>
        </w:rPr>
        <w:t>the</w:t>
      </w:r>
      <w:r w:rsidR="00FA77BE" w:rsidRPr="001C60A5">
        <w:rPr>
          <w:rFonts w:ascii="Courier New" w:hAnsi="Courier New" w:cs="Courier New"/>
          <w:sz w:val="20"/>
          <w:szCs w:val="20"/>
        </w:rPr>
        <w:t>Order.setSize</w:t>
      </w:r>
      <w:proofErr w:type="spellEnd"/>
      <w:r w:rsidR="00FA77BE" w:rsidRPr="001C60A5">
        <w:rPr>
          <w:rFonts w:ascii="Courier New" w:hAnsi="Courier New" w:cs="Courier New"/>
          <w:sz w:val="20"/>
          <w:szCs w:val="20"/>
        </w:rPr>
        <w:t>(</w:t>
      </w:r>
      <w:proofErr w:type="spellStart"/>
      <w:r w:rsidR="00FA77BE" w:rsidRPr="001C60A5">
        <w:rPr>
          <w:rFonts w:ascii="Courier New" w:hAnsi="Courier New" w:cs="Courier New"/>
          <w:sz w:val="20"/>
          <w:szCs w:val="20"/>
        </w:rPr>
        <w:t>PizzaOrder.LARGE</w:t>
      </w:r>
      <w:proofErr w:type="spellEnd"/>
      <w:r w:rsidR="00FA77BE" w:rsidRPr="001C60A5">
        <w:rPr>
          <w:rFonts w:ascii="Courier New" w:hAnsi="Courier New" w:cs="Courier New"/>
          <w:sz w:val="20"/>
          <w:szCs w:val="20"/>
        </w:rPr>
        <w:t>);</w:t>
      </w:r>
    </w:p>
    <w:p w14:paraId="4DF7BAFF" w14:textId="02C80B75" w:rsidR="00FA77BE" w:rsidRPr="001C60A5" w:rsidRDefault="00ED65AF" w:rsidP="00FA77BE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1C60A5">
        <w:rPr>
          <w:rFonts w:ascii="Courier New" w:hAnsi="Courier New" w:cs="Courier New"/>
          <w:sz w:val="20"/>
          <w:szCs w:val="20"/>
        </w:rPr>
        <w:t>the</w:t>
      </w:r>
      <w:r w:rsidR="00FA77BE" w:rsidRPr="001C60A5">
        <w:rPr>
          <w:rFonts w:ascii="Courier New" w:hAnsi="Courier New" w:cs="Courier New"/>
          <w:sz w:val="20"/>
          <w:szCs w:val="20"/>
        </w:rPr>
        <w:t>Order.setCrust</w:t>
      </w:r>
      <w:proofErr w:type="spellEnd"/>
      <w:r w:rsidR="00FA77BE" w:rsidRPr="001C60A5">
        <w:rPr>
          <w:rFonts w:ascii="Courier New" w:hAnsi="Courier New" w:cs="Courier New"/>
          <w:sz w:val="20"/>
          <w:szCs w:val="20"/>
        </w:rPr>
        <w:t>(</w:t>
      </w:r>
      <w:proofErr w:type="spellStart"/>
      <w:r w:rsidR="00FA77BE" w:rsidRPr="001C60A5">
        <w:rPr>
          <w:rFonts w:ascii="Courier New" w:hAnsi="Courier New" w:cs="Courier New"/>
          <w:sz w:val="20"/>
          <w:szCs w:val="20"/>
        </w:rPr>
        <w:t>PizzaOrder.PAN</w:t>
      </w:r>
      <w:proofErr w:type="spellEnd"/>
      <w:r w:rsidR="00FA77BE" w:rsidRPr="001C60A5">
        <w:rPr>
          <w:rFonts w:ascii="Courier New" w:hAnsi="Courier New" w:cs="Courier New"/>
          <w:sz w:val="20"/>
          <w:szCs w:val="20"/>
        </w:rPr>
        <w:t>);</w:t>
      </w:r>
    </w:p>
    <w:p w14:paraId="33CD9909" w14:textId="06C40BB3" w:rsidR="00FA77BE" w:rsidRPr="00FA77BE" w:rsidRDefault="00ED65AF" w:rsidP="00FA77BE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ED65AF">
        <w:rPr>
          <w:rFonts w:ascii="Courier New" w:hAnsi="Courier New" w:cs="Courier New"/>
          <w:sz w:val="20"/>
          <w:szCs w:val="20"/>
        </w:rPr>
        <w:t>the</w:t>
      </w:r>
      <w:r w:rsidR="00FA77BE" w:rsidRPr="00FA77BE">
        <w:rPr>
          <w:rFonts w:ascii="Courier New" w:hAnsi="Courier New" w:cs="Courier New"/>
          <w:sz w:val="20"/>
          <w:szCs w:val="20"/>
        </w:rPr>
        <w:t>Order.addMeat</w:t>
      </w:r>
      <w:proofErr w:type="spellEnd"/>
      <w:r w:rsidR="00FA77BE" w:rsidRPr="00FA77BE">
        <w:rPr>
          <w:rFonts w:ascii="Courier New" w:hAnsi="Courier New" w:cs="Courier New"/>
          <w:sz w:val="20"/>
          <w:szCs w:val="20"/>
        </w:rPr>
        <w:t>();</w:t>
      </w:r>
    </w:p>
    <w:p w14:paraId="7174C449" w14:textId="25A72604" w:rsidR="00FA77BE" w:rsidRDefault="00ED65AF" w:rsidP="00FA77BE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double price = </w:t>
      </w:r>
      <w:proofErr w:type="spellStart"/>
      <w:r w:rsidRPr="00ED65AF">
        <w:rPr>
          <w:rFonts w:ascii="Courier New" w:hAnsi="Courier New" w:cs="Courier New"/>
          <w:sz w:val="20"/>
          <w:szCs w:val="20"/>
        </w:rPr>
        <w:t>the</w:t>
      </w:r>
      <w:r w:rsidR="00FA77BE" w:rsidRPr="00FA77BE">
        <w:rPr>
          <w:rFonts w:ascii="Courier New" w:hAnsi="Courier New" w:cs="Courier New"/>
          <w:sz w:val="20"/>
          <w:szCs w:val="20"/>
        </w:rPr>
        <w:t>Order.getPrice</w:t>
      </w:r>
      <w:proofErr w:type="spellEnd"/>
      <w:r w:rsidR="00FA77BE" w:rsidRPr="00FA77BE">
        <w:rPr>
          <w:rFonts w:ascii="Courier New" w:hAnsi="Courier New" w:cs="Courier New"/>
          <w:sz w:val="20"/>
          <w:szCs w:val="20"/>
        </w:rPr>
        <w:t>();</w:t>
      </w:r>
    </w:p>
    <w:p w14:paraId="6076AF5C" w14:textId="01B30FE1" w:rsidR="00804EC9" w:rsidRPr="00FA77BE" w:rsidRDefault="00804EC9" w:rsidP="00804EC9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String summary = </w:t>
      </w:r>
      <w:proofErr w:type="spellStart"/>
      <w:r w:rsidRPr="00ED65AF">
        <w:rPr>
          <w:rFonts w:ascii="Courier New" w:hAnsi="Courier New" w:cs="Courier New"/>
          <w:sz w:val="20"/>
          <w:szCs w:val="20"/>
        </w:rPr>
        <w:t>the</w:t>
      </w:r>
      <w:r>
        <w:rPr>
          <w:rFonts w:ascii="Courier New" w:hAnsi="Courier New" w:cs="Courier New"/>
          <w:sz w:val="20"/>
          <w:szCs w:val="20"/>
        </w:rPr>
        <w:t>Order.getOrder</w:t>
      </w:r>
      <w:proofErr w:type="spellEnd"/>
      <w:r w:rsidRPr="00FA77BE">
        <w:rPr>
          <w:rFonts w:ascii="Courier New" w:hAnsi="Courier New" w:cs="Courier New"/>
          <w:sz w:val="20"/>
          <w:szCs w:val="20"/>
        </w:rPr>
        <w:t>();</w:t>
      </w:r>
    </w:p>
    <w:p w14:paraId="2EC47C8F" w14:textId="77777777" w:rsidR="006563BD" w:rsidRDefault="006563BD" w:rsidP="001A6C3F">
      <w:pPr>
        <w:rPr>
          <w:rFonts w:ascii="Times New Roman" w:hAnsi="Times New Roman"/>
          <w:b/>
          <w:sz w:val="28"/>
        </w:rPr>
      </w:pPr>
    </w:p>
    <w:p w14:paraId="08217EF9" w14:textId="7FC6D9EE" w:rsidR="001A6C3F" w:rsidRDefault="00B50EED" w:rsidP="001A6C3F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Step 3</w:t>
      </w:r>
      <w:r w:rsidR="00C57E43">
        <w:rPr>
          <w:rFonts w:ascii="Times New Roman" w:hAnsi="Times New Roman"/>
          <w:b/>
          <w:sz w:val="28"/>
        </w:rPr>
        <w:t xml:space="preserve">: Modify the provided </w:t>
      </w:r>
      <w:proofErr w:type="spellStart"/>
      <w:r w:rsidR="00C57E43">
        <w:rPr>
          <w:rFonts w:ascii="Times New Roman" w:hAnsi="Times New Roman"/>
          <w:b/>
          <w:sz w:val="28"/>
        </w:rPr>
        <w:t>Pizza</w:t>
      </w:r>
      <w:r w:rsidR="001A6C3F">
        <w:rPr>
          <w:rFonts w:ascii="Times New Roman" w:hAnsi="Times New Roman"/>
          <w:b/>
          <w:sz w:val="28"/>
        </w:rPr>
        <w:t>GUI</w:t>
      </w:r>
      <w:proofErr w:type="spellEnd"/>
      <w:r w:rsidR="001A6C3F">
        <w:rPr>
          <w:rFonts w:ascii="Times New Roman" w:hAnsi="Times New Roman"/>
          <w:b/>
          <w:sz w:val="28"/>
        </w:rPr>
        <w:t xml:space="preserve"> class </w:t>
      </w:r>
    </w:p>
    <w:p w14:paraId="0810D46D" w14:textId="08F2D504" w:rsidR="001A6C3F" w:rsidRDefault="001A6C3F" w:rsidP="001A6C3F">
      <w:pPr>
        <w:rPr>
          <w:rFonts w:ascii="Times New Roman" w:hAnsi="Times New Roman"/>
        </w:rPr>
      </w:pPr>
      <w:r>
        <w:rPr>
          <w:rFonts w:ascii="Times New Roman" w:hAnsi="Times New Roman"/>
        </w:rPr>
        <w:t>Rather than writing your own GUI</w:t>
      </w:r>
      <w:r w:rsidRPr="005F16BD">
        <w:rPr>
          <w:rFonts w:ascii="Times New Roman" w:hAnsi="Times New Roman"/>
        </w:rPr>
        <w:t xml:space="preserve"> class, we are prov</w:t>
      </w:r>
      <w:r w:rsidR="00CA64FC">
        <w:rPr>
          <w:rFonts w:ascii="Times New Roman" w:hAnsi="Times New Roman"/>
        </w:rPr>
        <w:t>iding code</w:t>
      </w:r>
      <w:r>
        <w:rPr>
          <w:rFonts w:ascii="Times New Roman" w:hAnsi="Times New Roman"/>
        </w:rPr>
        <w:t xml:space="preserve"> to get you started</w:t>
      </w:r>
      <w:r w:rsidRPr="005F16BD">
        <w:rPr>
          <w:rFonts w:ascii="Times New Roman" w:hAnsi="Times New Roman"/>
        </w:rPr>
        <w:t xml:space="preserve">.  Create a new class in </w:t>
      </w:r>
      <w:proofErr w:type="spellStart"/>
      <w:r w:rsidRPr="005F16BD">
        <w:rPr>
          <w:rFonts w:ascii="Times New Roman" w:hAnsi="Times New Roman"/>
        </w:rPr>
        <w:t>BlueJ</w:t>
      </w:r>
      <w:proofErr w:type="spellEnd"/>
      <w:r w:rsidRPr="005F16BD">
        <w:rPr>
          <w:rFonts w:ascii="Times New Roman" w:hAnsi="Times New Roman"/>
        </w:rPr>
        <w:t xml:space="preserve"> called </w:t>
      </w:r>
      <w:proofErr w:type="spellStart"/>
      <w:r w:rsidR="00C57E43">
        <w:rPr>
          <w:rFonts w:ascii="Courier New" w:hAnsi="Courier New"/>
        </w:rPr>
        <w:t>Pizza</w:t>
      </w:r>
      <w:r>
        <w:rPr>
          <w:rFonts w:ascii="Courier New" w:hAnsi="Courier New"/>
        </w:rPr>
        <w:t>GUI</w:t>
      </w:r>
      <w:proofErr w:type="spellEnd"/>
      <w:r w:rsidRPr="005F16BD">
        <w:rPr>
          <w:rFonts w:ascii="Times New Roman" w:hAnsi="Times New Roman"/>
        </w:rPr>
        <w:t xml:space="preserve"> and delet</w:t>
      </w:r>
      <w:r w:rsidR="006563BD">
        <w:rPr>
          <w:rFonts w:ascii="Times New Roman" w:hAnsi="Times New Roman"/>
        </w:rPr>
        <w:t xml:space="preserve">e </w:t>
      </w:r>
      <w:proofErr w:type="gramStart"/>
      <w:r w:rsidR="006563BD">
        <w:rPr>
          <w:rFonts w:ascii="Times New Roman" w:hAnsi="Times New Roman"/>
        </w:rPr>
        <w:t>all of</w:t>
      </w:r>
      <w:proofErr w:type="gramEnd"/>
      <w:r w:rsidR="006563BD">
        <w:rPr>
          <w:rFonts w:ascii="Times New Roman" w:hAnsi="Times New Roman"/>
        </w:rPr>
        <w:t xml:space="preserve"> the provided code.  Copy</w:t>
      </w:r>
      <w:r w:rsidRPr="005F16BD">
        <w:rPr>
          <w:rFonts w:ascii="Times New Roman" w:hAnsi="Times New Roman"/>
        </w:rPr>
        <w:t xml:space="preserve"> and paste the provided code</w:t>
      </w:r>
      <w:r w:rsidR="00C57E43">
        <w:rPr>
          <w:rFonts w:ascii="Times New Roman" w:hAnsi="Times New Roman"/>
        </w:rPr>
        <w:t xml:space="preserve"> from (Pizza</w:t>
      </w:r>
      <w:r>
        <w:rPr>
          <w:rFonts w:ascii="Times New Roman" w:hAnsi="Times New Roman"/>
        </w:rPr>
        <w:t xml:space="preserve">GUI.java) </w:t>
      </w:r>
      <w:r w:rsidRPr="005F16BD">
        <w:rPr>
          <w:rFonts w:ascii="Times New Roman" w:hAnsi="Times New Roman"/>
        </w:rPr>
        <w:t xml:space="preserve">into the newly created class.  </w:t>
      </w:r>
      <w:r w:rsidR="009E3219">
        <w:rPr>
          <w:rFonts w:ascii="Times New Roman" w:hAnsi="Times New Roman"/>
        </w:rPr>
        <w:t xml:space="preserve">It </w:t>
      </w:r>
      <w:r w:rsidR="00CA64FC">
        <w:rPr>
          <w:rFonts w:ascii="Times New Roman" w:hAnsi="Times New Roman"/>
        </w:rPr>
        <w:t>should compile with no changes</w:t>
      </w:r>
      <w:r>
        <w:rPr>
          <w:rFonts w:ascii="Times New Roman" w:hAnsi="Times New Roman"/>
        </w:rPr>
        <w:t xml:space="preserve">. </w:t>
      </w:r>
    </w:p>
    <w:p w14:paraId="08B21565" w14:textId="77777777" w:rsidR="001A6C3F" w:rsidRDefault="001A6C3F" w:rsidP="001A6C3F">
      <w:pPr>
        <w:rPr>
          <w:rFonts w:ascii="Times New Roman" w:hAnsi="Times New Roman"/>
        </w:rPr>
      </w:pPr>
    </w:p>
    <w:p w14:paraId="32EB7538" w14:textId="1EEC804F" w:rsidR="001A6C3F" w:rsidRDefault="001A6C3F" w:rsidP="001A6C3F">
      <w:pPr>
        <w:rPr>
          <w:rFonts w:ascii="Times New Roman" w:hAnsi="Times New Roman"/>
        </w:rPr>
      </w:pPr>
      <w:r>
        <w:rPr>
          <w:rFonts w:ascii="Times New Roman" w:hAnsi="Times New Roman"/>
        </w:rPr>
        <w:t>We modeled our design on examples from the boo</w:t>
      </w:r>
      <w:r w:rsidR="00F04C6D">
        <w:rPr>
          <w:rFonts w:ascii="Times New Roman" w:hAnsi="Times New Roman"/>
        </w:rPr>
        <w:t>k in section 9</w:t>
      </w:r>
      <w:r>
        <w:rPr>
          <w:rFonts w:ascii="Times New Roman" w:hAnsi="Times New Roman"/>
        </w:rPr>
        <w:t xml:space="preserve">.3.  Read the code and comments carefully to understand how it works.  You start the program by invoking </w:t>
      </w:r>
      <w:proofErr w:type="gramStart"/>
      <w:r w:rsidRPr="00372382">
        <w:rPr>
          <w:rFonts w:ascii="Courier New" w:hAnsi="Courier New"/>
        </w:rPr>
        <w:t>main</w:t>
      </w:r>
      <w:r w:rsidR="00063A2E">
        <w:rPr>
          <w:rFonts w:ascii="Courier New" w:hAnsi="Courier New"/>
        </w:rPr>
        <w:t>(</w:t>
      </w:r>
      <w:proofErr w:type="gramEnd"/>
      <w:r w:rsidR="00063A2E">
        <w:rPr>
          <w:rFonts w:ascii="Courier New" w:hAnsi="Courier New"/>
        </w:rPr>
        <w:t>)</w:t>
      </w:r>
      <w:r>
        <w:rPr>
          <w:rFonts w:ascii="Times New Roman" w:hAnsi="Times New Roman"/>
        </w:rPr>
        <w:t xml:space="preserve">. </w:t>
      </w:r>
    </w:p>
    <w:p w14:paraId="0DFCC1A9" w14:textId="77777777" w:rsidR="001A6C3F" w:rsidRDefault="001A6C3F" w:rsidP="001A6C3F">
      <w:pPr>
        <w:rPr>
          <w:rFonts w:ascii="Times New Roman" w:hAnsi="Times New Roman"/>
        </w:rPr>
      </w:pPr>
      <w:bookmarkStart w:id="0" w:name="_GoBack"/>
      <w:bookmarkEnd w:id="0"/>
    </w:p>
    <w:p w14:paraId="1F654F55" w14:textId="224B6998" w:rsidR="0056770A" w:rsidRPr="0088312A" w:rsidRDefault="00A318EF" w:rsidP="00501718">
      <w:pPr>
        <w:rPr>
          <w:rFonts w:ascii="Times New Roman" w:hAnsi="Times New Roman"/>
          <w:b/>
        </w:rPr>
      </w:pPr>
      <w:r w:rsidRPr="0088312A">
        <w:rPr>
          <w:rFonts w:ascii="Times New Roman" w:hAnsi="Times New Roman"/>
          <w:b/>
        </w:rPr>
        <w:t>Instantiate the model object</w:t>
      </w:r>
    </w:p>
    <w:p w14:paraId="0CA13D49" w14:textId="5E65EBD4" w:rsidR="001071F8" w:rsidRDefault="00CA64FC" w:rsidP="0056770A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>
        <w:rPr>
          <w:rFonts w:ascii="Times New Roman" w:hAnsi="Times New Roman"/>
        </w:rPr>
        <w:t>Instantiate the</w:t>
      </w:r>
      <w:r w:rsidR="00103453">
        <w:rPr>
          <w:rFonts w:ascii="Times New Roman" w:hAnsi="Times New Roman"/>
        </w:rPr>
        <w:t xml:space="preserve"> </w:t>
      </w:r>
      <w:proofErr w:type="spellStart"/>
      <w:r w:rsidR="00C57E43">
        <w:rPr>
          <w:rFonts w:ascii="Courier New" w:hAnsi="Courier New" w:cs="Courier New"/>
        </w:rPr>
        <w:t>PizzaOrder</w:t>
      </w:r>
      <w:proofErr w:type="spellEnd"/>
      <w:r>
        <w:rPr>
          <w:rFonts w:ascii="Times New Roman" w:hAnsi="Times New Roman"/>
        </w:rPr>
        <w:t xml:space="preserve"> object </w:t>
      </w:r>
      <w:r w:rsidR="00103453">
        <w:rPr>
          <w:rFonts w:ascii="Times New Roman" w:hAnsi="Times New Roman"/>
        </w:rPr>
        <w:t>in the constructor.  Look for FIX ME comments</w:t>
      </w:r>
      <w:r w:rsidR="00360A5A">
        <w:rPr>
          <w:rFonts w:ascii="Times New Roman" w:hAnsi="Times New Roman"/>
        </w:rPr>
        <w:t xml:space="preserve"> in the code.</w:t>
      </w:r>
    </w:p>
    <w:p w14:paraId="04789C23" w14:textId="7B00FCE8" w:rsidR="00063A2E" w:rsidRDefault="00C57E43" w:rsidP="00063A2E">
      <w:pPr>
        <w:ind w:left="21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theOrder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PizzaOrder</w:t>
      </w:r>
      <w:proofErr w:type="spellEnd"/>
      <w:r w:rsidR="00063A2E">
        <w:rPr>
          <w:rFonts w:ascii="Courier New" w:hAnsi="Courier New" w:cs="Courier New"/>
        </w:rPr>
        <w:t>(</w:t>
      </w:r>
      <w:proofErr w:type="gramEnd"/>
      <w:r w:rsidR="00063A2E">
        <w:rPr>
          <w:rFonts w:ascii="Courier New" w:hAnsi="Courier New" w:cs="Courier New"/>
        </w:rPr>
        <w:t>)</w:t>
      </w:r>
      <w:r w:rsidR="00063A2E" w:rsidRPr="00063A2E">
        <w:rPr>
          <w:rFonts w:ascii="Courier New" w:hAnsi="Courier New" w:cs="Courier New"/>
        </w:rPr>
        <w:t>;</w:t>
      </w:r>
    </w:p>
    <w:p w14:paraId="421EA34B" w14:textId="77777777" w:rsidR="00A318EF" w:rsidRDefault="00A318EF" w:rsidP="00063A2E">
      <w:pPr>
        <w:ind w:left="2160"/>
        <w:rPr>
          <w:rFonts w:ascii="Courier New" w:hAnsi="Courier New" w:cs="Courier New"/>
        </w:rPr>
      </w:pPr>
    </w:p>
    <w:p w14:paraId="2C6B3B21" w14:textId="59F0FA8F" w:rsidR="00A318EF" w:rsidRPr="00A318EF" w:rsidRDefault="00842E92" w:rsidP="00A318EF">
      <w:pPr>
        <w:ind w:left="810"/>
        <w:rPr>
          <w:rFonts w:ascii="Times New Roman" w:hAnsi="Times New Roman" w:cs="Courier New"/>
          <w:i/>
        </w:rPr>
      </w:pPr>
      <w:r>
        <w:rPr>
          <w:rFonts w:ascii="Times New Roman" w:hAnsi="Times New Roman" w:cs="Courier New"/>
          <w:i/>
        </w:rPr>
        <w:t>Does the GUI compile</w:t>
      </w:r>
      <w:r w:rsidR="00A318EF" w:rsidRPr="00A318EF">
        <w:rPr>
          <w:rFonts w:ascii="Times New Roman" w:hAnsi="Times New Roman" w:cs="Courier New"/>
          <w:i/>
        </w:rPr>
        <w:t>?</w:t>
      </w:r>
      <w:r w:rsidR="00A318EF">
        <w:rPr>
          <w:rFonts w:ascii="Times New Roman" w:hAnsi="Times New Roman" w:cs="Courier New"/>
          <w:i/>
        </w:rPr>
        <w:t xml:space="preserve"> Can customer price a small thin pizza?</w:t>
      </w:r>
    </w:p>
    <w:p w14:paraId="5C6ECB5C" w14:textId="77777777" w:rsidR="00A318EF" w:rsidRDefault="00A318EF" w:rsidP="00A318EF">
      <w:pPr>
        <w:ind w:left="360"/>
        <w:rPr>
          <w:rFonts w:ascii="Times New Roman" w:hAnsi="Times New Roman"/>
          <w:b/>
          <w:sz w:val="28"/>
        </w:rPr>
      </w:pPr>
    </w:p>
    <w:p w14:paraId="70B35EDA" w14:textId="2CBA2A0E" w:rsidR="00A318EF" w:rsidRPr="0088312A" w:rsidRDefault="00A318EF" w:rsidP="0088312A">
      <w:pPr>
        <w:rPr>
          <w:rFonts w:ascii="Times New Roman" w:hAnsi="Times New Roman"/>
          <w:b/>
        </w:rPr>
      </w:pPr>
      <w:r w:rsidRPr="0088312A">
        <w:rPr>
          <w:rFonts w:ascii="Times New Roman" w:hAnsi="Times New Roman"/>
          <w:b/>
        </w:rPr>
        <w:lastRenderedPageBreak/>
        <w:t>Add sizes and crusts</w:t>
      </w:r>
    </w:p>
    <w:p w14:paraId="7580376A" w14:textId="53CB5255" w:rsidR="00082728" w:rsidRDefault="00082728" w:rsidP="00082728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 size options for Large and Party.  </w:t>
      </w:r>
      <w:r w:rsidR="006563BD">
        <w:rPr>
          <w:rFonts w:ascii="Times New Roman" w:hAnsi="Times New Roman"/>
        </w:rPr>
        <w:t>You must define additional</w:t>
      </w:r>
      <w:r>
        <w:rPr>
          <w:rFonts w:ascii="Times New Roman" w:hAnsi="Times New Roman"/>
        </w:rPr>
        <w:t xml:space="preserve"> </w:t>
      </w:r>
      <w:proofErr w:type="spellStart"/>
      <w:r w:rsidRPr="00082728">
        <w:rPr>
          <w:rFonts w:ascii="Courier New" w:hAnsi="Courier New"/>
        </w:rPr>
        <w:t>J</w:t>
      </w:r>
      <w:r>
        <w:rPr>
          <w:rFonts w:ascii="Courier New" w:hAnsi="Courier New"/>
        </w:rPr>
        <w:t>RadioButtons</w:t>
      </w:r>
      <w:proofErr w:type="spellEnd"/>
      <w:r>
        <w:rPr>
          <w:rFonts w:ascii="Times New Roman" w:hAnsi="Times New Roman"/>
        </w:rPr>
        <w:t xml:space="preserve"> and </w:t>
      </w:r>
      <w:r w:rsidR="006563BD">
        <w:rPr>
          <w:rFonts w:ascii="Times New Roman" w:hAnsi="Times New Roman"/>
        </w:rPr>
        <w:t>use the current code as a guide.</w:t>
      </w:r>
    </w:p>
    <w:p w14:paraId="53501EF3" w14:textId="5A10457C" w:rsidR="00082728" w:rsidRDefault="00082728" w:rsidP="00082728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 crust options for Pan and Stuffed.  </w:t>
      </w:r>
      <w:r w:rsidR="006563BD">
        <w:rPr>
          <w:rFonts w:ascii="Times New Roman" w:hAnsi="Times New Roman"/>
        </w:rPr>
        <w:t>You must define additional</w:t>
      </w:r>
      <w:r>
        <w:rPr>
          <w:rFonts w:ascii="Times New Roman" w:hAnsi="Times New Roman"/>
        </w:rPr>
        <w:t xml:space="preserve"> </w:t>
      </w:r>
      <w:proofErr w:type="spellStart"/>
      <w:r w:rsidRPr="00082728">
        <w:rPr>
          <w:rFonts w:ascii="Courier New" w:hAnsi="Courier New"/>
        </w:rPr>
        <w:t>J</w:t>
      </w:r>
      <w:r>
        <w:rPr>
          <w:rFonts w:ascii="Courier New" w:hAnsi="Courier New"/>
        </w:rPr>
        <w:t>RadioButtons</w:t>
      </w:r>
      <w:proofErr w:type="spellEnd"/>
      <w:r>
        <w:rPr>
          <w:rFonts w:ascii="Times New Roman" w:hAnsi="Times New Roman"/>
        </w:rPr>
        <w:t xml:space="preserve"> and </w:t>
      </w:r>
      <w:r w:rsidR="006563BD">
        <w:rPr>
          <w:rFonts w:ascii="Times New Roman" w:hAnsi="Times New Roman"/>
        </w:rPr>
        <w:t>use the current code as a guide</w:t>
      </w:r>
      <w:r>
        <w:rPr>
          <w:rFonts w:ascii="Times New Roman" w:hAnsi="Times New Roman"/>
        </w:rPr>
        <w:t>.</w:t>
      </w:r>
    </w:p>
    <w:p w14:paraId="7CEC354C" w14:textId="0A566544" w:rsidR="00A318EF" w:rsidRDefault="00A318EF" w:rsidP="00082728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 if statements within </w:t>
      </w:r>
      <w:proofErr w:type="spellStart"/>
      <w:proofErr w:type="gramStart"/>
      <w:r w:rsidR="001C60A5">
        <w:rPr>
          <w:rFonts w:ascii="Courier New" w:hAnsi="Courier New"/>
        </w:rPr>
        <w:t>updatePizzaOrder</w:t>
      </w:r>
      <w:proofErr w:type="spellEnd"/>
      <w:r w:rsidRPr="00A318EF">
        <w:rPr>
          <w:rFonts w:ascii="Courier New" w:hAnsi="Courier New"/>
        </w:rPr>
        <w:t>(</w:t>
      </w:r>
      <w:proofErr w:type="gramEnd"/>
      <w:r w:rsidRPr="00A318EF">
        <w:rPr>
          <w:rFonts w:ascii="Courier New" w:hAnsi="Courier New"/>
        </w:rPr>
        <w:t>)</w:t>
      </w:r>
      <w:r>
        <w:rPr>
          <w:rFonts w:ascii="Times New Roman" w:hAnsi="Times New Roman"/>
        </w:rPr>
        <w:t xml:space="preserve"> to let the model object know what was selected.</w:t>
      </w:r>
    </w:p>
    <w:p w14:paraId="1390257D" w14:textId="77777777" w:rsidR="00A318EF" w:rsidRDefault="00A318EF" w:rsidP="00A318EF">
      <w:pPr>
        <w:rPr>
          <w:rFonts w:ascii="Times New Roman" w:hAnsi="Times New Roman"/>
        </w:rPr>
      </w:pPr>
    </w:p>
    <w:p w14:paraId="18ADFC3F" w14:textId="0C4E482F" w:rsidR="00A318EF" w:rsidRPr="00A318EF" w:rsidRDefault="00A318EF" w:rsidP="00A318EF">
      <w:pPr>
        <w:ind w:left="810"/>
        <w:rPr>
          <w:rFonts w:ascii="Times New Roman" w:hAnsi="Times New Roman" w:cs="Courier New"/>
          <w:i/>
        </w:rPr>
      </w:pPr>
      <w:r w:rsidRPr="00A318EF">
        <w:rPr>
          <w:rFonts w:ascii="Times New Roman" w:hAnsi="Times New Roman" w:cs="Courier New"/>
          <w:i/>
        </w:rPr>
        <w:t>Does the GUI compile and run?</w:t>
      </w:r>
      <w:r>
        <w:rPr>
          <w:rFonts w:ascii="Times New Roman" w:hAnsi="Times New Roman" w:cs="Courier New"/>
          <w:i/>
        </w:rPr>
        <w:t xml:space="preserve"> Can customer price different size pizzas?</w:t>
      </w:r>
    </w:p>
    <w:p w14:paraId="33A33ED3" w14:textId="77777777" w:rsidR="00A318EF" w:rsidRDefault="00A318EF" w:rsidP="00A318EF">
      <w:pPr>
        <w:rPr>
          <w:rFonts w:ascii="Times New Roman" w:hAnsi="Times New Roman"/>
        </w:rPr>
      </w:pPr>
    </w:p>
    <w:p w14:paraId="117ABE58" w14:textId="77777777" w:rsidR="00842E92" w:rsidRDefault="00842E92" w:rsidP="00A318EF">
      <w:pPr>
        <w:rPr>
          <w:rFonts w:ascii="Times New Roman" w:hAnsi="Times New Roman"/>
          <w:b/>
        </w:rPr>
      </w:pPr>
    </w:p>
    <w:p w14:paraId="5BD06160" w14:textId="77777777" w:rsidR="00842E92" w:rsidRDefault="00842E92" w:rsidP="00A318EF">
      <w:pPr>
        <w:rPr>
          <w:rFonts w:ascii="Times New Roman" w:hAnsi="Times New Roman"/>
          <w:b/>
        </w:rPr>
      </w:pPr>
    </w:p>
    <w:p w14:paraId="5CFCBAEA" w14:textId="1C4F0A15" w:rsidR="00A318EF" w:rsidRPr="0088312A" w:rsidRDefault="00A318EF" w:rsidP="00A318EF">
      <w:pPr>
        <w:rPr>
          <w:rFonts w:ascii="Times New Roman" w:hAnsi="Times New Roman"/>
          <w:b/>
        </w:rPr>
      </w:pPr>
      <w:r w:rsidRPr="0088312A">
        <w:rPr>
          <w:rFonts w:ascii="Times New Roman" w:hAnsi="Times New Roman"/>
          <w:b/>
        </w:rPr>
        <w:t>Add meat and veggie options</w:t>
      </w:r>
    </w:p>
    <w:p w14:paraId="66ACB7AB" w14:textId="654CE945" w:rsidR="00082728" w:rsidRDefault="00082728" w:rsidP="00082728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>
        <w:rPr>
          <w:rFonts w:ascii="Times New Roman" w:hAnsi="Times New Roman"/>
        </w:rPr>
        <w:t>Add at least two more meat options</w:t>
      </w:r>
      <w:r w:rsidR="006563BD">
        <w:rPr>
          <w:rFonts w:ascii="Times New Roman" w:hAnsi="Times New Roman"/>
        </w:rPr>
        <w:t xml:space="preserve"> of your choice.  You must define additional</w:t>
      </w:r>
      <w:r>
        <w:rPr>
          <w:rFonts w:ascii="Times New Roman" w:hAnsi="Times New Roman"/>
        </w:rPr>
        <w:t xml:space="preserve"> </w:t>
      </w:r>
      <w:proofErr w:type="spellStart"/>
      <w:r w:rsidRPr="00082728">
        <w:rPr>
          <w:rFonts w:ascii="Courier New" w:hAnsi="Courier New"/>
        </w:rPr>
        <w:t>JCheckboxes</w:t>
      </w:r>
      <w:proofErr w:type="spellEnd"/>
      <w:r>
        <w:rPr>
          <w:rFonts w:ascii="Times New Roman" w:hAnsi="Times New Roman"/>
        </w:rPr>
        <w:t xml:space="preserve"> and </w:t>
      </w:r>
      <w:r w:rsidR="006563BD">
        <w:rPr>
          <w:rFonts w:ascii="Times New Roman" w:hAnsi="Times New Roman"/>
        </w:rPr>
        <w:t>use the current code as a guide</w:t>
      </w:r>
      <w:r>
        <w:rPr>
          <w:rFonts w:ascii="Times New Roman" w:hAnsi="Times New Roman"/>
        </w:rPr>
        <w:t>.</w:t>
      </w:r>
    </w:p>
    <w:p w14:paraId="66676D5E" w14:textId="229856D2" w:rsidR="00AB2F68" w:rsidRDefault="00082728" w:rsidP="0056770A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>
        <w:rPr>
          <w:rFonts w:ascii="Times New Roman" w:hAnsi="Times New Roman"/>
        </w:rPr>
        <w:t>Add at least four more veggie options</w:t>
      </w:r>
      <w:r w:rsidR="006563BD">
        <w:rPr>
          <w:rFonts w:ascii="Times New Roman" w:hAnsi="Times New Roman"/>
        </w:rPr>
        <w:t xml:space="preserve"> of your choice.  You must define additional</w:t>
      </w:r>
      <w:r>
        <w:rPr>
          <w:rFonts w:ascii="Times New Roman" w:hAnsi="Times New Roman"/>
        </w:rPr>
        <w:t xml:space="preserve"> </w:t>
      </w:r>
      <w:proofErr w:type="spellStart"/>
      <w:r w:rsidRPr="00082728">
        <w:rPr>
          <w:rFonts w:ascii="Courier New" w:hAnsi="Courier New"/>
        </w:rPr>
        <w:t>JCheckboxes</w:t>
      </w:r>
      <w:proofErr w:type="spellEnd"/>
      <w:r>
        <w:rPr>
          <w:rFonts w:ascii="Times New Roman" w:hAnsi="Times New Roman"/>
        </w:rPr>
        <w:t xml:space="preserve"> and </w:t>
      </w:r>
      <w:r w:rsidR="006563BD">
        <w:rPr>
          <w:rFonts w:ascii="Times New Roman" w:hAnsi="Times New Roman"/>
        </w:rPr>
        <w:t>use the current code as a guide</w:t>
      </w:r>
      <w:r>
        <w:rPr>
          <w:rFonts w:ascii="Times New Roman" w:hAnsi="Times New Roman"/>
        </w:rPr>
        <w:t>.</w:t>
      </w:r>
    </w:p>
    <w:p w14:paraId="48235617" w14:textId="5F9A139D" w:rsidR="00A318EF" w:rsidRDefault="00A318EF" w:rsidP="00A318EF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 if statements within </w:t>
      </w:r>
      <w:proofErr w:type="spellStart"/>
      <w:proofErr w:type="gramStart"/>
      <w:r w:rsidR="001C60A5">
        <w:rPr>
          <w:rFonts w:ascii="Courier New" w:hAnsi="Courier New"/>
        </w:rPr>
        <w:t>updatePizzaOrder</w:t>
      </w:r>
      <w:proofErr w:type="spellEnd"/>
      <w:r w:rsidRPr="00A318EF">
        <w:rPr>
          <w:rFonts w:ascii="Courier New" w:hAnsi="Courier New"/>
        </w:rPr>
        <w:t>(</w:t>
      </w:r>
      <w:proofErr w:type="gramEnd"/>
      <w:r w:rsidRPr="00A318EF">
        <w:rPr>
          <w:rFonts w:ascii="Courier New" w:hAnsi="Courier New"/>
        </w:rPr>
        <w:t>)</w:t>
      </w:r>
      <w:r>
        <w:rPr>
          <w:rFonts w:ascii="Times New Roman" w:hAnsi="Times New Roman"/>
        </w:rPr>
        <w:t xml:space="preserve"> to let the model object know what was selected.</w:t>
      </w:r>
    </w:p>
    <w:p w14:paraId="554B630A" w14:textId="77777777" w:rsidR="00A318EF" w:rsidRDefault="00A318EF" w:rsidP="00A318EF">
      <w:pPr>
        <w:ind w:left="360"/>
        <w:rPr>
          <w:rFonts w:ascii="Times New Roman" w:hAnsi="Times New Roman"/>
        </w:rPr>
      </w:pPr>
    </w:p>
    <w:p w14:paraId="0E036B2C" w14:textId="0CC93391" w:rsidR="00A318EF" w:rsidRPr="00A318EF" w:rsidRDefault="0088312A" w:rsidP="00A318EF">
      <w:pPr>
        <w:ind w:left="810"/>
        <w:rPr>
          <w:rFonts w:ascii="Times New Roman" w:hAnsi="Times New Roman" w:cs="Courier New"/>
          <w:i/>
        </w:rPr>
      </w:pPr>
      <w:r>
        <w:rPr>
          <w:rFonts w:ascii="Times New Roman" w:hAnsi="Times New Roman" w:cs="Courier New"/>
          <w:i/>
        </w:rPr>
        <w:t>Does the GUI compile</w:t>
      </w:r>
      <w:r w:rsidR="00A318EF" w:rsidRPr="00A318EF">
        <w:rPr>
          <w:rFonts w:ascii="Times New Roman" w:hAnsi="Times New Roman" w:cs="Courier New"/>
          <w:i/>
        </w:rPr>
        <w:t>?</w:t>
      </w:r>
      <w:r w:rsidR="00A318EF">
        <w:rPr>
          <w:rFonts w:ascii="Times New Roman" w:hAnsi="Times New Roman" w:cs="Courier New"/>
          <w:i/>
        </w:rPr>
        <w:t xml:space="preserve"> Can customer price different pizzas</w:t>
      </w:r>
      <w:r w:rsidR="00842E92">
        <w:rPr>
          <w:rFonts w:ascii="Times New Roman" w:hAnsi="Times New Roman" w:cs="Courier New"/>
          <w:i/>
        </w:rPr>
        <w:t xml:space="preserve"> with different options</w:t>
      </w:r>
      <w:r w:rsidR="00A318EF">
        <w:rPr>
          <w:rFonts w:ascii="Times New Roman" w:hAnsi="Times New Roman" w:cs="Courier New"/>
          <w:i/>
        </w:rPr>
        <w:t>?</w:t>
      </w:r>
    </w:p>
    <w:p w14:paraId="3233F324" w14:textId="77777777" w:rsidR="00A318EF" w:rsidRDefault="00A318EF" w:rsidP="00A318EF">
      <w:pPr>
        <w:ind w:left="360"/>
        <w:rPr>
          <w:rFonts w:ascii="Times New Roman" w:hAnsi="Times New Roman"/>
        </w:rPr>
      </w:pPr>
    </w:p>
    <w:p w14:paraId="2CE4EA92" w14:textId="77777777" w:rsidR="00842E92" w:rsidRDefault="00842E92" w:rsidP="00A318EF">
      <w:pPr>
        <w:rPr>
          <w:rFonts w:ascii="Times New Roman" w:hAnsi="Times New Roman"/>
          <w:b/>
        </w:rPr>
      </w:pPr>
    </w:p>
    <w:p w14:paraId="7F758DDD" w14:textId="77777777" w:rsidR="00842E92" w:rsidRDefault="00842E92" w:rsidP="00A318EF">
      <w:pPr>
        <w:rPr>
          <w:rFonts w:ascii="Times New Roman" w:hAnsi="Times New Roman"/>
          <w:b/>
        </w:rPr>
      </w:pPr>
    </w:p>
    <w:p w14:paraId="32997FA6" w14:textId="45C2C790" w:rsidR="00A318EF" w:rsidRPr="00A318EF" w:rsidRDefault="00A318EF" w:rsidP="00A318EF">
      <w:pPr>
        <w:rPr>
          <w:rFonts w:ascii="Times New Roman" w:hAnsi="Times New Roman"/>
          <w:b/>
        </w:rPr>
      </w:pPr>
      <w:r w:rsidRPr="00A318EF">
        <w:rPr>
          <w:rFonts w:ascii="Times New Roman" w:hAnsi="Times New Roman"/>
          <w:b/>
        </w:rPr>
        <w:t>Add File / Quit option</w:t>
      </w:r>
    </w:p>
    <w:p w14:paraId="4143E1B0" w14:textId="34753B3E" w:rsidR="00347967" w:rsidRDefault="00A318EF" w:rsidP="0056770A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Find the existing </w:t>
      </w:r>
      <w:r w:rsidR="00347967">
        <w:rPr>
          <w:rFonts w:ascii="Times New Roman" w:hAnsi="Times New Roman"/>
        </w:rPr>
        <w:t xml:space="preserve">if statement within </w:t>
      </w:r>
      <w:proofErr w:type="spellStart"/>
      <w:proofErr w:type="gramStart"/>
      <w:r w:rsidR="00347967" w:rsidRPr="00ED65AF">
        <w:rPr>
          <w:rFonts w:ascii="Courier New" w:hAnsi="Courier New"/>
        </w:rPr>
        <w:t>actionPerformed</w:t>
      </w:r>
      <w:proofErr w:type="spellEnd"/>
      <w:r w:rsidR="00ED65AF" w:rsidRPr="00ED65AF">
        <w:rPr>
          <w:rFonts w:ascii="Courier New" w:hAnsi="Courier New"/>
        </w:rPr>
        <w:t>(</w:t>
      </w:r>
      <w:proofErr w:type="gramEnd"/>
      <w:r w:rsidR="00ED65AF" w:rsidRPr="00ED65AF">
        <w:rPr>
          <w:rFonts w:ascii="Courier New" w:hAnsi="Courier New"/>
        </w:rPr>
        <w:t>)</w:t>
      </w:r>
      <w:r w:rsidR="00347967">
        <w:rPr>
          <w:rFonts w:ascii="Times New Roman" w:hAnsi="Times New Roman"/>
        </w:rPr>
        <w:t xml:space="preserve"> </w:t>
      </w:r>
      <w:r w:rsidR="00ED65AF">
        <w:rPr>
          <w:rFonts w:ascii="Times New Roman" w:hAnsi="Times New Roman"/>
        </w:rPr>
        <w:t>if customer selects Quit from the file menu.</w:t>
      </w:r>
      <w:r>
        <w:rPr>
          <w:rFonts w:ascii="Times New Roman" w:hAnsi="Times New Roman"/>
        </w:rPr>
        <w:t xml:space="preserve">  Add the following to quit the application on demand.</w:t>
      </w:r>
    </w:p>
    <w:p w14:paraId="27600B98" w14:textId="776D6498" w:rsidR="00ED65AF" w:rsidRPr="00ED65AF" w:rsidRDefault="00ED65AF" w:rsidP="00ED65AF">
      <w:pPr>
        <w:ind w:left="2160"/>
        <w:rPr>
          <w:rFonts w:ascii="Courier New" w:hAnsi="Courier New"/>
          <w:sz w:val="20"/>
          <w:szCs w:val="20"/>
        </w:rPr>
      </w:pPr>
      <w:proofErr w:type="spellStart"/>
      <w:r w:rsidRPr="00ED65AF">
        <w:rPr>
          <w:rFonts w:ascii="Courier New" w:hAnsi="Courier New"/>
          <w:sz w:val="20"/>
          <w:szCs w:val="20"/>
        </w:rPr>
        <w:t>System.exit</w:t>
      </w:r>
      <w:proofErr w:type="spellEnd"/>
      <w:r w:rsidRPr="00ED65AF">
        <w:rPr>
          <w:rFonts w:ascii="Courier New" w:hAnsi="Courier New"/>
          <w:sz w:val="20"/>
          <w:szCs w:val="20"/>
        </w:rPr>
        <w:t>(0);</w:t>
      </w:r>
    </w:p>
    <w:p w14:paraId="1E9FB58D" w14:textId="77777777" w:rsidR="00C57E43" w:rsidRDefault="00C57E43" w:rsidP="00C57E43">
      <w:pPr>
        <w:rPr>
          <w:rFonts w:ascii="Times New Roman" w:hAnsi="Times New Roman"/>
        </w:rPr>
      </w:pPr>
    </w:p>
    <w:p w14:paraId="5CADAA6F" w14:textId="6032D2B7" w:rsidR="00A318EF" w:rsidRPr="00A318EF" w:rsidRDefault="0088312A" w:rsidP="00A318EF">
      <w:pPr>
        <w:ind w:left="810"/>
        <w:rPr>
          <w:rFonts w:ascii="Times New Roman" w:hAnsi="Times New Roman" w:cs="Courier New"/>
          <w:i/>
        </w:rPr>
      </w:pPr>
      <w:r>
        <w:rPr>
          <w:rFonts w:ascii="Times New Roman" w:hAnsi="Times New Roman" w:cs="Courier New"/>
          <w:i/>
        </w:rPr>
        <w:t>Does the GUI compile</w:t>
      </w:r>
      <w:r w:rsidR="00A318EF" w:rsidRPr="00A318EF">
        <w:rPr>
          <w:rFonts w:ascii="Times New Roman" w:hAnsi="Times New Roman" w:cs="Courier New"/>
          <w:i/>
        </w:rPr>
        <w:t>?</w:t>
      </w:r>
      <w:r w:rsidR="00A318EF">
        <w:rPr>
          <w:rFonts w:ascii="Times New Roman" w:hAnsi="Times New Roman" w:cs="Courier New"/>
          <w:i/>
        </w:rPr>
        <w:t xml:space="preserve"> Can customer quit the application?</w:t>
      </w:r>
    </w:p>
    <w:p w14:paraId="6BB011F4" w14:textId="77777777" w:rsidR="00A318EF" w:rsidRDefault="00A318EF" w:rsidP="00C57E43">
      <w:pPr>
        <w:rPr>
          <w:rFonts w:ascii="Times New Roman" w:hAnsi="Times New Roman"/>
        </w:rPr>
      </w:pPr>
    </w:p>
    <w:p w14:paraId="6507AA25" w14:textId="77777777" w:rsidR="00842E92" w:rsidRDefault="00842E92" w:rsidP="00C57E43">
      <w:pPr>
        <w:rPr>
          <w:rFonts w:ascii="Times New Roman" w:hAnsi="Times New Roman"/>
          <w:b/>
        </w:rPr>
      </w:pPr>
    </w:p>
    <w:p w14:paraId="721735BD" w14:textId="77777777" w:rsidR="00842E92" w:rsidRDefault="00842E92" w:rsidP="00C57E43">
      <w:pPr>
        <w:rPr>
          <w:rFonts w:ascii="Times New Roman" w:hAnsi="Times New Roman"/>
          <w:b/>
        </w:rPr>
      </w:pPr>
    </w:p>
    <w:p w14:paraId="7CCFD019" w14:textId="703F52BF" w:rsidR="00C57E43" w:rsidRPr="00C57E43" w:rsidRDefault="00BA2366" w:rsidP="00C57E4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Add</w:t>
      </w:r>
      <w:r w:rsidR="0088312A">
        <w:rPr>
          <w:rFonts w:ascii="Times New Roman" w:hAnsi="Times New Roman"/>
          <w:b/>
        </w:rPr>
        <w:t xml:space="preserve"> A</w:t>
      </w:r>
      <w:r w:rsidR="006563BD">
        <w:rPr>
          <w:rFonts w:ascii="Times New Roman" w:hAnsi="Times New Roman"/>
          <w:b/>
        </w:rPr>
        <w:t>nother</w:t>
      </w:r>
      <w:r w:rsidR="00C57E43" w:rsidRPr="00C57E43">
        <w:rPr>
          <w:rFonts w:ascii="Times New Roman" w:hAnsi="Times New Roman"/>
          <w:b/>
        </w:rPr>
        <w:t xml:space="preserve"> Menu Item</w:t>
      </w:r>
      <w:r w:rsidR="0088312A">
        <w:rPr>
          <w:rFonts w:ascii="Times New Roman" w:hAnsi="Times New Roman"/>
          <w:b/>
        </w:rPr>
        <w:t>: About</w:t>
      </w:r>
    </w:p>
    <w:p w14:paraId="088C31E8" w14:textId="77777777" w:rsidR="00C57E43" w:rsidRDefault="00C57E43" w:rsidP="00C57E4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 file menu with one item is provided for you and is created with </w:t>
      </w:r>
      <w:proofErr w:type="spellStart"/>
      <w:proofErr w:type="gramStart"/>
      <w:r w:rsidRPr="00C57E43">
        <w:rPr>
          <w:rFonts w:ascii="Courier New" w:hAnsi="Courier New"/>
        </w:rPr>
        <w:t>setupMenu</w:t>
      </w:r>
      <w:proofErr w:type="spellEnd"/>
      <w:r w:rsidRPr="00C57E43">
        <w:rPr>
          <w:rFonts w:ascii="Courier New" w:hAnsi="Courier New"/>
        </w:rPr>
        <w:t>(</w:t>
      </w:r>
      <w:proofErr w:type="gramEnd"/>
      <w:r w:rsidRPr="00C57E43">
        <w:rPr>
          <w:rFonts w:ascii="Courier New" w:hAnsi="Courier New"/>
        </w:rPr>
        <w:t>).</w:t>
      </w:r>
    </w:p>
    <w:p w14:paraId="7DD24EAB" w14:textId="145C9818" w:rsidR="00C57E43" w:rsidRPr="00C57E43" w:rsidRDefault="00C57E43" w:rsidP="00C57E43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C57E43">
        <w:rPr>
          <w:rFonts w:ascii="Times New Roman" w:hAnsi="Times New Roman"/>
        </w:rPr>
        <w:t xml:space="preserve">Add an additional menu item labeled “About…”.  Look for FIX ME within </w:t>
      </w:r>
      <w:proofErr w:type="spellStart"/>
      <w:proofErr w:type="gramStart"/>
      <w:r w:rsidRPr="0088312A">
        <w:rPr>
          <w:rFonts w:ascii="Courier New" w:hAnsi="Courier New"/>
        </w:rPr>
        <w:t>setupMenu</w:t>
      </w:r>
      <w:proofErr w:type="spellEnd"/>
      <w:r w:rsidRPr="0088312A">
        <w:rPr>
          <w:rFonts w:ascii="Courier New" w:hAnsi="Courier New"/>
        </w:rPr>
        <w:t>(</w:t>
      </w:r>
      <w:proofErr w:type="gramEnd"/>
      <w:r w:rsidRPr="0088312A">
        <w:rPr>
          <w:rFonts w:ascii="Courier New" w:hAnsi="Courier New"/>
        </w:rPr>
        <w:t>).</w:t>
      </w:r>
    </w:p>
    <w:p w14:paraId="3F439A86" w14:textId="02467435" w:rsidR="00C57E43" w:rsidRPr="00C57E43" w:rsidRDefault="00C57E43" w:rsidP="00C57E43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C57E43">
        <w:rPr>
          <w:rFonts w:ascii="Times New Roman" w:hAnsi="Times New Roman"/>
        </w:rPr>
        <w:t xml:space="preserve">Add an if statement within </w:t>
      </w:r>
      <w:proofErr w:type="spellStart"/>
      <w:proofErr w:type="gramStart"/>
      <w:r w:rsidRPr="00C57E43">
        <w:rPr>
          <w:rFonts w:ascii="Courier New" w:hAnsi="Courier New"/>
        </w:rPr>
        <w:t>actionPerformed</w:t>
      </w:r>
      <w:proofErr w:type="spellEnd"/>
      <w:r w:rsidRPr="00C57E43">
        <w:rPr>
          <w:rFonts w:ascii="Courier New" w:hAnsi="Courier New"/>
        </w:rPr>
        <w:t>(</w:t>
      </w:r>
      <w:proofErr w:type="gramEnd"/>
      <w:r w:rsidRPr="00C57E43">
        <w:rPr>
          <w:rFonts w:ascii="Courier New" w:hAnsi="Courier New"/>
        </w:rPr>
        <w:t>)</w:t>
      </w:r>
      <w:r w:rsidRPr="00C57E43">
        <w:rPr>
          <w:rFonts w:ascii="Times New Roman" w:hAnsi="Times New Roman"/>
        </w:rPr>
        <w:t xml:space="preserve"> to display your names within a pop-up </w:t>
      </w:r>
      <w:proofErr w:type="spellStart"/>
      <w:r w:rsidRPr="00C57E43">
        <w:rPr>
          <w:rFonts w:ascii="Times New Roman" w:hAnsi="Times New Roman"/>
        </w:rPr>
        <w:t>JOptionPane</w:t>
      </w:r>
      <w:proofErr w:type="spellEnd"/>
      <w:r w:rsidRPr="00C57E43">
        <w:rPr>
          <w:rFonts w:ascii="Times New Roman" w:hAnsi="Times New Roman"/>
        </w:rPr>
        <w:t xml:space="preserve"> message.</w:t>
      </w:r>
    </w:p>
    <w:p w14:paraId="53B5858C" w14:textId="4E5ABEDB" w:rsidR="00C57E43" w:rsidRPr="00C57E43" w:rsidRDefault="00C57E43" w:rsidP="00C57E43">
      <w:pPr>
        <w:ind w:left="1440"/>
        <w:rPr>
          <w:rFonts w:ascii="Courier New" w:hAnsi="Courier New"/>
          <w:sz w:val="20"/>
          <w:szCs w:val="20"/>
        </w:rPr>
      </w:pPr>
      <w:proofErr w:type="spellStart"/>
      <w:r w:rsidRPr="00C57E43">
        <w:rPr>
          <w:rFonts w:ascii="Courier New" w:hAnsi="Courier New"/>
          <w:sz w:val="20"/>
          <w:szCs w:val="20"/>
        </w:rPr>
        <w:t>JOptionPane.showMessageDialog</w:t>
      </w:r>
      <w:proofErr w:type="spellEnd"/>
      <w:r w:rsidRPr="00C57E43">
        <w:rPr>
          <w:rFonts w:ascii="Courier New" w:hAnsi="Courier New"/>
          <w:sz w:val="20"/>
          <w:szCs w:val="20"/>
        </w:rPr>
        <w:t>(</w:t>
      </w:r>
      <w:proofErr w:type="spellStart"/>
      <w:r w:rsidRPr="00C57E43">
        <w:rPr>
          <w:rFonts w:ascii="Courier New" w:hAnsi="Courier New"/>
          <w:sz w:val="20"/>
          <w:szCs w:val="20"/>
        </w:rPr>
        <w:t>this,"Our</w:t>
      </w:r>
      <w:proofErr w:type="spellEnd"/>
      <w:r w:rsidRPr="00C57E43">
        <w:rPr>
          <w:rFonts w:ascii="Courier New" w:hAnsi="Courier New"/>
          <w:sz w:val="20"/>
          <w:szCs w:val="20"/>
        </w:rPr>
        <w:t xml:space="preserve"> names go here");</w:t>
      </w:r>
    </w:p>
    <w:p w14:paraId="6DE0D625" w14:textId="77777777" w:rsidR="00C57E43" w:rsidRDefault="00C57E43" w:rsidP="00C57E43">
      <w:pPr>
        <w:rPr>
          <w:rFonts w:ascii="Times New Roman" w:hAnsi="Times New Roman"/>
        </w:rPr>
      </w:pPr>
    </w:p>
    <w:p w14:paraId="5C15CC5E" w14:textId="3C7E1667" w:rsidR="0088312A" w:rsidRPr="00A318EF" w:rsidRDefault="0088312A" w:rsidP="0088312A">
      <w:pPr>
        <w:ind w:left="810"/>
        <w:rPr>
          <w:rFonts w:ascii="Times New Roman" w:hAnsi="Times New Roman" w:cs="Courier New"/>
          <w:i/>
        </w:rPr>
      </w:pPr>
      <w:r>
        <w:rPr>
          <w:rFonts w:ascii="Times New Roman" w:hAnsi="Times New Roman" w:cs="Courier New"/>
          <w:i/>
        </w:rPr>
        <w:t>Does the GUI compile</w:t>
      </w:r>
      <w:r w:rsidRPr="00A318EF">
        <w:rPr>
          <w:rFonts w:ascii="Times New Roman" w:hAnsi="Times New Roman" w:cs="Courier New"/>
          <w:i/>
        </w:rPr>
        <w:t>?</w:t>
      </w:r>
      <w:r>
        <w:rPr>
          <w:rFonts w:ascii="Times New Roman" w:hAnsi="Times New Roman" w:cs="Courier New"/>
          <w:i/>
        </w:rPr>
        <w:t xml:space="preserve"> Can customer display the About information?</w:t>
      </w:r>
    </w:p>
    <w:p w14:paraId="57D6876A" w14:textId="77777777" w:rsidR="0088312A" w:rsidRDefault="0088312A" w:rsidP="00C57E43">
      <w:pPr>
        <w:rPr>
          <w:rFonts w:ascii="Times New Roman" w:hAnsi="Times New Roman"/>
        </w:rPr>
      </w:pPr>
    </w:p>
    <w:p w14:paraId="361838DD" w14:textId="77777777" w:rsidR="00842E92" w:rsidRDefault="00842E92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6C460BD8" w14:textId="3AC3DFBB" w:rsidR="00FA77BE" w:rsidRPr="00C57E43" w:rsidRDefault="00BA2366" w:rsidP="00FA77B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Add</w:t>
      </w:r>
      <w:r w:rsidR="0088312A">
        <w:rPr>
          <w:rFonts w:ascii="Times New Roman" w:hAnsi="Times New Roman"/>
          <w:b/>
        </w:rPr>
        <w:t xml:space="preserve"> Another</w:t>
      </w:r>
      <w:r w:rsidR="00FA77BE">
        <w:rPr>
          <w:rFonts w:ascii="Times New Roman" w:hAnsi="Times New Roman"/>
          <w:b/>
        </w:rPr>
        <w:t xml:space="preserve"> Button</w:t>
      </w:r>
      <w:r w:rsidR="0088312A">
        <w:rPr>
          <w:rFonts w:ascii="Times New Roman" w:hAnsi="Times New Roman"/>
          <w:b/>
        </w:rPr>
        <w:t>: Order</w:t>
      </w:r>
    </w:p>
    <w:p w14:paraId="231573DB" w14:textId="5E5197B4" w:rsidR="00FA77BE" w:rsidRPr="00C57E43" w:rsidRDefault="00FA77BE" w:rsidP="0088312A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 w:rsidRPr="00C57E43">
        <w:rPr>
          <w:rFonts w:ascii="Times New Roman" w:hAnsi="Times New Roman"/>
        </w:rPr>
        <w:t>Add an addition</w:t>
      </w:r>
      <w:r>
        <w:rPr>
          <w:rFonts w:ascii="Times New Roman" w:hAnsi="Times New Roman"/>
        </w:rPr>
        <w:t xml:space="preserve">al </w:t>
      </w:r>
      <w:proofErr w:type="spellStart"/>
      <w:r>
        <w:rPr>
          <w:rFonts w:ascii="Times New Roman" w:hAnsi="Times New Roman"/>
        </w:rPr>
        <w:t>JButton</w:t>
      </w:r>
      <w:proofErr w:type="spellEnd"/>
      <w:r w:rsidRPr="00C57E43">
        <w:rPr>
          <w:rFonts w:ascii="Times New Roman" w:hAnsi="Times New Roman"/>
        </w:rPr>
        <w:t xml:space="preserve"> labeled </w:t>
      </w:r>
      <w:r>
        <w:rPr>
          <w:rFonts w:ascii="Times New Roman" w:hAnsi="Times New Roman"/>
        </w:rPr>
        <w:t>“Order</w:t>
      </w:r>
      <w:r w:rsidRPr="00C57E43">
        <w:rPr>
          <w:rFonts w:ascii="Times New Roman" w:hAnsi="Times New Roman"/>
        </w:rPr>
        <w:t>”</w:t>
      </w:r>
      <w:r>
        <w:rPr>
          <w:rFonts w:ascii="Times New Roman" w:hAnsi="Times New Roman"/>
        </w:rPr>
        <w:t>.  Look for FIX ME.</w:t>
      </w:r>
    </w:p>
    <w:p w14:paraId="090A648A" w14:textId="6D088BFF" w:rsidR="00FA77BE" w:rsidRPr="00C57E43" w:rsidRDefault="00FA77BE" w:rsidP="0088312A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 w:rsidRPr="00C57E43">
        <w:rPr>
          <w:rFonts w:ascii="Times New Roman" w:hAnsi="Times New Roman"/>
        </w:rPr>
        <w:t xml:space="preserve">Add an if statement within </w:t>
      </w:r>
      <w:proofErr w:type="spellStart"/>
      <w:proofErr w:type="gramStart"/>
      <w:r w:rsidRPr="00C57E43">
        <w:rPr>
          <w:rFonts w:ascii="Courier New" w:hAnsi="Courier New"/>
        </w:rPr>
        <w:t>actionPerformed</w:t>
      </w:r>
      <w:proofErr w:type="spellEnd"/>
      <w:r w:rsidRPr="00C57E43">
        <w:rPr>
          <w:rFonts w:ascii="Courier New" w:hAnsi="Courier New"/>
        </w:rPr>
        <w:t>(</w:t>
      </w:r>
      <w:proofErr w:type="gramEnd"/>
      <w:r w:rsidRPr="00C57E43">
        <w:rPr>
          <w:rFonts w:ascii="Courier New" w:hAnsi="Courier New"/>
        </w:rPr>
        <w:t>)</w:t>
      </w:r>
      <w:r w:rsidRPr="00C57E43">
        <w:rPr>
          <w:rFonts w:ascii="Times New Roman" w:hAnsi="Times New Roman"/>
        </w:rPr>
        <w:t xml:space="preserve"> to display </w:t>
      </w:r>
      <w:r>
        <w:rPr>
          <w:rFonts w:ascii="Times New Roman" w:hAnsi="Times New Roman"/>
        </w:rPr>
        <w:t xml:space="preserve">the current order.  You will have to ask the </w:t>
      </w:r>
      <w:proofErr w:type="spellStart"/>
      <w:r>
        <w:rPr>
          <w:rFonts w:ascii="Times New Roman" w:hAnsi="Times New Roman"/>
        </w:rPr>
        <w:t>PizzaOrder</w:t>
      </w:r>
      <w:proofErr w:type="spellEnd"/>
      <w:r>
        <w:rPr>
          <w:rFonts w:ascii="Times New Roman" w:hAnsi="Times New Roman"/>
        </w:rPr>
        <w:t xml:space="preserve"> object for the order</w:t>
      </w:r>
      <w:r w:rsidR="0088312A">
        <w:rPr>
          <w:rFonts w:ascii="Times New Roman" w:hAnsi="Times New Roman"/>
        </w:rPr>
        <w:t xml:space="preserve"> summary</w:t>
      </w:r>
      <w:r>
        <w:rPr>
          <w:rFonts w:ascii="Times New Roman" w:hAnsi="Times New Roman"/>
        </w:rPr>
        <w:t>.</w:t>
      </w:r>
    </w:p>
    <w:p w14:paraId="45AB889D" w14:textId="660BC81A" w:rsidR="00FA77BE" w:rsidRDefault="00FA77BE" w:rsidP="00FA77BE">
      <w:pPr>
        <w:ind w:left="14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String summary = </w:t>
      </w:r>
      <w:proofErr w:type="spellStart"/>
      <w:r>
        <w:rPr>
          <w:rFonts w:ascii="Courier New" w:hAnsi="Courier New"/>
          <w:sz w:val="20"/>
          <w:szCs w:val="20"/>
        </w:rPr>
        <w:t>theOrder.getOr</w:t>
      </w:r>
      <w:r w:rsidR="0088312A">
        <w:rPr>
          <w:rFonts w:ascii="Courier New" w:hAnsi="Courier New"/>
          <w:sz w:val="20"/>
          <w:szCs w:val="20"/>
        </w:rPr>
        <w:t>d</w:t>
      </w:r>
      <w:r>
        <w:rPr>
          <w:rFonts w:ascii="Courier New" w:hAnsi="Courier New"/>
          <w:sz w:val="20"/>
          <w:szCs w:val="20"/>
        </w:rPr>
        <w:t>er</w:t>
      </w:r>
      <w:proofErr w:type="spellEnd"/>
      <w:r>
        <w:rPr>
          <w:rFonts w:ascii="Courier New" w:hAnsi="Courier New"/>
          <w:sz w:val="20"/>
          <w:szCs w:val="20"/>
        </w:rPr>
        <w:t>();</w:t>
      </w:r>
    </w:p>
    <w:p w14:paraId="6EBFBCA6" w14:textId="766F8162" w:rsidR="00FA77BE" w:rsidRPr="00C57E43" w:rsidRDefault="00FA77BE" w:rsidP="00FA77BE">
      <w:pPr>
        <w:ind w:left="1440"/>
        <w:rPr>
          <w:rFonts w:ascii="Courier New" w:hAnsi="Courier New"/>
          <w:sz w:val="20"/>
          <w:szCs w:val="20"/>
        </w:rPr>
      </w:pPr>
      <w:proofErr w:type="spellStart"/>
      <w:r w:rsidRPr="00C57E43">
        <w:rPr>
          <w:rFonts w:ascii="Courier New" w:hAnsi="Courier New"/>
          <w:sz w:val="20"/>
          <w:szCs w:val="20"/>
        </w:rPr>
        <w:t>JOptionPane.show</w:t>
      </w:r>
      <w:r>
        <w:rPr>
          <w:rFonts w:ascii="Courier New" w:hAnsi="Courier New"/>
          <w:sz w:val="20"/>
          <w:szCs w:val="20"/>
        </w:rPr>
        <w:t>MessageDialog</w:t>
      </w:r>
      <w:proofErr w:type="spellEnd"/>
      <w:r>
        <w:rPr>
          <w:rFonts w:ascii="Courier New" w:hAnsi="Courier New"/>
          <w:sz w:val="20"/>
          <w:szCs w:val="20"/>
        </w:rPr>
        <w:t>(this, summary</w:t>
      </w:r>
      <w:r w:rsidRPr="00C57E43">
        <w:rPr>
          <w:rFonts w:ascii="Courier New" w:hAnsi="Courier New"/>
          <w:sz w:val="20"/>
          <w:szCs w:val="20"/>
        </w:rPr>
        <w:t>);</w:t>
      </w:r>
    </w:p>
    <w:p w14:paraId="66EEA53D" w14:textId="77777777" w:rsidR="00FA77BE" w:rsidRPr="00C57E43" w:rsidRDefault="00FA77BE" w:rsidP="00C57E43">
      <w:pPr>
        <w:rPr>
          <w:rFonts w:ascii="Times New Roman" w:hAnsi="Times New Roman"/>
        </w:rPr>
      </w:pPr>
    </w:p>
    <w:p w14:paraId="22C1AB12" w14:textId="37CCAB8F" w:rsidR="0088312A" w:rsidRPr="00A318EF" w:rsidRDefault="0088312A" w:rsidP="0088312A">
      <w:pPr>
        <w:ind w:left="810"/>
        <w:rPr>
          <w:rFonts w:ascii="Times New Roman" w:hAnsi="Times New Roman" w:cs="Courier New"/>
          <w:i/>
        </w:rPr>
      </w:pPr>
      <w:r>
        <w:rPr>
          <w:rFonts w:ascii="Times New Roman" w:hAnsi="Times New Roman" w:cs="Courier New"/>
          <w:i/>
        </w:rPr>
        <w:t>Does the GUI compile</w:t>
      </w:r>
      <w:r w:rsidRPr="00A318EF">
        <w:rPr>
          <w:rFonts w:ascii="Times New Roman" w:hAnsi="Times New Roman" w:cs="Courier New"/>
          <w:i/>
        </w:rPr>
        <w:t>?</w:t>
      </w:r>
      <w:r>
        <w:rPr>
          <w:rFonts w:ascii="Times New Roman" w:hAnsi="Times New Roman" w:cs="Courier New"/>
          <w:i/>
        </w:rPr>
        <w:t xml:space="preserve"> Can customer display the order?</w:t>
      </w:r>
    </w:p>
    <w:p w14:paraId="6190F1E1" w14:textId="77777777" w:rsidR="00B53623" w:rsidRPr="0088312A" w:rsidRDefault="00B53623" w:rsidP="00EA71C2">
      <w:pPr>
        <w:rPr>
          <w:rFonts w:ascii="Times New Roman" w:hAnsi="Times New Roman"/>
          <w:b/>
          <w:sz w:val="28"/>
        </w:rPr>
      </w:pPr>
    </w:p>
    <w:p w14:paraId="5A4A524C" w14:textId="77777777" w:rsidR="00842E92" w:rsidRDefault="00842E92" w:rsidP="00DA7A32">
      <w:pPr>
        <w:rPr>
          <w:rFonts w:ascii="Times New Roman" w:hAnsi="Times New Roman"/>
          <w:b/>
        </w:rPr>
      </w:pPr>
    </w:p>
    <w:p w14:paraId="7044098B" w14:textId="77777777" w:rsidR="00842E92" w:rsidRDefault="00842E92" w:rsidP="00DA7A32">
      <w:pPr>
        <w:rPr>
          <w:rFonts w:ascii="Times New Roman" w:hAnsi="Times New Roman"/>
          <w:b/>
        </w:rPr>
      </w:pPr>
    </w:p>
    <w:p w14:paraId="3F76F14D" w14:textId="05BE3484" w:rsidR="00DA7A32" w:rsidRPr="0088312A" w:rsidRDefault="00DA7A32" w:rsidP="00DA7A32">
      <w:pPr>
        <w:rPr>
          <w:rFonts w:ascii="Times New Roman" w:hAnsi="Times New Roman"/>
          <w:b/>
        </w:rPr>
      </w:pPr>
      <w:r w:rsidRPr="0088312A">
        <w:rPr>
          <w:rFonts w:ascii="Times New Roman" w:hAnsi="Times New Roman"/>
          <w:b/>
        </w:rPr>
        <w:t>Add an Image</w:t>
      </w:r>
    </w:p>
    <w:p w14:paraId="5113ECB1" w14:textId="6CF15337" w:rsidR="00DA7A32" w:rsidRPr="00191CF8" w:rsidRDefault="00DA7A32" w:rsidP="00CB66F0">
      <w:pPr>
        <w:rPr>
          <w:rFonts w:ascii="Times New Roman" w:hAnsi="Times New Roman"/>
        </w:rPr>
      </w:pPr>
      <w:r w:rsidRPr="00191CF8">
        <w:rPr>
          <w:rFonts w:ascii="Times New Roman" w:hAnsi="Times New Roman"/>
        </w:rPr>
        <w:t xml:space="preserve">Code is provided to display an appropriate pizza image to the left of the frame.  </w:t>
      </w:r>
    </w:p>
    <w:p w14:paraId="011245B8" w14:textId="0BB383D3" w:rsidR="00DA7A32" w:rsidRPr="00191CF8" w:rsidRDefault="00DA7A32" w:rsidP="0088312A">
      <w:pPr>
        <w:pStyle w:val="ListParagraph"/>
        <w:numPr>
          <w:ilvl w:val="0"/>
          <w:numId w:val="34"/>
        </w:numPr>
        <w:rPr>
          <w:rFonts w:ascii="Times New Roman" w:hAnsi="Times New Roman"/>
        </w:rPr>
      </w:pPr>
      <w:r w:rsidRPr="00191CF8">
        <w:rPr>
          <w:rFonts w:ascii="Times New Roman" w:hAnsi="Times New Roman"/>
        </w:rPr>
        <w:t xml:space="preserve">Find an appropriate “jpg” or “gif” image on the Internet and download to your </w:t>
      </w:r>
      <w:proofErr w:type="spellStart"/>
      <w:r w:rsidRPr="00191CF8">
        <w:rPr>
          <w:rFonts w:ascii="Times New Roman" w:hAnsi="Times New Roman"/>
        </w:rPr>
        <w:t>BlueJ</w:t>
      </w:r>
      <w:proofErr w:type="spellEnd"/>
      <w:r w:rsidRPr="00191CF8">
        <w:rPr>
          <w:rFonts w:ascii="Times New Roman" w:hAnsi="Times New Roman"/>
        </w:rPr>
        <w:t xml:space="preserve"> project folder.</w:t>
      </w:r>
    </w:p>
    <w:p w14:paraId="07C0D4E2" w14:textId="00D4DF18" w:rsidR="00DA7A32" w:rsidRPr="00191CF8" w:rsidRDefault="00DA7A32" w:rsidP="0088312A">
      <w:pPr>
        <w:pStyle w:val="ListParagraph"/>
        <w:numPr>
          <w:ilvl w:val="0"/>
          <w:numId w:val="34"/>
        </w:numPr>
        <w:rPr>
          <w:rFonts w:ascii="Times New Roman" w:hAnsi="Times New Roman"/>
        </w:rPr>
      </w:pPr>
      <w:r w:rsidRPr="00191CF8">
        <w:rPr>
          <w:rFonts w:ascii="Times New Roman" w:hAnsi="Times New Roman"/>
        </w:rPr>
        <w:t>Update the code to reflect the filename of your image.</w:t>
      </w:r>
    </w:p>
    <w:p w14:paraId="046C145A" w14:textId="77777777" w:rsidR="00DA7A32" w:rsidRDefault="00DA7A32" w:rsidP="00CB66F0">
      <w:pPr>
        <w:rPr>
          <w:rFonts w:ascii="Times New Roman" w:hAnsi="Times New Roman"/>
          <w:b/>
          <w:sz w:val="28"/>
        </w:rPr>
      </w:pPr>
    </w:p>
    <w:p w14:paraId="41DE6750" w14:textId="65F948B5" w:rsidR="0088312A" w:rsidRPr="00A318EF" w:rsidRDefault="0088312A" w:rsidP="0088312A">
      <w:pPr>
        <w:ind w:left="810"/>
        <w:rPr>
          <w:rFonts w:ascii="Times New Roman" w:hAnsi="Times New Roman" w:cs="Courier New"/>
          <w:i/>
        </w:rPr>
      </w:pPr>
      <w:r>
        <w:rPr>
          <w:rFonts w:ascii="Times New Roman" w:hAnsi="Times New Roman" w:cs="Courier New"/>
          <w:i/>
        </w:rPr>
        <w:t>Does the GUI compile</w:t>
      </w:r>
      <w:r w:rsidRPr="00A318EF">
        <w:rPr>
          <w:rFonts w:ascii="Times New Roman" w:hAnsi="Times New Roman" w:cs="Courier New"/>
          <w:i/>
        </w:rPr>
        <w:t>?</w:t>
      </w:r>
      <w:r>
        <w:rPr>
          <w:rFonts w:ascii="Times New Roman" w:hAnsi="Times New Roman" w:cs="Courier New"/>
          <w:i/>
        </w:rPr>
        <w:t xml:space="preserve"> Does the image display?</w:t>
      </w:r>
    </w:p>
    <w:p w14:paraId="1A5BE4F4" w14:textId="77777777" w:rsidR="00AF294D" w:rsidRDefault="00AF294D" w:rsidP="00CB66F0">
      <w:pPr>
        <w:rPr>
          <w:rFonts w:ascii="Times New Roman" w:hAnsi="Times New Roman"/>
          <w:b/>
          <w:sz w:val="28"/>
        </w:rPr>
      </w:pPr>
    </w:p>
    <w:p w14:paraId="7D2F14D3" w14:textId="77777777" w:rsidR="00842E92" w:rsidRDefault="00842E92" w:rsidP="00CB66F0">
      <w:pPr>
        <w:rPr>
          <w:rFonts w:ascii="Times New Roman" w:hAnsi="Times New Roman"/>
          <w:b/>
          <w:sz w:val="28"/>
        </w:rPr>
      </w:pPr>
    </w:p>
    <w:p w14:paraId="123EE242" w14:textId="77777777" w:rsidR="00842E92" w:rsidRDefault="00842E92" w:rsidP="00CB66F0">
      <w:pPr>
        <w:rPr>
          <w:rFonts w:ascii="Times New Roman" w:hAnsi="Times New Roman"/>
          <w:b/>
          <w:sz w:val="28"/>
        </w:rPr>
      </w:pPr>
    </w:p>
    <w:p w14:paraId="10EB6848" w14:textId="77DB8E57" w:rsidR="00AA78A0" w:rsidRPr="00063A2E" w:rsidRDefault="007C0673" w:rsidP="00CB66F0">
      <w:pPr>
        <w:rPr>
          <w:rFonts w:ascii="Times New Roman" w:hAnsi="Times New Roman"/>
          <w:b/>
          <w:sz w:val="28"/>
        </w:rPr>
      </w:pPr>
      <w:r w:rsidRPr="00AA78A0">
        <w:rPr>
          <w:rFonts w:ascii="Times New Roman" w:hAnsi="Times New Roman"/>
          <w:b/>
          <w:sz w:val="28"/>
        </w:rPr>
        <w:t xml:space="preserve">Grading Criteria   </w:t>
      </w:r>
    </w:p>
    <w:p w14:paraId="320C4AE1" w14:textId="57E1E195" w:rsidR="00EC3714" w:rsidRPr="00395DBE" w:rsidRDefault="00AF294D" w:rsidP="00CB66F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Demo working app for your instructor.  This lab is worth </w:t>
      </w:r>
      <w:r w:rsidR="00F04C6D">
        <w:rPr>
          <w:rFonts w:ascii="Times New Roman" w:hAnsi="Times New Roman"/>
        </w:rPr>
        <w:t>1</w:t>
      </w:r>
      <w:r w:rsidR="007D2AE6">
        <w:rPr>
          <w:rFonts w:ascii="Times New Roman" w:hAnsi="Times New Roman"/>
        </w:rPr>
        <w:t>0</w:t>
      </w:r>
      <w:r w:rsidR="00F04C6D">
        <w:rPr>
          <w:rFonts w:ascii="Times New Roman" w:hAnsi="Times New Roman"/>
        </w:rPr>
        <w:t xml:space="preserve"> point</w:t>
      </w:r>
      <w:r w:rsidR="007D2AE6">
        <w:rPr>
          <w:rFonts w:ascii="Times New Roman" w:hAnsi="Times New Roman"/>
        </w:rPr>
        <w:t xml:space="preserve">s.  </w:t>
      </w:r>
      <w:r w:rsidR="00F04C6D">
        <w:rPr>
          <w:rFonts w:ascii="Times New Roman" w:hAnsi="Times New Roman"/>
        </w:rPr>
        <w:t xml:space="preserve">No code is uploaded to </w:t>
      </w:r>
      <w:proofErr w:type="spellStart"/>
      <w:r w:rsidR="00F04C6D">
        <w:rPr>
          <w:rFonts w:ascii="Times New Roman" w:hAnsi="Times New Roman"/>
        </w:rPr>
        <w:t>zyBook</w:t>
      </w:r>
      <w:proofErr w:type="spellEnd"/>
      <w:r w:rsidR="00F04C6D">
        <w:rPr>
          <w:rFonts w:ascii="Times New Roman" w:hAnsi="Times New Roman"/>
        </w:rPr>
        <w:t>.</w:t>
      </w:r>
    </w:p>
    <w:sectPr w:rsidR="00EC3714" w:rsidRPr="00395DBE" w:rsidSect="000D3800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E4D82" w14:textId="77777777" w:rsidR="001B1368" w:rsidRDefault="001B1368">
      <w:r>
        <w:separator/>
      </w:r>
    </w:p>
  </w:endnote>
  <w:endnote w:type="continuationSeparator" w:id="0">
    <w:p w14:paraId="5CEB28ED" w14:textId="77777777" w:rsidR="001B1368" w:rsidRDefault="001B1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83D00" w14:textId="77777777" w:rsidR="00036346" w:rsidRDefault="00036346" w:rsidP="003313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A912B9" w14:textId="77777777" w:rsidR="00036346" w:rsidRDefault="00036346" w:rsidP="00AE3A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93380" w14:textId="77777777" w:rsidR="00036346" w:rsidRDefault="00036346" w:rsidP="00331387">
    <w:pPr>
      <w:pStyle w:val="Footer"/>
      <w:framePr w:wrap="around" w:vAnchor="text" w:hAnchor="margin" w:xAlign="right" w:y="1"/>
      <w:rPr>
        <w:rStyle w:val="PageNumber"/>
      </w:rPr>
    </w:pPr>
    <w:r w:rsidRPr="00AE3A15">
      <w:rPr>
        <w:rStyle w:val="PageNumber"/>
      </w:rPr>
      <w:t xml:space="preserve">Page </w:t>
    </w:r>
    <w:r w:rsidRPr="00AE3A15">
      <w:rPr>
        <w:rStyle w:val="PageNumber"/>
      </w:rPr>
      <w:fldChar w:fldCharType="begin"/>
    </w:r>
    <w:r w:rsidRPr="00AE3A15">
      <w:rPr>
        <w:rStyle w:val="PageNumber"/>
      </w:rPr>
      <w:instrText xml:space="preserve"> PAGE </w:instrText>
    </w:r>
    <w:r w:rsidRPr="00AE3A15">
      <w:rPr>
        <w:rStyle w:val="PageNumber"/>
      </w:rPr>
      <w:fldChar w:fldCharType="separate"/>
    </w:r>
    <w:r w:rsidR="00042A1D">
      <w:rPr>
        <w:rStyle w:val="PageNumber"/>
        <w:noProof/>
      </w:rPr>
      <w:t>1</w:t>
    </w:r>
    <w:r w:rsidRPr="00AE3A15">
      <w:rPr>
        <w:rStyle w:val="PageNumber"/>
      </w:rPr>
      <w:fldChar w:fldCharType="end"/>
    </w:r>
    <w:r w:rsidRPr="00AE3A15">
      <w:rPr>
        <w:rStyle w:val="PageNumber"/>
      </w:rPr>
      <w:t xml:space="preserve"> of </w:t>
    </w:r>
    <w:r w:rsidRPr="00AE3A15">
      <w:rPr>
        <w:rStyle w:val="PageNumber"/>
      </w:rPr>
      <w:fldChar w:fldCharType="begin"/>
    </w:r>
    <w:r w:rsidRPr="00AE3A15">
      <w:rPr>
        <w:rStyle w:val="PageNumber"/>
      </w:rPr>
      <w:instrText xml:space="preserve"> NUMPAGES </w:instrText>
    </w:r>
    <w:r w:rsidRPr="00AE3A15">
      <w:rPr>
        <w:rStyle w:val="PageNumber"/>
      </w:rPr>
      <w:fldChar w:fldCharType="separate"/>
    </w:r>
    <w:r w:rsidR="00042A1D">
      <w:rPr>
        <w:rStyle w:val="PageNumber"/>
        <w:noProof/>
      </w:rPr>
      <w:t>2</w:t>
    </w:r>
    <w:r w:rsidRPr="00AE3A15">
      <w:rPr>
        <w:rStyle w:val="PageNumber"/>
      </w:rPr>
      <w:fldChar w:fldCharType="end"/>
    </w:r>
  </w:p>
  <w:p w14:paraId="7C19ACC8" w14:textId="77777777" w:rsidR="00036346" w:rsidRPr="00DB0434" w:rsidRDefault="00036346" w:rsidP="00AE3A15">
    <w:pPr>
      <w:pStyle w:val="Footer"/>
      <w:tabs>
        <w:tab w:val="clear" w:pos="8640"/>
        <w:tab w:val="right" w:pos="9360"/>
      </w:tabs>
      <w:ind w:right="360"/>
      <w:rPr>
        <w:i/>
      </w:rPr>
    </w:pPr>
    <w:r>
      <w:rPr>
        <w:i/>
      </w:rPr>
      <w:t xml:space="preserve"> CIS 162 Lab Assignment </w:t>
    </w:r>
    <w:r>
      <w:rPr>
        <w:i/>
      </w:rPr>
      <w:tab/>
    </w:r>
    <w:r>
      <w:rPr>
        <w:i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3483A" w14:textId="77777777" w:rsidR="001B1368" w:rsidRDefault="001B1368">
      <w:r>
        <w:separator/>
      </w:r>
    </w:p>
  </w:footnote>
  <w:footnote w:type="continuationSeparator" w:id="0">
    <w:p w14:paraId="764F07F0" w14:textId="77777777" w:rsidR="001B1368" w:rsidRDefault="001B13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9A4E3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2EC54AD"/>
    <w:multiLevelType w:val="hybridMultilevel"/>
    <w:tmpl w:val="79924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3824476"/>
    <w:multiLevelType w:val="hybridMultilevel"/>
    <w:tmpl w:val="471C5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7C1AA8"/>
    <w:multiLevelType w:val="hybridMultilevel"/>
    <w:tmpl w:val="B7D28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44AD3"/>
    <w:multiLevelType w:val="hybridMultilevel"/>
    <w:tmpl w:val="84CC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B5B67"/>
    <w:multiLevelType w:val="hybridMultilevel"/>
    <w:tmpl w:val="4D006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4F4E5C"/>
    <w:multiLevelType w:val="hybridMultilevel"/>
    <w:tmpl w:val="A768D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BC58D1"/>
    <w:multiLevelType w:val="hybridMultilevel"/>
    <w:tmpl w:val="129C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636F48"/>
    <w:multiLevelType w:val="hybridMultilevel"/>
    <w:tmpl w:val="DF1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6D552C"/>
    <w:multiLevelType w:val="hybridMultilevel"/>
    <w:tmpl w:val="7D26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7A01EF"/>
    <w:multiLevelType w:val="hybridMultilevel"/>
    <w:tmpl w:val="934EBD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7663EE6"/>
    <w:multiLevelType w:val="hybridMultilevel"/>
    <w:tmpl w:val="9BA81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5D1427"/>
    <w:multiLevelType w:val="hybridMultilevel"/>
    <w:tmpl w:val="C07E2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D2370D"/>
    <w:multiLevelType w:val="hybridMultilevel"/>
    <w:tmpl w:val="748A6B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8E6819"/>
    <w:multiLevelType w:val="hybridMultilevel"/>
    <w:tmpl w:val="935A92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1425C0"/>
    <w:multiLevelType w:val="hybridMultilevel"/>
    <w:tmpl w:val="129C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F537C7"/>
    <w:multiLevelType w:val="hybridMultilevel"/>
    <w:tmpl w:val="0A6E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2C3498"/>
    <w:multiLevelType w:val="hybridMultilevel"/>
    <w:tmpl w:val="CD80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D3C6E"/>
    <w:multiLevelType w:val="hybridMultilevel"/>
    <w:tmpl w:val="0BA2B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3D5843"/>
    <w:multiLevelType w:val="hybridMultilevel"/>
    <w:tmpl w:val="02FE11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1F533E"/>
    <w:multiLevelType w:val="hybridMultilevel"/>
    <w:tmpl w:val="5CD28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8DA73EE"/>
    <w:multiLevelType w:val="hybridMultilevel"/>
    <w:tmpl w:val="921A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E358E3"/>
    <w:multiLevelType w:val="hybridMultilevel"/>
    <w:tmpl w:val="A920C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536E05"/>
    <w:multiLevelType w:val="hybridMultilevel"/>
    <w:tmpl w:val="2BFA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B348DE"/>
    <w:multiLevelType w:val="hybridMultilevel"/>
    <w:tmpl w:val="4A18E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46EC8"/>
    <w:multiLevelType w:val="hybridMultilevel"/>
    <w:tmpl w:val="129C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E33E05"/>
    <w:multiLevelType w:val="hybridMultilevel"/>
    <w:tmpl w:val="08BC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AE02B2"/>
    <w:multiLevelType w:val="hybridMultilevel"/>
    <w:tmpl w:val="4A48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6D42A1"/>
    <w:multiLevelType w:val="hybridMultilevel"/>
    <w:tmpl w:val="CAD25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663D77"/>
    <w:multiLevelType w:val="hybridMultilevel"/>
    <w:tmpl w:val="A920C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EE34EB"/>
    <w:multiLevelType w:val="hybridMultilevel"/>
    <w:tmpl w:val="CA883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0"/>
  </w:num>
  <w:num w:numId="5">
    <w:abstractNumId w:val="12"/>
  </w:num>
  <w:num w:numId="6">
    <w:abstractNumId w:val="29"/>
  </w:num>
  <w:num w:numId="7">
    <w:abstractNumId w:val="26"/>
  </w:num>
  <w:num w:numId="8">
    <w:abstractNumId w:val="7"/>
  </w:num>
  <w:num w:numId="9">
    <w:abstractNumId w:val="4"/>
  </w:num>
  <w:num w:numId="10">
    <w:abstractNumId w:val="19"/>
  </w:num>
  <w:num w:numId="11">
    <w:abstractNumId w:val="30"/>
  </w:num>
  <w:num w:numId="12">
    <w:abstractNumId w:val="24"/>
  </w:num>
  <w:num w:numId="13">
    <w:abstractNumId w:val="10"/>
  </w:num>
  <w:num w:numId="14">
    <w:abstractNumId w:val="18"/>
  </w:num>
  <w:num w:numId="15">
    <w:abstractNumId w:val="28"/>
  </w:num>
  <w:num w:numId="16">
    <w:abstractNumId w:val="6"/>
  </w:num>
  <w:num w:numId="17">
    <w:abstractNumId w:val="11"/>
  </w:num>
  <w:num w:numId="18">
    <w:abstractNumId w:val="9"/>
  </w:num>
  <w:num w:numId="19">
    <w:abstractNumId w:val="23"/>
  </w:num>
  <w:num w:numId="20">
    <w:abstractNumId w:val="16"/>
  </w:num>
  <w:num w:numId="21">
    <w:abstractNumId w:val="31"/>
  </w:num>
  <w:num w:numId="22">
    <w:abstractNumId w:val="5"/>
  </w:num>
  <w:num w:numId="23">
    <w:abstractNumId w:val="13"/>
  </w:num>
  <w:num w:numId="24">
    <w:abstractNumId w:val="17"/>
  </w:num>
  <w:num w:numId="25">
    <w:abstractNumId w:val="8"/>
  </w:num>
  <w:num w:numId="26">
    <w:abstractNumId w:val="15"/>
  </w:num>
  <w:num w:numId="27">
    <w:abstractNumId w:val="27"/>
  </w:num>
  <w:num w:numId="28">
    <w:abstractNumId w:val="21"/>
  </w:num>
  <w:num w:numId="29">
    <w:abstractNumId w:val="3"/>
  </w:num>
  <w:num w:numId="30">
    <w:abstractNumId w:val="25"/>
  </w:num>
  <w:num w:numId="31">
    <w:abstractNumId w:val="32"/>
  </w:num>
  <w:num w:numId="32">
    <w:abstractNumId w:val="22"/>
  </w:num>
  <w:num w:numId="33">
    <w:abstractNumId w:val="33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44"/>
    <w:rsid w:val="00024C4F"/>
    <w:rsid w:val="00036346"/>
    <w:rsid w:val="00040585"/>
    <w:rsid w:val="00042A1D"/>
    <w:rsid w:val="00056A72"/>
    <w:rsid w:val="00063A2E"/>
    <w:rsid w:val="00081E22"/>
    <w:rsid w:val="00082728"/>
    <w:rsid w:val="000A713E"/>
    <w:rsid w:val="000B3DA3"/>
    <w:rsid w:val="000D3800"/>
    <w:rsid w:val="000D3CCB"/>
    <w:rsid w:val="000D66DF"/>
    <w:rsid w:val="00103453"/>
    <w:rsid w:val="001071F8"/>
    <w:rsid w:val="00113141"/>
    <w:rsid w:val="00126E91"/>
    <w:rsid w:val="00191CF8"/>
    <w:rsid w:val="00197D59"/>
    <w:rsid w:val="001A6C3F"/>
    <w:rsid w:val="001B1368"/>
    <w:rsid w:val="001B37D9"/>
    <w:rsid w:val="001B4220"/>
    <w:rsid w:val="001C60A5"/>
    <w:rsid w:val="001E2D2C"/>
    <w:rsid w:val="001E49BA"/>
    <w:rsid w:val="001F467A"/>
    <w:rsid w:val="00206C21"/>
    <w:rsid w:val="002209D3"/>
    <w:rsid w:val="00246BA7"/>
    <w:rsid w:val="002501AA"/>
    <w:rsid w:val="002531D7"/>
    <w:rsid w:val="00260823"/>
    <w:rsid w:val="002733E0"/>
    <w:rsid w:val="00277DCE"/>
    <w:rsid w:val="00282C3F"/>
    <w:rsid w:val="00287110"/>
    <w:rsid w:val="00295DC4"/>
    <w:rsid w:val="002A2919"/>
    <w:rsid w:val="002A3661"/>
    <w:rsid w:val="002F0DC6"/>
    <w:rsid w:val="002F2E5D"/>
    <w:rsid w:val="003145B0"/>
    <w:rsid w:val="00316F60"/>
    <w:rsid w:val="00323164"/>
    <w:rsid w:val="00331387"/>
    <w:rsid w:val="003435E9"/>
    <w:rsid w:val="00347967"/>
    <w:rsid w:val="00360A5A"/>
    <w:rsid w:val="00365BAA"/>
    <w:rsid w:val="00375DA3"/>
    <w:rsid w:val="00381A8A"/>
    <w:rsid w:val="0038493A"/>
    <w:rsid w:val="00385FFE"/>
    <w:rsid w:val="00395DBE"/>
    <w:rsid w:val="003A5EA4"/>
    <w:rsid w:val="003A7073"/>
    <w:rsid w:val="003B179E"/>
    <w:rsid w:val="003B494C"/>
    <w:rsid w:val="003D329A"/>
    <w:rsid w:val="003E3A95"/>
    <w:rsid w:val="003E3D4D"/>
    <w:rsid w:val="003F0544"/>
    <w:rsid w:val="003F0F1F"/>
    <w:rsid w:val="00402FEB"/>
    <w:rsid w:val="004215CD"/>
    <w:rsid w:val="00431D98"/>
    <w:rsid w:val="0043790F"/>
    <w:rsid w:val="004627CF"/>
    <w:rsid w:val="004D5775"/>
    <w:rsid w:val="004E45BC"/>
    <w:rsid w:val="004E56FE"/>
    <w:rsid w:val="004F42FF"/>
    <w:rsid w:val="00501718"/>
    <w:rsid w:val="005259B1"/>
    <w:rsid w:val="00564DE3"/>
    <w:rsid w:val="0056770A"/>
    <w:rsid w:val="00591391"/>
    <w:rsid w:val="00595D2D"/>
    <w:rsid w:val="005A16BC"/>
    <w:rsid w:val="005A4CDA"/>
    <w:rsid w:val="005A6F2D"/>
    <w:rsid w:val="005B4749"/>
    <w:rsid w:val="005C1124"/>
    <w:rsid w:val="005D7A0F"/>
    <w:rsid w:val="00635F50"/>
    <w:rsid w:val="0064032D"/>
    <w:rsid w:val="00653B5D"/>
    <w:rsid w:val="006563BD"/>
    <w:rsid w:val="00672832"/>
    <w:rsid w:val="006A40F7"/>
    <w:rsid w:val="006D2058"/>
    <w:rsid w:val="007218CD"/>
    <w:rsid w:val="00743064"/>
    <w:rsid w:val="007625BB"/>
    <w:rsid w:val="00772E7E"/>
    <w:rsid w:val="00773889"/>
    <w:rsid w:val="00792581"/>
    <w:rsid w:val="007A38B5"/>
    <w:rsid w:val="007A7390"/>
    <w:rsid w:val="007C0673"/>
    <w:rsid w:val="007C10C7"/>
    <w:rsid w:val="007C6046"/>
    <w:rsid w:val="007D2AE6"/>
    <w:rsid w:val="007D636C"/>
    <w:rsid w:val="007E52AB"/>
    <w:rsid w:val="00804EC9"/>
    <w:rsid w:val="00810350"/>
    <w:rsid w:val="00823FBB"/>
    <w:rsid w:val="00842E92"/>
    <w:rsid w:val="00871A1E"/>
    <w:rsid w:val="0088312A"/>
    <w:rsid w:val="00883B81"/>
    <w:rsid w:val="0089387C"/>
    <w:rsid w:val="008A489A"/>
    <w:rsid w:val="008C0F24"/>
    <w:rsid w:val="008C4000"/>
    <w:rsid w:val="008E59E2"/>
    <w:rsid w:val="009005EB"/>
    <w:rsid w:val="00934602"/>
    <w:rsid w:val="00935054"/>
    <w:rsid w:val="00971759"/>
    <w:rsid w:val="0099572D"/>
    <w:rsid w:val="009A12B3"/>
    <w:rsid w:val="009E1F2B"/>
    <w:rsid w:val="009E3219"/>
    <w:rsid w:val="009E50AC"/>
    <w:rsid w:val="00A04A37"/>
    <w:rsid w:val="00A30464"/>
    <w:rsid w:val="00A318EF"/>
    <w:rsid w:val="00A52F2F"/>
    <w:rsid w:val="00A577D9"/>
    <w:rsid w:val="00A73A48"/>
    <w:rsid w:val="00A76AC6"/>
    <w:rsid w:val="00A77E51"/>
    <w:rsid w:val="00AA78A0"/>
    <w:rsid w:val="00AB2F68"/>
    <w:rsid w:val="00AD743B"/>
    <w:rsid w:val="00AE3A15"/>
    <w:rsid w:val="00AF0A55"/>
    <w:rsid w:val="00AF294D"/>
    <w:rsid w:val="00B12B2D"/>
    <w:rsid w:val="00B265F9"/>
    <w:rsid w:val="00B35E97"/>
    <w:rsid w:val="00B50EED"/>
    <w:rsid w:val="00B53623"/>
    <w:rsid w:val="00B616A9"/>
    <w:rsid w:val="00B91F84"/>
    <w:rsid w:val="00BA2366"/>
    <w:rsid w:val="00BA795A"/>
    <w:rsid w:val="00BB40AB"/>
    <w:rsid w:val="00BE1015"/>
    <w:rsid w:val="00BE4F0D"/>
    <w:rsid w:val="00C00004"/>
    <w:rsid w:val="00C003F2"/>
    <w:rsid w:val="00C17073"/>
    <w:rsid w:val="00C56254"/>
    <w:rsid w:val="00C57E43"/>
    <w:rsid w:val="00CA37D1"/>
    <w:rsid w:val="00CA46B8"/>
    <w:rsid w:val="00CA64FC"/>
    <w:rsid w:val="00CB1015"/>
    <w:rsid w:val="00CB66F0"/>
    <w:rsid w:val="00CC1300"/>
    <w:rsid w:val="00CF50DD"/>
    <w:rsid w:val="00CF683F"/>
    <w:rsid w:val="00D0040B"/>
    <w:rsid w:val="00D46EE2"/>
    <w:rsid w:val="00D5049F"/>
    <w:rsid w:val="00D55B55"/>
    <w:rsid w:val="00D826CF"/>
    <w:rsid w:val="00D8350F"/>
    <w:rsid w:val="00DA7889"/>
    <w:rsid w:val="00DA7A32"/>
    <w:rsid w:val="00DB0434"/>
    <w:rsid w:val="00DD21FF"/>
    <w:rsid w:val="00E41BE5"/>
    <w:rsid w:val="00E4369A"/>
    <w:rsid w:val="00E7107E"/>
    <w:rsid w:val="00E8307B"/>
    <w:rsid w:val="00E85F79"/>
    <w:rsid w:val="00E868C5"/>
    <w:rsid w:val="00E9074E"/>
    <w:rsid w:val="00EA2D8B"/>
    <w:rsid w:val="00EA71C2"/>
    <w:rsid w:val="00EC3714"/>
    <w:rsid w:val="00ED65AF"/>
    <w:rsid w:val="00EE4C78"/>
    <w:rsid w:val="00EF0E68"/>
    <w:rsid w:val="00EF671B"/>
    <w:rsid w:val="00F04C6D"/>
    <w:rsid w:val="00F0594E"/>
    <w:rsid w:val="00F1336A"/>
    <w:rsid w:val="00F2403D"/>
    <w:rsid w:val="00F25210"/>
    <w:rsid w:val="00F343BB"/>
    <w:rsid w:val="00F53B58"/>
    <w:rsid w:val="00F776C5"/>
    <w:rsid w:val="00FA77BE"/>
    <w:rsid w:val="00FB4A63"/>
    <w:rsid w:val="00FD3407"/>
    <w:rsid w:val="00FF1C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36F6D4A"/>
  <w15:docId w15:val="{1CCC3575-318D-F246-817B-C793F2849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6D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B04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043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43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E3A15"/>
  </w:style>
  <w:style w:type="character" w:styleId="Hyperlink">
    <w:name w:val="Hyperlink"/>
    <w:basedOn w:val="DefaultParagraphFont"/>
    <w:uiPriority w:val="99"/>
    <w:semiHidden/>
    <w:unhideWhenUsed/>
    <w:rsid w:val="000B3DA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00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00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Grissom</dc:creator>
  <cp:keywords/>
  <cp:lastModifiedBy>Ana Cristina Posada</cp:lastModifiedBy>
  <cp:revision>5</cp:revision>
  <cp:lastPrinted>2018-03-12T18:33:00Z</cp:lastPrinted>
  <dcterms:created xsi:type="dcterms:W3CDTF">2018-10-20T22:50:00Z</dcterms:created>
  <dcterms:modified xsi:type="dcterms:W3CDTF">2018-10-21T00:30:00Z</dcterms:modified>
</cp:coreProperties>
</file>